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BC8" w:rsidRDefault="00FA7BC8" w:rsidP="006177C4">
      <w:pPr>
        <w:pStyle w:val="af0"/>
        <w:numPr>
          <w:ilvl w:val="0"/>
          <w:numId w:val="0"/>
        </w:numPr>
        <w:topLinePunct/>
        <w:spacing w:beforeLines="0" w:before="500" w:afterLines="0" w:after="180" w:line="312" w:lineRule="exact"/>
        <w:jc w:val="center"/>
        <w:outlineLvl w:val="0"/>
        <w:rPr>
          <w:rFonts w:ascii="Times New Roman"/>
          <w:b w:val="0"/>
          <w:color w:val="000000"/>
        </w:rPr>
      </w:pPr>
      <w:r>
        <w:rPr>
          <w:rFonts w:ascii="Times New Roman" w:hint="eastAsia"/>
          <w:b w:val="0"/>
          <w:color w:val="000000"/>
        </w:rPr>
        <w:t xml:space="preserve">附　录　</w:t>
      </w:r>
      <w:r>
        <w:rPr>
          <w:rFonts w:ascii="Times New Roman" w:hint="eastAsia"/>
          <w:color w:val="000000"/>
        </w:rPr>
        <w:t>C</w:t>
      </w:r>
      <w:r>
        <w:rPr>
          <w:rFonts w:ascii="Times New Roman"/>
          <w:color w:val="000000"/>
        </w:rPr>
        <w:br/>
      </w:r>
      <w:r>
        <w:rPr>
          <w:rFonts w:ascii="Times New Roman" w:hint="eastAsia"/>
          <w:color w:val="000000"/>
        </w:rPr>
        <w:t>（</w:t>
      </w:r>
      <w:r>
        <w:rPr>
          <w:rFonts w:ascii="Times New Roman" w:hint="eastAsia"/>
          <w:b w:val="0"/>
          <w:color w:val="000000"/>
        </w:rPr>
        <w:t>规范性附录</w:t>
      </w:r>
      <w:r>
        <w:rPr>
          <w:rFonts w:ascii="Times New Roman" w:hint="eastAsia"/>
          <w:color w:val="000000"/>
        </w:rPr>
        <w:t>）</w:t>
      </w:r>
      <w:r>
        <w:rPr>
          <w:rFonts w:ascii="Times New Roman"/>
          <w:b w:val="0"/>
          <w:color w:val="000000"/>
        </w:rPr>
        <w:br/>
      </w:r>
      <w:r>
        <w:rPr>
          <w:rFonts w:ascii="Times New Roman" w:hint="eastAsia"/>
          <w:b w:val="0"/>
          <w:color w:val="000000"/>
        </w:rPr>
        <w:t>应用层数据传输规约</w:t>
      </w:r>
    </w:p>
    <w:p w:rsidR="00FA7BC8" w:rsidRDefault="00FA7BC8" w:rsidP="00FA7BC8">
      <w:pPr>
        <w:pStyle w:val="aff9"/>
        <w:ind w:firstLine="420"/>
        <w:rPr>
          <w:rFonts w:ascii="Times New Roman"/>
        </w:rPr>
      </w:pPr>
      <w:bookmarkStart w:id="0" w:name="_Toc83610793"/>
      <w:bookmarkEnd w:id="0"/>
      <w:r>
        <w:rPr>
          <w:rFonts w:ascii="Times New Roman"/>
        </w:rPr>
        <w:t>本附录规定了输电线路</w:t>
      </w:r>
      <w:r>
        <w:rPr>
          <w:rFonts w:ascii="Times New Roman" w:hint="eastAsia"/>
        </w:rPr>
        <w:t>状态监测装置数据传输规约的</w:t>
      </w:r>
      <w:r>
        <w:rPr>
          <w:rFonts w:ascii="Times New Roman"/>
        </w:rPr>
        <w:t>基本功能、帧结构、报文内容结构、传输规则及校验算法。</w:t>
      </w:r>
    </w:p>
    <w:p w:rsidR="00FA7BC8" w:rsidRDefault="00FA7BC8" w:rsidP="00FA7BC8">
      <w:pPr>
        <w:pStyle w:val="aff9"/>
        <w:ind w:firstLine="420"/>
        <w:rPr>
          <w:rFonts w:ascii="Times New Roman"/>
        </w:rPr>
      </w:pPr>
      <w:r>
        <w:rPr>
          <w:rFonts w:ascii="Times New Roman" w:hint="eastAsia"/>
        </w:rPr>
        <w:t>本附录定义的数据传输规约为应用层数据规范，是</w:t>
      </w:r>
      <w:r w:rsidR="00AF05CE">
        <w:rPr>
          <w:rFonts w:ascii="Times New Roman" w:hint="eastAsia"/>
        </w:rPr>
        <w:t>输变电设备</w:t>
      </w:r>
      <w:r>
        <w:rPr>
          <w:rFonts w:ascii="Times New Roman" w:hint="eastAsia"/>
        </w:rPr>
        <w:t>状态监测系统中</w:t>
      </w:r>
      <w:r w:rsidR="00AF05CE">
        <w:rPr>
          <w:rFonts w:ascii="Times New Roman" w:hint="eastAsia"/>
        </w:rPr>
        <w:t>输电线路</w:t>
      </w:r>
      <w:r>
        <w:rPr>
          <w:rFonts w:ascii="Times New Roman" w:hint="eastAsia"/>
        </w:rPr>
        <w:t>状态监测装置</w:t>
      </w:r>
      <w:r w:rsidR="00D0513A">
        <w:rPr>
          <w:rFonts w:ascii="Times New Roman" w:hint="eastAsia"/>
        </w:rPr>
        <w:t>（以下简称状态监测装置）</w:t>
      </w:r>
      <w:r>
        <w:rPr>
          <w:rFonts w:ascii="Times New Roman" w:hint="eastAsia"/>
        </w:rPr>
        <w:t>与上级设备（</w:t>
      </w:r>
      <w:r w:rsidR="00AF05CE">
        <w:rPr>
          <w:rFonts w:ascii="Times New Roman" w:hint="eastAsia"/>
        </w:rPr>
        <w:t>输电线路</w:t>
      </w:r>
      <w:r>
        <w:rPr>
          <w:rFonts w:ascii="Times New Roman" w:hint="eastAsia"/>
        </w:rPr>
        <w:t>状态监测代理装置</w:t>
      </w:r>
      <w:r>
        <w:rPr>
          <w:rFonts w:ascii="Times New Roman" w:hint="eastAsia"/>
        </w:rPr>
        <w:t>CMA</w:t>
      </w:r>
      <w:r>
        <w:rPr>
          <w:rFonts w:ascii="Times New Roman" w:hint="eastAsia"/>
        </w:rPr>
        <w:t>）进行通信的依据。</w:t>
      </w:r>
    </w:p>
    <w:p w:rsidR="00DB3B01" w:rsidRPr="007E1839" w:rsidRDefault="00DB3B01" w:rsidP="00DB3B01">
      <w:r w:rsidRPr="007E1839">
        <w:t>数据通信的</w:t>
      </w:r>
      <w:r w:rsidRPr="007E1839">
        <w:rPr>
          <w:rFonts w:hint="eastAsia"/>
        </w:rPr>
        <w:t>传输方式采用基于公共无线网络（</w:t>
      </w:r>
      <w:r w:rsidRPr="007E1839">
        <w:rPr>
          <w:rFonts w:hint="eastAsia"/>
        </w:rPr>
        <w:t>GPRS</w:t>
      </w:r>
      <w:r w:rsidRPr="007E1839">
        <w:rPr>
          <w:rFonts w:hint="eastAsia"/>
        </w:rPr>
        <w:t>、</w:t>
      </w:r>
      <w:r w:rsidRPr="007E1839">
        <w:rPr>
          <w:rFonts w:hint="eastAsia"/>
        </w:rPr>
        <w:t>CDMA</w:t>
      </w:r>
      <w:r w:rsidRPr="007E1839">
        <w:rPr>
          <w:rFonts w:hint="eastAsia"/>
        </w:rPr>
        <w:t>、</w:t>
      </w:r>
      <w:r w:rsidRPr="007E1839">
        <w:rPr>
          <w:rFonts w:hint="eastAsia"/>
        </w:rPr>
        <w:t>3G</w:t>
      </w:r>
      <w:r w:rsidRPr="007E1839">
        <w:rPr>
          <w:rFonts w:hint="eastAsia"/>
        </w:rPr>
        <w:t>等）的虚拟专网和</w:t>
      </w:r>
      <w:r w:rsidR="00DF2ECA">
        <w:rPr>
          <w:rFonts w:hint="eastAsia"/>
        </w:rPr>
        <w:t>电力专网（</w:t>
      </w:r>
      <w:r w:rsidR="00DF2ECA">
        <w:rPr>
          <w:rFonts w:hint="eastAsia"/>
        </w:rPr>
        <w:t>OPGW</w:t>
      </w:r>
      <w:r w:rsidR="00DF2ECA">
        <w:rPr>
          <w:rFonts w:hint="eastAsia"/>
        </w:rPr>
        <w:t>、</w:t>
      </w:r>
      <w:r w:rsidR="00DF2ECA">
        <w:rPr>
          <w:rFonts w:hint="eastAsia"/>
        </w:rPr>
        <w:t>WIFI</w:t>
      </w:r>
      <w:r w:rsidR="00DF2ECA">
        <w:rPr>
          <w:rFonts w:hint="eastAsia"/>
        </w:rPr>
        <w:t>等）的</w:t>
      </w:r>
      <w:r w:rsidRPr="007E1839">
        <w:rPr>
          <w:rFonts w:hint="eastAsia"/>
        </w:rPr>
        <w:t>方式。</w:t>
      </w:r>
    </w:p>
    <w:p w:rsidR="00FA7BC8" w:rsidRDefault="00FA7BC8" w:rsidP="006177C4">
      <w:pPr>
        <w:pStyle w:val="aff8"/>
        <w:outlineLvl w:val="1"/>
        <w:rPr>
          <w:kern w:val="2"/>
        </w:rPr>
      </w:pPr>
      <w:bookmarkStart w:id="1" w:name="_Toc231111255"/>
      <w:r>
        <w:rPr>
          <w:rFonts w:ascii="Times New Roman"/>
          <w:b/>
          <w:kern w:val="2"/>
        </w:rPr>
        <w:t>C</w:t>
      </w:r>
      <w:r>
        <w:rPr>
          <w:rFonts w:ascii="EU-F1" w:hint="eastAsia"/>
          <w:spacing w:val="20"/>
          <w:kern w:val="2"/>
        </w:rPr>
        <w:t>.</w:t>
      </w:r>
      <w:r>
        <w:rPr>
          <w:kern w:val="2"/>
        </w:rPr>
        <w:t>1</w:t>
      </w:r>
      <w:r>
        <w:rPr>
          <w:rFonts w:hint="eastAsia"/>
          <w:b/>
          <w:kern w:val="2"/>
        </w:rPr>
        <w:t xml:space="preserve">　</w:t>
      </w:r>
      <w:commentRangeStart w:id="2"/>
      <w:r>
        <w:rPr>
          <w:kern w:val="2"/>
        </w:rPr>
        <w:t>报文格式分类</w:t>
      </w:r>
      <w:bookmarkEnd w:id="1"/>
      <w:commentRangeEnd w:id="2"/>
      <w:r w:rsidR="00E9362D">
        <w:rPr>
          <w:rStyle w:val="aff7"/>
          <w:rFonts w:asciiTheme="minorHAnsi" w:eastAsia="宋体"/>
          <w:kern w:val="2"/>
        </w:rPr>
        <w:commentReference w:id="2"/>
      </w:r>
    </w:p>
    <w:p w:rsidR="00FA7BC8" w:rsidRDefault="00FA7BC8" w:rsidP="00FA7BC8">
      <w:pPr>
        <w:pStyle w:val="afffb"/>
        <w:rPr>
          <w:kern w:val="2"/>
        </w:rPr>
      </w:pPr>
      <w:r>
        <w:rPr>
          <w:rFonts w:ascii="Times New Roman"/>
          <w:b/>
          <w:kern w:val="2"/>
        </w:rPr>
        <w:t>C</w:t>
      </w:r>
      <w:r>
        <w:rPr>
          <w:rFonts w:ascii="EU-F1" w:hint="eastAsia"/>
          <w:spacing w:val="20"/>
          <w:kern w:val="2"/>
        </w:rPr>
        <w:t>.</w:t>
      </w:r>
      <w:r>
        <w:rPr>
          <w:kern w:val="2"/>
        </w:rPr>
        <w:t>1</w:t>
      </w:r>
      <w:r>
        <w:rPr>
          <w:rFonts w:ascii="EU-F1"/>
          <w:spacing w:val="20"/>
          <w:kern w:val="2"/>
        </w:rPr>
        <w:t>.</w:t>
      </w:r>
      <w:r>
        <w:rPr>
          <w:kern w:val="2"/>
        </w:rPr>
        <w:t>1</w:t>
      </w:r>
      <w:r>
        <w:rPr>
          <w:rFonts w:hint="eastAsia"/>
          <w:kern w:val="2"/>
        </w:rPr>
        <w:t xml:space="preserve">　</w:t>
      </w:r>
      <w:r>
        <w:rPr>
          <w:kern w:val="2"/>
        </w:rPr>
        <w:t>监测数据报文格式</w:t>
      </w:r>
    </w:p>
    <w:p w:rsidR="00FA7BC8" w:rsidRDefault="00FA7BC8" w:rsidP="00FA7BC8">
      <w:pPr>
        <w:ind w:firstLineChars="200" w:firstLine="420"/>
        <w:rPr>
          <w:rStyle w:val="afff6"/>
          <w:kern w:val="2"/>
        </w:rPr>
      </w:pPr>
      <w:r>
        <w:rPr>
          <w:rFonts w:hint="eastAsia"/>
          <w:kern w:val="2"/>
        </w:rPr>
        <w:t>状态监测装置</w:t>
      </w:r>
      <w:r w:rsidR="002D2ED9">
        <w:rPr>
          <w:rFonts w:hint="eastAsia"/>
          <w:kern w:val="2"/>
        </w:rPr>
        <w:t>由原始</w:t>
      </w:r>
      <w:r w:rsidR="002D2ED9">
        <w:rPr>
          <w:rFonts w:hint="eastAsia"/>
          <w:kern w:val="2"/>
        </w:rPr>
        <w:t>ID</w:t>
      </w:r>
      <w:r w:rsidR="002D2ED9">
        <w:rPr>
          <w:rFonts w:hint="eastAsia"/>
          <w:kern w:val="2"/>
        </w:rPr>
        <w:t>更改为通信</w:t>
      </w:r>
      <w:r w:rsidR="002D2ED9">
        <w:rPr>
          <w:rFonts w:hint="eastAsia"/>
          <w:kern w:val="2"/>
        </w:rPr>
        <w:t>ID</w:t>
      </w:r>
      <w:r>
        <w:rPr>
          <w:rFonts w:hint="eastAsia"/>
          <w:kern w:val="2"/>
        </w:rPr>
        <w:t>后，</w:t>
      </w:r>
      <w:r>
        <w:rPr>
          <w:rStyle w:val="afff6"/>
          <w:kern w:val="2"/>
        </w:rPr>
        <w:t>向</w:t>
      </w:r>
      <w:r>
        <w:rPr>
          <w:rStyle w:val="afff6"/>
          <w:rFonts w:hint="eastAsia"/>
          <w:kern w:val="2"/>
        </w:rPr>
        <w:t>上级设备</w:t>
      </w:r>
      <w:r>
        <w:rPr>
          <w:rStyle w:val="afff6"/>
          <w:kern w:val="2"/>
        </w:rPr>
        <w:t>发</w:t>
      </w:r>
      <w:r>
        <w:rPr>
          <w:kern w:val="2"/>
        </w:rPr>
        <w:t>送数据报，以</w:t>
      </w:r>
      <w:r>
        <w:rPr>
          <w:rStyle w:val="afff6"/>
          <w:kern w:val="2"/>
        </w:rPr>
        <w:t>及</w:t>
      </w:r>
      <w:r>
        <w:rPr>
          <w:rStyle w:val="afff6"/>
          <w:rFonts w:hint="eastAsia"/>
          <w:kern w:val="2"/>
        </w:rPr>
        <w:t>上级设备</w:t>
      </w:r>
      <w:proofErr w:type="gramStart"/>
      <w:r>
        <w:rPr>
          <w:rStyle w:val="afff6"/>
          <w:kern w:val="2"/>
        </w:rPr>
        <w:t>向</w:t>
      </w:r>
      <w:r>
        <w:rPr>
          <w:rFonts w:hint="eastAsia"/>
          <w:kern w:val="2"/>
        </w:rPr>
        <w:t>状态</w:t>
      </w:r>
      <w:proofErr w:type="gramEnd"/>
      <w:r>
        <w:rPr>
          <w:rFonts w:hint="eastAsia"/>
          <w:kern w:val="2"/>
        </w:rPr>
        <w:t>监测装置</w:t>
      </w:r>
      <w:r>
        <w:rPr>
          <w:rStyle w:val="afff6"/>
          <w:rFonts w:hint="eastAsia"/>
          <w:kern w:val="2"/>
        </w:rPr>
        <w:t>发送</w:t>
      </w:r>
      <w:r>
        <w:rPr>
          <w:rStyle w:val="afff6"/>
          <w:kern w:val="2"/>
        </w:rPr>
        <w:t>响应数据报的格式</w:t>
      </w:r>
      <w:r>
        <w:rPr>
          <w:rStyle w:val="afff6"/>
          <w:rFonts w:hint="eastAsia"/>
          <w:kern w:val="2"/>
        </w:rPr>
        <w:t>。</w:t>
      </w:r>
      <w:r>
        <w:rPr>
          <w:rStyle w:val="afff6"/>
          <w:kern w:val="2"/>
        </w:rPr>
        <w:t>监测数据报文类型包括：</w:t>
      </w:r>
      <w:r>
        <w:rPr>
          <w:kern w:val="2"/>
        </w:rPr>
        <w:t>气象、杆塔倾斜、导</w:t>
      </w:r>
      <w:r>
        <w:rPr>
          <w:rFonts w:hint="eastAsia"/>
          <w:kern w:val="2"/>
        </w:rPr>
        <w:t>地</w:t>
      </w:r>
      <w:r>
        <w:rPr>
          <w:kern w:val="2"/>
        </w:rPr>
        <w:t>线微风振动、导线弧垂、导线温度、覆冰</w:t>
      </w:r>
      <w:r>
        <w:rPr>
          <w:rFonts w:hint="eastAsia"/>
          <w:kern w:val="2"/>
        </w:rPr>
        <w:t>及不均衡张力差</w:t>
      </w:r>
      <w:r>
        <w:rPr>
          <w:kern w:val="2"/>
        </w:rPr>
        <w:t>、风偏（包括</w:t>
      </w:r>
      <w:r>
        <w:rPr>
          <w:rFonts w:hint="eastAsia"/>
          <w:kern w:val="2"/>
        </w:rPr>
        <w:t>导线</w:t>
      </w:r>
      <w:r>
        <w:rPr>
          <w:kern w:val="2"/>
        </w:rPr>
        <w:t>风偏、绝缘子串风偏）、导线舞动、</w:t>
      </w:r>
      <w:r>
        <w:rPr>
          <w:rFonts w:hint="eastAsia"/>
          <w:kern w:val="2"/>
        </w:rPr>
        <w:t>现场</w:t>
      </w:r>
      <w:r>
        <w:rPr>
          <w:kern w:val="2"/>
        </w:rPr>
        <w:t>污秽度等。</w:t>
      </w:r>
    </w:p>
    <w:p w:rsidR="00FA7BC8" w:rsidRDefault="00FA7BC8" w:rsidP="00FA7BC8">
      <w:pPr>
        <w:pStyle w:val="afffb"/>
        <w:rPr>
          <w:kern w:val="2"/>
        </w:rPr>
      </w:pPr>
      <w:r>
        <w:rPr>
          <w:rFonts w:ascii="Times New Roman"/>
          <w:b/>
          <w:kern w:val="2"/>
        </w:rPr>
        <w:t>C</w:t>
      </w:r>
      <w:r>
        <w:rPr>
          <w:rFonts w:ascii="EU-F1" w:hint="eastAsia"/>
          <w:spacing w:val="20"/>
          <w:kern w:val="2"/>
        </w:rPr>
        <w:t>.</w:t>
      </w:r>
      <w:r>
        <w:rPr>
          <w:kern w:val="2"/>
        </w:rPr>
        <w:t>1</w:t>
      </w:r>
      <w:r>
        <w:rPr>
          <w:rFonts w:ascii="EU-F1"/>
          <w:spacing w:val="20"/>
          <w:kern w:val="2"/>
        </w:rPr>
        <w:t>.</w:t>
      </w:r>
      <w:r>
        <w:rPr>
          <w:kern w:val="2"/>
        </w:rPr>
        <w:t>2</w:t>
      </w:r>
      <w:r>
        <w:rPr>
          <w:rFonts w:hint="eastAsia"/>
          <w:kern w:val="2"/>
        </w:rPr>
        <w:t xml:space="preserve">　</w:t>
      </w:r>
      <w:r>
        <w:rPr>
          <w:kern w:val="2"/>
        </w:rPr>
        <w:t>控制</w:t>
      </w:r>
      <w:r>
        <w:rPr>
          <w:rFonts w:hint="eastAsia"/>
          <w:kern w:val="2"/>
        </w:rPr>
        <w:t>及配置数据</w:t>
      </w:r>
      <w:r>
        <w:rPr>
          <w:kern w:val="2"/>
        </w:rPr>
        <w:t>报文格式</w:t>
      </w:r>
    </w:p>
    <w:p w:rsidR="00FA7BC8" w:rsidRDefault="00FA7BC8" w:rsidP="00FA7BC8">
      <w:pPr>
        <w:pStyle w:val="aff9"/>
        <w:ind w:firstLine="420"/>
        <w:rPr>
          <w:rStyle w:val="afff6"/>
        </w:rPr>
      </w:pPr>
      <w:r>
        <w:rPr>
          <w:rFonts w:ascii="Times New Roman" w:hint="eastAsia"/>
        </w:rPr>
        <w:t>上级设备</w:t>
      </w:r>
      <w:r>
        <w:rPr>
          <w:rFonts w:ascii="Times New Roman"/>
        </w:rPr>
        <w:t>与</w:t>
      </w:r>
      <w:r>
        <w:rPr>
          <w:rFonts w:ascii="Times New Roman" w:hint="eastAsia"/>
        </w:rPr>
        <w:t>状态监测装置</w:t>
      </w:r>
      <w:r>
        <w:rPr>
          <w:rFonts w:ascii="Times New Roman"/>
        </w:rPr>
        <w:t>之间发送命令、响应控制指令的</w:t>
      </w:r>
      <w:r>
        <w:rPr>
          <w:rStyle w:val="afff6"/>
        </w:rPr>
        <w:t>报文格式。</w:t>
      </w:r>
      <w:r>
        <w:rPr>
          <w:rStyle w:val="afff6"/>
          <w:rFonts w:hint="eastAsia"/>
        </w:rPr>
        <w:t>控制数据报文类型包括：</w:t>
      </w:r>
      <w:r>
        <w:rPr>
          <w:rFonts w:ascii="Times New Roman" w:hint="eastAsia"/>
        </w:rPr>
        <w:t>状态监测装置</w:t>
      </w:r>
      <w:r w:rsidR="00BA03A1">
        <w:rPr>
          <w:rFonts w:ascii="Times New Roman" w:hint="eastAsia"/>
        </w:rPr>
        <w:t>网络适配器</w:t>
      </w:r>
      <w:r>
        <w:rPr>
          <w:rStyle w:val="afff6"/>
          <w:rFonts w:hint="eastAsia"/>
        </w:rPr>
        <w:t>查询</w:t>
      </w:r>
      <w:r>
        <w:rPr>
          <w:rStyle w:val="afff6"/>
          <w:rFonts w:hint="eastAsia"/>
        </w:rPr>
        <w:t>/</w:t>
      </w:r>
      <w:r>
        <w:rPr>
          <w:rStyle w:val="afff6"/>
          <w:rFonts w:hint="eastAsia"/>
        </w:rPr>
        <w:t>设置、上级设备请求</w:t>
      </w:r>
      <w:r w:rsidR="00BA03A1">
        <w:rPr>
          <w:rStyle w:val="afff6"/>
          <w:rFonts w:hint="eastAsia"/>
        </w:rPr>
        <w:t>状态监测装置历史</w:t>
      </w:r>
      <w:r>
        <w:rPr>
          <w:rStyle w:val="afff6"/>
          <w:rFonts w:hint="eastAsia"/>
        </w:rPr>
        <w:t>数据、</w:t>
      </w:r>
      <w:r w:rsidR="00BA03A1">
        <w:rPr>
          <w:rStyle w:val="afff6"/>
          <w:rFonts w:hint="eastAsia"/>
        </w:rPr>
        <w:t>状态监测装置采样周期查询</w:t>
      </w:r>
      <w:r w:rsidR="00BA03A1">
        <w:rPr>
          <w:rStyle w:val="afff6"/>
          <w:rFonts w:hint="eastAsia"/>
        </w:rPr>
        <w:t>/</w:t>
      </w:r>
      <w:r w:rsidR="00BA03A1">
        <w:rPr>
          <w:rStyle w:val="afff6"/>
          <w:rFonts w:hint="eastAsia"/>
        </w:rPr>
        <w:t>设置、</w:t>
      </w:r>
      <w:r>
        <w:rPr>
          <w:rFonts w:ascii="Times New Roman" w:hint="eastAsia"/>
        </w:rPr>
        <w:t>状态监测装置指向上位机的信息查询</w:t>
      </w:r>
      <w:r>
        <w:rPr>
          <w:rFonts w:ascii="Times New Roman" w:hint="eastAsia"/>
        </w:rPr>
        <w:t>/</w:t>
      </w:r>
      <w:r>
        <w:rPr>
          <w:rFonts w:ascii="Times New Roman" w:hint="eastAsia"/>
        </w:rPr>
        <w:t>设置</w:t>
      </w:r>
      <w:r w:rsidR="005F1D3E">
        <w:rPr>
          <w:rFonts w:ascii="Times New Roman" w:hint="eastAsia"/>
        </w:rPr>
        <w:t>、</w:t>
      </w:r>
      <w:r w:rsidR="00BA03A1">
        <w:rPr>
          <w:rFonts w:ascii="Times New Roman" w:hint="eastAsia"/>
        </w:rPr>
        <w:t>状态监测装置</w:t>
      </w:r>
      <w:r w:rsidR="00BA03A1">
        <w:rPr>
          <w:rFonts w:ascii="Times New Roman" w:hint="eastAsia"/>
        </w:rPr>
        <w:t>ID</w:t>
      </w:r>
      <w:r w:rsidR="00BA03A1">
        <w:rPr>
          <w:rFonts w:ascii="Times New Roman" w:hint="eastAsia"/>
        </w:rPr>
        <w:t>查询</w:t>
      </w:r>
      <w:r w:rsidR="00BA03A1">
        <w:rPr>
          <w:rFonts w:ascii="Times New Roman" w:hint="eastAsia"/>
        </w:rPr>
        <w:t>/</w:t>
      </w:r>
      <w:r w:rsidR="00BA03A1">
        <w:rPr>
          <w:rFonts w:ascii="Times New Roman" w:hint="eastAsia"/>
        </w:rPr>
        <w:t>设置、状态监测</w:t>
      </w:r>
      <w:r w:rsidR="00BA03A1">
        <w:rPr>
          <w:rStyle w:val="afff6"/>
          <w:rFonts w:hint="eastAsia"/>
        </w:rPr>
        <w:t>装置复位、状态监测装置</w:t>
      </w:r>
      <w:r w:rsidR="00BA03A1">
        <w:rPr>
          <w:rFonts w:ascii="Times New Roman" w:hint="eastAsia"/>
        </w:rPr>
        <w:t>模型参数配置信息查询</w:t>
      </w:r>
      <w:r w:rsidR="00BA03A1">
        <w:rPr>
          <w:rFonts w:ascii="Times New Roman" w:hint="eastAsia"/>
        </w:rPr>
        <w:t>/</w:t>
      </w:r>
      <w:r w:rsidR="00BA03A1">
        <w:rPr>
          <w:rFonts w:ascii="Times New Roman" w:hint="eastAsia"/>
        </w:rPr>
        <w:t>设置</w:t>
      </w:r>
      <w:r>
        <w:rPr>
          <w:rFonts w:ascii="Times New Roman" w:hint="eastAsia"/>
        </w:rPr>
        <w:t>等</w:t>
      </w:r>
      <w:r>
        <w:rPr>
          <w:rStyle w:val="afff6"/>
          <w:rFonts w:hint="eastAsia"/>
        </w:rPr>
        <w:t>。</w:t>
      </w:r>
    </w:p>
    <w:p w:rsidR="00FA7BC8" w:rsidRDefault="00FA7BC8" w:rsidP="00FA7BC8">
      <w:pPr>
        <w:pStyle w:val="afffb"/>
        <w:rPr>
          <w:kern w:val="2"/>
        </w:rPr>
      </w:pPr>
      <w:r>
        <w:rPr>
          <w:rFonts w:ascii="Times New Roman"/>
          <w:b/>
          <w:kern w:val="2"/>
        </w:rPr>
        <w:t>C</w:t>
      </w:r>
      <w:r>
        <w:rPr>
          <w:rFonts w:ascii="EU-F1" w:hint="eastAsia"/>
          <w:spacing w:val="20"/>
          <w:kern w:val="2"/>
        </w:rPr>
        <w:t>.</w:t>
      </w:r>
      <w:r>
        <w:rPr>
          <w:kern w:val="2"/>
        </w:rPr>
        <w:t>1</w:t>
      </w:r>
      <w:r>
        <w:rPr>
          <w:rFonts w:ascii="EU-F1"/>
          <w:spacing w:val="20"/>
          <w:kern w:val="2"/>
        </w:rPr>
        <w:t>.</w:t>
      </w:r>
      <w:r>
        <w:rPr>
          <w:kern w:val="2"/>
        </w:rPr>
        <w:t>3</w:t>
      </w:r>
      <w:r>
        <w:rPr>
          <w:rFonts w:hint="eastAsia"/>
          <w:kern w:val="2"/>
        </w:rPr>
        <w:t xml:space="preserve">　</w:t>
      </w:r>
      <w:r>
        <w:rPr>
          <w:kern w:val="2"/>
        </w:rPr>
        <w:t>远程图像报文格式</w:t>
      </w:r>
    </w:p>
    <w:p w:rsidR="00FA7BC8" w:rsidRDefault="00FA7BC8" w:rsidP="00FA7BC8">
      <w:pPr>
        <w:pStyle w:val="aff9"/>
        <w:ind w:firstLine="420"/>
        <w:rPr>
          <w:rStyle w:val="afff6"/>
        </w:rPr>
      </w:pPr>
      <w:r>
        <w:rPr>
          <w:rFonts w:ascii="Times New Roman" w:hint="eastAsia"/>
        </w:rPr>
        <w:t>状态监测装置</w:t>
      </w:r>
      <w:r>
        <w:rPr>
          <w:rFonts w:ascii="Times New Roman"/>
        </w:rPr>
        <w:t>与</w:t>
      </w:r>
      <w:r>
        <w:rPr>
          <w:rFonts w:ascii="Times New Roman" w:hint="eastAsia"/>
        </w:rPr>
        <w:t>上级设备</w:t>
      </w:r>
      <w:r>
        <w:rPr>
          <w:rFonts w:ascii="Times New Roman"/>
        </w:rPr>
        <w:t>之间发送远程图像、控制指令的</w:t>
      </w:r>
      <w:r>
        <w:rPr>
          <w:rStyle w:val="afff6"/>
        </w:rPr>
        <w:t>报文格式。</w:t>
      </w:r>
      <w:r>
        <w:rPr>
          <w:rStyle w:val="afff6"/>
          <w:rFonts w:hint="eastAsia"/>
        </w:rPr>
        <w:t>远程图像报文类型包括：图像采集参数设置、拍照时间表设置、手动请求拍摄照片、装置请求上送照片、远程图像数据、远程图像数据上</w:t>
      </w:r>
      <w:proofErr w:type="gramStart"/>
      <w:r>
        <w:rPr>
          <w:rStyle w:val="afff6"/>
          <w:rFonts w:hint="eastAsia"/>
        </w:rPr>
        <w:t>送结束</w:t>
      </w:r>
      <w:proofErr w:type="gramEnd"/>
      <w:r>
        <w:rPr>
          <w:rStyle w:val="afff6"/>
          <w:rFonts w:hint="eastAsia"/>
        </w:rPr>
        <w:t>标记、远程图像补包数据下发、摄像机远程调</w:t>
      </w:r>
      <w:r w:rsidR="00D55D1D">
        <w:rPr>
          <w:rStyle w:val="afff6"/>
          <w:rFonts w:hint="eastAsia"/>
        </w:rPr>
        <w:t>节</w:t>
      </w:r>
      <w:r w:rsidR="000A6400">
        <w:rPr>
          <w:rStyle w:val="afff6"/>
          <w:rFonts w:hint="eastAsia"/>
        </w:rPr>
        <w:t>等</w:t>
      </w:r>
      <w:r>
        <w:rPr>
          <w:rStyle w:val="afff6"/>
          <w:rFonts w:hint="eastAsia"/>
        </w:rPr>
        <w:t>。</w:t>
      </w:r>
    </w:p>
    <w:p w:rsidR="00FA7BC8" w:rsidRDefault="00FA7BC8" w:rsidP="00FA7BC8">
      <w:pPr>
        <w:pStyle w:val="afffb"/>
        <w:rPr>
          <w:kern w:val="2"/>
        </w:rPr>
      </w:pPr>
      <w:r>
        <w:rPr>
          <w:rFonts w:ascii="Times New Roman"/>
          <w:b/>
          <w:kern w:val="2"/>
        </w:rPr>
        <w:t>C</w:t>
      </w:r>
      <w:r>
        <w:rPr>
          <w:rFonts w:ascii="EU-F1" w:hint="eastAsia"/>
          <w:spacing w:val="20"/>
          <w:kern w:val="2"/>
        </w:rPr>
        <w:t>.</w:t>
      </w:r>
      <w:r>
        <w:rPr>
          <w:kern w:val="2"/>
        </w:rPr>
        <w:t>1</w:t>
      </w:r>
      <w:r>
        <w:rPr>
          <w:rFonts w:ascii="EU-F1"/>
          <w:spacing w:val="20"/>
          <w:kern w:val="2"/>
        </w:rPr>
        <w:t>.</w:t>
      </w:r>
      <w:r>
        <w:rPr>
          <w:rFonts w:hint="eastAsia"/>
          <w:kern w:val="2"/>
        </w:rPr>
        <w:t>4</w:t>
      </w:r>
      <w:r>
        <w:rPr>
          <w:rFonts w:hint="eastAsia"/>
          <w:kern w:val="2"/>
        </w:rPr>
        <w:t xml:space="preserve">　工作状态</w:t>
      </w:r>
      <w:r>
        <w:rPr>
          <w:kern w:val="2"/>
        </w:rPr>
        <w:t>报文格式</w:t>
      </w:r>
    </w:p>
    <w:p w:rsidR="00FA7BC8" w:rsidRDefault="00FA7BC8" w:rsidP="00FA7BC8">
      <w:pPr>
        <w:pStyle w:val="aff9"/>
        <w:ind w:firstLine="420"/>
        <w:rPr>
          <w:rStyle w:val="afff6"/>
        </w:rPr>
      </w:pPr>
      <w:r>
        <w:rPr>
          <w:rStyle w:val="afff6"/>
          <w:rFonts w:hint="eastAsia"/>
        </w:rPr>
        <w:t>由状态监测装置</w:t>
      </w:r>
      <w:r>
        <w:rPr>
          <w:rFonts w:ascii="Times New Roman"/>
        </w:rPr>
        <w:t>发给</w:t>
      </w:r>
      <w:r>
        <w:rPr>
          <w:rFonts w:ascii="Times New Roman" w:hint="eastAsia"/>
        </w:rPr>
        <w:t>上级设备</w:t>
      </w:r>
      <w:r>
        <w:rPr>
          <w:rFonts w:ascii="Times New Roman"/>
        </w:rPr>
        <w:t>，表征</w:t>
      </w:r>
      <w:r>
        <w:rPr>
          <w:rStyle w:val="afff6"/>
          <w:rFonts w:hint="eastAsia"/>
        </w:rPr>
        <w:t>状态监测装置</w:t>
      </w:r>
      <w:r>
        <w:rPr>
          <w:rFonts w:ascii="Times New Roman"/>
        </w:rPr>
        <w:t>工作状态</w:t>
      </w:r>
      <w:r>
        <w:rPr>
          <w:rFonts w:ascii="Times New Roman" w:hint="eastAsia"/>
        </w:rPr>
        <w:t>的报文格式</w:t>
      </w:r>
      <w:r>
        <w:rPr>
          <w:rStyle w:val="afff6"/>
          <w:rFonts w:hint="eastAsia"/>
        </w:rPr>
        <w:t>。报文类型包括：心跳数据报、</w:t>
      </w:r>
      <w:r>
        <w:rPr>
          <w:rFonts w:ascii="Times New Roman" w:hint="eastAsia"/>
        </w:rPr>
        <w:t>装置故障信息</w:t>
      </w:r>
      <w:r>
        <w:rPr>
          <w:rStyle w:val="afff6"/>
          <w:rFonts w:hint="eastAsia"/>
        </w:rPr>
        <w:t>报等。</w:t>
      </w:r>
    </w:p>
    <w:p w:rsidR="00FA7BC8" w:rsidRDefault="00FA7BC8" w:rsidP="00FA7BC8">
      <w:pPr>
        <w:pStyle w:val="aff9"/>
        <w:ind w:firstLine="420"/>
        <w:rPr>
          <w:rFonts w:ascii="Times New Roman"/>
        </w:rPr>
      </w:pPr>
      <w:r>
        <w:rPr>
          <w:rStyle w:val="afff6"/>
          <w:rFonts w:hint="eastAsia"/>
        </w:rPr>
        <w:t>心跳数据报：表明装置在线状态</w:t>
      </w:r>
      <w:r w:rsidR="005F1D3E">
        <w:rPr>
          <w:rStyle w:val="afff6"/>
          <w:rFonts w:hint="eastAsia"/>
        </w:rPr>
        <w:t>和工作状态</w:t>
      </w:r>
      <w:r>
        <w:rPr>
          <w:rStyle w:val="afff6"/>
          <w:rFonts w:hint="eastAsia"/>
        </w:rPr>
        <w:t>的数据报文格式。</w:t>
      </w:r>
    </w:p>
    <w:p w:rsidR="00FA7BC8" w:rsidRDefault="00FA7BC8" w:rsidP="00FA7BC8">
      <w:pPr>
        <w:pStyle w:val="aff9"/>
        <w:ind w:firstLine="420"/>
        <w:rPr>
          <w:rFonts w:ascii="Times New Roman"/>
        </w:rPr>
      </w:pPr>
      <w:r>
        <w:rPr>
          <w:rFonts w:ascii="Times New Roman" w:hint="eastAsia"/>
        </w:rPr>
        <w:t>装置故障信息报：</w:t>
      </w:r>
      <w:r>
        <w:rPr>
          <w:rStyle w:val="afff6"/>
          <w:rFonts w:hint="eastAsia"/>
        </w:rPr>
        <w:t>由状态监测装置</w:t>
      </w:r>
      <w:r>
        <w:rPr>
          <w:rFonts w:ascii="Times New Roman"/>
        </w:rPr>
        <w:t>发给</w:t>
      </w:r>
      <w:r>
        <w:rPr>
          <w:rFonts w:ascii="Times New Roman" w:hint="eastAsia"/>
        </w:rPr>
        <w:t>上级设备</w:t>
      </w:r>
      <w:r>
        <w:rPr>
          <w:rFonts w:ascii="Times New Roman"/>
        </w:rPr>
        <w:t>，</w:t>
      </w:r>
      <w:r>
        <w:rPr>
          <w:rFonts w:ascii="Times New Roman" w:hint="eastAsia"/>
        </w:rPr>
        <w:t>辅助判断</w:t>
      </w:r>
      <w:r>
        <w:rPr>
          <w:rStyle w:val="afff6"/>
          <w:rFonts w:hint="eastAsia"/>
        </w:rPr>
        <w:t>状态监测装置</w:t>
      </w:r>
      <w:r>
        <w:rPr>
          <w:rFonts w:ascii="Times New Roman"/>
        </w:rPr>
        <w:t>及所辖</w:t>
      </w:r>
      <w:r>
        <w:rPr>
          <w:rStyle w:val="afff6"/>
          <w:rFonts w:hint="eastAsia"/>
        </w:rPr>
        <w:t>数据采集单元</w:t>
      </w:r>
      <w:r>
        <w:rPr>
          <w:rFonts w:ascii="Times New Roman" w:hint="eastAsia"/>
        </w:rPr>
        <w:t>故障原因</w:t>
      </w:r>
      <w:r>
        <w:rPr>
          <w:rFonts w:ascii="Times New Roman"/>
        </w:rPr>
        <w:t>的</w:t>
      </w:r>
      <w:r>
        <w:rPr>
          <w:rFonts w:ascii="Times New Roman" w:hint="eastAsia"/>
        </w:rPr>
        <w:t>文本</w:t>
      </w:r>
      <w:r>
        <w:rPr>
          <w:rStyle w:val="afff6"/>
        </w:rPr>
        <w:t>报文格式</w:t>
      </w:r>
      <w:r>
        <w:rPr>
          <w:rStyle w:val="afff6"/>
          <w:rFonts w:hint="eastAsia"/>
        </w:rPr>
        <w:t>。</w:t>
      </w:r>
    </w:p>
    <w:p w:rsidR="00FA7BC8" w:rsidRDefault="00FA7BC8" w:rsidP="006177C4">
      <w:pPr>
        <w:pStyle w:val="aff8"/>
        <w:outlineLvl w:val="1"/>
        <w:rPr>
          <w:kern w:val="2"/>
        </w:rPr>
      </w:pPr>
      <w:bookmarkStart w:id="3" w:name="_Toc231111256"/>
      <w:r>
        <w:rPr>
          <w:rFonts w:ascii="Times New Roman"/>
          <w:b/>
          <w:kern w:val="2"/>
        </w:rPr>
        <w:t>C</w:t>
      </w:r>
      <w:r>
        <w:rPr>
          <w:rFonts w:ascii="EU-F1"/>
          <w:spacing w:val="20"/>
          <w:kern w:val="2"/>
        </w:rPr>
        <w:t>.</w:t>
      </w:r>
      <w:r>
        <w:rPr>
          <w:kern w:val="2"/>
        </w:rPr>
        <w:t>2</w:t>
      </w:r>
      <w:r>
        <w:rPr>
          <w:rFonts w:hint="eastAsia"/>
          <w:kern w:val="2"/>
        </w:rPr>
        <w:t xml:space="preserve">　</w:t>
      </w:r>
      <w:r>
        <w:rPr>
          <w:kern w:val="2"/>
        </w:rPr>
        <w:t>报文基本规范</w:t>
      </w:r>
      <w:bookmarkEnd w:id="3"/>
    </w:p>
    <w:p w:rsidR="00FA7BC8" w:rsidRDefault="00FA7BC8" w:rsidP="00FA7BC8">
      <w:pPr>
        <w:pStyle w:val="afffb"/>
        <w:rPr>
          <w:kern w:val="2"/>
        </w:rPr>
      </w:pPr>
      <w:r>
        <w:rPr>
          <w:rFonts w:ascii="Times New Roman"/>
          <w:b/>
          <w:kern w:val="2"/>
        </w:rPr>
        <w:t>C</w:t>
      </w:r>
      <w:r>
        <w:rPr>
          <w:rFonts w:ascii="EU-F1"/>
          <w:spacing w:val="20"/>
          <w:kern w:val="2"/>
        </w:rPr>
        <w:t>.</w:t>
      </w:r>
      <w:r>
        <w:rPr>
          <w:kern w:val="2"/>
        </w:rPr>
        <w:t>2</w:t>
      </w:r>
      <w:r>
        <w:rPr>
          <w:rFonts w:ascii="EU-F1"/>
          <w:spacing w:val="20"/>
          <w:kern w:val="2"/>
        </w:rPr>
        <w:t>.</w:t>
      </w:r>
      <w:r>
        <w:rPr>
          <w:kern w:val="2"/>
        </w:rPr>
        <w:t>1</w:t>
      </w:r>
      <w:r>
        <w:rPr>
          <w:rFonts w:hint="eastAsia"/>
          <w:kern w:val="2"/>
        </w:rPr>
        <w:t xml:space="preserve">　</w:t>
      </w:r>
      <w:r>
        <w:rPr>
          <w:kern w:val="2"/>
        </w:rPr>
        <w:t>数据通信方式约定</w:t>
      </w:r>
    </w:p>
    <w:p w:rsidR="00FA7BC8" w:rsidRDefault="00FA7BC8" w:rsidP="00FA7BC8">
      <w:pPr>
        <w:pStyle w:val="aff9"/>
        <w:ind w:firstLine="420"/>
        <w:rPr>
          <w:rFonts w:ascii="Times New Roman"/>
        </w:rPr>
      </w:pPr>
      <w:r>
        <w:rPr>
          <w:rFonts w:ascii="Times New Roman"/>
        </w:rPr>
        <w:t>为实现智能电网状态监测信息标准化、集约化、透明化</w:t>
      </w:r>
      <w:r w:rsidR="00E84BB1">
        <w:rPr>
          <w:rFonts w:ascii="Times New Roman" w:hint="eastAsia"/>
        </w:rPr>
        <w:t>的安全</w:t>
      </w:r>
      <w:r>
        <w:rPr>
          <w:rFonts w:ascii="Times New Roman"/>
        </w:rPr>
        <w:t>传输，数据通信的</w:t>
      </w:r>
      <w:r>
        <w:rPr>
          <w:rFonts w:ascii="Times New Roman" w:hint="eastAsia"/>
        </w:rPr>
        <w:t>传输</w:t>
      </w:r>
      <w:proofErr w:type="gramStart"/>
      <w:r>
        <w:rPr>
          <w:rFonts w:ascii="Times New Roman"/>
        </w:rPr>
        <w:t>层</w:t>
      </w:r>
      <w:commentRangeStart w:id="4"/>
      <w:r>
        <w:rPr>
          <w:rFonts w:ascii="Times New Roman"/>
        </w:rPr>
        <w:t>协议</w:t>
      </w:r>
      <w:proofErr w:type="gramEnd"/>
      <w:r>
        <w:rPr>
          <w:rFonts w:ascii="Times New Roman"/>
        </w:rPr>
        <w:t>为</w:t>
      </w:r>
      <w:r>
        <w:rPr>
          <w:rFonts w:ascii="Times New Roman" w:hint="eastAsia"/>
        </w:rPr>
        <w:t>UDP</w:t>
      </w:r>
      <w:r>
        <w:rPr>
          <w:rFonts w:ascii="Times New Roman"/>
        </w:rPr>
        <w:t>协议</w:t>
      </w:r>
      <w:r w:rsidR="00113F9C">
        <w:rPr>
          <w:rFonts w:ascii="Times New Roman" w:hint="eastAsia"/>
        </w:rPr>
        <w:t>，状态监测装置需要在</w:t>
      </w:r>
      <w:r w:rsidR="00113F9C">
        <w:rPr>
          <w:rFonts w:ascii="Times New Roman" w:hint="eastAsia"/>
        </w:rPr>
        <w:t>2000</w:t>
      </w:r>
      <w:r w:rsidR="00113F9C">
        <w:rPr>
          <w:rFonts w:ascii="Times New Roman" w:hint="eastAsia"/>
        </w:rPr>
        <w:t>端口</w:t>
      </w:r>
      <w:commentRangeEnd w:id="4"/>
      <w:r w:rsidR="0070497C">
        <w:rPr>
          <w:rStyle w:val="aff7"/>
          <w:rFonts w:asciiTheme="minorHAnsi"/>
        </w:rPr>
        <w:commentReference w:id="4"/>
      </w:r>
      <w:r w:rsidR="00113F9C">
        <w:rPr>
          <w:rFonts w:ascii="Times New Roman" w:hint="eastAsia"/>
        </w:rPr>
        <w:t>，固定接收上位机的响应报文和控制指令；状态监测装置在</w:t>
      </w:r>
      <w:r>
        <w:rPr>
          <w:rFonts w:ascii="Times New Roman" w:hint="eastAsia"/>
        </w:rPr>
        <w:t>应用层</w:t>
      </w:r>
      <w:r>
        <w:rPr>
          <w:rFonts w:ascii="Times New Roman"/>
        </w:rPr>
        <w:t>实现对本文定义数据报的打包与解析，实现数据的</w:t>
      </w:r>
      <w:r w:rsidR="00E84BB1">
        <w:rPr>
          <w:rFonts w:ascii="Times New Roman" w:hint="eastAsia"/>
        </w:rPr>
        <w:t>安全</w:t>
      </w:r>
      <w:r>
        <w:rPr>
          <w:rFonts w:ascii="Times New Roman"/>
        </w:rPr>
        <w:t>传输</w:t>
      </w:r>
      <w:r w:rsidR="00E84BB1">
        <w:rPr>
          <w:rFonts w:ascii="Times New Roman" w:hint="eastAsia"/>
        </w:rPr>
        <w:t>。数据加密的具体方式参见《</w:t>
      </w:r>
      <w:r w:rsidR="00E84BB1" w:rsidRPr="000701D3">
        <w:rPr>
          <w:rFonts w:ascii="Times New Roman" w:hint="eastAsia"/>
        </w:rPr>
        <w:t>输电线路状态监测装置信息安全接入</w:t>
      </w:r>
      <w:r w:rsidR="00E84BB1">
        <w:rPr>
          <w:rFonts w:ascii="Times New Roman" w:hint="eastAsia"/>
        </w:rPr>
        <w:t>》</w:t>
      </w:r>
      <w:r>
        <w:rPr>
          <w:rFonts w:ascii="Times New Roman"/>
        </w:rPr>
        <w:t>。</w:t>
      </w:r>
    </w:p>
    <w:p w:rsidR="00FA7BC8" w:rsidRDefault="00FA7BC8" w:rsidP="00FA7BC8">
      <w:pPr>
        <w:pStyle w:val="afffb"/>
        <w:rPr>
          <w:kern w:val="2"/>
        </w:rPr>
      </w:pPr>
      <w:r>
        <w:rPr>
          <w:rFonts w:ascii="Times New Roman"/>
          <w:b/>
          <w:kern w:val="2"/>
        </w:rPr>
        <w:t>C</w:t>
      </w:r>
      <w:r>
        <w:rPr>
          <w:rFonts w:ascii="EU-F1"/>
          <w:spacing w:val="20"/>
          <w:kern w:val="2"/>
        </w:rPr>
        <w:t>.</w:t>
      </w:r>
      <w:r>
        <w:rPr>
          <w:kern w:val="2"/>
        </w:rPr>
        <w:t>2</w:t>
      </w:r>
      <w:r>
        <w:rPr>
          <w:rFonts w:ascii="EU-F1"/>
          <w:spacing w:val="20"/>
          <w:kern w:val="2"/>
        </w:rPr>
        <w:t>.</w:t>
      </w:r>
      <w:r>
        <w:rPr>
          <w:kern w:val="2"/>
        </w:rPr>
        <w:t>2</w:t>
      </w:r>
      <w:r>
        <w:rPr>
          <w:rFonts w:hint="eastAsia"/>
          <w:kern w:val="2"/>
        </w:rPr>
        <w:t xml:space="preserve">　</w:t>
      </w:r>
      <w:r>
        <w:rPr>
          <w:kern w:val="2"/>
        </w:rPr>
        <w:t>数据传输方式</w:t>
      </w:r>
    </w:p>
    <w:p w:rsidR="00A8047A" w:rsidRDefault="00FA7BC8" w:rsidP="00FA7BC8">
      <w:pPr>
        <w:pStyle w:val="aff9"/>
        <w:ind w:firstLine="420"/>
        <w:rPr>
          <w:rFonts w:ascii="Times New Roman"/>
        </w:rPr>
      </w:pPr>
      <w:r>
        <w:rPr>
          <w:rFonts w:ascii="Times New Roman"/>
        </w:rPr>
        <w:t>数据传输采用数据帧模式，传输序列为二进制字节流。</w:t>
      </w:r>
    </w:p>
    <w:p w:rsidR="00FA7BC8" w:rsidRDefault="00FA7BC8" w:rsidP="00FA7BC8">
      <w:pPr>
        <w:pStyle w:val="afffb"/>
        <w:rPr>
          <w:kern w:val="2"/>
        </w:rPr>
      </w:pPr>
      <w:r>
        <w:rPr>
          <w:rFonts w:ascii="Times New Roman"/>
          <w:b/>
          <w:kern w:val="2"/>
        </w:rPr>
        <w:t>C</w:t>
      </w:r>
      <w:r>
        <w:rPr>
          <w:rFonts w:ascii="EU-F1"/>
          <w:spacing w:val="20"/>
          <w:kern w:val="2"/>
        </w:rPr>
        <w:t>.</w:t>
      </w:r>
      <w:r>
        <w:rPr>
          <w:kern w:val="2"/>
        </w:rPr>
        <w:t>2</w:t>
      </w:r>
      <w:r>
        <w:rPr>
          <w:rFonts w:ascii="EU-F1"/>
          <w:spacing w:val="20"/>
          <w:kern w:val="2"/>
        </w:rPr>
        <w:t>.</w:t>
      </w:r>
      <w:r>
        <w:rPr>
          <w:rFonts w:hint="eastAsia"/>
          <w:kern w:val="2"/>
        </w:rPr>
        <w:t>3</w:t>
      </w:r>
      <w:r>
        <w:rPr>
          <w:rFonts w:hint="eastAsia"/>
          <w:kern w:val="2"/>
        </w:rPr>
        <w:t xml:space="preserve">　</w:t>
      </w:r>
      <w:r>
        <w:rPr>
          <w:kern w:val="2"/>
        </w:rPr>
        <w:t>校验算法</w:t>
      </w:r>
    </w:p>
    <w:p w:rsidR="00FA7BC8" w:rsidRDefault="00FA7BC8" w:rsidP="00FA7BC8">
      <w:pPr>
        <w:pStyle w:val="aff9"/>
        <w:ind w:firstLine="420"/>
        <w:rPr>
          <w:rFonts w:ascii="Times New Roman"/>
        </w:rPr>
      </w:pPr>
      <w:r>
        <w:rPr>
          <w:rFonts w:ascii="Times New Roman"/>
        </w:rPr>
        <w:lastRenderedPageBreak/>
        <w:t>校验方法为</w:t>
      </w:r>
      <w:r>
        <w:rPr>
          <w:rFonts w:ascii="Times New Roman"/>
        </w:rPr>
        <w:t>CRC16</w:t>
      </w:r>
      <w:r>
        <w:rPr>
          <w:rFonts w:ascii="Times New Roman"/>
        </w:rPr>
        <w:t>校验算法，详</w:t>
      </w:r>
      <w:r>
        <w:rPr>
          <w:rFonts w:ascii="Times New Roman" w:hint="eastAsia"/>
        </w:rPr>
        <w:t>见</w:t>
      </w:r>
      <w:r>
        <w:rPr>
          <w:rFonts w:ascii="Times New Roman"/>
        </w:rPr>
        <w:t>C.7</w:t>
      </w:r>
      <w:r>
        <w:rPr>
          <w:rFonts w:ascii="Times New Roman"/>
        </w:rPr>
        <w:t>。</w:t>
      </w:r>
    </w:p>
    <w:p w:rsidR="00FA7BC8" w:rsidRDefault="00FA7BC8" w:rsidP="00FA7BC8">
      <w:pPr>
        <w:pStyle w:val="afffb"/>
        <w:rPr>
          <w:kern w:val="2"/>
        </w:rPr>
      </w:pPr>
      <w:r>
        <w:rPr>
          <w:rFonts w:ascii="Times New Roman"/>
          <w:b/>
          <w:kern w:val="2"/>
        </w:rPr>
        <w:t>C</w:t>
      </w:r>
      <w:r>
        <w:rPr>
          <w:rFonts w:ascii="EU-F1"/>
          <w:spacing w:val="20"/>
          <w:kern w:val="2"/>
        </w:rPr>
        <w:t>.</w:t>
      </w:r>
      <w:r>
        <w:rPr>
          <w:kern w:val="2"/>
        </w:rPr>
        <w:t>2</w:t>
      </w:r>
      <w:r>
        <w:rPr>
          <w:rFonts w:ascii="EU-F1"/>
          <w:spacing w:val="20"/>
          <w:kern w:val="2"/>
        </w:rPr>
        <w:t>.</w:t>
      </w:r>
      <w:r>
        <w:rPr>
          <w:rFonts w:hint="eastAsia"/>
          <w:kern w:val="2"/>
        </w:rPr>
        <w:t>4</w:t>
      </w:r>
      <w:r>
        <w:rPr>
          <w:rFonts w:hint="eastAsia"/>
          <w:kern w:val="2"/>
        </w:rPr>
        <w:t xml:space="preserve">　</w:t>
      </w:r>
      <w:proofErr w:type="gramStart"/>
      <w:r>
        <w:rPr>
          <w:kern w:val="2"/>
        </w:rPr>
        <w:t>帧结构及帧数据</w:t>
      </w:r>
      <w:proofErr w:type="gramEnd"/>
      <w:r>
        <w:rPr>
          <w:kern w:val="2"/>
        </w:rPr>
        <w:t>排列格式</w:t>
      </w:r>
    </w:p>
    <w:p w:rsidR="00FA7BC8" w:rsidRDefault="00FA7BC8" w:rsidP="00FA7BC8">
      <w:pPr>
        <w:pStyle w:val="aff9"/>
        <w:ind w:firstLine="420"/>
        <w:rPr>
          <w:rFonts w:ascii="Times New Roman"/>
        </w:rPr>
      </w:pPr>
      <w:r>
        <w:rPr>
          <w:rFonts w:ascii="Times New Roman" w:hint="eastAsia"/>
        </w:rPr>
        <w:t>报文</w:t>
      </w:r>
      <w:r>
        <w:rPr>
          <w:rFonts w:ascii="Times New Roman"/>
        </w:rPr>
        <w:t>使用数据帧模式，对数据帧定义报文头、报文长度、</w:t>
      </w:r>
      <w:r>
        <w:rPr>
          <w:rStyle w:val="afff6"/>
          <w:rFonts w:hint="eastAsia"/>
        </w:rPr>
        <w:t>状态监测装置</w:t>
      </w:r>
      <w:r>
        <w:rPr>
          <w:rFonts w:ascii="Times New Roman" w:hint="eastAsia"/>
        </w:rPr>
        <w:t>ID</w:t>
      </w:r>
      <w:r>
        <w:rPr>
          <w:rFonts w:ascii="Times New Roman" w:hint="eastAsia"/>
        </w:rPr>
        <w:t>、</w:t>
      </w:r>
      <w:r>
        <w:rPr>
          <w:rFonts w:ascii="Times New Roman"/>
        </w:rPr>
        <w:t>帧类型、</w:t>
      </w:r>
      <w:r>
        <w:rPr>
          <w:rFonts w:ascii="Times New Roman" w:hint="eastAsia"/>
        </w:rPr>
        <w:t>报文</w:t>
      </w:r>
      <w:r>
        <w:rPr>
          <w:rFonts w:ascii="Times New Roman"/>
        </w:rPr>
        <w:t>类型、报文内容、校验位。以下所有值均为</w:t>
      </w:r>
      <w:r>
        <w:rPr>
          <w:rFonts w:ascii="Times New Roman"/>
        </w:rPr>
        <w:t>16</w:t>
      </w:r>
      <w:r>
        <w:rPr>
          <w:rFonts w:ascii="Times New Roman"/>
        </w:rPr>
        <w:t>进制数据格式。</w:t>
      </w:r>
    </w:p>
    <w:p w:rsidR="00FA7BC8" w:rsidRDefault="00FA7BC8" w:rsidP="00FA7BC8">
      <w:pPr>
        <w:pStyle w:val="afffb"/>
        <w:rPr>
          <w:kern w:val="2"/>
        </w:rPr>
      </w:pPr>
      <w:r>
        <w:rPr>
          <w:rFonts w:ascii="Times New Roman"/>
          <w:b/>
          <w:kern w:val="2"/>
        </w:rPr>
        <w:t>C</w:t>
      </w:r>
      <w:r>
        <w:rPr>
          <w:rFonts w:ascii="EU-F1"/>
          <w:spacing w:val="20"/>
          <w:kern w:val="2"/>
        </w:rPr>
        <w:t>.</w:t>
      </w:r>
      <w:r>
        <w:rPr>
          <w:kern w:val="2"/>
        </w:rPr>
        <w:t>2</w:t>
      </w:r>
      <w:r>
        <w:rPr>
          <w:rFonts w:ascii="EU-F1"/>
          <w:spacing w:val="20"/>
          <w:kern w:val="2"/>
        </w:rPr>
        <w:t>.</w:t>
      </w:r>
      <w:r>
        <w:rPr>
          <w:rFonts w:hint="eastAsia"/>
          <w:kern w:val="2"/>
        </w:rPr>
        <w:t>4</w:t>
      </w:r>
      <w:r>
        <w:rPr>
          <w:rFonts w:ascii="EU-F1"/>
          <w:spacing w:val="20"/>
          <w:kern w:val="2"/>
        </w:rPr>
        <w:t>.</w:t>
      </w:r>
      <w:r>
        <w:rPr>
          <w:kern w:val="2"/>
        </w:rPr>
        <w:t>1</w:t>
      </w:r>
      <w:r>
        <w:rPr>
          <w:rFonts w:hint="eastAsia"/>
          <w:kern w:val="2"/>
        </w:rPr>
        <w:t xml:space="preserve">　</w:t>
      </w:r>
      <w:r>
        <w:rPr>
          <w:kern w:val="2"/>
        </w:rPr>
        <w:t>帧结构</w:t>
      </w:r>
    </w:p>
    <w:p w:rsidR="00FA7BC8" w:rsidRDefault="00FA7BC8" w:rsidP="00FA7BC8">
      <w:pPr>
        <w:pStyle w:val="afffffffff6"/>
      </w:pPr>
      <w:r>
        <w:t>表</w:t>
      </w:r>
      <w:r>
        <w:rPr>
          <w:rFonts w:ascii="Times New Roman"/>
          <w:b/>
        </w:rPr>
        <w:t>C</w:t>
      </w:r>
      <w:r>
        <w:t>2</w:t>
      </w:r>
      <w:r>
        <w:rPr>
          <w:lang w:val="en-GB"/>
        </w:rPr>
        <w:t>-</w:t>
      </w:r>
      <w:r>
        <w:t>1</w:t>
      </w:r>
      <w:r>
        <w:rPr>
          <w:rFonts w:hint="eastAsia"/>
        </w:rPr>
        <w:t xml:space="preserve">　</w:t>
      </w:r>
      <w:proofErr w:type="gramStart"/>
      <w:r>
        <w:t>帧结构</w:t>
      </w:r>
      <w:proofErr w:type="gramEnd"/>
      <w:r>
        <w:t>定义</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777"/>
        <w:gridCol w:w="961"/>
        <w:gridCol w:w="1573"/>
        <w:gridCol w:w="776"/>
        <w:gridCol w:w="961"/>
        <w:gridCol w:w="961"/>
        <w:gridCol w:w="961"/>
        <w:gridCol w:w="776"/>
        <w:gridCol w:w="776"/>
      </w:tblGrid>
      <w:tr w:rsidR="00F03EC0" w:rsidTr="00F03EC0">
        <w:trPr>
          <w:jc w:val="center"/>
        </w:trPr>
        <w:tc>
          <w:tcPr>
            <w:tcW w:w="456" w:type="pct"/>
            <w:vAlign w:val="center"/>
          </w:tcPr>
          <w:p w:rsidR="00F03EC0" w:rsidRDefault="00F03EC0" w:rsidP="00EC6C2A">
            <w:pPr>
              <w:snapToGrid w:val="0"/>
              <w:spacing w:before="60" w:after="60"/>
              <w:ind w:firstLine="0"/>
              <w:jc w:val="center"/>
              <w:rPr>
                <w:kern w:val="2"/>
                <w:sz w:val="18"/>
              </w:rPr>
            </w:pPr>
            <w:proofErr w:type="gramStart"/>
            <w:r>
              <w:rPr>
                <w:kern w:val="2"/>
                <w:sz w:val="18"/>
              </w:rPr>
              <w:t>报文头</w:t>
            </w:r>
            <w:proofErr w:type="gramEnd"/>
          </w:p>
        </w:tc>
        <w:tc>
          <w:tcPr>
            <w:tcW w:w="564" w:type="pct"/>
            <w:vAlign w:val="center"/>
          </w:tcPr>
          <w:p w:rsidR="00F03EC0" w:rsidRDefault="00F03EC0" w:rsidP="00EC6C2A">
            <w:pPr>
              <w:snapToGrid w:val="0"/>
              <w:spacing w:before="60" w:after="60"/>
              <w:ind w:firstLine="0"/>
              <w:jc w:val="center"/>
              <w:rPr>
                <w:kern w:val="2"/>
                <w:sz w:val="18"/>
              </w:rPr>
            </w:pPr>
            <w:r>
              <w:rPr>
                <w:kern w:val="2"/>
                <w:sz w:val="18"/>
              </w:rPr>
              <w:t>报文长度</w:t>
            </w:r>
          </w:p>
        </w:tc>
        <w:tc>
          <w:tcPr>
            <w:tcW w:w="923" w:type="pct"/>
            <w:vAlign w:val="center"/>
          </w:tcPr>
          <w:p w:rsidR="00F03EC0" w:rsidRDefault="00F03EC0" w:rsidP="00EC6C2A">
            <w:pPr>
              <w:snapToGrid w:val="0"/>
              <w:spacing w:before="60" w:after="60"/>
              <w:ind w:firstLine="0"/>
              <w:jc w:val="center"/>
              <w:rPr>
                <w:kern w:val="2"/>
                <w:sz w:val="18"/>
              </w:rPr>
            </w:pPr>
            <w:r>
              <w:rPr>
                <w:rFonts w:hint="eastAsia"/>
                <w:kern w:val="2"/>
                <w:sz w:val="18"/>
              </w:rPr>
              <w:t>状态监测装置</w:t>
            </w:r>
            <w:r>
              <w:rPr>
                <w:rFonts w:hint="eastAsia"/>
                <w:kern w:val="2"/>
                <w:sz w:val="18"/>
              </w:rPr>
              <w:t>ID</w:t>
            </w:r>
          </w:p>
        </w:tc>
        <w:tc>
          <w:tcPr>
            <w:tcW w:w="455" w:type="pct"/>
            <w:vAlign w:val="center"/>
          </w:tcPr>
          <w:p w:rsidR="00F03EC0" w:rsidRDefault="00F03EC0" w:rsidP="00EC6C2A">
            <w:pPr>
              <w:snapToGrid w:val="0"/>
              <w:spacing w:before="60" w:after="60"/>
              <w:ind w:firstLine="0"/>
              <w:jc w:val="center"/>
              <w:rPr>
                <w:kern w:val="2"/>
                <w:sz w:val="18"/>
              </w:rPr>
            </w:pPr>
            <w:proofErr w:type="gramStart"/>
            <w:r>
              <w:rPr>
                <w:kern w:val="2"/>
                <w:sz w:val="18"/>
              </w:rPr>
              <w:t>帧</w:t>
            </w:r>
            <w:proofErr w:type="gramEnd"/>
            <w:r>
              <w:rPr>
                <w:kern w:val="2"/>
                <w:sz w:val="18"/>
              </w:rPr>
              <w:t>类型</w:t>
            </w:r>
          </w:p>
        </w:tc>
        <w:tc>
          <w:tcPr>
            <w:tcW w:w="564" w:type="pct"/>
            <w:vAlign w:val="center"/>
          </w:tcPr>
          <w:p w:rsidR="00F03EC0" w:rsidRDefault="00F03EC0" w:rsidP="00EC6C2A">
            <w:pPr>
              <w:snapToGrid w:val="0"/>
              <w:spacing w:before="60" w:after="60"/>
              <w:ind w:firstLine="0"/>
              <w:jc w:val="center"/>
              <w:rPr>
                <w:kern w:val="2"/>
                <w:sz w:val="18"/>
              </w:rPr>
            </w:pPr>
            <w:r>
              <w:rPr>
                <w:rFonts w:hint="eastAsia"/>
                <w:kern w:val="2"/>
                <w:sz w:val="18"/>
              </w:rPr>
              <w:t>报文</w:t>
            </w:r>
            <w:r>
              <w:rPr>
                <w:kern w:val="2"/>
                <w:sz w:val="18"/>
              </w:rPr>
              <w:t>类型</w:t>
            </w:r>
          </w:p>
        </w:tc>
        <w:tc>
          <w:tcPr>
            <w:tcW w:w="564" w:type="pct"/>
          </w:tcPr>
          <w:p w:rsidR="00F03EC0" w:rsidRDefault="00F03EC0" w:rsidP="00EC6C2A">
            <w:pPr>
              <w:snapToGrid w:val="0"/>
              <w:spacing w:before="60" w:after="60"/>
              <w:ind w:firstLine="0"/>
              <w:jc w:val="center"/>
              <w:rPr>
                <w:kern w:val="2"/>
                <w:sz w:val="18"/>
              </w:rPr>
            </w:pPr>
            <w:proofErr w:type="gramStart"/>
            <w:r>
              <w:rPr>
                <w:rFonts w:hint="eastAsia"/>
                <w:kern w:val="2"/>
                <w:sz w:val="18"/>
              </w:rPr>
              <w:t>帧</w:t>
            </w:r>
            <w:proofErr w:type="gramEnd"/>
            <w:r>
              <w:rPr>
                <w:rFonts w:hint="eastAsia"/>
                <w:kern w:val="2"/>
                <w:sz w:val="18"/>
              </w:rPr>
              <w:t>序列号</w:t>
            </w:r>
          </w:p>
        </w:tc>
        <w:tc>
          <w:tcPr>
            <w:tcW w:w="564" w:type="pct"/>
            <w:vAlign w:val="center"/>
          </w:tcPr>
          <w:p w:rsidR="00F03EC0" w:rsidRDefault="00F03EC0" w:rsidP="00EC6C2A">
            <w:pPr>
              <w:snapToGrid w:val="0"/>
              <w:spacing w:before="60" w:after="60"/>
              <w:ind w:firstLine="0"/>
              <w:jc w:val="center"/>
              <w:rPr>
                <w:kern w:val="2"/>
                <w:sz w:val="18"/>
              </w:rPr>
            </w:pPr>
            <w:r>
              <w:rPr>
                <w:kern w:val="2"/>
                <w:sz w:val="18"/>
              </w:rPr>
              <w:t>报文内容</w:t>
            </w:r>
          </w:p>
        </w:tc>
        <w:tc>
          <w:tcPr>
            <w:tcW w:w="455" w:type="pct"/>
            <w:vAlign w:val="center"/>
          </w:tcPr>
          <w:p w:rsidR="00F03EC0" w:rsidRDefault="00F03EC0" w:rsidP="00EC6C2A">
            <w:pPr>
              <w:snapToGrid w:val="0"/>
              <w:spacing w:before="60" w:after="60"/>
              <w:ind w:firstLine="0"/>
              <w:jc w:val="center"/>
              <w:rPr>
                <w:kern w:val="2"/>
                <w:sz w:val="18"/>
              </w:rPr>
            </w:pPr>
            <w:r>
              <w:rPr>
                <w:kern w:val="2"/>
                <w:sz w:val="18"/>
              </w:rPr>
              <w:t>校验位</w:t>
            </w:r>
          </w:p>
        </w:tc>
        <w:tc>
          <w:tcPr>
            <w:tcW w:w="455" w:type="pct"/>
          </w:tcPr>
          <w:p w:rsidR="00F03EC0" w:rsidRDefault="00F03EC0" w:rsidP="00EC6C2A">
            <w:pPr>
              <w:snapToGrid w:val="0"/>
              <w:spacing w:before="60" w:after="60"/>
              <w:ind w:firstLine="0"/>
              <w:jc w:val="center"/>
              <w:rPr>
                <w:kern w:val="2"/>
                <w:sz w:val="18"/>
              </w:rPr>
            </w:pPr>
            <w:r>
              <w:rPr>
                <w:rFonts w:hint="eastAsia"/>
                <w:kern w:val="2"/>
                <w:sz w:val="18"/>
              </w:rPr>
              <w:t>报文尾</w:t>
            </w:r>
          </w:p>
        </w:tc>
      </w:tr>
      <w:tr w:rsidR="00F03EC0" w:rsidTr="00F03EC0">
        <w:trPr>
          <w:jc w:val="center"/>
        </w:trPr>
        <w:tc>
          <w:tcPr>
            <w:tcW w:w="456" w:type="pct"/>
            <w:vAlign w:val="center"/>
          </w:tcPr>
          <w:p w:rsidR="00F03EC0" w:rsidRDefault="00F03EC0" w:rsidP="00EC6C2A">
            <w:pPr>
              <w:snapToGrid w:val="0"/>
              <w:spacing w:before="60" w:after="60"/>
              <w:ind w:firstLine="0"/>
              <w:jc w:val="center"/>
              <w:rPr>
                <w:kern w:val="2"/>
                <w:sz w:val="18"/>
              </w:rPr>
            </w:pPr>
            <w:r>
              <w:rPr>
                <w:kern w:val="2"/>
                <w:sz w:val="18"/>
              </w:rPr>
              <w:t>2 Byte</w:t>
            </w:r>
          </w:p>
        </w:tc>
        <w:tc>
          <w:tcPr>
            <w:tcW w:w="564" w:type="pct"/>
            <w:vAlign w:val="center"/>
          </w:tcPr>
          <w:p w:rsidR="00F03EC0" w:rsidRDefault="00F03EC0" w:rsidP="00EC6C2A">
            <w:pPr>
              <w:snapToGrid w:val="0"/>
              <w:spacing w:before="60" w:after="60"/>
              <w:ind w:firstLine="0"/>
              <w:jc w:val="center"/>
              <w:rPr>
                <w:kern w:val="2"/>
                <w:sz w:val="18"/>
              </w:rPr>
            </w:pPr>
            <w:r>
              <w:rPr>
                <w:kern w:val="2"/>
                <w:sz w:val="18"/>
              </w:rPr>
              <w:t>2 Byte</w:t>
            </w:r>
          </w:p>
        </w:tc>
        <w:tc>
          <w:tcPr>
            <w:tcW w:w="923" w:type="pct"/>
            <w:vAlign w:val="center"/>
          </w:tcPr>
          <w:p w:rsidR="00F03EC0" w:rsidRDefault="00F03EC0" w:rsidP="00EC6C2A">
            <w:pPr>
              <w:snapToGrid w:val="0"/>
              <w:spacing w:before="60" w:after="60"/>
              <w:ind w:firstLine="0"/>
              <w:jc w:val="center"/>
              <w:rPr>
                <w:kern w:val="2"/>
                <w:sz w:val="18"/>
              </w:rPr>
            </w:pPr>
            <w:r>
              <w:rPr>
                <w:rFonts w:hint="eastAsia"/>
                <w:kern w:val="2"/>
                <w:sz w:val="18"/>
              </w:rPr>
              <w:t>17</w:t>
            </w:r>
            <w:r>
              <w:rPr>
                <w:kern w:val="2"/>
                <w:sz w:val="18"/>
              </w:rPr>
              <w:t xml:space="preserve"> Byte</w:t>
            </w:r>
          </w:p>
        </w:tc>
        <w:tc>
          <w:tcPr>
            <w:tcW w:w="455" w:type="pct"/>
            <w:vAlign w:val="center"/>
          </w:tcPr>
          <w:p w:rsidR="00F03EC0" w:rsidRDefault="00F03EC0" w:rsidP="00EC6C2A">
            <w:pPr>
              <w:snapToGrid w:val="0"/>
              <w:spacing w:before="60" w:after="60"/>
              <w:ind w:firstLine="0"/>
              <w:jc w:val="center"/>
              <w:rPr>
                <w:kern w:val="2"/>
                <w:sz w:val="18"/>
              </w:rPr>
            </w:pPr>
            <w:r>
              <w:rPr>
                <w:kern w:val="2"/>
                <w:sz w:val="18"/>
              </w:rPr>
              <w:t>1 Byte</w:t>
            </w:r>
          </w:p>
        </w:tc>
        <w:tc>
          <w:tcPr>
            <w:tcW w:w="564" w:type="pct"/>
            <w:vAlign w:val="center"/>
          </w:tcPr>
          <w:p w:rsidR="00F03EC0" w:rsidRDefault="00F03EC0" w:rsidP="00EC6C2A">
            <w:pPr>
              <w:snapToGrid w:val="0"/>
              <w:spacing w:before="60" w:after="60"/>
              <w:ind w:firstLine="0"/>
              <w:jc w:val="center"/>
              <w:rPr>
                <w:kern w:val="2"/>
                <w:sz w:val="18"/>
              </w:rPr>
            </w:pPr>
            <w:r>
              <w:rPr>
                <w:kern w:val="2"/>
                <w:sz w:val="18"/>
              </w:rPr>
              <w:t>1 Byte</w:t>
            </w:r>
          </w:p>
        </w:tc>
        <w:tc>
          <w:tcPr>
            <w:tcW w:w="564" w:type="pct"/>
          </w:tcPr>
          <w:p w:rsidR="00F03EC0" w:rsidRDefault="00F03EC0" w:rsidP="00EC6C2A">
            <w:pPr>
              <w:snapToGrid w:val="0"/>
              <w:spacing w:before="60" w:after="60"/>
              <w:ind w:firstLine="0"/>
              <w:jc w:val="center"/>
              <w:rPr>
                <w:kern w:val="2"/>
                <w:sz w:val="18"/>
              </w:rPr>
            </w:pPr>
            <w:r>
              <w:rPr>
                <w:kern w:val="2"/>
                <w:sz w:val="18"/>
              </w:rPr>
              <w:t>1 Byte</w:t>
            </w:r>
          </w:p>
        </w:tc>
        <w:tc>
          <w:tcPr>
            <w:tcW w:w="564" w:type="pct"/>
            <w:vAlign w:val="center"/>
          </w:tcPr>
          <w:p w:rsidR="00F03EC0" w:rsidRDefault="00F03EC0" w:rsidP="00EC6C2A">
            <w:pPr>
              <w:snapToGrid w:val="0"/>
              <w:spacing w:before="60" w:after="60"/>
              <w:ind w:firstLine="0"/>
              <w:jc w:val="center"/>
              <w:rPr>
                <w:kern w:val="2"/>
                <w:sz w:val="18"/>
              </w:rPr>
            </w:pPr>
            <w:r>
              <w:rPr>
                <w:kern w:val="2"/>
                <w:sz w:val="18"/>
              </w:rPr>
              <w:t>变长</w:t>
            </w:r>
          </w:p>
        </w:tc>
        <w:tc>
          <w:tcPr>
            <w:tcW w:w="455" w:type="pct"/>
            <w:vAlign w:val="center"/>
          </w:tcPr>
          <w:p w:rsidR="00F03EC0" w:rsidRDefault="00F03EC0" w:rsidP="00EC6C2A">
            <w:pPr>
              <w:snapToGrid w:val="0"/>
              <w:spacing w:before="60" w:after="60"/>
              <w:ind w:firstLine="0"/>
              <w:jc w:val="center"/>
              <w:rPr>
                <w:kern w:val="2"/>
                <w:sz w:val="18"/>
              </w:rPr>
            </w:pPr>
            <w:r>
              <w:rPr>
                <w:kern w:val="2"/>
                <w:sz w:val="18"/>
              </w:rPr>
              <w:t>2 Byte</w:t>
            </w:r>
          </w:p>
        </w:tc>
        <w:tc>
          <w:tcPr>
            <w:tcW w:w="455" w:type="pct"/>
          </w:tcPr>
          <w:p w:rsidR="00F03EC0" w:rsidRDefault="00F03EC0" w:rsidP="00EC6C2A">
            <w:pPr>
              <w:snapToGrid w:val="0"/>
              <w:spacing w:before="60" w:after="60"/>
              <w:ind w:firstLine="0"/>
              <w:jc w:val="center"/>
              <w:rPr>
                <w:kern w:val="2"/>
                <w:sz w:val="18"/>
              </w:rPr>
            </w:pPr>
            <w:commentRangeStart w:id="5"/>
            <w:r>
              <w:rPr>
                <w:kern w:val="2"/>
                <w:sz w:val="18"/>
              </w:rPr>
              <w:t>1 Byte</w:t>
            </w:r>
            <w:commentRangeEnd w:id="5"/>
            <w:r>
              <w:rPr>
                <w:rStyle w:val="aff7"/>
                <w:rFonts w:asciiTheme="minorHAnsi" w:hAnsiTheme="minorHAnsi" w:cstheme="minorBidi"/>
                <w:kern w:val="2"/>
                <w:szCs w:val="22"/>
              </w:rPr>
              <w:commentReference w:id="5"/>
            </w:r>
          </w:p>
        </w:tc>
      </w:tr>
    </w:tbl>
    <w:p w:rsidR="00FA7BC8" w:rsidRDefault="00FA7BC8" w:rsidP="00FA7BC8">
      <w:pPr>
        <w:tabs>
          <w:tab w:val="left" w:pos="4905"/>
        </w:tabs>
        <w:snapToGrid w:val="0"/>
        <w:rPr>
          <w:kern w:val="2"/>
        </w:rPr>
      </w:pPr>
    </w:p>
    <w:p w:rsidR="00FA7BC8" w:rsidRDefault="00FA7BC8" w:rsidP="00FA7BC8">
      <w:pPr>
        <w:ind w:firstLineChars="200" w:firstLine="420"/>
        <w:rPr>
          <w:kern w:val="2"/>
        </w:rPr>
      </w:pPr>
      <w:r>
        <w:rPr>
          <w:kern w:val="2"/>
        </w:rPr>
        <w:t>表</w:t>
      </w:r>
      <w:r>
        <w:rPr>
          <w:kern w:val="2"/>
        </w:rPr>
        <w:t>C2-1</w:t>
      </w:r>
      <w:proofErr w:type="gramStart"/>
      <w:r>
        <w:rPr>
          <w:kern w:val="2"/>
        </w:rPr>
        <w:t>各</w:t>
      </w:r>
      <w:proofErr w:type="gramEnd"/>
      <w:r>
        <w:rPr>
          <w:kern w:val="2"/>
        </w:rPr>
        <w:t>参数定义如下：</w:t>
      </w:r>
    </w:p>
    <w:p w:rsidR="00FA7BC8" w:rsidRDefault="00FA7BC8" w:rsidP="00FA7BC8">
      <w:pPr>
        <w:ind w:firstLineChars="400" w:firstLine="840"/>
        <w:rPr>
          <w:kern w:val="2"/>
        </w:rPr>
      </w:pPr>
      <w:r>
        <w:rPr>
          <w:rFonts w:hint="eastAsia"/>
          <w:kern w:val="2"/>
        </w:rPr>
        <w:t>——</w:t>
      </w:r>
      <w:r>
        <w:rPr>
          <w:kern w:val="2"/>
        </w:rPr>
        <w:t>报文头：标识</w:t>
      </w:r>
      <w:r>
        <w:rPr>
          <w:rFonts w:hint="eastAsia"/>
          <w:kern w:val="2"/>
        </w:rPr>
        <w:t>状态</w:t>
      </w:r>
      <w:r>
        <w:rPr>
          <w:kern w:val="2"/>
        </w:rPr>
        <w:t>监测数据报，以</w:t>
      </w:r>
      <w:r>
        <w:rPr>
          <w:kern w:val="2"/>
        </w:rPr>
        <w:t>16</w:t>
      </w:r>
      <w:proofErr w:type="gramStart"/>
      <w:r>
        <w:rPr>
          <w:kern w:val="2"/>
        </w:rPr>
        <w:t>进制值</w:t>
      </w:r>
      <w:proofErr w:type="gramEnd"/>
      <w:r>
        <w:rPr>
          <w:kern w:val="2"/>
        </w:rPr>
        <w:t>5AA5</w:t>
      </w:r>
      <w:r>
        <w:rPr>
          <w:kern w:val="2"/>
        </w:rPr>
        <w:t>（</w:t>
      </w:r>
      <w:r>
        <w:rPr>
          <w:kern w:val="2"/>
        </w:rPr>
        <w:t>10</w:t>
      </w:r>
      <w:proofErr w:type="gramStart"/>
      <w:r>
        <w:rPr>
          <w:kern w:val="2"/>
        </w:rPr>
        <w:t>进制值</w:t>
      </w:r>
      <w:proofErr w:type="gramEnd"/>
      <w:r>
        <w:rPr>
          <w:kern w:val="2"/>
        </w:rPr>
        <w:t>23205</w:t>
      </w:r>
      <w:r>
        <w:rPr>
          <w:kern w:val="2"/>
        </w:rPr>
        <w:t>）表示。</w:t>
      </w:r>
    </w:p>
    <w:p w:rsidR="00FA7BC8" w:rsidRPr="000701D3" w:rsidRDefault="00FA7BC8" w:rsidP="000701D3">
      <w:pPr>
        <w:ind w:leftChars="399" w:left="1258" w:hangingChars="200" w:hanging="420"/>
        <w:rPr>
          <w:rStyle w:val="afff6"/>
        </w:rPr>
      </w:pPr>
      <w:r w:rsidRPr="000701D3">
        <w:rPr>
          <w:rStyle w:val="afff6"/>
          <w:rFonts w:hint="eastAsia"/>
        </w:rPr>
        <w:t>——报文长度：</w:t>
      </w:r>
      <w:proofErr w:type="gramStart"/>
      <w:r w:rsidRPr="000701D3">
        <w:rPr>
          <w:rStyle w:val="afff6"/>
          <w:rFonts w:hint="eastAsia"/>
        </w:rPr>
        <w:t>帧</w:t>
      </w:r>
      <w:proofErr w:type="gramEnd"/>
      <w:r w:rsidRPr="000701D3">
        <w:rPr>
          <w:rStyle w:val="afff6"/>
          <w:rFonts w:hint="eastAsia"/>
        </w:rPr>
        <w:t>结构中</w:t>
      </w:r>
      <w:r w:rsidR="00A428A3">
        <w:rPr>
          <w:rStyle w:val="afff6"/>
          <w:rFonts w:hint="eastAsia"/>
        </w:rPr>
        <w:t>“</w:t>
      </w:r>
      <w:r w:rsidRPr="000701D3">
        <w:rPr>
          <w:rStyle w:val="afff6"/>
          <w:rFonts w:hint="eastAsia"/>
        </w:rPr>
        <w:t>报文内容</w:t>
      </w:r>
      <w:r w:rsidR="00A428A3">
        <w:rPr>
          <w:rStyle w:val="afff6"/>
          <w:rFonts w:hint="eastAsia"/>
        </w:rPr>
        <w:t>”（变长）</w:t>
      </w:r>
      <w:r w:rsidRPr="000701D3">
        <w:rPr>
          <w:rStyle w:val="afff6"/>
          <w:rFonts w:hint="eastAsia"/>
        </w:rPr>
        <w:t>数据的长度，单位：字节（</w:t>
      </w:r>
      <w:r w:rsidRPr="000701D3">
        <w:rPr>
          <w:rStyle w:val="afff6"/>
        </w:rPr>
        <w:t>Byte</w:t>
      </w:r>
      <w:r w:rsidRPr="000701D3">
        <w:rPr>
          <w:rStyle w:val="afff6"/>
          <w:rFonts w:hint="eastAsia"/>
        </w:rPr>
        <w:t>）</w:t>
      </w:r>
      <w:r w:rsidR="00976B81">
        <w:rPr>
          <w:rStyle w:val="afff6"/>
          <w:rFonts w:hint="eastAsia"/>
        </w:rPr>
        <w:t>，</w:t>
      </w:r>
      <w:r w:rsidR="00976B81" w:rsidRPr="000701D3">
        <w:rPr>
          <w:rStyle w:val="afff6"/>
          <w:rFonts w:hint="eastAsia"/>
          <w:kern w:val="2"/>
        </w:rPr>
        <w:t>报文长度应小于等于</w:t>
      </w:r>
      <w:r w:rsidR="00976B81" w:rsidRPr="000701D3">
        <w:rPr>
          <w:rStyle w:val="afff6"/>
          <w:kern w:val="2"/>
        </w:rPr>
        <w:t>14</w:t>
      </w:r>
      <w:r w:rsidR="00A428A3">
        <w:rPr>
          <w:rStyle w:val="afff6"/>
          <w:rFonts w:hint="eastAsia"/>
          <w:kern w:val="2"/>
        </w:rPr>
        <w:t>17</w:t>
      </w:r>
    </w:p>
    <w:p w:rsidR="00FA7BC8" w:rsidRDefault="00FA7BC8" w:rsidP="00FA7BC8">
      <w:pPr>
        <w:ind w:leftChars="399" w:left="1258" w:hangingChars="200" w:hanging="420"/>
        <w:rPr>
          <w:kern w:val="2"/>
        </w:rPr>
      </w:pPr>
      <w:r>
        <w:rPr>
          <w:rFonts w:hint="eastAsia"/>
          <w:kern w:val="2"/>
        </w:rPr>
        <w:t>——</w:t>
      </w:r>
      <w:commentRangeStart w:id="6"/>
      <w:r>
        <w:rPr>
          <w:rFonts w:hint="eastAsia"/>
          <w:kern w:val="2"/>
        </w:rPr>
        <w:t>状</w:t>
      </w:r>
      <w:r>
        <w:rPr>
          <w:rStyle w:val="afff6"/>
          <w:rFonts w:hint="eastAsia"/>
          <w:kern w:val="2"/>
        </w:rPr>
        <w:t>态监测装置</w:t>
      </w:r>
      <w:r>
        <w:rPr>
          <w:rFonts w:hint="eastAsia"/>
          <w:kern w:val="2"/>
        </w:rPr>
        <w:t>ID</w:t>
      </w:r>
      <w:r>
        <w:rPr>
          <w:rFonts w:hint="eastAsia"/>
          <w:kern w:val="2"/>
        </w:rPr>
        <w:t>：</w:t>
      </w:r>
      <w:r>
        <w:rPr>
          <w:rStyle w:val="afff6"/>
          <w:rFonts w:hint="eastAsia"/>
          <w:kern w:val="2"/>
        </w:rPr>
        <w:t>状态监测装置</w:t>
      </w:r>
      <w:r>
        <w:rPr>
          <w:rFonts w:hint="eastAsia"/>
          <w:kern w:val="2"/>
        </w:rPr>
        <w:t>唯一标识，遵循国家电网公司</w:t>
      </w:r>
      <w:r>
        <w:rPr>
          <w:rFonts w:ascii="宋体" w:hAnsi="宋体" w:hint="eastAsia"/>
          <w:kern w:val="2"/>
        </w:rPr>
        <w:t>“</w:t>
      </w:r>
      <w:r>
        <w:rPr>
          <w:rFonts w:hint="eastAsia"/>
          <w:kern w:val="2"/>
        </w:rPr>
        <w:t>SG186</w:t>
      </w:r>
      <w:r>
        <w:rPr>
          <w:rFonts w:hint="eastAsia"/>
          <w:kern w:val="2"/>
        </w:rPr>
        <w:t>工程</w:t>
      </w:r>
      <w:r>
        <w:rPr>
          <w:rFonts w:ascii="宋体" w:hAnsi="宋体" w:hint="eastAsia"/>
          <w:kern w:val="2"/>
        </w:rPr>
        <w:t>”</w:t>
      </w:r>
      <w:r>
        <w:rPr>
          <w:rFonts w:hint="eastAsia"/>
          <w:kern w:val="2"/>
        </w:rPr>
        <w:t>生产管理系统设备</w:t>
      </w:r>
      <w:r>
        <w:rPr>
          <w:rFonts w:hint="eastAsia"/>
          <w:kern w:val="2"/>
        </w:rPr>
        <w:t>17</w:t>
      </w:r>
      <w:r>
        <w:rPr>
          <w:rFonts w:hint="eastAsia"/>
          <w:kern w:val="2"/>
        </w:rPr>
        <w:t>位编码规范</w:t>
      </w:r>
      <w:r w:rsidR="00D7079D">
        <w:rPr>
          <w:rFonts w:hint="eastAsia"/>
          <w:kern w:val="2"/>
        </w:rPr>
        <w:t>。当设备出厂时，状态监测装置</w:t>
      </w:r>
      <w:r w:rsidR="00D7079D">
        <w:rPr>
          <w:rFonts w:hint="eastAsia"/>
          <w:kern w:val="2"/>
        </w:rPr>
        <w:t>ID</w:t>
      </w:r>
      <w:r w:rsidR="00D7079D">
        <w:rPr>
          <w:rFonts w:hint="eastAsia"/>
          <w:kern w:val="2"/>
        </w:rPr>
        <w:t>为</w:t>
      </w:r>
      <w:r w:rsidR="00D7079D">
        <w:rPr>
          <w:rFonts w:hint="eastAsia"/>
          <w:kern w:val="2"/>
        </w:rPr>
        <w:t>7</w:t>
      </w:r>
      <w:r w:rsidR="00D7079D">
        <w:rPr>
          <w:rFonts w:hint="eastAsia"/>
          <w:kern w:val="2"/>
        </w:rPr>
        <w:t>位厂家编码</w:t>
      </w:r>
      <w:r w:rsidR="00D7079D">
        <w:rPr>
          <w:rFonts w:hint="eastAsia"/>
          <w:kern w:val="2"/>
        </w:rPr>
        <w:t>+10</w:t>
      </w:r>
      <w:r w:rsidR="00D7079D">
        <w:rPr>
          <w:rFonts w:hint="eastAsia"/>
          <w:kern w:val="2"/>
        </w:rPr>
        <w:t>位厂家生产序列号的</w:t>
      </w:r>
      <w:r w:rsidR="00D7079D">
        <w:rPr>
          <w:rFonts w:hint="eastAsia"/>
          <w:kern w:val="2"/>
        </w:rPr>
        <w:t>17</w:t>
      </w:r>
      <w:r w:rsidR="00D7079D">
        <w:rPr>
          <w:rFonts w:hint="eastAsia"/>
          <w:kern w:val="2"/>
        </w:rPr>
        <w:t>位原始</w:t>
      </w:r>
      <w:r w:rsidR="00D7079D">
        <w:rPr>
          <w:rFonts w:hint="eastAsia"/>
          <w:kern w:val="2"/>
        </w:rPr>
        <w:t>ID</w:t>
      </w:r>
      <w:r w:rsidR="007D4683">
        <w:rPr>
          <w:rFonts w:hint="eastAsia"/>
          <w:kern w:val="2"/>
        </w:rPr>
        <w:t>；</w:t>
      </w:r>
      <w:r w:rsidR="00F24C0A">
        <w:rPr>
          <w:rFonts w:hint="eastAsia"/>
          <w:kern w:val="2"/>
        </w:rPr>
        <w:t>当设备</w:t>
      </w:r>
      <w:r w:rsidR="00BF0310">
        <w:rPr>
          <w:rFonts w:hint="eastAsia"/>
          <w:kern w:val="2"/>
        </w:rPr>
        <w:t>上线</w:t>
      </w:r>
      <w:r w:rsidR="00F24C0A">
        <w:rPr>
          <w:rFonts w:hint="eastAsia"/>
          <w:kern w:val="2"/>
        </w:rPr>
        <w:t>运行</w:t>
      </w:r>
      <w:r w:rsidR="00BF0310">
        <w:rPr>
          <w:rFonts w:hint="eastAsia"/>
          <w:kern w:val="2"/>
        </w:rPr>
        <w:t>后需要</w:t>
      </w:r>
      <w:r w:rsidR="0069648F">
        <w:rPr>
          <w:rFonts w:hint="eastAsia"/>
          <w:kern w:val="2"/>
        </w:rPr>
        <w:t>通过接收上级设备的命令，</w:t>
      </w:r>
      <w:r w:rsidR="00BF0310">
        <w:rPr>
          <w:rFonts w:hint="eastAsia"/>
          <w:kern w:val="2"/>
        </w:rPr>
        <w:t>将状态监测装置</w:t>
      </w:r>
      <w:r w:rsidR="00BF0310">
        <w:rPr>
          <w:rFonts w:hint="eastAsia"/>
          <w:kern w:val="2"/>
        </w:rPr>
        <w:t>ID</w:t>
      </w:r>
      <w:r w:rsidR="00BF0310">
        <w:rPr>
          <w:rFonts w:hint="eastAsia"/>
          <w:kern w:val="2"/>
        </w:rPr>
        <w:t>由原始</w:t>
      </w:r>
      <w:r w:rsidR="00BF0310">
        <w:rPr>
          <w:rFonts w:hint="eastAsia"/>
          <w:kern w:val="2"/>
        </w:rPr>
        <w:t>ID</w:t>
      </w:r>
      <w:r w:rsidR="00BF0310">
        <w:rPr>
          <w:rFonts w:hint="eastAsia"/>
          <w:kern w:val="2"/>
        </w:rPr>
        <w:t>更改为通信</w:t>
      </w:r>
      <w:r w:rsidR="00BF0310">
        <w:rPr>
          <w:rFonts w:hint="eastAsia"/>
          <w:kern w:val="2"/>
        </w:rPr>
        <w:t>ID</w:t>
      </w:r>
      <w:r>
        <w:rPr>
          <w:rFonts w:hint="eastAsia"/>
          <w:kern w:val="2"/>
        </w:rPr>
        <w:t>。</w:t>
      </w:r>
      <w:r w:rsidR="008942D3">
        <w:rPr>
          <w:rFonts w:hint="eastAsia"/>
          <w:kern w:val="2"/>
        </w:rPr>
        <w:t>由多个或者多种监测类型组成的复合装置，需要配置多个不重复的</w:t>
      </w:r>
      <w:r w:rsidR="008942D3">
        <w:rPr>
          <w:rFonts w:hint="eastAsia"/>
          <w:kern w:val="2"/>
        </w:rPr>
        <w:t>ID</w:t>
      </w:r>
      <w:r w:rsidR="008942D3">
        <w:rPr>
          <w:rFonts w:hint="eastAsia"/>
          <w:kern w:val="2"/>
        </w:rPr>
        <w:t>。</w:t>
      </w:r>
      <w:commentRangeEnd w:id="6"/>
      <w:r w:rsidR="0070497C">
        <w:rPr>
          <w:rStyle w:val="aff7"/>
          <w:rFonts w:asciiTheme="minorHAnsi" w:hAnsiTheme="minorHAnsi" w:cstheme="minorBidi"/>
          <w:kern w:val="2"/>
          <w:szCs w:val="22"/>
        </w:rPr>
        <w:commentReference w:id="6"/>
      </w:r>
    </w:p>
    <w:p w:rsidR="00FA7BC8" w:rsidRDefault="00FA7BC8" w:rsidP="00FA7BC8">
      <w:pPr>
        <w:ind w:firstLineChars="400" w:firstLine="840"/>
        <w:rPr>
          <w:kern w:val="2"/>
        </w:rPr>
      </w:pPr>
      <w:r>
        <w:rPr>
          <w:rFonts w:hint="eastAsia"/>
          <w:kern w:val="2"/>
        </w:rPr>
        <w:t>——</w:t>
      </w:r>
      <w:proofErr w:type="gramStart"/>
      <w:r>
        <w:rPr>
          <w:kern w:val="2"/>
        </w:rPr>
        <w:t>帧</w:t>
      </w:r>
      <w:proofErr w:type="gramEnd"/>
      <w:r>
        <w:rPr>
          <w:kern w:val="2"/>
        </w:rPr>
        <w:t>类型：按功能对数据帧进行区分、标识。具体定义参考附表</w:t>
      </w:r>
      <w:r>
        <w:rPr>
          <w:kern w:val="2"/>
        </w:rPr>
        <w:t>C8-1</w:t>
      </w:r>
      <w:r>
        <w:rPr>
          <w:kern w:val="2"/>
        </w:rPr>
        <w:t>。</w:t>
      </w:r>
    </w:p>
    <w:p w:rsidR="00FA7BC8" w:rsidRDefault="00FA7BC8" w:rsidP="00FA7BC8">
      <w:pPr>
        <w:ind w:firstLineChars="400" w:firstLine="840"/>
        <w:rPr>
          <w:kern w:val="2"/>
        </w:rPr>
      </w:pPr>
      <w:r>
        <w:rPr>
          <w:rFonts w:hint="eastAsia"/>
          <w:kern w:val="2"/>
        </w:rPr>
        <w:t>——报文</w:t>
      </w:r>
      <w:r>
        <w:rPr>
          <w:kern w:val="2"/>
        </w:rPr>
        <w:t>类型：按不同监测类型对数据帧进行区分、标识。具体定义参考附表</w:t>
      </w:r>
      <w:r>
        <w:rPr>
          <w:kern w:val="2"/>
        </w:rPr>
        <w:t>C8-2</w:t>
      </w:r>
      <w:r>
        <w:rPr>
          <w:kern w:val="2"/>
        </w:rPr>
        <w:t>。</w:t>
      </w:r>
    </w:p>
    <w:p w:rsidR="00127A44" w:rsidRDefault="00127A44" w:rsidP="00127A44">
      <w:pPr>
        <w:ind w:leftChars="400" w:left="1260" w:hangingChars="200" w:hanging="420"/>
        <w:rPr>
          <w:kern w:val="2"/>
        </w:rPr>
      </w:pPr>
      <w:r>
        <w:rPr>
          <w:rFonts w:hint="eastAsia"/>
          <w:kern w:val="2"/>
        </w:rPr>
        <w:t>——</w:t>
      </w:r>
      <w:commentRangeStart w:id="7"/>
      <w:proofErr w:type="gramStart"/>
      <w:r w:rsidRPr="00127A44">
        <w:rPr>
          <w:rFonts w:hint="eastAsia"/>
          <w:kern w:val="2"/>
        </w:rPr>
        <w:t>帧</w:t>
      </w:r>
      <w:proofErr w:type="gramEnd"/>
      <w:r w:rsidRPr="00127A44">
        <w:rPr>
          <w:rFonts w:hint="eastAsia"/>
          <w:kern w:val="2"/>
        </w:rPr>
        <w:t>序列号</w:t>
      </w:r>
      <w:r>
        <w:rPr>
          <w:kern w:val="2"/>
        </w:rPr>
        <w:t>：</w:t>
      </w:r>
      <w:r w:rsidRPr="00127A44">
        <w:rPr>
          <w:rFonts w:hint="eastAsia"/>
          <w:kern w:val="2"/>
        </w:rPr>
        <w:t>监测装置或者上级设备主动发送的报文的顺序流水号</w:t>
      </w:r>
      <w:r w:rsidR="00AF1E27">
        <w:rPr>
          <w:rFonts w:hint="eastAsia"/>
          <w:kern w:val="2"/>
        </w:rPr>
        <w:t>，以无符号整数表示</w:t>
      </w:r>
      <w:r w:rsidRPr="00127A44">
        <w:rPr>
          <w:rFonts w:hint="eastAsia"/>
          <w:kern w:val="2"/>
        </w:rPr>
        <w:t>，在确认或者响应报文中应</w:t>
      </w:r>
      <w:proofErr w:type="gramStart"/>
      <w:r w:rsidRPr="00127A44">
        <w:rPr>
          <w:rFonts w:hint="eastAsia"/>
          <w:kern w:val="2"/>
        </w:rPr>
        <w:t>返回该帧序列</w:t>
      </w:r>
      <w:proofErr w:type="gramEnd"/>
      <w:r w:rsidRPr="00127A44">
        <w:rPr>
          <w:rFonts w:hint="eastAsia"/>
          <w:kern w:val="2"/>
        </w:rPr>
        <w:t>号。</w:t>
      </w:r>
      <w:commentRangeEnd w:id="7"/>
      <w:r w:rsidR="0074692F">
        <w:rPr>
          <w:rStyle w:val="aff7"/>
          <w:rFonts w:asciiTheme="minorHAnsi" w:hAnsiTheme="minorHAnsi" w:cstheme="minorBidi"/>
          <w:kern w:val="2"/>
          <w:szCs w:val="22"/>
        </w:rPr>
        <w:commentReference w:id="7"/>
      </w:r>
    </w:p>
    <w:p w:rsidR="00FA7BC8" w:rsidRDefault="00FA7BC8" w:rsidP="00FA7BC8">
      <w:pPr>
        <w:ind w:firstLineChars="400" w:firstLine="840"/>
        <w:rPr>
          <w:kern w:val="2"/>
        </w:rPr>
      </w:pPr>
      <w:r>
        <w:rPr>
          <w:rFonts w:hint="eastAsia"/>
          <w:kern w:val="2"/>
        </w:rPr>
        <w:t>——</w:t>
      </w:r>
      <w:r>
        <w:rPr>
          <w:kern w:val="2"/>
        </w:rPr>
        <w:t>报文内容：数据的字节长度不固定，具体定义参考</w:t>
      </w:r>
      <w:r>
        <w:rPr>
          <w:kern w:val="2"/>
        </w:rPr>
        <w:t>C.3</w:t>
      </w:r>
      <w:r>
        <w:rPr>
          <w:kern w:val="2"/>
        </w:rPr>
        <w:t>、</w:t>
      </w:r>
      <w:r>
        <w:rPr>
          <w:kern w:val="2"/>
        </w:rPr>
        <w:t>C.4</w:t>
      </w:r>
      <w:r>
        <w:rPr>
          <w:kern w:val="2"/>
        </w:rPr>
        <w:t>、</w:t>
      </w:r>
      <w:r>
        <w:rPr>
          <w:kern w:val="2"/>
        </w:rPr>
        <w:t>C.5</w:t>
      </w:r>
      <w:r>
        <w:rPr>
          <w:kern w:val="2"/>
        </w:rPr>
        <w:t>、</w:t>
      </w:r>
      <w:r>
        <w:rPr>
          <w:kern w:val="2"/>
        </w:rPr>
        <w:t>C.6</w:t>
      </w:r>
      <w:r>
        <w:rPr>
          <w:kern w:val="2"/>
        </w:rPr>
        <w:t>章。</w:t>
      </w:r>
    </w:p>
    <w:p w:rsidR="00FA7BC8" w:rsidRDefault="00FA7BC8" w:rsidP="00FA7BC8">
      <w:pPr>
        <w:ind w:leftChars="399" w:left="1271" w:hangingChars="206" w:hanging="433"/>
        <w:rPr>
          <w:kern w:val="2"/>
        </w:rPr>
      </w:pPr>
      <w:r>
        <w:rPr>
          <w:rFonts w:hint="eastAsia"/>
          <w:kern w:val="2"/>
        </w:rPr>
        <w:t>——</w:t>
      </w:r>
      <w:r>
        <w:rPr>
          <w:kern w:val="2"/>
        </w:rPr>
        <w:t>校验位：数据通信领域中最常用的一种差错校验码，其特征是信息字段和校验字段的长度可以任意选定。本协议中，校验位通过</w:t>
      </w:r>
      <w:r>
        <w:rPr>
          <w:kern w:val="2"/>
        </w:rPr>
        <w:t>C.7</w:t>
      </w:r>
      <w:r>
        <w:rPr>
          <w:kern w:val="2"/>
        </w:rPr>
        <w:t>中所列</w:t>
      </w:r>
      <w:r>
        <w:rPr>
          <w:kern w:val="2"/>
        </w:rPr>
        <w:t>CRC16</w:t>
      </w:r>
      <w:r>
        <w:rPr>
          <w:kern w:val="2"/>
        </w:rPr>
        <w:t>校验算法换算得出，</w:t>
      </w:r>
      <w:commentRangeStart w:id="8"/>
      <w:r>
        <w:rPr>
          <w:kern w:val="2"/>
        </w:rPr>
        <w:t>校验的内容包括报文中除</w:t>
      </w:r>
      <w:r w:rsidR="008C5A6D">
        <w:rPr>
          <w:rFonts w:hint="eastAsia"/>
          <w:kern w:val="2"/>
        </w:rPr>
        <w:t>报文头、</w:t>
      </w:r>
      <w:r>
        <w:rPr>
          <w:kern w:val="2"/>
        </w:rPr>
        <w:t>校验位</w:t>
      </w:r>
      <w:r w:rsidR="008C5A6D">
        <w:rPr>
          <w:rFonts w:hint="eastAsia"/>
          <w:kern w:val="2"/>
        </w:rPr>
        <w:t>、</w:t>
      </w:r>
      <w:proofErr w:type="gramStart"/>
      <w:r w:rsidR="008C5A6D">
        <w:rPr>
          <w:rFonts w:hint="eastAsia"/>
          <w:kern w:val="2"/>
        </w:rPr>
        <w:t>报文尾</w:t>
      </w:r>
      <w:r>
        <w:rPr>
          <w:kern w:val="2"/>
        </w:rPr>
        <w:t>外所有</w:t>
      </w:r>
      <w:proofErr w:type="gramEnd"/>
      <w:r>
        <w:rPr>
          <w:kern w:val="2"/>
        </w:rPr>
        <w:t>报文数据（包括</w:t>
      </w:r>
      <w:r w:rsidR="008C5A6D">
        <w:rPr>
          <w:kern w:val="2"/>
        </w:rPr>
        <w:t>报文长度＋</w:t>
      </w:r>
      <w:r>
        <w:rPr>
          <w:rStyle w:val="afff6"/>
          <w:rFonts w:hint="eastAsia"/>
          <w:kern w:val="2"/>
        </w:rPr>
        <w:t>状态监测装置</w:t>
      </w:r>
      <w:r>
        <w:rPr>
          <w:rFonts w:hint="eastAsia"/>
          <w:kern w:val="2"/>
        </w:rPr>
        <w:t>ID</w:t>
      </w:r>
      <w:r>
        <w:rPr>
          <w:kern w:val="2"/>
        </w:rPr>
        <w:t>＋帧类型＋报</w:t>
      </w:r>
      <w:r>
        <w:rPr>
          <w:rFonts w:hint="eastAsia"/>
          <w:kern w:val="2"/>
        </w:rPr>
        <w:t>文</w:t>
      </w:r>
      <w:r>
        <w:rPr>
          <w:kern w:val="2"/>
        </w:rPr>
        <w:t>类型＋报文内容）</w:t>
      </w:r>
      <w:commentRangeEnd w:id="8"/>
      <w:r w:rsidR="0070497C">
        <w:rPr>
          <w:rStyle w:val="aff7"/>
          <w:rFonts w:asciiTheme="minorHAnsi" w:hAnsiTheme="minorHAnsi" w:cstheme="minorBidi"/>
          <w:kern w:val="2"/>
          <w:szCs w:val="22"/>
        </w:rPr>
        <w:commentReference w:id="8"/>
      </w:r>
      <w:r>
        <w:rPr>
          <w:kern w:val="2"/>
        </w:rPr>
        <w:t>。</w:t>
      </w:r>
    </w:p>
    <w:p w:rsidR="00D32073" w:rsidRPr="000701D3" w:rsidRDefault="00D32073" w:rsidP="000701D3">
      <w:pPr>
        <w:ind w:leftChars="399" w:left="1271" w:hangingChars="206" w:hanging="433"/>
        <w:rPr>
          <w:kern w:val="2"/>
        </w:rPr>
      </w:pPr>
      <w:r w:rsidRPr="000701D3">
        <w:rPr>
          <w:rFonts w:hint="eastAsia"/>
          <w:kern w:val="2"/>
        </w:rPr>
        <w:t>——报文尾：标识电压监测数据报结束，以</w:t>
      </w:r>
      <w:r w:rsidRPr="000701D3">
        <w:rPr>
          <w:kern w:val="2"/>
        </w:rPr>
        <w:t>16</w:t>
      </w:r>
      <w:r w:rsidRPr="000701D3">
        <w:rPr>
          <w:rFonts w:hint="eastAsia"/>
          <w:kern w:val="2"/>
        </w:rPr>
        <w:t>进制</w:t>
      </w:r>
      <w:proofErr w:type="gramStart"/>
      <w:r w:rsidRPr="000701D3">
        <w:rPr>
          <w:rFonts w:hint="eastAsia"/>
          <w:kern w:val="2"/>
        </w:rPr>
        <w:t>整型值</w:t>
      </w:r>
      <w:proofErr w:type="gramEnd"/>
      <w:r w:rsidRPr="000701D3">
        <w:rPr>
          <w:kern w:val="2"/>
        </w:rPr>
        <w:t>96</w:t>
      </w:r>
      <w:r w:rsidRPr="000701D3">
        <w:rPr>
          <w:rFonts w:hint="eastAsia"/>
          <w:kern w:val="2"/>
        </w:rPr>
        <w:t>（</w:t>
      </w:r>
      <w:r w:rsidRPr="000701D3">
        <w:rPr>
          <w:kern w:val="2"/>
        </w:rPr>
        <w:t>10</w:t>
      </w:r>
      <w:proofErr w:type="gramStart"/>
      <w:r w:rsidRPr="000701D3">
        <w:rPr>
          <w:rFonts w:hint="eastAsia"/>
          <w:kern w:val="2"/>
        </w:rPr>
        <w:t>进制值</w:t>
      </w:r>
      <w:proofErr w:type="gramEnd"/>
      <w:r w:rsidRPr="000701D3">
        <w:rPr>
          <w:kern w:val="2"/>
        </w:rPr>
        <w:t>150</w:t>
      </w:r>
      <w:r w:rsidRPr="000701D3">
        <w:rPr>
          <w:rFonts w:hint="eastAsia"/>
          <w:kern w:val="2"/>
        </w:rPr>
        <w:t>）表示。</w:t>
      </w:r>
    </w:p>
    <w:p w:rsidR="00D32073" w:rsidRDefault="00D32073" w:rsidP="00FA7BC8">
      <w:pPr>
        <w:ind w:leftChars="399" w:left="1271" w:hangingChars="206" w:hanging="433"/>
        <w:rPr>
          <w:kern w:val="2"/>
        </w:rPr>
      </w:pPr>
    </w:p>
    <w:p w:rsidR="00FA7BC8" w:rsidRDefault="00FA7BC8" w:rsidP="00FA7BC8">
      <w:pPr>
        <w:pStyle w:val="afffb"/>
        <w:rPr>
          <w:kern w:val="2"/>
        </w:rPr>
      </w:pPr>
      <w:r>
        <w:rPr>
          <w:rFonts w:ascii="Times New Roman"/>
          <w:b/>
          <w:kern w:val="2"/>
        </w:rPr>
        <w:t>C</w:t>
      </w:r>
      <w:r>
        <w:rPr>
          <w:rFonts w:ascii="EU-F1"/>
          <w:spacing w:val="20"/>
          <w:kern w:val="2"/>
        </w:rPr>
        <w:t>.</w:t>
      </w:r>
      <w:r>
        <w:rPr>
          <w:kern w:val="2"/>
        </w:rPr>
        <w:t>2</w:t>
      </w:r>
      <w:r>
        <w:rPr>
          <w:rFonts w:ascii="EU-F1"/>
          <w:spacing w:val="20"/>
          <w:kern w:val="2"/>
        </w:rPr>
        <w:t>.</w:t>
      </w:r>
      <w:r>
        <w:rPr>
          <w:rFonts w:hint="eastAsia"/>
          <w:kern w:val="2"/>
        </w:rPr>
        <w:t>4</w:t>
      </w:r>
      <w:r>
        <w:rPr>
          <w:rFonts w:ascii="EU-F1"/>
          <w:spacing w:val="20"/>
          <w:kern w:val="2"/>
        </w:rPr>
        <w:t>.</w:t>
      </w:r>
      <w:r>
        <w:rPr>
          <w:kern w:val="2"/>
        </w:rPr>
        <w:t>2</w:t>
      </w:r>
      <w:r>
        <w:rPr>
          <w:rFonts w:hint="eastAsia"/>
          <w:kern w:val="2"/>
        </w:rPr>
        <w:t xml:space="preserve">　</w:t>
      </w:r>
      <w:proofErr w:type="gramStart"/>
      <w:r>
        <w:rPr>
          <w:kern w:val="2"/>
        </w:rPr>
        <w:t>帧数据</w:t>
      </w:r>
      <w:proofErr w:type="gramEnd"/>
      <w:r>
        <w:rPr>
          <w:kern w:val="2"/>
        </w:rPr>
        <w:t>排列格式</w:t>
      </w:r>
    </w:p>
    <w:p w:rsidR="00FA7BC8" w:rsidRDefault="00FA7BC8" w:rsidP="00FA7BC8">
      <w:pPr>
        <w:pStyle w:val="aff9"/>
        <w:ind w:leftChars="399" w:left="1258" w:hangingChars="200" w:hanging="420"/>
        <w:rPr>
          <w:rFonts w:ascii="Times New Roman"/>
        </w:rPr>
      </w:pPr>
      <w:r>
        <w:rPr>
          <w:rFonts w:ascii="Times New Roman" w:hint="eastAsia"/>
        </w:rPr>
        <w:t>——</w:t>
      </w:r>
      <w:r>
        <w:rPr>
          <w:rFonts w:ascii="Times New Roman"/>
        </w:rPr>
        <w:t>除特殊说明，整形（占</w:t>
      </w:r>
      <w:r>
        <w:rPr>
          <w:rFonts w:ascii="Times New Roman"/>
        </w:rPr>
        <w:t>2 Byte</w:t>
      </w:r>
      <w:r>
        <w:rPr>
          <w:rFonts w:ascii="Times New Roman"/>
        </w:rPr>
        <w:t>）、长整型（占</w:t>
      </w:r>
      <w:r>
        <w:rPr>
          <w:rFonts w:ascii="Times New Roman"/>
        </w:rPr>
        <w:t>4 Byte</w:t>
      </w:r>
      <w:r>
        <w:rPr>
          <w:rFonts w:ascii="Times New Roman"/>
        </w:rPr>
        <w:t>）均采用低位字节在前方式存储：即字节由低</w:t>
      </w:r>
      <w:r>
        <w:rPr>
          <w:rFonts w:ascii="Times New Roman"/>
        </w:rPr>
        <w:t>B1</w:t>
      </w:r>
      <w:r>
        <w:rPr>
          <w:rFonts w:ascii="Times New Roman"/>
        </w:rPr>
        <w:t>到高</w:t>
      </w:r>
      <w:r>
        <w:rPr>
          <w:rFonts w:ascii="Times New Roman"/>
        </w:rPr>
        <w:t xml:space="preserve">Bn </w:t>
      </w:r>
      <w:r>
        <w:rPr>
          <w:rFonts w:ascii="Times New Roman"/>
        </w:rPr>
        <w:t>上下排列，</w:t>
      </w:r>
      <w:proofErr w:type="gramStart"/>
      <w:r>
        <w:rPr>
          <w:rFonts w:ascii="Times New Roman"/>
        </w:rPr>
        <w:t>字节位</w:t>
      </w:r>
      <w:proofErr w:type="gramEnd"/>
      <w:r>
        <w:rPr>
          <w:rFonts w:ascii="Times New Roman"/>
        </w:rPr>
        <w:t>由高</w:t>
      </w:r>
      <w:r>
        <w:rPr>
          <w:rFonts w:ascii="Times New Roman"/>
        </w:rPr>
        <w:t>b7</w:t>
      </w:r>
      <w:r>
        <w:rPr>
          <w:rFonts w:ascii="Times New Roman"/>
        </w:rPr>
        <w:t>到</w:t>
      </w:r>
      <w:r>
        <w:rPr>
          <w:rFonts w:ascii="Times New Roman"/>
        </w:rPr>
        <w:t>b0</w:t>
      </w:r>
      <w:r>
        <w:rPr>
          <w:rFonts w:ascii="Times New Roman"/>
        </w:rPr>
        <w:t>左右排列，格式如下表所示。</w:t>
      </w:r>
    </w:p>
    <w:p w:rsidR="00FA7BC8" w:rsidRDefault="00FA7BC8" w:rsidP="00FA7BC8">
      <w:pPr>
        <w:pStyle w:val="afffffffff6"/>
      </w:pPr>
      <w:r>
        <w:t>表</w:t>
      </w:r>
      <w:r>
        <w:rPr>
          <w:rFonts w:ascii="Times New Roman"/>
          <w:b/>
        </w:rPr>
        <w:t>C</w:t>
      </w:r>
      <w:r>
        <w:t>2-2</w:t>
      </w:r>
      <w:r>
        <w:rPr>
          <w:rFonts w:hint="eastAsia"/>
        </w:rPr>
        <w:t xml:space="preserve">　</w:t>
      </w:r>
      <w:proofErr w:type="gramStart"/>
      <w:r>
        <w:t>帧数据</w:t>
      </w:r>
      <w:proofErr w:type="gramEnd"/>
      <w:r>
        <w:t>排列格式</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4715"/>
        <w:gridCol w:w="4697"/>
      </w:tblGrid>
      <w:tr w:rsidR="00FA7BC8" w:rsidTr="00EC6C2A">
        <w:trPr>
          <w:jc w:val="center"/>
        </w:trPr>
        <w:tc>
          <w:tcPr>
            <w:tcW w:w="4715" w:type="dxa"/>
            <w:vAlign w:val="center"/>
          </w:tcPr>
          <w:p w:rsidR="00FA7BC8" w:rsidRDefault="00FA7BC8" w:rsidP="00EC6C2A">
            <w:pPr>
              <w:snapToGrid w:val="0"/>
              <w:spacing w:before="60" w:after="60"/>
              <w:ind w:firstLineChars="150" w:firstLine="270"/>
              <w:jc w:val="center"/>
              <w:rPr>
                <w:kern w:val="2"/>
                <w:sz w:val="18"/>
              </w:rPr>
            </w:pPr>
            <w:r>
              <w:rPr>
                <w:kern w:val="2"/>
                <w:sz w:val="18"/>
              </w:rPr>
              <w:t>b7  b6  b5  b4  b3  b2  b1  b0</w:t>
            </w:r>
          </w:p>
        </w:tc>
        <w:tc>
          <w:tcPr>
            <w:tcW w:w="4697" w:type="dxa"/>
            <w:vAlign w:val="center"/>
          </w:tcPr>
          <w:p w:rsidR="00FA7BC8" w:rsidRDefault="00FA7BC8" w:rsidP="00EC6C2A">
            <w:pPr>
              <w:snapToGrid w:val="0"/>
              <w:spacing w:before="60" w:after="60"/>
              <w:jc w:val="center"/>
              <w:rPr>
                <w:kern w:val="2"/>
                <w:sz w:val="18"/>
              </w:rPr>
            </w:pPr>
            <w:r>
              <w:rPr>
                <w:kern w:val="2"/>
                <w:sz w:val="18"/>
              </w:rPr>
              <w:t xml:space="preserve">B1 </w:t>
            </w:r>
            <w:r>
              <w:rPr>
                <w:kern w:val="2"/>
                <w:sz w:val="18"/>
              </w:rPr>
              <w:t>字节</w:t>
            </w:r>
          </w:p>
        </w:tc>
      </w:tr>
      <w:tr w:rsidR="00FA7BC8" w:rsidTr="00EC6C2A">
        <w:trPr>
          <w:jc w:val="center"/>
        </w:trPr>
        <w:tc>
          <w:tcPr>
            <w:tcW w:w="4715" w:type="dxa"/>
            <w:vAlign w:val="center"/>
          </w:tcPr>
          <w:p w:rsidR="00FA7BC8" w:rsidRDefault="00FA7BC8" w:rsidP="00EC6C2A">
            <w:pPr>
              <w:snapToGrid w:val="0"/>
              <w:spacing w:before="60" w:after="60"/>
              <w:ind w:firstLineChars="150" w:firstLine="270"/>
              <w:jc w:val="center"/>
              <w:rPr>
                <w:kern w:val="2"/>
                <w:sz w:val="18"/>
              </w:rPr>
            </w:pPr>
            <w:r>
              <w:rPr>
                <w:kern w:val="2"/>
                <w:sz w:val="18"/>
              </w:rPr>
              <w:t>b7  b6  b5  b4  b3  b2  b1  b0</w:t>
            </w:r>
          </w:p>
        </w:tc>
        <w:tc>
          <w:tcPr>
            <w:tcW w:w="4697" w:type="dxa"/>
            <w:vAlign w:val="center"/>
          </w:tcPr>
          <w:p w:rsidR="00FA7BC8" w:rsidRDefault="00FA7BC8" w:rsidP="00EC6C2A">
            <w:pPr>
              <w:snapToGrid w:val="0"/>
              <w:spacing w:before="60" w:after="60"/>
              <w:jc w:val="center"/>
              <w:rPr>
                <w:kern w:val="2"/>
                <w:sz w:val="18"/>
              </w:rPr>
            </w:pPr>
            <w:r>
              <w:rPr>
                <w:kern w:val="2"/>
                <w:sz w:val="18"/>
              </w:rPr>
              <w:t xml:space="preserve">B2 </w:t>
            </w:r>
            <w:r>
              <w:rPr>
                <w:kern w:val="2"/>
                <w:sz w:val="18"/>
              </w:rPr>
              <w:t>字节</w:t>
            </w:r>
          </w:p>
        </w:tc>
      </w:tr>
      <w:tr w:rsidR="00FA7BC8" w:rsidTr="00EC6C2A">
        <w:trPr>
          <w:jc w:val="center"/>
        </w:trPr>
        <w:tc>
          <w:tcPr>
            <w:tcW w:w="4715" w:type="dxa"/>
            <w:vAlign w:val="center"/>
          </w:tcPr>
          <w:p w:rsidR="00FA7BC8" w:rsidRDefault="00FA7BC8" w:rsidP="00EC6C2A">
            <w:pPr>
              <w:snapToGrid w:val="0"/>
              <w:spacing w:before="60" w:after="60"/>
              <w:ind w:firstLineChars="150" w:firstLine="270"/>
              <w:jc w:val="center"/>
              <w:rPr>
                <w:kern w:val="2"/>
                <w:sz w:val="18"/>
              </w:rPr>
            </w:pPr>
            <w:r>
              <w:rPr>
                <w:kern w:val="2"/>
                <w:sz w:val="18"/>
              </w:rPr>
              <w:t>b7  b6  b5  b4  b3  b2  b1  b0</w:t>
            </w:r>
          </w:p>
        </w:tc>
        <w:tc>
          <w:tcPr>
            <w:tcW w:w="4697" w:type="dxa"/>
            <w:vAlign w:val="center"/>
          </w:tcPr>
          <w:p w:rsidR="00FA7BC8" w:rsidRDefault="00FA7BC8" w:rsidP="00EC6C2A">
            <w:pPr>
              <w:snapToGrid w:val="0"/>
              <w:spacing w:before="60" w:after="60"/>
              <w:jc w:val="center"/>
              <w:rPr>
                <w:kern w:val="2"/>
                <w:sz w:val="18"/>
              </w:rPr>
            </w:pPr>
            <w:r>
              <w:rPr>
                <w:kern w:val="2"/>
                <w:sz w:val="18"/>
              </w:rPr>
              <w:t xml:space="preserve">B3 </w:t>
            </w:r>
            <w:r>
              <w:rPr>
                <w:kern w:val="2"/>
                <w:sz w:val="18"/>
              </w:rPr>
              <w:t>字节</w:t>
            </w:r>
          </w:p>
        </w:tc>
      </w:tr>
      <w:tr w:rsidR="00FA7BC8" w:rsidTr="00EC6C2A">
        <w:trPr>
          <w:jc w:val="center"/>
        </w:trPr>
        <w:tc>
          <w:tcPr>
            <w:tcW w:w="4715" w:type="dxa"/>
            <w:vAlign w:val="center"/>
          </w:tcPr>
          <w:p w:rsidR="00FA7BC8" w:rsidRDefault="00FA7BC8" w:rsidP="00EC6C2A">
            <w:pPr>
              <w:snapToGrid w:val="0"/>
              <w:spacing w:before="60" w:after="60"/>
              <w:ind w:firstLine="480"/>
              <w:jc w:val="center"/>
              <w:rPr>
                <w:kern w:val="2"/>
                <w:sz w:val="18"/>
              </w:rPr>
            </w:pPr>
            <w:r>
              <w:rPr>
                <w:kern w:val="2"/>
                <w:sz w:val="18"/>
              </w:rPr>
              <w:t>……</w:t>
            </w:r>
          </w:p>
        </w:tc>
        <w:tc>
          <w:tcPr>
            <w:tcW w:w="4697" w:type="dxa"/>
            <w:vAlign w:val="center"/>
          </w:tcPr>
          <w:p w:rsidR="00FA7BC8" w:rsidRDefault="00FA7BC8" w:rsidP="00EC6C2A">
            <w:pPr>
              <w:snapToGrid w:val="0"/>
              <w:spacing w:before="60" w:after="60"/>
              <w:jc w:val="center"/>
              <w:rPr>
                <w:kern w:val="2"/>
                <w:sz w:val="18"/>
              </w:rPr>
            </w:pPr>
            <w:r>
              <w:rPr>
                <w:kern w:val="2"/>
                <w:sz w:val="18"/>
              </w:rPr>
              <w:t>……</w:t>
            </w:r>
          </w:p>
        </w:tc>
      </w:tr>
    </w:tbl>
    <w:p w:rsidR="00FA7BC8" w:rsidRDefault="00FA7BC8" w:rsidP="00FA7BC8">
      <w:pPr>
        <w:pStyle w:val="aff9"/>
        <w:snapToGrid w:val="0"/>
        <w:ind w:firstLineChars="300" w:firstLine="630"/>
        <w:rPr>
          <w:rFonts w:ascii="Times New Roman"/>
        </w:rPr>
      </w:pPr>
    </w:p>
    <w:p w:rsidR="00FA7BC8" w:rsidRDefault="00FA7BC8" w:rsidP="00FA7BC8">
      <w:pPr>
        <w:pStyle w:val="aff9"/>
        <w:ind w:firstLine="420"/>
        <w:rPr>
          <w:rFonts w:ascii="Times New Roman"/>
        </w:rPr>
      </w:pPr>
      <w:r>
        <w:rPr>
          <w:rFonts w:ascii="Times New Roman"/>
        </w:rPr>
        <w:t>以</w:t>
      </w:r>
      <w:proofErr w:type="gramStart"/>
      <w:r>
        <w:rPr>
          <w:rFonts w:ascii="Times New Roman"/>
        </w:rPr>
        <w:t>报文头</w:t>
      </w:r>
      <w:proofErr w:type="gramEnd"/>
      <w:r>
        <w:rPr>
          <w:rFonts w:ascii="Times New Roman"/>
        </w:rPr>
        <w:t>为例：</w:t>
      </w:r>
      <w:r>
        <w:rPr>
          <w:rFonts w:ascii="Times New Roman"/>
        </w:rPr>
        <w:t>16</w:t>
      </w:r>
      <w:proofErr w:type="gramStart"/>
      <w:r>
        <w:rPr>
          <w:rFonts w:ascii="Times New Roman"/>
        </w:rPr>
        <w:t>进制值</w:t>
      </w:r>
      <w:proofErr w:type="gramEnd"/>
      <w:r>
        <w:rPr>
          <w:rFonts w:ascii="Times New Roman"/>
        </w:rPr>
        <w:t>5AA5</w:t>
      </w:r>
      <w:r>
        <w:rPr>
          <w:rFonts w:ascii="Times New Roman"/>
        </w:rPr>
        <w:t>占用两个字节，排列格式为：</w:t>
      </w:r>
    </w:p>
    <w:p w:rsidR="00FA7BC8" w:rsidRDefault="00FA7BC8" w:rsidP="00FA7BC8">
      <w:pPr>
        <w:pStyle w:val="afffffffff6"/>
      </w:pPr>
      <w:r>
        <w:t>表</w:t>
      </w:r>
      <w:r>
        <w:rPr>
          <w:rFonts w:ascii="Times New Roman"/>
          <w:b/>
        </w:rPr>
        <w:t>C</w:t>
      </w:r>
      <w:r>
        <w:t>2-3</w:t>
      </w:r>
      <w:r>
        <w:rPr>
          <w:rFonts w:hint="eastAsia"/>
        </w:rPr>
        <w:t xml:space="preserve">　</w:t>
      </w:r>
      <w:proofErr w:type="gramStart"/>
      <w:r>
        <w:t>报文头数据</w:t>
      </w:r>
      <w:proofErr w:type="gramEnd"/>
      <w:r>
        <w:t>排列格式</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4776"/>
        <w:gridCol w:w="4636"/>
      </w:tblGrid>
      <w:tr w:rsidR="00FA7BC8" w:rsidTr="00EC6C2A">
        <w:trPr>
          <w:jc w:val="center"/>
        </w:trPr>
        <w:tc>
          <w:tcPr>
            <w:tcW w:w="4776" w:type="dxa"/>
            <w:vAlign w:val="center"/>
          </w:tcPr>
          <w:p w:rsidR="00FA7BC8" w:rsidRDefault="00FA7BC8" w:rsidP="00EC6C2A">
            <w:pPr>
              <w:snapToGrid w:val="0"/>
              <w:spacing w:before="60" w:after="60"/>
              <w:ind w:firstLineChars="150" w:firstLine="270"/>
              <w:jc w:val="center"/>
              <w:rPr>
                <w:kern w:val="2"/>
                <w:sz w:val="18"/>
              </w:rPr>
            </w:pPr>
            <w:r>
              <w:rPr>
                <w:kern w:val="2"/>
                <w:sz w:val="18"/>
              </w:rPr>
              <w:lastRenderedPageBreak/>
              <w:t>1  0  1  0  0  1  0  1</w:t>
            </w:r>
          </w:p>
        </w:tc>
        <w:tc>
          <w:tcPr>
            <w:tcW w:w="4636" w:type="dxa"/>
            <w:vAlign w:val="center"/>
          </w:tcPr>
          <w:p w:rsidR="00FA7BC8" w:rsidRDefault="00FA7BC8" w:rsidP="00EC6C2A">
            <w:pPr>
              <w:snapToGrid w:val="0"/>
              <w:spacing w:before="60" w:after="60"/>
              <w:jc w:val="center"/>
              <w:rPr>
                <w:kern w:val="2"/>
                <w:sz w:val="18"/>
              </w:rPr>
            </w:pPr>
            <w:r>
              <w:rPr>
                <w:kern w:val="2"/>
                <w:sz w:val="18"/>
              </w:rPr>
              <w:t>字节</w:t>
            </w:r>
            <w:r>
              <w:rPr>
                <w:kern w:val="2"/>
                <w:sz w:val="18"/>
              </w:rPr>
              <w:t>1</w:t>
            </w:r>
            <w:r>
              <w:rPr>
                <w:kern w:val="2"/>
                <w:sz w:val="18"/>
              </w:rPr>
              <w:t>（</w:t>
            </w:r>
            <w:r>
              <w:rPr>
                <w:kern w:val="2"/>
                <w:sz w:val="18"/>
              </w:rPr>
              <w:t>0xA5</w:t>
            </w:r>
            <w:r>
              <w:rPr>
                <w:kern w:val="2"/>
                <w:sz w:val="18"/>
              </w:rPr>
              <w:t>）</w:t>
            </w:r>
          </w:p>
        </w:tc>
      </w:tr>
      <w:tr w:rsidR="00FA7BC8" w:rsidTr="00EC6C2A">
        <w:trPr>
          <w:jc w:val="center"/>
        </w:trPr>
        <w:tc>
          <w:tcPr>
            <w:tcW w:w="4776" w:type="dxa"/>
            <w:vAlign w:val="center"/>
          </w:tcPr>
          <w:p w:rsidR="00FA7BC8" w:rsidRDefault="00FA7BC8" w:rsidP="00EC6C2A">
            <w:pPr>
              <w:snapToGrid w:val="0"/>
              <w:spacing w:before="60" w:after="60"/>
              <w:ind w:firstLineChars="150" w:firstLine="270"/>
              <w:jc w:val="center"/>
              <w:rPr>
                <w:kern w:val="2"/>
                <w:sz w:val="18"/>
              </w:rPr>
            </w:pPr>
            <w:r>
              <w:rPr>
                <w:kern w:val="2"/>
                <w:sz w:val="18"/>
              </w:rPr>
              <w:t>0  1  0  1  1  0  1  0</w:t>
            </w:r>
          </w:p>
        </w:tc>
        <w:tc>
          <w:tcPr>
            <w:tcW w:w="4636" w:type="dxa"/>
            <w:vAlign w:val="center"/>
          </w:tcPr>
          <w:p w:rsidR="00FA7BC8" w:rsidRDefault="00FA7BC8" w:rsidP="00EC6C2A">
            <w:pPr>
              <w:snapToGrid w:val="0"/>
              <w:spacing w:before="60" w:after="60"/>
              <w:jc w:val="center"/>
              <w:rPr>
                <w:kern w:val="2"/>
                <w:sz w:val="18"/>
              </w:rPr>
            </w:pPr>
            <w:r>
              <w:rPr>
                <w:kern w:val="2"/>
                <w:sz w:val="18"/>
              </w:rPr>
              <w:t>字节</w:t>
            </w:r>
            <w:r>
              <w:rPr>
                <w:kern w:val="2"/>
                <w:sz w:val="18"/>
              </w:rPr>
              <w:t>2</w:t>
            </w:r>
            <w:r>
              <w:rPr>
                <w:kern w:val="2"/>
                <w:sz w:val="18"/>
              </w:rPr>
              <w:t>（</w:t>
            </w:r>
            <w:r>
              <w:rPr>
                <w:kern w:val="2"/>
                <w:sz w:val="18"/>
              </w:rPr>
              <w:t>0x5A</w:t>
            </w:r>
            <w:r>
              <w:rPr>
                <w:kern w:val="2"/>
                <w:sz w:val="18"/>
              </w:rPr>
              <w:t>）</w:t>
            </w:r>
          </w:p>
        </w:tc>
      </w:tr>
    </w:tbl>
    <w:p w:rsidR="00FA7BC8" w:rsidRDefault="00FA7BC8" w:rsidP="00FA7BC8">
      <w:pPr>
        <w:pStyle w:val="aff9"/>
        <w:snapToGrid w:val="0"/>
        <w:ind w:firstLine="420"/>
        <w:rPr>
          <w:rFonts w:ascii="Times New Roman"/>
        </w:rPr>
      </w:pPr>
    </w:p>
    <w:p w:rsidR="00FA7BC8" w:rsidRDefault="00FA7BC8" w:rsidP="00FA7BC8">
      <w:pPr>
        <w:pStyle w:val="aff9"/>
        <w:ind w:firstLine="420"/>
        <w:rPr>
          <w:rFonts w:ascii="Times New Roman"/>
        </w:rPr>
      </w:pPr>
      <w:r>
        <w:rPr>
          <w:rFonts w:ascii="Times New Roman"/>
        </w:rPr>
        <w:t>以采集时间为例：</w:t>
      </w:r>
      <w:r>
        <w:rPr>
          <w:rFonts w:ascii="Times New Roman"/>
        </w:rPr>
        <w:t>16</w:t>
      </w:r>
      <w:proofErr w:type="gramStart"/>
      <w:r>
        <w:rPr>
          <w:rFonts w:ascii="Times New Roman"/>
        </w:rPr>
        <w:t>进制值</w:t>
      </w:r>
      <w:proofErr w:type="gramEnd"/>
      <w:r>
        <w:rPr>
          <w:rFonts w:ascii="Times New Roman"/>
        </w:rPr>
        <w:t>01020304</w:t>
      </w:r>
      <w:r>
        <w:rPr>
          <w:rFonts w:ascii="Times New Roman"/>
        </w:rPr>
        <w:t>占用四个字节，排列格式为：</w:t>
      </w:r>
    </w:p>
    <w:p w:rsidR="00FA7BC8" w:rsidRDefault="00FA7BC8" w:rsidP="00FA7BC8">
      <w:pPr>
        <w:pStyle w:val="afffffffff6"/>
      </w:pPr>
      <w:r>
        <w:t>表</w:t>
      </w:r>
      <w:r>
        <w:rPr>
          <w:rFonts w:ascii="Times New Roman"/>
          <w:b/>
        </w:rPr>
        <w:t>C</w:t>
      </w:r>
      <w:r>
        <w:t>2-4</w:t>
      </w:r>
      <w:r>
        <w:rPr>
          <w:rFonts w:hint="eastAsia"/>
        </w:rPr>
        <w:t xml:space="preserve">　</w:t>
      </w:r>
      <w:r>
        <w:t>采集时间数据排列格式</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4776"/>
        <w:gridCol w:w="4636"/>
      </w:tblGrid>
      <w:tr w:rsidR="00FA7BC8" w:rsidTr="00EC6C2A">
        <w:trPr>
          <w:trHeight w:val="287"/>
          <w:jc w:val="center"/>
        </w:trPr>
        <w:tc>
          <w:tcPr>
            <w:tcW w:w="4776" w:type="dxa"/>
            <w:vAlign w:val="center"/>
          </w:tcPr>
          <w:p w:rsidR="00FA7BC8" w:rsidRDefault="00FA7BC8" w:rsidP="00EC6C2A">
            <w:pPr>
              <w:ind w:firstLineChars="150" w:firstLine="270"/>
              <w:jc w:val="center"/>
              <w:rPr>
                <w:kern w:val="2"/>
                <w:sz w:val="18"/>
              </w:rPr>
            </w:pPr>
            <w:r>
              <w:rPr>
                <w:kern w:val="2"/>
                <w:sz w:val="18"/>
              </w:rPr>
              <w:t>0  0  0  0  0  1  0  0</w:t>
            </w:r>
          </w:p>
        </w:tc>
        <w:tc>
          <w:tcPr>
            <w:tcW w:w="4636" w:type="dxa"/>
            <w:vAlign w:val="center"/>
          </w:tcPr>
          <w:p w:rsidR="00FA7BC8" w:rsidRDefault="00FA7BC8" w:rsidP="00EC6C2A">
            <w:pPr>
              <w:jc w:val="center"/>
              <w:rPr>
                <w:kern w:val="2"/>
                <w:sz w:val="18"/>
              </w:rPr>
            </w:pPr>
            <w:r>
              <w:rPr>
                <w:kern w:val="2"/>
                <w:sz w:val="18"/>
              </w:rPr>
              <w:t>字节</w:t>
            </w:r>
            <w:r>
              <w:rPr>
                <w:kern w:val="2"/>
                <w:sz w:val="18"/>
              </w:rPr>
              <w:t>1</w:t>
            </w:r>
            <w:r>
              <w:rPr>
                <w:kern w:val="2"/>
                <w:sz w:val="18"/>
              </w:rPr>
              <w:t>（</w:t>
            </w:r>
            <w:r>
              <w:rPr>
                <w:kern w:val="2"/>
                <w:sz w:val="18"/>
              </w:rPr>
              <w:t>0x04</w:t>
            </w:r>
            <w:r>
              <w:rPr>
                <w:kern w:val="2"/>
                <w:sz w:val="18"/>
              </w:rPr>
              <w:t>）</w:t>
            </w:r>
          </w:p>
        </w:tc>
      </w:tr>
      <w:tr w:rsidR="00FA7BC8" w:rsidTr="00EC6C2A">
        <w:trPr>
          <w:trHeight w:val="287"/>
          <w:jc w:val="center"/>
        </w:trPr>
        <w:tc>
          <w:tcPr>
            <w:tcW w:w="4776" w:type="dxa"/>
            <w:vAlign w:val="center"/>
          </w:tcPr>
          <w:p w:rsidR="00FA7BC8" w:rsidRDefault="00FA7BC8" w:rsidP="00EC6C2A">
            <w:pPr>
              <w:ind w:firstLineChars="150" w:firstLine="270"/>
              <w:jc w:val="center"/>
              <w:rPr>
                <w:kern w:val="2"/>
                <w:sz w:val="18"/>
              </w:rPr>
            </w:pPr>
            <w:r>
              <w:rPr>
                <w:kern w:val="2"/>
                <w:sz w:val="18"/>
              </w:rPr>
              <w:t>0  0  0  0  0  0  1  1</w:t>
            </w:r>
          </w:p>
        </w:tc>
        <w:tc>
          <w:tcPr>
            <w:tcW w:w="4636" w:type="dxa"/>
            <w:vAlign w:val="center"/>
          </w:tcPr>
          <w:p w:rsidR="00FA7BC8" w:rsidRDefault="00FA7BC8" w:rsidP="00EC6C2A">
            <w:pPr>
              <w:jc w:val="center"/>
              <w:rPr>
                <w:kern w:val="2"/>
                <w:sz w:val="18"/>
              </w:rPr>
            </w:pPr>
            <w:r>
              <w:rPr>
                <w:kern w:val="2"/>
                <w:sz w:val="18"/>
              </w:rPr>
              <w:t>字节</w:t>
            </w:r>
            <w:r>
              <w:rPr>
                <w:kern w:val="2"/>
                <w:sz w:val="18"/>
              </w:rPr>
              <w:t>2</w:t>
            </w:r>
            <w:r>
              <w:rPr>
                <w:kern w:val="2"/>
                <w:sz w:val="18"/>
              </w:rPr>
              <w:t>（</w:t>
            </w:r>
            <w:r>
              <w:rPr>
                <w:kern w:val="2"/>
                <w:sz w:val="18"/>
              </w:rPr>
              <w:t>0x03</w:t>
            </w:r>
            <w:r>
              <w:rPr>
                <w:kern w:val="2"/>
                <w:sz w:val="18"/>
              </w:rPr>
              <w:t>）</w:t>
            </w:r>
          </w:p>
        </w:tc>
      </w:tr>
    </w:tbl>
    <w:p w:rsidR="00FA7BC8" w:rsidRDefault="00FA7BC8" w:rsidP="00FA7BC8">
      <w:pPr>
        <w:pStyle w:val="afffffffff6"/>
      </w:pPr>
      <w:r>
        <w:t>表</w:t>
      </w:r>
      <w:r>
        <w:rPr>
          <w:rFonts w:ascii="Times New Roman"/>
          <w:b/>
        </w:rPr>
        <w:t>C</w:t>
      </w:r>
      <w:r>
        <w:t>2-4</w:t>
      </w:r>
      <w:r>
        <w:rPr>
          <w:rFonts w:hint="eastAsia"/>
        </w:rPr>
        <w:t>（</w:t>
      </w:r>
      <w:r>
        <w:rPr>
          <w:rFonts w:ascii="宋体" w:eastAsia="宋体" w:hAnsi="宋体" w:hint="eastAsia"/>
        </w:rPr>
        <w:t>续</w:t>
      </w:r>
      <w:r>
        <w:rPr>
          <w:rFonts w:hint="eastAsia"/>
        </w:rPr>
        <w:t>）</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4776"/>
        <w:gridCol w:w="4636"/>
      </w:tblGrid>
      <w:tr w:rsidR="00FA7BC8" w:rsidTr="00EC6C2A">
        <w:trPr>
          <w:trHeight w:val="287"/>
          <w:jc w:val="center"/>
        </w:trPr>
        <w:tc>
          <w:tcPr>
            <w:tcW w:w="4776" w:type="dxa"/>
            <w:vAlign w:val="center"/>
          </w:tcPr>
          <w:p w:rsidR="00FA7BC8" w:rsidRDefault="00FA7BC8" w:rsidP="00EC6C2A">
            <w:pPr>
              <w:ind w:firstLineChars="150" w:firstLine="270"/>
              <w:jc w:val="center"/>
              <w:rPr>
                <w:kern w:val="2"/>
                <w:sz w:val="18"/>
              </w:rPr>
            </w:pPr>
            <w:r>
              <w:rPr>
                <w:kern w:val="2"/>
                <w:sz w:val="18"/>
              </w:rPr>
              <w:t>0  0  0  0  0  0  1  0</w:t>
            </w:r>
          </w:p>
        </w:tc>
        <w:tc>
          <w:tcPr>
            <w:tcW w:w="4636" w:type="dxa"/>
            <w:vAlign w:val="center"/>
          </w:tcPr>
          <w:p w:rsidR="00FA7BC8" w:rsidRDefault="00FA7BC8" w:rsidP="00EC6C2A">
            <w:pPr>
              <w:jc w:val="center"/>
              <w:rPr>
                <w:kern w:val="2"/>
                <w:sz w:val="18"/>
              </w:rPr>
            </w:pPr>
            <w:r>
              <w:rPr>
                <w:kern w:val="2"/>
                <w:sz w:val="18"/>
              </w:rPr>
              <w:t>字节</w:t>
            </w:r>
            <w:r>
              <w:rPr>
                <w:kern w:val="2"/>
                <w:sz w:val="18"/>
              </w:rPr>
              <w:t>1</w:t>
            </w:r>
            <w:r>
              <w:rPr>
                <w:kern w:val="2"/>
                <w:sz w:val="18"/>
              </w:rPr>
              <w:t>（</w:t>
            </w:r>
            <w:r>
              <w:rPr>
                <w:kern w:val="2"/>
                <w:sz w:val="18"/>
              </w:rPr>
              <w:t>0x02</w:t>
            </w:r>
            <w:r>
              <w:rPr>
                <w:kern w:val="2"/>
                <w:sz w:val="18"/>
              </w:rPr>
              <w:t>）</w:t>
            </w:r>
          </w:p>
        </w:tc>
      </w:tr>
      <w:tr w:rsidR="00FA7BC8" w:rsidTr="00EC6C2A">
        <w:trPr>
          <w:trHeight w:val="287"/>
          <w:jc w:val="center"/>
        </w:trPr>
        <w:tc>
          <w:tcPr>
            <w:tcW w:w="4776" w:type="dxa"/>
            <w:vAlign w:val="center"/>
          </w:tcPr>
          <w:p w:rsidR="00FA7BC8" w:rsidRDefault="00FA7BC8" w:rsidP="00EC6C2A">
            <w:pPr>
              <w:ind w:firstLineChars="150" w:firstLine="270"/>
              <w:jc w:val="center"/>
              <w:rPr>
                <w:kern w:val="2"/>
                <w:sz w:val="18"/>
              </w:rPr>
            </w:pPr>
            <w:r>
              <w:rPr>
                <w:kern w:val="2"/>
                <w:sz w:val="18"/>
              </w:rPr>
              <w:t>0  0  0  0  0  0  0  1</w:t>
            </w:r>
          </w:p>
        </w:tc>
        <w:tc>
          <w:tcPr>
            <w:tcW w:w="4636" w:type="dxa"/>
            <w:vAlign w:val="center"/>
          </w:tcPr>
          <w:p w:rsidR="00FA7BC8" w:rsidRDefault="00FA7BC8" w:rsidP="00EC6C2A">
            <w:pPr>
              <w:jc w:val="center"/>
              <w:rPr>
                <w:kern w:val="2"/>
                <w:sz w:val="18"/>
              </w:rPr>
            </w:pPr>
            <w:r>
              <w:rPr>
                <w:kern w:val="2"/>
                <w:sz w:val="18"/>
              </w:rPr>
              <w:t>字节</w:t>
            </w:r>
            <w:r>
              <w:rPr>
                <w:kern w:val="2"/>
                <w:sz w:val="18"/>
              </w:rPr>
              <w:t>2</w:t>
            </w:r>
            <w:r>
              <w:rPr>
                <w:kern w:val="2"/>
                <w:sz w:val="18"/>
              </w:rPr>
              <w:t>（</w:t>
            </w:r>
            <w:r>
              <w:rPr>
                <w:kern w:val="2"/>
                <w:sz w:val="18"/>
              </w:rPr>
              <w:t>0x01</w:t>
            </w:r>
            <w:r>
              <w:rPr>
                <w:kern w:val="2"/>
                <w:sz w:val="18"/>
              </w:rPr>
              <w:t>）</w:t>
            </w:r>
          </w:p>
        </w:tc>
      </w:tr>
    </w:tbl>
    <w:p w:rsidR="00FA7BC8" w:rsidRDefault="00FA7BC8" w:rsidP="00FA7BC8">
      <w:pPr>
        <w:pStyle w:val="aff9"/>
        <w:ind w:firstLine="420"/>
        <w:rPr>
          <w:rFonts w:ascii="Times New Roman"/>
        </w:rPr>
      </w:pPr>
    </w:p>
    <w:p w:rsidR="00FA7BC8" w:rsidRDefault="00FA7BC8" w:rsidP="00FA7BC8">
      <w:pPr>
        <w:pStyle w:val="aff9"/>
        <w:ind w:leftChars="489" w:left="1439" w:hangingChars="196" w:hanging="412"/>
        <w:rPr>
          <w:rFonts w:ascii="Times New Roman"/>
        </w:rPr>
      </w:pPr>
      <w:r>
        <w:rPr>
          <w:rFonts w:ascii="Times New Roman" w:hint="eastAsia"/>
        </w:rPr>
        <w:t>——</w:t>
      </w:r>
      <w:r>
        <w:rPr>
          <w:rFonts w:ascii="Times New Roman"/>
        </w:rPr>
        <w:t>控制数据报文格式中，</w:t>
      </w:r>
      <w:r w:rsidR="00D15E1E">
        <w:rPr>
          <w:rFonts w:ascii="Times New Roman" w:hint="eastAsia"/>
        </w:rPr>
        <w:t>相关的</w:t>
      </w:r>
      <w:r>
        <w:rPr>
          <w:rFonts w:ascii="Times New Roman"/>
        </w:rPr>
        <w:t>IP</w:t>
      </w:r>
      <w:r>
        <w:rPr>
          <w:rFonts w:ascii="Times New Roman"/>
        </w:rPr>
        <w:t>地址（</w:t>
      </w:r>
      <w:r>
        <w:rPr>
          <w:rFonts w:ascii="Times New Roman"/>
        </w:rPr>
        <w:t>4</w:t>
      </w:r>
      <w:r>
        <w:rPr>
          <w:rFonts w:ascii="Times New Roman"/>
        </w:rPr>
        <w:t>字节），以高位字节在前方式存储。</w:t>
      </w:r>
      <w:proofErr w:type="gramStart"/>
      <w:r>
        <w:rPr>
          <w:rFonts w:ascii="Times New Roman"/>
        </w:rPr>
        <w:t>如</w:t>
      </w:r>
      <w:r>
        <w:rPr>
          <w:rFonts w:ascii="Times New Roman" w:hint="eastAsia"/>
        </w:rPr>
        <w:t>状态</w:t>
      </w:r>
      <w:proofErr w:type="gramEnd"/>
      <w:r>
        <w:rPr>
          <w:rFonts w:ascii="Times New Roman" w:hint="eastAsia"/>
        </w:rPr>
        <w:t>监测装置</w:t>
      </w:r>
      <w:r>
        <w:rPr>
          <w:rFonts w:ascii="Times New Roman"/>
        </w:rPr>
        <w:t>IP</w:t>
      </w:r>
      <w:r>
        <w:rPr>
          <w:rFonts w:ascii="Times New Roman"/>
        </w:rPr>
        <w:t>地址为</w:t>
      </w:r>
      <w:r>
        <w:rPr>
          <w:rFonts w:hAnsi="宋体"/>
        </w:rPr>
        <w:t>“</w:t>
      </w:r>
      <w:r>
        <w:rPr>
          <w:rFonts w:ascii="Times New Roman"/>
        </w:rPr>
        <w:t>192.168.1.1</w:t>
      </w:r>
      <w:r>
        <w:rPr>
          <w:rFonts w:hAnsi="宋体"/>
        </w:rPr>
        <w:t>”</w:t>
      </w:r>
      <w:r>
        <w:rPr>
          <w:rFonts w:ascii="Times New Roman"/>
        </w:rPr>
        <w:t>，排列格式为：</w:t>
      </w:r>
    </w:p>
    <w:p w:rsidR="00FA7BC8" w:rsidRDefault="00FA7BC8" w:rsidP="00FA7BC8">
      <w:pPr>
        <w:pStyle w:val="afffffffff6"/>
      </w:pPr>
      <w:r>
        <w:t>表</w:t>
      </w:r>
      <w:r>
        <w:rPr>
          <w:rFonts w:ascii="Times New Roman"/>
          <w:b/>
        </w:rPr>
        <w:t>C</w:t>
      </w:r>
      <w:r>
        <w:t>2-</w:t>
      </w:r>
      <w:r>
        <w:rPr>
          <w:rFonts w:hint="eastAsia"/>
        </w:rPr>
        <w:t>5</w:t>
      </w:r>
      <w:r>
        <w:rPr>
          <w:rFonts w:hint="eastAsia"/>
        </w:rPr>
        <w:t xml:space="preserve">　状态监测装置</w:t>
      </w:r>
      <w:r>
        <w:rPr>
          <w:rFonts w:ascii="Times New Roman"/>
          <w:b/>
        </w:rPr>
        <w:t>IP</w:t>
      </w:r>
      <w:r>
        <w:t>地址数据排列格式</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4776"/>
        <w:gridCol w:w="4636"/>
      </w:tblGrid>
      <w:tr w:rsidR="00FA7BC8" w:rsidTr="00EC6C2A">
        <w:trPr>
          <w:trHeight w:val="287"/>
          <w:jc w:val="center"/>
        </w:trPr>
        <w:tc>
          <w:tcPr>
            <w:tcW w:w="4776" w:type="dxa"/>
            <w:vAlign w:val="center"/>
          </w:tcPr>
          <w:p w:rsidR="00FA7BC8" w:rsidRDefault="00FA7BC8" w:rsidP="00EC6C2A">
            <w:pPr>
              <w:ind w:firstLineChars="150" w:firstLine="270"/>
              <w:jc w:val="center"/>
              <w:rPr>
                <w:kern w:val="2"/>
                <w:sz w:val="18"/>
              </w:rPr>
            </w:pPr>
            <w:r>
              <w:rPr>
                <w:kern w:val="2"/>
                <w:sz w:val="18"/>
              </w:rPr>
              <w:t xml:space="preserve">1  1  </w:t>
            </w:r>
            <w:r>
              <w:rPr>
                <w:rFonts w:hint="eastAsia"/>
                <w:kern w:val="2"/>
                <w:sz w:val="18"/>
              </w:rPr>
              <w:t>0</w:t>
            </w:r>
            <w:r>
              <w:rPr>
                <w:kern w:val="2"/>
                <w:sz w:val="18"/>
              </w:rPr>
              <w:t xml:space="preserve">  </w:t>
            </w:r>
            <w:r>
              <w:rPr>
                <w:rFonts w:hint="eastAsia"/>
                <w:kern w:val="2"/>
                <w:sz w:val="18"/>
              </w:rPr>
              <w:t>0</w:t>
            </w:r>
            <w:r>
              <w:rPr>
                <w:kern w:val="2"/>
                <w:sz w:val="18"/>
              </w:rPr>
              <w:t xml:space="preserve">  0  0  0  </w:t>
            </w:r>
            <w:r>
              <w:rPr>
                <w:rFonts w:hint="eastAsia"/>
                <w:kern w:val="2"/>
                <w:sz w:val="18"/>
              </w:rPr>
              <w:t>0</w:t>
            </w:r>
          </w:p>
        </w:tc>
        <w:tc>
          <w:tcPr>
            <w:tcW w:w="4636" w:type="dxa"/>
            <w:vAlign w:val="center"/>
          </w:tcPr>
          <w:p w:rsidR="00FA7BC8" w:rsidRDefault="00FA7BC8" w:rsidP="00EC6C2A">
            <w:pPr>
              <w:jc w:val="center"/>
              <w:rPr>
                <w:kern w:val="2"/>
                <w:sz w:val="18"/>
              </w:rPr>
            </w:pPr>
            <w:r>
              <w:rPr>
                <w:kern w:val="2"/>
                <w:sz w:val="18"/>
              </w:rPr>
              <w:t>字节</w:t>
            </w:r>
            <w:r>
              <w:rPr>
                <w:kern w:val="2"/>
                <w:sz w:val="18"/>
              </w:rPr>
              <w:t>1</w:t>
            </w:r>
            <w:r>
              <w:rPr>
                <w:kern w:val="2"/>
                <w:sz w:val="18"/>
              </w:rPr>
              <w:t>（</w:t>
            </w:r>
            <w:r>
              <w:rPr>
                <w:kern w:val="2"/>
                <w:sz w:val="18"/>
              </w:rPr>
              <w:t>0xC0</w:t>
            </w:r>
            <w:r>
              <w:rPr>
                <w:kern w:val="2"/>
                <w:sz w:val="18"/>
              </w:rPr>
              <w:t>）</w:t>
            </w:r>
          </w:p>
        </w:tc>
      </w:tr>
      <w:tr w:rsidR="00FA7BC8" w:rsidTr="00EC6C2A">
        <w:trPr>
          <w:trHeight w:val="287"/>
          <w:jc w:val="center"/>
        </w:trPr>
        <w:tc>
          <w:tcPr>
            <w:tcW w:w="4776" w:type="dxa"/>
            <w:vAlign w:val="center"/>
          </w:tcPr>
          <w:p w:rsidR="00FA7BC8" w:rsidRDefault="00FA7BC8" w:rsidP="00EC6C2A">
            <w:pPr>
              <w:ind w:firstLineChars="150" w:firstLine="270"/>
              <w:jc w:val="center"/>
              <w:rPr>
                <w:kern w:val="2"/>
                <w:sz w:val="18"/>
              </w:rPr>
            </w:pPr>
            <w:r>
              <w:rPr>
                <w:rFonts w:hint="eastAsia"/>
                <w:kern w:val="2"/>
                <w:sz w:val="18"/>
              </w:rPr>
              <w:t>1</w:t>
            </w:r>
            <w:r>
              <w:rPr>
                <w:kern w:val="2"/>
                <w:sz w:val="18"/>
              </w:rPr>
              <w:t xml:space="preserve">  0  1  </w:t>
            </w:r>
            <w:r>
              <w:rPr>
                <w:rFonts w:hint="eastAsia"/>
                <w:kern w:val="2"/>
                <w:sz w:val="18"/>
              </w:rPr>
              <w:t>0</w:t>
            </w:r>
            <w:r>
              <w:rPr>
                <w:kern w:val="2"/>
                <w:sz w:val="18"/>
              </w:rPr>
              <w:t xml:space="preserve">  1  0  0  </w:t>
            </w:r>
            <w:r>
              <w:rPr>
                <w:rFonts w:hint="eastAsia"/>
                <w:kern w:val="2"/>
                <w:sz w:val="18"/>
              </w:rPr>
              <w:t>0</w:t>
            </w:r>
          </w:p>
        </w:tc>
        <w:tc>
          <w:tcPr>
            <w:tcW w:w="4636" w:type="dxa"/>
            <w:vAlign w:val="center"/>
          </w:tcPr>
          <w:p w:rsidR="00FA7BC8" w:rsidRDefault="00FA7BC8" w:rsidP="00EC6C2A">
            <w:pPr>
              <w:jc w:val="center"/>
              <w:rPr>
                <w:kern w:val="2"/>
                <w:sz w:val="18"/>
              </w:rPr>
            </w:pPr>
            <w:r>
              <w:rPr>
                <w:kern w:val="2"/>
                <w:sz w:val="18"/>
              </w:rPr>
              <w:t>字节</w:t>
            </w:r>
            <w:r>
              <w:rPr>
                <w:kern w:val="2"/>
                <w:sz w:val="18"/>
              </w:rPr>
              <w:t>2</w:t>
            </w:r>
            <w:r>
              <w:rPr>
                <w:kern w:val="2"/>
                <w:sz w:val="18"/>
              </w:rPr>
              <w:t>（</w:t>
            </w:r>
            <w:r>
              <w:rPr>
                <w:kern w:val="2"/>
                <w:sz w:val="18"/>
              </w:rPr>
              <w:t>0xA8</w:t>
            </w:r>
            <w:r>
              <w:rPr>
                <w:kern w:val="2"/>
                <w:sz w:val="18"/>
              </w:rPr>
              <w:t>）</w:t>
            </w:r>
          </w:p>
        </w:tc>
      </w:tr>
      <w:tr w:rsidR="00FA7BC8" w:rsidTr="00EC6C2A">
        <w:trPr>
          <w:trHeight w:val="287"/>
          <w:jc w:val="center"/>
        </w:trPr>
        <w:tc>
          <w:tcPr>
            <w:tcW w:w="4776" w:type="dxa"/>
            <w:vAlign w:val="center"/>
          </w:tcPr>
          <w:p w:rsidR="00FA7BC8" w:rsidRDefault="00FA7BC8" w:rsidP="00EC6C2A">
            <w:pPr>
              <w:ind w:firstLineChars="150" w:firstLine="270"/>
              <w:jc w:val="center"/>
              <w:rPr>
                <w:kern w:val="2"/>
                <w:sz w:val="18"/>
              </w:rPr>
            </w:pPr>
            <w:r>
              <w:rPr>
                <w:kern w:val="2"/>
                <w:sz w:val="18"/>
              </w:rPr>
              <w:t xml:space="preserve">0  0  0  </w:t>
            </w:r>
            <w:r>
              <w:rPr>
                <w:rFonts w:hint="eastAsia"/>
                <w:kern w:val="2"/>
                <w:sz w:val="18"/>
              </w:rPr>
              <w:t>0</w:t>
            </w:r>
            <w:r>
              <w:rPr>
                <w:kern w:val="2"/>
                <w:sz w:val="18"/>
              </w:rPr>
              <w:t xml:space="preserve">  0  0  </w:t>
            </w:r>
            <w:r>
              <w:rPr>
                <w:rFonts w:hint="eastAsia"/>
                <w:kern w:val="2"/>
                <w:sz w:val="18"/>
              </w:rPr>
              <w:t>0</w:t>
            </w:r>
            <w:r>
              <w:rPr>
                <w:kern w:val="2"/>
                <w:sz w:val="18"/>
              </w:rPr>
              <w:t xml:space="preserve">  </w:t>
            </w:r>
            <w:r>
              <w:rPr>
                <w:rFonts w:hint="eastAsia"/>
                <w:kern w:val="2"/>
                <w:sz w:val="18"/>
              </w:rPr>
              <w:t>1</w:t>
            </w:r>
          </w:p>
        </w:tc>
        <w:tc>
          <w:tcPr>
            <w:tcW w:w="4636" w:type="dxa"/>
            <w:vAlign w:val="center"/>
          </w:tcPr>
          <w:p w:rsidR="00FA7BC8" w:rsidRDefault="00FA7BC8" w:rsidP="00EC6C2A">
            <w:pPr>
              <w:jc w:val="center"/>
              <w:rPr>
                <w:kern w:val="2"/>
                <w:sz w:val="18"/>
              </w:rPr>
            </w:pPr>
            <w:r>
              <w:rPr>
                <w:kern w:val="2"/>
                <w:sz w:val="18"/>
              </w:rPr>
              <w:t>字节</w:t>
            </w:r>
            <w:r>
              <w:rPr>
                <w:kern w:val="2"/>
                <w:sz w:val="18"/>
              </w:rPr>
              <w:t>3</w:t>
            </w:r>
            <w:r>
              <w:rPr>
                <w:kern w:val="2"/>
                <w:sz w:val="18"/>
              </w:rPr>
              <w:t>（</w:t>
            </w:r>
            <w:r>
              <w:rPr>
                <w:kern w:val="2"/>
                <w:sz w:val="18"/>
              </w:rPr>
              <w:t>0x01</w:t>
            </w:r>
            <w:r>
              <w:rPr>
                <w:kern w:val="2"/>
                <w:sz w:val="18"/>
              </w:rPr>
              <w:t>）</w:t>
            </w:r>
          </w:p>
        </w:tc>
      </w:tr>
      <w:tr w:rsidR="00FA7BC8" w:rsidTr="00EC6C2A">
        <w:trPr>
          <w:trHeight w:val="287"/>
          <w:jc w:val="center"/>
        </w:trPr>
        <w:tc>
          <w:tcPr>
            <w:tcW w:w="4776" w:type="dxa"/>
            <w:vAlign w:val="center"/>
          </w:tcPr>
          <w:p w:rsidR="00FA7BC8" w:rsidRDefault="00FA7BC8" w:rsidP="00EC6C2A">
            <w:pPr>
              <w:ind w:firstLineChars="150" w:firstLine="270"/>
              <w:jc w:val="center"/>
              <w:rPr>
                <w:kern w:val="2"/>
                <w:sz w:val="18"/>
              </w:rPr>
            </w:pPr>
            <w:r>
              <w:rPr>
                <w:kern w:val="2"/>
                <w:sz w:val="18"/>
              </w:rPr>
              <w:t xml:space="preserve">0  0  </w:t>
            </w:r>
            <w:r>
              <w:rPr>
                <w:rFonts w:hint="eastAsia"/>
                <w:kern w:val="2"/>
                <w:sz w:val="18"/>
              </w:rPr>
              <w:t>0</w:t>
            </w:r>
            <w:r>
              <w:rPr>
                <w:kern w:val="2"/>
                <w:sz w:val="18"/>
              </w:rPr>
              <w:t xml:space="preserve">  </w:t>
            </w:r>
            <w:r>
              <w:rPr>
                <w:rFonts w:hint="eastAsia"/>
                <w:kern w:val="2"/>
                <w:sz w:val="18"/>
              </w:rPr>
              <w:t>0</w:t>
            </w:r>
            <w:r>
              <w:rPr>
                <w:kern w:val="2"/>
                <w:sz w:val="18"/>
              </w:rPr>
              <w:t xml:space="preserve">  0  </w:t>
            </w:r>
            <w:r>
              <w:rPr>
                <w:rFonts w:hint="eastAsia"/>
                <w:kern w:val="2"/>
                <w:sz w:val="18"/>
              </w:rPr>
              <w:t>0</w:t>
            </w:r>
            <w:r>
              <w:rPr>
                <w:kern w:val="2"/>
                <w:sz w:val="18"/>
              </w:rPr>
              <w:t xml:space="preserve">  0  </w:t>
            </w:r>
            <w:r>
              <w:rPr>
                <w:rFonts w:hint="eastAsia"/>
                <w:kern w:val="2"/>
                <w:sz w:val="18"/>
              </w:rPr>
              <w:t>1</w:t>
            </w:r>
          </w:p>
        </w:tc>
        <w:tc>
          <w:tcPr>
            <w:tcW w:w="4636" w:type="dxa"/>
            <w:vAlign w:val="center"/>
          </w:tcPr>
          <w:p w:rsidR="00FA7BC8" w:rsidRDefault="00FA7BC8" w:rsidP="00EC6C2A">
            <w:pPr>
              <w:jc w:val="center"/>
              <w:rPr>
                <w:kern w:val="2"/>
                <w:sz w:val="18"/>
              </w:rPr>
            </w:pPr>
            <w:r>
              <w:rPr>
                <w:kern w:val="2"/>
                <w:sz w:val="18"/>
              </w:rPr>
              <w:t>字节</w:t>
            </w:r>
            <w:r>
              <w:rPr>
                <w:kern w:val="2"/>
                <w:sz w:val="18"/>
              </w:rPr>
              <w:t>4</w:t>
            </w:r>
            <w:r>
              <w:rPr>
                <w:kern w:val="2"/>
                <w:sz w:val="18"/>
              </w:rPr>
              <w:t>（</w:t>
            </w:r>
            <w:r>
              <w:rPr>
                <w:kern w:val="2"/>
                <w:sz w:val="18"/>
              </w:rPr>
              <w:t>0x01</w:t>
            </w:r>
            <w:r>
              <w:rPr>
                <w:kern w:val="2"/>
                <w:sz w:val="18"/>
              </w:rPr>
              <w:t>）</w:t>
            </w:r>
          </w:p>
        </w:tc>
      </w:tr>
    </w:tbl>
    <w:p w:rsidR="00FA7BC8" w:rsidRDefault="00FA7BC8" w:rsidP="00FA7BC8">
      <w:pPr>
        <w:pStyle w:val="aff9"/>
        <w:snapToGrid w:val="0"/>
        <w:ind w:firstLine="420"/>
        <w:rPr>
          <w:rFonts w:ascii="Times New Roman"/>
        </w:rPr>
      </w:pPr>
    </w:p>
    <w:p w:rsidR="00FA7BC8" w:rsidRDefault="00FA7BC8" w:rsidP="00FA7BC8">
      <w:pPr>
        <w:pStyle w:val="afffb"/>
        <w:rPr>
          <w:kern w:val="2"/>
        </w:rPr>
      </w:pPr>
      <w:r>
        <w:rPr>
          <w:rFonts w:ascii="Times New Roman"/>
          <w:b/>
          <w:kern w:val="2"/>
        </w:rPr>
        <w:t>C</w:t>
      </w:r>
      <w:r>
        <w:rPr>
          <w:rFonts w:ascii="EU-F1"/>
          <w:spacing w:val="20"/>
          <w:kern w:val="2"/>
        </w:rPr>
        <w:t>.</w:t>
      </w:r>
      <w:r>
        <w:rPr>
          <w:kern w:val="2"/>
        </w:rPr>
        <w:t>2</w:t>
      </w:r>
      <w:r>
        <w:rPr>
          <w:rFonts w:ascii="EU-F1"/>
          <w:spacing w:val="20"/>
          <w:kern w:val="2"/>
        </w:rPr>
        <w:t>.</w:t>
      </w:r>
      <w:r>
        <w:rPr>
          <w:rFonts w:hint="eastAsia"/>
          <w:kern w:val="2"/>
        </w:rPr>
        <w:t>5</w:t>
      </w:r>
      <w:r>
        <w:rPr>
          <w:rFonts w:hint="eastAsia"/>
          <w:kern w:val="2"/>
        </w:rPr>
        <w:t xml:space="preserve">　采集</w:t>
      </w:r>
      <w:r>
        <w:rPr>
          <w:kern w:val="2"/>
        </w:rPr>
        <w:t>时间定义</w:t>
      </w:r>
    </w:p>
    <w:p w:rsidR="00FA7BC8" w:rsidRDefault="00FA7BC8" w:rsidP="00FA7BC8">
      <w:pPr>
        <w:pStyle w:val="aff9"/>
        <w:ind w:firstLine="420"/>
        <w:rPr>
          <w:rFonts w:ascii="Times New Roman"/>
        </w:rPr>
      </w:pPr>
      <w:r>
        <w:rPr>
          <w:rFonts w:ascii="Times New Roman"/>
        </w:rPr>
        <w:t>表示方法：世纪秒法，使用</w:t>
      </w:r>
      <w:r>
        <w:rPr>
          <w:rFonts w:ascii="Times New Roman"/>
        </w:rPr>
        <w:t>32bit</w:t>
      </w:r>
      <w:r>
        <w:rPr>
          <w:rFonts w:ascii="Times New Roman"/>
        </w:rPr>
        <w:t>长整型表示。世纪秒是指从</w:t>
      </w:r>
      <w:r>
        <w:rPr>
          <w:rFonts w:ascii="Times New Roman"/>
        </w:rPr>
        <w:t>1970</w:t>
      </w:r>
      <w:r>
        <w:rPr>
          <w:rFonts w:ascii="Times New Roman"/>
        </w:rPr>
        <w:t>年</w:t>
      </w:r>
      <w:r>
        <w:rPr>
          <w:rFonts w:ascii="Times New Roman"/>
        </w:rPr>
        <w:t>1</w:t>
      </w:r>
      <w:r>
        <w:rPr>
          <w:rFonts w:ascii="Times New Roman"/>
        </w:rPr>
        <w:t>月</w:t>
      </w:r>
      <w:r>
        <w:rPr>
          <w:rFonts w:ascii="Times New Roman"/>
        </w:rPr>
        <w:t>1</w:t>
      </w:r>
      <w:r>
        <w:rPr>
          <w:rFonts w:ascii="Times New Roman"/>
        </w:rPr>
        <w:t>日</w:t>
      </w:r>
      <w:r>
        <w:rPr>
          <w:rFonts w:ascii="Times New Roman"/>
        </w:rPr>
        <w:t>0</w:t>
      </w:r>
      <w:r>
        <w:rPr>
          <w:rFonts w:ascii="Times New Roman"/>
        </w:rPr>
        <w:t>时</w:t>
      </w:r>
      <w:r>
        <w:rPr>
          <w:rFonts w:ascii="Times New Roman"/>
        </w:rPr>
        <w:t>0</w:t>
      </w:r>
      <w:r>
        <w:rPr>
          <w:rFonts w:ascii="Times New Roman"/>
        </w:rPr>
        <w:t>分到指定时间过去的秒数，应用程序通过相应的处理函数实现世纪秒与实际的年、月、日、时、分、秒的转换。</w:t>
      </w:r>
    </w:p>
    <w:p w:rsidR="00FA7BC8" w:rsidRDefault="00FA7BC8" w:rsidP="00FA7BC8">
      <w:pPr>
        <w:pStyle w:val="afffb"/>
        <w:rPr>
          <w:kern w:val="2"/>
        </w:rPr>
      </w:pPr>
      <w:r>
        <w:rPr>
          <w:rFonts w:ascii="Times New Roman"/>
          <w:b/>
          <w:kern w:val="2"/>
        </w:rPr>
        <w:t>C</w:t>
      </w:r>
      <w:r>
        <w:rPr>
          <w:rFonts w:ascii="EU-F1"/>
          <w:spacing w:val="20"/>
          <w:kern w:val="2"/>
        </w:rPr>
        <w:t>.</w:t>
      </w:r>
      <w:r>
        <w:rPr>
          <w:kern w:val="2"/>
        </w:rPr>
        <w:t>2</w:t>
      </w:r>
      <w:r>
        <w:rPr>
          <w:rFonts w:ascii="EU-F1"/>
          <w:spacing w:val="20"/>
          <w:kern w:val="2"/>
        </w:rPr>
        <w:t>.</w:t>
      </w:r>
      <w:r>
        <w:rPr>
          <w:rFonts w:hint="eastAsia"/>
          <w:kern w:val="2"/>
        </w:rPr>
        <w:t>6</w:t>
      </w:r>
      <w:r>
        <w:rPr>
          <w:rFonts w:hint="eastAsia"/>
          <w:kern w:val="2"/>
        </w:rPr>
        <w:t xml:space="preserve">　</w:t>
      </w:r>
      <w:r>
        <w:rPr>
          <w:kern w:val="2"/>
        </w:rPr>
        <w:t>重发机制定义</w:t>
      </w:r>
    </w:p>
    <w:p w:rsidR="00FA7BC8" w:rsidRDefault="00FA7BC8" w:rsidP="00FA7BC8">
      <w:pPr>
        <w:pStyle w:val="aff9"/>
        <w:ind w:firstLine="420"/>
        <w:rPr>
          <w:rFonts w:ascii="Times New Roman"/>
        </w:rPr>
      </w:pPr>
      <w:commentRangeStart w:id="9"/>
      <w:r>
        <w:rPr>
          <w:rFonts w:ascii="Times New Roman"/>
        </w:rPr>
        <w:t>被定义为</w:t>
      </w:r>
      <w:r>
        <w:rPr>
          <w:rFonts w:ascii="Times New Roman" w:hint="eastAsia"/>
        </w:rPr>
        <w:t>监测</w:t>
      </w:r>
      <w:r>
        <w:rPr>
          <w:rFonts w:ascii="Times New Roman"/>
        </w:rPr>
        <w:t>数据报的报文，如在</w:t>
      </w:r>
      <w:r>
        <w:rPr>
          <w:rFonts w:ascii="Times New Roman"/>
        </w:rPr>
        <w:t>4</w:t>
      </w:r>
      <w:r>
        <w:rPr>
          <w:rFonts w:ascii="Times New Roman"/>
        </w:rPr>
        <w:t>秒内没有收到响应数据报，或响应表明接收失败，则继续发送该数据报文，直至收到</w:t>
      </w:r>
      <w:proofErr w:type="gramStart"/>
      <w:r>
        <w:rPr>
          <w:rFonts w:ascii="Times New Roman"/>
        </w:rPr>
        <w:t>成功响应</w:t>
      </w:r>
      <w:proofErr w:type="gramEnd"/>
      <w:r>
        <w:rPr>
          <w:rFonts w:ascii="Times New Roman"/>
        </w:rPr>
        <w:t>数据报。</w:t>
      </w:r>
      <w:r>
        <w:rPr>
          <w:rFonts w:ascii="Times New Roman" w:hint="eastAsia"/>
        </w:rPr>
        <w:t>如发送</w:t>
      </w:r>
      <w:r>
        <w:rPr>
          <w:rFonts w:ascii="Times New Roman" w:hint="eastAsia"/>
        </w:rPr>
        <w:t>5</w:t>
      </w:r>
      <w:r>
        <w:rPr>
          <w:rFonts w:ascii="Times New Roman" w:hint="eastAsia"/>
        </w:rPr>
        <w:t>次不成功后</w:t>
      </w:r>
      <w:r w:rsidR="00D102BD">
        <w:rPr>
          <w:rFonts w:ascii="Times New Roman" w:hint="eastAsia"/>
        </w:rPr>
        <w:t>则停止发送</w:t>
      </w:r>
      <w:r>
        <w:rPr>
          <w:rFonts w:ascii="Times New Roman" w:hint="eastAsia"/>
        </w:rPr>
        <w:t>。</w:t>
      </w:r>
      <w:commentRangeEnd w:id="9"/>
      <w:r w:rsidR="0070497C">
        <w:rPr>
          <w:rStyle w:val="aff7"/>
          <w:rFonts w:asciiTheme="minorHAnsi"/>
        </w:rPr>
        <w:commentReference w:id="9"/>
      </w:r>
    </w:p>
    <w:p w:rsidR="00FA7BC8" w:rsidRDefault="00FA7BC8" w:rsidP="00FA7BC8">
      <w:pPr>
        <w:snapToGrid w:val="0"/>
        <w:ind w:firstLine="420"/>
        <w:rPr>
          <w:kern w:val="2"/>
        </w:rPr>
      </w:pPr>
    </w:p>
    <w:p w:rsidR="00FA7BC8" w:rsidRDefault="00FA7BC8" w:rsidP="006177C4">
      <w:pPr>
        <w:pStyle w:val="afffb"/>
        <w:outlineLvl w:val="1"/>
        <w:rPr>
          <w:kern w:val="2"/>
        </w:rPr>
      </w:pPr>
      <w:bookmarkStart w:id="10" w:name="_Toc231111257"/>
      <w:r>
        <w:rPr>
          <w:rFonts w:ascii="Times New Roman"/>
          <w:b/>
          <w:kern w:val="2"/>
        </w:rPr>
        <w:t>C</w:t>
      </w:r>
      <w:r>
        <w:rPr>
          <w:rFonts w:ascii="EU-F1" w:hint="eastAsia"/>
          <w:spacing w:val="20"/>
          <w:kern w:val="2"/>
        </w:rPr>
        <w:t>.</w:t>
      </w:r>
      <w:r>
        <w:rPr>
          <w:rFonts w:hint="eastAsia"/>
          <w:kern w:val="2"/>
        </w:rPr>
        <w:t>3</w:t>
      </w:r>
      <w:r>
        <w:rPr>
          <w:rFonts w:hint="eastAsia"/>
          <w:kern w:val="2"/>
        </w:rPr>
        <w:t xml:space="preserve">　</w:t>
      </w:r>
      <w:commentRangeStart w:id="11"/>
      <w:r>
        <w:rPr>
          <w:rFonts w:hint="eastAsia"/>
          <w:kern w:val="2"/>
        </w:rPr>
        <w:t>监测数据报文格式</w:t>
      </w:r>
      <w:bookmarkEnd w:id="10"/>
      <w:commentRangeEnd w:id="11"/>
      <w:r w:rsidR="0070497C">
        <w:rPr>
          <w:rStyle w:val="aff7"/>
          <w:rFonts w:asciiTheme="minorHAnsi" w:eastAsia="宋体"/>
          <w:kern w:val="2"/>
        </w:rPr>
        <w:commentReference w:id="11"/>
      </w:r>
    </w:p>
    <w:p w:rsidR="00FA7BC8" w:rsidRDefault="00FA7BC8" w:rsidP="006177C4">
      <w:pPr>
        <w:pStyle w:val="afffb"/>
        <w:outlineLvl w:val="2"/>
        <w:rPr>
          <w:kern w:val="2"/>
        </w:rPr>
      </w:pPr>
      <w:r>
        <w:rPr>
          <w:rFonts w:ascii="Times New Roman"/>
          <w:b/>
          <w:kern w:val="2"/>
        </w:rPr>
        <w:t>C</w:t>
      </w:r>
      <w:r>
        <w:rPr>
          <w:rFonts w:ascii="EU-F1" w:hint="eastAsia"/>
          <w:spacing w:val="20"/>
          <w:kern w:val="2"/>
        </w:rPr>
        <w:t>.</w:t>
      </w:r>
      <w:r>
        <w:rPr>
          <w:rFonts w:hint="eastAsia"/>
          <w:kern w:val="2"/>
        </w:rPr>
        <w:t>3</w:t>
      </w:r>
      <w:r>
        <w:rPr>
          <w:rFonts w:ascii="EU-F1" w:hint="eastAsia"/>
          <w:spacing w:val="20"/>
          <w:kern w:val="2"/>
        </w:rPr>
        <w:t>.</w:t>
      </w:r>
      <w:r>
        <w:rPr>
          <w:rFonts w:hint="eastAsia"/>
          <w:kern w:val="2"/>
        </w:rPr>
        <w:t>1</w:t>
      </w:r>
      <w:r>
        <w:rPr>
          <w:rFonts w:hint="eastAsia"/>
          <w:kern w:val="2"/>
        </w:rPr>
        <w:t xml:space="preserve">　气象数据报</w:t>
      </w:r>
    </w:p>
    <w:p w:rsidR="00FA7BC8" w:rsidRDefault="00FA7BC8" w:rsidP="00FA7BC8">
      <w:pPr>
        <w:ind w:firstLineChars="200" w:firstLine="420"/>
        <w:rPr>
          <w:kern w:val="2"/>
        </w:rPr>
      </w:pPr>
      <w:r>
        <w:rPr>
          <w:rFonts w:hint="eastAsia"/>
          <w:kern w:val="2"/>
        </w:rPr>
        <w:t>气象的数据报文格式见下表</w:t>
      </w:r>
      <w:r w:rsidR="001E52C8">
        <w:rPr>
          <w:rFonts w:hint="eastAsia"/>
          <w:kern w:val="2"/>
        </w:rPr>
        <w:t>，默认</w:t>
      </w:r>
      <w:r w:rsidR="00470CDE">
        <w:rPr>
          <w:rFonts w:hint="eastAsia"/>
          <w:kern w:val="2"/>
        </w:rPr>
        <w:t>上送周期为</w:t>
      </w:r>
      <w:r w:rsidR="001D66E7">
        <w:rPr>
          <w:rFonts w:hint="eastAsia"/>
          <w:kern w:val="2"/>
        </w:rPr>
        <w:t>10</w:t>
      </w:r>
      <w:r w:rsidR="00470CDE">
        <w:rPr>
          <w:rFonts w:hint="eastAsia"/>
          <w:kern w:val="2"/>
        </w:rPr>
        <w:t>分钟</w:t>
      </w:r>
      <w:r>
        <w:rPr>
          <w:rFonts w:hint="eastAsia"/>
          <w:kern w:val="2"/>
        </w:rPr>
        <w:t>：</w:t>
      </w:r>
    </w:p>
    <w:p w:rsidR="00FA7BC8" w:rsidRDefault="00FA7BC8" w:rsidP="00FA7BC8">
      <w:pPr>
        <w:pStyle w:val="afffffffff6"/>
      </w:pPr>
      <w:r>
        <w:rPr>
          <w:rFonts w:hint="eastAsia"/>
        </w:rPr>
        <w:t>表</w:t>
      </w:r>
      <w:r>
        <w:rPr>
          <w:rFonts w:ascii="Times New Roman"/>
          <w:b/>
        </w:rPr>
        <w:t>C</w:t>
      </w:r>
      <w:r>
        <w:rPr>
          <w:rFonts w:hint="eastAsia"/>
        </w:rPr>
        <w:t>3-1</w:t>
      </w:r>
      <w:r>
        <w:rPr>
          <w:rFonts w:hint="eastAsia"/>
        </w:rPr>
        <w:t xml:space="preserve">　气象数据报文格式</w:t>
      </w:r>
    </w:p>
    <w:tbl>
      <w:tblPr>
        <w:tblW w:w="9538"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694"/>
        <w:gridCol w:w="2976"/>
        <w:gridCol w:w="1279"/>
        <w:gridCol w:w="4589"/>
      </w:tblGrid>
      <w:tr w:rsidR="00FA7BC8" w:rsidTr="000701D3">
        <w:trPr>
          <w:jc w:val="center"/>
        </w:trPr>
        <w:tc>
          <w:tcPr>
            <w:tcW w:w="694" w:type="dxa"/>
            <w:vAlign w:val="center"/>
          </w:tcPr>
          <w:p w:rsidR="00FA7BC8" w:rsidRDefault="00FA7BC8" w:rsidP="00EC6C2A">
            <w:pPr>
              <w:snapToGrid w:val="0"/>
              <w:spacing w:before="60" w:after="60"/>
              <w:ind w:firstLine="0"/>
              <w:jc w:val="center"/>
              <w:rPr>
                <w:kern w:val="2"/>
                <w:sz w:val="18"/>
              </w:rPr>
            </w:pPr>
            <w:r>
              <w:rPr>
                <w:kern w:val="2"/>
                <w:sz w:val="18"/>
              </w:rPr>
              <w:t>序号</w:t>
            </w:r>
          </w:p>
        </w:tc>
        <w:tc>
          <w:tcPr>
            <w:tcW w:w="2976" w:type="dxa"/>
            <w:vAlign w:val="center"/>
          </w:tcPr>
          <w:p w:rsidR="00FA7BC8" w:rsidRDefault="00FA7BC8" w:rsidP="00EC6C2A">
            <w:pPr>
              <w:snapToGrid w:val="0"/>
              <w:spacing w:before="60" w:after="60"/>
              <w:ind w:firstLine="0"/>
              <w:jc w:val="center"/>
              <w:rPr>
                <w:kern w:val="2"/>
                <w:sz w:val="18"/>
              </w:rPr>
            </w:pPr>
            <w:r>
              <w:rPr>
                <w:kern w:val="2"/>
                <w:sz w:val="18"/>
              </w:rPr>
              <w:t>报文名称</w:t>
            </w:r>
          </w:p>
        </w:tc>
        <w:tc>
          <w:tcPr>
            <w:tcW w:w="1279" w:type="dxa"/>
            <w:vAlign w:val="center"/>
          </w:tcPr>
          <w:p w:rsidR="00FA7BC8" w:rsidRDefault="00FA7BC8" w:rsidP="00EC6C2A">
            <w:pPr>
              <w:snapToGrid w:val="0"/>
              <w:spacing w:before="60" w:after="60"/>
              <w:ind w:firstLine="0"/>
              <w:rPr>
                <w:kern w:val="2"/>
                <w:sz w:val="18"/>
              </w:rPr>
            </w:pPr>
            <w:r>
              <w:rPr>
                <w:kern w:val="2"/>
                <w:sz w:val="18"/>
              </w:rPr>
              <w:t>长度（</w:t>
            </w:r>
            <w:r>
              <w:rPr>
                <w:kern w:val="2"/>
                <w:sz w:val="18"/>
              </w:rPr>
              <w:t>Byte</w:t>
            </w:r>
            <w:r>
              <w:rPr>
                <w:kern w:val="2"/>
                <w:sz w:val="18"/>
              </w:rPr>
              <w:t>）</w:t>
            </w:r>
          </w:p>
        </w:tc>
        <w:tc>
          <w:tcPr>
            <w:tcW w:w="4589" w:type="dxa"/>
            <w:vAlign w:val="center"/>
          </w:tcPr>
          <w:p w:rsidR="00FA7BC8" w:rsidRDefault="00FA7BC8" w:rsidP="00EC6C2A">
            <w:pPr>
              <w:snapToGrid w:val="0"/>
              <w:spacing w:before="60" w:after="6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rsidTr="000701D3">
        <w:trPr>
          <w:jc w:val="center"/>
        </w:trPr>
        <w:tc>
          <w:tcPr>
            <w:tcW w:w="694"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2976" w:type="dxa"/>
            <w:vAlign w:val="center"/>
          </w:tcPr>
          <w:p w:rsidR="00FA7BC8" w:rsidRDefault="00FA7BC8" w:rsidP="00EC6C2A">
            <w:pPr>
              <w:snapToGrid w:val="0"/>
              <w:spacing w:before="60" w:after="60"/>
              <w:ind w:firstLine="199"/>
              <w:jc w:val="left"/>
              <w:rPr>
                <w:kern w:val="2"/>
                <w:sz w:val="18"/>
              </w:rPr>
            </w:pPr>
            <w:r>
              <w:rPr>
                <w:kern w:val="2"/>
                <w:sz w:val="18"/>
              </w:rPr>
              <w:t>Sync</w:t>
            </w:r>
          </w:p>
        </w:tc>
        <w:tc>
          <w:tcPr>
            <w:tcW w:w="1279"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4589" w:type="dxa"/>
            <w:vAlign w:val="center"/>
          </w:tcPr>
          <w:p w:rsidR="00FA7BC8" w:rsidRDefault="00FA7BC8" w:rsidP="000701D3">
            <w:pPr>
              <w:snapToGrid w:val="0"/>
              <w:spacing w:before="60" w:after="60"/>
              <w:ind w:firstLine="0"/>
              <w:jc w:val="left"/>
              <w:rPr>
                <w:kern w:val="2"/>
                <w:sz w:val="18"/>
              </w:rPr>
            </w:pPr>
            <w:r>
              <w:rPr>
                <w:kern w:val="2"/>
                <w:sz w:val="18"/>
              </w:rPr>
              <w:t>报文头：</w:t>
            </w:r>
            <w:r>
              <w:rPr>
                <w:kern w:val="2"/>
                <w:sz w:val="18"/>
              </w:rPr>
              <w:t>5AA5</w:t>
            </w:r>
          </w:p>
        </w:tc>
      </w:tr>
      <w:tr w:rsidR="00FA7BC8" w:rsidTr="000701D3">
        <w:trPr>
          <w:jc w:val="center"/>
        </w:trPr>
        <w:tc>
          <w:tcPr>
            <w:tcW w:w="694" w:type="dxa"/>
            <w:vAlign w:val="center"/>
          </w:tcPr>
          <w:p w:rsidR="00FA7BC8" w:rsidRDefault="00FA7BC8" w:rsidP="00EC6C2A">
            <w:pPr>
              <w:snapToGrid w:val="0"/>
              <w:spacing w:before="60" w:after="60"/>
              <w:ind w:firstLine="0"/>
              <w:jc w:val="center"/>
              <w:rPr>
                <w:kern w:val="2"/>
                <w:sz w:val="18"/>
              </w:rPr>
            </w:pPr>
            <w:r>
              <w:rPr>
                <w:rFonts w:hint="eastAsia"/>
                <w:kern w:val="2"/>
                <w:sz w:val="18"/>
              </w:rPr>
              <w:t>2</w:t>
            </w:r>
          </w:p>
        </w:tc>
        <w:tc>
          <w:tcPr>
            <w:tcW w:w="2976" w:type="dxa"/>
            <w:vAlign w:val="center"/>
          </w:tcPr>
          <w:p w:rsidR="00FA7BC8" w:rsidRDefault="00FA7BC8" w:rsidP="00EC6C2A">
            <w:pPr>
              <w:snapToGrid w:val="0"/>
              <w:spacing w:before="60" w:after="60"/>
              <w:ind w:firstLine="199"/>
              <w:jc w:val="left"/>
              <w:rPr>
                <w:kern w:val="2"/>
                <w:sz w:val="18"/>
              </w:rPr>
            </w:pPr>
            <w:r>
              <w:rPr>
                <w:kern w:val="2"/>
                <w:sz w:val="18"/>
              </w:rPr>
              <w:t>Packet_Length</w:t>
            </w:r>
          </w:p>
        </w:tc>
        <w:tc>
          <w:tcPr>
            <w:tcW w:w="1279"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4589" w:type="dxa"/>
            <w:vAlign w:val="center"/>
          </w:tcPr>
          <w:p w:rsidR="00FA7BC8" w:rsidRDefault="00FA7BC8" w:rsidP="000701D3">
            <w:pPr>
              <w:snapToGrid w:val="0"/>
              <w:spacing w:before="60" w:after="60"/>
              <w:ind w:firstLine="0"/>
              <w:jc w:val="left"/>
              <w:rPr>
                <w:kern w:val="2"/>
                <w:sz w:val="18"/>
              </w:rPr>
            </w:pPr>
            <w:r>
              <w:rPr>
                <w:kern w:val="2"/>
                <w:sz w:val="18"/>
              </w:rPr>
              <w:t>报文长度</w:t>
            </w:r>
          </w:p>
        </w:tc>
      </w:tr>
      <w:tr w:rsidR="00FA7BC8" w:rsidTr="000701D3">
        <w:trPr>
          <w:jc w:val="center"/>
        </w:trPr>
        <w:tc>
          <w:tcPr>
            <w:tcW w:w="694" w:type="dxa"/>
            <w:vAlign w:val="center"/>
          </w:tcPr>
          <w:p w:rsidR="00FA7BC8" w:rsidRDefault="00FA7BC8" w:rsidP="00EC6C2A">
            <w:pPr>
              <w:snapToGrid w:val="0"/>
              <w:spacing w:before="60" w:after="60"/>
              <w:ind w:firstLine="0"/>
              <w:jc w:val="center"/>
              <w:rPr>
                <w:kern w:val="2"/>
                <w:sz w:val="18"/>
              </w:rPr>
            </w:pPr>
            <w:r>
              <w:rPr>
                <w:rFonts w:hint="eastAsia"/>
                <w:kern w:val="2"/>
                <w:sz w:val="18"/>
              </w:rPr>
              <w:t>3</w:t>
            </w:r>
          </w:p>
        </w:tc>
        <w:tc>
          <w:tcPr>
            <w:tcW w:w="2976" w:type="dxa"/>
            <w:vAlign w:val="center"/>
          </w:tcPr>
          <w:p w:rsidR="00FA7BC8" w:rsidRDefault="00FA7BC8" w:rsidP="00EC6C2A">
            <w:pPr>
              <w:snapToGrid w:val="0"/>
              <w:spacing w:before="60" w:after="60"/>
              <w:ind w:firstLine="199"/>
              <w:jc w:val="left"/>
              <w:rPr>
                <w:kern w:val="2"/>
                <w:sz w:val="18"/>
              </w:rPr>
            </w:pPr>
            <w:r>
              <w:rPr>
                <w:rFonts w:hint="eastAsia"/>
                <w:kern w:val="2"/>
                <w:sz w:val="18"/>
              </w:rPr>
              <w:t>CMD_ID</w:t>
            </w:r>
          </w:p>
        </w:tc>
        <w:tc>
          <w:tcPr>
            <w:tcW w:w="1279" w:type="dxa"/>
            <w:vAlign w:val="center"/>
          </w:tcPr>
          <w:p w:rsidR="00FA7BC8" w:rsidRDefault="00FA7BC8" w:rsidP="00EC6C2A">
            <w:pPr>
              <w:snapToGrid w:val="0"/>
              <w:spacing w:before="60" w:after="60"/>
              <w:ind w:firstLine="0"/>
              <w:jc w:val="center"/>
              <w:rPr>
                <w:kern w:val="2"/>
                <w:sz w:val="18"/>
              </w:rPr>
            </w:pPr>
            <w:r>
              <w:rPr>
                <w:rFonts w:hint="eastAsia"/>
                <w:kern w:val="2"/>
                <w:sz w:val="18"/>
              </w:rPr>
              <w:t>17</w:t>
            </w:r>
          </w:p>
        </w:tc>
        <w:tc>
          <w:tcPr>
            <w:tcW w:w="4589" w:type="dxa"/>
            <w:vAlign w:val="center"/>
          </w:tcPr>
          <w:p w:rsidR="00FA7BC8" w:rsidRDefault="00FA7BC8" w:rsidP="000701D3">
            <w:pPr>
              <w:snapToGrid w:val="0"/>
              <w:spacing w:before="60" w:after="6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rsidTr="000701D3">
        <w:trPr>
          <w:jc w:val="center"/>
        </w:trPr>
        <w:tc>
          <w:tcPr>
            <w:tcW w:w="694" w:type="dxa"/>
            <w:vAlign w:val="center"/>
          </w:tcPr>
          <w:p w:rsidR="00FA7BC8" w:rsidRDefault="00FA7BC8" w:rsidP="00EC6C2A">
            <w:pPr>
              <w:snapToGrid w:val="0"/>
              <w:spacing w:before="60" w:after="60"/>
              <w:ind w:firstLine="0"/>
              <w:jc w:val="center"/>
              <w:rPr>
                <w:kern w:val="2"/>
                <w:sz w:val="18"/>
              </w:rPr>
            </w:pPr>
            <w:r>
              <w:rPr>
                <w:rFonts w:hint="eastAsia"/>
                <w:kern w:val="2"/>
                <w:sz w:val="18"/>
              </w:rPr>
              <w:t>4</w:t>
            </w:r>
          </w:p>
        </w:tc>
        <w:tc>
          <w:tcPr>
            <w:tcW w:w="2976" w:type="dxa"/>
            <w:vAlign w:val="center"/>
          </w:tcPr>
          <w:p w:rsidR="00FA7BC8" w:rsidRDefault="00FA7BC8" w:rsidP="00EC6C2A">
            <w:pPr>
              <w:snapToGrid w:val="0"/>
              <w:spacing w:before="60" w:after="60"/>
              <w:ind w:firstLine="199"/>
              <w:jc w:val="left"/>
              <w:rPr>
                <w:kern w:val="2"/>
                <w:sz w:val="18"/>
              </w:rPr>
            </w:pPr>
            <w:r>
              <w:rPr>
                <w:kern w:val="2"/>
                <w:sz w:val="18"/>
              </w:rPr>
              <w:t>Frame_Type</w:t>
            </w:r>
          </w:p>
        </w:tc>
        <w:tc>
          <w:tcPr>
            <w:tcW w:w="1279"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4589" w:type="dxa"/>
            <w:vAlign w:val="center"/>
          </w:tcPr>
          <w:p w:rsidR="00FA7BC8" w:rsidRDefault="00FA7BC8" w:rsidP="000701D3">
            <w:pPr>
              <w:snapToGrid w:val="0"/>
              <w:spacing w:before="60" w:after="6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rsidTr="000701D3">
        <w:trPr>
          <w:jc w:val="center"/>
        </w:trPr>
        <w:tc>
          <w:tcPr>
            <w:tcW w:w="694" w:type="dxa"/>
            <w:vAlign w:val="center"/>
          </w:tcPr>
          <w:p w:rsidR="00FA7BC8" w:rsidRDefault="00FA7BC8" w:rsidP="00EC6C2A">
            <w:pPr>
              <w:snapToGrid w:val="0"/>
              <w:spacing w:before="60" w:after="60"/>
              <w:ind w:firstLine="0"/>
              <w:jc w:val="center"/>
              <w:rPr>
                <w:kern w:val="2"/>
                <w:sz w:val="18"/>
              </w:rPr>
            </w:pPr>
            <w:r>
              <w:rPr>
                <w:rFonts w:hint="eastAsia"/>
                <w:kern w:val="2"/>
                <w:sz w:val="18"/>
              </w:rPr>
              <w:t>5</w:t>
            </w:r>
          </w:p>
        </w:tc>
        <w:tc>
          <w:tcPr>
            <w:tcW w:w="2976" w:type="dxa"/>
            <w:vAlign w:val="center"/>
          </w:tcPr>
          <w:p w:rsidR="00FA7BC8" w:rsidRDefault="00FA7BC8" w:rsidP="00EC6C2A">
            <w:pPr>
              <w:snapToGrid w:val="0"/>
              <w:spacing w:before="60" w:after="60"/>
              <w:ind w:firstLine="199"/>
              <w:jc w:val="left"/>
              <w:rPr>
                <w:kern w:val="2"/>
                <w:sz w:val="18"/>
              </w:rPr>
            </w:pPr>
            <w:r>
              <w:rPr>
                <w:kern w:val="2"/>
                <w:sz w:val="18"/>
              </w:rPr>
              <w:t>Packet_Type</w:t>
            </w:r>
          </w:p>
        </w:tc>
        <w:tc>
          <w:tcPr>
            <w:tcW w:w="1279"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4589" w:type="dxa"/>
            <w:vAlign w:val="center"/>
          </w:tcPr>
          <w:p w:rsidR="00FA7BC8" w:rsidRDefault="00FA7BC8" w:rsidP="000701D3">
            <w:pPr>
              <w:snapToGrid w:val="0"/>
              <w:spacing w:before="60" w:after="6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3D4320" w:rsidTr="000701D3">
        <w:trPr>
          <w:jc w:val="center"/>
        </w:trPr>
        <w:tc>
          <w:tcPr>
            <w:tcW w:w="694" w:type="dxa"/>
            <w:vAlign w:val="center"/>
          </w:tcPr>
          <w:p w:rsidR="003D4320" w:rsidRPr="002775C7" w:rsidRDefault="003D4320" w:rsidP="003D4320">
            <w:pPr>
              <w:tabs>
                <w:tab w:val="left" w:pos="1260"/>
              </w:tabs>
              <w:snapToGrid w:val="0"/>
              <w:spacing w:before="60" w:after="60"/>
              <w:ind w:firstLineChars="100" w:firstLine="180"/>
              <w:rPr>
                <w:rFonts w:eastAsia="仿宋_GB2312"/>
                <w:szCs w:val="21"/>
              </w:rPr>
            </w:pPr>
            <w:r>
              <w:rPr>
                <w:rFonts w:hint="eastAsia"/>
                <w:kern w:val="2"/>
                <w:sz w:val="18"/>
              </w:rPr>
              <w:t>6</w:t>
            </w:r>
          </w:p>
        </w:tc>
        <w:tc>
          <w:tcPr>
            <w:tcW w:w="2976" w:type="dxa"/>
            <w:vAlign w:val="center"/>
          </w:tcPr>
          <w:p w:rsidR="003D4320" w:rsidRPr="003D4320" w:rsidRDefault="003D4320" w:rsidP="003D4320">
            <w:pPr>
              <w:snapToGrid w:val="0"/>
              <w:spacing w:before="60" w:after="60"/>
              <w:ind w:firstLine="199"/>
              <w:jc w:val="left"/>
              <w:rPr>
                <w:kern w:val="2"/>
                <w:sz w:val="18"/>
              </w:rPr>
            </w:pPr>
            <w:r w:rsidRPr="003D4320">
              <w:rPr>
                <w:rFonts w:hint="eastAsia"/>
                <w:kern w:val="2"/>
                <w:sz w:val="18"/>
              </w:rPr>
              <w:t>Frame_No</w:t>
            </w:r>
          </w:p>
        </w:tc>
        <w:tc>
          <w:tcPr>
            <w:tcW w:w="1279" w:type="dxa"/>
            <w:vAlign w:val="center"/>
          </w:tcPr>
          <w:p w:rsidR="003D4320" w:rsidRPr="003D4320" w:rsidRDefault="003D4320" w:rsidP="003D4320">
            <w:pPr>
              <w:snapToGrid w:val="0"/>
              <w:spacing w:before="60" w:after="60"/>
              <w:ind w:firstLine="0"/>
              <w:jc w:val="center"/>
              <w:rPr>
                <w:kern w:val="2"/>
                <w:sz w:val="18"/>
              </w:rPr>
            </w:pPr>
            <w:r w:rsidRPr="003D4320">
              <w:rPr>
                <w:rFonts w:hint="eastAsia"/>
                <w:kern w:val="2"/>
                <w:sz w:val="18"/>
              </w:rPr>
              <w:t>1</w:t>
            </w:r>
          </w:p>
        </w:tc>
        <w:tc>
          <w:tcPr>
            <w:tcW w:w="4589" w:type="dxa"/>
            <w:vAlign w:val="center"/>
          </w:tcPr>
          <w:p w:rsidR="003D4320" w:rsidRPr="003D4320" w:rsidDel="00507663" w:rsidRDefault="003D4320" w:rsidP="003D4320">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3D4320" w:rsidTr="000701D3">
        <w:trPr>
          <w:jc w:val="center"/>
        </w:trPr>
        <w:tc>
          <w:tcPr>
            <w:tcW w:w="694" w:type="dxa"/>
            <w:vAlign w:val="center"/>
          </w:tcPr>
          <w:p w:rsidR="003D4320" w:rsidRDefault="003D4320" w:rsidP="00EC6C2A">
            <w:pPr>
              <w:tabs>
                <w:tab w:val="left" w:pos="1260"/>
              </w:tabs>
              <w:snapToGrid w:val="0"/>
              <w:spacing w:before="60" w:after="60"/>
              <w:ind w:firstLine="0"/>
              <w:jc w:val="center"/>
              <w:rPr>
                <w:kern w:val="2"/>
                <w:sz w:val="18"/>
              </w:rPr>
            </w:pPr>
            <w:r>
              <w:rPr>
                <w:rFonts w:hint="eastAsia"/>
                <w:kern w:val="2"/>
                <w:sz w:val="18"/>
              </w:rPr>
              <w:t>7</w:t>
            </w:r>
          </w:p>
        </w:tc>
        <w:tc>
          <w:tcPr>
            <w:tcW w:w="2976" w:type="dxa"/>
            <w:vAlign w:val="center"/>
          </w:tcPr>
          <w:p w:rsidR="003D4320" w:rsidRDefault="003D4320" w:rsidP="00EC6C2A">
            <w:pPr>
              <w:snapToGrid w:val="0"/>
              <w:spacing w:before="60" w:after="60"/>
              <w:ind w:firstLine="199"/>
              <w:jc w:val="left"/>
              <w:rPr>
                <w:kern w:val="2"/>
                <w:sz w:val="18"/>
              </w:rPr>
            </w:pPr>
            <w:r>
              <w:rPr>
                <w:rFonts w:hint="eastAsia"/>
                <w:kern w:val="2"/>
                <w:sz w:val="18"/>
              </w:rPr>
              <w:t>Component_ID</w:t>
            </w:r>
          </w:p>
        </w:tc>
        <w:tc>
          <w:tcPr>
            <w:tcW w:w="1279" w:type="dxa"/>
            <w:vAlign w:val="center"/>
          </w:tcPr>
          <w:p w:rsidR="003D4320" w:rsidRDefault="003D4320" w:rsidP="00EC6C2A">
            <w:pPr>
              <w:snapToGrid w:val="0"/>
              <w:spacing w:before="60" w:after="60"/>
              <w:ind w:firstLine="0"/>
              <w:jc w:val="center"/>
              <w:rPr>
                <w:kern w:val="2"/>
                <w:sz w:val="18"/>
              </w:rPr>
            </w:pPr>
            <w:r>
              <w:rPr>
                <w:rFonts w:hint="eastAsia"/>
                <w:kern w:val="2"/>
                <w:sz w:val="18"/>
              </w:rPr>
              <w:t>17</w:t>
            </w:r>
          </w:p>
        </w:tc>
        <w:tc>
          <w:tcPr>
            <w:tcW w:w="4589" w:type="dxa"/>
            <w:vAlign w:val="center"/>
          </w:tcPr>
          <w:p w:rsidR="003D4320" w:rsidRDefault="003D4320" w:rsidP="000701D3">
            <w:pPr>
              <w:snapToGrid w:val="0"/>
              <w:spacing w:before="60" w:after="60"/>
              <w:ind w:firstLine="0"/>
              <w:jc w:val="left"/>
              <w:rPr>
                <w:kern w:val="2"/>
                <w:sz w:val="18"/>
              </w:rPr>
            </w:pPr>
            <w:r>
              <w:rPr>
                <w:rFonts w:hint="eastAsia"/>
                <w:kern w:val="2"/>
                <w:sz w:val="18"/>
              </w:rPr>
              <w:t>被监测设备</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3D4320" w:rsidTr="000701D3">
        <w:trPr>
          <w:jc w:val="center"/>
        </w:trPr>
        <w:tc>
          <w:tcPr>
            <w:tcW w:w="694" w:type="dxa"/>
            <w:vAlign w:val="center"/>
          </w:tcPr>
          <w:p w:rsidR="003D4320" w:rsidRDefault="003D4320" w:rsidP="00EC6C2A">
            <w:pPr>
              <w:tabs>
                <w:tab w:val="left" w:pos="1260"/>
              </w:tabs>
              <w:snapToGrid w:val="0"/>
              <w:spacing w:before="60" w:after="60"/>
              <w:ind w:firstLine="0"/>
              <w:jc w:val="center"/>
              <w:rPr>
                <w:kern w:val="2"/>
                <w:sz w:val="18"/>
              </w:rPr>
            </w:pPr>
            <w:r>
              <w:rPr>
                <w:rFonts w:hint="eastAsia"/>
                <w:kern w:val="2"/>
                <w:sz w:val="18"/>
              </w:rPr>
              <w:t>8</w:t>
            </w:r>
          </w:p>
        </w:tc>
        <w:tc>
          <w:tcPr>
            <w:tcW w:w="2976" w:type="dxa"/>
            <w:vAlign w:val="center"/>
          </w:tcPr>
          <w:p w:rsidR="003D4320" w:rsidRDefault="003D4320" w:rsidP="00EC6C2A">
            <w:pPr>
              <w:tabs>
                <w:tab w:val="left" w:pos="1260"/>
              </w:tabs>
              <w:snapToGrid w:val="0"/>
              <w:spacing w:before="60" w:after="60"/>
              <w:ind w:firstLine="199"/>
              <w:jc w:val="left"/>
              <w:rPr>
                <w:kern w:val="2"/>
                <w:sz w:val="18"/>
              </w:rPr>
            </w:pPr>
            <w:r>
              <w:rPr>
                <w:kern w:val="2"/>
                <w:sz w:val="18"/>
              </w:rPr>
              <w:t>Time_Stamp</w:t>
            </w:r>
          </w:p>
        </w:tc>
        <w:tc>
          <w:tcPr>
            <w:tcW w:w="1279" w:type="dxa"/>
            <w:vAlign w:val="center"/>
          </w:tcPr>
          <w:p w:rsidR="003D4320" w:rsidRDefault="003D4320" w:rsidP="00EC6C2A">
            <w:pPr>
              <w:snapToGrid w:val="0"/>
              <w:spacing w:before="60" w:after="60"/>
              <w:ind w:firstLine="0"/>
              <w:jc w:val="center"/>
              <w:rPr>
                <w:kern w:val="2"/>
                <w:sz w:val="18"/>
              </w:rPr>
            </w:pPr>
            <w:r>
              <w:rPr>
                <w:kern w:val="2"/>
                <w:sz w:val="18"/>
              </w:rPr>
              <w:t>4</w:t>
            </w:r>
          </w:p>
        </w:tc>
        <w:tc>
          <w:tcPr>
            <w:tcW w:w="4589" w:type="dxa"/>
            <w:vAlign w:val="center"/>
          </w:tcPr>
          <w:p w:rsidR="003D4320" w:rsidRDefault="003D4320" w:rsidP="000701D3">
            <w:pPr>
              <w:snapToGrid w:val="0"/>
              <w:spacing w:before="60" w:after="60"/>
              <w:ind w:firstLine="0"/>
              <w:jc w:val="left"/>
              <w:rPr>
                <w:kern w:val="2"/>
                <w:sz w:val="18"/>
              </w:rPr>
            </w:pPr>
            <w:r>
              <w:rPr>
                <w:kern w:val="2"/>
                <w:sz w:val="18"/>
              </w:rPr>
              <w:t>采集时间</w:t>
            </w:r>
          </w:p>
        </w:tc>
      </w:tr>
      <w:tr w:rsidR="003D4320" w:rsidTr="000701D3">
        <w:trPr>
          <w:jc w:val="center"/>
        </w:trPr>
        <w:tc>
          <w:tcPr>
            <w:tcW w:w="694" w:type="dxa"/>
            <w:vAlign w:val="center"/>
          </w:tcPr>
          <w:p w:rsidR="003D4320" w:rsidRDefault="003D4320" w:rsidP="0032705E">
            <w:pPr>
              <w:tabs>
                <w:tab w:val="left" w:pos="1260"/>
              </w:tabs>
              <w:snapToGrid w:val="0"/>
              <w:spacing w:before="60" w:after="60"/>
              <w:ind w:firstLine="0"/>
              <w:jc w:val="center"/>
              <w:rPr>
                <w:kern w:val="2"/>
                <w:sz w:val="18"/>
              </w:rPr>
            </w:pPr>
            <w:r>
              <w:rPr>
                <w:rFonts w:hint="eastAsia"/>
                <w:kern w:val="2"/>
                <w:sz w:val="18"/>
              </w:rPr>
              <w:lastRenderedPageBreak/>
              <w:t>9</w:t>
            </w:r>
          </w:p>
        </w:tc>
        <w:tc>
          <w:tcPr>
            <w:tcW w:w="2976" w:type="dxa"/>
            <w:vAlign w:val="center"/>
          </w:tcPr>
          <w:p w:rsidR="003D4320" w:rsidRDefault="003D4320" w:rsidP="0032705E">
            <w:pPr>
              <w:tabs>
                <w:tab w:val="left" w:pos="1260"/>
              </w:tabs>
              <w:snapToGrid w:val="0"/>
              <w:spacing w:before="60" w:after="60"/>
              <w:ind w:firstLine="199"/>
              <w:jc w:val="left"/>
              <w:rPr>
                <w:kern w:val="2"/>
                <w:sz w:val="18"/>
              </w:rPr>
            </w:pPr>
            <w:r>
              <w:rPr>
                <w:rFonts w:hint="eastAsia"/>
                <w:kern w:val="2"/>
                <w:sz w:val="18"/>
              </w:rPr>
              <w:t>Average_</w:t>
            </w:r>
            <w:r>
              <w:rPr>
                <w:kern w:val="2"/>
                <w:sz w:val="18"/>
              </w:rPr>
              <w:t>WindSpeed</w:t>
            </w:r>
            <w:r>
              <w:rPr>
                <w:rFonts w:hint="eastAsia"/>
                <w:kern w:val="2"/>
                <w:sz w:val="18"/>
              </w:rPr>
              <w:t>_10min</w:t>
            </w:r>
          </w:p>
        </w:tc>
        <w:tc>
          <w:tcPr>
            <w:tcW w:w="1279" w:type="dxa"/>
            <w:vAlign w:val="center"/>
          </w:tcPr>
          <w:p w:rsidR="003D4320" w:rsidRDefault="003D4320" w:rsidP="0032705E">
            <w:pPr>
              <w:snapToGrid w:val="0"/>
              <w:spacing w:before="60" w:after="60"/>
              <w:ind w:firstLine="0"/>
              <w:jc w:val="center"/>
              <w:rPr>
                <w:kern w:val="2"/>
                <w:sz w:val="18"/>
              </w:rPr>
            </w:pPr>
            <w:r>
              <w:rPr>
                <w:rFonts w:hint="eastAsia"/>
                <w:kern w:val="2"/>
                <w:sz w:val="18"/>
              </w:rPr>
              <w:t>4</w:t>
            </w:r>
          </w:p>
        </w:tc>
        <w:tc>
          <w:tcPr>
            <w:tcW w:w="4589" w:type="dxa"/>
            <w:vAlign w:val="center"/>
          </w:tcPr>
          <w:p w:rsidR="003D4320" w:rsidRDefault="003D4320" w:rsidP="000701D3">
            <w:pPr>
              <w:snapToGrid w:val="0"/>
              <w:spacing w:before="60" w:after="60"/>
              <w:ind w:firstLine="0"/>
              <w:jc w:val="left"/>
              <w:rPr>
                <w:kern w:val="2"/>
                <w:sz w:val="18"/>
              </w:rPr>
            </w:pPr>
            <w:r>
              <w:rPr>
                <w:rFonts w:hint="eastAsia"/>
                <w:kern w:val="2"/>
                <w:sz w:val="18"/>
              </w:rPr>
              <w:t>10</w:t>
            </w:r>
            <w:r>
              <w:rPr>
                <w:rFonts w:hint="eastAsia"/>
                <w:kern w:val="2"/>
                <w:sz w:val="18"/>
              </w:rPr>
              <w:t>分钟平均</w:t>
            </w:r>
            <w:r>
              <w:rPr>
                <w:kern w:val="2"/>
                <w:sz w:val="18"/>
              </w:rPr>
              <w:t>风速</w:t>
            </w:r>
            <w:r>
              <w:rPr>
                <w:rFonts w:hint="eastAsia"/>
                <w:kern w:val="2"/>
                <w:sz w:val="18"/>
              </w:rPr>
              <w:t>（浮点数，精确到小数点后</w:t>
            </w:r>
            <w:r>
              <w:rPr>
                <w:rFonts w:hint="eastAsia"/>
                <w:kern w:val="2"/>
                <w:sz w:val="18"/>
              </w:rPr>
              <w:t>1</w:t>
            </w:r>
            <w:r>
              <w:rPr>
                <w:rFonts w:hint="eastAsia"/>
                <w:kern w:val="2"/>
                <w:sz w:val="18"/>
              </w:rPr>
              <w:t>位，单位：</w:t>
            </w:r>
            <w:r>
              <w:rPr>
                <w:rFonts w:hint="eastAsia"/>
                <w:kern w:val="2"/>
                <w:sz w:val="18"/>
              </w:rPr>
              <w:t>m/s</w:t>
            </w:r>
            <w:r>
              <w:rPr>
                <w:rFonts w:hint="eastAsia"/>
                <w:kern w:val="2"/>
                <w:sz w:val="18"/>
              </w:rPr>
              <w:t>）</w:t>
            </w:r>
          </w:p>
        </w:tc>
      </w:tr>
      <w:tr w:rsidR="003D4320" w:rsidTr="000701D3">
        <w:trPr>
          <w:jc w:val="center"/>
        </w:trPr>
        <w:tc>
          <w:tcPr>
            <w:tcW w:w="694" w:type="dxa"/>
            <w:vAlign w:val="center"/>
          </w:tcPr>
          <w:p w:rsidR="003D4320" w:rsidRDefault="00E54D4C" w:rsidP="0032705E">
            <w:pPr>
              <w:tabs>
                <w:tab w:val="left" w:pos="1260"/>
              </w:tabs>
              <w:snapToGrid w:val="0"/>
              <w:spacing w:before="60" w:after="60"/>
              <w:ind w:firstLine="0"/>
              <w:jc w:val="center"/>
              <w:rPr>
                <w:kern w:val="2"/>
                <w:sz w:val="18"/>
              </w:rPr>
            </w:pPr>
            <w:r>
              <w:rPr>
                <w:rFonts w:hint="eastAsia"/>
                <w:kern w:val="2"/>
                <w:sz w:val="18"/>
              </w:rPr>
              <w:t>10</w:t>
            </w:r>
          </w:p>
        </w:tc>
        <w:tc>
          <w:tcPr>
            <w:tcW w:w="2976" w:type="dxa"/>
            <w:vAlign w:val="center"/>
          </w:tcPr>
          <w:p w:rsidR="003D4320" w:rsidRDefault="003D4320" w:rsidP="0032705E">
            <w:pPr>
              <w:tabs>
                <w:tab w:val="left" w:pos="1260"/>
              </w:tabs>
              <w:snapToGrid w:val="0"/>
              <w:spacing w:before="60" w:after="60"/>
              <w:ind w:firstLine="199"/>
              <w:jc w:val="left"/>
              <w:rPr>
                <w:kern w:val="2"/>
                <w:sz w:val="18"/>
              </w:rPr>
            </w:pPr>
            <w:r>
              <w:rPr>
                <w:rFonts w:hint="eastAsia"/>
                <w:kern w:val="2"/>
                <w:sz w:val="18"/>
              </w:rPr>
              <w:t>Average_</w:t>
            </w:r>
            <w:r>
              <w:rPr>
                <w:kern w:val="2"/>
                <w:sz w:val="18"/>
              </w:rPr>
              <w:t>WindDirection</w:t>
            </w:r>
            <w:r>
              <w:rPr>
                <w:rFonts w:hint="eastAsia"/>
                <w:kern w:val="2"/>
                <w:sz w:val="18"/>
              </w:rPr>
              <w:t>_10min</w:t>
            </w:r>
          </w:p>
        </w:tc>
        <w:tc>
          <w:tcPr>
            <w:tcW w:w="1279" w:type="dxa"/>
            <w:vAlign w:val="center"/>
          </w:tcPr>
          <w:p w:rsidR="003D4320" w:rsidRDefault="003D4320" w:rsidP="0032705E">
            <w:pPr>
              <w:snapToGrid w:val="0"/>
              <w:spacing w:before="60" w:after="60"/>
              <w:ind w:firstLine="0"/>
              <w:jc w:val="center"/>
              <w:rPr>
                <w:kern w:val="2"/>
                <w:sz w:val="18"/>
              </w:rPr>
            </w:pPr>
            <w:r>
              <w:rPr>
                <w:kern w:val="2"/>
                <w:sz w:val="18"/>
              </w:rPr>
              <w:t>2</w:t>
            </w:r>
          </w:p>
        </w:tc>
        <w:tc>
          <w:tcPr>
            <w:tcW w:w="4589" w:type="dxa"/>
            <w:vAlign w:val="center"/>
          </w:tcPr>
          <w:p w:rsidR="003D4320" w:rsidRDefault="003D4320" w:rsidP="000701D3">
            <w:pPr>
              <w:snapToGrid w:val="0"/>
              <w:spacing w:before="60" w:after="60"/>
              <w:ind w:firstLine="0"/>
              <w:jc w:val="left"/>
              <w:rPr>
                <w:kern w:val="2"/>
                <w:sz w:val="18"/>
              </w:rPr>
            </w:pPr>
            <w:r>
              <w:rPr>
                <w:rFonts w:hint="eastAsia"/>
                <w:kern w:val="2"/>
                <w:sz w:val="18"/>
              </w:rPr>
              <w:t>10</w:t>
            </w:r>
            <w:r>
              <w:rPr>
                <w:rFonts w:hint="eastAsia"/>
                <w:kern w:val="2"/>
                <w:sz w:val="18"/>
              </w:rPr>
              <w:t>分钟平均</w:t>
            </w:r>
            <w:r>
              <w:rPr>
                <w:kern w:val="2"/>
                <w:sz w:val="18"/>
              </w:rPr>
              <w:t>风向</w:t>
            </w:r>
            <w:r>
              <w:rPr>
                <w:rFonts w:hint="eastAsia"/>
                <w:kern w:val="2"/>
                <w:sz w:val="18"/>
              </w:rPr>
              <w:t>（无符号整数，单位：°）</w:t>
            </w:r>
          </w:p>
        </w:tc>
      </w:tr>
      <w:tr w:rsidR="003D4320" w:rsidTr="000701D3">
        <w:trPr>
          <w:jc w:val="center"/>
        </w:trPr>
        <w:tc>
          <w:tcPr>
            <w:tcW w:w="694" w:type="dxa"/>
            <w:vAlign w:val="center"/>
          </w:tcPr>
          <w:p w:rsidR="003D4320" w:rsidRDefault="00E54D4C" w:rsidP="0032705E">
            <w:pPr>
              <w:tabs>
                <w:tab w:val="left" w:pos="1260"/>
              </w:tabs>
              <w:snapToGrid w:val="0"/>
              <w:spacing w:before="60" w:after="60"/>
              <w:ind w:firstLine="0"/>
              <w:jc w:val="center"/>
              <w:rPr>
                <w:kern w:val="2"/>
                <w:sz w:val="18"/>
              </w:rPr>
            </w:pPr>
            <w:r>
              <w:rPr>
                <w:rFonts w:hint="eastAsia"/>
                <w:kern w:val="2"/>
                <w:sz w:val="18"/>
              </w:rPr>
              <w:t>11</w:t>
            </w:r>
          </w:p>
        </w:tc>
        <w:tc>
          <w:tcPr>
            <w:tcW w:w="2976" w:type="dxa"/>
            <w:vAlign w:val="center"/>
          </w:tcPr>
          <w:p w:rsidR="003D4320" w:rsidRDefault="003D4320" w:rsidP="0032705E">
            <w:pPr>
              <w:tabs>
                <w:tab w:val="left" w:pos="1260"/>
              </w:tabs>
              <w:snapToGrid w:val="0"/>
              <w:spacing w:before="60" w:after="60"/>
              <w:ind w:firstLine="199"/>
              <w:jc w:val="left"/>
              <w:rPr>
                <w:kern w:val="2"/>
                <w:sz w:val="18"/>
              </w:rPr>
            </w:pPr>
            <w:r>
              <w:rPr>
                <w:rFonts w:hint="eastAsia"/>
                <w:kern w:val="2"/>
                <w:sz w:val="18"/>
              </w:rPr>
              <w:t>Max_WindSpeed</w:t>
            </w:r>
          </w:p>
        </w:tc>
        <w:tc>
          <w:tcPr>
            <w:tcW w:w="1279" w:type="dxa"/>
            <w:vAlign w:val="center"/>
          </w:tcPr>
          <w:p w:rsidR="003D4320" w:rsidRDefault="003D4320" w:rsidP="0032705E">
            <w:pPr>
              <w:snapToGrid w:val="0"/>
              <w:spacing w:before="60" w:after="60"/>
              <w:ind w:firstLine="0"/>
              <w:jc w:val="center"/>
              <w:rPr>
                <w:kern w:val="2"/>
                <w:sz w:val="18"/>
              </w:rPr>
            </w:pPr>
            <w:r>
              <w:rPr>
                <w:rFonts w:hint="eastAsia"/>
                <w:kern w:val="2"/>
                <w:sz w:val="18"/>
              </w:rPr>
              <w:t>4</w:t>
            </w:r>
          </w:p>
        </w:tc>
        <w:tc>
          <w:tcPr>
            <w:tcW w:w="4589" w:type="dxa"/>
            <w:vAlign w:val="center"/>
          </w:tcPr>
          <w:p w:rsidR="003D4320" w:rsidRDefault="003D4320" w:rsidP="000701D3">
            <w:pPr>
              <w:snapToGrid w:val="0"/>
              <w:spacing w:before="60" w:after="60"/>
              <w:ind w:firstLine="0"/>
              <w:jc w:val="left"/>
              <w:rPr>
                <w:kern w:val="2"/>
                <w:sz w:val="18"/>
              </w:rPr>
            </w:pPr>
            <w:r>
              <w:rPr>
                <w:rFonts w:hint="eastAsia"/>
                <w:kern w:val="2"/>
                <w:sz w:val="18"/>
              </w:rPr>
              <w:t>最大风速（浮点数，精确到小数点后</w:t>
            </w:r>
            <w:r>
              <w:rPr>
                <w:rFonts w:hint="eastAsia"/>
                <w:kern w:val="2"/>
                <w:sz w:val="18"/>
              </w:rPr>
              <w:t>1</w:t>
            </w:r>
            <w:r>
              <w:rPr>
                <w:rFonts w:hint="eastAsia"/>
                <w:kern w:val="2"/>
                <w:sz w:val="18"/>
              </w:rPr>
              <w:t>位，单位：</w:t>
            </w:r>
            <w:r>
              <w:rPr>
                <w:rFonts w:hint="eastAsia"/>
                <w:kern w:val="2"/>
                <w:sz w:val="18"/>
              </w:rPr>
              <w:t>m/s</w:t>
            </w:r>
            <w:r>
              <w:rPr>
                <w:rFonts w:hint="eastAsia"/>
                <w:kern w:val="2"/>
                <w:sz w:val="18"/>
              </w:rPr>
              <w:t>）</w:t>
            </w:r>
          </w:p>
        </w:tc>
      </w:tr>
      <w:tr w:rsidR="003D4320" w:rsidTr="000701D3">
        <w:trPr>
          <w:jc w:val="center"/>
        </w:trPr>
        <w:tc>
          <w:tcPr>
            <w:tcW w:w="694" w:type="dxa"/>
            <w:vAlign w:val="center"/>
          </w:tcPr>
          <w:p w:rsidR="003D4320" w:rsidRDefault="00E54D4C" w:rsidP="0032705E">
            <w:pPr>
              <w:tabs>
                <w:tab w:val="left" w:pos="1260"/>
              </w:tabs>
              <w:snapToGrid w:val="0"/>
              <w:spacing w:before="60" w:after="60"/>
              <w:ind w:firstLine="0"/>
              <w:jc w:val="center"/>
              <w:rPr>
                <w:kern w:val="2"/>
                <w:sz w:val="18"/>
              </w:rPr>
            </w:pPr>
            <w:r>
              <w:rPr>
                <w:rFonts w:hint="eastAsia"/>
                <w:kern w:val="2"/>
                <w:sz w:val="18"/>
              </w:rPr>
              <w:t>12</w:t>
            </w:r>
          </w:p>
        </w:tc>
        <w:tc>
          <w:tcPr>
            <w:tcW w:w="2976" w:type="dxa"/>
            <w:vAlign w:val="center"/>
          </w:tcPr>
          <w:p w:rsidR="003D4320" w:rsidRDefault="003D4320" w:rsidP="0032705E">
            <w:pPr>
              <w:tabs>
                <w:tab w:val="left" w:pos="1260"/>
              </w:tabs>
              <w:snapToGrid w:val="0"/>
              <w:spacing w:before="60" w:after="60"/>
              <w:ind w:firstLine="199"/>
              <w:jc w:val="left"/>
              <w:rPr>
                <w:kern w:val="2"/>
                <w:sz w:val="18"/>
              </w:rPr>
            </w:pPr>
            <w:r>
              <w:rPr>
                <w:rFonts w:hint="eastAsia"/>
                <w:kern w:val="2"/>
                <w:sz w:val="18"/>
              </w:rPr>
              <w:t>E</w:t>
            </w:r>
            <w:r>
              <w:rPr>
                <w:kern w:val="2"/>
                <w:sz w:val="18"/>
              </w:rPr>
              <w:t>xtre</w:t>
            </w:r>
            <w:r>
              <w:rPr>
                <w:rFonts w:hint="eastAsia"/>
                <w:kern w:val="2"/>
                <w:sz w:val="18"/>
              </w:rPr>
              <w:t>me_WindSpeed</w:t>
            </w:r>
          </w:p>
        </w:tc>
        <w:tc>
          <w:tcPr>
            <w:tcW w:w="1279" w:type="dxa"/>
            <w:vAlign w:val="center"/>
          </w:tcPr>
          <w:p w:rsidR="003D4320" w:rsidRDefault="003D4320" w:rsidP="0032705E">
            <w:pPr>
              <w:snapToGrid w:val="0"/>
              <w:spacing w:before="60" w:after="60"/>
              <w:ind w:firstLine="0"/>
              <w:jc w:val="center"/>
              <w:rPr>
                <w:kern w:val="2"/>
                <w:sz w:val="18"/>
              </w:rPr>
            </w:pPr>
            <w:r>
              <w:rPr>
                <w:rFonts w:hint="eastAsia"/>
                <w:kern w:val="2"/>
                <w:sz w:val="18"/>
              </w:rPr>
              <w:t>4</w:t>
            </w:r>
          </w:p>
        </w:tc>
        <w:tc>
          <w:tcPr>
            <w:tcW w:w="4589" w:type="dxa"/>
            <w:vAlign w:val="center"/>
          </w:tcPr>
          <w:p w:rsidR="003D4320" w:rsidRDefault="003D4320" w:rsidP="000701D3">
            <w:pPr>
              <w:snapToGrid w:val="0"/>
              <w:spacing w:before="60" w:after="60"/>
              <w:ind w:firstLine="0"/>
              <w:jc w:val="left"/>
              <w:rPr>
                <w:kern w:val="2"/>
                <w:sz w:val="18"/>
              </w:rPr>
            </w:pPr>
            <w:r>
              <w:rPr>
                <w:rFonts w:hint="eastAsia"/>
                <w:kern w:val="2"/>
                <w:sz w:val="18"/>
              </w:rPr>
              <w:t>极大风速（浮点数，精确到小数点后</w:t>
            </w:r>
            <w:r>
              <w:rPr>
                <w:rFonts w:hint="eastAsia"/>
                <w:kern w:val="2"/>
                <w:sz w:val="18"/>
              </w:rPr>
              <w:t>1</w:t>
            </w:r>
            <w:r>
              <w:rPr>
                <w:rFonts w:hint="eastAsia"/>
                <w:kern w:val="2"/>
                <w:sz w:val="18"/>
              </w:rPr>
              <w:t>位，单位：</w:t>
            </w:r>
            <w:r>
              <w:rPr>
                <w:rFonts w:hint="eastAsia"/>
                <w:kern w:val="2"/>
                <w:sz w:val="18"/>
              </w:rPr>
              <w:t>m/s</w:t>
            </w:r>
            <w:r>
              <w:rPr>
                <w:rFonts w:hint="eastAsia"/>
                <w:kern w:val="2"/>
                <w:sz w:val="18"/>
              </w:rPr>
              <w:t>）</w:t>
            </w:r>
          </w:p>
        </w:tc>
      </w:tr>
      <w:tr w:rsidR="003D4320" w:rsidTr="000701D3">
        <w:trPr>
          <w:jc w:val="center"/>
        </w:trPr>
        <w:tc>
          <w:tcPr>
            <w:tcW w:w="694" w:type="dxa"/>
            <w:vAlign w:val="center"/>
          </w:tcPr>
          <w:p w:rsidR="003D4320" w:rsidRDefault="003D4320" w:rsidP="0032705E">
            <w:pPr>
              <w:tabs>
                <w:tab w:val="left" w:pos="1260"/>
              </w:tabs>
              <w:snapToGrid w:val="0"/>
              <w:spacing w:before="60" w:after="60"/>
              <w:ind w:firstLine="0"/>
              <w:jc w:val="center"/>
              <w:rPr>
                <w:kern w:val="2"/>
                <w:sz w:val="18"/>
              </w:rPr>
            </w:pPr>
            <w:r>
              <w:rPr>
                <w:kern w:val="2"/>
                <w:sz w:val="18"/>
              </w:rPr>
              <w:t>1</w:t>
            </w:r>
            <w:r w:rsidR="00E54D4C">
              <w:rPr>
                <w:rFonts w:hint="eastAsia"/>
                <w:kern w:val="2"/>
                <w:sz w:val="18"/>
              </w:rPr>
              <w:t>3</w:t>
            </w:r>
          </w:p>
        </w:tc>
        <w:tc>
          <w:tcPr>
            <w:tcW w:w="2976" w:type="dxa"/>
            <w:vAlign w:val="center"/>
          </w:tcPr>
          <w:p w:rsidR="003D4320" w:rsidRDefault="003D4320" w:rsidP="0032705E">
            <w:pPr>
              <w:tabs>
                <w:tab w:val="left" w:pos="1260"/>
              </w:tabs>
              <w:snapToGrid w:val="0"/>
              <w:spacing w:before="60" w:after="60"/>
              <w:ind w:firstLine="199"/>
              <w:jc w:val="left"/>
              <w:rPr>
                <w:kern w:val="2"/>
                <w:sz w:val="18"/>
              </w:rPr>
            </w:pPr>
            <w:r>
              <w:rPr>
                <w:rFonts w:hint="eastAsia"/>
                <w:kern w:val="2"/>
                <w:sz w:val="18"/>
              </w:rPr>
              <w:t>Standard_</w:t>
            </w:r>
            <w:r>
              <w:rPr>
                <w:kern w:val="2"/>
                <w:sz w:val="18"/>
              </w:rPr>
              <w:t>WindSpeed</w:t>
            </w:r>
          </w:p>
        </w:tc>
        <w:tc>
          <w:tcPr>
            <w:tcW w:w="1279" w:type="dxa"/>
            <w:vAlign w:val="center"/>
          </w:tcPr>
          <w:p w:rsidR="003D4320" w:rsidRDefault="003D4320" w:rsidP="0032705E">
            <w:pPr>
              <w:snapToGrid w:val="0"/>
              <w:spacing w:before="60" w:after="60"/>
              <w:ind w:firstLine="0"/>
              <w:jc w:val="center"/>
              <w:rPr>
                <w:kern w:val="2"/>
                <w:sz w:val="18"/>
              </w:rPr>
            </w:pPr>
            <w:r>
              <w:rPr>
                <w:rFonts w:hint="eastAsia"/>
                <w:kern w:val="2"/>
                <w:sz w:val="18"/>
              </w:rPr>
              <w:t>4</w:t>
            </w:r>
          </w:p>
        </w:tc>
        <w:tc>
          <w:tcPr>
            <w:tcW w:w="4589" w:type="dxa"/>
            <w:vAlign w:val="center"/>
          </w:tcPr>
          <w:p w:rsidR="003D4320" w:rsidRDefault="003D4320" w:rsidP="000701D3">
            <w:pPr>
              <w:snapToGrid w:val="0"/>
              <w:spacing w:before="60" w:after="60"/>
              <w:ind w:firstLine="0"/>
              <w:jc w:val="left"/>
              <w:rPr>
                <w:kern w:val="2"/>
                <w:sz w:val="18"/>
              </w:rPr>
            </w:pPr>
            <w:r>
              <w:rPr>
                <w:rFonts w:hint="eastAsia"/>
                <w:kern w:val="2"/>
                <w:sz w:val="18"/>
              </w:rPr>
              <w:t>标准</w:t>
            </w:r>
            <w:r>
              <w:rPr>
                <w:kern w:val="2"/>
                <w:sz w:val="18"/>
              </w:rPr>
              <w:t>风速</w:t>
            </w:r>
            <w:r>
              <w:rPr>
                <w:rFonts w:hint="eastAsia"/>
                <w:kern w:val="2"/>
                <w:sz w:val="18"/>
              </w:rPr>
              <w:t>（利用对数风廓线转换到标准状态的风速，浮点数，精确到小数点后</w:t>
            </w:r>
            <w:r>
              <w:rPr>
                <w:rFonts w:hint="eastAsia"/>
                <w:kern w:val="2"/>
                <w:sz w:val="18"/>
              </w:rPr>
              <w:t>1</w:t>
            </w:r>
            <w:r>
              <w:rPr>
                <w:rFonts w:hint="eastAsia"/>
                <w:kern w:val="2"/>
                <w:sz w:val="18"/>
              </w:rPr>
              <w:t>位，单位：</w:t>
            </w:r>
            <w:r>
              <w:rPr>
                <w:rFonts w:hint="eastAsia"/>
                <w:kern w:val="2"/>
                <w:sz w:val="18"/>
              </w:rPr>
              <w:t>m/s</w:t>
            </w:r>
            <w:r>
              <w:rPr>
                <w:rFonts w:hint="eastAsia"/>
                <w:kern w:val="2"/>
                <w:sz w:val="18"/>
              </w:rPr>
              <w:t>）</w:t>
            </w:r>
          </w:p>
        </w:tc>
      </w:tr>
      <w:tr w:rsidR="003D4320" w:rsidTr="000701D3">
        <w:trPr>
          <w:jc w:val="center"/>
        </w:trPr>
        <w:tc>
          <w:tcPr>
            <w:tcW w:w="694" w:type="dxa"/>
            <w:vAlign w:val="center"/>
          </w:tcPr>
          <w:p w:rsidR="003D4320" w:rsidRDefault="003D4320" w:rsidP="0032705E">
            <w:pPr>
              <w:tabs>
                <w:tab w:val="left" w:pos="1260"/>
              </w:tabs>
              <w:snapToGrid w:val="0"/>
              <w:spacing w:before="60" w:after="60"/>
              <w:ind w:firstLine="0"/>
              <w:jc w:val="center"/>
              <w:rPr>
                <w:kern w:val="2"/>
                <w:sz w:val="18"/>
              </w:rPr>
            </w:pPr>
            <w:r>
              <w:rPr>
                <w:kern w:val="2"/>
                <w:sz w:val="18"/>
              </w:rPr>
              <w:t>1</w:t>
            </w:r>
            <w:r w:rsidR="00E54D4C">
              <w:rPr>
                <w:rFonts w:hint="eastAsia"/>
                <w:kern w:val="2"/>
                <w:sz w:val="18"/>
              </w:rPr>
              <w:t>4</w:t>
            </w:r>
          </w:p>
        </w:tc>
        <w:tc>
          <w:tcPr>
            <w:tcW w:w="2976" w:type="dxa"/>
            <w:vAlign w:val="center"/>
          </w:tcPr>
          <w:p w:rsidR="003D4320" w:rsidRDefault="003D4320" w:rsidP="0032705E">
            <w:pPr>
              <w:tabs>
                <w:tab w:val="left" w:pos="1260"/>
              </w:tabs>
              <w:snapToGrid w:val="0"/>
              <w:spacing w:before="60" w:after="60"/>
              <w:ind w:firstLine="199"/>
              <w:jc w:val="left"/>
              <w:rPr>
                <w:kern w:val="2"/>
                <w:sz w:val="18"/>
              </w:rPr>
            </w:pPr>
            <w:r>
              <w:rPr>
                <w:kern w:val="2"/>
                <w:sz w:val="18"/>
              </w:rPr>
              <w:t>Air_Temperature</w:t>
            </w:r>
          </w:p>
        </w:tc>
        <w:tc>
          <w:tcPr>
            <w:tcW w:w="1279" w:type="dxa"/>
            <w:vAlign w:val="center"/>
          </w:tcPr>
          <w:p w:rsidR="003D4320" w:rsidRDefault="003D4320" w:rsidP="0032705E">
            <w:pPr>
              <w:snapToGrid w:val="0"/>
              <w:spacing w:before="60" w:after="60"/>
              <w:ind w:firstLine="0"/>
              <w:jc w:val="center"/>
              <w:rPr>
                <w:kern w:val="2"/>
                <w:sz w:val="18"/>
              </w:rPr>
            </w:pPr>
            <w:r>
              <w:rPr>
                <w:rFonts w:hint="eastAsia"/>
                <w:kern w:val="2"/>
                <w:sz w:val="18"/>
              </w:rPr>
              <w:t>4</w:t>
            </w:r>
          </w:p>
        </w:tc>
        <w:tc>
          <w:tcPr>
            <w:tcW w:w="4589" w:type="dxa"/>
            <w:vAlign w:val="center"/>
          </w:tcPr>
          <w:p w:rsidR="003D4320" w:rsidRDefault="003D4320" w:rsidP="000701D3">
            <w:pPr>
              <w:snapToGrid w:val="0"/>
              <w:spacing w:before="60" w:after="60"/>
              <w:ind w:firstLine="0"/>
              <w:jc w:val="left"/>
              <w:rPr>
                <w:kern w:val="2"/>
                <w:sz w:val="18"/>
              </w:rPr>
            </w:pPr>
            <w:r>
              <w:rPr>
                <w:kern w:val="2"/>
                <w:sz w:val="18"/>
              </w:rPr>
              <w:t>气温</w:t>
            </w:r>
            <w:r>
              <w:rPr>
                <w:rFonts w:hint="eastAsia"/>
                <w:kern w:val="2"/>
                <w:sz w:val="18"/>
              </w:rPr>
              <w:t>（浮点数，精确到小数点后</w:t>
            </w:r>
            <w:r>
              <w:rPr>
                <w:rFonts w:hint="eastAsia"/>
                <w:kern w:val="2"/>
                <w:sz w:val="18"/>
              </w:rPr>
              <w:t>1</w:t>
            </w:r>
            <w:r>
              <w:rPr>
                <w:rFonts w:hint="eastAsia"/>
                <w:kern w:val="2"/>
                <w:sz w:val="18"/>
              </w:rPr>
              <w:t>位，单位：℃）</w:t>
            </w:r>
          </w:p>
        </w:tc>
      </w:tr>
      <w:tr w:rsidR="003D4320" w:rsidTr="000701D3">
        <w:trPr>
          <w:jc w:val="center"/>
        </w:trPr>
        <w:tc>
          <w:tcPr>
            <w:tcW w:w="694" w:type="dxa"/>
            <w:vAlign w:val="center"/>
          </w:tcPr>
          <w:p w:rsidR="003D4320" w:rsidRDefault="003D4320" w:rsidP="0032705E">
            <w:pPr>
              <w:tabs>
                <w:tab w:val="left" w:pos="1260"/>
              </w:tabs>
              <w:snapToGrid w:val="0"/>
              <w:spacing w:before="60" w:after="60"/>
              <w:ind w:firstLine="0"/>
              <w:jc w:val="center"/>
              <w:rPr>
                <w:kern w:val="2"/>
                <w:sz w:val="18"/>
              </w:rPr>
            </w:pPr>
            <w:r>
              <w:rPr>
                <w:kern w:val="2"/>
                <w:sz w:val="18"/>
              </w:rPr>
              <w:t>1</w:t>
            </w:r>
            <w:r w:rsidR="00E54D4C">
              <w:rPr>
                <w:rFonts w:hint="eastAsia"/>
                <w:kern w:val="2"/>
                <w:sz w:val="18"/>
              </w:rPr>
              <w:t>5</w:t>
            </w:r>
          </w:p>
        </w:tc>
        <w:tc>
          <w:tcPr>
            <w:tcW w:w="2976" w:type="dxa"/>
            <w:vAlign w:val="center"/>
          </w:tcPr>
          <w:p w:rsidR="003D4320" w:rsidRDefault="003D4320" w:rsidP="0032705E">
            <w:pPr>
              <w:tabs>
                <w:tab w:val="left" w:pos="1260"/>
              </w:tabs>
              <w:snapToGrid w:val="0"/>
              <w:spacing w:before="60" w:after="60"/>
              <w:ind w:firstLine="199"/>
              <w:jc w:val="left"/>
              <w:rPr>
                <w:kern w:val="2"/>
                <w:sz w:val="18"/>
              </w:rPr>
            </w:pPr>
            <w:r>
              <w:rPr>
                <w:kern w:val="2"/>
                <w:sz w:val="18"/>
              </w:rPr>
              <w:t>Humidity</w:t>
            </w:r>
          </w:p>
        </w:tc>
        <w:tc>
          <w:tcPr>
            <w:tcW w:w="1279" w:type="dxa"/>
            <w:vAlign w:val="center"/>
          </w:tcPr>
          <w:p w:rsidR="003D4320" w:rsidRDefault="003D4320" w:rsidP="0032705E">
            <w:pPr>
              <w:snapToGrid w:val="0"/>
              <w:spacing w:before="60" w:after="60"/>
              <w:ind w:firstLine="0"/>
              <w:jc w:val="center"/>
              <w:rPr>
                <w:kern w:val="2"/>
                <w:sz w:val="18"/>
              </w:rPr>
            </w:pPr>
            <w:r>
              <w:rPr>
                <w:kern w:val="2"/>
                <w:sz w:val="18"/>
              </w:rPr>
              <w:t>2</w:t>
            </w:r>
          </w:p>
        </w:tc>
        <w:tc>
          <w:tcPr>
            <w:tcW w:w="4589" w:type="dxa"/>
            <w:vAlign w:val="center"/>
          </w:tcPr>
          <w:p w:rsidR="003D4320" w:rsidRDefault="003D4320" w:rsidP="000701D3">
            <w:pPr>
              <w:snapToGrid w:val="0"/>
              <w:spacing w:before="60" w:after="60"/>
              <w:ind w:firstLine="0"/>
              <w:jc w:val="left"/>
              <w:rPr>
                <w:kern w:val="2"/>
                <w:sz w:val="18"/>
              </w:rPr>
            </w:pPr>
            <w:r>
              <w:rPr>
                <w:kern w:val="2"/>
                <w:sz w:val="18"/>
              </w:rPr>
              <w:t>湿度</w:t>
            </w:r>
            <w:r>
              <w:rPr>
                <w:rFonts w:hint="eastAsia"/>
                <w:kern w:val="2"/>
                <w:sz w:val="18"/>
              </w:rPr>
              <w:t>（无符号整数，单位：</w:t>
            </w:r>
            <w:r>
              <w:rPr>
                <w:rFonts w:hint="eastAsia"/>
                <w:kern w:val="2"/>
                <w:sz w:val="18"/>
              </w:rPr>
              <w:t>%RH</w:t>
            </w:r>
            <w:r>
              <w:rPr>
                <w:rFonts w:hint="eastAsia"/>
                <w:kern w:val="2"/>
                <w:sz w:val="18"/>
              </w:rPr>
              <w:t>）</w:t>
            </w:r>
          </w:p>
        </w:tc>
      </w:tr>
      <w:tr w:rsidR="003D4320" w:rsidTr="000701D3">
        <w:trPr>
          <w:jc w:val="center"/>
        </w:trPr>
        <w:tc>
          <w:tcPr>
            <w:tcW w:w="694" w:type="dxa"/>
            <w:vAlign w:val="center"/>
          </w:tcPr>
          <w:p w:rsidR="003D4320" w:rsidRDefault="00E54D4C" w:rsidP="0032705E">
            <w:pPr>
              <w:tabs>
                <w:tab w:val="left" w:pos="1260"/>
              </w:tabs>
              <w:snapToGrid w:val="0"/>
              <w:spacing w:before="60" w:after="60"/>
              <w:ind w:firstLine="0"/>
              <w:jc w:val="center"/>
              <w:rPr>
                <w:kern w:val="2"/>
                <w:sz w:val="18"/>
              </w:rPr>
            </w:pPr>
            <w:r>
              <w:rPr>
                <w:rFonts w:hint="eastAsia"/>
                <w:kern w:val="2"/>
                <w:sz w:val="18"/>
              </w:rPr>
              <w:t>16</w:t>
            </w:r>
          </w:p>
        </w:tc>
        <w:tc>
          <w:tcPr>
            <w:tcW w:w="2976" w:type="dxa"/>
            <w:vAlign w:val="center"/>
          </w:tcPr>
          <w:p w:rsidR="003D4320" w:rsidRDefault="003D4320" w:rsidP="0032705E">
            <w:pPr>
              <w:tabs>
                <w:tab w:val="left" w:pos="1260"/>
              </w:tabs>
              <w:snapToGrid w:val="0"/>
              <w:spacing w:before="60" w:after="60"/>
              <w:ind w:firstLine="199"/>
              <w:jc w:val="left"/>
              <w:rPr>
                <w:kern w:val="2"/>
                <w:sz w:val="18"/>
              </w:rPr>
            </w:pPr>
            <w:r>
              <w:rPr>
                <w:kern w:val="2"/>
                <w:sz w:val="18"/>
              </w:rPr>
              <w:t>Air_Pressure</w:t>
            </w:r>
          </w:p>
        </w:tc>
        <w:tc>
          <w:tcPr>
            <w:tcW w:w="1279" w:type="dxa"/>
            <w:vAlign w:val="center"/>
          </w:tcPr>
          <w:p w:rsidR="003D4320" w:rsidRDefault="003D4320" w:rsidP="0032705E">
            <w:pPr>
              <w:snapToGrid w:val="0"/>
              <w:spacing w:before="60" w:after="60"/>
              <w:ind w:firstLine="0"/>
              <w:jc w:val="center"/>
              <w:rPr>
                <w:kern w:val="2"/>
                <w:sz w:val="18"/>
              </w:rPr>
            </w:pPr>
            <w:r>
              <w:rPr>
                <w:rFonts w:hint="eastAsia"/>
                <w:kern w:val="2"/>
                <w:sz w:val="18"/>
              </w:rPr>
              <w:t>4</w:t>
            </w:r>
          </w:p>
        </w:tc>
        <w:tc>
          <w:tcPr>
            <w:tcW w:w="4589" w:type="dxa"/>
            <w:vAlign w:val="center"/>
          </w:tcPr>
          <w:p w:rsidR="003D4320" w:rsidRDefault="003D4320" w:rsidP="000701D3">
            <w:pPr>
              <w:snapToGrid w:val="0"/>
              <w:spacing w:before="60" w:after="60"/>
              <w:ind w:firstLine="0"/>
              <w:jc w:val="left"/>
              <w:rPr>
                <w:kern w:val="2"/>
                <w:sz w:val="18"/>
              </w:rPr>
            </w:pPr>
            <w:r>
              <w:rPr>
                <w:kern w:val="2"/>
                <w:sz w:val="18"/>
              </w:rPr>
              <w:t>气压</w:t>
            </w:r>
            <w:r>
              <w:rPr>
                <w:rFonts w:hint="eastAsia"/>
                <w:kern w:val="2"/>
                <w:sz w:val="18"/>
              </w:rPr>
              <w:t>（浮点数，精确到小数点后</w:t>
            </w:r>
            <w:r>
              <w:rPr>
                <w:rFonts w:hint="eastAsia"/>
                <w:kern w:val="2"/>
                <w:sz w:val="18"/>
              </w:rPr>
              <w:t>1</w:t>
            </w:r>
            <w:r>
              <w:rPr>
                <w:rFonts w:hint="eastAsia"/>
                <w:kern w:val="2"/>
                <w:sz w:val="18"/>
              </w:rPr>
              <w:t>位，单位：</w:t>
            </w:r>
            <w:r>
              <w:rPr>
                <w:rFonts w:hint="eastAsia"/>
                <w:kern w:val="2"/>
                <w:sz w:val="18"/>
              </w:rPr>
              <w:t>hPa</w:t>
            </w:r>
            <w:r>
              <w:rPr>
                <w:rFonts w:hint="eastAsia"/>
                <w:kern w:val="2"/>
                <w:sz w:val="18"/>
              </w:rPr>
              <w:t>）</w:t>
            </w:r>
          </w:p>
        </w:tc>
      </w:tr>
      <w:tr w:rsidR="003D4320" w:rsidTr="000701D3">
        <w:trPr>
          <w:jc w:val="center"/>
        </w:trPr>
        <w:tc>
          <w:tcPr>
            <w:tcW w:w="694" w:type="dxa"/>
            <w:vAlign w:val="center"/>
          </w:tcPr>
          <w:p w:rsidR="003D4320" w:rsidRDefault="003D4320" w:rsidP="0032705E">
            <w:pPr>
              <w:tabs>
                <w:tab w:val="left" w:pos="1260"/>
              </w:tabs>
              <w:snapToGrid w:val="0"/>
              <w:spacing w:before="60" w:after="60"/>
              <w:ind w:firstLine="0"/>
              <w:jc w:val="center"/>
              <w:rPr>
                <w:kern w:val="2"/>
                <w:sz w:val="18"/>
              </w:rPr>
            </w:pPr>
            <w:r>
              <w:rPr>
                <w:kern w:val="2"/>
                <w:sz w:val="18"/>
              </w:rPr>
              <w:t>1</w:t>
            </w:r>
            <w:r w:rsidR="00E54D4C">
              <w:rPr>
                <w:rFonts w:hint="eastAsia"/>
                <w:kern w:val="2"/>
                <w:sz w:val="18"/>
              </w:rPr>
              <w:t>7</w:t>
            </w:r>
          </w:p>
        </w:tc>
        <w:tc>
          <w:tcPr>
            <w:tcW w:w="2976" w:type="dxa"/>
            <w:vAlign w:val="center"/>
          </w:tcPr>
          <w:p w:rsidR="003D4320" w:rsidRDefault="003D4320" w:rsidP="0032705E">
            <w:pPr>
              <w:tabs>
                <w:tab w:val="left" w:pos="1260"/>
              </w:tabs>
              <w:snapToGrid w:val="0"/>
              <w:spacing w:before="60" w:after="60"/>
              <w:ind w:firstLine="199"/>
              <w:jc w:val="left"/>
              <w:rPr>
                <w:kern w:val="2"/>
                <w:sz w:val="18"/>
              </w:rPr>
            </w:pPr>
            <w:r>
              <w:rPr>
                <w:kern w:val="2"/>
                <w:sz w:val="18"/>
              </w:rPr>
              <w:t>Precipitation</w:t>
            </w:r>
          </w:p>
        </w:tc>
        <w:tc>
          <w:tcPr>
            <w:tcW w:w="1279" w:type="dxa"/>
            <w:vAlign w:val="center"/>
          </w:tcPr>
          <w:p w:rsidR="003D4320" w:rsidRDefault="003D4320" w:rsidP="0032705E">
            <w:pPr>
              <w:snapToGrid w:val="0"/>
              <w:spacing w:before="60" w:after="60"/>
              <w:ind w:firstLine="0"/>
              <w:jc w:val="center"/>
              <w:rPr>
                <w:kern w:val="2"/>
                <w:sz w:val="18"/>
              </w:rPr>
            </w:pPr>
            <w:r>
              <w:rPr>
                <w:rFonts w:hint="eastAsia"/>
                <w:kern w:val="2"/>
                <w:sz w:val="18"/>
              </w:rPr>
              <w:t>4</w:t>
            </w:r>
          </w:p>
        </w:tc>
        <w:tc>
          <w:tcPr>
            <w:tcW w:w="4589" w:type="dxa"/>
            <w:vAlign w:val="center"/>
          </w:tcPr>
          <w:p w:rsidR="003D4320" w:rsidRDefault="003D4320" w:rsidP="000701D3">
            <w:pPr>
              <w:snapToGrid w:val="0"/>
              <w:spacing w:before="60" w:after="60"/>
              <w:ind w:firstLine="0"/>
              <w:jc w:val="left"/>
              <w:rPr>
                <w:kern w:val="2"/>
                <w:sz w:val="18"/>
              </w:rPr>
            </w:pPr>
            <w:r>
              <w:rPr>
                <w:rFonts w:hint="eastAsia"/>
                <w:kern w:val="2"/>
                <w:sz w:val="18"/>
              </w:rPr>
              <w:t>降雨量（浮点数，精确到小数点后</w:t>
            </w:r>
            <w:r>
              <w:rPr>
                <w:rFonts w:hint="eastAsia"/>
                <w:kern w:val="2"/>
                <w:sz w:val="18"/>
              </w:rPr>
              <w:t>1</w:t>
            </w:r>
            <w:r>
              <w:rPr>
                <w:rFonts w:hint="eastAsia"/>
                <w:kern w:val="2"/>
                <w:sz w:val="18"/>
              </w:rPr>
              <w:t>位，单位：</w:t>
            </w:r>
            <w:r>
              <w:rPr>
                <w:rFonts w:hint="eastAsia"/>
                <w:kern w:val="2"/>
                <w:sz w:val="18"/>
              </w:rPr>
              <w:t>mm</w:t>
            </w:r>
            <w:r>
              <w:rPr>
                <w:rFonts w:hint="eastAsia"/>
                <w:kern w:val="2"/>
                <w:sz w:val="18"/>
              </w:rPr>
              <w:t>）</w:t>
            </w:r>
          </w:p>
        </w:tc>
      </w:tr>
      <w:tr w:rsidR="003D4320" w:rsidTr="000701D3">
        <w:trPr>
          <w:jc w:val="center"/>
        </w:trPr>
        <w:tc>
          <w:tcPr>
            <w:tcW w:w="694" w:type="dxa"/>
            <w:vAlign w:val="center"/>
          </w:tcPr>
          <w:p w:rsidR="003D4320" w:rsidRDefault="003D4320" w:rsidP="0032705E">
            <w:pPr>
              <w:tabs>
                <w:tab w:val="left" w:pos="1260"/>
              </w:tabs>
              <w:snapToGrid w:val="0"/>
              <w:spacing w:before="60" w:after="60"/>
              <w:ind w:firstLine="0"/>
              <w:jc w:val="center"/>
              <w:rPr>
                <w:kern w:val="2"/>
                <w:sz w:val="18"/>
              </w:rPr>
            </w:pPr>
            <w:r>
              <w:rPr>
                <w:kern w:val="2"/>
                <w:sz w:val="18"/>
              </w:rPr>
              <w:t>1</w:t>
            </w:r>
            <w:r w:rsidR="00E54D4C">
              <w:rPr>
                <w:rFonts w:hint="eastAsia"/>
                <w:kern w:val="2"/>
                <w:sz w:val="18"/>
              </w:rPr>
              <w:t>8</w:t>
            </w:r>
          </w:p>
        </w:tc>
        <w:tc>
          <w:tcPr>
            <w:tcW w:w="2976" w:type="dxa"/>
            <w:vAlign w:val="center"/>
          </w:tcPr>
          <w:p w:rsidR="003D4320" w:rsidRDefault="003D4320" w:rsidP="0032705E">
            <w:pPr>
              <w:tabs>
                <w:tab w:val="left" w:pos="1260"/>
              </w:tabs>
              <w:snapToGrid w:val="0"/>
              <w:spacing w:before="60" w:after="60"/>
              <w:ind w:firstLine="199"/>
              <w:jc w:val="left"/>
              <w:rPr>
                <w:kern w:val="2"/>
                <w:sz w:val="18"/>
              </w:rPr>
            </w:pPr>
            <w:r>
              <w:rPr>
                <w:kern w:val="2"/>
                <w:sz w:val="18"/>
              </w:rPr>
              <w:t>Precipitation_Intensity</w:t>
            </w:r>
          </w:p>
        </w:tc>
        <w:tc>
          <w:tcPr>
            <w:tcW w:w="1279" w:type="dxa"/>
            <w:vAlign w:val="center"/>
          </w:tcPr>
          <w:p w:rsidR="003D4320" w:rsidRDefault="003D4320" w:rsidP="0032705E">
            <w:pPr>
              <w:snapToGrid w:val="0"/>
              <w:spacing w:before="60" w:after="60"/>
              <w:ind w:firstLine="0"/>
              <w:jc w:val="center"/>
              <w:rPr>
                <w:kern w:val="2"/>
                <w:sz w:val="18"/>
              </w:rPr>
            </w:pPr>
            <w:r>
              <w:rPr>
                <w:rFonts w:hint="eastAsia"/>
                <w:kern w:val="2"/>
                <w:sz w:val="18"/>
              </w:rPr>
              <w:t>4</w:t>
            </w:r>
          </w:p>
        </w:tc>
        <w:tc>
          <w:tcPr>
            <w:tcW w:w="4589" w:type="dxa"/>
            <w:vAlign w:val="center"/>
          </w:tcPr>
          <w:p w:rsidR="003D4320" w:rsidRDefault="003D4320" w:rsidP="000701D3">
            <w:pPr>
              <w:snapToGrid w:val="0"/>
              <w:spacing w:before="60" w:after="60"/>
              <w:ind w:firstLine="0"/>
              <w:jc w:val="left"/>
              <w:rPr>
                <w:kern w:val="2"/>
                <w:sz w:val="18"/>
              </w:rPr>
            </w:pPr>
            <w:r>
              <w:rPr>
                <w:kern w:val="2"/>
                <w:sz w:val="18"/>
              </w:rPr>
              <w:t>降水强度</w:t>
            </w:r>
            <w:r>
              <w:rPr>
                <w:rFonts w:hint="eastAsia"/>
                <w:kern w:val="2"/>
                <w:sz w:val="18"/>
              </w:rPr>
              <w:t>（浮点数，精确到小数点后</w:t>
            </w:r>
            <w:r>
              <w:rPr>
                <w:rFonts w:hint="eastAsia"/>
                <w:kern w:val="2"/>
                <w:sz w:val="18"/>
              </w:rPr>
              <w:t>1</w:t>
            </w:r>
            <w:r>
              <w:rPr>
                <w:rFonts w:hint="eastAsia"/>
                <w:kern w:val="2"/>
                <w:sz w:val="18"/>
              </w:rPr>
              <w:t>位，单位：</w:t>
            </w:r>
            <w:r>
              <w:rPr>
                <w:rFonts w:hint="eastAsia"/>
                <w:kern w:val="2"/>
                <w:sz w:val="18"/>
              </w:rPr>
              <w:t>mm/min</w:t>
            </w:r>
            <w:r>
              <w:rPr>
                <w:rFonts w:hint="eastAsia"/>
                <w:kern w:val="2"/>
                <w:sz w:val="18"/>
              </w:rPr>
              <w:t>）</w:t>
            </w:r>
          </w:p>
        </w:tc>
      </w:tr>
      <w:tr w:rsidR="003D4320" w:rsidTr="000701D3">
        <w:trPr>
          <w:jc w:val="center"/>
        </w:trPr>
        <w:tc>
          <w:tcPr>
            <w:tcW w:w="694" w:type="dxa"/>
            <w:vAlign w:val="center"/>
          </w:tcPr>
          <w:p w:rsidR="003D4320" w:rsidRDefault="00E54D4C" w:rsidP="0032705E">
            <w:pPr>
              <w:tabs>
                <w:tab w:val="left" w:pos="1260"/>
              </w:tabs>
              <w:snapToGrid w:val="0"/>
              <w:spacing w:before="60" w:after="60"/>
              <w:ind w:firstLine="0"/>
              <w:jc w:val="center"/>
              <w:rPr>
                <w:kern w:val="2"/>
                <w:sz w:val="18"/>
              </w:rPr>
            </w:pPr>
            <w:r>
              <w:rPr>
                <w:rFonts w:hint="eastAsia"/>
                <w:kern w:val="2"/>
                <w:sz w:val="18"/>
              </w:rPr>
              <w:t>19</w:t>
            </w:r>
          </w:p>
        </w:tc>
        <w:tc>
          <w:tcPr>
            <w:tcW w:w="2976" w:type="dxa"/>
            <w:vAlign w:val="center"/>
          </w:tcPr>
          <w:p w:rsidR="003D4320" w:rsidRDefault="003D4320" w:rsidP="0032705E">
            <w:pPr>
              <w:tabs>
                <w:tab w:val="left" w:pos="1260"/>
              </w:tabs>
              <w:snapToGrid w:val="0"/>
              <w:spacing w:before="60" w:after="60"/>
              <w:ind w:firstLine="199"/>
              <w:jc w:val="left"/>
              <w:rPr>
                <w:kern w:val="2"/>
                <w:sz w:val="18"/>
              </w:rPr>
            </w:pPr>
            <w:r>
              <w:rPr>
                <w:kern w:val="2"/>
                <w:sz w:val="18"/>
              </w:rPr>
              <w:t>Radiation_Intensity</w:t>
            </w:r>
          </w:p>
        </w:tc>
        <w:tc>
          <w:tcPr>
            <w:tcW w:w="1279" w:type="dxa"/>
            <w:vAlign w:val="center"/>
          </w:tcPr>
          <w:p w:rsidR="003D4320" w:rsidRDefault="003D4320" w:rsidP="0032705E">
            <w:pPr>
              <w:snapToGrid w:val="0"/>
              <w:spacing w:before="60" w:after="60"/>
              <w:ind w:firstLine="0"/>
              <w:jc w:val="center"/>
              <w:rPr>
                <w:kern w:val="2"/>
                <w:sz w:val="18"/>
              </w:rPr>
            </w:pPr>
            <w:r>
              <w:rPr>
                <w:kern w:val="2"/>
                <w:sz w:val="18"/>
              </w:rPr>
              <w:t>2</w:t>
            </w:r>
          </w:p>
        </w:tc>
        <w:tc>
          <w:tcPr>
            <w:tcW w:w="4589" w:type="dxa"/>
            <w:vAlign w:val="center"/>
          </w:tcPr>
          <w:p w:rsidR="003D4320" w:rsidRDefault="003D4320" w:rsidP="000701D3">
            <w:pPr>
              <w:snapToGrid w:val="0"/>
              <w:spacing w:before="60" w:after="60"/>
              <w:ind w:firstLine="0"/>
              <w:jc w:val="left"/>
              <w:rPr>
                <w:kern w:val="2"/>
                <w:sz w:val="18"/>
              </w:rPr>
            </w:pPr>
            <w:r>
              <w:rPr>
                <w:kern w:val="2"/>
                <w:sz w:val="18"/>
              </w:rPr>
              <w:t>光辐射强度</w:t>
            </w:r>
            <w:r>
              <w:rPr>
                <w:rFonts w:hint="eastAsia"/>
                <w:kern w:val="2"/>
                <w:sz w:val="18"/>
              </w:rPr>
              <w:t>（无符号整数，单位：</w:t>
            </w:r>
            <w:r>
              <w:rPr>
                <w:rFonts w:hint="eastAsia"/>
                <w:kern w:val="2"/>
                <w:sz w:val="18"/>
              </w:rPr>
              <w:t>W/m</w:t>
            </w:r>
            <w:r>
              <w:rPr>
                <w:rFonts w:hint="eastAsia"/>
                <w:kern w:val="2"/>
                <w:sz w:val="18"/>
                <w:vertAlign w:val="superscript"/>
              </w:rPr>
              <w:t>2</w:t>
            </w:r>
            <w:r>
              <w:rPr>
                <w:rFonts w:hint="eastAsia"/>
                <w:kern w:val="2"/>
                <w:sz w:val="18"/>
              </w:rPr>
              <w:t>）</w:t>
            </w:r>
          </w:p>
        </w:tc>
      </w:tr>
      <w:tr w:rsidR="003D4320" w:rsidTr="000701D3">
        <w:trPr>
          <w:jc w:val="center"/>
        </w:trPr>
        <w:tc>
          <w:tcPr>
            <w:tcW w:w="694" w:type="dxa"/>
            <w:vAlign w:val="center"/>
          </w:tcPr>
          <w:p w:rsidR="003D4320" w:rsidRDefault="00E54D4C" w:rsidP="0032705E">
            <w:pPr>
              <w:tabs>
                <w:tab w:val="left" w:pos="1260"/>
              </w:tabs>
              <w:snapToGrid w:val="0"/>
              <w:spacing w:before="60" w:after="60"/>
              <w:ind w:firstLine="0"/>
              <w:jc w:val="center"/>
              <w:rPr>
                <w:kern w:val="2"/>
                <w:sz w:val="18"/>
              </w:rPr>
            </w:pPr>
            <w:r>
              <w:rPr>
                <w:rFonts w:hint="eastAsia"/>
                <w:kern w:val="2"/>
                <w:sz w:val="18"/>
              </w:rPr>
              <w:t>20</w:t>
            </w:r>
          </w:p>
        </w:tc>
        <w:tc>
          <w:tcPr>
            <w:tcW w:w="2976" w:type="dxa"/>
            <w:vAlign w:val="center"/>
          </w:tcPr>
          <w:p w:rsidR="003D4320" w:rsidRDefault="003D4320" w:rsidP="0032705E">
            <w:pPr>
              <w:snapToGrid w:val="0"/>
              <w:spacing w:before="60" w:after="60"/>
              <w:ind w:firstLine="199"/>
              <w:jc w:val="left"/>
              <w:rPr>
                <w:kern w:val="2"/>
                <w:sz w:val="18"/>
              </w:rPr>
            </w:pPr>
            <w:r>
              <w:rPr>
                <w:kern w:val="2"/>
                <w:sz w:val="18"/>
              </w:rPr>
              <w:t>CRC16</w:t>
            </w:r>
          </w:p>
        </w:tc>
        <w:tc>
          <w:tcPr>
            <w:tcW w:w="1279" w:type="dxa"/>
            <w:vAlign w:val="center"/>
          </w:tcPr>
          <w:p w:rsidR="003D4320" w:rsidRDefault="003D4320" w:rsidP="0032705E">
            <w:pPr>
              <w:snapToGrid w:val="0"/>
              <w:spacing w:before="60" w:after="60"/>
              <w:ind w:firstLine="0"/>
              <w:jc w:val="center"/>
              <w:rPr>
                <w:kern w:val="2"/>
                <w:sz w:val="18"/>
              </w:rPr>
            </w:pPr>
            <w:r>
              <w:rPr>
                <w:kern w:val="2"/>
                <w:sz w:val="18"/>
              </w:rPr>
              <w:t>2</w:t>
            </w:r>
          </w:p>
        </w:tc>
        <w:tc>
          <w:tcPr>
            <w:tcW w:w="4589" w:type="dxa"/>
            <w:vAlign w:val="center"/>
          </w:tcPr>
          <w:p w:rsidR="003D4320" w:rsidRDefault="003D4320" w:rsidP="000701D3">
            <w:pPr>
              <w:snapToGrid w:val="0"/>
              <w:spacing w:before="60" w:after="60"/>
              <w:ind w:firstLine="0"/>
              <w:jc w:val="left"/>
              <w:rPr>
                <w:kern w:val="2"/>
                <w:sz w:val="18"/>
              </w:rPr>
            </w:pPr>
            <w:r>
              <w:rPr>
                <w:kern w:val="2"/>
                <w:sz w:val="18"/>
              </w:rPr>
              <w:t>校验位</w:t>
            </w:r>
          </w:p>
        </w:tc>
      </w:tr>
      <w:tr w:rsidR="003D4320" w:rsidRPr="007E1839" w:rsidTr="000701D3">
        <w:trPr>
          <w:jc w:val="center"/>
        </w:trPr>
        <w:tc>
          <w:tcPr>
            <w:tcW w:w="694" w:type="dxa"/>
            <w:vAlign w:val="center"/>
          </w:tcPr>
          <w:p w:rsidR="003D4320" w:rsidRPr="007E1839" w:rsidRDefault="00E54D4C" w:rsidP="00C7042C">
            <w:pPr>
              <w:ind w:firstLine="0"/>
              <w:jc w:val="center"/>
            </w:pPr>
            <w:r>
              <w:rPr>
                <w:rFonts w:hint="eastAsia"/>
              </w:rPr>
              <w:t>21</w:t>
            </w:r>
          </w:p>
        </w:tc>
        <w:tc>
          <w:tcPr>
            <w:tcW w:w="2976" w:type="dxa"/>
            <w:vAlign w:val="center"/>
          </w:tcPr>
          <w:p w:rsidR="003D4320" w:rsidRPr="000701D3" w:rsidRDefault="003D4320" w:rsidP="000701D3">
            <w:pPr>
              <w:snapToGrid w:val="0"/>
              <w:spacing w:before="60" w:after="60"/>
              <w:ind w:firstLine="199"/>
              <w:jc w:val="left"/>
              <w:rPr>
                <w:kern w:val="2"/>
                <w:sz w:val="18"/>
              </w:rPr>
            </w:pPr>
            <w:r w:rsidRPr="000701D3">
              <w:rPr>
                <w:kern w:val="2"/>
                <w:sz w:val="18"/>
              </w:rPr>
              <w:t>End</w:t>
            </w:r>
          </w:p>
        </w:tc>
        <w:tc>
          <w:tcPr>
            <w:tcW w:w="1279" w:type="dxa"/>
            <w:vAlign w:val="center"/>
          </w:tcPr>
          <w:p w:rsidR="003D4320" w:rsidRPr="000701D3" w:rsidRDefault="003D4320" w:rsidP="000701D3">
            <w:pPr>
              <w:ind w:firstLine="0"/>
              <w:jc w:val="center"/>
              <w:rPr>
                <w:kern w:val="2"/>
                <w:sz w:val="18"/>
              </w:rPr>
            </w:pPr>
            <w:r w:rsidRPr="000701D3">
              <w:rPr>
                <w:kern w:val="2"/>
                <w:sz w:val="18"/>
              </w:rPr>
              <w:t>1</w:t>
            </w:r>
          </w:p>
        </w:tc>
        <w:tc>
          <w:tcPr>
            <w:tcW w:w="4589" w:type="dxa"/>
            <w:vAlign w:val="center"/>
          </w:tcPr>
          <w:p w:rsidR="003D4320" w:rsidRPr="000701D3" w:rsidRDefault="003D4320" w:rsidP="000701D3">
            <w:pPr>
              <w:snapToGrid w:val="0"/>
              <w:spacing w:before="60" w:after="60"/>
              <w:ind w:firstLine="0"/>
              <w:jc w:val="left"/>
              <w:rPr>
                <w:kern w:val="2"/>
                <w:sz w:val="18"/>
              </w:rPr>
            </w:pPr>
            <w:r w:rsidRPr="000701D3">
              <w:rPr>
                <w:rFonts w:hint="eastAsia"/>
                <w:kern w:val="2"/>
                <w:sz w:val="18"/>
              </w:rPr>
              <w:t>报文尾：</w:t>
            </w:r>
            <w:r w:rsidRPr="000701D3">
              <w:rPr>
                <w:kern w:val="2"/>
                <w:sz w:val="18"/>
              </w:rPr>
              <w:t>0x96</w:t>
            </w:r>
          </w:p>
        </w:tc>
      </w:tr>
    </w:tbl>
    <w:p w:rsidR="00FA7BC8" w:rsidRDefault="00FA7BC8" w:rsidP="00FA7BC8">
      <w:pPr>
        <w:ind w:firstLineChars="200" w:firstLine="420"/>
        <w:rPr>
          <w:kern w:val="2"/>
        </w:rPr>
      </w:pPr>
      <w:r>
        <w:rPr>
          <w:kern w:val="2"/>
        </w:rPr>
        <w:t>响应方式的数据报文格式见下表：</w:t>
      </w:r>
    </w:p>
    <w:p w:rsidR="00FA7BC8" w:rsidRDefault="00FA7BC8" w:rsidP="00FA7BC8">
      <w:pPr>
        <w:pStyle w:val="afffffffff6"/>
      </w:pPr>
      <w:r>
        <w:t>表</w:t>
      </w:r>
      <w:r>
        <w:rPr>
          <w:rFonts w:ascii="Times New Roman"/>
          <w:b/>
        </w:rPr>
        <w:t>C</w:t>
      </w:r>
      <w:r>
        <w:rPr>
          <w:rFonts w:hint="eastAsia"/>
        </w:rPr>
        <w:t>3-</w:t>
      </w:r>
      <w:r>
        <w:t>2</w:t>
      </w:r>
      <w:r>
        <w:rPr>
          <w:rFonts w:hint="eastAsia"/>
        </w:rPr>
        <w:t xml:space="preserve">　</w:t>
      </w:r>
      <w:r>
        <w:t>响应方式数据报文格式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778"/>
        <w:gridCol w:w="1875"/>
        <w:gridCol w:w="1417"/>
        <w:gridCol w:w="5342"/>
      </w:tblGrid>
      <w:tr w:rsidR="00FA7BC8" w:rsidTr="009F0D4B">
        <w:trPr>
          <w:trHeight w:val="394"/>
          <w:jc w:val="center"/>
        </w:trPr>
        <w:tc>
          <w:tcPr>
            <w:tcW w:w="778" w:type="dxa"/>
            <w:vAlign w:val="center"/>
          </w:tcPr>
          <w:p w:rsidR="00FA7BC8" w:rsidRDefault="00FA7BC8" w:rsidP="00EC6C2A">
            <w:pPr>
              <w:snapToGrid w:val="0"/>
              <w:spacing w:before="60" w:after="60"/>
              <w:ind w:firstLine="0"/>
              <w:rPr>
                <w:kern w:val="2"/>
                <w:sz w:val="18"/>
              </w:rPr>
            </w:pPr>
            <w:r>
              <w:rPr>
                <w:kern w:val="2"/>
                <w:sz w:val="18"/>
              </w:rPr>
              <w:t>序号</w:t>
            </w:r>
          </w:p>
        </w:tc>
        <w:tc>
          <w:tcPr>
            <w:tcW w:w="1875" w:type="dxa"/>
            <w:vAlign w:val="center"/>
          </w:tcPr>
          <w:p w:rsidR="00FA7BC8" w:rsidRDefault="00FA7BC8" w:rsidP="00EC6C2A">
            <w:pPr>
              <w:snapToGrid w:val="0"/>
              <w:spacing w:before="60" w:after="60"/>
              <w:ind w:firstLine="0"/>
              <w:jc w:val="center"/>
              <w:rPr>
                <w:kern w:val="2"/>
                <w:sz w:val="18"/>
              </w:rPr>
            </w:pPr>
            <w:r>
              <w:rPr>
                <w:kern w:val="2"/>
                <w:sz w:val="18"/>
              </w:rPr>
              <w:t>报文名称</w:t>
            </w:r>
          </w:p>
        </w:tc>
        <w:tc>
          <w:tcPr>
            <w:tcW w:w="1417" w:type="dxa"/>
            <w:vAlign w:val="center"/>
          </w:tcPr>
          <w:p w:rsidR="00FA7BC8" w:rsidRDefault="00FA7BC8" w:rsidP="00EC6C2A">
            <w:pPr>
              <w:snapToGrid w:val="0"/>
              <w:spacing w:before="60" w:after="60"/>
              <w:ind w:firstLine="0"/>
              <w:rPr>
                <w:kern w:val="2"/>
                <w:sz w:val="18"/>
              </w:rPr>
            </w:pPr>
            <w:r>
              <w:rPr>
                <w:kern w:val="2"/>
                <w:sz w:val="18"/>
              </w:rPr>
              <w:t>长度（</w:t>
            </w:r>
            <w:r>
              <w:rPr>
                <w:kern w:val="2"/>
                <w:sz w:val="18"/>
              </w:rPr>
              <w:t>Byte</w:t>
            </w:r>
            <w:r>
              <w:rPr>
                <w:kern w:val="2"/>
                <w:sz w:val="18"/>
              </w:rPr>
              <w:t>）</w:t>
            </w:r>
          </w:p>
        </w:tc>
        <w:tc>
          <w:tcPr>
            <w:tcW w:w="5342" w:type="dxa"/>
            <w:vAlign w:val="center"/>
          </w:tcPr>
          <w:p w:rsidR="00FA7BC8" w:rsidRDefault="00FA7BC8" w:rsidP="00EC6C2A">
            <w:pPr>
              <w:snapToGrid w:val="0"/>
              <w:spacing w:before="60" w:after="60"/>
              <w:jc w:val="center"/>
              <w:rPr>
                <w:kern w:val="2"/>
                <w:sz w:val="18"/>
              </w:rPr>
            </w:pPr>
            <w:r>
              <w:rPr>
                <w:kern w:val="2"/>
                <w:sz w:val="18"/>
              </w:rPr>
              <w:t>含</w:t>
            </w:r>
            <w:r>
              <w:rPr>
                <w:rFonts w:hint="eastAsia"/>
                <w:kern w:val="2"/>
                <w:sz w:val="18"/>
              </w:rPr>
              <w:t xml:space="preserve">　　</w:t>
            </w:r>
            <w:r>
              <w:rPr>
                <w:kern w:val="2"/>
                <w:sz w:val="18"/>
              </w:rPr>
              <w:t>义</w:t>
            </w:r>
          </w:p>
        </w:tc>
      </w:tr>
      <w:tr w:rsidR="00FA7BC8" w:rsidTr="009F0D4B">
        <w:trPr>
          <w:jc w:val="center"/>
        </w:trPr>
        <w:tc>
          <w:tcPr>
            <w:tcW w:w="778"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1875" w:type="dxa"/>
            <w:vAlign w:val="center"/>
          </w:tcPr>
          <w:p w:rsidR="00FA7BC8" w:rsidRDefault="00FA7BC8" w:rsidP="00EC6C2A">
            <w:pPr>
              <w:snapToGrid w:val="0"/>
              <w:spacing w:before="60" w:after="60"/>
              <w:ind w:firstLine="199"/>
              <w:jc w:val="left"/>
              <w:rPr>
                <w:kern w:val="2"/>
                <w:sz w:val="18"/>
              </w:rPr>
            </w:pPr>
            <w:r>
              <w:rPr>
                <w:kern w:val="2"/>
                <w:sz w:val="18"/>
              </w:rPr>
              <w:t>Sync</w:t>
            </w:r>
          </w:p>
        </w:tc>
        <w:tc>
          <w:tcPr>
            <w:tcW w:w="1417"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5342" w:type="dxa"/>
            <w:vAlign w:val="center"/>
          </w:tcPr>
          <w:p w:rsidR="00FA7BC8" w:rsidRDefault="00FA7BC8" w:rsidP="000701D3">
            <w:pPr>
              <w:snapToGrid w:val="0"/>
              <w:spacing w:before="60" w:after="60"/>
              <w:ind w:firstLine="0"/>
              <w:jc w:val="left"/>
              <w:rPr>
                <w:kern w:val="2"/>
                <w:sz w:val="18"/>
              </w:rPr>
            </w:pPr>
            <w:r>
              <w:rPr>
                <w:kern w:val="2"/>
                <w:sz w:val="18"/>
              </w:rPr>
              <w:t>报文头：</w:t>
            </w:r>
            <w:r>
              <w:rPr>
                <w:kern w:val="2"/>
                <w:sz w:val="18"/>
              </w:rPr>
              <w:t>5AA5</w:t>
            </w:r>
          </w:p>
        </w:tc>
      </w:tr>
      <w:tr w:rsidR="00FA7BC8" w:rsidTr="009F0D4B">
        <w:trPr>
          <w:jc w:val="center"/>
        </w:trPr>
        <w:tc>
          <w:tcPr>
            <w:tcW w:w="778"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1875" w:type="dxa"/>
            <w:vAlign w:val="center"/>
          </w:tcPr>
          <w:p w:rsidR="00FA7BC8" w:rsidRDefault="00FA7BC8" w:rsidP="00EC6C2A">
            <w:pPr>
              <w:snapToGrid w:val="0"/>
              <w:spacing w:before="60" w:after="60"/>
              <w:ind w:firstLine="199"/>
              <w:jc w:val="left"/>
              <w:rPr>
                <w:kern w:val="2"/>
                <w:sz w:val="18"/>
              </w:rPr>
            </w:pPr>
            <w:r>
              <w:rPr>
                <w:kern w:val="2"/>
                <w:sz w:val="18"/>
              </w:rPr>
              <w:t>Packet_Length</w:t>
            </w:r>
          </w:p>
        </w:tc>
        <w:tc>
          <w:tcPr>
            <w:tcW w:w="1417"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5342" w:type="dxa"/>
            <w:vAlign w:val="center"/>
          </w:tcPr>
          <w:p w:rsidR="00FA7BC8" w:rsidRDefault="00FA7BC8" w:rsidP="000701D3">
            <w:pPr>
              <w:snapToGrid w:val="0"/>
              <w:spacing w:before="60" w:after="60"/>
              <w:ind w:firstLine="0"/>
              <w:jc w:val="left"/>
              <w:rPr>
                <w:kern w:val="2"/>
                <w:sz w:val="18"/>
              </w:rPr>
            </w:pPr>
            <w:r>
              <w:rPr>
                <w:kern w:val="2"/>
                <w:sz w:val="18"/>
              </w:rPr>
              <w:t>报文长度</w:t>
            </w:r>
          </w:p>
        </w:tc>
      </w:tr>
      <w:tr w:rsidR="00FA7BC8" w:rsidTr="009F0D4B">
        <w:trPr>
          <w:jc w:val="center"/>
        </w:trPr>
        <w:tc>
          <w:tcPr>
            <w:tcW w:w="778" w:type="dxa"/>
            <w:vAlign w:val="center"/>
          </w:tcPr>
          <w:p w:rsidR="00FA7BC8" w:rsidRDefault="00FA7BC8" w:rsidP="00EC6C2A">
            <w:pPr>
              <w:snapToGrid w:val="0"/>
              <w:spacing w:before="60" w:after="60"/>
              <w:ind w:firstLine="0"/>
              <w:jc w:val="center"/>
              <w:rPr>
                <w:kern w:val="2"/>
                <w:sz w:val="18"/>
              </w:rPr>
            </w:pPr>
            <w:r>
              <w:rPr>
                <w:kern w:val="2"/>
                <w:sz w:val="18"/>
              </w:rPr>
              <w:t>3</w:t>
            </w:r>
          </w:p>
        </w:tc>
        <w:tc>
          <w:tcPr>
            <w:tcW w:w="1875" w:type="dxa"/>
            <w:vAlign w:val="center"/>
          </w:tcPr>
          <w:p w:rsidR="00FA7BC8" w:rsidRDefault="00FA7BC8" w:rsidP="00EC6C2A">
            <w:pPr>
              <w:snapToGrid w:val="0"/>
              <w:spacing w:before="60" w:after="60"/>
              <w:ind w:firstLine="199"/>
              <w:jc w:val="left"/>
              <w:rPr>
                <w:kern w:val="2"/>
                <w:sz w:val="18"/>
              </w:rPr>
            </w:pPr>
            <w:r>
              <w:rPr>
                <w:rFonts w:hint="eastAsia"/>
                <w:kern w:val="2"/>
                <w:sz w:val="18"/>
              </w:rPr>
              <w:t>CMD_ID</w:t>
            </w:r>
          </w:p>
        </w:tc>
        <w:tc>
          <w:tcPr>
            <w:tcW w:w="1417" w:type="dxa"/>
            <w:vAlign w:val="center"/>
          </w:tcPr>
          <w:p w:rsidR="00FA7BC8" w:rsidRDefault="00FA7BC8" w:rsidP="00EC6C2A">
            <w:pPr>
              <w:snapToGrid w:val="0"/>
              <w:spacing w:before="60" w:after="60"/>
              <w:ind w:firstLine="0"/>
              <w:jc w:val="center"/>
              <w:rPr>
                <w:kern w:val="2"/>
                <w:sz w:val="18"/>
              </w:rPr>
            </w:pPr>
            <w:r>
              <w:rPr>
                <w:rFonts w:hint="eastAsia"/>
                <w:kern w:val="2"/>
                <w:sz w:val="18"/>
              </w:rPr>
              <w:t>17</w:t>
            </w:r>
          </w:p>
        </w:tc>
        <w:tc>
          <w:tcPr>
            <w:tcW w:w="5342" w:type="dxa"/>
            <w:vAlign w:val="center"/>
          </w:tcPr>
          <w:p w:rsidR="00FA7BC8" w:rsidRDefault="00FA7BC8" w:rsidP="000701D3">
            <w:pPr>
              <w:snapToGrid w:val="0"/>
              <w:spacing w:before="60" w:after="6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rsidTr="009F0D4B">
        <w:trPr>
          <w:jc w:val="center"/>
        </w:trPr>
        <w:tc>
          <w:tcPr>
            <w:tcW w:w="778" w:type="dxa"/>
            <w:vAlign w:val="center"/>
          </w:tcPr>
          <w:p w:rsidR="00FA7BC8" w:rsidRDefault="00FA7BC8" w:rsidP="00EC6C2A">
            <w:pPr>
              <w:snapToGrid w:val="0"/>
              <w:spacing w:before="60" w:after="60"/>
              <w:ind w:firstLine="0"/>
              <w:jc w:val="center"/>
              <w:rPr>
                <w:kern w:val="2"/>
                <w:sz w:val="18"/>
              </w:rPr>
            </w:pPr>
            <w:r>
              <w:rPr>
                <w:kern w:val="2"/>
                <w:sz w:val="18"/>
              </w:rPr>
              <w:t>4</w:t>
            </w:r>
          </w:p>
        </w:tc>
        <w:tc>
          <w:tcPr>
            <w:tcW w:w="1875" w:type="dxa"/>
            <w:vAlign w:val="center"/>
          </w:tcPr>
          <w:p w:rsidR="00FA7BC8" w:rsidRDefault="00FA7BC8" w:rsidP="00EC6C2A">
            <w:pPr>
              <w:snapToGrid w:val="0"/>
              <w:spacing w:before="60" w:after="60"/>
              <w:ind w:firstLine="199"/>
              <w:jc w:val="left"/>
              <w:rPr>
                <w:kern w:val="2"/>
                <w:sz w:val="18"/>
              </w:rPr>
            </w:pPr>
            <w:r>
              <w:rPr>
                <w:kern w:val="2"/>
                <w:sz w:val="18"/>
              </w:rPr>
              <w:t>Frame_Type</w:t>
            </w:r>
          </w:p>
        </w:tc>
        <w:tc>
          <w:tcPr>
            <w:tcW w:w="1417"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5342" w:type="dxa"/>
            <w:vAlign w:val="center"/>
          </w:tcPr>
          <w:p w:rsidR="00FA7BC8" w:rsidRDefault="00FA7BC8" w:rsidP="000701D3">
            <w:pPr>
              <w:snapToGrid w:val="0"/>
              <w:spacing w:before="60" w:after="6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rsidTr="009F0D4B">
        <w:trPr>
          <w:jc w:val="center"/>
        </w:trPr>
        <w:tc>
          <w:tcPr>
            <w:tcW w:w="778" w:type="dxa"/>
            <w:vAlign w:val="center"/>
          </w:tcPr>
          <w:p w:rsidR="00FA7BC8" w:rsidRDefault="00FA7BC8" w:rsidP="00EC6C2A">
            <w:pPr>
              <w:snapToGrid w:val="0"/>
              <w:spacing w:before="60" w:after="60"/>
              <w:ind w:firstLine="0"/>
              <w:jc w:val="center"/>
              <w:rPr>
                <w:kern w:val="2"/>
                <w:sz w:val="18"/>
              </w:rPr>
            </w:pPr>
            <w:r>
              <w:rPr>
                <w:rFonts w:hint="eastAsia"/>
                <w:kern w:val="2"/>
                <w:sz w:val="18"/>
              </w:rPr>
              <w:t>5</w:t>
            </w:r>
          </w:p>
        </w:tc>
        <w:tc>
          <w:tcPr>
            <w:tcW w:w="1875" w:type="dxa"/>
            <w:vAlign w:val="center"/>
          </w:tcPr>
          <w:p w:rsidR="00FA7BC8" w:rsidRDefault="00FA7BC8" w:rsidP="00EC6C2A">
            <w:pPr>
              <w:snapToGrid w:val="0"/>
              <w:spacing w:before="60" w:after="60"/>
              <w:ind w:firstLine="199"/>
              <w:jc w:val="left"/>
              <w:rPr>
                <w:kern w:val="2"/>
                <w:sz w:val="18"/>
              </w:rPr>
            </w:pPr>
            <w:r>
              <w:rPr>
                <w:kern w:val="2"/>
                <w:sz w:val="18"/>
              </w:rPr>
              <w:t>Packet_Type</w:t>
            </w:r>
          </w:p>
        </w:tc>
        <w:tc>
          <w:tcPr>
            <w:tcW w:w="1417"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5342" w:type="dxa"/>
            <w:vAlign w:val="center"/>
          </w:tcPr>
          <w:p w:rsidR="00FA7BC8" w:rsidRDefault="00FA7BC8" w:rsidP="000701D3">
            <w:pPr>
              <w:snapToGrid w:val="0"/>
              <w:spacing w:before="60" w:after="6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7C4D13" w:rsidTr="009F0D4B">
        <w:trPr>
          <w:jc w:val="center"/>
        </w:trPr>
        <w:tc>
          <w:tcPr>
            <w:tcW w:w="778" w:type="dxa"/>
            <w:vAlign w:val="center"/>
          </w:tcPr>
          <w:p w:rsidR="007C4D13" w:rsidRDefault="007C4D13" w:rsidP="00EC6C2A">
            <w:pPr>
              <w:snapToGrid w:val="0"/>
              <w:spacing w:before="60" w:after="60"/>
              <w:ind w:firstLine="0"/>
              <w:jc w:val="center"/>
              <w:rPr>
                <w:kern w:val="2"/>
                <w:sz w:val="18"/>
              </w:rPr>
            </w:pPr>
            <w:r>
              <w:rPr>
                <w:rFonts w:hint="eastAsia"/>
                <w:kern w:val="2"/>
                <w:sz w:val="18"/>
              </w:rPr>
              <w:t>6</w:t>
            </w:r>
          </w:p>
        </w:tc>
        <w:tc>
          <w:tcPr>
            <w:tcW w:w="1875" w:type="dxa"/>
            <w:vAlign w:val="center"/>
          </w:tcPr>
          <w:p w:rsidR="007C4D13" w:rsidRPr="003D4320" w:rsidRDefault="007C4D13" w:rsidP="00492D4C">
            <w:pPr>
              <w:snapToGrid w:val="0"/>
              <w:spacing w:before="60" w:after="60"/>
              <w:ind w:firstLine="199"/>
              <w:jc w:val="left"/>
              <w:rPr>
                <w:kern w:val="2"/>
                <w:sz w:val="18"/>
              </w:rPr>
            </w:pPr>
            <w:r w:rsidRPr="003D4320">
              <w:rPr>
                <w:rFonts w:hint="eastAsia"/>
                <w:kern w:val="2"/>
                <w:sz w:val="18"/>
              </w:rPr>
              <w:t>Frame_No</w:t>
            </w:r>
          </w:p>
        </w:tc>
        <w:tc>
          <w:tcPr>
            <w:tcW w:w="1417" w:type="dxa"/>
            <w:vAlign w:val="center"/>
          </w:tcPr>
          <w:p w:rsidR="007C4D13" w:rsidRPr="003D4320" w:rsidRDefault="007C4D13" w:rsidP="00492D4C">
            <w:pPr>
              <w:snapToGrid w:val="0"/>
              <w:spacing w:before="60" w:after="60"/>
              <w:ind w:firstLine="0"/>
              <w:jc w:val="center"/>
              <w:rPr>
                <w:kern w:val="2"/>
                <w:sz w:val="18"/>
              </w:rPr>
            </w:pPr>
            <w:r w:rsidRPr="003D4320">
              <w:rPr>
                <w:rFonts w:hint="eastAsia"/>
                <w:kern w:val="2"/>
                <w:sz w:val="18"/>
              </w:rPr>
              <w:t>1</w:t>
            </w:r>
          </w:p>
        </w:tc>
        <w:tc>
          <w:tcPr>
            <w:tcW w:w="5342" w:type="dxa"/>
            <w:vAlign w:val="center"/>
          </w:tcPr>
          <w:p w:rsidR="007C4D13" w:rsidRPr="003D4320" w:rsidDel="00507663" w:rsidRDefault="007C4D13"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7C4D13" w:rsidTr="009F0D4B">
        <w:trPr>
          <w:jc w:val="center"/>
        </w:trPr>
        <w:tc>
          <w:tcPr>
            <w:tcW w:w="778" w:type="dxa"/>
            <w:vAlign w:val="center"/>
          </w:tcPr>
          <w:p w:rsidR="007C4D13" w:rsidRDefault="007C4D13" w:rsidP="00EC6C2A">
            <w:pPr>
              <w:snapToGrid w:val="0"/>
              <w:spacing w:before="60" w:after="60"/>
              <w:ind w:firstLine="0"/>
              <w:jc w:val="center"/>
              <w:rPr>
                <w:kern w:val="2"/>
                <w:sz w:val="18"/>
              </w:rPr>
            </w:pPr>
            <w:r>
              <w:rPr>
                <w:rFonts w:hint="eastAsia"/>
                <w:kern w:val="2"/>
                <w:sz w:val="18"/>
              </w:rPr>
              <w:t>7</w:t>
            </w:r>
          </w:p>
        </w:tc>
        <w:tc>
          <w:tcPr>
            <w:tcW w:w="1875" w:type="dxa"/>
            <w:vAlign w:val="center"/>
          </w:tcPr>
          <w:p w:rsidR="007C4D13" w:rsidRDefault="007C4D13" w:rsidP="00EC6C2A">
            <w:pPr>
              <w:snapToGrid w:val="0"/>
              <w:spacing w:before="60" w:after="60"/>
              <w:ind w:firstLine="199"/>
              <w:jc w:val="left"/>
              <w:rPr>
                <w:kern w:val="2"/>
                <w:sz w:val="18"/>
              </w:rPr>
            </w:pPr>
            <w:r>
              <w:rPr>
                <w:kern w:val="2"/>
                <w:sz w:val="18"/>
              </w:rPr>
              <w:t>Data_Status</w:t>
            </w:r>
          </w:p>
        </w:tc>
        <w:tc>
          <w:tcPr>
            <w:tcW w:w="1417" w:type="dxa"/>
            <w:vAlign w:val="center"/>
          </w:tcPr>
          <w:p w:rsidR="007C4D13" w:rsidRDefault="007C4D13" w:rsidP="00EC6C2A">
            <w:pPr>
              <w:snapToGrid w:val="0"/>
              <w:spacing w:before="60" w:after="60"/>
              <w:ind w:firstLine="0"/>
              <w:jc w:val="center"/>
              <w:rPr>
                <w:kern w:val="2"/>
                <w:sz w:val="18"/>
              </w:rPr>
            </w:pPr>
            <w:r>
              <w:rPr>
                <w:kern w:val="2"/>
                <w:sz w:val="18"/>
              </w:rPr>
              <w:t>1</w:t>
            </w:r>
          </w:p>
        </w:tc>
        <w:tc>
          <w:tcPr>
            <w:tcW w:w="5342" w:type="dxa"/>
            <w:vAlign w:val="center"/>
          </w:tcPr>
          <w:p w:rsidR="007C4D13" w:rsidRDefault="007C4D13" w:rsidP="000701D3">
            <w:pPr>
              <w:snapToGrid w:val="0"/>
              <w:spacing w:before="60" w:after="60"/>
              <w:ind w:firstLine="0"/>
              <w:jc w:val="left"/>
              <w:rPr>
                <w:kern w:val="2"/>
                <w:sz w:val="18"/>
              </w:rPr>
            </w:pPr>
            <w:r>
              <w:rPr>
                <w:kern w:val="2"/>
                <w:sz w:val="18"/>
              </w:rPr>
              <w:t>数据发送状态</w:t>
            </w:r>
            <w:r>
              <w:rPr>
                <w:rFonts w:hint="eastAsia"/>
                <w:kern w:val="2"/>
                <w:sz w:val="18"/>
              </w:rPr>
              <w:t>：</w:t>
            </w:r>
            <w:r>
              <w:rPr>
                <w:rFonts w:ascii="宋体" w:hAnsi="宋体" w:hint="eastAsia"/>
                <w:kern w:val="2"/>
                <w:sz w:val="18"/>
              </w:rPr>
              <w:t>①</w:t>
            </w:r>
            <w:r>
              <w:rPr>
                <w:kern w:val="2"/>
                <w:sz w:val="18"/>
              </w:rPr>
              <w:t>0xFF</w:t>
            </w:r>
            <w:r>
              <w:rPr>
                <w:kern w:val="2"/>
                <w:sz w:val="18"/>
              </w:rPr>
              <w:t>成功</w:t>
            </w:r>
          </w:p>
          <w:p w:rsidR="007C4D13" w:rsidRDefault="007C4D13" w:rsidP="00EC6C2A">
            <w:pPr>
              <w:snapToGrid w:val="0"/>
              <w:spacing w:before="60" w:after="60"/>
              <w:ind w:firstLine="199"/>
              <w:jc w:val="left"/>
              <w:rPr>
                <w:kern w:val="2"/>
                <w:sz w:val="18"/>
              </w:rPr>
            </w:pPr>
            <w:r>
              <w:rPr>
                <w:rFonts w:hint="eastAsia"/>
                <w:kern w:val="2"/>
                <w:sz w:val="18"/>
              </w:rPr>
              <w:t xml:space="preserve">           </w:t>
            </w:r>
            <w:r>
              <w:rPr>
                <w:rFonts w:ascii="宋体" w:hAnsi="宋体" w:hint="eastAsia"/>
                <w:kern w:val="2"/>
                <w:sz w:val="18"/>
              </w:rPr>
              <w:t>②</w:t>
            </w:r>
            <w:r>
              <w:rPr>
                <w:kern w:val="2"/>
                <w:sz w:val="18"/>
              </w:rPr>
              <w:t>0x00</w:t>
            </w:r>
            <w:r>
              <w:rPr>
                <w:kern w:val="2"/>
                <w:sz w:val="18"/>
              </w:rPr>
              <w:t>失败</w:t>
            </w:r>
          </w:p>
        </w:tc>
      </w:tr>
      <w:tr w:rsidR="007C4D13" w:rsidTr="009F0D4B">
        <w:trPr>
          <w:jc w:val="center"/>
        </w:trPr>
        <w:tc>
          <w:tcPr>
            <w:tcW w:w="778" w:type="dxa"/>
            <w:vAlign w:val="center"/>
          </w:tcPr>
          <w:p w:rsidR="007C4D13" w:rsidRDefault="007C4D13" w:rsidP="00EC6C2A">
            <w:pPr>
              <w:tabs>
                <w:tab w:val="left" w:pos="1260"/>
              </w:tabs>
              <w:snapToGrid w:val="0"/>
              <w:spacing w:before="60" w:after="60"/>
              <w:ind w:firstLine="0"/>
              <w:jc w:val="center"/>
              <w:rPr>
                <w:kern w:val="2"/>
                <w:sz w:val="18"/>
              </w:rPr>
            </w:pPr>
            <w:r>
              <w:rPr>
                <w:rFonts w:hint="eastAsia"/>
                <w:kern w:val="2"/>
                <w:sz w:val="18"/>
              </w:rPr>
              <w:t>8</w:t>
            </w:r>
          </w:p>
        </w:tc>
        <w:tc>
          <w:tcPr>
            <w:tcW w:w="1875" w:type="dxa"/>
            <w:vAlign w:val="center"/>
          </w:tcPr>
          <w:p w:rsidR="007C4D13" w:rsidRDefault="007C4D13" w:rsidP="00EC6C2A">
            <w:pPr>
              <w:snapToGrid w:val="0"/>
              <w:spacing w:before="60" w:after="60"/>
              <w:ind w:firstLine="199"/>
              <w:jc w:val="left"/>
              <w:rPr>
                <w:kern w:val="2"/>
                <w:sz w:val="18"/>
              </w:rPr>
            </w:pPr>
            <w:r>
              <w:rPr>
                <w:kern w:val="2"/>
                <w:sz w:val="18"/>
              </w:rPr>
              <w:t>CRC16</w:t>
            </w:r>
          </w:p>
        </w:tc>
        <w:tc>
          <w:tcPr>
            <w:tcW w:w="1417" w:type="dxa"/>
            <w:vAlign w:val="center"/>
          </w:tcPr>
          <w:p w:rsidR="007C4D13" w:rsidRDefault="007C4D13" w:rsidP="00EC6C2A">
            <w:pPr>
              <w:snapToGrid w:val="0"/>
              <w:spacing w:before="60" w:after="60"/>
              <w:ind w:firstLine="0"/>
              <w:jc w:val="center"/>
              <w:rPr>
                <w:kern w:val="2"/>
                <w:sz w:val="18"/>
              </w:rPr>
            </w:pPr>
            <w:r>
              <w:rPr>
                <w:kern w:val="2"/>
                <w:sz w:val="18"/>
              </w:rPr>
              <w:t>2</w:t>
            </w:r>
          </w:p>
        </w:tc>
        <w:tc>
          <w:tcPr>
            <w:tcW w:w="5342" w:type="dxa"/>
            <w:vAlign w:val="center"/>
          </w:tcPr>
          <w:p w:rsidR="007C4D13" w:rsidRDefault="007C4D13" w:rsidP="000701D3">
            <w:pPr>
              <w:snapToGrid w:val="0"/>
              <w:spacing w:before="60" w:after="60"/>
              <w:ind w:firstLine="0"/>
              <w:jc w:val="left"/>
              <w:rPr>
                <w:kern w:val="2"/>
                <w:sz w:val="18"/>
              </w:rPr>
            </w:pPr>
            <w:r>
              <w:rPr>
                <w:kern w:val="2"/>
                <w:sz w:val="18"/>
              </w:rPr>
              <w:t>校验位</w:t>
            </w:r>
          </w:p>
        </w:tc>
      </w:tr>
      <w:tr w:rsidR="007C4D13" w:rsidTr="009F0D4B">
        <w:trPr>
          <w:jc w:val="center"/>
        </w:trPr>
        <w:tc>
          <w:tcPr>
            <w:tcW w:w="778" w:type="dxa"/>
            <w:vAlign w:val="center"/>
          </w:tcPr>
          <w:p w:rsidR="007C4D13" w:rsidRDefault="007C4D13" w:rsidP="00EC6C2A">
            <w:pPr>
              <w:tabs>
                <w:tab w:val="left" w:pos="1260"/>
              </w:tabs>
              <w:snapToGrid w:val="0"/>
              <w:spacing w:before="60" w:after="60"/>
              <w:ind w:firstLine="0"/>
              <w:jc w:val="center"/>
              <w:rPr>
                <w:kern w:val="2"/>
                <w:sz w:val="18"/>
              </w:rPr>
            </w:pPr>
            <w:r>
              <w:rPr>
                <w:rFonts w:hint="eastAsia"/>
              </w:rPr>
              <w:t>9</w:t>
            </w:r>
          </w:p>
        </w:tc>
        <w:tc>
          <w:tcPr>
            <w:tcW w:w="1875" w:type="dxa"/>
            <w:vAlign w:val="center"/>
          </w:tcPr>
          <w:p w:rsidR="007C4D13" w:rsidRDefault="007C4D13" w:rsidP="00EC6C2A">
            <w:pPr>
              <w:snapToGrid w:val="0"/>
              <w:spacing w:before="60" w:after="60"/>
              <w:ind w:firstLine="199"/>
              <w:jc w:val="left"/>
              <w:rPr>
                <w:kern w:val="2"/>
                <w:sz w:val="18"/>
              </w:rPr>
            </w:pPr>
            <w:r w:rsidRPr="001A0DE1">
              <w:rPr>
                <w:rFonts w:hint="eastAsia"/>
                <w:kern w:val="2"/>
                <w:sz w:val="18"/>
              </w:rPr>
              <w:t>End</w:t>
            </w:r>
          </w:p>
        </w:tc>
        <w:tc>
          <w:tcPr>
            <w:tcW w:w="1417" w:type="dxa"/>
            <w:vAlign w:val="center"/>
          </w:tcPr>
          <w:p w:rsidR="007C4D13" w:rsidRDefault="007C4D13" w:rsidP="00EC6C2A">
            <w:pPr>
              <w:snapToGrid w:val="0"/>
              <w:spacing w:before="60" w:after="60"/>
              <w:ind w:firstLine="0"/>
              <w:jc w:val="center"/>
              <w:rPr>
                <w:kern w:val="2"/>
                <w:sz w:val="18"/>
              </w:rPr>
            </w:pPr>
            <w:r w:rsidRPr="001A0DE1">
              <w:rPr>
                <w:rFonts w:hint="eastAsia"/>
                <w:kern w:val="2"/>
                <w:sz w:val="18"/>
              </w:rPr>
              <w:t>1</w:t>
            </w:r>
          </w:p>
        </w:tc>
        <w:tc>
          <w:tcPr>
            <w:tcW w:w="5342" w:type="dxa"/>
            <w:vAlign w:val="center"/>
          </w:tcPr>
          <w:p w:rsidR="007C4D13" w:rsidRDefault="007C4D13">
            <w:pPr>
              <w:snapToGrid w:val="0"/>
              <w:spacing w:before="60" w:after="60"/>
              <w:ind w:firstLine="0"/>
              <w:jc w:val="left"/>
              <w:rPr>
                <w:kern w:val="2"/>
                <w:sz w:val="18"/>
              </w:rPr>
            </w:pPr>
            <w:r w:rsidRPr="001A0DE1">
              <w:rPr>
                <w:rFonts w:hint="eastAsia"/>
                <w:kern w:val="2"/>
                <w:sz w:val="18"/>
              </w:rPr>
              <w:t>报文尾：</w:t>
            </w:r>
            <w:r w:rsidRPr="001A0DE1">
              <w:rPr>
                <w:rFonts w:hint="eastAsia"/>
                <w:kern w:val="2"/>
                <w:sz w:val="18"/>
              </w:rPr>
              <w:t>0x96</w:t>
            </w:r>
          </w:p>
        </w:tc>
      </w:tr>
    </w:tbl>
    <w:p w:rsidR="00FA7BC8" w:rsidRDefault="00FA7BC8" w:rsidP="00FA7BC8">
      <w:pPr>
        <w:tabs>
          <w:tab w:val="left" w:pos="4905"/>
        </w:tabs>
        <w:snapToGrid w:val="0"/>
        <w:jc w:val="center"/>
        <w:rPr>
          <w:kern w:val="2"/>
        </w:rPr>
      </w:pPr>
    </w:p>
    <w:p w:rsidR="00FA7BC8" w:rsidRDefault="00FA7BC8" w:rsidP="006177C4">
      <w:pPr>
        <w:pStyle w:val="afffb"/>
        <w:outlineLvl w:val="2"/>
        <w:rPr>
          <w:kern w:val="2"/>
        </w:rPr>
      </w:pPr>
      <w:r>
        <w:rPr>
          <w:rFonts w:ascii="Times New Roman"/>
          <w:b/>
          <w:kern w:val="2"/>
        </w:rPr>
        <w:t>C</w:t>
      </w:r>
      <w:r>
        <w:rPr>
          <w:rFonts w:ascii="EU-F1" w:hint="eastAsia"/>
          <w:spacing w:val="20"/>
          <w:kern w:val="2"/>
        </w:rPr>
        <w:t>.</w:t>
      </w:r>
      <w:r>
        <w:rPr>
          <w:rFonts w:hint="eastAsia"/>
          <w:kern w:val="2"/>
        </w:rPr>
        <w:t>3</w:t>
      </w:r>
      <w:r>
        <w:rPr>
          <w:rFonts w:ascii="EU-F1" w:hint="eastAsia"/>
          <w:spacing w:val="20"/>
          <w:kern w:val="2"/>
        </w:rPr>
        <w:t>.</w:t>
      </w:r>
      <w:r>
        <w:rPr>
          <w:rFonts w:hint="eastAsia"/>
          <w:kern w:val="2"/>
        </w:rPr>
        <w:t>2</w:t>
      </w:r>
      <w:r>
        <w:rPr>
          <w:rFonts w:hint="eastAsia"/>
          <w:kern w:val="2"/>
        </w:rPr>
        <w:t xml:space="preserve">　</w:t>
      </w:r>
      <w:r>
        <w:rPr>
          <w:kern w:val="2"/>
        </w:rPr>
        <w:t>杆塔倾斜数据报</w:t>
      </w:r>
    </w:p>
    <w:p w:rsidR="00FA7BC8" w:rsidRDefault="00FA7BC8" w:rsidP="00FA7BC8">
      <w:pPr>
        <w:rPr>
          <w:kern w:val="2"/>
        </w:rPr>
      </w:pPr>
      <w:r>
        <w:rPr>
          <w:rFonts w:hint="eastAsia"/>
          <w:kern w:val="2"/>
        </w:rPr>
        <w:t>杆塔倾斜</w:t>
      </w:r>
      <w:r>
        <w:rPr>
          <w:kern w:val="2"/>
        </w:rPr>
        <w:t>的数据报文格式见下表</w:t>
      </w:r>
      <w:r w:rsidR="00471E06" w:rsidRPr="00471E06">
        <w:rPr>
          <w:rFonts w:hint="eastAsia"/>
          <w:kern w:val="2"/>
        </w:rPr>
        <w:t>，默认上送周期为</w:t>
      </w:r>
      <w:r w:rsidR="00471E06" w:rsidRPr="00471E06">
        <w:rPr>
          <w:rFonts w:hint="eastAsia"/>
          <w:kern w:val="2"/>
        </w:rPr>
        <w:t>60</w:t>
      </w:r>
      <w:r w:rsidR="00962011" w:rsidRPr="00471E06">
        <w:rPr>
          <w:rFonts w:hint="eastAsia"/>
          <w:kern w:val="2"/>
        </w:rPr>
        <w:t>分钟</w:t>
      </w:r>
      <w:r>
        <w:rPr>
          <w:kern w:val="2"/>
        </w:rPr>
        <w:t>：</w:t>
      </w:r>
    </w:p>
    <w:p w:rsidR="00FA7BC8" w:rsidRDefault="00FA7BC8" w:rsidP="00FA7BC8">
      <w:pPr>
        <w:pStyle w:val="afffffffff6"/>
      </w:pPr>
      <w:r>
        <w:t>表</w:t>
      </w:r>
      <w:r>
        <w:rPr>
          <w:rFonts w:ascii="Times New Roman"/>
          <w:b/>
        </w:rPr>
        <w:t>C</w:t>
      </w:r>
      <w:r>
        <w:rPr>
          <w:rFonts w:hint="eastAsia"/>
        </w:rPr>
        <w:t>3-3</w:t>
      </w:r>
      <w:r>
        <w:rPr>
          <w:rFonts w:hint="eastAsia"/>
        </w:rPr>
        <w:t xml:space="preserve">　杆塔倾斜</w:t>
      </w:r>
      <w:r>
        <w:t>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834"/>
        <w:gridCol w:w="2891"/>
        <w:gridCol w:w="1438"/>
        <w:gridCol w:w="4249"/>
      </w:tblGrid>
      <w:tr w:rsidR="00FA7BC8" w:rsidTr="00A26BC4">
        <w:trPr>
          <w:trHeight w:val="389"/>
          <w:jc w:val="center"/>
        </w:trPr>
        <w:tc>
          <w:tcPr>
            <w:tcW w:w="834" w:type="dxa"/>
            <w:vAlign w:val="center"/>
          </w:tcPr>
          <w:p w:rsidR="00FA7BC8" w:rsidRDefault="00FA7BC8" w:rsidP="00EC6C2A">
            <w:pPr>
              <w:snapToGrid w:val="0"/>
              <w:spacing w:before="60" w:after="60"/>
              <w:ind w:firstLine="0"/>
              <w:jc w:val="center"/>
              <w:rPr>
                <w:kern w:val="2"/>
                <w:sz w:val="18"/>
              </w:rPr>
            </w:pPr>
            <w:r>
              <w:rPr>
                <w:kern w:val="2"/>
                <w:sz w:val="18"/>
              </w:rPr>
              <w:t>序号</w:t>
            </w:r>
          </w:p>
        </w:tc>
        <w:tc>
          <w:tcPr>
            <w:tcW w:w="2891" w:type="dxa"/>
            <w:vAlign w:val="center"/>
          </w:tcPr>
          <w:p w:rsidR="00FA7BC8" w:rsidRDefault="00FA7BC8" w:rsidP="00EC6C2A">
            <w:pPr>
              <w:snapToGrid w:val="0"/>
              <w:spacing w:before="60" w:after="60"/>
              <w:ind w:firstLine="0"/>
              <w:jc w:val="center"/>
              <w:rPr>
                <w:kern w:val="2"/>
                <w:sz w:val="18"/>
              </w:rPr>
            </w:pPr>
            <w:r>
              <w:rPr>
                <w:kern w:val="2"/>
                <w:sz w:val="18"/>
              </w:rPr>
              <w:t>报文名称</w:t>
            </w:r>
          </w:p>
        </w:tc>
        <w:tc>
          <w:tcPr>
            <w:tcW w:w="1438" w:type="dxa"/>
            <w:vAlign w:val="center"/>
          </w:tcPr>
          <w:p w:rsidR="00FA7BC8" w:rsidRDefault="00FA7BC8" w:rsidP="00EC6C2A">
            <w:pPr>
              <w:snapToGrid w:val="0"/>
              <w:spacing w:before="60" w:after="60"/>
              <w:ind w:firstLine="0"/>
              <w:jc w:val="center"/>
              <w:rPr>
                <w:kern w:val="2"/>
                <w:sz w:val="18"/>
              </w:rPr>
            </w:pPr>
            <w:r>
              <w:rPr>
                <w:kern w:val="2"/>
                <w:sz w:val="18"/>
              </w:rPr>
              <w:t>长度（</w:t>
            </w:r>
            <w:r>
              <w:rPr>
                <w:kern w:val="2"/>
                <w:sz w:val="18"/>
              </w:rPr>
              <w:t>Byte</w:t>
            </w:r>
            <w:r>
              <w:rPr>
                <w:kern w:val="2"/>
                <w:sz w:val="18"/>
              </w:rPr>
              <w:t>）</w:t>
            </w:r>
          </w:p>
        </w:tc>
        <w:tc>
          <w:tcPr>
            <w:tcW w:w="4249" w:type="dxa"/>
            <w:vAlign w:val="center"/>
          </w:tcPr>
          <w:p w:rsidR="00FA7BC8" w:rsidRDefault="00FA7BC8" w:rsidP="00EC6C2A">
            <w:pPr>
              <w:snapToGrid w:val="0"/>
              <w:spacing w:before="60" w:after="60"/>
              <w:jc w:val="center"/>
              <w:rPr>
                <w:kern w:val="2"/>
                <w:sz w:val="18"/>
              </w:rPr>
            </w:pPr>
            <w:r>
              <w:rPr>
                <w:kern w:val="2"/>
                <w:sz w:val="18"/>
              </w:rPr>
              <w:t>含</w:t>
            </w:r>
            <w:r>
              <w:rPr>
                <w:rFonts w:hint="eastAsia"/>
                <w:kern w:val="2"/>
                <w:sz w:val="18"/>
              </w:rPr>
              <w:t xml:space="preserve">　　</w:t>
            </w:r>
            <w:r>
              <w:rPr>
                <w:kern w:val="2"/>
                <w:sz w:val="18"/>
              </w:rPr>
              <w:t>义</w:t>
            </w:r>
          </w:p>
        </w:tc>
      </w:tr>
      <w:tr w:rsidR="00FA7BC8" w:rsidTr="00A26BC4">
        <w:trPr>
          <w:jc w:val="center"/>
        </w:trPr>
        <w:tc>
          <w:tcPr>
            <w:tcW w:w="834"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2891" w:type="dxa"/>
            <w:vAlign w:val="center"/>
          </w:tcPr>
          <w:p w:rsidR="00FA7BC8" w:rsidRDefault="00FA7BC8" w:rsidP="00EC6C2A">
            <w:pPr>
              <w:snapToGrid w:val="0"/>
              <w:spacing w:before="60" w:after="60"/>
              <w:ind w:firstLine="199"/>
              <w:jc w:val="left"/>
              <w:rPr>
                <w:kern w:val="2"/>
                <w:sz w:val="18"/>
              </w:rPr>
            </w:pPr>
            <w:r>
              <w:rPr>
                <w:kern w:val="2"/>
                <w:sz w:val="18"/>
              </w:rPr>
              <w:t>Sync</w:t>
            </w:r>
          </w:p>
        </w:tc>
        <w:tc>
          <w:tcPr>
            <w:tcW w:w="1438"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4249" w:type="dxa"/>
            <w:vAlign w:val="center"/>
          </w:tcPr>
          <w:p w:rsidR="00FA7BC8" w:rsidRDefault="00FA7BC8" w:rsidP="000701D3">
            <w:pPr>
              <w:snapToGrid w:val="0"/>
              <w:spacing w:before="60" w:after="60"/>
              <w:ind w:firstLine="0"/>
              <w:jc w:val="left"/>
              <w:rPr>
                <w:kern w:val="2"/>
                <w:sz w:val="18"/>
              </w:rPr>
            </w:pPr>
            <w:r>
              <w:rPr>
                <w:kern w:val="2"/>
                <w:sz w:val="18"/>
              </w:rPr>
              <w:t>报文头：</w:t>
            </w:r>
            <w:r>
              <w:rPr>
                <w:kern w:val="2"/>
                <w:sz w:val="18"/>
              </w:rPr>
              <w:t>5AA5</w:t>
            </w:r>
          </w:p>
        </w:tc>
      </w:tr>
      <w:tr w:rsidR="00FA7BC8" w:rsidTr="00A26BC4">
        <w:trPr>
          <w:jc w:val="center"/>
        </w:trPr>
        <w:tc>
          <w:tcPr>
            <w:tcW w:w="834"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2891" w:type="dxa"/>
            <w:vAlign w:val="center"/>
          </w:tcPr>
          <w:p w:rsidR="00FA7BC8" w:rsidRDefault="00FA7BC8" w:rsidP="00EC6C2A">
            <w:pPr>
              <w:snapToGrid w:val="0"/>
              <w:spacing w:before="60" w:after="60"/>
              <w:ind w:firstLine="199"/>
              <w:jc w:val="left"/>
              <w:rPr>
                <w:kern w:val="2"/>
                <w:sz w:val="18"/>
              </w:rPr>
            </w:pPr>
            <w:r>
              <w:rPr>
                <w:kern w:val="2"/>
                <w:sz w:val="18"/>
              </w:rPr>
              <w:t>Packet_Length</w:t>
            </w:r>
          </w:p>
        </w:tc>
        <w:tc>
          <w:tcPr>
            <w:tcW w:w="1438"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4249" w:type="dxa"/>
            <w:vAlign w:val="center"/>
          </w:tcPr>
          <w:p w:rsidR="00FA7BC8" w:rsidRDefault="00FA7BC8" w:rsidP="000701D3">
            <w:pPr>
              <w:snapToGrid w:val="0"/>
              <w:spacing w:before="60" w:after="60"/>
              <w:ind w:firstLine="0"/>
              <w:jc w:val="left"/>
              <w:rPr>
                <w:kern w:val="2"/>
                <w:sz w:val="18"/>
              </w:rPr>
            </w:pPr>
            <w:r>
              <w:rPr>
                <w:kern w:val="2"/>
                <w:sz w:val="18"/>
              </w:rPr>
              <w:t>报文长度</w:t>
            </w:r>
          </w:p>
        </w:tc>
      </w:tr>
      <w:tr w:rsidR="00FA7BC8" w:rsidTr="00A26BC4">
        <w:trPr>
          <w:jc w:val="center"/>
        </w:trPr>
        <w:tc>
          <w:tcPr>
            <w:tcW w:w="834" w:type="dxa"/>
            <w:vAlign w:val="center"/>
          </w:tcPr>
          <w:p w:rsidR="00FA7BC8" w:rsidRDefault="00FA7BC8" w:rsidP="00EC6C2A">
            <w:pPr>
              <w:snapToGrid w:val="0"/>
              <w:spacing w:before="60" w:after="60"/>
              <w:ind w:firstLine="0"/>
              <w:jc w:val="center"/>
              <w:rPr>
                <w:kern w:val="2"/>
                <w:sz w:val="18"/>
              </w:rPr>
            </w:pPr>
            <w:r>
              <w:rPr>
                <w:kern w:val="2"/>
                <w:sz w:val="18"/>
              </w:rPr>
              <w:t>3</w:t>
            </w:r>
          </w:p>
        </w:tc>
        <w:tc>
          <w:tcPr>
            <w:tcW w:w="2891" w:type="dxa"/>
            <w:vAlign w:val="center"/>
          </w:tcPr>
          <w:p w:rsidR="00FA7BC8" w:rsidRDefault="00FA7BC8" w:rsidP="00EC6C2A">
            <w:pPr>
              <w:snapToGrid w:val="0"/>
              <w:spacing w:before="60" w:after="60"/>
              <w:ind w:firstLine="199"/>
              <w:jc w:val="left"/>
              <w:rPr>
                <w:kern w:val="2"/>
                <w:sz w:val="18"/>
              </w:rPr>
            </w:pPr>
            <w:r>
              <w:rPr>
                <w:rFonts w:hint="eastAsia"/>
                <w:kern w:val="2"/>
                <w:sz w:val="18"/>
              </w:rPr>
              <w:t>CMD_ID</w:t>
            </w:r>
          </w:p>
        </w:tc>
        <w:tc>
          <w:tcPr>
            <w:tcW w:w="1438" w:type="dxa"/>
            <w:vAlign w:val="center"/>
          </w:tcPr>
          <w:p w:rsidR="00FA7BC8" w:rsidRDefault="00FA7BC8" w:rsidP="00EC6C2A">
            <w:pPr>
              <w:snapToGrid w:val="0"/>
              <w:spacing w:before="60" w:after="60"/>
              <w:ind w:firstLine="0"/>
              <w:jc w:val="center"/>
              <w:rPr>
                <w:kern w:val="2"/>
                <w:sz w:val="18"/>
              </w:rPr>
            </w:pPr>
            <w:r>
              <w:rPr>
                <w:rFonts w:hint="eastAsia"/>
                <w:kern w:val="2"/>
                <w:sz w:val="18"/>
              </w:rPr>
              <w:t>17</w:t>
            </w:r>
          </w:p>
        </w:tc>
        <w:tc>
          <w:tcPr>
            <w:tcW w:w="4249" w:type="dxa"/>
            <w:vAlign w:val="center"/>
          </w:tcPr>
          <w:p w:rsidR="00FA7BC8" w:rsidRDefault="00FA7BC8" w:rsidP="000701D3">
            <w:pPr>
              <w:snapToGrid w:val="0"/>
              <w:spacing w:before="60" w:after="6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rsidTr="00A26BC4">
        <w:trPr>
          <w:jc w:val="center"/>
        </w:trPr>
        <w:tc>
          <w:tcPr>
            <w:tcW w:w="834" w:type="dxa"/>
            <w:vAlign w:val="center"/>
          </w:tcPr>
          <w:p w:rsidR="00FA7BC8" w:rsidRDefault="00FA7BC8" w:rsidP="00EC6C2A">
            <w:pPr>
              <w:snapToGrid w:val="0"/>
              <w:spacing w:before="60" w:after="60"/>
              <w:ind w:firstLine="0"/>
              <w:jc w:val="center"/>
              <w:rPr>
                <w:kern w:val="2"/>
                <w:sz w:val="18"/>
              </w:rPr>
            </w:pPr>
            <w:r>
              <w:rPr>
                <w:kern w:val="2"/>
                <w:sz w:val="18"/>
              </w:rPr>
              <w:t>4</w:t>
            </w:r>
          </w:p>
        </w:tc>
        <w:tc>
          <w:tcPr>
            <w:tcW w:w="2891" w:type="dxa"/>
            <w:vAlign w:val="center"/>
          </w:tcPr>
          <w:p w:rsidR="00FA7BC8" w:rsidRDefault="00FA7BC8" w:rsidP="00EC6C2A">
            <w:pPr>
              <w:snapToGrid w:val="0"/>
              <w:spacing w:before="60" w:after="60"/>
              <w:ind w:firstLine="199"/>
              <w:jc w:val="left"/>
              <w:rPr>
                <w:kern w:val="2"/>
                <w:sz w:val="18"/>
              </w:rPr>
            </w:pPr>
            <w:r>
              <w:rPr>
                <w:kern w:val="2"/>
                <w:sz w:val="18"/>
              </w:rPr>
              <w:t>Frame_Type</w:t>
            </w:r>
          </w:p>
        </w:tc>
        <w:tc>
          <w:tcPr>
            <w:tcW w:w="1438"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4249" w:type="dxa"/>
            <w:vAlign w:val="center"/>
          </w:tcPr>
          <w:p w:rsidR="00FA7BC8" w:rsidRDefault="00FA7BC8" w:rsidP="000701D3">
            <w:pPr>
              <w:snapToGrid w:val="0"/>
              <w:spacing w:before="60" w:after="6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A26BC4" w:rsidTr="00A26BC4">
        <w:trPr>
          <w:jc w:val="center"/>
        </w:trPr>
        <w:tc>
          <w:tcPr>
            <w:tcW w:w="834" w:type="dxa"/>
            <w:vAlign w:val="center"/>
          </w:tcPr>
          <w:p w:rsidR="00A26BC4" w:rsidRDefault="00A26BC4" w:rsidP="0032705E">
            <w:pPr>
              <w:snapToGrid w:val="0"/>
              <w:spacing w:before="60" w:after="60"/>
              <w:ind w:firstLine="0"/>
              <w:jc w:val="center"/>
              <w:rPr>
                <w:kern w:val="2"/>
                <w:sz w:val="18"/>
              </w:rPr>
            </w:pPr>
            <w:r>
              <w:rPr>
                <w:rFonts w:hint="eastAsia"/>
                <w:kern w:val="2"/>
                <w:sz w:val="18"/>
              </w:rPr>
              <w:t>5</w:t>
            </w:r>
          </w:p>
        </w:tc>
        <w:tc>
          <w:tcPr>
            <w:tcW w:w="2891" w:type="dxa"/>
            <w:vAlign w:val="center"/>
          </w:tcPr>
          <w:p w:rsidR="00A26BC4" w:rsidRDefault="00A26BC4" w:rsidP="0032705E">
            <w:pPr>
              <w:snapToGrid w:val="0"/>
              <w:spacing w:before="60" w:after="60"/>
              <w:ind w:firstLine="199"/>
              <w:jc w:val="left"/>
              <w:rPr>
                <w:kern w:val="2"/>
                <w:sz w:val="18"/>
              </w:rPr>
            </w:pPr>
            <w:r>
              <w:rPr>
                <w:kern w:val="2"/>
                <w:sz w:val="18"/>
              </w:rPr>
              <w:t>Packet_Type</w:t>
            </w:r>
          </w:p>
        </w:tc>
        <w:tc>
          <w:tcPr>
            <w:tcW w:w="1438" w:type="dxa"/>
            <w:vAlign w:val="center"/>
          </w:tcPr>
          <w:p w:rsidR="00A26BC4" w:rsidRDefault="00A26BC4" w:rsidP="0032705E">
            <w:pPr>
              <w:snapToGrid w:val="0"/>
              <w:spacing w:before="60" w:after="60"/>
              <w:ind w:firstLine="0"/>
              <w:jc w:val="center"/>
              <w:rPr>
                <w:kern w:val="2"/>
                <w:sz w:val="18"/>
              </w:rPr>
            </w:pPr>
            <w:r>
              <w:rPr>
                <w:kern w:val="2"/>
                <w:sz w:val="18"/>
              </w:rPr>
              <w:t>1</w:t>
            </w:r>
          </w:p>
        </w:tc>
        <w:tc>
          <w:tcPr>
            <w:tcW w:w="4249" w:type="dxa"/>
            <w:vAlign w:val="center"/>
          </w:tcPr>
          <w:p w:rsidR="00A26BC4" w:rsidRDefault="00A26BC4" w:rsidP="000701D3">
            <w:pPr>
              <w:snapToGrid w:val="0"/>
              <w:spacing w:before="60" w:after="6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0E09BF" w:rsidTr="00A26BC4">
        <w:trPr>
          <w:jc w:val="center"/>
        </w:trPr>
        <w:tc>
          <w:tcPr>
            <w:tcW w:w="834" w:type="dxa"/>
            <w:vAlign w:val="center"/>
          </w:tcPr>
          <w:p w:rsidR="000E09BF" w:rsidRDefault="000E09BF" w:rsidP="0032705E">
            <w:pPr>
              <w:snapToGrid w:val="0"/>
              <w:spacing w:before="60" w:after="60"/>
              <w:ind w:firstLine="0"/>
              <w:jc w:val="center"/>
              <w:rPr>
                <w:kern w:val="2"/>
                <w:sz w:val="18"/>
              </w:rPr>
            </w:pPr>
            <w:r>
              <w:rPr>
                <w:rFonts w:hint="eastAsia"/>
                <w:kern w:val="2"/>
                <w:sz w:val="18"/>
              </w:rPr>
              <w:lastRenderedPageBreak/>
              <w:t>6</w:t>
            </w:r>
          </w:p>
        </w:tc>
        <w:tc>
          <w:tcPr>
            <w:tcW w:w="2891" w:type="dxa"/>
            <w:vAlign w:val="center"/>
          </w:tcPr>
          <w:p w:rsidR="000E09BF" w:rsidRPr="003D4320" w:rsidRDefault="000E09BF" w:rsidP="00492D4C">
            <w:pPr>
              <w:snapToGrid w:val="0"/>
              <w:spacing w:before="60" w:after="60"/>
              <w:ind w:firstLine="199"/>
              <w:jc w:val="left"/>
              <w:rPr>
                <w:kern w:val="2"/>
                <w:sz w:val="18"/>
              </w:rPr>
            </w:pPr>
            <w:r w:rsidRPr="003D4320">
              <w:rPr>
                <w:rFonts w:hint="eastAsia"/>
                <w:kern w:val="2"/>
                <w:sz w:val="18"/>
              </w:rPr>
              <w:t>Frame_No</w:t>
            </w:r>
          </w:p>
        </w:tc>
        <w:tc>
          <w:tcPr>
            <w:tcW w:w="1438" w:type="dxa"/>
            <w:vAlign w:val="center"/>
          </w:tcPr>
          <w:p w:rsidR="000E09BF" w:rsidRPr="003D4320" w:rsidRDefault="000E09BF" w:rsidP="00492D4C">
            <w:pPr>
              <w:snapToGrid w:val="0"/>
              <w:spacing w:before="60" w:after="60"/>
              <w:ind w:firstLine="0"/>
              <w:jc w:val="center"/>
              <w:rPr>
                <w:kern w:val="2"/>
                <w:sz w:val="18"/>
              </w:rPr>
            </w:pPr>
            <w:r w:rsidRPr="003D4320">
              <w:rPr>
                <w:rFonts w:hint="eastAsia"/>
                <w:kern w:val="2"/>
                <w:sz w:val="18"/>
              </w:rPr>
              <w:t>1</w:t>
            </w:r>
          </w:p>
        </w:tc>
        <w:tc>
          <w:tcPr>
            <w:tcW w:w="4249" w:type="dxa"/>
            <w:vAlign w:val="center"/>
          </w:tcPr>
          <w:p w:rsidR="000E09BF" w:rsidRPr="003D4320" w:rsidDel="00507663" w:rsidRDefault="000E09BF"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0E09BF" w:rsidTr="00A26BC4">
        <w:trPr>
          <w:jc w:val="center"/>
        </w:trPr>
        <w:tc>
          <w:tcPr>
            <w:tcW w:w="834" w:type="dxa"/>
            <w:vAlign w:val="center"/>
          </w:tcPr>
          <w:p w:rsidR="000E09BF" w:rsidRDefault="000E09BF" w:rsidP="0032705E">
            <w:pPr>
              <w:tabs>
                <w:tab w:val="left" w:pos="1260"/>
              </w:tabs>
              <w:snapToGrid w:val="0"/>
              <w:spacing w:before="60" w:after="60"/>
              <w:ind w:firstLine="0"/>
              <w:jc w:val="center"/>
              <w:rPr>
                <w:kern w:val="2"/>
                <w:sz w:val="18"/>
              </w:rPr>
            </w:pPr>
            <w:r>
              <w:rPr>
                <w:rFonts w:hint="eastAsia"/>
                <w:kern w:val="2"/>
                <w:sz w:val="18"/>
              </w:rPr>
              <w:t>7</w:t>
            </w:r>
          </w:p>
        </w:tc>
        <w:tc>
          <w:tcPr>
            <w:tcW w:w="2891" w:type="dxa"/>
            <w:vAlign w:val="center"/>
          </w:tcPr>
          <w:p w:rsidR="000E09BF" w:rsidRDefault="000E09BF" w:rsidP="0032705E">
            <w:pPr>
              <w:snapToGrid w:val="0"/>
              <w:spacing w:before="60" w:after="60"/>
              <w:ind w:firstLine="199"/>
              <w:jc w:val="left"/>
              <w:rPr>
                <w:kern w:val="2"/>
                <w:sz w:val="18"/>
              </w:rPr>
            </w:pPr>
            <w:r>
              <w:rPr>
                <w:rFonts w:hint="eastAsia"/>
                <w:kern w:val="2"/>
                <w:sz w:val="18"/>
              </w:rPr>
              <w:t>Component_ID</w:t>
            </w:r>
          </w:p>
        </w:tc>
        <w:tc>
          <w:tcPr>
            <w:tcW w:w="1438" w:type="dxa"/>
            <w:vAlign w:val="center"/>
          </w:tcPr>
          <w:p w:rsidR="000E09BF" w:rsidRDefault="000E09BF" w:rsidP="0032705E">
            <w:pPr>
              <w:snapToGrid w:val="0"/>
              <w:spacing w:before="60" w:after="60"/>
              <w:ind w:firstLine="0"/>
              <w:jc w:val="center"/>
              <w:rPr>
                <w:kern w:val="2"/>
                <w:sz w:val="18"/>
              </w:rPr>
            </w:pPr>
            <w:r>
              <w:rPr>
                <w:rFonts w:hint="eastAsia"/>
                <w:kern w:val="2"/>
                <w:sz w:val="18"/>
              </w:rPr>
              <w:t>17</w:t>
            </w:r>
          </w:p>
        </w:tc>
        <w:tc>
          <w:tcPr>
            <w:tcW w:w="4249" w:type="dxa"/>
            <w:vAlign w:val="center"/>
          </w:tcPr>
          <w:p w:rsidR="000E09BF" w:rsidRDefault="000E09BF" w:rsidP="000701D3">
            <w:pPr>
              <w:snapToGrid w:val="0"/>
              <w:spacing w:before="60" w:after="60"/>
              <w:ind w:firstLine="0"/>
              <w:jc w:val="left"/>
              <w:rPr>
                <w:kern w:val="2"/>
                <w:sz w:val="18"/>
              </w:rPr>
            </w:pPr>
            <w:r>
              <w:rPr>
                <w:rFonts w:hint="eastAsia"/>
                <w:kern w:val="2"/>
                <w:sz w:val="18"/>
              </w:rPr>
              <w:t>被监测设备</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0E09BF" w:rsidTr="00A26BC4">
        <w:trPr>
          <w:jc w:val="center"/>
        </w:trPr>
        <w:tc>
          <w:tcPr>
            <w:tcW w:w="834" w:type="dxa"/>
            <w:vAlign w:val="center"/>
          </w:tcPr>
          <w:p w:rsidR="000E09BF" w:rsidRDefault="000E09BF" w:rsidP="0032705E">
            <w:pPr>
              <w:tabs>
                <w:tab w:val="left" w:pos="1260"/>
              </w:tabs>
              <w:snapToGrid w:val="0"/>
              <w:spacing w:before="60" w:after="60"/>
              <w:ind w:firstLine="0"/>
              <w:jc w:val="center"/>
              <w:rPr>
                <w:kern w:val="2"/>
                <w:sz w:val="18"/>
              </w:rPr>
            </w:pPr>
            <w:r>
              <w:rPr>
                <w:rFonts w:hint="eastAsia"/>
                <w:kern w:val="2"/>
                <w:sz w:val="18"/>
              </w:rPr>
              <w:t>8</w:t>
            </w:r>
          </w:p>
        </w:tc>
        <w:tc>
          <w:tcPr>
            <w:tcW w:w="2891" w:type="dxa"/>
            <w:vAlign w:val="center"/>
          </w:tcPr>
          <w:p w:rsidR="000E09BF" w:rsidRDefault="000E09BF" w:rsidP="0032705E">
            <w:pPr>
              <w:tabs>
                <w:tab w:val="left" w:pos="1260"/>
              </w:tabs>
              <w:snapToGrid w:val="0"/>
              <w:spacing w:before="60" w:after="60"/>
              <w:ind w:firstLine="199"/>
              <w:jc w:val="left"/>
              <w:rPr>
                <w:kern w:val="2"/>
                <w:sz w:val="18"/>
              </w:rPr>
            </w:pPr>
            <w:r>
              <w:rPr>
                <w:kern w:val="2"/>
                <w:sz w:val="18"/>
              </w:rPr>
              <w:t>Time_Stamp</w:t>
            </w:r>
          </w:p>
        </w:tc>
        <w:tc>
          <w:tcPr>
            <w:tcW w:w="1438" w:type="dxa"/>
            <w:vAlign w:val="center"/>
          </w:tcPr>
          <w:p w:rsidR="000E09BF" w:rsidRDefault="000E09BF" w:rsidP="0032705E">
            <w:pPr>
              <w:snapToGrid w:val="0"/>
              <w:spacing w:before="60" w:after="60"/>
              <w:ind w:firstLine="0"/>
              <w:jc w:val="center"/>
              <w:rPr>
                <w:kern w:val="2"/>
                <w:sz w:val="18"/>
              </w:rPr>
            </w:pPr>
            <w:r>
              <w:rPr>
                <w:kern w:val="2"/>
                <w:sz w:val="18"/>
              </w:rPr>
              <w:t>4</w:t>
            </w:r>
          </w:p>
        </w:tc>
        <w:tc>
          <w:tcPr>
            <w:tcW w:w="4249" w:type="dxa"/>
            <w:vAlign w:val="center"/>
          </w:tcPr>
          <w:p w:rsidR="000E09BF" w:rsidRDefault="000E09BF" w:rsidP="000701D3">
            <w:pPr>
              <w:snapToGrid w:val="0"/>
              <w:spacing w:before="60" w:after="60"/>
              <w:ind w:firstLine="0"/>
              <w:jc w:val="left"/>
              <w:rPr>
                <w:kern w:val="2"/>
                <w:sz w:val="18"/>
              </w:rPr>
            </w:pPr>
            <w:r>
              <w:rPr>
                <w:kern w:val="2"/>
                <w:sz w:val="18"/>
              </w:rPr>
              <w:t>采集时间</w:t>
            </w:r>
          </w:p>
        </w:tc>
      </w:tr>
      <w:tr w:rsidR="000E09BF" w:rsidTr="00A26BC4">
        <w:trPr>
          <w:jc w:val="center"/>
        </w:trPr>
        <w:tc>
          <w:tcPr>
            <w:tcW w:w="834" w:type="dxa"/>
            <w:vAlign w:val="center"/>
          </w:tcPr>
          <w:p w:rsidR="000E09BF" w:rsidRDefault="000E09BF" w:rsidP="0032705E">
            <w:pPr>
              <w:snapToGrid w:val="0"/>
              <w:spacing w:before="60" w:after="60"/>
              <w:ind w:firstLine="0"/>
              <w:jc w:val="center"/>
              <w:rPr>
                <w:kern w:val="2"/>
                <w:sz w:val="18"/>
              </w:rPr>
            </w:pPr>
            <w:r>
              <w:rPr>
                <w:rFonts w:hint="eastAsia"/>
                <w:kern w:val="2"/>
                <w:sz w:val="18"/>
              </w:rPr>
              <w:t>9</w:t>
            </w:r>
          </w:p>
        </w:tc>
        <w:tc>
          <w:tcPr>
            <w:tcW w:w="2891" w:type="dxa"/>
            <w:vAlign w:val="center"/>
          </w:tcPr>
          <w:p w:rsidR="000E09BF" w:rsidRDefault="000E09BF" w:rsidP="0032705E">
            <w:pPr>
              <w:tabs>
                <w:tab w:val="left" w:pos="1260"/>
              </w:tabs>
              <w:snapToGrid w:val="0"/>
              <w:spacing w:before="60" w:after="60"/>
              <w:ind w:firstLine="199"/>
              <w:jc w:val="left"/>
              <w:rPr>
                <w:kern w:val="2"/>
                <w:sz w:val="18"/>
              </w:rPr>
            </w:pPr>
            <w:r>
              <w:rPr>
                <w:rFonts w:hint="eastAsia"/>
                <w:kern w:val="2"/>
                <w:sz w:val="18"/>
              </w:rPr>
              <w:t>I</w:t>
            </w:r>
            <w:r>
              <w:rPr>
                <w:kern w:val="2"/>
                <w:sz w:val="18"/>
              </w:rPr>
              <w:t>nclination</w:t>
            </w:r>
          </w:p>
        </w:tc>
        <w:tc>
          <w:tcPr>
            <w:tcW w:w="1438" w:type="dxa"/>
            <w:vAlign w:val="center"/>
          </w:tcPr>
          <w:p w:rsidR="000E09BF" w:rsidRDefault="000E09BF" w:rsidP="0032705E">
            <w:pPr>
              <w:snapToGrid w:val="0"/>
              <w:spacing w:before="60" w:after="60"/>
              <w:ind w:firstLine="0"/>
              <w:jc w:val="center"/>
              <w:rPr>
                <w:kern w:val="2"/>
                <w:sz w:val="18"/>
              </w:rPr>
            </w:pPr>
            <w:r>
              <w:rPr>
                <w:rFonts w:hint="eastAsia"/>
                <w:kern w:val="2"/>
                <w:sz w:val="18"/>
              </w:rPr>
              <w:t>4</w:t>
            </w:r>
          </w:p>
        </w:tc>
        <w:tc>
          <w:tcPr>
            <w:tcW w:w="4249" w:type="dxa"/>
            <w:vAlign w:val="center"/>
          </w:tcPr>
          <w:p w:rsidR="000E09BF" w:rsidRDefault="000E09BF" w:rsidP="000701D3">
            <w:pPr>
              <w:snapToGrid w:val="0"/>
              <w:spacing w:before="60" w:after="60"/>
              <w:ind w:firstLine="0"/>
              <w:jc w:val="left"/>
              <w:rPr>
                <w:kern w:val="2"/>
                <w:sz w:val="18"/>
              </w:rPr>
            </w:pPr>
            <w:r>
              <w:rPr>
                <w:rFonts w:hint="eastAsia"/>
                <w:kern w:val="2"/>
                <w:sz w:val="18"/>
              </w:rPr>
              <w:t>倾斜度（浮点数，精确到小数点后</w:t>
            </w:r>
            <w:r>
              <w:rPr>
                <w:rFonts w:hint="eastAsia"/>
                <w:kern w:val="2"/>
                <w:sz w:val="18"/>
              </w:rPr>
              <w:t>1</w:t>
            </w:r>
            <w:r>
              <w:rPr>
                <w:rFonts w:hint="eastAsia"/>
                <w:kern w:val="2"/>
                <w:sz w:val="18"/>
              </w:rPr>
              <w:t>位，单位：</w:t>
            </w:r>
            <w:r>
              <w:rPr>
                <w:rFonts w:hint="eastAsia"/>
                <w:kern w:val="2"/>
                <w:sz w:val="18"/>
              </w:rPr>
              <w:t>mm/m</w:t>
            </w:r>
            <w:r>
              <w:rPr>
                <w:rFonts w:hint="eastAsia"/>
                <w:kern w:val="2"/>
                <w:sz w:val="18"/>
              </w:rPr>
              <w:t>）</w:t>
            </w:r>
          </w:p>
        </w:tc>
      </w:tr>
      <w:tr w:rsidR="000E09BF" w:rsidTr="00A26BC4">
        <w:trPr>
          <w:jc w:val="center"/>
        </w:trPr>
        <w:tc>
          <w:tcPr>
            <w:tcW w:w="834" w:type="dxa"/>
            <w:vAlign w:val="center"/>
          </w:tcPr>
          <w:p w:rsidR="000E09BF" w:rsidRDefault="000E09BF" w:rsidP="0032705E">
            <w:pPr>
              <w:snapToGrid w:val="0"/>
              <w:spacing w:before="60" w:after="60"/>
              <w:ind w:firstLine="0"/>
              <w:jc w:val="center"/>
              <w:rPr>
                <w:kern w:val="2"/>
                <w:sz w:val="18"/>
              </w:rPr>
            </w:pPr>
            <w:r>
              <w:rPr>
                <w:rFonts w:hint="eastAsia"/>
                <w:kern w:val="2"/>
                <w:sz w:val="18"/>
              </w:rPr>
              <w:t>10</w:t>
            </w:r>
          </w:p>
        </w:tc>
        <w:tc>
          <w:tcPr>
            <w:tcW w:w="2891" w:type="dxa"/>
            <w:vAlign w:val="center"/>
          </w:tcPr>
          <w:p w:rsidR="000E09BF" w:rsidRDefault="000E09BF" w:rsidP="0032705E">
            <w:pPr>
              <w:tabs>
                <w:tab w:val="left" w:pos="1260"/>
              </w:tabs>
              <w:snapToGrid w:val="0"/>
              <w:spacing w:before="60" w:after="60"/>
              <w:ind w:firstLine="199"/>
              <w:jc w:val="left"/>
              <w:rPr>
                <w:kern w:val="2"/>
                <w:sz w:val="18"/>
              </w:rPr>
            </w:pPr>
            <w:r>
              <w:rPr>
                <w:rFonts w:hint="eastAsia"/>
                <w:kern w:val="2"/>
                <w:sz w:val="18"/>
              </w:rPr>
              <w:t>I</w:t>
            </w:r>
            <w:r>
              <w:rPr>
                <w:kern w:val="2"/>
                <w:sz w:val="18"/>
              </w:rPr>
              <w:t>nclination</w:t>
            </w:r>
            <w:r>
              <w:rPr>
                <w:rFonts w:hint="eastAsia"/>
                <w:kern w:val="2"/>
                <w:sz w:val="18"/>
              </w:rPr>
              <w:t xml:space="preserve"> _X</w:t>
            </w:r>
          </w:p>
        </w:tc>
        <w:tc>
          <w:tcPr>
            <w:tcW w:w="1438" w:type="dxa"/>
            <w:vAlign w:val="center"/>
          </w:tcPr>
          <w:p w:rsidR="000E09BF" w:rsidRDefault="000E09BF" w:rsidP="0032705E">
            <w:pPr>
              <w:snapToGrid w:val="0"/>
              <w:spacing w:before="60" w:after="60"/>
              <w:ind w:firstLine="0"/>
              <w:jc w:val="center"/>
              <w:rPr>
                <w:kern w:val="2"/>
                <w:sz w:val="18"/>
              </w:rPr>
            </w:pPr>
            <w:r>
              <w:rPr>
                <w:rFonts w:hint="eastAsia"/>
                <w:kern w:val="2"/>
                <w:sz w:val="18"/>
              </w:rPr>
              <w:t>4</w:t>
            </w:r>
          </w:p>
        </w:tc>
        <w:tc>
          <w:tcPr>
            <w:tcW w:w="4249" w:type="dxa"/>
            <w:vAlign w:val="center"/>
          </w:tcPr>
          <w:p w:rsidR="000E09BF" w:rsidRDefault="000E09BF" w:rsidP="000701D3">
            <w:pPr>
              <w:snapToGrid w:val="0"/>
              <w:spacing w:before="60" w:after="60"/>
              <w:ind w:firstLine="0"/>
              <w:jc w:val="left"/>
              <w:rPr>
                <w:kern w:val="2"/>
                <w:sz w:val="18"/>
              </w:rPr>
            </w:pPr>
            <w:r>
              <w:rPr>
                <w:rFonts w:hint="eastAsia"/>
                <w:kern w:val="2"/>
                <w:sz w:val="18"/>
              </w:rPr>
              <w:t>顺线倾斜度（浮点数，精确到小数点后</w:t>
            </w:r>
            <w:r>
              <w:rPr>
                <w:rFonts w:hint="eastAsia"/>
                <w:kern w:val="2"/>
                <w:sz w:val="18"/>
              </w:rPr>
              <w:t>1</w:t>
            </w:r>
            <w:r>
              <w:rPr>
                <w:rFonts w:hint="eastAsia"/>
                <w:kern w:val="2"/>
                <w:sz w:val="18"/>
              </w:rPr>
              <w:t>位，单位：</w:t>
            </w:r>
            <w:r>
              <w:rPr>
                <w:rFonts w:hint="eastAsia"/>
                <w:kern w:val="2"/>
                <w:sz w:val="18"/>
              </w:rPr>
              <w:t>mm/m</w:t>
            </w:r>
            <w:r>
              <w:rPr>
                <w:rFonts w:hint="eastAsia"/>
                <w:kern w:val="2"/>
                <w:sz w:val="18"/>
              </w:rPr>
              <w:t>）</w:t>
            </w:r>
          </w:p>
        </w:tc>
      </w:tr>
      <w:tr w:rsidR="000E09BF" w:rsidTr="00A26BC4">
        <w:trPr>
          <w:jc w:val="center"/>
        </w:trPr>
        <w:tc>
          <w:tcPr>
            <w:tcW w:w="834" w:type="dxa"/>
            <w:vAlign w:val="center"/>
          </w:tcPr>
          <w:p w:rsidR="000E09BF" w:rsidRDefault="000E09BF" w:rsidP="0032705E">
            <w:pPr>
              <w:snapToGrid w:val="0"/>
              <w:spacing w:before="60" w:after="60"/>
              <w:ind w:firstLine="0"/>
              <w:jc w:val="center"/>
              <w:rPr>
                <w:kern w:val="2"/>
                <w:sz w:val="18"/>
              </w:rPr>
            </w:pPr>
            <w:r>
              <w:rPr>
                <w:kern w:val="2"/>
                <w:sz w:val="18"/>
              </w:rPr>
              <w:t>1</w:t>
            </w:r>
            <w:r>
              <w:rPr>
                <w:rFonts w:hint="eastAsia"/>
                <w:kern w:val="2"/>
                <w:sz w:val="18"/>
              </w:rPr>
              <w:t>1</w:t>
            </w:r>
          </w:p>
        </w:tc>
        <w:tc>
          <w:tcPr>
            <w:tcW w:w="2891" w:type="dxa"/>
            <w:vAlign w:val="center"/>
          </w:tcPr>
          <w:p w:rsidR="000E09BF" w:rsidRDefault="000E09BF" w:rsidP="0032705E">
            <w:pPr>
              <w:tabs>
                <w:tab w:val="left" w:pos="1260"/>
              </w:tabs>
              <w:snapToGrid w:val="0"/>
              <w:spacing w:before="60" w:after="60"/>
              <w:ind w:firstLine="199"/>
              <w:jc w:val="left"/>
              <w:rPr>
                <w:kern w:val="2"/>
                <w:sz w:val="18"/>
              </w:rPr>
            </w:pPr>
            <w:r>
              <w:rPr>
                <w:rFonts w:hint="eastAsia"/>
                <w:kern w:val="2"/>
                <w:sz w:val="18"/>
              </w:rPr>
              <w:t>I</w:t>
            </w:r>
            <w:r>
              <w:rPr>
                <w:kern w:val="2"/>
                <w:sz w:val="18"/>
              </w:rPr>
              <w:t>nclination</w:t>
            </w:r>
            <w:r>
              <w:rPr>
                <w:rFonts w:hint="eastAsia"/>
                <w:kern w:val="2"/>
                <w:sz w:val="18"/>
              </w:rPr>
              <w:t xml:space="preserve"> _Y</w:t>
            </w:r>
          </w:p>
        </w:tc>
        <w:tc>
          <w:tcPr>
            <w:tcW w:w="1438" w:type="dxa"/>
            <w:vAlign w:val="center"/>
          </w:tcPr>
          <w:p w:rsidR="000E09BF" w:rsidRDefault="000E09BF" w:rsidP="0032705E">
            <w:pPr>
              <w:snapToGrid w:val="0"/>
              <w:spacing w:before="60" w:after="60"/>
              <w:ind w:firstLine="0"/>
              <w:jc w:val="center"/>
              <w:rPr>
                <w:kern w:val="2"/>
                <w:sz w:val="18"/>
              </w:rPr>
            </w:pPr>
            <w:r>
              <w:rPr>
                <w:rFonts w:hint="eastAsia"/>
                <w:kern w:val="2"/>
                <w:sz w:val="18"/>
              </w:rPr>
              <w:t>4</w:t>
            </w:r>
          </w:p>
        </w:tc>
        <w:tc>
          <w:tcPr>
            <w:tcW w:w="4249" w:type="dxa"/>
            <w:vAlign w:val="center"/>
          </w:tcPr>
          <w:p w:rsidR="000E09BF" w:rsidRDefault="000E09BF" w:rsidP="000701D3">
            <w:pPr>
              <w:snapToGrid w:val="0"/>
              <w:spacing w:before="60" w:after="60"/>
              <w:ind w:firstLine="0"/>
              <w:jc w:val="left"/>
              <w:rPr>
                <w:kern w:val="2"/>
                <w:sz w:val="18"/>
              </w:rPr>
            </w:pPr>
            <w:r>
              <w:rPr>
                <w:rFonts w:hint="eastAsia"/>
                <w:kern w:val="2"/>
                <w:sz w:val="18"/>
              </w:rPr>
              <w:t>横向倾斜度（浮点数，精确到小数点后</w:t>
            </w:r>
            <w:r>
              <w:rPr>
                <w:rFonts w:hint="eastAsia"/>
                <w:kern w:val="2"/>
                <w:sz w:val="18"/>
              </w:rPr>
              <w:t>1</w:t>
            </w:r>
            <w:r>
              <w:rPr>
                <w:rFonts w:hint="eastAsia"/>
                <w:kern w:val="2"/>
                <w:sz w:val="18"/>
              </w:rPr>
              <w:t>位，单位：</w:t>
            </w:r>
            <w:r>
              <w:rPr>
                <w:rFonts w:hint="eastAsia"/>
                <w:kern w:val="2"/>
                <w:sz w:val="18"/>
              </w:rPr>
              <w:t>mm/m</w:t>
            </w:r>
            <w:r>
              <w:rPr>
                <w:rFonts w:hint="eastAsia"/>
                <w:kern w:val="2"/>
                <w:sz w:val="18"/>
              </w:rPr>
              <w:t>）</w:t>
            </w:r>
          </w:p>
        </w:tc>
      </w:tr>
      <w:tr w:rsidR="000E09BF" w:rsidTr="00A26BC4">
        <w:trPr>
          <w:jc w:val="center"/>
        </w:trPr>
        <w:tc>
          <w:tcPr>
            <w:tcW w:w="834" w:type="dxa"/>
            <w:vAlign w:val="center"/>
          </w:tcPr>
          <w:p w:rsidR="000E09BF" w:rsidRDefault="000E09BF" w:rsidP="0032705E">
            <w:pPr>
              <w:snapToGrid w:val="0"/>
              <w:spacing w:before="60" w:after="60"/>
              <w:ind w:firstLine="0"/>
              <w:jc w:val="center"/>
              <w:rPr>
                <w:kern w:val="2"/>
                <w:sz w:val="18"/>
              </w:rPr>
            </w:pPr>
            <w:r>
              <w:rPr>
                <w:rFonts w:hint="eastAsia"/>
                <w:kern w:val="2"/>
                <w:sz w:val="18"/>
              </w:rPr>
              <w:t>12</w:t>
            </w:r>
          </w:p>
        </w:tc>
        <w:tc>
          <w:tcPr>
            <w:tcW w:w="2891" w:type="dxa"/>
            <w:vAlign w:val="center"/>
          </w:tcPr>
          <w:p w:rsidR="000E09BF" w:rsidRDefault="000E09BF" w:rsidP="0032705E">
            <w:pPr>
              <w:tabs>
                <w:tab w:val="left" w:pos="1260"/>
              </w:tabs>
              <w:snapToGrid w:val="0"/>
              <w:spacing w:before="60" w:after="60"/>
              <w:ind w:firstLine="199"/>
              <w:jc w:val="left"/>
              <w:rPr>
                <w:kern w:val="2"/>
                <w:sz w:val="18"/>
              </w:rPr>
            </w:pPr>
            <w:r>
              <w:rPr>
                <w:rFonts w:hint="eastAsia"/>
                <w:kern w:val="2"/>
                <w:sz w:val="18"/>
              </w:rPr>
              <w:t>Angle_X</w:t>
            </w:r>
          </w:p>
        </w:tc>
        <w:tc>
          <w:tcPr>
            <w:tcW w:w="1438" w:type="dxa"/>
            <w:vAlign w:val="center"/>
          </w:tcPr>
          <w:p w:rsidR="000E09BF" w:rsidRDefault="000E09BF" w:rsidP="0032705E">
            <w:pPr>
              <w:snapToGrid w:val="0"/>
              <w:spacing w:before="60" w:after="60"/>
              <w:ind w:firstLine="0"/>
              <w:jc w:val="center"/>
              <w:rPr>
                <w:kern w:val="2"/>
                <w:sz w:val="18"/>
              </w:rPr>
            </w:pPr>
            <w:r>
              <w:rPr>
                <w:rFonts w:hint="eastAsia"/>
                <w:kern w:val="2"/>
                <w:sz w:val="18"/>
              </w:rPr>
              <w:t>4</w:t>
            </w:r>
          </w:p>
        </w:tc>
        <w:tc>
          <w:tcPr>
            <w:tcW w:w="4249" w:type="dxa"/>
            <w:vAlign w:val="center"/>
          </w:tcPr>
          <w:p w:rsidR="000E09BF" w:rsidRDefault="000E09BF" w:rsidP="000701D3">
            <w:pPr>
              <w:snapToGrid w:val="0"/>
              <w:spacing w:before="60" w:after="60"/>
              <w:ind w:firstLine="0"/>
              <w:jc w:val="left"/>
              <w:rPr>
                <w:kern w:val="2"/>
                <w:sz w:val="18"/>
              </w:rPr>
            </w:pPr>
            <w:r>
              <w:rPr>
                <w:rFonts w:hint="eastAsia"/>
                <w:kern w:val="2"/>
                <w:sz w:val="18"/>
              </w:rPr>
              <w:t>顺线倾斜角（浮点数，精确到小数点后</w:t>
            </w:r>
            <w:r>
              <w:rPr>
                <w:rFonts w:hint="eastAsia"/>
                <w:kern w:val="2"/>
                <w:sz w:val="18"/>
              </w:rPr>
              <w:t>2</w:t>
            </w:r>
            <w:r>
              <w:rPr>
                <w:rFonts w:hint="eastAsia"/>
                <w:kern w:val="2"/>
                <w:sz w:val="18"/>
              </w:rPr>
              <w:t>位，单位：°）</w:t>
            </w:r>
          </w:p>
        </w:tc>
      </w:tr>
      <w:tr w:rsidR="000E09BF" w:rsidTr="00A26BC4">
        <w:trPr>
          <w:jc w:val="center"/>
        </w:trPr>
        <w:tc>
          <w:tcPr>
            <w:tcW w:w="834" w:type="dxa"/>
            <w:vAlign w:val="center"/>
          </w:tcPr>
          <w:p w:rsidR="000E09BF" w:rsidRDefault="000E09BF" w:rsidP="0032705E">
            <w:pPr>
              <w:snapToGrid w:val="0"/>
              <w:spacing w:before="60" w:after="60"/>
              <w:ind w:firstLine="0"/>
              <w:jc w:val="center"/>
              <w:rPr>
                <w:kern w:val="2"/>
                <w:sz w:val="18"/>
              </w:rPr>
            </w:pPr>
            <w:r>
              <w:rPr>
                <w:rFonts w:hint="eastAsia"/>
                <w:kern w:val="2"/>
                <w:sz w:val="18"/>
              </w:rPr>
              <w:t>13</w:t>
            </w:r>
          </w:p>
        </w:tc>
        <w:tc>
          <w:tcPr>
            <w:tcW w:w="2891" w:type="dxa"/>
            <w:vAlign w:val="center"/>
          </w:tcPr>
          <w:p w:rsidR="000E09BF" w:rsidRDefault="000E09BF" w:rsidP="0032705E">
            <w:pPr>
              <w:tabs>
                <w:tab w:val="left" w:pos="1260"/>
              </w:tabs>
              <w:snapToGrid w:val="0"/>
              <w:spacing w:before="60" w:after="60"/>
              <w:ind w:firstLine="199"/>
              <w:jc w:val="left"/>
              <w:rPr>
                <w:kern w:val="2"/>
                <w:sz w:val="18"/>
              </w:rPr>
            </w:pPr>
            <w:r>
              <w:rPr>
                <w:rFonts w:hint="eastAsia"/>
                <w:kern w:val="2"/>
                <w:sz w:val="18"/>
              </w:rPr>
              <w:t>Angle_Y</w:t>
            </w:r>
          </w:p>
        </w:tc>
        <w:tc>
          <w:tcPr>
            <w:tcW w:w="1438" w:type="dxa"/>
            <w:vAlign w:val="center"/>
          </w:tcPr>
          <w:p w:rsidR="000E09BF" w:rsidRDefault="000E09BF" w:rsidP="0032705E">
            <w:pPr>
              <w:snapToGrid w:val="0"/>
              <w:spacing w:before="60" w:after="60"/>
              <w:ind w:firstLine="0"/>
              <w:jc w:val="center"/>
              <w:rPr>
                <w:kern w:val="2"/>
                <w:sz w:val="18"/>
              </w:rPr>
            </w:pPr>
            <w:r>
              <w:rPr>
                <w:rFonts w:hint="eastAsia"/>
                <w:kern w:val="2"/>
                <w:sz w:val="18"/>
              </w:rPr>
              <w:t>4</w:t>
            </w:r>
          </w:p>
        </w:tc>
        <w:tc>
          <w:tcPr>
            <w:tcW w:w="4249" w:type="dxa"/>
            <w:vAlign w:val="center"/>
          </w:tcPr>
          <w:p w:rsidR="000E09BF" w:rsidRDefault="000E09BF" w:rsidP="000701D3">
            <w:pPr>
              <w:snapToGrid w:val="0"/>
              <w:spacing w:before="60" w:after="60"/>
              <w:ind w:firstLine="0"/>
              <w:jc w:val="left"/>
              <w:rPr>
                <w:kern w:val="2"/>
                <w:sz w:val="18"/>
              </w:rPr>
            </w:pPr>
            <w:r>
              <w:rPr>
                <w:rFonts w:hint="eastAsia"/>
                <w:kern w:val="2"/>
                <w:sz w:val="18"/>
              </w:rPr>
              <w:t>横向倾斜角（浮点数，精确到小数点后</w:t>
            </w:r>
            <w:r>
              <w:rPr>
                <w:rFonts w:hint="eastAsia"/>
                <w:kern w:val="2"/>
                <w:sz w:val="18"/>
              </w:rPr>
              <w:t>2</w:t>
            </w:r>
            <w:r>
              <w:rPr>
                <w:rFonts w:hint="eastAsia"/>
                <w:kern w:val="2"/>
                <w:sz w:val="18"/>
              </w:rPr>
              <w:t>位，单位：°）</w:t>
            </w:r>
          </w:p>
        </w:tc>
      </w:tr>
      <w:tr w:rsidR="000E09BF" w:rsidTr="00A26BC4">
        <w:trPr>
          <w:jc w:val="center"/>
        </w:trPr>
        <w:tc>
          <w:tcPr>
            <w:tcW w:w="834" w:type="dxa"/>
            <w:vAlign w:val="center"/>
          </w:tcPr>
          <w:p w:rsidR="000E09BF" w:rsidRDefault="000E09BF" w:rsidP="0032705E">
            <w:pPr>
              <w:snapToGrid w:val="0"/>
              <w:spacing w:before="60" w:after="60"/>
              <w:ind w:firstLine="0"/>
              <w:jc w:val="center"/>
              <w:rPr>
                <w:kern w:val="2"/>
                <w:sz w:val="18"/>
              </w:rPr>
            </w:pPr>
            <w:r>
              <w:rPr>
                <w:kern w:val="2"/>
                <w:sz w:val="18"/>
              </w:rPr>
              <w:t>1</w:t>
            </w:r>
            <w:r>
              <w:rPr>
                <w:rFonts w:hint="eastAsia"/>
                <w:kern w:val="2"/>
                <w:sz w:val="18"/>
              </w:rPr>
              <w:t>4</w:t>
            </w:r>
          </w:p>
        </w:tc>
        <w:tc>
          <w:tcPr>
            <w:tcW w:w="2891" w:type="dxa"/>
            <w:vAlign w:val="center"/>
          </w:tcPr>
          <w:p w:rsidR="000E09BF" w:rsidRDefault="000E09BF" w:rsidP="0032705E">
            <w:pPr>
              <w:snapToGrid w:val="0"/>
              <w:spacing w:before="60" w:after="60"/>
              <w:ind w:firstLine="199"/>
              <w:jc w:val="left"/>
              <w:rPr>
                <w:kern w:val="2"/>
                <w:sz w:val="18"/>
              </w:rPr>
            </w:pPr>
            <w:r>
              <w:rPr>
                <w:kern w:val="2"/>
                <w:sz w:val="18"/>
              </w:rPr>
              <w:t>CRC16</w:t>
            </w:r>
          </w:p>
        </w:tc>
        <w:tc>
          <w:tcPr>
            <w:tcW w:w="1438" w:type="dxa"/>
            <w:vAlign w:val="center"/>
          </w:tcPr>
          <w:p w:rsidR="000E09BF" w:rsidRDefault="000E09BF" w:rsidP="0032705E">
            <w:pPr>
              <w:snapToGrid w:val="0"/>
              <w:spacing w:before="60" w:after="60"/>
              <w:ind w:firstLine="0"/>
              <w:jc w:val="center"/>
              <w:rPr>
                <w:kern w:val="2"/>
                <w:sz w:val="18"/>
              </w:rPr>
            </w:pPr>
            <w:r>
              <w:rPr>
                <w:kern w:val="2"/>
                <w:sz w:val="18"/>
              </w:rPr>
              <w:t>2</w:t>
            </w:r>
          </w:p>
        </w:tc>
        <w:tc>
          <w:tcPr>
            <w:tcW w:w="4249" w:type="dxa"/>
            <w:vAlign w:val="center"/>
          </w:tcPr>
          <w:p w:rsidR="000E09BF" w:rsidRDefault="000E09BF" w:rsidP="000701D3">
            <w:pPr>
              <w:snapToGrid w:val="0"/>
              <w:spacing w:before="60" w:after="60"/>
              <w:ind w:firstLine="0"/>
              <w:jc w:val="left"/>
              <w:rPr>
                <w:kern w:val="2"/>
                <w:sz w:val="18"/>
              </w:rPr>
            </w:pPr>
            <w:r>
              <w:rPr>
                <w:kern w:val="2"/>
                <w:sz w:val="18"/>
              </w:rPr>
              <w:t>校验位</w:t>
            </w:r>
          </w:p>
        </w:tc>
      </w:tr>
      <w:tr w:rsidR="000E09BF" w:rsidTr="00A26BC4">
        <w:trPr>
          <w:jc w:val="center"/>
        </w:trPr>
        <w:tc>
          <w:tcPr>
            <w:tcW w:w="834" w:type="dxa"/>
            <w:vAlign w:val="center"/>
          </w:tcPr>
          <w:p w:rsidR="000E09BF" w:rsidRDefault="000E09BF" w:rsidP="0032705E">
            <w:pPr>
              <w:snapToGrid w:val="0"/>
              <w:spacing w:before="60" w:after="60"/>
              <w:ind w:firstLine="0"/>
              <w:jc w:val="center"/>
              <w:rPr>
                <w:kern w:val="2"/>
                <w:sz w:val="18"/>
              </w:rPr>
            </w:pPr>
            <w:r>
              <w:rPr>
                <w:rFonts w:hint="eastAsia"/>
              </w:rPr>
              <w:t>15</w:t>
            </w:r>
          </w:p>
        </w:tc>
        <w:tc>
          <w:tcPr>
            <w:tcW w:w="2891" w:type="dxa"/>
            <w:vAlign w:val="center"/>
          </w:tcPr>
          <w:p w:rsidR="000E09BF" w:rsidRDefault="000E09BF" w:rsidP="0032705E">
            <w:pPr>
              <w:snapToGrid w:val="0"/>
              <w:spacing w:before="60" w:after="60"/>
              <w:ind w:firstLine="199"/>
              <w:jc w:val="left"/>
              <w:rPr>
                <w:kern w:val="2"/>
                <w:sz w:val="18"/>
              </w:rPr>
            </w:pPr>
            <w:r w:rsidRPr="001A0DE1">
              <w:rPr>
                <w:rFonts w:hint="eastAsia"/>
                <w:kern w:val="2"/>
                <w:sz w:val="18"/>
              </w:rPr>
              <w:t>End</w:t>
            </w:r>
          </w:p>
        </w:tc>
        <w:tc>
          <w:tcPr>
            <w:tcW w:w="1438" w:type="dxa"/>
            <w:vAlign w:val="center"/>
          </w:tcPr>
          <w:p w:rsidR="000E09BF" w:rsidRDefault="000E09BF" w:rsidP="0032705E">
            <w:pPr>
              <w:snapToGrid w:val="0"/>
              <w:spacing w:before="60" w:after="60"/>
              <w:ind w:firstLine="0"/>
              <w:jc w:val="center"/>
              <w:rPr>
                <w:kern w:val="2"/>
                <w:sz w:val="18"/>
              </w:rPr>
            </w:pPr>
            <w:r w:rsidRPr="001A0DE1">
              <w:rPr>
                <w:rFonts w:hint="eastAsia"/>
                <w:kern w:val="2"/>
                <w:sz w:val="18"/>
              </w:rPr>
              <w:t>1</w:t>
            </w:r>
          </w:p>
        </w:tc>
        <w:tc>
          <w:tcPr>
            <w:tcW w:w="4249" w:type="dxa"/>
            <w:vAlign w:val="center"/>
          </w:tcPr>
          <w:p w:rsidR="000E09BF" w:rsidRDefault="000E09BF">
            <w:pPr>
              <w:snapToGrid w:val="0"/>
              <w:spacing w:before="60" w:after="60"/>
              <w:ind w:firstLine="0"/>
              <w:jc w:val="left"/>
              <w:rPr>
                <w:kern w:val="2"/>
                <w:sz w:val="18"/>
              </w:rPr>
            </w:pPr>
            <w:r w:rsidRPr="001A0DE1">
              <w:rPr>
                <w:rFonts w:hint="eastAsia"/>
                <w:kern w:val="2"/>
                <w:sz w:val="18"/>
              </w:rPr>
              <w:t>报文尾：</w:t>
            </w:r>
            <w:r w:rsidRPr="001A0DE1">
              <w:rPr>
                <w:rFonts w:hint="eastAsia"/>
                <w:kern w:val="2"/>
                <w:sz w:val="18"/>
              </w:rPr>
              <w:t>0x96</w:t>
            </w:r>
          </w:p>
        </w:tc>
      </w:tr>
    </w:tbl>
    <w:p w:rsidR="00FA7BC8" w:rsidRDefault="00FA7BC8" w:rsidP="00FA7BC8">
      <w:pPr>
        <w:snapToGrid w:val="0"/>
        <w:ind w:left="357"/>
        <w:rPr>
          <w:kern w:val="2"/>
        </w:rPr>
      </w:pPr>
    </w:p>
    <w:p w:rsidR="00FA7BC8" w:rsidRDefault="00FA7BC8" w:rsidP="00FA7BC8">
      <w:pPr>
        <w:rPr>
          <w:kern w:val="2"/>
        </w:rPr>
      </w:pPr>
      <w:r>
        <w:rPr>
          <w:kern w:val="2"/>
        </w:rPr>
        <w:t>响应方式的数据报文格式见下表：</w:t>
      </w:r>
    </w:p>
    <w:p w:rsidR="00FA7BC8" w:rsidRDefault="00FA7BC8" w:rsidP="00FA7BC8">
      <w:pPr>
        <w:pStyle w:val="afffffffff6"/>
      </w:pPr>
      <w:r>
        <w:t>表</w:t>
      </w:r>
      <w:r>
        <w:rPr>
          <w:rFonts w:ascii="Times New Roman"/>
          <w:b/>
        </w:rPr>
        <w:t>C</w:t>
      </w:r>
      <w:r>
        <w:rPr>
          <w:rFonts w:hint="eastAsia"/>
        </w:rPr>
        <w:t>3-4</w:t>
      </w:r>
      <w:r>
        <w:rPr>
          <w:rFonts w:hint="eastAsia"/>
        </w:rPr>
        <w:t xml:space="preserve">　</w:t>
      </w:r>
      <w:r>
        <w:t>响应方式数据报文格式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736"/>
        <w:gridCol w:w="2987"/>
        <w:gridCol w:w="1442"/>
        <w:gridCol w:w="4247"/>
      </w:tblGrid>
      <w:tr w:rsidR="00FA7BC8" w:rsidTr="00275FBC">
        <w:trPr>
          <w:trHeight w:val="355"/>
          <w:jc w:val="center"/>
        </w:trPr>
        <w:tc>
          <w:tcPr>
            <w:tcW w:w="736" w:type="dxa"/>
            <w:vAlign w:val="center"/>
          </w:tcPr>
          <w:p w:rsidR="00FA7BC8" w:rsidRDefault="00FA7BC8" w:rsidP="00EC6C2A">
            <w:pPr>
              <w:snapToGrid w:val="0"/>
              <w:spacing w:before="60" w:after="60"/>
              <w:ind w:firstLine="0"/>
              <w:jc w:val="center"/>
              <w:rPr>
                <w:kern w:val="2"/>
                <w:sz w:val="18"/>
              </w:rPr>
            </w:pPr>
            <w:r>
              <w:rPr>
                <w:kern w:val="2"/>
                <w:sz w:val="18"/>
              </w:rPr>
              <w:t>序号</w:t>
            </w:r>
          </w:p>
        </w:tc>
        <w:tc>
          <w:tcPr>
            <w:tcW w:w="2987" w:type="dxa"/>
            <w:vAlign w:val="center"/>
          </w:tcPr>
          <w:p w:rsidR="00FA7BC8" w:rsidRDefault="00FA7BC8" w:rsidP="00EC6C2A">
            <w:pPr>
              <w:snapToGrid w:val="0"/>
              <w:spacing w:before="60" w:after="60"/>
              <w:ind w:firstLine="0"/>
              <w:jc w:val="center"/>
              <w:rPr>
                <w:kern w:val="2"/>
                <w:sz w:val="18"/>
              </w:rPr>
            </w:pPr>
            <w:r>
              <w:rPr>
                <w:kern w:val="2"/>
                <w:sz w:val="18"/>
              </w:rPr>
              <w:t>报文名称</w:t>
            </w:r>
          </w:p>
        </w:tc>
        <w:tc>
          <w:tcPr>
            <w:tcW w:w="1442" w:type="dxa"/>
            <w:vAlign w:val="center"/>
          </w:tcPr>
          <w:p w:rsidR="00FA7BC8" w:rsidRDefault="00FA7BC8" w:rsidP="00EC6C2A">
            <w:pPr>
              <w:snapToGrid w:val="0"/>
              <w:spacing w:before="60" w:after="60"/>
              <w:ind w:firstLine="0"/>
              <w:jc w:val="center"/>
              <w:rPr>
                <w:kern w:val="2"/>
                <w:sz w:val="18"/>
              </w:rPr>
            </w:pPr>
            <w:r>
              <w:rPr>
                <w:kern w:val="2"/>
                <w:sz w:val="18"/>
              </w:rPr>
              <w:t>长度（</w:t>
            </w:r>
            <w:r>
              <w:rPr>
                <w:kern w:val="2"/>
                <w:sz w:val="18"/>
              </w:rPr>
              <w:t>Byte</w:t>
            </w:r>
            <w:r>
              <w:rPr>
                <w:kern w:val="2"/>
                <w:sz w:val="18"/>
              </w:rPr>
              <w:t>）</w:t>
            </w:r>
          </w:p>
        </w:tc>
        <w:tc>
          <w:tcPr>
            <w:tcW w:w="4247" w:type="dxa"/>
            <w:vAlign w:val="center"/>
          </w:tcPr>
          <w:p w:rsidR="00FA7BC8" w:rsidRDefault="00FA7BC8" w:rsidP="00EC6C2A">
            <w:pPr>
              <w:snapToGrid w:val="0"/>
              <w:spacing w:before="60" w:after="6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rsidTr="00275FBC">
        <w:trPr>
          <w:jc w:val="center"/>
        </w:trPr>
        <w:tc>
          <w:tcPr>
            <w:tcW w:w="736"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2987" w:type="dxa"/>
            <w:vAlign w:val="center"/>
          </w:tcPr>
          <w:p w:rsidR="00FA7BC8" w:rsidRDefault="00FA7BC8" w:rsidP="00EC6C2A">
            <w:pPr>
              <w:snapToGrid w:val="0"/>
              <w:spacing w:before="60" w:after="60"/>
              <w:ind w:firstLine="199"/>
              <w:jc w:val="left"/>
              <w:rPr>
                <w:kern w:val="2"/>
                <w:sz w:val="18"/>
              </w:rPr>
            </w:pPr>
            <w:r>
              <w:rPr>
                <w:kern w:val="2"/>
                <w:sz w:val="18"/>
              </w:rPr>
              <w:t>Sync</w:t>
            </w:r>
          </w:p>
        </w:tc>
        <w:tc>
          <w:tcPr>
            <w:tcW w:w="1442"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4247" w:type="dxa"/>
            <w:vAlign w:val="center"/>
          </w:tcPr>
          <w:p w:rsidR="00FA7BC8" w:rsidRDefault="00FA7BC8" w:rsidP="000701D3">
            <w:pPr>
              <w:snapToGrid w:val="0"/>
              <w:spacing w:before="60" w:after="60"/>
              <w:ind w:firstLine="0"/>
              <w:jc w:val="left"/>
              <w:rPr>
                <w:kern w:val="2"/>
                <w:sz w:val="18"/>
              </w:rPr>
            </w:pPr>
            <w:r>
              <w:rPr>
                <w:kern w:val="2"/>
                <w:sz w:val="18"/>
              </w:rPr>
              <w:t>报文头：</w:t>
            </w:r>
            <w:r>
              <w:rPr>
                <w:kern w:val="2"/>
                <w:sz w:val="18"/>
              </w:rPr>
              <w:t>5AA5</w:t>
            </w:r>
          </w:p>
        </w:tc>
      </w:tr>
      <w:tr w:rsidR="00FA7BC8" w:rsidTr="00275FBC">
        <w:trPr>
          <w:jc w:val="center"/>
        </w:trPr>
        <w:tc>
          <w:tcPr>
            <w:tcW w:w="736"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2987" w:type="dxa"/>
            <w:vAlign w:val="center"/>
          </w:tcPr>
          <w:p w:rsidR="00FA7BC8" w:rsidRDefault="00FA7BC8" w:rsidP="00EC6C2A">
            <w:pPr>
              <w:snapToGrid w:val="0"/>
              <w:spacing w:before="60" w:after="60"/>
              <w:ind w:firstLine="199"/>
              <w:jc w:val="left"/>
              <w:rPr>
                <w:kern w:val="2"/>
                <w:sz w:val="18"/>
              </w:rPr>
            </w:pPr>
            <w:r>
              <w:rPr>
                <w:kern w:val="2"/>
                <w:sz w:val="18"/>
              </w:rPr>
              <w:t>Packet_Length</w:t>
            </w:r>
          </w:p>
        </w:tc>
        <w:tc>
          <w:tcPr>
            <w:tcW w:w="1442"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4247" w:type="dxa"/>
            <w:vAlign w:val="center"/>
          </w:tcPr>
          <w:p w:rsidR="00FA7BC8" w:rsidRDefault="00FA7BC8" w:rsidP="000701D3">
            <w:pPr>
              <w:snapToGrid w:val="0"/>
              <w:spacing w:before="60" w:after="60"/>
              <w:ind w:firstLine="0"/>
              <w:jc w:val="left"/>
              <w:rPr>
                <w:kern w:val="2"/>
                <w:sz w:val="18"/>
              </w:rPr>
            </w:pPr>
            <w:r>
              <w:rPr>
                <w:kern w:val="2"/>
                <w:sz w:val="18"/>
              </w:rPr>
              <w:t>报文长度</w:t>
            </w:r>
          </w:p>
        </w:tc>
      </w:tr>
      <w:tr w:rsidR="00FA7BC8" w:rsidTr="00275FBC">
        <w:trPr>
          <w:jc w:val="center"/>
        </w:trPr>
        <w:tc>
          <w:tcPr>
            <w:tcW w:w="736" w:type="dxa"/>
            <w:vAlign w:val="center"/>
          </w:tcPr>
          <w:p w:rsidR="00FA7BC8" w:rsidRDefault="00FA7BC8" w:rsidP="00EC6C2A">
            <w:pPr>
              <w:snapToGrid w:val="0"/>
              <w:spacing w:before="60" w:after="60"/>
              <w:ind w:firstLine="0"/>
              <w:jc w:val="center"/>
              <w:rPr>
                <w:kern w:val="2"/>
                <w:sz w:val="18"/>
              </w:rPr>
            </w:pPr>
            <w:r>
              <w:rPr>
                <w:kern w:val="2"/>
                <w:sz w:val="18"/>
              </w:rPr>
              <w:t>3</w:t>
            </w:r>
          </w:p>
        </w:tc>
        <w:tc>
          <w:tcPr>
            <w:tcW w:w="2987" w:type="dxa"/>
            <w:vAlign w:val="center"/>
          </w:tcPr>
          <w:p w:rsidR="00FA7BC8" w:rsidRDefault="00FA7BC8" w:rsidP="00EC6C2A">
            <w:pPr>
              <w:snapToGrid w:val="0"/>
              <w:spacing w:before="60" w:after="60"/>
              <w:ind w:firstLine="199"/>
              <w:jc w:val="left"/>
              <w:rPr>
                <w:kern w:val="2"/>
                <w:sz w:val="18"/>
              </w:rPr>
            </w:pPr>
            <w:r>
              <w:rPr>
                <w:rFonts w:hint="eastAsia"/>
                <w:kern w:val="2"/>
                <w:sz w:val="18"/>
              </w:rPr>
              <w:t>CMD_ID</w:t>
            </w:r>
          </w:p>
        </w:tc>
        <w:tc>
          <w:tcPr>
            <w:tcW w:w="1442" w:type="dxa"/>
            <w:vAlign w:val="center"/>
          </w:tcPr>
          <w:p w:rsidR="00FA7BC8" w:rsidRDefault="00FA7BC8" w:rsidP="00EC6C2A">
            <w:pPr>
              <w:snapToGrid w:val="0"/>
              <w:spacing w:before="60" w:after="60"/>
              <w:ind w:firstLine="0"/>
              <w:jc w:val="center"/>
              <w:rPr>
                <w:kern w:val="2"/>
                <w:sz w:val="18"/>
              </w:rPr>
            </w:pPr>
            <w:r>
              <w:rPr>
                <w:rFonts w:hint="eastAsia"/>
                <w:kern w:val="2"/>
                <w:sz w:val="18"/>
              </w:rPr>
              <w:t>17</w:t>
            </w:r>
          </w:p>
        </w:tc>
        <w:tc>
          <w:tcPr>
            <w:tcW w:w="4247" w:type="dxa"/>
            <w:vAlign w:val="center"/>
          </w:tcPr>
          <w:p w:rsidR="00FA7BC8" w:rsidRDefault="00FA7BC8" w:rsidP="000701D3">
            <w:pPr>
              <w:snapToGrid w:val="0"/>
              <w:spacing w:before="60" w:after="6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rsidTr="00275FBC">
        <w:trPr>
          <w:jc w:val="center"/>
        </w:trPr>
        <w:tc>
          <w:tcPr>
            <w:tcW w:w="736" w:type="dxa"/>
            <w:vAlign w:val="center"/>
          </w:tcPr>
          <w:p w:rsidR="00FA7BC8" w:rsidRDefault="00FA7BC8" w:rsidP="00EC6C2A">
            <w:pPr>
              <w:snapToGrid w:val="0"/>
              <w:spacing w:before="60" w:after="60"/>
              <w:ind w:firstLine="0"/>
              <w:jc w:val="center"/>
              <w:rPr>
                <w:kern w:val="2"/>
                <w:sz w:val="18"/>
              </w:rPr>
            </w:pPr>
            <w:r>
              <w:rPr>
                <w:kern w:val="2"/>
                <w:sz w:val="18"/>
              </w:rPr>
              <w:t>4</w:t>
            </w:r>
          </w:p>
        </w:tc>
        <w:tc>
          <w:tcPr>
            <w:tcW w:w="2987" w:type="dxa"/>
            <w:vAlign w:val="center"/>
          </w:tcPr>
          <w:p w:rsidR="00FA7BC8" w:rsidRDefault="00FA7BC8" w:rsidP="00EC6C2A">
            <w:pPr>
              <w:snapToGrid w:val="0"/>
              <w:spacing w:before="60" w:after="60"/>
              <w:ind w:firstLine="199"/>
              <w:jc w:val="left"/>
              <w:rPr>
                <w:kern w:val="2"/>
                <w:sz w:val="18"/>
              </w:rPr>
            </w:pPr>
            <w:r>
              <w:rPr>
                <w:kern w:val="2"/>
                <w:sz w:val="18"/>
              </w:rPr>
              <w:t>Frame_Type</w:t>
            </w:r>
          </w:p>
        </w:tc>
        <w:tc>
          <w:tcPr>
            <w:tcW w:w="1442"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4247" w:type="dxa"/>
            <w:vAlign w:val="center"/>
          </w:tcPr>
          <w:p w:rsidR="00FA7BC8" w:rsidRDefault="00FA7BC8" w:rsidP="000701D3">
            <w:pPr>
              <w:snapToGrid w:val="0"/>
              <w:spacing w:before="60" w:after="6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rsidTr="00275FBC">
        <w:trPr>
          <w:jc w:val="center"/>
        </w:trPr>
        <w:tc>
          <w:tcPr>
            <w:tcW w:w="736" w:type="dxa"/>
            <w:vAlign w:val="center"/>
          </w:tcPr>
          <w:p w:rsidR="00FA7BC8" w:rsidRDefault="00FA7BC8" w:rsidP="00EC6C2A">
            <w:pPr>
              <w:snapToGrid w:val="0"/>
              <w:spacing w:before="60" w:after="60"/>
              <w:ind w:firstLine="0"/>
              <w:jc w:val="center"/>
              <w:rPr>
                <w:kern w:val="2"/>
                <w:sz w:val="18"/>
              </w:rPr>
            </w:pPr>
            <w:r>
              <w:rPr>
                <w:kern w:val="2"/>
                <w:sz w:val="18"/>
              </w:rPr>
              <w:t>5</w:t>
            </w:r>
          </w:p>
        </w:tc>
        <w:tc>
          <w:tcPr>
            <w:tcW w:w="2987" w:type="dxa"/>
            <w:vAlign w:val="center"/>
          </w:tcPr>
          <w:p w:rsidR="00FA7BC8" w:rsidRDefault="00FA7BC8" w:rsidP="00EC6C2A">
            <w:pPr>
              <w:snapToGrid w:val="0"/>
              <w:spacing w:before="60" w:after="60"/>
              <w:ind w:firstLine="199"/>
              <w:jc w:val="left"/>
              <w:rPr>
                <w:kern w:val="2"/>
                <w:sz w:val="18"/>
              </w:rPr>
            </w:pPr>
            <w:r>
              <w:rPr>
                <w:kern w:val="2"/>
                <w:sz w:val="18"/>
              </w:rPr>
              <w:t>Packet_Type</w:t>
            </w:r>
          </w:p>
        </w:tc>
        <w:tc>
          <w:tcPr>
            <w:tcW w:w="1442"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4247" w:type="dxa"/>
            <w:vAlign w:val="center"/>
          </w:tcPr>
          <w:p w:rsidR="00FA7BC8" w:rsidRDefault="00FA7BC8" w:rsidP="000701D3">
            <w:pPr>
              <w:snapToGrid w:val="0"/>
              <w:spacing w:before="60" w:after="6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CC3E28" w:rsidTr="00275FBC">
        <w:trPr>
          <w:jc w:val="center"/>
        </w:trPr>
        <w:tc>
          <w:tcPr>
            <w:tcW w:w="736" w:type="dxa"/>
            <w:vAlign w:val="center"/>
          </w:tcPr>
          <w:p w:rsidR="00CC3E28" w:rsidRDefault="00CC3E28" w:rsidP="00EC6C2A">
            <w:pPr>
              <w:snapToGrid w:val="0"/>
              <w:spacing w:before="60" w:after="60"/>
              <w:ind w:firstLine="0"/>
              <w:jc w:val="center"/>
              <w:rPr>
                <w:kern w:val="2"/>
                <w:sz w:val="18"/>
              </w:rPr>
            </w:pPr>
            <w:r>
              <w:rPr>
                <w:rFonts w:hint="eastAsia"/>
                <w:kern w:val="2"/>
                <w:sz w:val="18"/>
              </w:rPr>
              <w:t>6</w:t>
            </w:r>
          </w:p>
        </w:tc>
        <w:tc>
          <w:tcPr>
            <w:tcW w:w="2987" w:type="dxa"/>
            <w:vAlign w:val="center"/>
          </w:tcPr>
          <w:p w:rsidR="00CC3E28" w:rsidRPr="003D4320" w:rsidRDefault="00CC3E28" w:rsidP="00492D4C">
            <w:pPr>
              <w:snapToGrid w:val="0"/>
              <w:spacing w:before="60" w:after="60"/>
              <w:ind w:firstLine="199"/>
              <w:jc w:val="left"/>
              <w:rPr>
                <w:kern w:val="2"/>
                <w:sz w:val="18"/>
              </w:rPr>
            </w:pPr>
            <w:r w:rsidRPr="003D4320">
              <w:rPr>
                <w:rFonts w:hint="eastAsia"/>
                <w:kern w:val="2"/>
                <w:sz w:val="18"/>
              </w:rPr>
              <w:t>Frame_No</w:t>
            </w:r>
          </w:p>
        </w:tc>
        <w:tc>
          <w:tcPr>
            <w:tcW w:w="1442" w:type="dxa"/>
            <w:vAlign w:val="center"/>
          </w:tcPr>
          <w:p w:rsidR="00CC3E28" w:rsidRPr="003D4320" w:rsidRDefault="00CC3E28" w:rsidP="00492D4C">
            <w:pPr>
              <w:snapToGrid w:val="0"/>
              <w:spacing w:before="60" w:after="60"/>
              <w:ind w:firstLine="0"/>
              <w:jc w:val="center"/>
              <w:rPr>
                <w:kern w:val="2"/>
                <w:sz w:val="18"/>
              </w:rPr>
            </w:pPr>
            <w:r w:rsidRPr="003D4320">
              <w:rPr>
                <w:rFonts w:hint="eastAsia"/>
                <w:kern w:val="2"/>
                <w:sz w:val="18"/>
              </w:rPr>
              <w:t>1</w:t>
            </w:r>
          </w:p>
        </w:tc>
        <w:tc>
          <w:tcPr>
            <w:tcW w:w="4247" w:type="dxa"/>
            <w:vAlign w:val="center"/>
          </w:tcPr>
          <w:p w:rsidR="00CC3E28" w:rsidRPr="003D4320" w:rsidDel="00507663" w:rsidRDefault="00CC3E28"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CC3E28" w:rsidTr="00275FBC">
        <w:trPr>
          <w:jc w:val="center"/>
        </w:trPr>
        <w:tc>
          <w:tcPr>
            <w:tcW w:w="736" w:type="dxa"/>
            <w:vAlign w:val="center"/>
          </w:tcPr>
          <w:p w:rsidR="00CC3E28" w:rsidRDefault="00CC3E28" w:rsidP="00EC6C2A">
            <w:pPr>
              <w:tabs>
                <w:tab w:val="left" w:pos="1260"/>
              </w:tabs>
              <w:snapToGrid w:val="0"/>
              <w:spacing w:before="60" w:after="60"/>
              <w:ind w:firstLine="0"/>
              <w:jc w:val="center"/>
              <w:rPr>
                <w:kern w:val="2"/>
                <w:sz w:val="18"/>
              </w:rPr>
            </w:pPr>
            <w:r>
              <w:rPr>
                <w:rFonts w:hint="eastAsia"/>
                <w:kern w:val="2"/>
                <w:sz w:val="18"/>
              </w:rPr>
              <w:t>7</w:t>
            </w:r>
          </w:p>
        </w:tc>
        <w:tc>
          <w:tcPr>
            <w:tcW w:w="2987" w:type="dxa"/>
            <w:vAlign w:val="center"/>
          </w:tcPr>
          <w:p w:rsidR="00CC3E28" w:rsidRDefault="00CC3E28" w:rsidP="000701D3">
            <w:pPr>
              <w:tabs>
                <w:tab w:val="left" w:pos="1260"/>
              </w:tabs>
              <w:snapToGrid w:val="0"/>
              <w:spacing w:before="60" w:after="60"/>
              <w:ind w:firstLine="199"/>
              <w:jc w:val="left"/>
              <w:rPr>
                <w:kern w:val="2"/>
                <w:sz w:val="18"/>
              </w:rPr>
            </w:pPr>
            <w:r>
              <w:rPr>
                <w:kern w:val="2"/>
                <w:sz w:val="18"/>
              </w:rPr>
              <w:t>Data_Status</w:t>
            </w:r>
          </w:p>
        </w:tc>
        <w:tc>
          <w:tcPr>
            <w:tcW w:w="1442" w:type="dxa"/>
            <w:vAlign w:val="center"/>
          </w:tcPr>
          <w:p w:rsidR="00CC3E28" w:rsidRDefault="00CC3E28" w:rsidP="00EC6C2A">
            <w:pPr>
              <w:snapToGrid w:val="0"/>
              <w:spacing w:before="60" w:after="60"/>
              <w:ind w:firstLine="0"/>
              <w:jc w:val="center"/>
              <w:rPr>
                <w:kern w:val="2"/>
                <w:sz w:val="18"/>
              </w:rPr>
            </w:pPr>
            <w:r>
              <w:rPr>
                <w:kern w:val="2"/>
                <w:sz w:val="18"/>
              </w:rPr>
              <w:t>1</w:t>
            </w:r>
          </w:p>
        </w:tc>
        <w:tc>
          <w:tcPr>
            <w:tcW w:w="4247" w:type="dxa"/>
            <w:vAlign w:val="center"/>
          </w:tcPr>
          <w:p w:rsidR="00CC3E28" w:rsidRDefault="00CC3E28" w:rsidP="000701D3">
            <w:pPr>
              <w:snapToGrid w:val="0"/>
              <w:spacing w:before="60" w:after="60"/>
              <w:ind w:firstLine="0"/>
              <w:jc w:val="left"/>
              <w:rPr>
                <w:kern w:val="2"/>
                <w:sz w:val="18"/>
              </w:rPr>
            </w:pPr>
            <w:r>
              <w:rPr>
                <w:kern w:val="2"/>
                <w:sz w:val="18"/>
              </w:rPr>
              <w:t>数据发送状态</w:t>
            </w:r>
            <w:r>
              <w:rPr>
                <w:rFonts w:hint="eastAsia"/>
                <w:kern w:val="2"/>
                <w:sz w:val="18"/>
              </w:rPr>
              <w:t>：</w:t>
            </w:r>
            <w:r>
              <w:rPr>
                <w:rFonts w:ascii="宋体" w:hAnsi="宋体" w:hint="eastAsia"/>
                <w:kern w:val="2"/>
                <w:sz w:val="18"/>
              </w:rPr>
              <w:t>①</w:t>
            </w:r>
            <w:r>
              <w:rPr>
                <w:kern w:val="2"/>
                <w:sz w:val="18"/>
              </w:rPr>
              <w:t>0xFF</w:t>
            </w:r>
            <w:r>
              <w:rPr>
                <w:kern w:val="2"/>
                <w:sz w:val="18"/>
              </w:rPr>
              <w:t>成功</w:t>
            </w:r>
          </w:p>
          <w:p w:rsidR="00CC3E28" w:rsidRDefault="00CC3E28" w:rsidP="000701D3">
            <w:pPr>
              <w:snapToGrid w:val="0"/>
              <w:spacing w:before="60" w:after="60"/>
              <w:ind w:firstLine="0"/>
              <w:jc w:val="left"/>
              <w:rPr>
                <w:kern w:val="2"/>
                <w:sz w:val="18"/>
              </w:rPr>
            </w:pPr>
            <w:r>
              <w:rPr>
                <w:rFonts w:hint="eastAsia"/>
                <w:kern w:val="2"/>
                <w:sz w:val="18"/>
              </w:rPr>
              <w:t xml:space="preserve">              </w:t>
            </w:r>
            <w:r>
              <w:rPr>
                <w:rFonts w:ascii="宋体" w:hAnsi="宋体" w:hint="eastAsia"/>
                <w:kern w:val="2"/>
                <w:sz w:val="18"/>
              </w:rPr>
              <w:t>②</w:t>
            </w:r>
            <w:r>
              <w:rPr>
                <w:kern w:val="2"/>
                <w:sz w:val="18"/>
              </w:rPr>
              <w:t>0x00</w:t>
            </w:r>
            <w:r>
              <w:rPr>
                <w:kern w:val="2"/>
                <w:sz w:val="18"/>
              </w:rPr>
              <w:t>失败</w:t>
            </w:r>
          </w:p>
        </w:tc>
      </w:tr>
      <w:tr w:rsidR="00CC3E28" w:rsidTr="00275FBC">
        <w:trPr>
          <w:jc w:val="center"/>
        </w:trPr>
        <w:tc>
          <w:tcPr>
            <w:tcW w:w="736" w:type="dxa"/>
            <w:vAlign w:val="center"/>
          </w:tcPr>
          <w:p w:rsidR="00CC3E28" w:rsidRDefault="00CC3E28" w:rsidP="000701D3">
            <w:pPr>
              <w:tabs>
                <w:tab w:val="left" w:pos="1260"/>
              </w:tabs>
              <w:snapToGrid w:val="0"/>
              <w:spacing w:before="60" w:after="60"/>
              <w:ind w:firstLine="199"/>
              <w:jc w:val="left"/>
              <w:rPr>
                <w:kern w:val="2"/>
                <w:sz w:val="18"/>
              </w:rPr>
            </w:pPr>
            <w:r>
              <w:rPr>
                <w:rFonts w:hint="eastAsia"/>
                <w:kern w:val="2"/>
                <w:sz w:val="18"/>
              </w:rPr>
              <w:t>8</w:t>
            </w:r>
          </w:p>
        </w:tc>
        <w:tc>
          <w:tcPr>
            <w:tcW w:w="2987" w:type="dxa"/>
            <w:vAlign w:val="center"/>
          </w:tcPr>
          <w:p w:rsidR="00CC3E28" w:rsidRDefault="00CC3E28">
            <w:pPr>
              <w:snapToGrid w:val="0"/>
              <w:spacing w:before="60" w:after="60"/>
              <w:ind w:firstLine="199"/>
              <w:jc w:val="left"/>
              <w:rPr>
                <w:kern w:val="2"/>
                <w:sz w:val="18"/>
              </w:rPr>
            </w:pPr>
            <w:r>
              <w:rPr>
                <w:kern w:val="2"/>
                <w:sz w:val="18"/>
              </w:rPr>
              <w:t>CRC16</w:t>
            </w:r>
          </w:p>
        </w:tc>
        <w:tc>
          <w:tcPr>
            <w:tcW w:w="1442" w:type="dxa"/>
            <w:vAlign w:val="center"/>
          </w:tcPr>
          <w:p w:rsidR="00CC3E28" w:rsidRDefault="00CC3E28">
            <w:pPr>
              <w:snapToGrid w:val="0"/>
              <w:spacing w:before="60" w:after="60"/>
              <w:ind w:firstLine="0"/>
              <w:jc w:val="center"/>
              <w:rPr>
                <w:kern w:val="2"/>
                <w:sz w:val="18"/>
              </w:rPr>
            </w:pPr>
            <w:r>
              <w:rPr>
                <w:kern w:val="2"/>
                <w:sz w:val="18"/>
              </w:rPr>
              <w:t>2</w:t>
            </w:r>
          </w:p>
        </w:tc>
        <w:tc>
          <w:tcPr>
            <w:tcW w:w="4247" w:type="dxa"/>
            <w:vAlign w:val="center"/>
          </w:tcPr>
          <w:p w:rsidR="00CC3E28" w:rsidRDefault="00CC3E28" w:rsidP="000701D3">
            <w:pPr>
              <w:snapToGrid w:val="0"/>
              <w:spacing w:before="60" w:after="60"/>
              <w:ind w:firstLine="0"/>
              <w:jc w:val="left"/>
              <w:rPr>
                <w:kern w:val="2"/>
                <w:sz w:val="18"/>
              </w:rPr>
            </w:pPr>
            <w:r>
              <w:rPr>
                <w:kern w:val="2"/>
                <w:sz w:val="18"/>
              </w:rPr>
              <w:t>校验位</w:t>
            </w:r>
          </w:p>
        </w:tc>
      </w:tr>
      <w:tr w:rsidR="00CC3E28" w:rsidTr="00275FBC">
        <w:trPr>
          <w:jc w:val="center"/>
        </w:trPr>
        <w:tc>
          <w:tcPr>
            <w:tcW w:w="736" w:type="dxa"/>
            <w:vAlign w:val="center"/>
          </w:tcPr>
          <w:p w:rsidR="00CC3E28" w:rsidRDefault="00CC3E28" w:rsidP="000701D3">
            <w:pPr>
              <w:tabs>
                <w:tab w:val="left" w:pos="1260"/>
              </w:tabs>
              <w:snapToGrid w:val="0"/>
              <w:spacing w:before="60" w:after="60"/>
              <w:ind w:firstLine="199"/>
              <w:jc w:val="left"/>
              <w:rPr>
                <w:kern w:val="2"/>
                <w:sz w:val="18"/>
              </w:rPr>
            </w:pPr>
            <w:r>
              <w:rPr>
                <w:rFonts w:hint="eastAsia"/>
                <w:kern w:val="2"/>
                <w:sz w:val="18"/>
              </w:rPr>
              <w:t>9</w:t>
            </w:r>
          </w:p>
        </w:tc>
        <w:tc>
          <w:tcPr>
            <w:tcW w:w="2987" w:type="dxa"/>
            <w:vAlign w:val="center"/>
          </w:tcPr>
          <w:p w:rsidR="00CC3E28" w:rsidRDefault="00CC3E28">
            <w:pPr>
              <w:snapToGrid w:val="0"/>
              <w:spacing w:before="60" w:after="60"/>
              <w:ind w:firstLine="199"/>
              <w:jc w:val="left"/>
              <w:rPr>
                <w:kern w:val="2"/>
                <w:sz w:val="18"/>
              </w:rPr>
            </w:pPr>
            <w:r w:rsidRPr="001A0DE1">
              <w:rPr>
                <w:rFonts w:hint="eastAsia"/>
                <w:kern w:val="2"/>
                <w:sz w:val="18"/>
              </w:rPr>
              <w:t>End</w:t>
            </w:r>
          </w:p>
        </w:tc>
        <w:tc>
          <w:tcPr>
            <w:tcW w:w="1442" w:type="dxa"/>
            <w:vAlign w:val="center"/>
          </w:tcPr>
          <w:p w:rsidR="00CC3E28" w:rsidRDefault="00CC3E28">
            <w:pPr>
              <w:snapToGrid w:val="0"/>
              <w:spacing w:before="60" w:after="60"/>
              <w:ind w:firstLine="0"/>
              <w:jc w:val="center"/>
              <w:rPr>
                <w:kern w:val="2"/>
                <w:sz w:val="18"/>
              </w:rPr>
            </w:pPr>
            <w:r w:rsidRPr="001A0DE1">
              <w:rPr>
                <w:rFonts w:hint="eastAsia"/>
                <w:kern w:val="2"/>
                <w:sz w:val="18"/>
              </w:rPr>
              <w:t>1</w:t>
            </w:r>
          </w:p>
        </w:tc>
        <w:tc>
          <w:tcPr>
            <w:tcW w:w="4247" w:type="dxa"/>
            <w:vAlign w:val="center"/>
          </w:tcPr>
          <w:p w:rsidR="00CC3E28" w:rsidRDefault="00CC3E28">
            <w:pPr>
              <w:snapToGrid w:val="0"/>
              <w:spacing w:before="60" w:after="60"/>
              <w:ind w:firstLine="0"/>
              <w:jc w:val="left"/>
              <w:rPr>
                <w:kern w:val="2"/>
                <w:sz w:val="18"/>
              </w:rPr>
            </w:pPr>
            <w:r w:rsidRPr="001A0DE1">
              <w:rPr>
                <w:rFonts w:hint="eastAsia"/>
                <w:kern w:val="2"/>
                <w:sz w:val="18"/>
              </w:rPr>
              <w:t>报文尾：</w:t>
            </w:r>
            <w:r w:rsidRPr="001A0DE1">
              <w:rPr>
                <w:rFonts w:hint="eastAsia"/>
                <w:kern w:val="2"/>
                <w:sz w:val="18"/>
              </w:rPr>
              <w:t>0x96</w:t>
            </w:r>
          </w:p>
        </w:tc>
      </w:tr>
    </w:tbl>
    <w:p w:rsidR="00FA7BC8" w:rsidRDefault="00FA7BC8" w:rsidP="00FA7BC8">
      <w:pPr>
        <w:snapToGrid w:val="0"/>
        <w:ind w:left="357"/>
        <w:rPr>
          <w:kern w:val="2"/>
        </w:rPr>
      </w:pPr>
    </w:p>
    <w:p w:rsidR="00FA7BC8" w:rsidRDefault="00FA7BC8" w:rsidP="006177C4">
      <w:pPr>
        <w:pStyle w:val="afffb"/>
        <w:outlineLvl w:val="2"/>
        <w:rPr>
          <w:kern w:val="2"/>
        </w:rPr>
      </w:pPr>
      <w:r>
        <w:rPr>
          <w:rFonts w:ascii="Times New Roman"/>
          <w:b/>
          <w:kern w:val="2"/>
        </w:rPr>
        <w:t>C</w:t>
      </w:r>
      <w:r>
        <w:rPr>
          <w:rFonts w:ascii="EU-F1" w:hint="eastAsia"/>
          <w:spacing w:val="20"/>
          <w:kern w:val="2"/>
        </w:rPr>
        <w:t>.</w:t>
      </w:r>
      <w:r>
        <w:rPr>
          <w:rFonts w:hint="eastAsia"/>
          <w:kern w:val="2"/>
        </w:rPr>
        <w:t>3</w:t>
      </w:r>
      <w:r>
        <w:rPr>
          <w:rFonts w:ascii="EU-F1" w:hint="eastAsia"/>
          <w:spacing w:val="20"/>
          <w:kern w:val="2"/>
        </w:rPr>
        <w:t>.</w:t>
      </w:r>
      <w:r>
        <w:rPr>
          <w:rFonts w:hint="eastAsia"/>
          <w:kern w:val="2"/>
        </w:rPr>
        <w:t>3</w:t>
      </w:r>
      <w:r>
        <w:rPr>
          <w:rFonts w:hint="eastAsia"/>
          <w:kern w:val="2"/>
        </w:rPr>
        <w:t xml:space="preserve">　导地线</w:t>
      </w:r>
      <w:r>
        <w:rPr>
          <w:kern w:val="2"/>
        </w:rPr>
        <w:t>微风振动数据报</w:t>
      </w:r>
    </w:p>
    <w:p w:rsidR="00FA7BC8" w:rsidRDefault="00FA7BC8" w:rsidP="00FA7BC8">
      <w:pPr>
        <w:pStyle w:val="afffb"/>
        <w:rPr>
          <w:kern w:val="2"/>
        </w:rPr>
      </w:pPr>
      <w:r>
        <w:rPr>
          <w:rFonts w:ascii="Times New Roman"/>
          <w:b/>
          <w:kern w:val="2"/>
        </w:rPr>
        <w:t>C</w:t>
      </w:r>
      <w:r>
        <w:rPr>
          <w:rFonts w:ascii="EU-F1" w:hint="eastAsia"/>
          <w:spacing w:val="20"/>
          <w:kern w:val="2"/>
        </w:rPr>
        <w:t>.</w:t>
      </w:r>
      <w:r>
        <w:rPr>
          <w:rFonts w:hint="eastAsia"/>
          <w:kern w:val="2"/>
        </w:rPr>
        <w:t>3</w:t>
      </w:r>
      <w:r>
        <w:rPr>
          <w:rFonts w:ascii="EU-F1" w:hint="eastAsia"/>
          <w:spacing w:val="20"/>
          <w:kern w:val="2"/>
        </w:rPr>
        <w:t>.</w:t>
      </w:r>
      <w:r>
        <w:rPr>
          <w:rFonts w:hint="eastAsia"/>
          <w:kern w:val="2"/>
        </w:rPr>
        <w:t>3</w:t>
      </w:r>
      <w:r>
        <w:rPr>
          <w:rFonts w:ascii="EU-F1" w:hint="eastAsia"/>
          <w:spacing w:val="20"/>
          <w:kern w:val="2"/>
        </w:rPr>
        <w:t>.</w:t>
      </w:r>
      <w:r>
        <w:rPr>
          <w:rFonts w:hint="eastAsia"/>
          <w:kern w:val="2"/>
        </w:rPr>
        <w:t>1</w:t>
      </w:r>
      <w:r>
        <w:rPr>
          <w:rFonts w:hint="eastAsia"/>
          <w:kern w:val="2"/>
        </w:rPr>
        <w:t xml:space="preserve">　</w:t>
      </w:r>
      <w:r>
        <w:rPr>
          <w:kern w:val="2"/>
        </w:rPr>
        <w:t>微风振动</w:t>
      </w:r>
      <w:r>
        <w:rPr>
          <w:rFonts w:hint="eastAsia"/>
          <w:kern w:val="2"/>
        </w:rPr>
        <w:t>特征量</w:t>
      </w:r>
      <w:r>
        <w:rPr>
          <w:kern w:val="2"/>
        </w:rPr>
        <w:t>数据报</w:t>
      </w:r>
    </w:p>
    <w:p w:rsidR="00FA7BC8" w:rsidRDefault="00FA7BC8" w:rsidP="00FA7BC8">
      <w:pPr>
        <w:rPr>
          <w:kern w:val="2"/>
        </w:rPr>
      </w:pPr>
      <w:r>
        <w:rPr>
          <w:rFonts w:hint="eastAsia"/>
          <w:kern w:val="2"/>
        </w:rPr>
        <w:t>微风振动特征量</w:t>
      </w:r>
      <w:r>
        <w:rPr>
          <w:kern w:val="2"/>
        </w:rPr>
        <w:t>的数据报文格式见下表</w:t>
      </w:r>
      <w:r w:rsidR="00471E06">
        <w:rPr>
          <w:rFonts w:hint="eastAsia"/>
          <w:kern w:val="2"/>
        </w:rPr>
        <w:t>，默认上送周期为</w:t>
      </w:r>
      <w:r w:rsidR="00471E06">
        <w:rPr>
          <w:rFonts w:hint="eastAsia"/>
          <w:kern w:val="2"/>
        </w:rPr>
        <w:t>10</w:t>
      </w:r>
      <w:r w:rsidR="00962011" w:rsidRPr="00471E06">
        <w:rPr>
          <w:rFonts w:hint="eastAsia"/>
          <w:kern w:val="2"/>
        </w:rPr>
        <w:t>分钟</w:t>
      </w:r>
      <w:r>
        <w:rPr>
          <w:kern w:val="2"/>
        </w:rPr>
        <w:t>：</w:t>
      </w:r>
    </w:p>
    <w:p w:rsidR="00FA7BC8" w:rsidRDefault="00FA7BC8" w:rsidP="00FA7BC8">
      <w:pPr>
        <w:pStyle w:val="afffffffff6"/>
      </w:pPr>
      <w:r>
        <w:t>表</w:t>
      </w:r>
      <w:r>
        <w:rPr>
          <w:rFonts w:ascii="Times New Roman"/>
          <w:b/>
        </w:rPr>
        <w:t>C</w:t>
      </w:r>
      <w:r>
        <w:rPr>
          <w:rFonts w:hint="eastAsia"/>
        </w:rPr>
        <w:t>3-5</w:t>
      </w:r>
      <w:r>
        <w:rPr>
          <w:rFonts w:hint="eastAsia"/>
        </w:rPr>
        <w:t xml:space="preserve">　微风振动特征量</w:t>
      </w:r>
      <w:r>
        <w:t>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708"/>
        <w:gridCol w:w="2157"/>
        <w:gridCol w:w="2283"/>
        <w:gridCol w:w="4264"/>
      </w:tblGrid>
      <w:tr w:rsidR="00FA7BC8" w:rsidTr="00460BB1">
        <w:trPr>
          <w:jc w:val="center"/>
        </w:trPr>
        <w:tc>
          <w:tcPr>
            <w:tcW w:w="708" w:type="dxa"/>
            <w:vAlign w:val="center"/>
          </w:tcPr>
          <w:p w:rsidR="00FA7BC8" w:rsidRDefault="00FA7BC8" w:rsidP="00EC6C2A">
            <w:pPr>
              <w:snapToGrid w:val="0"/>
              <w:spacing w:before="60" w:after="60"/>
              <w:ind w:firstLine="0"/>
              <w:jc w:val="center"/>
              <w:rPr>
                <w:kern w:val="2"/>
                <w:sz w:val="18"/>
              </w:rPr>
            </w:pPr>
            <w:r>
              <w:rPr>
                <w:kern w:val="2"/>
                <w:sz w:val="18"/>
              </w:rPr>
              <w:t>序号</w:t>
            </w:r>
          </w:p>
        </w:tc>
        <w:tc>
          <w:tcPr>
            <w:tcW w:w="2157" w:type="dxa"/>
            <w:vAlign w:val="center"/>
          </w:tcPr>
          <w:p w:rsidR="00FA7BC8" w:rsidRDefault="00FA7BC8" w:rsidP="00EC6C2A">
            <w:pPr>
              <w:snapToGrid w:val="0"/>
              <w:spacing w:before="60" w:after="60"/>
              <w:jc w:val="center"/>
              <w:rPr>
                <w:kern w:val="2"/>
                <w:sz w:val="18"/>
              </w:rPr>
            </w:pPr>
            <w:r>
              <w:rPr>
                <w:kern w:val="2"/>
                <w:sz w:val="18"/>
              </w:rPr>
              <w:t>报文名称</w:t>
            </w:r>
          </w:p>
        </w:tc>
        <w:tc>
          <w:tcPr>
            <w:tcW w:w="2283" w:type="dxa"/>
            <w:vAlign w:val="center"/>
          </w:tcPr>
          <w:p w:rsidR="00FA7BC8" w:rsidRDefault="00FA7BC8" w:rsidP="00EC6C2A">
            <w:pPr>
              <w:snapToGrid w:val="0"/>
              <w:spacing w:before="60" w:after="60"/>
              <w:jc w:val="center"/>
              <w:rPr>
                <w:kern w:val="2"/>
                <w:sz w:val="18"/>
              </w:rPr>
            </w:pPr>
            <w:r>
              <w:rPr>
                <w:kern w:val="2"/>
                <w:sz w:val="18"/>
              </w:rPr>
              <w:t>长度（</w:t>
            </w:r>
            <w:r>
              <w:rPr>
                <w:kern w:val="2"/>
                <w:sz w:val="18"/>
              </w:rPr>
              <w:t>Byte</w:t>
            </w:r>
            <w:r>
              <w:rPr>
                <w:kern w:val="2"/>
                <w:sz w:val="18"/>
              </w:rPr>
              <w:t>）</w:t>
            </w:r>
          </w:p>
        </w:tc>
        <w:tc>
          <w:tcPr>
            <w:tcW w:w="4264" w:type="dxa"/>
            <w:vAlign w:val="center"/>
          </w:tcPr>
          <w:p w:rsidR="00FA7BC8" w:rsidRDefault="00FA7BC8" w:rsidP="00EC6C2A">
            <w:pPr>
              <w:snapToGrid w:val="0"/>
              <w:spacing w:before="60" w:after="60"/>
              <w:jc w:val="center"/>
              <w:rPr>
                <w:kern w:val="2"/>
                <w:sz w:val="18"/>
              </w:rPr>
            </w:pPr>
            <w:r>
              <w:rPr>
                <w:kern w:val="2"/>
                <w:sz w:val="18"/>
              </w:rPr>
              <w:t>含</w:t>
            </w:r>
            <w:r>
              <w:rPr>
                <w:rFonts w:hint="eastAsia"/>
                <w:kern w:val="2"/>
                <w:sz w:val="18"/>
              </w:rPr>
              <w:t xml:space="preserve">　　</w:t>
            </w:r>
            <w:r>
              <w:rPr>
                <w:kern w:val="2"/>
                <w:sz w:val="18"/>
              </w:rPr>
              <w:t>义</w:t>
            </w:r>
          </w:p>
        </w:tc>
      </w:tr>
      <w:tr w:rsidR="00FA7BC8" w:rsidTr="00460BB1">
        <w:trPr>
          <w:jc w:val="center"/>
        </w:trPr>
        <w:tc>
          <w:tcPr>
            <w:tcW w:w="708"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2157" w:type="dxa"/>
            <w:vAlign w:val="center"/>
          </w:tcPr>
          <w:p w:rsidR="00FA7BC8" w:rsidRDefault="00FA7BC8" w:rsidP="00EC6C2A">
            <w:pPr>
              <w:snapToGrid w:val="0"/>
              <w:spacing w:before="60" w:after="60"/>
              <w:ind w:firstLine="199"/>
              <w:jc w:val="left"/>
              <w:rPr>
                <w:kern w:val="2"/>
                <w:sz w:val="18"/>
              </w:rPr>
            </w:pPr>
            <w:r>
              <w:rPr>
                <w:kern w:val="2"/>
                <w:sz w:val="18"/>
              </w:rPr>
              <w:t>Sync</w:t>
            </w:r>
          </w:p>
        </w:tc>
        <w:tc>
          <w:tcPr>
            <w:tcW w:w="2283"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4264" w:type="dxa"/>
            <w:vAlign w:val="center"/>
          </w:tcPr>
          <w:p w:rsidR="00FA7BC8" w:rsidRDefault="00FA7BC8" w:rsidP="000701D3">
            <w:pPr>
              <w:snapToGrid w:val="0"/>
              <w:spacing w:before="60" w:after="60"/>
              <w:ind w:firstLine="0"/>
              <w:jc w:val="left"/>
              <w:rPr>
                <w:kern w:val="2"/>
                <w:sz w:val="18"/>
              </w:rPr>
            </w:pPr>
            <w:r>
              <w:rPr>
                <w:kern w:val="2"/>
                <w:sz w:val="18"/>
              </w:rPr>
              <w:t>报文头：</w:t>
            </w:r>
            <w:r>
              <w:rPr>
                <w:kern w:val="2"/>
                <w:sz w:val="18"/>
              </w:rPr>
              <w:t>5AA5</w:t>
            </w:r>
          </w:p>
        </w:tc>
      </w:tr>
      <w:tr w:rsidR="00FA7BC8" w:rsidTr="00460BB1">
        <w:trPr>
          <w:jc w:val="center"/>
        </w:trPr>
        <w:tc>
          <w:tcPr>
            <w:tcW w:w="708"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2157" w:type="dxa"/>
            <w:vAlign w:val="center"/>
          </w:tcPr>
          <w:p w:rsidR="00FA7BC8" w:rsidRDefault="00FA7BC8" w:rsidP="00EC6C2A">
            <w:pPr>
              <w:snapToGrid w:val="0"/>
              <w:spacing w:before="60" w:after="60"/>
              <w:ind w:firstLine="199"/>
              <w:jc w:val="left"/>
              <w:rPr>
                <w:kern w:val="2"/>
                <w:sz w:val="18"/>
              </w:rPr>
            </w:pPr>
            <w:r>
              <w:rPr>
                <w:kern w:val="2"/>
                <w:sz w:val="18"/>
              </w:rPr>
              <w:t>Packet_Length</w:t>
            </w:r>
          </w:p>
        </w:tc>
        <w:tc>
          <w:tcPr>
            <w:tcW w:w="2283"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4264" w:type="dxa"/>
            <w:vAlign w:val="center"/>
          </w:tcPr>
          <w:p w:rsidR="00FA7BC8" w:rsidRDefault="00FA7BC8" w:rsidP="000701D3">
            <w:pPr>
              <w:snapToGrid w:val="0"/>
              <w:spacing w:before="60" w:after="60"/>
              <w:ind w:firstLine="0"/>
              <w:jc w:val="left"/>
              <w:rPr>
                <w:kern w:val="2"/>
                <w:sz w:val="18"/>
              </w:rPr>
            </w:pPr>
            <w:r>
              <w:rPr>
                <w:kern w:val="2"/>
                <w:sz w:val="18"/>
              </w:rPr>
              <w:t>报文长度</w:t>
            </w:r>
          </w:p>
        </w:tc>
      </w:tr>
      <w:tr w:rsidR="00FA7BC8" w:rsidTr="00460BB1">
        <w:trPr>
          <w:jc w:val="center"/>
        </w:trPr>
        <w:tc>
          <w:tcPr>
            <w:tcW w:w="708" w:type="dxa"/>
            <w:vAlign w:val="center"/>
          </w:tcPr>
          <w:p w:rsidR="00FA7BC8" w:rsidRDefault="00FA7BC8" w:rsidP="00EC6C2A">
            <w:pPr>
              <w:snapToGrid w:val="0"/>
              <w:spacing w:before="60" w:after="60"/>
              <w:ind w:firstLine="0"/>
              <w:jc w:val="center"/>
              <w:rPr>
                <w:kern w:val="2"/>
                <w:sz w:val="18"/>
              </w:rPr>
            </w:pPr>
            <w:r>
              <w:rPr>
                <w:kern w:val="2"/>
                <w:sz w:val="18"/>
              </w:rPr>
              <w:t>3</w:t>
            </w:r>
          </w:p>
        </w:tc>
        <w:tc>
          <w:tcPr>
            <w:tcW w:w="2157" w:type="dxa"/>
            <w:vAlign w:val="center"/>
          </w:tcPr>
          <w:p w:rsidR="00FA7BC8" w:rsidRDefault="00FA7BC8" w:rsidP="00EC6C2A">
            <w:pPr>
              <w:snapToGrid w:val="0"/>
              <w:spacing w:before="60" w:after="60"/>
              <w:ind w:firstLine="199"/>
              <w:jc w:val="left"/>
              <w:rPr>
                <w:kern w:val="2"/>
                <w:sz w:val="18"/>
              </w:rPr>
            </w:pPr>
            <w:r>
              <w:rPr>
                <w:rFonts w:hint="eastAsia"/>
                <w:kern w:val="2"/>
                <w:sz w:val="18"/>
              </w:rPr>
              <w:t>CMD_ID</w:t>
            </w:r>
          </w:p>
        </w:tc>
        <w:tc>
          <w:tcPr>
            <w:tcW w:w="2283" w:type="dxa"/>
            <w:vAlign w:val="center"/>
          </w:tcPr>
          <w:p w:rsidR="00FA7BC8" w:rsidRDefault="00FA7BC8" w:rsidP="00EC6C2A">
            <w:pPr>
              <w:snapToGrid w:val="0"/>
              <w:spacing w:before="60" w:after="60"/>
              <w:ind w:firstLine="0"/>
              <w:jc w:val="center"/>
              <w:rPr>
                <w:kern w:val="2"/>
                <w:sz w:val="18"/>
              </w:rPr>
            </w:pPr>
            <w:r>
              <w:rPr>
                <w:rFonts w:hint="eastAsia"/>
                <w:kern w:val="2"/>
                <w:sz w:val="18"/>
              </w:rPr>
              <w:t>17</w:t>
            </w:r>
          </w:p>
        </w:tc>
        <w:tc>
          <w:tcPr>
            <w:tcW w:w="4264" w:type="dxa"/>
            <w:vAlign w:val="center"/>
          </w:tcPr>
          <w:p w:rsidR="00FA7BC8" w:rsidRDefault="00FA7BC8" w:rsidP="000701D3">
            <w:pPr>
              <w:snapToGrid w:val="0"/>
              <w:spacing w:before="60" w:after="6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rsidTr="00460BB1">
        <w:trPr>
          <w:jc w:val="center"/>
        </w:trPr>
        <w:tc>
          <w:tcPr>
            <w:tcW w:w="708" w:type="dxa"/>
            <w:vAlign w:val="center"/>
          </w:tcPr>
          <w:p w:rsidR="00FA7BC8" w:rsidRDefault="00FA7BC8" w:rsidP="00EC6C2A">
            <w:pPr>
              <w:snapToGrid w:val="0"/>
              <w:spacing w:before="60" w:after="60"/>
              <w:ind w:firstLine="0"/>
              <w:jc w:val="center"/>
              <w:rPr>
                <w:kern w:val="2"/>
                <w:sz w:val="18"/>
              </w:rPr>
            </w:pPr>
            <w:r>
              <w:rPr>
                <w:kern w:val="2"/>
                <w:sz w:val="18"/>
              </w:rPr>
              <w:t>4</w:t>
            </w:r>
          </w:p>
        </w:tc>
        <w:tc>
          <w:tcPr>
            <w:tcW w:w="2157" w:type="dxa"/>
            <w:vAlign w:val="center"/>
          </w:tcPr>
          <w:p w:rsidR="00FA7BC8" w:rsidRDefault="00FA7BC8" w:rsidP="00EC6C2A">
            <w:pPr>
              <w:snapToGrid w:val="0"/>
              <w:spacing w:before="60" w:after="60"/>
              <w:ind w:firstLine="199"/>
              <w:jc w:val="left"/>
              <w:rPr>
                <w:kern w:val="2"/>
                <w:sz w:val="18"/>
              </w:rPr>
            </w:pPr>
            <w:r>
              <w:rPr>
                <w:kern w:val="2"/>
                <w:sz w:val="18"/>
              </w:rPr>
              <w:t>Frame_Type</w:t>
            </w:r>
          </w:p>
        </w:tc>
        <w:tc>
          <w:tcPr>
            <w:tcW w:w="2283"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4264" w:type="dxa"/>
            <w:vAlign w:val="center"/>
          </w:tcPr>
          <w:p w:rsidR="00FA7BC8" w:rsidRDefault="00FA7BC8" w:rsidP="000701D3">
            <w:pPr>
              <w:snapToGrid w:val="0"/>
              <w:spacing w:before="60" w:after="6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rsidTr="00460BB1">
        <w:trPr>
          <w:jc w:val="center"/>
        </w:trPr>
        <w:tc>
          <w:tcPr>
            <w:tcW w:w="708" w:type="dxa"/>
            <w:vAlign w:val="center"/>
          </w:tcPr>
          <w:p w:rsidR="00FA7BC8" w:rsidRDefault="00FA7BC8" w:rsidP="00EC6C2A">
            <w:pPr>
              <w:snapToGrid w:val="0"/>
              <w:spacing w:before="60" w:after="60"/>
              <w:ind w:firstLine="0"/>
              <w:jc w:val="center"/>
              <w:rPr>
                <w:kern w:val="2"/>
                <w:sz w:val="18"/>
              </w:rPr>
            </w:pPr>
            <w:r>
              <w:rPr>
                <w:kern w:val="2"/>
                <w:sz w:val="18"/>
              </w:rPr>
              <w:t>5</w:t>
            </w:r>
          </w:p>
        </w:tc>
        <w:tc>
          <w:tcPr>
            <w:tcW w:w="2157" w:type="dxa"/>
            <w:vAlign w:val="center"/>
          </w:tcPr>
          <w:p w:rsidR="00FA7BC8" w:rsidRDefault="00FA7BC8" w:rsidP="00EC6C2A">
            <w:pPr>
              <w:snapToGrid w:val="0"/>
              <w:spacing w:before="60" w:after="60"/>
              <w:ind w:firstLine="199"/>
              <w:jc w:val="left"/>
              <w:rPr>
                <w:kern w:val="2"/>
                <w:sz w:val="18"/>
              </w:rPr>
            </w:pPr>
            <w:r>
              <w:rPr>
                <w:kern w:val="2"/>
                <w:sz w:val="18"/>
              </w:rPr>
              <w:t>Packet_Type</w:t>
            </w:r>
          </w:p>
        </w:tc>
        <w:tc>
          <w:tcPr>
            <w:tcW w:w="2283"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4264" w:type="dxa"/>
            <w:vAlign w:val="center"/>
          </w:tcPr>
          <w:p w:rsidR="00FA7BC8" w:rsidRDefault="00FA7BC8" w:rsidP="000701D3">
            <w:pPr>
              <w:snapToGrid w:val="0"/>
              <w:spacing w:before="60" w:after="6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750EFC" w:rsidTr="00460BB1">
        <w:trPr>
          <w:jc w:val="center"/>
        </w:trPr>
        <w:tc>
          <w:tcPr>
            <w:tcW w:w="708" w:type="dxa"/>
            <w:vAlign w:val="center"/>
          </w:tcPr>
          <w:p w:rsidR="00750EFC" w:rsidRDefault="00750EFC" w:rsidP="00EC6C2A">
            <w:pPr>
              <w:snapToGrid w:val="0"/>
              <w:spacing w:before="60" w:after="60"/>
              <w:ind w:firstLine="0"/>
              <w:jc w:val="center"/>
              <w:rPr>
                <w:kern w:val="2"/>
                <w:sz w:val="18"/>
              </w:rPr>
            </w:pPr>
            <w:r>
              <w:rPr>
                <w:rFonts w:hint="eastAsia"/>
                <w:kern w:val="2"/>
                <w:sz w:val="18"/>
              </w:rPr>
              <w:t>6</w:t>
            </w:r>
          </w:p>
        </w:tc>
        <w:tc>
          <w:tcPr>
            <w:tcW w:w="2157" w:type="dxa"/>
            <w:vAlign w:val="center"/>
          </w:tcPr>
          <w:p w:rsidR="00750EFC" w:rsidRPr="003D4320" w:rsidRDefault="00750EFC" w:rsidP="00492D4C">
            <w:pPr>
              <w:snapToGrid w:val="0"/>
              <w:spacing w:before="60" w:after="60"/>
              <w:ind w:firstLine="199"/>
              <w:jc w:val="left"/>
              <w:rPr>
                <w:kern w:val="2"/>
                <w:sz w:val="18"/>
              </w:rPr>
            </w:pPr>
            <w:r w:rsidRPr="003D4320">
              <w:rPr>
                <w:rFonts w:hint="eastAsia"/>
                <w:kern w:val="2"/>
                <w:sz w:val="18"/>
              </w:rPr>
              <w:t>Frame_No</w:t>
            </w:r>
          </w:p>
        </w:tc>
        <w:tc>
          <w:tcPr>
            <w:tcW w:w="2283" w:type="dxa"/>
            <w:vAlign w:val="center"/>
          </w:tcPr>
          <w:p w:rsidR="00750EFC" w:rsidRPr="003D4320" w:rsidRDefault="00750EFC" w:rsidP="00492D4C">
            <w:pPr>
              <w:snapToGrid w:val="0"/>
              <w:spacing w:before="60" w:after="60"/>
              <w:ind w:firstLine="0"/>
              <w:jc w:val="center"/>
              <w:rPr>
                <w:kern w:val="2"/>
                <w:sz w:val="18"/>
              </w:rPr>
            </w:pPr>
            <w:r w:rsidRPr="003D4320">
              <w:rPr>
                <w:rFonts w:hint="eastAsia"/>
                <w:kern w:val="2"/>
                <w:sz w:val="18"/>
              </w:rPr>
              <w:t>1</w:t>
            </w:r>
          </w:p>
        </w:tc>
        <w:tc>
          <w:tcPr>
            <w:tcW w:w="4264" w:type="dxa"/>
            <w:vAlign w:val="center"/>
          </w:tcPr>
          <w:p w:rsidR="00750EFC" w:rsidRPr="003D4320" w:rsidDel="00507663" w:rsidRDefault="00750EFC"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750EFC" w:rsidTr="00460BB1">
        <w:trPr>
          <w:jc w:val="center"/>
        </w:trPr>
        <w:tc>
          <w:tcPr>
            <w:tcW w:w="708" w:type="dxa"/>
            <w:vAlign w:val="center"/>
          </w:tcPr>
          <w:p w:rsidR="00750EFC" w:rsidRDefault="00750EFC" w:rsidP="0032705E">
            <w:pPr>
              <w:snapToGrid w:val="0"/>
              <w:spacing w:before="60" w:after="60"/>
              <w:ind w:firstLine="0"/>
              <w:jc w:val="center"/>
              <w:rPr>
                <w:kern w:val="2"/>
                <w:sz w:val="18"/>
              </w:rPr>
            </w:pPr>
            <w:r>
              <w:rPr>
                <w:rFonts w:hint="eastAsia"/>
                <w:kern w:val="2"/>
                <w:sz w:val="18"/>
              </w:rPr>
              <w:t>7</w:t>
            </w:r>
          </w:p>
        </w:tc>
        <w:tc>
          <w:tcPr>
            <w:tcW w:w="2157" w:type="dxa"/>
            <w:vAlign w:val="center"/>
          </w:tcPr>
          <w:p w:rsidR="00750EFC" w:rsidRDefault="00750EFC" w:rsidP="0032705E">
            <w:pPr>
              <w:snapToGrid w:val="0"/>
              <w:spacing w:before="60" w:after="60"/>
              <w:ind w:firstLine="199"/>
              <w:jc w:val="left"/>
              <w:rPr>
                <w:kern w:val="2"/>
                <w:sz w:val="18"/>
              </w:rPr>
            </w:pPr>
            <w:r>
              <w:rPr>
                <w:rFonts w:hint="eastAsia"/>
                <w:kern w:val="2"/>
                <w:sz w:val="18"/>
              </w:rPr>
              <w:t>Component_ID</w:t>
            </w:r>
          </w:p>
        </w:tc>
        <w:tc>
          <w:tcPr>
            <w:tcW w:w="2283" w:type="dxa"/>
            <w:vAlign w:val="center"/>
          </w:tcPr>
          <w:p w:rsidR="00750EFC" w:rsidRDefault="00750EFC" w:rsidP="0032705E">
            <w:pPr>
              <w:snapToGrid w:val="0"/>
              <w:spacing w:before="60" w:after="60"/>
              <w:ind w:firstLine="0"/>
              <w:jc w:val="center"/>
              <w:rPr>
                <w:kern w:val="2"/>
                <w:sz w:val="18"/>
              </w:rPr>
            </w:pPr>
            <w:r>
              <w:rPr>
                <w:rFonts w:hint="eastAsia"/>
                <w:kern w:val="2"/>
                <w:sz w:val="18"/>
              </w:rPr>
              <w:t>17</w:t>
            </w:r>
          </w:p>
        </w:tc>
        <w:tc>
          <w:tcPr>
            <w:tcW w:w="4264" w:type="dxa"/>
            <w:vAlign w:val="center"/>
          </w:tcPr>
          <w:p w:rsidR="00750EFC" w:rsidRDefault="00750EFC" w:rsidP="000701D3">
            <w:pPr>
              <w:snapToGrid w:val="0"/>
              <w:spacing w:before="60" w:after="60"/>
              <w:ind w:firstLine="0"/>
              <w:jc w:val="left"/>
              <w:rPr>
                <w:kern w:val="2"/>
                <w:sz w:val="18"/>
              </w:rPr>
            </w:pPr>
            <w:r>
              <w:rPr>
                <w:rFonts w:hint="eastAsia"/>
                <w:kern w:val="2"/>
                <w:sz w:val="18"/>
              </w:rPr>
              <w:t>被监测设备</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750EFC" w:rsidTr="00460BB1">
        <w:trPr>
          <w:jc w:val="center"/>
        </w:trPr>
        <w:tc>
          <w:tcPr>
            <w:tcW w:w="708" w:type="dxa"/>
            <w:vAlign w:val="center"/>
          </w:tcPr>
          <w:p w:rsidR="00750EFC" w:rsidRDefault="00750EFC" w:rsidP="00784425">
            <w:pPr>
              <w:tabs>
                <w:tab w:val="left" w:pos="1260"/>
              </w:tabs>
              <w:snapToGrid w:val="0"/>
              <w:spacing w:before="60" w:after="60"/>
              <w:ind w:firstLine="0"/>
              <w:jc w:val="center"/>
              <w:rPr>
                <w:kern w:val="2"/>
                <w:sz w:val="18"/>
              </w:rPr>
            </w:pPr>
            <w:commentRangeStart w:id="12"/>
            <w:r>
              <w:rPr>
                <w:rFonts w:hint="eastAsia"/>
                <w:kern w:val="2"/>
                <w:sz w:val="18"/>
              </w:rPr>
              <w:lastRenderedPageBreak/>
              <w:t>8</w:t>
            </w:r>
          </w:p>
        </w:tc>
        <w:tc>
          <w:tcPr>
            <w:tcW w:w="2157" w:type="dxa"/>
            <w:vAlign w:val="center"/>
          </w:tcPr>
          <w:p w:rsidR="00750EFC" w:rsidRDefault="00750EFC" w:rsidP="0032705E">
            <w:pPr>
              <w:tabs>
                <w:tab w:val="left" w:pos="1260"/>
              </w:tabs>
              <w:snapToGrid w:val="0"/>
              <w:spacing w:before="60" w:after="60"/>
              <w:ind w:firstLine="199"/>
              <w:jc w:val="left"/>
              <w:rPr>
                <w:kern w:val="2"/>
                <w:sz w:val="18"/>
              </w:rPr>
            </w:pPr>
            <w:r>
              <w:rPr>
                <w:rFonts w:hint="eastAsia"/>
                <w:kern w:val="2"/>
                <w:sz w:val="18"/>
              </w:rPr>
              <w:t>Unit_Sum</w:t>
            </w:r>
          </w:p>
        </w:tc>
        <w:tc>
          <w:tcPr>
            <w:tcW w:w="2283" w:type="dxa"/>
            <w:vAlign w:val="center"/>
          </w:tcPr>
          <w:p w:rsidR="00750EFC" w:rsidRDefault="00750EFC" w:rsidP="0032705E">
            <w:pPr>
              <w:snapToGrid w:val="0"/>
              <w:spacing w:before="60" w:after="60"/>
              <w:ind w:firstLine="0"/>
              <w:jc w:val="center"/>
              <w:rPr>
                <w:kern w:val="2"/>
                <w:sz w:val="18"/>
              </w:rPr>
            </w:pPr>
            <w:r>
              <w:rPr>
                <w:rFonts w:hint="eastAsia"/>
                <w:kern w:val="2"/>
                <w:sz w:val="18"/>
              </w:rPr>
              <w:t>1</w:t>
            </w:r>
          </w:p>
        </w:tc>
        <w:tc>
          <w:tcPr>
            <w:tcW w:w="4264" w:type="dxa"/>
            <w:vAlign w:val="center"/>
          </w:tcPr>
          <w:p w:rsidR="00750EFC" w:rsidRDefault="00750EFC" w:rsidP="000701D3">
            <w:pPr>
              <w:snapToGrid w:val="0"/>
              <w:spacing w:before="60" w:after="60"/>
              <w:ind w:firstLine="0"/>
              <w:jc w:val="left"/>
              <w:rPr>
                <w:kern w:val="2"/>
                <w:sz w:val="18"/>
              </w:rPr>
            </w:pPr>
            <w:r>
              <w:rPr>
                <w:rFonts w:hint="eastAsia"/>
                <w:kern w:val="2"/>
                <w:sz w:val="18"/>
              </w:rPr>
              <w:t>采集单元总数（无符号整数，</w:t>
            </w:r>
            <w:r>
              <w:rPr>
                <w:kern w:val="2"/>
                <w:sz w:val="18"/>
              </w:rPr>
              <w:t>取值范围：</w:t>
            </w:r>
            <w:r>
              <w:rPr>
                <w:rFonts w:hint="eastAsia"/>
                <w:kern w:val="2"/>
                <w:sz w:val="18"/>
              </w:rPr>
              <w:t>大于</w:t>
            </w:r>
            <w:r>
              <w:rPr>
                <w:rFonts w:hint="eastAsia"/>
                <w:kern w:val="2"/>
                <w:sz w:val="18"/>
              </w:rPr>
              <w:t>0</w:t>
            </w:r>
            <w:r>
              <w:rPr>
                <w:rFonts w:hint="eastAsia"/>
                <w:kern w:val="2"/>
                <w:sz w:val="18"/>
              </w:rPr>
              <w:t>）</w:t>
            </w:r>
            <w:commentRangeEnd w:id="12"/>
            <w:r>
              <w:rPr>
                <w:rStyle w:val="aff7"/>
                <w:rFonts w:asciiTheme="minorHAnsi" w:hAnsiTheme="minorHAnsi" w:cstheme="minorBidi"/>
                <w:kern w:val="2"/>
                <w:szCs w:val="22"/>
              </w:rPr>
              <w:commentReference w:id="12"/>
            </w:r>
          </w:p>
        </w:tc>
      </w:tr>
      <w:tr w:rsidR="00750EFC" w:rsidTr="00460BB1">
        <w:trPr>
          <w:jc w:val="center"/>
        </w:trPr>
        <w:tc>
          <w:tcPr>
            <w:tcW w:w="708" w:type="dxa"/>
            <w:vAlign w:val="center"/>
          </w:tcPr>
          <w:p w:rsidR="00750EFC" w:rsidRDefault="009D38C3" w:rsidP="00784425">
            <w:pPr>
              <w:snapToGrid w:val="0"/>
              <w:spacing w:before="60" w:after="60"/>
              <w:ind w:firstLine="0"/>
              <w:jc w:val="center"/>
              <w:rPr>
                <w:kern w:val="2"/>
                <w:sz w:val="18"/>
              </w:rPr>
            </w:pPr>
            <w:r>
              <w:rPr>
                <w:rFonts w:hint="eastAsia"/>
                <w:kern w:val="2"/>
                <w:sz w:val="18"/>
              </w:rPr>
              <w:t>9</w:t>
            </w:r>
          </w:p>
        </w:tc>
        <w:tc>
          <w:tcPr>
            <w:tcW w:w="2157" w:type="dxa"/>
            <w:vAlign w:val="center"/>
          </w:tcPr>
          <w:p w:rsidR="00750EFC" w:rsidRDefault="00750EFC" w:rsidP="0032705E">
            <w:pPr>
              <w:tabs>
                <w:tab w:val="left" w:pos="1260"/>
              </w:tabs>
              <w:snapToGrid w:val="0"/>
              <w:spacing w:before="60" w:after="60"/>
              <w:ind w:firstLine="199"/>
              <w:jc w:val="left"/>
              <w:rPr>
                <w:kern w:val="2"/>
                <w:sz w:val="18"/>
              </w:rPr>
            </w:pPr>
            <w:r>
              <w:rPr>
                <w:rFonts w:hint="eastAsia"/>
                <w:kern w:val="2"/>
                <w:sz w:val="18"/>
              </w:rPr>
              <w:t>Unit_No</w:t>
            </w:r>
          </w:p>
        </w:tc>
        <w:tc>
          <w:tcPr>
            <w:tcW w:w="2283" w:type="dxa"/>
            <w:vAlign w:val="center"/>
          </w:tcPr>
          <w:p w:rsidR="00750EFC" w:rsidRDefault="00750EFC" w:rsidP="0032705E">
            <w:pPr>
              <w:snapToGrid w:val="0"/>
              <w:spacing w:before="60" w:after="60"/>
              <w:ind w:firstLine="0"/>
              <w:jc w:val="center"/>
              <w:rPr>
                <w:kern w:val="2"/>
                <w:sz w:val="18"/>
              </w:rPr>
            </w:pPr>
            <w:r>
              <w:rPr>
                <w:rFonts w:hint="eastAsia"/>
                <w:kern w:val="2"/>
                <w:sz w:val="18"/>
              </w:rPr>
              <w:t>1</w:t>
            </w:r>
          </w:p>
        </w:tc>
        <w:tc>
          <w:tcPr>
            <w:tcW w:w="4264" w:type="dxa"/>
            <w:vAlign w:val="center"/>
          </w:tcPr>
          <w:p w:rsidR="00750EFC" w:rsidRDefault="00750EFC" w:rsidP="000701D3">
            <w:pPr>
              <w:snapToGrid w:val="0"/>
              <w:spacing w:before="60" w:after="60"/>
              <w:ind w:firstLine="0"/>
              <w:jc w:val="left"/>
              <w:rPr>
                <w:kern w:val="2"/>
                <w:sz w:val="18"/>
              </w:rPr>
            </w:pPr>
            <w:r>
              <w:rPr>
                <w:rFonts w:hint="eastAsia"/>
                <w:kern w:val="2"/>
                <w:sz w:val="18"/>
              </w:rPr>
              <w:t>采集单元序号（无符号整数，</w:t>
            </w:r>
            <w:r>
              <w:rPr>
                <w:kern w:val="2"/>
                <w:sz w:val="18"/>
              </w:rPr>
              <w:t>取值范围：</w:t>
            </w:r>
            <w:r>
              <w:rPr>
                <w:rFonts w:hint="eastAsia"/>
                <w:kern w:val="2"/>
                <w:sz w:val="18"/>
              </w:rPr>
              <w:t>大于等于</w:t>
            </w:r>
            <w:r>
              <w:rPr>
                <w:rFonts w:hint="eastAsia"/>
                <w:kern w:val="2"/>
                <w:sz w:val="18"/>
              </w:rPr>
              <w:t>0</w:t>
            </w:r>
            <w:r>
              <w:rPr>
                <w:rFonts w:hint="eastAsia"/>
                <w:kern w:val="2"/>
                <w:sz w:val="18"/>
              </w:rPr>
              <w:t>）</w:t>
            </w:r>
          </w:p>
        </w:tc>
      </w:tr>
      <w:tr w:rsidR="00750EFC" w:rsidTr="00460BB1">
        <w:trPr>
          <w:jc w:val="center"/>
        </w:trPr>
        <w:tc>
          <w:tcPr>
            <w:tcW w:w="708" w:type="dxa"/>
            <w:vAlign w:val="center"/>
          </w:tcPr>
          <w:p w:rsidR="00750EFC" w:rsidRDefault="009D38C3" w:rsidP="00784425">
            <w:pPr>
              <w:snapToGrid w:val="0"/>
              <w:spacing w:before="60" w:after="60"/>
              <w:ind w:firstLine="0"/>
              <w:jc w:val="center"/>
              <w:rPr>
                <w:kern w:val="2"/>
                <w:sz w:val="18"/>
              </w:rPr>
            </w:pPr>
            <w:r>
              <w:rPr>
                <w:rFonts w:hint="eastAsia"/>
                <w:kern w:val="2"/>
                <w:sz w:val="18"/>
              </w:rPr>
              <w:t>10</w:t>
            </w:r>
          </w:p>
        </w:tc>
        <w:tc>
          <w:tcPr>
            <w:tcW w:w="2157" w:type="dxa"/>
            <w:vAlign w:val="center"/>
          </w:tcPr>
          <w:p w:rsidR="00750EFC" w:rsidRDefault="00750EFC" w:rsidP="0032705E">
            <w:pPr>
              <w:tabs>
                <w:tab w:val="left" w:pos="1260"/>
              </w:tabs>
              <w:snapToGrid w:val="0"/>
              <w:spacing w:before="60" w:after="60"/>
              <w:ind w:firstLine="199"/>
              <w:jc w:val="left"/>
              <w:rPr>
                <w:kern w:val="2"/>
                <w:sz w:val="18"/>
              </w:rPr>
            </w:pPr>
            <w:r>
              <w:rPr>
                <w:kern w:val="2"/>
                <w:sz w:val="18"/>
              </w:rPr>
              <w:t>Time_Stamp</w:t>
            </w:r>
          </w:p>
        </w:tc>
        <w:tc>
          <w:tcPr>
            <w:tcW w:w="2283" w:type="dxa"/>
            <w:vAlign w:val="center"/>
          </w:tcPr>
          <w:p w:rsidR="00750EFC" w:rsidRDefault="00750EFC" w:rsidP="0032705E">
            <w:pPr>
              <w:snapToGrid w:val="0"/>
              <w:spacing w:before="60" w:after="60"/>
              <w:ind w:firstLine="0"/>
              <w:jc w:val="center"/>
              <w:rPr>
                <w:kern w:val="2"/>
                <w:sz w:val="18"/>
              </w:rPr>
            </w:pPr>
            <w:r>
              <w:rPr>
                <w:kern w:val="2"/>
                <w:sz w:val="18"/>
              </w:rPr>
              <w:t>4</w:t>
            </w:r>
          </w:p>
        </w:tc>
        <w:tc>
          <w:tcPr>
            <w:tcW w:w="4264" w:type="dxa"/>
            <w:vAlign w:val="center"/>
          </w:tcPr>
          <w:p w:rsidR="00750EFC" w:rsidRDefault="00750EFC" w:rsidP="000701D3">
            <w:pPr>
              <w:snapToGrid w:val="0"/>
              <w:spacing w:before="60" w:after="60"/>
              <w:ind w:firstLine="0"/>
              <w:jc w:val="left"/>
              <w:rPr>
                <w:kern w:val="2"/>
                <w:sz w:val="18"/>
              </w:rPr>
            </w:pPr>
            <w:r>
              <w:rPr>
                <w:kern w:val="2"/>
                <w:sz w:val="18"/>
              </w:rPr>
              <w:t>采集时间</w:t>
            </w:r>
          </w:p>
        </w:tc>
      </w:tr>
      <w:tr w:rsidR="00750EFC" w:rsidTr="00460BB1">
        <w:trPr>
          <w:jc w:val="center"/>
        </w:trPr>
        <w:tc>
          <w:tcPr>
            <w:tcW w:w="708" w:type="dxa"/>
            <w:vAlign w:val="center"/>
          </w:tcPr>
          <w:p w:rsidR="00750EFC" w:rsidRDefault="00750EFC" w:rsidP="00784425">
            <w:pPr>
              <w:snapToGrid w:val="0"/>
              <w:spacing w:before="60" w:after="60"/>
              <w:ind w:firstLine="0"/>
              <w:jc w:val="center"/>
              <w:rPr>
                <w:kern w:val="2"/>
                <w:sz w:val="18"/>
              </w:rPr>
            </w:pPr>
            <w:commentRangeStart w:id="13"/>
            <w:r>
              <w:rPr>
                <w:rFonts w:hint="eastAsia"/>
                <w:kern w:val="2"/>
                <w:sz w:val="18"/>
              </w:rPr>
              <w:t>1</w:t>
            </w:r>
            <w:r w:rsidR="009D38C3">
              <w:rPr>
                <w:rFonts w:hint="eastAsia"/>
                <w:kern w:val="2"/>
                <w:sz w:val="18"/>
              </w:rPr>
              <w:t>1</w:t>
            </w:r>
          </w:p>
        </w:tc>
        <w:tc>
          <w:tcPr>
            <w:tcW w:w="2157" w:type="dxa"/>
            <w:vAlign w:val="center"/>
          </w:tcPr>
          <w:p w:rsidR="00750EFC" w:rsidRDefault="00750EFC" w:rsidP="0032705E">
            <w:pPr>
              <w:snapToGrid w:val="0"/>
              <w:spacing w:before="60" w:after="60"/>
              <w:ind w:firstLine="199"/>
              <w:jc w:val="left"/>
              <w:rPr>
                <w:kern w:val="2"/>
                <w:sz w:val="18"/>
              </w:rPr>
            </w:pPr>
            <w:r>
              <w:rPr>
                <w:rFonts w:hint="eastAsia"/>
                <w:kern w:val="2"/>
                <w:sz w:val="18"/>
              </w:rPr>
              <w:t>Strain</w:t>
            </w:r>
            <w:r>
              <w:rPr>
                <w:kern w:val="2"/>
                <w:sz w:val="18"/>
              </w:rPr>
              <w:t>_Amplitude</w:t>
            </w:r>
          </w:p>
        </w:tc>
        <w:tc>
          <w:tcPr>
            <w:tcW w:w="2283" w:type="dxa"/>
            <w:vAlign w:val="center"/>
          </w:tcPr>
          <w:p w:rsidR="00750EFC" w:rsidRDefault="00750EFC" w:rsidP="0032705E">
            <w:pPr>
              <w:snapToGrid w:val="0"/>
              <w:spacing w:before="60" w:after="60"/>
              <w:ind w:firstLine="0"/>
              <w:jc w:val="center"/>
              <w:rPr>
                <w:kern w:val="2"/>
                <w:sz w:val="18"/>
              </w:rPr>
            </w:pPr>
            <w:r>
              <w:rPr>
                <w:rFonts w:hint="eastAsia"/>
                <w:kern w:val="2"/>
                <w:sz w:val="18"/>
              </w:rPr>
              <w:t>2</w:t>
            </w:r>
          </w:p>
        </w:tc>
        <w:tc>
          <w:tcPr>
            <w:tcW w:w="4264" w:type="dxa"/>
            <w:vAlign w:val="center"/>
          </w:tcPr>
          <w:p w:rsidR="00750EFC" w:rsidRDefault="00750EFC" w:rsidP="000701D3">
            <w:pPr>
              <w:snapToGrid w:val="0"/>
              <w:spacing w:before="60" w:after="60"/>
              <w:ind w:firstLine="0"/>
              <w:jc w:val="left"/>
              <w:rPr>
                <w:kern w:val="2"/>
                <w:sz w:val="18"/>
              </w:rPr>
            </w:pPr>
            <w:r>
              <w:rPr>
                <w:rFonts w:hint="eastAsia"/>
                <w:kern w:val="2"/>
                <w:sz w:val="18"/>
              </w:rPr>
              <w:t>动弯应变幅值（无符号整数，单位：</w:t>
            </w:r>
            <w:r>
              <w:rPr>
                <w:rFonts w:ascii="Times" w:hint="eastAsia"/>
                <w:sz w:val="18"/>
              </w:rPr>
              <w:t>µ</w:t>
            </w:r>
            <w:r>
              <w:rPr>
                <w:rFonts w:ascii="Times" w:hint="eastAsia"/>
                <w:sz w:val="18"/>
              </w:rPr>
              <w:t>ε</w:t>
            </w:r>
            <w:r>
              <w:rPr>
                <w:rFonts w:hint="eastAsia"/>
                <w:kern w:val="2"/>
                <w:sz w:val="18"/>
              </w:rPr>
              <w:t>）</w:t>
            </w:r>
            <w:commentRangeEnd w:id="13"/>
            <w:r>
              <w:rPr>
                <w:rStyle w:val="aff7"/>
                <w:rFonts w:asciiTheme="minorHAnsi" w:hAnsiTheme="minorHAnsi" w:cstheme="minorBidi"/>
                <w:kern w:val="2"/>
                <w:szCs w:val="22"/>
              </w:rPr>
              <w:commentReference w:id="13"/>
            </w:r>
          </w:p>
        </w:tc>
      </w:tr>
      <w:tr w:rsidR="00750EFC" w:rsidTr="00460BB1">
        <w:trPr>
          <w:jc w:val="center"/>
        </w:trPr>
        <w:tc>
          <w:tcPr>
            <w:tcW w:w="708" w:type="dxa"/>
            <w:vAlign w:val="center"/>
          </w:tcPr>
          <w:p w:rsidR="00750EFC" w:rsidRDefault="00750EFC" w:rsidP="00784425">
            <w:pPr>
              <w:snapToGrid w:val="0"/>
              <w:spacing w:before="60" w:after="60"/>
              <w:ind w:firstLine="0"/>
              <w:jc w:val="center"/>
              <w:rPr>
                <w:kern w:val="2"/>
                <w:sz w:val="18"/>
              </w:rPr>
            </w:pPr>
            <w:commentRangeStart w:id="14"/>
            <w:r>
              <w:rPr>
                <w:rFonts w:hint="eastAsia"/>
                <w:kern w:val="2"/>
                <w:sz w:val="18"/>
              </w:rPr>
              <w:t>1</w:t>
            </w:r>
            <w:r w:rsidR="009D38C3">
              <w:rPr>
                <w:rFonts w:hint="eastAsia"/>
                <w:kern w:val="2"/>
                <w:sz w:val="18"/>
              </w:rPr>
              <w:t>2</w:t>
            </w:r>
          </w:p>
        </w:tc>
        <w:tc>
          <w:tcPr>
            <w:tcW w:w="2157" w:type="dxa"/>
            <w:vAlign w:val="center"/>
          </w:tcPr>
          <w:p w:rsidR="00750EFC" w:rsidRDefault="00750EFC" w:rsidP="0032705E">
            <w:pPr>
              <w:tabs>
                <w:tab w:val="left" w:pos="1260"/>
              </w:tabs>
              <w:snapToGrid w:val="0"/>
              <w:spacing w:before="60" w:after="60"/>
              <w:ind w:firstLine="199"/>
              <w:jc w:val="left"/>
              <w:rPr>
                <w:kern w:val="2"/>
                <w:sz w:val="18"/>
              </w:rPr>
            </w:pPr>
            <w:r>
              <w:rPr>
                <w:rFonts w:hint="eastAsia"/>
                <w:kern w:val="2"/>
                <w:sz w:val="18"/>
              </w:rPr>
              <w:t>Bending</w:t>
            </w:r>
            <w:r>
              <w:rPr>
                <w:kern w:val="2"/>
                <w:sz w:val="18"/>
              </w:rPr>
              <w:t>_Amplitude</w:t>
            </w:r>
          </w:p>
        </w:tc>
        <w:tc>
          <w:tcPr>
            <w:tcW w:w="2283" w:type="dxa"/>
            <w:vAlign w:val="center"/>
          </w:tcPr>
          <w:p w:rsidR="00750EFC" w:rsidRDefault="00750EFC" w:rsidP="0032705E">
            <w:pPr>
              <w:snapToGrid w:val="0"/>
              <w:spacing w:before="60" w:after="60"/>
              <w:ind w:firstLine="0"/>
              <w:jc w:val="center"/>
              <w:rPr>
                <w:kern w:val="2"/>
                <w:sz w:val="18"/>
              </w:rPr>
            </w:pPr>
            <w:r>
              <w:rPr>
                <w:rFonts w:hint="eastAsia"/>
                <w:kern w:val="2"/>
                <w:sz w:val="18"/>
              </w:rPr>
              <w:t>4</w:t>
            </w:r>
          </w:p>
        </w:tc>
        <w:tc>
          <w:tcPr>
            <w:tcW w:w="4264" w:type="dxa"/>
            <w:vAlign w:val="center"/>
          </w:tcPr>
          <w:p w:rsidR="00750EFC" w:rsidRDefault="00750EFC" w:rsidP="000701D3">
            <w:pPr>
              <w:snapToGrid w:val="0"/>
              <w:spacing w:before="60" w:after="60"/>
              <w:ind w:firstLine="0"/>
              <w:jc w:val="left"/>
              <w:rPr>
                <w:kern w:val="2"/>
                <w:sz w:val="18"/>
              </w:rPr>
            </w:pPr>
            <w:r>
              <w:rPr>
                <w:rFonts w:hint="eastAsia"/>
                <w:kern w:val="2"/>
                <w:sz w:val="18"/>
              </w:rPr>
              <w:t>弯曲振幅（浮点数，精确到小数点后</w:t>
            </w:r>
            <w:r>
              <w:rPr>
                <w:rFonts w:hint="eastAsia"/>
                <w:kern w:val="2"/>
                <w:sz w:val="18"/>
              </w:rPr>
              <w:t>3</w:t>
            </w:r>
            <w:r>
              <w:rPr>
                <w:rFonts w:hint="eastAsia"/>
                <w:kern w:val="2"/>
                <w:sz w:val="18"/>
              </w:rPr>
              <w:t>位，单位：</w:t>
            </w:r>
            <w:r>
              <w:rPr>
                <w:rFonts w:hint="eastAsia"/>
                <w:kern w:val="2"/>
                <w:sz w:val="18"/>
              </w:rPr>
              <w:t>mm</w:t>
            </w:r>
            <w:r>
              <w:rPr>
                <w:rFonts w:hint="eastAsia"/>
                <w:kern w:val="2"/>
                <w:sz w:val="18"/>
              </w:rPr>
              <w:t>）</w:t>
            </w:r>
            <w:commentRangeEnd w:id="14"/>
            <w:r>
              <w:rPr>
                <w:rStyle w:val="aff7"/>
                <w:rFonts w:asciiTheme="minorHAnsi" w:hAnsiTheme="minorHAnsi" w:cstheme="minorBidi"/>
                <w:kern w:val="2"/>
                <w:szCs w:val="22"/>
              </w:rPr>
              <w:commentReference w:id="14"/>
            </w:r>
          </w:p>
        </w:tc>
      </w:tr>
      <w:tr w:rsidR="00750EFC" w:rsidTr="00460BB1">
        <w:trPr>
          <w:jc w:val="center"/>
        </w:trPr>
        <w:tc>
          <w:tcPr>
            <w:tcW w:w="708" w:type="dxa"/>
            <w:vAlign w:val="center"/>
          </w:tcPr>
          <w:p w:rsidR="00750EFC" w:rsidRDefault="009D38C3" w:rsidP="00784425">
            <w:pPr>
              <w:snapToGrid w:val="0"/>
              <w:spacing w:before="60" w:after="60"/>
              <w:ind w:firstLine="0"/>
              <w:jc w:val="center"/>
              <w:rPr>
                <w:kern w:val="2"/>
                <w:sz w:val="18"/>
              </w:rPr>
            </w:pPr>
            <w:r>
              <w:rPr>
                <w:rFonts w:hint="eastAsia"/>
                <w:kern w:val="2"/>
                <w:sz w:val="18"/>
              </w:rPr>
              <w:t>13</w:t>
            </w:r>
          </w:p>
        </w:tc>
        <w:tc>
          <w:tcPr>
            <w:tcW w:w="2157" w:type="dxa"/>
            <w:vAlign w:val="center"/>
          </w:tcPr>
          <w:p w:rsidR="00750EFC" w:rsidRDefault="00750EFC" w:rsidP="0032705E">
            <w:pPr>
              <w:tabs>
                <w:tab w:val="left" w:pos="1260"/>
              </w:tabs>
              <w:snapToGrid w:val="0"/>
              <w:spacing w:before="60" w:after="60"/>
              <w:ind w:firstLine="199"/>
              <w:jc w:val="left"/>
              <w:rPr>
                <w:kern w:val="2"/>
                <w:sz w:val="18"/>
              </w:rPr>
            </w:pPr>
            <w:r>
              <w:rPr>
                <w:kern w:val="2"/>
                <w:sz w:val="18"/>
              </w:rPr>
              <w:t>Vibration_Frequency</w:t>
            </w:r>
          </w:p>
        </w:tc>
        <w:tc>
          <w:tcPr>
            <w:tcW w:w="2283" w:type="dxa"/>
            <w:vAlign w:val="center"/>
          </w:tcPr>
          <w:p w:rsidR="00750EFC" w:rsidRDefault="00750EFC" w:rsidP="0032705E">
            <w:pPr>
              <w:snapToGrid w:val="0"/>
              <w:spacing w:before="60" w:after="60"/>
              <w:ind w:firstLine="0"/>
              <w:jc w:val="center"/>
              <w:rPr>
                <w:kern w:val="2"/>
                <w:sz w:val="18"/>
              </w:rPr>
            </w:pPr>
            <w:r>
              <w:rPr>
                <w:rFonts w:hint="eastAsia"/>
                <w:kern w:val="2"/>
                <w:sz w:val="18"/>
              </w:rPr>
              <w:t>4</w:t>
            </w:r>
          </w:p>
        </w:tc>
        <w:tc>
          <w:tcPr>
            <w:tcW w:w="4264" w:type="dxa"/>
            <w:vAlign w:val="center"/>
          </w:tcPr>
          <w:p w:rsidR="00750EFC" w:rsidRDefault="00750EFC" w:rsidP="000701D3">
            <w:pPr>
              <w:snapToGrid w:val="0"/>
              <w:spacing w:before="60" w:after="60"/>
              <w:ind w:firstLine="0"/>
              <w:jc w:val="left"/>
              <w:rPr>
                <w:kern w:val="2"/>
                <w:sz w:val="18"/>
              </w:rPr>
            </w:pPr>
            <w:r>
              <w:rPr>
                <w:rFonts w:hint="eastAsia"/>
                <w:kern w:val="2"/>
                <w:sz w:val="18"/>
              </w:rPr>
              <w:t>微风振动频率（浮点数，精确到小数点后</w:t>
            </w:r>
            <w:r>
              <w:rPr>
                <w:rFonts w:hint="eastAsia"/>
                <w:kern w:val="2"/>
                <w:sz w:val="18"/>
              </w:rPr>
              <w:t>2</w:t>
            </w:r>
            <w:r>
              <w:rPr>
                <w:rFonts w:hint="eastAsia"/>
                <w:kern w:val="2"/>
                <w:sz w:val="18"/>
              </w:rPr>
              <w:t>位，单位：</w:t>
            </w:r>
            <w:r>
              <w:rPr>
                <w:rFonts w:hint="eastAsia"/>
                <w:kern w:val="2"/>
                <w:sz w:val="18"/>
              </w:rPr>
              <w:t>Hz</w:t>
            </w:r>
            <w:r>
              <w:rPr>
                <w:rFonts w:hint="eastAsia"/>
                <w:kern w:val="2"/>
                <w:sz w:val="18"/>
              </w:rPr>
              <w:t>）</w:t>
            </w:r>
          </w:p>
        </w:tc>
      </w:tr>
      <w:tr w:rsidR="00750EFC" w:rsidTr="00460BB1">
        <w:trPr>
          <w:jc w:val="center"/>
        </w:trPr>
        <w:tc>
          <w:tcPr>
            <w:tcW w:w="708" w:type="dxa"/>
            <w:vAlign w:val="center"/>
          </w:tcPr>
          <w:p w:rsidR="00750EFC" w:rsidRDefault="009D38C3" w:rsidP="00784425">
            <w:pPr>
              <w:snapToGrid w:val="0"/>
              <w:spacing w:before="60" w:after="60"/>
              <w:ind w:firstLine="0"/>
              <w:jc w:val="center"/>
              <w:rPr>
                <w:kern w:val="2"/>
                <w:sz w:val="18"/>
              </w:rPr>
            </w:pPr>
            <w:r>
              <w:rPr>
                <w:rFonts w:hint="eastAsia"/>
                <w:kern w:val="2"/>
                <w:sz w:val="18"/>
              </w:rPr>
              <w:t>14</w:t>
            </w:r>
          </w:p>
        </w:tc>
        <w:tc>
          <w:tcPr>
            <w:tcW w:w="2157" w:type="dxa"/>
            <w:vAlign w:val="center"/>
          </w:tcPr>
          <w:p w:rsidR="00750EFC" w:rsidRDefault="00750EFC" w:rsidP="0032705E">
            <w:pPr>
              <w:tabs>
                <w:tab w:val="left" w:pos="1260"/>
              </w:tabs>
              <w:snapToGrid w:val="0"/>
              <w:spacing w:before="60" w:after="60"/>
              <w:ind w:firstLine="199"/>
              <w:jc w:val="left"/>
              <w:rPr>
                <w:kern w:val="2"/>
                <w:sz w:val="18"/>
              </w:rPr>
            </w:pPr>
            <w:r>
              <w:rPr>
                <w:kern w:val="2"/>
                <w:sz w:val="18"/>
              </w:rPr>
              <w:t>CRC16</w:t>
            </w:r>
          </w:p>
        </w:tc>
        <w:tc>
          <w:tcPr>
            <w:tcW w:w="2283" w:type="dxa"/>
            <w:vAlign w:val="center"/>
          </w:tcPr>
          <w:p w:rsidR="00750EFC" w:rsidRDefault="00750EFC" w:rsidP="0032705E">
            <w:pPr>
              <w:snapToGrid w:val="0"/>
              <w:spacing w:before="60" w:after="60"/>
              <w:ind w:firstLine="0"/>
              <w:jc w:val="center"/>
              <w:rPr>
                <w:kern w:val="2"/>
                <w:sz w:val="18"/>
              </w:rPr>
            </w:pPr>
            <w:r>
              <w:rPr>
                <w:kern w:val="2"/>
                <w:sz w:val="18"/>
              </w:rPr>
              <w:t>2</w:t>
            </w:r>
          </w:p>
        </w:tc>
        <w:tc>
          <w:tcPr>
            <w:tcW w:w="4264" w:type="dxa"/>
            <w:vAlign w:val="center"/>
          </w:tcPr>
          <w:p w:rsidR="00750EFC" w:rsidRDefault="00750EFC" w:rsidP="000701D3">
            <w:pPr>
              <w:snapToGrid w:val="0"/>
              <w:spacing w:before="60" w:after="60"/>
              <w:ind w:firstLine="0"/>
              <w:jc w:val="left"/>
              <w:rPr>
                <w:kern w:val="2"/>
                <w:sz w:val="18"/>
              </w:rPr>
            </w:pPr>
            <w:r>
              <w:rPr>
                <w:kern w:val="2"/>
                <w:sz w:val="18"/>
              </w:rPr>
              <w:t>校验位</w:t>
            </w:r>
          </w:p>
        </w:tc>
      </w:tr>
      <w:tr w:rsidR="00750EFC" w:rsidTr="00460BB1">
        <w:trPr>
          <w:jc w:val="center"/>
        </w:trPr>
        <w:tc>
          <w:tcPr>
            <w:tcW w:w="708" w:type="dxa"/>
            <w:vAlign w:val="center"/>
          </w:tcPr>
          <w:p w:rsidR="00750EFC" w:rsidRDefault="009D38C3" w:rsidP="0032705E">
            <w:pPr>
              <w:snapToGrid w:val="0"/>
              <w:spacing w:before="60" w:after="60"/>
              <w:ind w:firstLine="0"/>
              <w:jc w:val="center"/>
              <w:rPr>
                <w:kern w:val="2"/>
                <w:sz w:val="18"/>
              </w:rPr>
            </w:pPr>
            <w:r>
              <w:rPr>
                <w:rFonts w:hint="eastAsia"/>
                <w:kern w:val="2"/>
                <w:sz w:val="18"/>
              </w:rPr>
              <w:t>15</w:t>
            </w:r>
          </w:p>
        </w:tc>
        <w:tc>
          <w:tcPr>
            <w:tcW w:w="2157" w:type="dxa"/>
            <w:vAlign w:val="center"/>
          </w:tcPr>
          <w:p w:rsidR="00750EFC" w:rsidRDefault="00750EFC" w:rsidP="0032705E">
            <w:pPr>
              <w:snapToGrid w:val="0"/>
              <w:spacing w:before="60" w:after="60"/>
              <w:ind w:firstLine="199"/>
              <w:jc w:val="left"/>
              <w:rPr>
                <w:kern w:val="2"/>
                <w:sz w:val="18"/>
              </w:rPr>
            </w:pPr>
            <w:r w:rsidRPr="001A0DE1">
              <w:rPr>
                <w:rFonts w:hint="eastAsia"/>
                <w:kern w:val="2"/>
                <w:sz w:val="18"/>
              </w:rPr>
              <w:t>End</w:t>
            </w:r>
          </w:p>
        </w:tc>
        <w:tc>
          <w:tcPr>
            <w:tcW w:w="2283" w:type="dxa"/>
            <w:vAlign w:val="center"/>
          </w:tcPr>
          <w:p w:rsidR="00750EFC" w:rsidRDefault="00750EFC" w:rsidP="0032705E">
            <w:pPr>
              <w:snapToGrid w:val="0"/>
              <w:spacing w:before="60" w:after="60"/>
              <w:ind w:firstLine="0"/>
              <w:jc w:val="center"/>
              <w:rPr>
                <w:kern w:val="2"/>
                <w:sz w:val="18"/>
              </w:rPr>
            </w:pPr>
            <w:r w:rsidRPr="001A0DE1">
              <w:rPr>
                <w:rFonts w:hint="eastAsia"/>
                <w:kern w:val="2"/>
                <w:sz w:val="18"/>
              </w:rPr>
              <w:t>1</w:t>
            </w:r>
          </w:p>
        </w:tc>
        <w:tc>
          <w:tcPr>
            <w:tcW w:w="4264" w:type="dxa"/>
            <w:vAlign w:val="center"/>
          </w:tcPr>
          <w:p w:rsidR="00750EFC" w:rsidRDefault="00750EFC" w:rsidP="000701D3">
            <w:pPr>
              <w:snapToGrid w:val="0"/>
              <w:spacing w:before="60" w:after="60"/>
              <w:ind w:firstLine="0"/>
              <w:jc w:val="left"/>
              <w:rPr>
                <w:kern w:val="2"/>
                <w:sz w:val="18"/>
              </w:rPr>
            </w:pPr>
            <w:r w:rsidRPr="001A0DE1">
              <w:rPr>
                <w:rFonts w:hint="eastAsia"/>
                <w:kern w:val="2"/>
                <w:sz w:val="18"/>
              </w:rPr>
              <w:t>报文尾：</w:t>
            </w:r>
            <w:r w:rsidRPr="001A0DE1">
              <w:rPr>
                <w:rFonts w:hint="eastAsia"/>
                <w:kern w:val="2"/>
                <w:sz w:val="18"/>
              </w:rPr>
              <w:t>0x96</w:t>
            </w:r>
          </w:p>
        </w:tc>
      </w:tr>
    </w:tbl>
    <w:p w:rsidR="00FA7BC8" w:rsidRDefault="00FA7BC8" w:rsidP="00FA7BC8">
      <w:pPr>
        <w:pStyle w:val="afffffffff6"/>
        <w:rPr>
          <w:rFonts w:ascii="宋体" w:eastAsia="宋体" w:hAnsi="宋体"/>
        </w:rPr>
      </w:pPr>
    </w:p>
    <w:p w:rsidR="00FA7BC8" w:rsidRDefault="00FA7BC8" w:rsidP="00FA7BC8">
      <w:pPr>
        <w:rPr>
          <w:kern w:val="2"/>
        </w:rPr>
      </w:pPr>
      <w:r>
        <w:rPr>
          <w:kern w:val="2"/>
        </w:rPr>
        <w:t>响应方式的数据报文格式见下表：</w:t>
      </w:r>
    </w:p>
    <w:p w:rsidR="00FA7BC8" w:rsidRDefault="00FA7BC8" w:rsidP="00FA7BC8">
      <w:pPr>
        <w:pStyle w:val="afffffffff6"/>
      </w:pPr>
      <w:r>
        <w:t>表</w:t>
      </w:r>
      <w:r>
        <w:rPr>
          <w:rFonts w:ascii="Times New Roman"/>
          <w:b/>
        </w:rPr>
        <w:t>C</w:t>
      </w:r>
      <w:r>
        <w:rPr>
          <w:rFonts w:hint="eastAsia"/>
        </w:rPr>
        <w:t>3-6</w:t>
      </w:r>
      <w:r>
        <w:rPr>
          <w:rFonts w:hint="eastAsia"/>
        </w:rPr>
        <w:t xml:space="preserve">　</w:t>
      </w:r>
      <w:r>
        <w:t>响应方式数据报文格式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710"/>
        <w:gridCol w:w="2161"/>
        <w:gridCol w:w="2281"/>
        <w:gridCol w:w="4260"/>
      </w:tblGrid>
      <w:tr w:rsidR="00FA7BC8" w:rsidTr="001E021A">
        <w:trPr>
          <w:jc w:val="center"/>
        </w:trPr>
        <w:tc>
          <w:tcPr>
            <w:tcW w:w="710" w:type="dxa"/>
            <w:vAlign w:val="center"/>
          </w:tcPr>
          <w:p w:rsidR="00FA7BC8" w:rsidRDefault="00FA7BC8" w:rsidP="00EC6C2A">
            <w:pPr>
              <w:snapToGrid w:val="0"/>
              <w:spacing w:before="60" w:after="60"/>
              <w:ind w:firstLine="0"/>
              <w:rPr>
                <w:kern w:val="2"/>
                <w:sz w:val="18"/>
              </w:rPr>
            </w:pPr>
            <w:r>
              <w:rPr>
                <w:kern w:val="2"/>
                <w:sz w:val="18"/>
              </w:rPr>
              <w:t>序号</w:t>
            </w:r>
          </w:p>
        </w:tc>
        <w:tc>
          <w:tcPr>
            <w:tcW w:w="2161" w:type="dxa"/>
            <w:vAlign w:val="center"/>
          </w:tcPr>
          <w:p w:rsidR="00FA7BC8" w:rsidRDefault="00FA7BC8" w:rsidP="00EC6C2A">
            <w:pPr>
              <w:snapToGrid w:val="0"/>
              <w:spacing w:before="60" w:after="60"/>
              <w:ind w:firstLine="0"/>
              <w:jc w:val="center"/>
              <w:rPr>
                <w:kern w:val="2"/>
                <w:sz w:val="18"/>
              </w:rPr>
            </w:pPr>
            <w:r>
              <w:rPr>
                <w:kern w:val="2"/>
                <w:sz w:val="18"/>
              </w:rPr>
              <w:t>报文名称</w:t>
            </w:r>
          </w:p>
        </w:tc>
        <w:tc>
          <w:tcPr>
            <w:tcW w:w="2281" w:type="dxa"/>
            <w:vAlign w:val="center"/>
          </w:tcPr>
          <w:p w:rsidR="00FA7BC8" w:rsidRDefault="00FA7BC8" w:rsidP="00EC6C2A">
            <w:pPr>
              <w:snapToGrid w:val="0"/>
              <w:spacing w:before="60" w:after="60"/>
              <w:ind w:firstLine="0"/>
              <w:jc w:val="center"/>
              <w:rPr>
                <w:kern w:val="2"/>
                <w:sz w:val="18"/>
              </w:rPr>
            </w:pPr>
            <w:r>
              <w:rPr>
                <w:kern w:val="2"/>
                <w:sz w:val="18"/>
              </w:rPr>
              <w:t>长度（</w:t>
            </w:r>
            <w:r>
              <w:rPr>
                <w:kern w:val="2"/>
                <w:sz w:val="18"/>
              </w:rPr>
              <w:t>Byte</w:t>
            </w:r>
            <w:r>
              <w:rPr>
                <w:kern w:val="2"/>
                <w:sz w:val="18"/>
              </w:rPr>
              <w:t>）</w:t>
            </w:r>
          </w:p>
        </w:tc>
        <w:tc>
          <w:tcPr>
            <w:tcW w:w="4260" w:type="dxa"/>
            <w:vAlign w:val="center"/>
          </w:tcPr>
          <w:p w:rsidR="00FA7BC8" w:rsidRDefault="00FA7BC8" w:rsidP="00EC6C2A">
            <w:pPr>
              <w:snapToGrid w:val="0"/>
              <w:spacing w:before="60" w:after="60"/>
              <w:jc w:val="center"/>
              <w:rPr>
                <w:kern w:val="2"/>
                <w:sz w:val="18"/>
              </w:rPr>
            </w:pPr>
            <w:r>
              <w:rPr>
                <w:kern w:val="2"/>
                <w:sz w:val="18"/>
              </w:rPr>
              <w:t>含</w:t>
            </w:r>
            <w:r>
              <w:rPr>
                <w:rFonts w:hint="eastAsia"/>
                <w:kern w:val="2"/>
                <w:sz w:val="18"/>
              </w:rPr>
              <w:t xml:space="preserve">　　</w:t>
            </w:r>
            <w:r>
              <w:rPr>
                <w:kern w:val="2"/>
                <w:sz w:val="18"/>
              </w:rPr>
              <w:t>义</w:t>
            </w:r>
          </w:p>
        </w:tc>
      </w:tr>
      <w:tr w:rsidR="00FA7BC8" w:rsidTr="001E021A">
        <w:trPr>
          <w:jc w:val="center"/>
        </w:trPr>
        <w:tc>
          <w:tcPr>
            <w:tcW w:w="710"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2161" w:type="dxa"/>
            <w:vAlign w:val="center"/>
          </w:tcPr>
          <w:p w:rsidR="00FA7BC8" w:rsidRDefault="00FA7BC8" w:rsidP="00EC6C2A">
            <w:pPr>
              <w:snapToGrid w:val="0"/>
              <w:spacing w:before="60" w:after="60"/>
              <w:ind w:firstLine="199"/>
              <w:jc w:val="left"/>
              <w:rPr>
                <w:kern w:val="2"/>
                <w:sz w:val="18"/>
              </w:rPr>
            </w:pPr>
            <w:r>
              <w:rPr>
                <w:kern w:val="2"/>
                <w:sz w:val="18"/>
              </w:rPr>
              <w:t>Sync</w:t>
            </w:r>
          </w:p>
        </w:tc>
        <w:tc>
          <w:tcPr>
            <w:tcW w:w="2281"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4260" w:type="dxa"/>
            <w:vAlign w:val="center"/>
          </w:tcPr>
          <w:p w:rsidR="00FA7BC8" w:rsidRDefault="00FA7BC8" w:rsidP="000701D3">
            <w:pPr>
              <w:snapToGrid w:val="0"/>
              <w:spacing w:before="60" w:after="60"/>
              <w:ind w:firstLine="0"/>
              <w:jc w:val="left"/>
              <w:rPr>
                <w:kern w:val="2"/>
                <w:sz w:val="18"/>
              </w:rPr>
            </w:pPr>
            <w:r>
              <w:rPr>
                <w:kern w:val="2"/>
                <w:sz w:val="18"/>
              </w:rPr>
              <w:t>报文头：</w:t>
            </w:r>
            <w:r>
              <w:rPr>
                <w:kern w:val="2"/>
                <w:sz w:val="18"/>
              </w:rPr>
              <w:t>5AA5</w:t>
            </w:r>
          </w:p>
        </w:tc>
      </w:tr>
      <w:tr w:rsidR="00FA7BC8" w:rsidTr="001E021A">
        <w:trPr>
          <w:jc w:val="center"/>
        </w:trPr>
        <w:tc>
          <w:tcPr>
            <w:tcW w:w="710"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2161" w:type="dxa"/>
            <w:vAlign w:val="center"/>
          </w:tcPr>
          <w:p w:rsidR="00FA7BC8" w:rsidRDefault="00FA7BC8" w:rsidP="00EC6C2A">
            <w:pPr>
              <w:snapToGrid w:val="0"/>
              <w:spacing w:before="60" w:after="60"/>
              <w:ind w:firstLine="199"/>
              <w:jc w:val="left"/>
              <w:rPr>
                <w:kern w:val="2"/>
                <w:sz w:val="18"/>
              </w:rPr>
            </w:pPr>
            <w:r>
              <w:rPr>
                <w:kern w:val="2"/>
                <w:sz w:val="18"/>
              </w:rPr>
              <w:t>Packet_Length</w:t>
            </w:r>
          </w:p>
        </w:tc>
        <w:tc>
          <w:tcPr>
            <w:tcW w:w="2281"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4260" w:type="dxa"/>
            <w:vAlign w:val="center"/>
          </w:tcPr>
          <w:p w:rsidR="00FA7BC8" w:rsidRDefault="00FA7BC8" w:rsidP="000701D3">
            <w:pPr>
              <w:snapToGrid w:val="0"/>
              <w:spacing w:before="60" w:after="60"/>
              <w:ind w:firstLine="0"/>
              <w:jc w:val="left"/>
              <w:rPr>
                <w:kern w:val="2"/>
                <w:sz w:val="18"/>
              </w:rPr>
            </w:pPr>
            <w:r>
              <w:rPr>
                <w:kern w:val="2"/>
                <w:sz w:val="18"/>
              </w:rPr>
              <w:t>报文长度</w:t>
            </w:r>
          </w:p>
        </w:tc>
      </w:tr>
      <w:tr w:rsidR="00FA7BC8" w:rsidTr="001E021A">
        <w:trPr>
          <w:jc w:val="center"/>
        </w:trPr>
        <w:tc>
          <w:tcPr>
            <w:tcW w:w="710" w:type="dxa"/>
            <w:vAlign w:val="center"/>
          </w:tcPr>
          <w:p w:rsidR="00FA7BC8" w:rsidRDefault="00FA7BC8" w:rsidP="00EC6C2A">
            <w:pPr>
              <w:snapToGrid w:val="0"/>
              <w:spacing w:before="60" w:after="60"/>
              <w:ind w:firstLine="0"/>
              <w:jc w:val="center"/>
              <w:rPr>
                <w:kern w:val="2"/>
                <w:sz w:val="18"/>
              </w:rPr>
            </w:pPr>
            <w:r>
              <w:rPr>
                <w:kern w:val="2"/>
                <w:sz w:val="18"/>
              </w:rPr>
              <w:t>3</w:t>
            </w:r>
          </w:p>
        </w:tc>
        <w:tc>
          <w:tcPr>
            <w:tcW w:w="2161" w:type="dxa"/>
            <w:vAlign w:val="center"/>
          </w:tcPr>
          <w:p w:rsidR="00FA7BC8" w:rsidRDefault="00FA7BC8" w:rsidP="00EC6C2A">
            <w:pPr>
              <w:snapToGrid w:val="0"/>
              <w:spacing w:before="60" w:after="60"/>
              <w:ind w:firstLine="199"/>
              <w:jc w:val="left"/>
              <w:rPr>
                <w:kern w:val="2"/>
                <w:sz w:val="18"/>
              </w:rPr>
            </w:pPr>
            <w:r>
              <w:rPr>
                <w:rFonts w:hint="eastAsia"/>
                <w:kern w:val="2"/>
                <w:sz w:val="18"/>
              </w:rPr>
              <w:t>CMD_ID</w:t>
            </w:r>
          </w:p>
        </w:tc>
        <w:tc>
          <w:tcPr>
            <w:tcW w:w="2281" w:type="dxa"/>
            <w:vAlign w:val="center"/>
          </w:tcPr>
          <w:p w:rsidR="00FA7BC8" w:rsidRDefault="00FA7BC8" w:rsidP="00EC6C2A">
            <w:pPr>
              <w:snapToGrid w:val="0"/>
              <w:spacing w:before="60" w:after="60"/>
              <w:ind w:firstLine="0"/>
              <w:jc w:val="center"/>
              <w:rPr>
                <w:kern w:val="2"/>
                <w:sz w:val="18"/>
              </w:rPr>
            </w:pPr>
            <w:r>
              <w:rPr>
                <w:rFonts w:hint="eastAsia"/>
                <w:kern w:val="2"/>
                <w:sz w:val="18"/>
              </w:rPr>
              <w:t>17</w:t>
            </w:r>
          </w:p>
        </w:tc>
        <w:tc>
          <w:tcPr>
            <w:tcW w:w="4260" w:type="dxa"/>
            <w:vAlign w:val="center"/>
          </w:tcPr>
          <w:p w:rsidR="00FA7BC8" w:rsidRDefault="00FA7BC8" w:rsidP="000701D3">
            <w:pPr>
              <w:snapToGrid w:val="0"/>
              <w:spacing w:before="60" w:after="6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rsidTr="001E021A">
        <w:trPr>
          <w:jc w:val="center"/>
        </w:trPr>
        <w:tc>
          <w:tcPr>
            <w:tcW w:w="710" w:type="dxa"/>
            <w:vAlign w:val="center"/>
          </w:tcPr>
          <w:p w:rsidR="00FA7BC8" w:rsidRDefault="00FA7BC8" w:rsidP="00EC6C2A">
            <w:pPr>
              <w:snapToGrid w:val="0"/>
              <w:spacing w:before="60" w:after="60"/>
              <w:ind w:firstLine="0"/>
              <w:jc w:val="center"/>
              <w:rPr>
                <w:kern w:val="2"/>
                <w:sz w:val="18"/>
              </w:rPr>
            </w:pPr>
            <w:r>
              <w:rPr>
                <w:kern w:val="2"/>
                <w:sz w:val="18"/>
              </w:rPr>
              <w:t>4</w:t>
            </w:r>
          </w:p>
        </w:tc>
        <w:tc>
          <w:tcPr>
            <w:tcW w:w="2161" w:type="dxa"/>
            <w:vAlign w:val="center"/>
          </w:tcPr>
          <w:p w:rsidR="00FA7BC8" w:rsidRDefault="00FA7BC8" w:rsidP="00EC6C2A">
            <w:pPr>
              <w:snapToGrid w:val="0"/>
              <w:spacing w:before="60" w:after="60"/>
              <w:ind w:firstLine="199"/>
              <w:jc w:val="left"/>
              <w:rPr>
                <w:kern w:val="2"/>
                <w:sz w:val="18"/>
              </w:rPr>
            </w:pPr>
            <w:r>
              <w:rPr>
                <w:kern w:val="2"/>
                <w:sz w:val="18"/>
              </w:rPr>
              <w:t>Frame_Type</w:t>
            </w:r>
          </w:p>
        </w:tc>
        <w:tc>
          <w:tcPr>
            <w:tcW w:w="2281"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4260" w:type="dxa"/>
            <w:vAlign w:val="center"/>
          </w:tcPr>
          <w:p w:rsidR="00FA7BC8" w:rsidRDefault="00FA7BC8" w:rsidP="000701D3">
            <w:pPr>
              <w:snapToGrid w:val="0"/>
              <w:spacing w:before="60" w:after="6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rsidTr="001E021A">
        <w:trPr>
          <w:jc w:val="center"/>
        </w:trPr>
        <w:tc>
          <w:tcPr>
            <w:tcW w:w="710" w:type="dxa"/>
            <w:vAlign w:val="center"/>
          </w:tcPr>
          <w:p w:rsidR="00FA7BC8" w:rsidRDefault="00FA7BC8" w:rsidP="00EC6C2A">
            <w:pPr>
              <w:snapToGrid w:val="0"/>
              <w:spacing w:before="60" w:after="60"/>
              <w:ind w:firstLine="0"/>
              <w:jc w:val="center"/>
              <w:rPr>
                <w:kern w:val="2"/>
                <w:sz w:val="18"/>
              </w:rPr>
            </w:pPr>
            <w:r>
              <w:rPr>
                <w:kern w:val="2"/>
                <w:sz w:val="18"/>
              </w:rPr>
              <w:t>5</w:t>
            </w:r>
          </w:p>
        </w:tc>
        <w:tc>
          <w:tcPr>
            <w:tcW w:w="2161" w:type="dxa"/>
            <w:vAlign w:val="center"/>
          </w:tcPr>
          <w:p w:rsidR="00FA7BC8" w:rsidRDefault="00FA7BC8" w:rsidP="00EC6C2A">
            <w:pPr>
              <w:snapToGrid w:val="0"/>
              <w:spacing w:before="60" w:after="60"/>
              <w:ind w:firstLine="199"/>
              <w:jc w:val="left"/>
              <w:rPr>
                <w:kern w:val="2"/>
                <w:sz w:val="18"/>
              </w:rPr>
            </w:pPr>
            <w:r>
              <w:rPr>
                <w:kern w:val="2"/>
                <w:sz w:val="18"/>
              </w:rPr>
              <w:t>Packet_Type</w:t>
            </w:r>
          </w:p>
        </w:tc>
        <w:tc>
          <w:tcPr>
            <w:tcW w:w="2281"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4260" w:type="dxa"/>
            <w:vAlign w:val="center"/>
          </w:tcPr>
          <w:p w:rsidR="00FA7BC8" w:rsidRDefault="00FA7BC8" w:rsidP="000701D3">
            <w:pPr>
              <w:snapToGrid w:val="0"/>
              <w:spacing w:before="60" w:after="6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347118" w:rsidTr="001E021A">
        <w:trPr>
          <w:jc w:val="center"/>
        </w:trPr>
        <w:tc>
          <w:tcPr>
            <w:tcW w:w="710" w:type="dxa"/>
            <w:vAlign w:val="center"/>
          </w:tcPr>
          <w:p w:rsidR="00347118" w:rsidRDefault="00347118" w:rsidP="00EC6C2A">
            <w:pPr>
              <w:snapToGrid w:val="0"/>
              <w:spacing w:before="60" w:after="60"/>
              <w:ind w:firstLine="0"/>
              <w:jc w:val="center"/>
              <w:rPr>
                <w:kern w:val="2"/>
                <w:sz w:val="18"/>
              </w:rPr>
            </w:pPr>
            <w:r>
              <w:rPr>
                <w:rFonts w:hint="eastAsia"/>
                <w:kern w:val="2"/>
                <w:sz w:val="18"/>
              </w:rPr>
              <w:t>6</w:t>
            </w:r>
          </w:p>
        </w:tc>
        <w:tc>
          <w:tcPr>
            <w:tcW w:w="2161" w:type="dxa"/>
            <w:vAlign w:val="center"/>
          </w:tcPr>
          <w:p w:rsidR="00347118" w:rsidRPr="003D4320" w:rsidRDefault="00347118" w:rsidP="00492D4C">
            <w:pPr>
              <w:snapToGrid w:val="0"/>
              <w:spacing w:before="60" w:after="60"/>
              <w:ind w:firstLine="199"/>
              <w:jc w:val="left"/>
              <w:rPr>
                <w:kern w:val="2"/>
                <w:sz w:val="18"/>
              </w:rPr>
            </w:pPr>
            <w:r w:rsidRPr="003D4320">
              <w:rPr>
                <w:rFonts w:hint="eastAsia"/>
                <w:kern w:val="2"/>
                <w:sz w:val="18"/>
              </w:rPr>
              <w:t>Frame_No</w:t>
            </w:r>
          </w:p>
        </w:tc>
        <w:tc>
          <w:tcPr>
            <w:tcW w:w="2281" w:type="dxa"/>
            <w:vAlign w:val="center"/>
          </w:tcPr>
          <w:p w:rsidR="00347118" w:rsidRPr="003D4320" w:rsidRDefault="00347118" w:rsidP="00492D4C">
            <w:pPr>
              <w:snapToGrid w:val="0"/>
              <w:spacing w:before="60" w:after="60"/>
              <w:ind w:firstLine="0"/>
              <w:jc w:val="center"/>
              <w:rPr>
                <w:kern w:val="2"/>
                <w:sz w:val="18"/>
              </w:rPr>
            </w:pPr>
            <w:r w:rsidRPr="003D4320">
              <w:rPr>
                <w:rFonts w:hint="eastAsia"/>
                <w:kern w:val="2"/>
                <w:sz w:val="18"/>
              </w:rPr>
              <w:t>1</w:t>
            </w:r>
          </w:p>
        </w:tc>
        <w:tc>
          <w:tcPr>
            <w:tcW w:w="4260" w:type="dxa"/>
            <w:vAlign w:val="center"/>
          </w:tcPr>
          <w:p w:rsidR="00347118" w:rsidRPr="003D4320" w:rsidDel="00507663" w:rsidRDefault="00347118"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347118" w:rsidTr="001E021A">
        <w:trPr>
          <w:jc w:val="center"/>
        </w:trPr>
        <w:tc>
          <w:tcPr>
            <w:tcW w:w="710" w:type="dxa"/>
            <w:vAlign w:val="center"/>
          </w:tcPr>
          <w:p w:rsidR="00347118" w:rsidRDefault="00347118" w:rsidP="00EC6C2A">
            <w:pPr>
              <w:tabs>
                <w:tab w:val="left" w:pos="1260"/>
              </w:tabs>
              <w:snapToGrid w:val="0"/>
              <w:spacing w:before="60" w:after="60"/>
              <w:ind w:firstLine="0"/>
              <w:jc w:val="center"/>
              <w:rPr>
                <w:kern w:val="2"/>
                <w:sz w:val="18"/>
              </w:rPr>
            </w:pPr>
            <w:r>
              <w:rPr>
                <w:rFonts w:hint="eastAsia"/>
                <w:kern w:val="2"/>
                <w:sz w:val="18"/>
              </w:rPr>
              <w:t>7</w:t>
            </w:r>
          </w:p>
        </w:tc>
        <w:tc>
          <w:tcPr>
            <w:tcW w:w="2161" w:type="dxa"/>
            <w:vAlign w:val="center"/>
          </w:tcPr>
          <w:p w:rsidR="00347118" w:rsidRDefault="00347118" w:rsidP="00EC6C2A">
            <w:pPr>
              <w:snapToGrid w:val="0"/>
              <w:spacing w:before="60" w:after="60"/>
              <w:ind w:firstLine="199"/>
              <w:jc w:val="left"/>
              <w:rPr>
                <w:kern w:val="2"/>
                <w:sz w:val="18"/>
              </w:rPr>
            </w:pPr>
            <w:r>
              <w:rPr>
                <w:kern w:val="2"/>
                <w:sz w:val="18"/>
              </w:rPr>
              <w:t>Data_Status</w:t>
            </w:r>
          </w:p>
        </w:tc>
        <w:tc>
          <w:tcPr>
            <w:tcW w:w="2281" w:type="dxa"/>
            <w:vAlign w:val="center"/>
          </w:tcPr>
          <w:p w:rsidR="00347118" w:rsidRDefault="00347118" w:rsidP="00EC6C2A">
            <w:pPr>
              <w:snapToGrid w:val="0"/>
              <w:spacing w:before="60" w:after="60"/>
              <w:ind w:firstLine="0"/>
              <w:jc w:val="center"/>
              <w:rPr>
                <w:kern w:val="2"/>
                <w:sz w:val="18"/>
              </w:rPr>
            </w:pPr>
            <w:r>
              <w:rPr>
                <w:kern w:val="2"/>
                <w:sz w:val="18"/>
              </w:rPr>
              <w:t>1</w:t>
            </w:r>
          </w:p>
        </w:tc>
        <w:tc>
          <w:tcPr>
            <w:tcW w:w="4260" w:type="dxa"/>
            <w:vAlign w:val="center"/>
          </w:tcPr>
          <w:p w:rsidR="00347118" w:rsidRDefault="00347118" w:rsidP="000701D3">
            <w:pPr>
              <w:snapToGrid w:val="0"/>
              <w:spacing w:before="60" w:after="60"/>
              <w:ind w:firstLine="0"/>
              <w:jc w:val="left"/>
              <w:rPr>
                <w:kern w:val="2"/>
                <w:sz w:val="18"/>
              </w:rPr>
            </w:pPr>
            <w:r>
              <w:rPr>
                <w:kern w:val="2"/>
                <w:sz w:val="18"/>
              </w:rPr>
              <w:t>数据发送状态</w:t>
            </w:r>
            <w:r>
              <w:rPr>
                <w:rFonts w:hint="eastAsia"/>
                <w:kern w:val="2"/>
                <w:sz w:val="18"/>
              </w:rPr>
              <w:t>：</w:t>
            </w:r>
            <w:r>
              <w:rPr>
                <w:rFonts w:ascii="宋体" w:hAnsi="宋体" w:hint="eastAsia"/>
                <w:kern w:val="2"/>
                <w:sz w:val="18"/>
              </w:rPr>
              <w:t>①</w:t>
            </w:r>
            <w:r>
              <w:rPr>
                <w:kern w:val="2"/>
                <w:sz w:val="18"/>
              </w:rPr>
              <w:t>0xFF</w:t>
            </w:r>
            <w:r>
              <w:rPr>
                <w:kern w:val="2"/>
                <w:sz w:val="18"/>
              </w:rPr>
              <w:t>成功</w:t>
            </w:r>
          </w:p>
          <w:p w:rsidR="00347118" w:rsidRDefault="00347118" w:rsidP="000701D3">
            <w:pPr>
              <w:snapToGrid w:val="0"/>
              <w:spacing w:before="60" w:after="60"/>
              <w:ind w:firstLine="0"/>
              <w:jc w:val="left"/>
              <w:rPr>
                <w:kern w:val="2"/>
                <w:sz w:val="18"/>
              </w:rPr>
            </w:pPr>
            <w:r>
              <w:rPr>
                <w:rFonts w:hint="eastAsia"/>
                <w:kern w:val="2"/>
                <w:sz w:val="18"/>
              </w:rPr>
              <w:t xml:space="preserve">              </w:t>
            </w:r>
            <w:r>
              <w:rPr>
                <w:rFonts w:ascii="宋体" w:hAnsi="宋体" w:hint="eastAsia"/>
                <w:kern w:val="2"/>
                <w:sz w:val="18"/>
              </w:rPr>
              <w:t>②</w:t>
            </w:r>
            <w:r>
              <w:rPr>
                <w:kern w:val="2"/>
                <w:sz w:val="18"/>
              </w:rPr>
              <w:t>0x00</w:t>
            </w:r>
            <w:r>
              <w:rPr>
                <w:kern w:val="2"/>
                <w:sz w:val="18"/>
              </w:rPr>
              <w:t>失败</w:t>
            </w:r>
          </w:p>
        </w:tc>
      </w:tr>
      <w:tr w:rsidR="00347118" w:rsidTr="001E021A">
        <w:trPr>
          <w:jc w:val="center"/>
        </w:trPr>
        <w:tc>
          <w:tcPr>
            <w:tcW w:w="710" w:type="dxa"/>
            <w:vAlign w:val="center"/>
          </w:tcPr>
          <w:p w:rsidR="00347118" w:rsidRDefault="00347118" w:rsidP="00EC6C2A">
            <w:pPr>
              <w:tabs>
                <w:tab w:val="left" w:pos="1260"/>
              </w:tabs>
              <w:snapToGrid w:val="0"/>
              <w:spacing w:before="60" w:after="60"/>
              <w:ind w:firstLine="0"/>
              <w:jc w:val="center"/>
              <w:rPr>
                <w:kern w:val="2"/>
                <w:sz w:val="18"/>
              </w:rPr>
            </w:pPr>
            <w:r>
              <w:rPr>
                <w:rFonts w:hint="eastAsia"/>
                <w:kern w:val="2"/>
                <w:sz w:val="18"/>
              </w:rPr>
              <w:t>8</w:t>
            </w:r>
          </w:p>
        </w:tc>
        <w:tc>
          <w:tcPr>
            <w:tcW w:w="2161" w:type="dxa"/>
            <w:vAlign w:val="center"/>
          </w:tcPr>
          <w:p w:rsidR="00347118" w:rsidRDefault="00347118" w:rsidP="00EC6C2A">
            <w:pPr>
              <w:snapToGrid w:val="0"/>
              <w:spacing w:before="60" w:after="60"/>
              <w:ind w:firstLine="199"/>
              <w:jc w:val="left"/>
              <w:rPr>
                <w:kern w:val="2"/>
                <w:sz w:val="18"/>
              </w:rPr>
            </w:pPr>
            <w:r>
              <w:rPr>
                <w:kern w:val="2"/>
                <w:sz w:val="18"/>
              </w:rPr>
              <w:t>CRC16</w:t>
            </w:r>
          </w:p>
        </w:tc>
        <w:tc>
          <w:tcPr>
            <w:tcW w:w="2281" w:type="dxa"/>
            <w:vAlign w:val="center"/>
          </w:tcPr>
          <w:p w:rsidR="00347118" w:rsidRDefault="00347118" w:rsidP="00EC6C2A">
            <w:pPr>
              <w:snapToGrid w:val="0"/>
              <w:spacing w:before="60" w:after="60"/>
              <w:ind w:firstLine="0"/>
              <w:jc w:val="center"/>
              <w:rPr>
                <w:kern w:val="2"/>
                <w:sz w:val="18"/>
              </w:rPr>
            </w:pPr>
            <w:r>
              <w:rPr>
                <w:kern w:val="2"/>
                <w:sz w:val="18"/>
              </w:rPr>
              <w:t>2</w:t>
            </w:r>
          </w:p>
        </w:tc>
        <w:tc>
          <w:tcPr>
            <w:tcW w:w="4260" w:type="dxa"/>
            <w:vAlign w:val="center"/>
          </w:tcPr>
          <w:p w:rsidR="00347118" w:rsidRDefault="00347118" w:rsidP="000701D3">
            <w:pPr>
              <w:snapToGrid w:val="0"/>
              <w:spacing w:before="60" w:after="60"/>
              <w:ind w:firstLine="0"/>
              <w:jc w:val="left"/>
              <w:rPr>
                <w:kern w:val="2"/>
                <w:sz w:val="18"/>
              </w:rPr>
            </w:pPr>
            <w:r>
              <w:rPr>
                <w:kern w:val="2"/>
                <w:sz w:val="18"/>
              </w:rPr>
              <w:t>校验位</w:t>
            </w:r>
          </w:p>
        </w:tc>
      </w:tr>
      <w:tr w:rsidR="00347118" w:rsidTr="001E021A">
        <w:trPr>
          <w:jc w:val="center"/>
        </w:trPr>
        <w:tc>
          <w:tcPr>
            <w:tcW w:w="710" w:type="dxa"/>
            <w:vAlign w:val="center"/>
          </w:tcPr>
          <w:p w:rsidR="00347118" w:rsidRDefault="00347118" w:rsidP="00EC6C2A">
            <w:pPr>
              <w:tabs>
                <w:tab w:val="left" w:pos="1260"/>
              </w:tabs>
              <w:snapToGrid w:val="0"/>
              <w:spacing w:before="60" w:after="60"/>
              <w:ind w:firstLine="0"/>
              <w:jc w:val="center"/>
              <w:rPr>
                <w:kern w:val="2"/>
                <w:sz w:val="18"/>
              </w:rPr>
            </w:pPr>
            <w:r>
              <w:rPr>
                <w:rFonts w:hint="eastAsia"/>
                <w:kern w:val="2"/>
                <w:sz w:val="18"/>
              </w:rPr>
              <w:t>9</w:t>
            </w:r>
          </w:p>
        </w:tc>
        <w:tc>
          <w:tcPr>
            <w:tcW w:w="2161" w:type="dxa"/>
            <w:vAlign w:val="center"/>
          </w:tcPr>
          <w:p w:rsidR="00347118" w:rsidRDefault="00347118" w:rsidP="00EC6C2A">
            <w:pPr>
              <w:snapToGrid w:val="0"/>
              <w:spacing w:before="60" w:after="60"/>
              <w:ind w:firstLine="199"/>
              <w:jc w:val="left"/>
              <w:rPr>
                <w:kern w:val="2"/>
                <w:sz w:val="18"/>
              </w:rPr>
            </w:pPr>
            <w:r w:rsidRPr="001A0DE1">
              <w:rPr>
                <w:rFonts w:hint="eastAsia"/>
                <w:kern w:val="2"/>
                <w:sz w:val="18"/>
              </w:rPr>
              <w:t>End</w:t>
            </w:r>
          </w:p>
        </w:tc>
        <w:tc>
          <w:tcPr>
            <w:tcW w:w="2281" w:type="dxa"/>
            <w:vAlign w:val="center"/>
          </w:tcPr>
          <w:p w:rsidR="00347118" w:rsidRDefault="00347118" w:rsidP="00EC6C2A">
            <w:pPr>
              <w:snapToGrid w:val="0"/>
              <w:spacing w:before="60" w:after="60"/>
              <w:ind w:firstLine="0"/>
              <w:jc w:val="center"/>
              <w:rPr>
                <w:kern w:val="2"/>
                <w:sz w:val="18"/>
              </w:rPr>
            </w:pPr>
            <w:r w:rsidRPr="001A0DE1">
              <w:rPr>
                <w:rFonts w:hint="eastAsia"/>
                <w:kern w:val="2"/>
                <w:sz w:val="18"/>
              </w:rPr>
              <w:t>1</w:t>
            </w:r>
          </w:p>
        </w:tc>
        <w:tc>
          <w:tcPr>
            <w:tcW w:w="4260" w:type="dxa"/>
            <w:vAlign w:val="center"/>
          </w:tcPr>
          <w:p w:rsidR="00347118" w:rsidRDefault="00347118">
            <w:pPr>
              <w:snapToGrid w:val="0"/>
              <w:spacing w:before="60" w:after="60"/>
              <w:ind w:firstLine="0"/>
              <w:jc w:val="left"/>
              <w:rPr>
                <w:kern w:val="2"/>
                <w:sz w:val="18"/>
              </w:rPr>
            </w:pPr>
            <w:r w:rsidRPr="001A0DE1">
              <w:rPr>
                <w:rFonts w:hint="eastAsia"/>
                <w:kern w:val="2"/>
                <w:sz w:val="18"/>
              </w:rPr>
              <w:t>报文尾：</w:t>
            </w:r>
            <w:r w:rsidRPr="001A0DE1">
              <w:rPr>
                <w:rFonts w:hint="eastAsia"/>
                <w:kern w:val="2"/>
                <w:sz w:val="18"/>
              </w:rPr>
              <w:t>0x96</w:t>
            </w:r>
          </w:p>
        </w:tc>
      </w:tr>
    </w:tbl>
    <w:p w:rsidR="00FA7BC8" w:rsidRDefault="00FA7BC8" w:rsidP="00FA7BC8">
      <w:pPr>
        <w:snapToGrid w:val="0"/>
        <w:ind w:firstLine="0"/>
        <w:rPr>
          <w:kern w:val="2"/>
        </w:rPr>
      </w:pPr>
    </w:p>
    <w:p w:rsidR="00FA7BC8" w:rsidRDefault="00FA7BC8" w:rsidP="00FA7BC8">
      <w:pPr>
        <w:pStyle w:val="afffb"/>
        <w:rPr>
          <w:kern w:val="2"/>
        </w:rPr>
      </w:pPr>
      <w:r>
        <w:rPr>
          <w:rFonts w:ascii="Times New Roman"/>
          <w:b/>
          <w:kern w:val="2"/>
        </w:rPr>
        <w:t>C</w:t>
      </w:r>
      <w:r>
        <w:rPr>
          <w:rFonts w:ascii="EU-F1" w:hint="eastAsia"/>
          <w:spacing w:val="20"/>
          <w:kern w:val="2"/>
        </w:rPr>
        <w:t>.</w:t>
      </w:r>
      <w:r>
        <w:rPr>
          <w:rFonts w:hint="eastAsia"/>
          <w:kern w:val="2"/>
        </w:rPr>
        <w:t>3</w:t>
      </w:r>
      <w:r>
        <w:rPr>
          <w:rFonts w:ascii="EU-F1" w:hint="eastAsia"/>
          <w:spacing w:val="20"/>
          <w:kern w:val="2"/>
        </w:rPr>
        <w:t>.</w:t>
      </w:r>
      <w:r>
        <w:rPr>
          <w:rFonts w:hint="eastAsia"/>
          <w:kern w:val="2"/>
        </w:rPr>
        <w:t>3</w:t>
      </w:r>
      <w:r>
        <w:rPr>
          <w:rFonts w:ascii="EU-F1" w:hint="eastAsia"/>
          <w:spacing w:val="20"/>
          <w:kern w:val="2"/>
        </w:rPr>
        <w:t>.</w:t>
      </w:r>
      <w:r>
        <w:rPr>
          <w:rFonts w:hint="eastAsia"/>
          <w:kern w:val="2"/>
        </w:rPr>
        <w:t>2</w:t>
      </w:r>
      <w:r>
        <w:rPr>
          <w:rFonts w:hint="eastAsia"/>
          <w:kern w:val="2"/>
        </w:rPr>
        <w:t xml:space="preserve">　</w:t>
      </w:r>
      <w:r>
        <w:rPr>
          <w:kern w:val="2"/>
        </w:rPr>
        <w:t>微风振动</w:t>
      </w:r>
      <w:r>
        <w:rPr>
          <w:rFonts w:hint="eastAsia"/>
          <w:kern w:val="2"/>
        </w:rPr>
        <w:t>波形信号</w:t>
      </w:r>
      <w:r>
        <w:rPr>
          <w:kern w:val="2"/>
        </w:rPr>
        <w:t>数据报</w:t>
      </w:r>
    </w:p>
    <w:p w:rsidR="00FA7BC8" w:rsidRDefault="00FA7BC8" w:rsidP="00FA7BC8">
      <w:pPr>
        <w:rPr>
          <w:kern w:val="2"/>
        </w:rPr>
      </w:pPr>
      <w:r>
        <w:rPr>
          <w:rFonts w:hint="eastAsia"/>
          <w:kern w:val="2"/>
        </w:rPr>
        <w:t>微风振动波形信号</w:t>
      </w:r>
      <w:r>
        <w:rPr>
          <w:kern w:val="2"/>
        </w:rPr>
        <w:t>的数据报文格式见下表</w:t>
      </w:r>
      <w:r w:rsidR="00471E06">
        <w:rPr>
          <w:rFonts w:hint="eastAsia"/>
          <w:kern w:val="2"/>
        </w:rPr>
        <w:t>，默认上送周期为</w:t>
      </w:r>
      <w:r w:rsidR="00471E06">
        <w:rPr>
          <w:rFonts w:hint="eastAsia"/>
          <w:kern w:val="2"/>
        </w:rPr>
        <w:t>10</w:t>
      </w:r>
      <w:r w:rsidR="00962011" w:rsidRPr="00471E06">
        <w:rPr>
          <w:rFonts w:hint="eastAsia"/>
          <w:kern w:val="2"/>
        </w:rPr>
        <w:t>分钟</w:t>
      </w:r>
      <w:r>
        <w:rPr>
          <w:kern w:val="2"/>
        </w:rPr>
        <w:t>：</w:t>
      </w:r>
    </w:p>
    <w:p w:rsidR="00FA7BC8" w:rsidRDefault="00FA7BC8" w:rsidP="00FA7BC8">
      <w:pPr>
        <w:pStyle w:val="afffffffff6"/>
      </w:pPr>
      <w:r>
        <w:t>表</w:t>
      </w:r>
      <w:r>
        <w:rPr>
          <w:rFonts w:ascii="Times New Roman"/>
          <w:b/>
        </w:rPr>
        <w:t>C</w:t>
      </w:r>
      <w:r>
        <w:rPr>
          <w:rFonts w:hint="eastAsia"/>
        </w:rPr>
        <w:t>3-7</w:t>
      </w:r>
      <w:r>
        <w:rPr>
          <w:rFonts w:hint="eastAsia"/>
        </w:rPr>
        <w:t xml:space="preserve">　微风振动波形信号</w:t>
      </w:r>
      <w:r>
        <w:t>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708"/>
        <w:gridCol w:w="2157"/>
        <w:gridCol w:w="2283"/>
        <w:gridCol w:w="4264"/>
      </w:tblGrid>
      <w:tr w:rsidR="00FA7BC8" w:rsidTr="00902E82">
        <w:trPr>
          <w:trHeight w:val="450"/>
          <w:jc w:val="center"/>
        </w:trPr>
        <w:tc>
          <w:tcPr>
            <w:tcW w:w="708" w:type="dxa"/>
            <w:vAlign w:val="center"/>
          </w:tcPr>
          <w:p w:rsidR="00FA7BC8" w:rsidRDefault="00FA7BC8" w:rsidP="00EC6C2A">
            <w:pPr>
              <w:snapToGrid w:val="0"/>
              <w:spacing w:before="40" w:after="40"/>
              <w:ind w:firstLine="0"/>
              <w:jc w:val="center"/>
              <w:rPr>
                <w:kern w:val="2"/>
                <w:sz w:val="18"/>
              </w:rPr>
            </w:pPr>
            <w:r>
              <w:rPr>
                <w:kern w:val="2"/>
                <w:sz w:val="18"/>
              </w:rPr>
              <w:t>序号</w:t>
            </w:r>
          </w:p>
        </w:tc>
        <w:tc>
          <w:tcPr>
            <w:tcW w:w="2157" w:type="dxa"/>
            <w:vAlign w:val="center"/>
          </w:tcPr>
          <w:p w:rsidR="00FA7BC8" w:rsidRDefault="00FA7BC8" w:rsidP="00EC6C2A">
            <w:pPr>
              <w:snapToGrid w:val="0"/>
              <w:spacing w:before="40" w:after="40"/>
              <w:ind w:firstLine="0"/>
              <w:jc w:val="center"/>
              <w:rPr>
                <w:kern w:val="2"/>
                <w:sz w:val="18"/>
              </w:rPr>
            </w:pPr>
            <w:r>
              <w:rPr>
                <w:kern w:val="2"/>
                <w:sz w:val="18"/>
              </w:rPr>
              <w:t>报文名称</w:t>
            </w:r>
          </w:p>
        </w:tc>
        <w:tc>
          <w:tcPr>
            <w:tcW w:w="2283" w:type="dxa"/>
            <w:vAlign w:val="center"/>
          </w:tcPr>
          <w:p w:rsidR="00FA7BC8" w:rsidRDefault="00FA7BC8" w:rsidP="00EC6C2A">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4264" w:type="dxa"/>
            <w:vAlign w:val="center"/>
          </w:tcPr>
          <w:p w:rsidR="00FA7BC8" w:rsidRDefault="00FA7BC8" w:rsidP="00EC6C2A">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rsidTr="00902E82">
        <w:trPr>
          <w:jc w:val="center"/>
        </w:trPr>
        <w:tc>
          <w:tcPr>
            <w:tcW w:w="708"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2157" w:type="dxa"/>
            <w:vAlign w:val="center"/>
          </w:tcPr>
          <w:p w:rsidR="00FA7BC8" w:rsidRDefault="00FA7BC8" w:rsidP="00EC6C2A">
            <w:pPr>
              <w:snapToGrid w:val="0"/>
              <w:spacing w:before="40" w:after="40"/>
              <w:ind w:firstLine="199"/>
              <w:jc w:val="left"/>
              <w:rPr>
                <w:kern w:val="2"/>
                <w:sz w:val="18"/>
              </w:rPr>
            </w:pPr>
            <w:r>
              <w:rPr>
                <w:kern w:val="2"/>
                <w:sz w:val="18"/>
              </w:rPr>
              <w:t>Sync</w:t>
            </w:r>
          </w:p>
        </w:tc>
        <w:tc>
          <w:tcPr>
            <w:tcW w:w="2283"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4264" w:type="dxa"/>
            <w:vAlign w:val="center"/>
          </w:tcPr>
          <w:p w:rsidR="00FA7BC8" w:rsidRDefault="00FA7BC8" w:rsidP="000701D3">
            <w:pPr>
              <w:snapToGrid w:val="0"/>
              <w:spacing w:before="40" w:after="40"/>
              <w:ind w:firstLine="0"/>
              <w:jc w:val="left"/>
              <w:rPr>
                <w:kern w:val="2"/>
                <w:sz w:val="18"/>
              </w:rPr>
            </w:pPr>
            <w:r>
              <w:rPr>
                <w:kern w:val="2"/>
                <w:sz w:val="18"/>
              </w:rPr>
              <w:t>报文头：</w:t>
            </w:r>
            <w:r>
              <w:rPr>
                <w:kern w:val="2"/>
                <w:sz w:val="18"/>
              </w:rPr>
              <w:t>5AA5</w:t>
            </w:r>
          </w:p>
        </w:tc>
      </w:tr>
      <w:tr w:rsidR="00FA7BC8" w:rsidTr="00902E82">
        <w:trPr>
          <w:jc w:val="center"/>
        </w:trPr>
        <w:tc>
          <w:tcPr>
            <w:tcW w:w="708"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2157" w:type="dxa"/>
            <w:vAlign w:val="center"/>
          </w:tcPr>
          <w:p w:rsidR="00FA7BC8" w:rsidRDefault="00FA7BC8" w:rsidP="00EC6C2A">
            <w:pPr>
              <w:snapToGrid w:val="0"/>
              <w:spacing w:before="40" w:after="40"/>
              <w:ind w:firstLine="199"/>
              <w:jc w:val="left"/>
              <w:rPr>
                <w:kern w:val="2"/>
                <w:sz w:val="18"/>
              </w:rPr>
            </w:pPr>
            <w:r>
              <w:rPr>
                <w:kern w:val="2"/>
                <w:sz w:val="18"/>
              </w:rPr>
              <w:t>Packet_Length</w:t>
            </w:r>
          </w:p>
        </w:tc>
        <w:tc>
          <w:tcPr>
            <w:tcW w:w="2283"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4264" w:type="dxa"/>
            <w:vAlign w:val="center"/>
          </w:tcPr>
          <w:p w:rsidR="00FA7BC8" w:rsidRDefault="00FA7BC8" w:rsidP="000701D3">
            <w:pPr>
              <w:snapToGrid w:val="0"/>
              <w:spacing w:before="40" w:after="40"/>
              <w:ind w:firstLine="0"/>
              <w:jc w:val="left"/>
              <w:rPr>
                <w:kern w:val="2"/>
                <w:sz w:val="18"/>
              </w:rPr>
            </w:pPr>
            <w:r>
              <w:rPr>
                <w:kern w:val="2"/>
                <w:sz w:val="18"/>
              </w:rPr>
              <w:t>报文长度</w:t>
            </w:r>
          </w:p>
        </w:tc>
      </w:tr>
      <w:tr w:rsidR="00FA7BC8" w:rsidTr="00902E82">
        <w:trPr>
          <w:jc w:val="center"/>
        </w:trPr>
        <w:tc>
          <w:tcPr>
            <w:tcW w:w="708" w:type="dxa"/>
            <w:vAlign w:val="center"/>
          </w:tcPr>
          <w:p w:rsidR="00FA7BC8" w:rsidRDefault="00FA7BC8" w:rsidP="00EC6C2A">
            <w:pPr>
              <w:snapToGrid w:val="0"/>
              <w:spacing w:before="40" w:after="40"/>
              <w:ind w:firstLine="0"/>
              <w:jc w:val="center"/>
              <w:rPr>
                <w:kern w:val="2"/>
                <w:sz w:val="18"/>
              </w:rPr>
            </w:pPr>
            <w:r>
              <w:rPr>
                <w:kern w:val="2"/>
                <w:sz w:val="18"/>
              </w:rPr>
              <w:t>3</w:t>
            </w:r>
          </w:p>
        </w:tc>
        <w:tc>
          <w:tcPr>
            <w:tcW w:w="2157" w:type="dxa"/>
            <w:vAlign w:val="center"/>
          </w:tcPr>
          <w:p w:rsidR="00FA7BC8" w:rsidRDefault="00FA7BC8" w:rsidP="00EC6C2A">
            <w:pPr>
              <w:snapToGrid w:val="0"/>
              <w:spacing w:before="40" w:after="40"/>
              <w:ind w:firstLine="199"/>
              <w:jc w:val="left"/>
              <w:rPr>
                <w:kern w:val="2"/>
                <w:sz w:val="18"/>
              </w:rPr>
            </w:pPr>
            <w:r>
              <w:rPr>
                <w:rFonts w:hint="eastAsia"/>
                <w:kern w:val="2"/>
                <w:sz w:val="18"/>
              </w:rPr>
              <w:t>CMD_ID</w:t>
            </w:r>
          </w:p>
        </w:tc>
        <w:tc>
          <w:tcPr>
            <w:tcW w:w="2283" w:type="dxa"/>
            <w:vAlign w:val="center"/>
          </w:tcPr>
          <w:p w:rsidR="00FA7BC8" w:rsidRDefault="00FA7BC8" w:rsidP="00EC6C2A">
            <w:pPr>
              <w:snapToGrid w:val="0"/>
              <w:spacing w:before="40" w:after="40"/>
              <w:ind w:firstLine="0"/>
              <w:jc w:val="center"/>
              <w:rPr>
                <w:kern w:val="2"/>
                <w:sz w:val="18"/>
              </w:rPr>
            </w:pPr>
            <w:r>
              <w:rPr>
                <w:rFonts w:hint="eastAsia"/>
                <w:kern w:val="2"/>
                <w:sz w:val="18"/>
              </w:rPr>
              <w:t>17</w:t>
            </w:r>
          </w:p>
        </w:tc>
        <w:tc>
          <w:tcPr>
            <w:tcW w:w="4264" w:type="dxa"/>
            <w:vAlign w:val="center"/>
          </w:tcPr>
          <w:p w:rsidR="00FA7BC8" w:rsidRDefault="00FA7BC8" w:rsidP="000701D3">
            <w:pPr>
              <w:snapToGrid w:val="0"/>
              <w:spacing w:before="40" w:after="4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rsidTr="00902E82">
        <w:trPr>
          <w:jc w:val="center"/>
        </w:trPr>
        <w:tc>
          <w:tcPr>
            <w:tcW w:w="708" w:type="dxa"/>
            <w:vAlign w:val="center"/>
          </w:tcPr>
          <w:p w:rsidR="00FA7BC8" w:rsidRDefault="00FA7BC8" w:rsidP="00EC6C2A">
            <w:pPr>
              <w:snapToGrid w:val="0"/>
              <w:spacing w:before="40" w:after="40"/>
              <w:ind w:firstLine="0"/>
              <w:jc w:val="center"/>
              <w:rPr>
                <w:kern w:val="2"/>
                <w:sz w:val="18"/>
              </w:rPr>
            </w:pPr>
            <w:r>
              <w:rPr>
                <w:kern w:val="2"/>
                <w:sz w:val="18"/>
              </w:rPr>
              <w:t>4</w:t>
            </w:r>
          </w:p>
        </w:tc>
        <w:tc>
          <w:tcPr>
            <w:tcW w:w="2157" w:type="dxa"/>
            <w:vAlign w:val="center"/>
          </w:tcPr>
          <w:p w:rsidR="00FA7BC8" w:rsidRDefault="00FA7BC8" w:rsidP="00EC6C2A">
            <w:pPr>
              <w:snapToGrid w:val="0"/>
              <w:spacing w:before="40" w:after="40"/>
              <w:ind w:firstLine="199"/>
              <w:jc w:val="left"/>
              <w:rPr>
                <w:kern w:val="2"/>
                <w:sz w:val="18"/>
              </w:rPr>
            </w:pPr>
            <w:r>
              <w:rPr>
                <w:kern w:val="2"/>
                <w:sz w:val="18"/>
              </w:rPr>
              <w:t>Frame_Type</w:t>
            </w:r>
          </w:p>
        </w:tc>
        <w:tc>
          <w:tcPr>
            <w:tcW w:w="2283"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4264" w:type="dxa"/>
            <w:vAlign w:val="center"/>
          </w:tcPr>
          <w:p w:rsidR="00FA7BC8" w:rsidRDefault="00FA7BC8" w:rsidP="000701D3">
            <w:pPr>
              <w:snapToGrid w:val="0"/>
              <w:spacing w:before="40" w:after="4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rsidTr="00902E82">
        <w:trPr>
          <w:jc w:val="center"/>
        </w:trPr>
        <w:tc>
          <w:tcPr>
            <w:tcW w:w="708" w:type="dxa"/>
            <w:vAlign w:val="center"/>
          </w:tcPr>
          <w:p w:rsidR="00FA7BC8" w:rsidRDefault="00FA7BC8" w:rsidP="00EC6C2A">
            <w:pPr>
              <w:snapToGrid w:val="0"/>
              <w:spacing w:before="40" w:after="40"/>
              <w:ind w:firstLine="0"/>
              <w:jc w:val="center"/>
              <w:rPr>
                <w:kern w:val="2"/>
                <w:sz w:val="18"/>
              </w:rPr>
            </w:pPr>
            <w:r>
              <w:rPr>
                <w:kern w:val="2"/>
                <w:sz w:val="18"/>
              </w:rPr>
              <w:t>5</w:t>
            </w:r>
          </w:p>
        </w:tc>
        <w:tc>
          <w:tcPr>
            <w:tcW w:w="2157" w:type="dxa"/>
            <w:vAlign w:val="center"/>
          </w:tcPr>
          <w:p w:rsidR="00FA7BC8" w:rsidRDefault="00FA7BC8" w:rsidP="00EC6C2A">
            <w:pPr>
              <w:snapToGrid w:val="0"/>
              <w:spacing w:before="40" w:after="40"/>
              <w:ind w:firstLine="199"/>
              <w:jc w:val="left"/>
              <w:rPr>
                <w:kern w:val="2"/>
                <w:sz w:val="18"/>
              </w:rPr>
            </w:pPr>
            <w:r>
              <w:rPr>
                <w:kern w:val="2"/>
                <w:sz w:val="18"/>
              </w:rPr>
              <w:t>Packet_Type</w:t>
            </w:r>
          </w:p>
        </w:tc>
        <w:tc>
          <w:tcPr>
            <w:tcW w:w="2283"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4264" w:type="dxa"/>
            <w:vAlign w:val="center"/>
          </w:tcPr>
          <w:p w:rsidR="00FA7BC8" w:rsidRDefault="00FA7BC8" w:rsidP="000701D3">
            <w:pPr>
              <w:snapToGrid w:val="0"/>
              <w:spacing w:before="40" w:after="4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A63D32" w:rsidTr="00902E82">
        <w:trPr>
          <w:jc w:val="center"/>
        </w:trPr>
        <w:tc>
          <w:tcPr>
            <w:tcW w:w="708" w:type="dxa"/>
            <w:vAlign w:val="center"/>
          </w:tcPr>
          <w:p w:rsidR="00A63D32" w:rsidRDefault="00A63D32" w:rsidP="00EC6C2A">
            <w:pPr>
              <w:snapToGrid w:val="0"/>
              <w:spacing w:before="40" w:after="40"/>
              <w:ind w:firstLine="0"/>
              <w:jc w:val="center"/>
              <w:rPr>
                <w:kern w:val="2"/>
                <w:sz w:val="18"/>
              </w:rPr>
            </w:pPr>
            <w:r>
              <w:rPr>
                <w:rFonts w:hint="eastAsia"/>
                <w:kern w:val="2"/>
                <w:sz w:val="18"/>
              </w:rPr>
              <w:t>6</w:t>
            </w:r>
          </w:p>
        </w:tc>
        <w:tc>
          <w:tcPr>
            <w:tcW w:w="2157" w:type="dxa"/>
            <w:vAlign w:val="center"/>
          </w:tcPr>
          <w:p w:rsidR="00A63D32" w:rsidRPr="003D4320" w:rsidRDefault="00A63D32" w:rsidP="00492D4C">
            <w:pPr>
              <w:snapToGrid w:val="0"/>
              <w:spacing w:before="60" w:after="60"/>
              <w:ind w:firstLine="199"/>
              <w:jc w:val="left"/>
              <w:rPr>
                <w:kern w:val="2"/>
                <w:sz w:val="18"/>
              </w:rPr>
            </w:pPr>
            <w:r w:rsidRPr="003D4320">
              <w:rPr>
                <w:rFonts w:hint="eastAsia"/>
                <w:kern w:val="2"/>
                <w:sz w:val="18"/>
              </w:rPr>
              <w:t>Frame_No</w:t>
            </w:r>
          </w:p>
        </w:tc>
        <w:tc>
          <w:tcPr>
            <w:tcW w:w="2283" w:type="dxa"/>
            <w:vAlign w:val="center"/>
          </w:tcPr>
          <w:p w:rsidR="00A63D32" w:rsidRPr="003D4320" w:rsidRDefault="00A63D32" w:rsidP="00492D4C">
            <w:pPr>
              <w:snapToGrid w:val="0"/>
              <w:spacing w:before="60" w:after="60"/>
              <w:ind w:firstLine="0"/>
              <w:jc w:val="center"/>
              <w:rPr>
                <w:kern w:val="2"/>
                <w:sz w:val="18"/>
              </w:rPr>
            </w:pPr>
            <w:r w:rsidRPr="003D4320">
              <w:rPr>
                <w:rFonts w:hint="eastAsia"/>
                <w:kern w:val="2"/>
                <w:sz w:val="18"/>
              </w:rPr>
              <w:t>1</w:t>
            </w:r>
          </w:p>
        </w:tc>
        <w:tc>
          <w:tcPr>
            <w:tcW w:w="4264" w:type="dxa"/>
            <w:vAlign w:val="center"/>
          </w:tcPr>
          <w:p w:rsidR="00A63D32" w:rsidRPr="003D4320" w:rsidDel="00507663" w:rsidRDefault="00A63D32"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A63D32" w:rsidTr="00902E82">
        <w:trPr>
          <w:jc w:val="center"/>
        </w:trPr>
        <w:tc>
          <w:tcPr>
            <w:tcW w:w="708" w:type="dxa"/>
            <w:vAlign w:val="center"/>
          </w:tcPr>
          <w:p w:rsidR="00A63D32" w:rsidRDefault="00A63D32" w:rsidP="00EC6C2A">
            <w:pPr>
              <w:snapToGrid w:val="0"/>
              <w:spacing w:before="40" w:after="40"/>
              <w:ind w:firstLine="0"/>
              <w:jc w:val="center"/>
              <w:rPr>
                <w:kern w:val="2"/>
                <w:sz w:val="18"/>
              </w:rPr>
            </w:pPr>
            <w:r>
              <w:rPr>
                <w:rFonts w:hint="eastAsia"/>
                <w:kern w:val="2"/>
                <w:sz w:val="18"/>
              </w:rPr>
              <w:t>7</w:t>
            </w:r>
          </w:p>
        </w:tc>
        <w:tc>
          <w:tcPr>
            <w:tcW w:w="2157" w:type="dxa"/>
            <w:vAlign w:val="center"/>
          </w:tcPr>
          <w:p w:rsidR="00A63D32" w:rsidRDefault="00A63D32" w:rsidP="00EC6C2A">
            <w:pPr>
              <w:snapToGrid w:val="0"/>
              <w:spacing w:before="40" w:after="40"/>
              <w:ind w:firstLine="199"/>
              <w:jc w:val="left"/>
              <w:rPr>
                <w:kern w:val="2"/>
                <w:sz w:val="18"/>
              </w:rPr>
            </w:pPr>
            <w:r>
              <w:rPr>
                <w:rFonts w:hint="eastAsia"/>
                <w:kern w:val="2"/>
                <w:sz w:val="18"/>
              </w:rPr>
              <w:t>Component_ID</w:t>
            </w:r>
          </w:p>
        </w:tc>
        <w:tc>
          <w:tcPr>
            <w:tcW w:w="2283" w:type="dxa"/>
            <w:vAlign w:val="center"/>
          </w:tcPr>
          <w:p w:rsidR="00A63D32" w:rsidRDefault="00A63D32" w:rsidP="00EC6C2A">
            <w:pPr>
              <w:snapToGrid w:val="0"/>
              <w:spacing w:before="40" w:after="40"/>
              <w:ind w:firstLine="0"/>
              <w:jc w:val="center"/>
              <w:rPr>
                <w:kern w:val="2"/>
                <w:sz w:val="18"/>
              </w:rPr>
            </w:pPr>
            <w:r>
              <w:rPr>
                <w:rFonts w:hint="eastAsia"/>
                <w:kern w:val="2"/>
                <w:sz w:val="18"/>
              </w:rPr>
              <w:t>17</w:t>
            </w:r>
          </w:p>
        </w:tc>
        <w:tc>
          <w:tcPr>
            <w:tcW w:w="4264" w:type="dxa"/>
            <w:vAlign w:val="center"/>
          </w:tcPr>
          <w:p w:rsidR="00A63D32" w:rsidRDefault="00A63D32" w:rsidP="000701D3">
            <w:pPr>
              <w:snapToGrid w:val="0"/>
              <w:spacing w:before="40" w:after="40"/>
              <w:ind w:firstLine="0"/>
              <w:jc w:val="left"/>
              <w:rPr>
                <w:kern w:val="2"/>
                <w:sz w:val="18"/>
              </w:rPr>
            </w:pPr>
            <w:r>
              <w:rPr>
                <w:rFonts w:hint="eastAsia"/>
                <w:kern w:val="2"/>
                <w:sz w:val="18"/>
              </w:rPr>
              <w:t>被监测设备</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A63D32" w:rsidTr="00902E82">
        <w:trPr>
          <w:jc w:val="center"/>
        </w:trPr>
        <w:tc>
          <w:tcPr>
            <w:tcW w:w="708" w:type="dxa"/>
            <w:vAlign w:val="center"/>
          </w:tcPr>
          <w:p w:rsidR="00A63D32" w:rsidRDefault="00A63D32" w:rsidP="00784425">
            <w:pPr>
              <w:tabs>
                <w:tab w:val="left" w:pos="1260"/>
              </w:tabs>
              <w:snapToGrid w:val="0"/>
              <w:spacing w:before="40" w:after="40"/>
              <w:ind w:firstLine="0"/>
              <w:jc w:val="center"/>
              <w:rPr>
                <w:kern w:val="2"/>
                <w:sz w:val="18"/>
              </w:rPr>
            </w:pPr>
            <w:commentRangeStart w:id="15"/>
            <w:r>
              <w:rPr>
                <w:rFonts w:hint="eastAsia"/>
                <w:kern w:val="2"/>
                <w:sz w:val="18"/>
              </w:rPr>
              <w:t>8</w:t>
            </w:r>
          </w:p>
        </w:tc>
        <w:tc>
          <w:tcPr>
            <w:tcW w:w="2157" w:type="dxa"/>
            <w:vAlign w:val="center"/>
          </w:tcPr>
          <w:p w:rsidR="00A63D32" w:rsidRDefault="00A63D32" w:rsidP="00784425">
            <w:pPr>
              <w:tabs>
                <w:tab w:val="left" w:pos="1260"/>
              </w:tabs>
              <w:snapToGrid w:val="0"/>
              <w:spacing w:before="60" w:after="60"/>
              <w:ind w:firstLine="199"/>
              <w:jc w:val="left"/>
              <w:rPr>
                <w:kern w:val="2"/>
                <w:sz w:val="18"/>
              </w:rPr>
            </w:pPr>
            <w:r>
              <w:rPr>
                <w:rFonts w:hint="eastAsia"/>
                <w:kern w:val="2"/>
                <w:sz w:val="18"/>
              </w:rPr>
              <w:t>Unit_Sum</w:t>
            </w:r>
          </w:p>
        </w:tc>
        <w:tc>
          <w:tcPr>
            <w:tcW w:w="2283" w:type="dxa"/>
            <w:vAlign w:val="center"/>
          </w:tcPr>
          <w:p w:rsidR="00A63D32" w:rsidRDefault="00A63D32" w:rsidP="00784425">
            <w:pPr>
              <w:snapToGrid w:val="0"/>
              <w:spacing w:before="60" w:after="60"/>
              <w:ind w:firstLine="0"/>
              <w:jc w:val="center"/>
              <w:rPr>
                <w:kern w:val="2"/>
                <w:sz w:val="18"/>
              </w:rPr>
            </w:pPr>
            <w:r>
              <w:rPr>
                <w:rFonts w:hint="eastAsia"/>
                <w:kern w:val="2"/>
                <w:sz w:val="18"/>
              </w:rPr>
              <w:t>1</w:t>
            </w:r>
          </w:p>
        </w:tc>
        <w:tc>
          <w:tcPr>
            <w:tcW w:w="4264" w:type="dxa"/>
            <w:vAlign w:val="center"/>
          </w:tcPr>
          <w:p w:rsidR="00A63D32" w:rsidRDefault="00A63D32" w:rsidP="00784425">
            <w:pPr>
              <w:snapToGrid w:val="0"/>
              <w:spacing w:before="60" w:after="60"/>
              <w:ind w:firstLine="0"/>
              <w:jc w:val="left"/>
              <w:rPr>
                <w:kern w:val="2"/>
                <w:sz w:val="18"/>
              </w:rPr>
            </w:pPr>
            <w:r>
              <w:rPr>
                <w:rFonts w:hint="eastAsia"/>
                <w:kern w:val="2"/>
                <w:sz w:val="18"/>
              </w:rPr>
              <w:t>采集单元总数（无符号整数，</w:t>
            </w:r>
            <w:r>
              <w:rPr>
                <w:kern w:val="2"/>
                <w:sz w:val="18"/>
              </w:rPr>
              <w:t>取值范围：</w:t>
            </w:r>
            <w:r>
              <w:rPr>
                <w:rFonts w:hint="eastAsia"/>
                <w:kern w:val="2"/>
                <w:sz w:val="18"/>
              </w:rPr>
              <w:t>大于</w:t>
            </w:r>
            <w:r>
              <w:rPr>
                <w:rFonts w:hint="eastAsia"/>
                <w:kern w:val="2"/>
                <w:sz w:val="18"/>
              </w:rPr>
              <w:t>0</w:t>
            </w:r>
            <w:r>
              <w:rPr>
                <w:rFonts w:hint="eastAsia"/>
                <w:kern w:val="2"/>
                <w:sz w:val="18"/>
              </w:rPr>
              <w:t>）</w:t>
            </w:r>
            <w:commentRangeEnd w:id="15"/>
            <w:r>
              <w:rPr>
                <w:rStyle w:val="aff7"/>
                <w:rFonts w:asciiTheme="minorHAnsi" w:hAnsiTheme="minorHAnsi" w:cstheme="minorBidi"/>
                <w:kern w:val="2"/>
                <w:szCs w:val="22"/>
              </w:rPr>
              <w:commentReference w:id="15"/>
            </w:r>
          </w:p>
        </w:tc>
      </w:tr>
      <w:tr w:rsidR="00A63D32" w:rsidTr="00902E82">
        <w:trPr>
          <w:jc w:val="center"/>
        </w:trPr>
        <w:tc>
          <w:tcPr>
            <w:tcW w:w="708" w:type="dxa"/>
            <w:vAlign w:val="center"/>
          </w:tcPr>
          <w:p w:rsidR="00A63D32" w:rsidRDefault="00A63D32" w:rsidP="00784425">
            <w:pPr>
              <w:tabs>
                <w:tab w:val="left" w:pos="1260"/>
              </w:tabs>
              <w:snapToGrid w:val="0"/>
              <w:spacing w:before="40" w:after="40"/>
              <w:ind w:firstLine="0"/>
              <w:jc w:val="center"/>
              <w:rPr>
                <w:kern w:val="2"/>
                <w:sz w:val="18"/>
              </w:rPr>
            </w:pPr>
            <w:r>
              <w:rPr>
                <w:rFonts w:hint="eastAsia"/>
                <w:kern w:val="2"/>
                <w:sz w:val="18"/>
              </w:rPr>
              <w:t>9</w:t>
            </w:r>
          </w:p>
        </w:tc>
        <w:tc>
          <w:tcPr>
            <w:tcW w:w="2157" w:type="dxa"/>
            <w:vAlign w:val="center"/>
          </w:tcPr>
          <w:p w:rsidR="00A63D32" w:rsidRDefault="00A63D32" w:rsidP="00784425">
            <w:pPr>
              <w:tabs>
                <w:tab w:val="left" w:pos="1260"/>
              </w:tabs>
              <w:snapToGrid w:val="0"/>
              <w:spacing w:before="60" w:after="60"/>
              <w:ind w:firstLine="199"/>
              <w:jc w:val="left"/>
              <w:rPr>
                <w:kern w:val="2"/>
                <w:sz w:val="18"/>
              </w:rPr>
            </w:pPr>
            <w:r>
              <w:rPr>
                <w:rFonts w:hint="eastAsia"/>
                <w:kern w:val="2"/>
                <w:sz w:val="18"/>
              </w:rPr>
              <w:t>Unit_No</w:t>
            </w:r>
          </w:p>
        </w:tc>
        <w:tc>
          <w:tcPr>
            <w:tcW w:w="2283" w:type="dxa"/>
            <w:vAlign w:val="center"/>
          </w:tcPr>
          <w:p w:rsidR="00A63D32" w:rsidRDefault="00A63D32" w:rsidP="00784425">
            <w:pPr>
              <w:snapToGrid w:val="0"/>
              <w:spacing w:before="60" w:after="60"/>
              <w:ind w:firstLine="0"/>
              <w:jc w:val="center"/>
              <w:rPr>
                <w:kern w:val="2"/>
                <w:sz w:val="18"/>
              </w:rPr>
            </w:pPr>
            <w:r>
              <w:rPr>
                <w:rFonts w:hint="eastAsia"/>
                <w:kern w:val="2"/>
                <w:sz w:val="18"/>
              </w:rPr>
              <w:t>1</w:t>
            </w:r>
          </w:p>
        </w:tc>
        <w:tc>
          <w:tcPr>
            <w:tcW w:w="4264" w:type="dxa"/>
            <w:vAlign w:val="center"/>
          </w:tcPr>
          <w:p w:rsidR="00A63D32" w:rsidRDefault="00A63D32" w:rsidP="00784425">
            <w:pPr>
              <w:snapToGrid w:val="0"/>
              <w:spacing w:before="60" w:after="60"/>
              <w:ind w:firstLine="0"/>
              <w:jc w:val="left"/>
              <w:rPr>
                <w:kern w:val="2"/>
                <w:sz w:val="18"/>
              </w:rPr>
            </w:pPr>
            <w:r>
              <w:rPr>
                <w:rFonts w:hint="eastAsia"/>
                <w:kern w:val="2"/>
                <w:sz w:val="18"/>
              </w:rPr>
              <w:t>采集单元序号（无符号整数，</w:t>
            </w:r>
            <w:r>
              <w:rPr>
                <w:kern w:val="2"/>
                <w:sz w:val="18"/>
              </w:rPr>
              <w:t>取值范围：</w:t>
            </w:r>
            <w:r w:rsidR="00467025">
              <w:rPr>
                <w:rFonts w:hint="eastAsia"/>
                <w:kern w:val="2"/>
                <w:sz w:val="18"/>
              </w:rPr>
              <w:t>大于</w:t>
            </w:r>
            <w:r>
              <w:rPr>
                <w:rFonts w:hint="eastAsia"/>
                <w:kern w:val="2"/>
                <w:sz w:val="18"/>
              </w:rPr>
              <w:t>0</w:t>
            </w:r>
            <w:r>
              <w:rPr>
                <w:rFonts w:hint="eastAsia"/>
                <w:kern w:val="2"/>
                <w:sz w:val="18"/>
              </w:rPr>
              <w:t>）</w:t>
            </w:r>
          </w:p>
        </w:tc>
      </w:tr>
      <w:tr w:rsidR="00A63D32" w:rsidTr="00902E82">
        <w:trPr>
          <w:jc w:val="center"/>
        </w:trPr>
        <w:tc>
          <w:tcPr>
            <w:tcW w:w="708" w:type="dxa"/>
            <w:vAlign w:val="center"/>
          </w:tcPr>
          <w:p w:rsidR="00A63D32" w:rsidRDefault="00A63D32" w:rsidP="00784425">
            <w:pPr>
              <w:tabs>
                <w:tab w:val="left" w:pos="1260"/>
              </w:tabs>
              <w:snapToGrid w:val="0"/>
              <w:spacing w:before="40" w:after="40"/>
              <w:ind w:firstLine="0"/>
              <w:jc w:val="center"/>
              <w:rPr>
                <w:kern w:val="2"/>
                <w:sz w:val="18"/>
              </w:rPr>
            </w:pPr>
            <w:r>
              <w:rPr>
                <w:rFonts w:hint="eastAsia"/>
                <w:kern w:val="2"/>
                <w:sz w:val="18"/>
              </w:rPr>
              <w:t>10</w:t>
            </w:r>
          </w:p>
        </w:tc>
        <w:tc>
          <w:tcPr>
            <w:tcW w:w="2157" w:type="dxa"/>
            <w:vAlign w:val="center"/>
          </w:tcPr>
          <w:p w:rsidR="00A63D32" w:rsidRDefault="00A63D32" w:rsidP="00EC6C2A">
            <w:pPr>
              <w:tabs>
                <w:tab w:val="left" w:pos="1260"/>
              </w:tabs>
              <w:snapToGrid w:val="0"/>
              <w:spacing w:before="40" w:after="40"/>
              <w:ind w:firstLine="199"/>
              <w:jc w:val="left"/>
              <w:rPr>
                <w:kern w:val="2"/>
                <w:sz w:val="18"/>
              </w:rPr>
            </w:pPr>
            <w:r>
              <w:rPr>
                <w:kern w:val="2"/>
                <w:sz w:val="18"/>
              </w:rPr>
              <w:t>Time_Stamp</w:t>
            </w:r>
          </w:p>
        </w:tc>
        <w:tc>
          <w:tcPr>
            <w:tcW w:w="2283" w:type="dxa"/>
            <w:vAlign w:val="center"/>
          </w:tcPr>
          <w:p w:rsidR="00A63D32" w:rsidRDefault="00A63D32" w:rsidP="00EC6C2A">
            <w:pPr>
              <w:snapToGrid w:val="0"/>
              <w:spacing w:before="40" w:after="40"/>
              <w:ind w:firstLine="0"/>
              <w:jc w:val="center"/>
              <w:rPr>
                <w:kern w:val="2"/>
                <w:sz w:val="18"/>
              </w:rPr>
            </w:pPr>
            <w:r>
              <w:rPr>
                <w:kern w:val="2"/>
                <w:sz w:val="18"/>
              </w:rPr>
              <w:t>4</w:t>
            </w:r>
          </w:p>
        </w:tc>
        <w:tc>
          <w:tcPr>
            <w:tcW w:w="4264" w:type="dxa"/>
            <w:vAlign w:val="center"/>
          </w:tcPr>
          <w:p w:rsidR="00A63D32" w:rsidRDefault="00A63D32" w:rsidP="000701D3">
            <w:pPr>
              <w:snapToGrid w:val="0"/>
              <w:spacing w:before="40" w:after="40"/>
              <w:ind w:firstLine="0"/>
              <w:jc w:val="left"/>
              <w:rPr>
                <w:kern w:val="2"/>
                <w:sz w:val="18"/>
              </w:rPr>
            </w:pPr>
            <w:r>
              <w:rPr>
                <w:kern w:val="2"/>
                <w:sz w:val="18"/>
              </w:rPr>
              <w:t>采集时间</w:t>
            </w:r>
          </w:p>
        </w:tc>
      </w:tr>
      <w:tr w:rsidR="00A63D32" w:rsidTr="00902E82">
        <w:trPr>
          <w:jc w:val="center"/>
        </w:trPr>
        <w:tc>
          <w:tcPr>
            <w:tcW w:w="708" w:type="dxa"/>
            <w:vAlign w:val="center"/>
          </w:tcPr>
          <w:p w:rsidR="00A63D32" w:rsidRDefault="00A63D32" w:rsidP="00784425">
            <w:pPr>
              <w:snapToGrid w:val="0"/>
              <w:spacing w:before="40" w:after="40"/>
              <w:ind w:firstLine="0"/>
              <w:jc w:val="center"/>
              <w:rPr>
                <w:kern w:val="2"/>
                <w:sz w:val="18"/>
              </w:rPr>
            </w:pPr>
            <w:r>
              <w:rPr>
                <w:rFonts w:hint="eastAsia"/>
                <w:kern w:val="2"/>
                <w:sz w:val="18"/>
              </w:rPr>
              <w:lastRenderedPageBreak/>
              <w:t>11</w:t>
            </w:r>
          </w:p>
        </w:tc>
        <w:tc>
          <w:tcPr>
            <w:tcW w:w="2157" w:type="dxa"/>
            <w:vAlign w:val="center"/>
          </w:tcPr>
          <w:p w:rsidR="00A63D32" w:rsidRDefault="00A63D32" w:rsidP="00EC6C2A">
            <w:pPr>
              <w:snapToGrid w:val="0"/>
              <w:spacing w:before="40" w:after="40"/>
              <w:ind w:firstLine="199"/>
              <w:jc w:val="left"/>
              <w:rPr>
                <w:kern w:val="2"/>
                <w:sz w:val="18"/>
              </w:rPr>
            </w:pPr>
            <w:r>
              <w:rPr>
                <w:kern w:val="2"/>
                <w:sz w:val="18"/>
              </w:rPr>
              <w:t>SamplePack_Sum</w:t>
            </w:r>
          </w:p>
        </w:tc>
        <w:tc>
          <w:tcPr>
            <w:tcW w:w="2283" w:type="dxa"/>
            <w:vAlign w:val="center"/>
          </w:tcPr>
          <w:p w:rsidR="00A63D32" w:rsidRDefault="00A63D32" w:rsidP="00EC6C2A">
            <w:pPr>
              <w:snapToGrid w:val="0"/>
              <w:spacing w:before="40" w:after="40"/>
              <w:ind w:firstLine="0"/>
              <w:jc w:val="center"/>
              <w:rPr>
                <w:kern w:val="2"/>
                <w:sz w:val="18"/>
              </w:rPr>
            </w:pPr>
            <w:r>
              <w:rPr>
                <w:rFonts w:hint="eastAsia"/>
                <w:kern w:val="2"/>
                <w:sz w:val="18"/>
              </w:rPr>
              <w:t>1</w:t>
            </w:r>
          </w:p>
        </w:tc>
        <w:tc>
          <w:tcPr>
            <w:tcW w:w="4264" w:type="dxa"/>
            <w:vAlign w:val="center"/>
          </w:tcPr>
          <w:p w:rsidR="00A63D32" w:rsidRDefault="00A63D32" w:rsidP="000701D3">
            <w:pPr>
              <w:snapToGrid w:val="0"/>
              <w:spacing w:before="40" w:after="40"/>
              <w:ind w:firstLine="0"/>
              <w:jc w:val="left"/>
              <w:rPr>
                <w:kern w:val="2"/>
                <w:sz w:val="18"/>
              </w:rPr>
            </w:pPr>
            <w:r>
              <w:rPr>
                <w:kern w:val="2"/>
                <w:sz w:val="18"/>
              </w:rPr>
              <w:t>数据拆包总数</w:t>
            </w:r>
            <w:r>
              <w:rPr>
                <w:rFonts w:hint="eastAsia"/>
                <w:kern w:val="2"/>
                <w:sz w:val="18"/>
              </w:rPr>
              <w:t>（无符号整数，</w:t>
            </w:r>
            <w:r>
              <w:rPr>
                <w:kern w:val="2"/>
                <w:sz w:val="18"/>
              </w:rPr>
              <w:t>取值范围：</w:t>
            </w:r>
            <w:r>
              <w:rPr>
                <w:rFonts w:hint="eastAsia"/>
                <w:kern w:val="2"/>
                <w:sz w:val="18"/>
              </w:rPr>
              <w:t>大于</w:t>
            </w:r>
            <w:r>
              <w:rPr>
                <w:rFonts w:hint="eastAsia"/>
                <w:kern w:val="2"/>
                <w:sz w:val="18"/>
              </w:rPr>
              <w:t>0</w:t>
            </w:r>
            <w:r>
              <w:rPr>
                <w:rFonts w:hint="eastAsia"/>
                <w:kern w:val="2"/>
                <w:sz w:val="18"/>
              </w:rPr>
              <w:t>）</w:t>
            </w:r>
          </w:p>
        </w:tc>
      </w:tr>
      <w:tr w:rsidR="00A63D32" w:rsidTr="00902E82">
        <w:trPr>
          <w:jc w:val="center"/>
        </w:trPr>
        <w:tc>
          <w:tcPr>
            <w:tcW w:w="708" w:type="dxa"/>
            <w:vAlign w:val="center"/>
          </w:tcPr>
          <w:p w:rsidR="00A63D32" w:rsidRDefault="00A63D32" w:rsidP="00784425">
            <w:pPr>
              <w:snapToGrid w:val="0"/>
              <w:spacing w:before="40" w:after="40"/>
              <w:ind w:firstLine="0"/>
              <w:jc w:val="center"/>
              <w:rPr>
                <w:kern w:val="2"/>
                <w:sz w:val="18"/>
              </w:rPr>
            </w:pPr>
            <w:r>
              <w:rPr>
                <w:rFonts w:hint="eastAsia"/>
                <w:kern w:val="2"/>
                <w:sz w:val="18"/>
              </w:rPr>
              <w:t>12</w:t>
            </w:r>
          </w:p>
        </w:tc>
        <w:tc>
          <w:tcPr>
            <w:tcW w:w="2157" w:type="dxa"/>
            <w:vAlign w:val="center"/>
          </w:tcPr>
          <w:p w:rsidR="00A63D32" w:rsidRDefault="00A63D32" w:rsidP="00EC6C2A">
            <w:pPr>
              <w:snapToGrid w:val="0"/>
              <w:spacing w:before="40" w:after="40"/>
              <w:ind w:firstLine="199"/>
              <w:jc w:val="left"/>
              <w:rPr>
                <w:kern w:val="2"/>
                <w:sz w:val="18"/>
              </w:rPr>
            </w:pPr>
            <w:r>
              <w:rPr>
                <w:kern w:val="2"/>
                <w:sz w:val="18"/>
              </w:rPr>
              <w:t>SamplePack_No</w:t>
            </w:r>
          </w:p>
        </w:tc>
        <w:tc>
          <w:tcPr>
            <w:tcW w:w="2283" w:type="dxa"/>
            <w:vAlign w:val="center"/>
          </w:tcPr>
          <w:p w:rsidR="00A63D32" w:rsidRDefault="00A63D32" w:rsidP="00EC6C2A">
            <w:pPr>
              <w:snapToGrid w:val="0"/>
              <w:spacing w:before="40" w:after="40"/>
              <w:ind w:firstLine="0"/>
              <w:jc w:val="center"/>
              <w:rPr>
                <w:kern w:val="2"/>
                <w:sz w:val="18"/>
              </w:rPr>
            </w:pPr>
            <w:r>
              <w:rPr>
                <w:rFonts w:hint="eastAsia"/>
                <w:kern w:val="2"/>
                <w:sz w:val="18"/>
              </w:rPr>
              <w:t>1</w:t>
            </w:r>
          </w:p>
        </w:tc>
        <w:tc>
          <w:tcPr>
            <w:tcW w:w="4264" w:type="dxa"/>
            <w:vAlign w:val="center"/>
          </w:tcPr>
          <w:p w:rsidR="00A63D32" w:rsidRDefault="00A63D32" w:rsidP="000701D3">
            <w:pPr>
              <w:snapToGrid w:val="0"/>
              <w:spacing w:before="40" w:after="40"/>
              <w:ind w:firstLine="0"/>
              <w:jc w:val="left"/>
              <w:rPr>
                <w:kern w:val="2"/>
                <w:sz w:val="18"/>
              </w:rPr>
            </w:pPr>
            <w:r>
              <w:rPr>
                <w:kern w:val="2"/>
                <w:sz w:val="18"/>
              </w:rPr>
              <w:t>数据报包序</w:t>
            </w:r>
            <w:r>
              <w:rPr>
                <w:rFonts w:hint="eastAsia"/>
                <w:kern w:val="2"/>
                <w:sz w:val="18"/>
              </w:rPr>
              <w:t>（无符号整数，</w:t>
            </w:r>
            <w:r>
              <w:rPr>
                <w:kern w:val="2"/>
                <w:sz w:val="18"/>
              </w:rPr>
              <w:t>取值范围：</w:t>
            </w:r>
            <w:r w:rsidR="00467025">
              <w:rPr>
                <w:rFonts w:hint="eastAsia"/>
                <w:kern w:val="2"/>
                <w:sz w:val="18"/>
              </w:rPr>
              <w:t>大于</w:t>
            </w:r>
            <w:r>
              <w:rPr>
                <w:rFonts w:hint="eastAsia"/>
                <w:kern w:val="2"/>
                <w:sz w:val="18"/>
              </w:rPr>
              <w:t>0</w:t>
            </w:r>
            <w:r>
              <w:rPr>
                <w:rFonts w:hint="eastAsia"/>
                <w:kern w:val="2"/>
                <w:sz w:val="18"/>
              </w:rPr>
              <w:t>）</w:t>
            </w:r>
          </w:p>
        </w:tc>
      </w:tr>
      <w:tr w:rsidR="00A63D32" w:rsidTr="00902E82">
        <w:trPr>
          <w:jc w:val="center"/>
        </w:trPr>
        <w:tc>
          <w:tcPr>
            <w:tcW w:w="708" w:type="dxa"/>
            <w:vAlign w:val="center"/>
          </w:tcPr>
          <w:p w:rsidR="00A63D32" w:rsidRDefault="00A63D32" w:rsidP="00784425">
            <w:pPr>
              <w:snapToGrid w:val="0"/>
              <w:spacing w:before="40" w:after="40"/>
              <w:ind w:firstLine="0"/>
              <w:jc w:val="center"/>
              <w:rPr>
                <w:kern w:val="2"/>
                <w:sz w:val="18"/>
              </w:rPr>
            </w:pPr>
            <w:r>
              <w:rPr>
                <w:rFonts w:hint="eastAsia"/>
                <w:kern w:val="2"/>
                <w:sz w:val="18"/>
              </w:rPr>
              <w:t>13</w:t>
            </w:r>
          </w:p>
        </w:tc>
        <w:tc>
          <w:tcPr>
            <w:tcW w:w="2157" w:type="dxa"/>
            <w:vAlign w:val="center"/>
          </w:tcPr>
          <w:p w:rsidR="00A63D32" w:rsidRDefault="00A63D32" w:rsidP="00EC6C2A">
            <w:pPr>
              <w:tabs>
                <w:tab w:val="left" w:pos="1260"/>
              </w:tabs>
              <w:snapToGrid w:val="0"/>
              <w:spacing w:before="40" w:after="40"/>
              <w:ind w:firstLine="199"/>
              <w:jc w:val="left"/>
              <w:rPr>
                <w:kern w:val="2"/>
                <w:sz w:val="18"/>
              </w:rPr>
            </w:pPr>
            <w:r>
              <w:rPr>
                <w:kern w:val="2"/>
                <w:sz w:val="18"/>
              </w:rPr>
              <w:t>Strain_Data</w:t>
            </w:r>
          </w:p>
        </w:tc>
        <w:tc>
          <w:tcPr>
            <w:tcW w:w="2283" w:type="dxa"/>
            <w:vAlign w:val="center"/>
          </w:tcPr>
          <w:p w:rsidR="00A63D32" w:rsidRDefault="00A63D32" w:rsidP="00EC6C2A">
            <w:pPr>
              <w:tabs>
                <w:tab w:val="left" w:pos="1260"/>
              </w:tabs>
              <w:snapToGrid w:val="0"/>
              <w:spacing w:before="40" w:after="40"/>
              <w:ind w:firstLine="0"/>
              <w:jc w:val="center"/>
              <w:rPr>
                <w:kern w:val="2"/>
                <w:sz w:val="18"/>
              </w:rPr>
            </w:pPr>
            <w:r>
              <w:rPr>
                <w:rFonts w:hint="eastAsia"/>
                <w:kern w:val="2"/>
                <w:sz w:val="18"/>
              </w:rPr>
              <w:t>2</w:t>
            </w:r>
            <w:r>
              <w:rPr>
                <w:rFonts w:hint="eastAsia"/>
                <w:kern w:val="2"/>
                <w:sz w:val="18"/>
              </w:rPr>
              <w:t>×</w:t>
            </w:r>
            <w:r>
              <w:rPr>
                <w:rFonts w:hint="eastAsia"/>
                <w:kern w:val="2"/>
                <w:sz w:val="18"/>
              </w:rPr>
              <w:t>N</w:t>
            </w:r>
            <w:r>
              <w:rPr>
                <w:rFonts w:hint="eastAsia"/>
                <w:kern w:val="2"/>
                <w:sz w:val="18"/>
              </w:rPr>
              <w:t>（</w:t>
            </w:r>
            <w:r>
              <w:rPr>
                <w:rFonts w:hint="eastAsia"/>
                <w:kern w:val="2"/>
                <w:sz w:val="18"/>
              </w:rPr>
              <w:t>N</w:t>
            </w:r>
            <w:r>
              <w:rPr>
                <w:rFonts w:hint="eastAsia"/>
                <w:kern w:val="2"/>
                <w:sz w:val="18"/>
              </w:rPr>
              <w:t>为采样点数）</w:t>
            </w:r>
          </w:p>
        </w:tc>
        <w:tc>
          <w:tcPr>
            <w:tcW w:w="4264" w:type="dxa"/>
            <w:vAlign w:val="center"/>
          </w:tcPr>
          <w:p w:rsidR="00A63D32" w:rsidRDefault="00A63D32" w:rsidP="000701D3">
            <w:pPr>
              <w:snapToGrid w:val="0"/>
              <w:spacing w:before="40" w:after="40"/>
              <w:ind w:firstLine="0"/>
              <w:jc w:val="left"/>
              <w:rPr>
                <w:kern w:val="2"/>
                <w:sz w:val="18"/>
              </w:rPr>
            </w:pPr>
            <w:r>
              <w:rPr>
                <w:rFonts w:hint="eastAsia"/>
                <w:kern w:val="2"/>
                <w:sz w:val="18"/>
              </w:rPr>
              <w:t>微风振动信号（无符号整数，单位：</w:t>
            </w:r>
            <w:r>
              <w:rPr>
                <w:rFonts w:ascii="Times" w:hint="eastAsia"/>
                <w:sz w:val="18"/>
              </w:rPr>
              <w:t>µ</w:t>
            </w:r>
            <w:r>
              <w:rPr>
                <w:rFonts w:ascii="Times" w:hint="eastAsia"/>
                <w:sz w:val="18"/>
              </w:rPr>
              <w:t>ε</w:t>
            </w:r>
            <w:r>
              <w:rPr>
                <w:rFonts w:hint="eastAsia"/>
                <w:kern w:val="2"/>
                <w:sz w:val="18"/>
              </w:rPr>
              <w:t>）</w:t>
            </w:r>
          </w:p>
        </w:tc>
      </w:tr>
      <w:tr w:rsidR="00A63D32" w:rsidTr="00902E82">
        <w:trPr>
          <w:jc w:val="center"/>
        </w:trPr>
        <w:tc>
          <w:tcPr>
            <w:tcW w:w="708" w:type="dxa"/>
            <w:vAlign w:val="center"/>
          </w:tcPr>
          <w:p w:rsidR="00A63D32" w:rsidRDefault="00A63D32" w:rsidP="00EC6C2A">
            <w:pPr>
              <w:snapToGrid w:val="0"/>
              <w:spacing w:before="40" w:after="40"/>
              <w:ind w:firstLine="0"/>
              <w:jc w:val="center"/>
              <w:rPr>
                <w:kern w:val="2"/>
                <w:sz w:val="18"/>
              </w:rPr>
            </w:pPr>
            <w:r>
              <w:rPr>
                <w:rFonts w:hint="eastAsia"/>
                <w:kern w:val="2"/>
                <w:sz w:val="18"/>
              </w:rPr>
              <w:t>14</w:t>
            </w:r>
          </w:p>
        </w:tc>
        <w:tc>
          <w:tcPr>
            <w:tcW w:w="2157" w:type="dxa"/>
            <w:vAlign w:val="center"/>
          </w:tcPr>
          <w:p w:rsidR="00A63D32" w:rsidRDefault="00A63D32" w:rsidP="00EC6C2A">
            <w:pPr>
              <w:snapToGrid w:val="0"/>
              <w:spacing w:before="40" w:after="40"/>
              <w:ind w:firstLine="199"/>
              <w:jc w:val="left"/>
              <w:rPr>
                <w:kern w:val="2"/>
                <w:sz w:val="18"/>
              </w:rPr>
            </w:pPr>
            <w:r>
              <w:rPr>
                <w:kern w:val="2"/>
                <w:sz w:val="18"/>
              </w:rPr>
              <w:t>CRC16</w:t>
            </w:r>
          </w:p>
        </w:tc>
        <w:tc>
          <w:tcPr>
            <w:tcW w:w="2283" w:type="dxa"/>
            <w:vAlign w:val="center"/>
          </w:tcPr>
          <w:p w:rsidR="00A63D32" w:rsidRDefault="00A63D32" w:rsidP="00EC6C2A">
            <w:pPr>
              <w:snapToGrid w:val="0"/>
              <w:spacing w:before="40" w:after="40"/>
              <w:ind w:firstLine="0"/>
              <w:jc w:val="center"/>
              <w:rPr>
                <w:kern w:val="2"/>
                <w:sz w:val="18"/>
              </w:rPr>
            </w:pPr>
            <w:r>
              <w:rPr>
                <w:kern w:val="2"/>
                <w:sz w:val="18"/>
              </w:rPr>
              <w:t>2</w:t>
            </w:r>
          </w:p>
        </w:tc>
        <w:tc>
          <w:tcPr>
            <w:tcW w:w="4264" w:type="dxa"/>
            <w:vAlign w:val="center"/>
          </w:tcPr>
          <w:p w:rsidR="00A63D32" w:rsidRDefault="00A63D32" w:rsidP="000701D3">
            <w:pPr>
              <w:snapToGrid w:val="0"/>
              <w:spacing w:before="40" w:after="40"/>
              <w:ind w:firstLine="0"/>
              <w:jc w:val="left"/>
              <w:rPr>
                <w:kern w:val="2"/>
                <w:sz w:val="18"/>
              </w:rPr>
            </w:pPr>
            <w:r>
              <w:rPr>
                <w:kern w:val="2"/>
                <w:sz w:val="18"/>
              </w:rPr>
              <w:t>校验位</w:t>
            </w:r>
          </w:p>
        </w:tc>
      </w:tr>
      <w:tr w:rsidR="00A63D32" w:rsidTr="00902E82">
        <w:trPr>
          <w:jc w:val="center"/>
        </w:trPr>
        <w:tc>
          <w:tcPr>
            <w:tcW w:w="708" w:type="dxa"/>
            <w:vAlign w:val="center"/>
          </w:tcPr>
          <w:p w:rsidR="00A63D32" w:rsidRDefault="00A63D32" w:rsidP="00EC6C2A">
            <w:pPr>
              <w:snapToGrid w:val="0"/>
              <w:spacing w:before="40" w:after="40"/>
              <w:ind w:firstLine="0"/>
              <w:jc w:val="center"/>
              <w:rPr>
                <w:kern w:val="2"/>
                <w:sz w:val="18"/>
              </w:rPr>
            </w:pPr>
            <w:r>
              <w:rPr>
                <w:rFonts w:hint="eastAsia"/>
                <w:kern w:val="2"/>
                <w:sz w:val="18"/>
              </w:rPr>
              <w:t>15</w:t>
            </w:r>
          </w:p>
        </w:tc>
        <w:tc>
          <w:tcPr>
            <w:tcW w:w="2157" w:type="dxa"/>
            <w:vAlign w:val="center"/>
          </w:tcPr>
          <w:p w:rsidR="00A63D32" w:rsidRDefault="00A63D32" w:rsidP="00EC6C2A">
            <w:pPr>
              <w:snapToGrid w:val="0"/>
              <w:spacing w:before="40" w:after="40"/>
              <w:ind w:firstLine="199"/>
              <w:jc w:val="left"/>
              <w:rPr>
                <w:kern w:val="2"/>
                <w:sz w:val="18"/>
              </w:rPr>
            </w:pPr>
            <w:r w:rsidRPr="001A0DE1">
              <w:rPr>
                <w:rFonts w:hint="eastAsia"/>
                <w:kern w:val="2"/>
                <w:sz w:val="18"/>
              </w:rPr>
              <w:t>End</w:t>
            </w:r>
          </w:p>
        </w:tc>
        <w:tc>
          <w:tcPr>
            <w:tcW w:w="2283" w:type="dxa"/>
            <w:vAlign w:val="center"/>
          </w:tcPr>
          <w:p w:rsidR="00A63D32" w:rsidRDefault="00A63D32" w:rsidP="00EC6C2A">
            <w:pPr>
              <w:snapToGrid w:val="0"/>
              <w:spacing w:before="40" w:after="40"/>
              <w:ind w:firstLine="0"/>
              <w:jc w:val="center"/>
              <w:rPr>
                <w:kern w:val="2"/>
                <w:sz w:val="18"/>
              </w:rPr>
            </w:pPr>
            <w:r w:rsidRPr="001A0DE1">
              <w:rPr>
                <w:rFonts w:hint="eastAsia"/>
                <w:kern w:val="2"/>
                <w:sz w:val="18"/>
              </w:rPr>
              <w:t>1</w:t>
            </w:r>
          </w:p>
        </w:tc>
        <w:tc>
          <w:tcPr>
            <w:tcW w:w="4264" w:type="dxa"/>
            <w:vAlign w:val="center"/>
          </w:tcPr>
          <w:p w:rsidR="00A63D32" w:rsidRDefault="00A63D32">
            <w:pPr>
              <w:snapToGrid w:val="0"/>
              <w:spacing w:before="40" w:after="40"/>
              <w:ind w:firstLine="0"/>
              <w:jc w:val="left"/>
              <w:rPr>
                <w:kern w:val="2"/>
                <w:sz w:val="18"/>
              </w:rPr>
            </w:pPr>
            <w:r w:rsidRPr="001A0DE1">
              <w:rPr>
                <w:rFonts w:hint="eastAsia"/>
                <w:kern w:val="2"/>
                <w:sz w:val="18"/>
              </w:rPr>
              <w:t>报文尾：</w:t>
            </w:r>
            <w:r w:rsidRPr="001A0DE1">
              <w:rPr>
                <w:rFonts w:hint="eastAsia"/>
                <w:kern w:val="2"/>
                <w:sz w:val="18"/>
              </w:rPr>
              <w:t>0x96</w:t>
            </w:r>
          </w:p>
        </w:tc>
      </w:tr>
    </w:tbl>
    <w:p w:rsidR="00FA7BC8" w:rsidRDefault="00FA7BC8" w:rsidP="00FA7BC8">
      <w:pPr>
        <w:rPr>
          <w:kern w:val="2"/>
        </w:rPr>
      </w:pPr>
      <w:r>
        <w:rPr>
          <w:kern w:val="2"/>
        </w:rPr>
        <w:t>响应方式的数据报文格式见下表：</w:t>
      </w:r>
    </w:p>
    <w:p w:rsidR="00FA7BC8" w:rsidRDefault="00FA7BC8" w:rsidP="00FA7BC8">
      <w:pPr>
        <w:pStyle w:val="afffffffff6"/>
      </w:pPr>
      <w:r>
        <w:t>表</w:t>
      </w:r>
      <w:r>
        <w:rPr>
          <w:rFonts w:ascii="Times New Roman"/>
          <w:b/>
        </w:rPr>
        <w:t>C</w:t>
      </w:r>
      <w:r>
        <w:rPr>
          <w:rFonts w:hint="eastAsia"/>
        </w:rPr>
        <w:t>3-8</w:t>
      </w:r>
      <w:r>
        <w:rPr>
          <w:rFonts w:hint="eastAsia"/>
        </w:rPr>
        <w:t xml:space="preserve">　</w:t>
      </w:r>
      <w:r>
        <w:t>响应方式数据报文格式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709"/>
        <w:gridCol w:w="1943"/>
        <w:gridCol w:w="1497"/>
        <w:gridCol w:w="5263"/>
      </w:tblGrid>
      <w:tr w:rsidR="00FA7BC8" w:rsidTr="00F83CE0">
        <w:trPr>
          <w:jc w:val="center"/>
        </w:trPr>
        <w:tc>
          <w:tcPr>
            <w:tcW w:w="709" w:type="dxa"/>
            <w:vAlign w:val="center"/>
          </w:tcPr>
          <w:p w:rsidR="00FA7BC8" w:rsidRDefault="00FA7BC8" w:rsidP="00EC6C2A">
            <w:pPr>
              <w:snapToGrid w:val="0"/>
              <w:spacing w:before="40" w:after="40"/>
              <w:ind w:firstLine="0"/>
              <w:rPr>
                <w:kern w:val="2"/>
                <w:sz w:val="18"/>
              </w:rPr>
            </w:pPr>
            <w:r>
              <w:rPr>
                <w:kern w:val="2"/>
                <w:sz w:val="18"/>
              </w:rPr>
              <w:t>序号</w:t>
            </w:r>
          </w:p>
        </w:tc>
        <w:tc>
          <w:tcPr>
            <w:tcW w:w="1943" w:type="dxa"/>
            <w:vAlign w:val="center"/>
          </w:tcPr>
          <w:p w:rsidR="00FA7BC8" w:rsidRDefault="00FA7BC8" w:rsidP="00EC6C2A">
            <w:pPr>
              <w:snapToGrid w:val="0"/>
              <w:spacing w:before="40" w:after="40"/>
              <w:ind w:firstLine="0"/>
              <w:jc w:val="center"/>
              <w:rPr>
                <w:kern w:val="2"/>
                <w:sz w:val="18"/>
              </w:rPr>
            </w:pPr>
            <w:r>
              <w:rPr>
                <w:kern w:val="2"/>
                <w:sz w:val="18"/>
              </w:rPr>
              <w:t>报文名称</w:t>
            </w:r>
          </w:p>
        </w:tc>
        <w:tc>
          <w:tcPr>
            <w:tcW w:w="1497" w:type="dxa"/>
            <w:vAlign w:val="center"/>
          </w:tcPr>
          <w:p w:rsidR="00FA7BC8" w:rsidRDefault="00FA7BC8" w:rsidP="00EC6C2A">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5263" w:type="dxa"/>
            <w:vAlign w:val="center"/>
          </w:tcPr>
          <w:p w:rsidR="00FA7BC8" w:rsidRDefault="00FA7BC8" w:rsidP="00EC6C2A">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rsidTr="00F83CE0">
        <w:trPr>
          <w:jc w:val="center"/>
        </w:trPr>
        <w:tc>
          <w:tcPr>
            <w:tcW w:w="709"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1943" w:type="dxa"/>
            <w:vAlign w:val="center"/>
          </w:tcPr>
          <w:p w:rsidR="00FA7BC8" w:rsidRDefault="00FA7BC8" w:rsidP="00EC6C2A">
            <w:pPr>
              <w:snapToGrid w:val="0"/>
              <w:spacing w:before="40" w:after="40"/>
              <w:ind w:firstLine="199"/>
              <w:jc w:val="left"/>
              <w:rPr>
                <w:kern w:val="2"/>
                <w:sz w:val="18"/>
              </w:rPr>
            </w:pPr>
            <w:r>
              <w:rPr>
                <w:kern w:val="2"/>
                <w:sz w:val="18"/>
              </w:rPr>
              <w:t>Sync</w:t>
            </w:r>
          </w:p>
        </w:tc>
        <w:tc>
          <w:tcPr>
            <w:tcW w:w="1497"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5263" w:type="dxa"/>
            <w:vAlign w:val="center"/>
          </w:tcPr>
          <w:p w:rsidR="00FA7BC8" w:rsidRDefault="00FA7BC8" w:rsidP="000701D3">
            <w:pPr>
              <w:snapToGrid w:val="0"/>
              <w:spacing w:before="40" w:after="40"/>
              <w:ind w:firstLine="0"/>
              <w:jc w:val="left"/>
              <w:rPr>
                <w:kern w:val="2"/>
                <w:sz w:val="18"/>
              </w:rPr>
            </w:pPr>
            <w:r>
              <w:rPr>
                <w:kern w:val="2"/>
                <w:sz w:val="18"/>
              </w:rPr>
              <w:t>报文头：</w:t>
            </w:r>
            <w:r>
              <w:rPr>
                <w:kern w:val="2"/>
                <w:sz w:val="18"/>
              </w:rPr>
              <w:t>5AA5</w:t>
            </w:r>
          </w:p>
        </w:tc>
      </w:tr>
      <w:tr w:rsidR="00FA7BC8" w:rsidTr="00F83CE0">
        <w:trPr>
          <w:jc w:val="center"/>
        </w:trPr>
        <w:tc>
          <w:tcPr>
            <w:tcW w:w="709"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1943" w:type="dxa"/>
            <w:vAlign w:val="center"/>
          </w:tcPr>
          <w:p w:rsidR="00FA7BC8" w:rsidRDefault="00FA7BC8" w:rsidP="00EC6C2A">
            <w:pPr>
              <w:snapToGrid w:val="0"/>
              <w:spacing w:before="40" w:after="40"/>
              <w:ind w:firstLine="199"/>
              <w:jc w:val="left"/>
              <w:rPr>
                <w:kern w:val="2"/>
                <w:sz w:val="18"/>
              </w:rPr>
            </w:pPr>
            <w:r>
              <w:rPr>
                <w:kern w:val="2"/>
                <w:sz w:val="18"/>
              </w:rPr>
              <w:t>Packet_Length</w:t>
            </w:r>
          </w:p>
        </w:tc>
        <w:tc>
          <w:tcPr>
            <w:tcW w:w="1497"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5263" w:type="dxa"/>
            <w:vAlign w:val="center"/>
          </w:tcPr>
          <w:p w:rsidR="00FA7BC8" w:rsidRDefault="00FA7BC8" w:rsidP="000701D3">
            <w:pPr>
              <w:snapToGrid w:val="0"/>
              <w:spacing w:before="40" w:after="40"/>
              <w:ind w:firstLine="0"/>
              <w:jc w:val="left"/>
              <w:rPr>
                <w:kern w:val="2"/>
                <w:sz w:val="18"/>
              </w:rPr>
            </w:pPr>
            <w:r>
              <w:rPr>
                <w:kern w:val="2"/>
                <w:sz w:val="18"/>
              </w:rPr>
              <w:t>报文长度</w:t>
            </w:r>
          </w:p>
        </w:tc>
      </w:tr>
      <w:tr w:rsidR="00FA7BC8" w:rsidTr="00F83CE0">
        <w:trPr>
          <w:jc w:val="center"/>
        </w:trPr>
        <w:tc>
          <w:tcPr>
            <w:tcW w:w="709" w:type="dxa"/>
            <w:vAlign w:val="center"/>
          </w:tcPr>
          <w:p w:rsidR="00FA7BC8" w:rsidRDefault="00FA7BC8" w:rsidP="00EC6C2A">
            <w:pPr>
              <w:snapToGrid w:val="0"/>
              <w:spacing w:before="40" w:after="40"/>
              <w:ind w:firstLine="0"/>
              <w:jc w:val="center"/>
              <w:rPr>
                <w:kern w:val="2"/>
                <w:sz w:val="18"/>
              </w:rPr>
            </w:pPr>
            <w:r>
              <w:rPr>
                <w:kern w:val="2"/>
                <w:sz w:val="18"/>
              </w:rPr>
              <w:t>3</w:t>
            </w:r>
          </w:p>
        </w:tc>
        <w:tc>
          <w:tcPr>
            <w:tcW w:w="1943" w:type="dxa"/>
            <w:vAlign w:val="center"/>
          </w:tcPr>
          <w:p w:rsidR="00FA7BC8" w:rsidRDefault="00FA7BC8" w:rsidP="00EC6C2A">
            <w:pPr>
              <w:snapToGrid w:val="0"/>
              <w:spacing w:before="40" w:after="40"/>
              <w:ind w:firstLine="199"/>
              <w:jc w:val="left"/>
              <w:rPr>
                <w:kern w:val="2"/>
                <w:sz w:val="18"/>
              </w:rPr>
            </w:pPr>
            <w:r>
              <w:rPr>
                <w:rFonts w:hint="eastAsia"/>
                <w:kern w:val="2"/>
                <w:sz w:val="18"/>
              </w:rPr>
              <w:t>CMD_ID</w:t>
            </w:r>
          </w:p>
        </w:tc>
        <w:tc>
          <w:tcPr>
            <w:tcW w:w="1497" w:type="dxa"/>
            <w:vAlign w:val="center"/>
          </w:tcPr>
          <w:p w:rsidR="00FA7BC8" w:rsidRDefault="00FA7BC8" w:rsidP="00EC6C2A">
            <w:pPr>
              <w:snapToGrid w:val="0"/>
              <w:spacing w:before="40" w:after="40"/>
              <w:ind w:firstLine="0"/>
              <w:jc w:val="center"/>
              <w:rPr>
                <w:kern w:val="2"/>
                <w:sz w:val="18"/>
              </w:rPr>
            </w:pPr>
            <w:r>
              <w:rPr>
                <w:rFonts w:hint="eastAsia"/>
                <w:kern w:val="2"/>
                <w:sz w:val="18"/>
              </w:rPr>
              <w:t>17</w:t>
            </w:r>
          </w:p>
        </w:tc>
        <w:tc>
          <w:tcPr>
            <w:tcW w:w="5263" w:type="dxa"/>
            <w:vAlign w:val="center"/>
          </w:tcPr>
          <w:p w:rsidR="00FA7BC8" w:rsidRDefault="00FA7BC8" w:rsidP="000701D3">
            <w:pPr>
              <w:snapToGrid w:val="0"/>
              <w:spacing w:before="40" w:after="4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rsidTr="00F83CE0">
        <w:trPr>
          <w:jc w:val="center"/>
        </w:trPr>
        <w:tc>
          <w:tcPr>
            <w:tcW w:w="709" w:type="dxa"/>
            <w:vAlign w:val="center"/>
          </w:tcPr>
          <w:p w:rsidR="00FA7BC8" w:rsidRDefault="00FA7BC8" w:rsidP="00EC6C2A">
            <w:pPr>
              <w:snapToGrid w:val="0"/>
              <w:spacing w:before="40" w:after="40"/>
              <w:ind w:firstLine="0"/>
              <w:jc w:val="center"/>
              <w:rPr>
                <w:kern w:val="2"/>
                <w:sz w:val="18"/>
              </w:rPr>
            </w:pPr>
            <w:r>
              <w:rPr>
                <w:kern w:val="2"/>
                <w:sz w:val="18"/>
              </w:rPr>
              <w:t>4</w:t>
            </w:r>
          </w:p>
        </w:tc>
        <w:tc>
          <w:tcPr>
            <w:tcW w:w="1943" w:type="dxa"/>
            <w:vAlign w:val="center"/>
          </w:tcPr>
          <w:p w:rsidR="00FA7BC8" w:rsidRDefault="00FA7BC8" w:rsidP="00EC6C2A">
            <w:pPr>
              <w:snapToGrid w:val="0"/>
              <w:spacing w:before="40" w:after="40"/>
              <w:ind w:firstLine="199"/>
              <w:jc w:val="left"/>
              <w:rPr>
                <w:kern w:val="2"/>
                <w:sz w:val="18"/>
              </w:rPr>
            </w:pPr>
            <w:r>
              <w:rPr>
                <w:kern w:val="2"/>
                <w:sz w:val="18"/>
              </w:rPr>
              <w:t>Frame_Type</w:t>
            </w:r>
          </w:p>
        </w:tc>
        <w:tc>
          <w:tcPr>
            <w:tcW w:w="1497"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5263" w:type="dxa"/>
            <w:vAlign w:val="center"/>
          </w:tcPr>
          <w:p w:rsidR="00FA7BC8" w:rsidRDefault="00FA7BC8" w:rsidP="000701D3">
            <w:pPr>
              <w:snapToGrid w:val="0"/>
              <w:spacing w:before="40" w:after="4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rsidTr="00F83CE0">
        <w:trPr>
          <w:jc w:val="center"/>
        </w:trPr>
        <w:tc>
          <w:tcPr>
            <w:tcW w:w="709" w:type="dxa"/>
            <w:vAlign w:val="center"/>
          </w:tcPr>
          <w:p w:rsidR="00FA7BC8" w:rsidRDefault="00FA7BC8" w:rsidP="00EC6C2A">
            <w:pPr>
              <w:snapToGrid w:val="0"/>
              <w:spacing w:before="40" w:after="40"/>
              <w:ind w:firstLine="0"/>
              <w:jc w:val="center"/>
              <w:rPr>
                <w:kern w:val="2"/>
                <w:sz w:val="18"/>
              </w:rPr>
            </w:pPr>
            <w:r>
              <w:rPr>
                <w:kern w:val="2"/>
                <w:sz w:val="18"/>
              </w:rPr>
              <w:t>5</w:t>
            </w:r>
          </w:p>
        </w:tc>
        <w:tc>
          <w:tcPr>
            <w:tcW w:w="1943" w:type="dxa"/>
            <w:vAlign w:val="center"/>
          </w:tcPr>
          <w:p w:rsidR="00FA7BC8" w:rsidRDefault="00FA7BC8" w:rsidP="00EC6C2A">
            <w:pPr>
              <w:snapToGrid w:val="0"/>
              <w:spacing w:before="40" w:after="40"/>
              <w:ind w:firstLine="199"/>
              <w:jc w:val="left"/>
              <w:rPr>
                <w:kern w:val="2"/>
                <w:sz w:val="18"/>
              </w:rPr>
            </w:pPr>
            <w:r>
              <w:rPr>
                <w:kern w:val="2"/>
                <w:sz w:val="18"/>
              </w:rPr>
              <w:t>Packet_Type</w:t>
            </w:r>
          </w:p>
        </w:tc>
        <w:tc>
          <w:tcPr>
            <w:tcW w:w="1497"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5263" w:type="dxa"/>
            <w:vAlign w:val="center"/>
          </w:tcPr>
          <w:p w:rsidR="00FA7BC8" w:rsidRDefault="00FA7BC8" w:rsidP="000701D3">
            <w:pPr>
              <w:snapToGrid w:val="0"/>
              <w:spacing w:before="40" w:after="4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0B001A" w:rsidTr="00F83CE0">
        <w:trPr>
          <w:jc w:val="center"/>
        </w:trPr>
        <w:tc>
          <w:tcPr>
            <w:tcW w:w="709" w:type="dxa"/>
            <w:vAlign w:val="center"/>
          </w:tcPr>
          <w:p w:rsidR="000B001A" w:rsidRDefault="000B001A" w:rsidP="00EC6C2A">
            <w:pPr>
              <w:snapToGrid w:val="0"/>
              <w:spacing w:before="40" w:after="40"/>
              <w:ind w:firstLine="0"/>
              <w:jc w:val="center"/>
              <w:rPr>
                <w:kern w:val="2"/>
                <w:sz w:val="18"/>
              </w:rPr>
            </w:pPr>
            <w:r>
              <w:rPr>
                <w:rFonts w:hint="eastAsia"/>
                <w:kern w:val="2"/>
                <w:sz w:val="18"/>
              </w:rPr>
              <w:t>6</w:t>
            </w:r>
          </w:p>
        </w:tc>
        <w:tc>
          <w:tcPr>
            <w:tcW w:w="1943" w:type="dxa"/>
            <w:vAlign w:val="center"/>
          </w:tcPr>
          <w:p w:rsidR="000B001A" w:rsidRPr="003D4320" w:rsidRDefault="000B001A" w:rsidP="00492D4C">
            <w:pPr>
              <w:snapToGrid w:val="0"/>
              <w:spacing w:before="60" w:after="60"/>
              <w:ind w:firstLine="199"/>
              <w:jc w:val="left"/>
              <w:rPr>
                <w:kern w:val="2"/>
                <w:sz w:val="18"/>
              </w:rPr>
            </w:pPr>
            <w:r w:rsidRPr="003D4320">
              <w:rPr>
                <w:rFonts w:hint="eastAsia"/>
                <w:kern w:val="2"/>
                <w:sz w:val="18"/>
              </w:rPr>
              <w:t>Frame_No</w:t>
            </w:r>
          </w:p>
        </w:tc>
        <w:tc>
          <w:tcPr>
            <w:tcW w:w="1497" w:type="dxa"/>
            <w:vAlign w:val="center"/>
          </w:tcPr>
          <w:p w:rsidR="000B001A" w:rsidRPr="003D4320" w:rsidRDefault="000B001A" w:rsidP="00492D4C">
            <w:pPr>
              <w:snapToGrid w:val="0"/>
              <w:spacing w:before="60" w:after="60"/>
              <w:ind w:firstLine="0"/>
              <w:jc w:val="center"/>
              <w:rPr>
                <w:kern w:val="2"/>
                <w:sz w:val="18"/>
              </w:rPr>
            </w:pPr>
            <w:r w:rsidRPr="003D4320">
              <w:rPr>
                <w:rFonts w:hint="eastAsia"/>
                <w:kern w:val="2"/>
                <w:sz w:val="18"/>
              </w:rPr>
              <w:t>1</w:t>
            </w:r>
          </w:p>
        </w:tc>
        <w:tc>
          <w:tcPr>
            <w:tcW w:w="5263" w:type="dxa"/>
            <w:vAlign w:val="center"/>
          </w:tcPr>
          <w:p w:rsidR="000B001A" w:rsidRPr="003D4320" w:rsidDel="00507663" w:rsidRDefault="000B001A"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0B001A" w:rsidTr="00F83CE0">
        <w:trPr>
          <w:jc w:val="center"/>
        </w:trPr>
        <w:tc>
          <w:tcPr>
            <w:tcW w:w="709" w:type="dxa"/>
            <w:vAlign w:val="center"/>
          </w:tcPr>
          <w:p w:rsidR="000B001A" w:rsidRDefault="000B001A" w:rsidP="00EC6C2A">
            <w:pPr>
              <w:tabs>
                <w:tab w:val="left" w:pos="1260"/>
              </w:tabs>
              <w:snapToGrid w:val="0"/>
              <w:spacing w:before="40" w:after="40"/>
              <w:ind w:firstLine="0"/>
              <w:jc w:val="center"/>
              <w:rPr>
                <w:kern w:val="2"/>
                <w:sz w:val="18"/>
              </w:rPr>
            </w:pPr>
            <w:r>
              <w:rPr>
                <w:rFonts w:hint="eastAsia"/>
                <w:kern w:val="2"/>
                <w:sz w:val="18"/>
              </w:rPr>
              <w:t>7</w:t>
            </w:r>
          </w:p>
        </w:tc>
        <w:tc>
          <w:tcPr>
            <w:tcW w:w="1943" w:type="dxa"/>
            <w:vAlign w:val="center"/>
          </w:tcPr>
          <w:p w:rsidR="000B001A" w:rsidRDefault="000B001A" w:rsidP="00EC6C2A">
            <w:pPr>
              <w:snapToGrid w:val="0"/>
              <w:spacing w:before="40" w:after="40"/>
              <w:ind w:firstLine="199"/>
              <w:jc w:val="left"/>
              <w:rPr>
                <w:kern w:val="2"/>
                <w:sz w:val="18"/>
              </w:rPr>
            </w:pPr>
            <w:r>
              <w:rPr>
                <w:kern w:val="2"/>
                <w:sz w:val="18"/>
              </w:rPr>
              <w:t>Data_Status</w:t>
            </w:r>
          </w:p>
        </w:tc>
        <w:tc>
          <w:tcPr>
            <w:tcW w:w="1497" w:type="dxa"/>
            <w:vAlign w:val="center"/>
          </w:tcPr>
          <w:p w:rsidR="000B001A" w:rsidRDefault="000B001A" w:rsidP="00EC6C2A">
            <w:pPr>
              <w:snapToGrid w:val="0"/>
              <w:spacing w:before="40" w:after="40"/>
              <w:ind w:firstLine="0"/>
              <w:jc w:val="center"/>
              <w:rPr>
                <w:kern w:val="2"/>
                <w:sz w:val="18"/>
              </w:rPr>
            </w:pPr>
            <w:r>
              <w:rPr>
                <w:kern w:val="2"/>
                <w:sz w:val="18"/>
              </w:rPr>
              <w:t>1</w:t>
            </w:r>
          </w:p>
        </w:tc>
        <w:tc>
          <w:tcPr>
            <w:tcW w:w="5263" w:type="dxa"/>
            <w:vAlign w:val="center"/>
          </w:tcPr>
          <w:p w:rsidR="000B001A" w:rsidRDefault="000B001A" w:rsidP="000701D3">
            <w:pPr>
              <w:snapToGrid w:val="0"/>
              <w:spacing w:before="40" w:after="40"/>
              <w:ind w:firstLine="0"/>
              <w:jc w:val="left"/>
              <w:rPr>
                <w:kern w:val="2"/>
                <w:sz w:val="18"/>
              </w:rPr>
            </w:pPr>
            <w:r>
              <w:rPr>
                <w:kern w:val="2"/>
                <w:sz w:val="18"/>
              </w:rPr>
              <w:t>数据发送状态</w:t>
            </w:r>
            <w:r>
              <w:rPr>
                <w:rFonts w:hint="eastAsia"/>
                <w:kern w:val="2"/>
                <w:sz w:val="18"/>
              </w:rPr>
              <w:t>：</w:t>
            </w:r>
            <w:r>
              <w:rPr>
                <w:rFonts w:ascii="宋体" w:hAnsi="宋体" w:hint="eastAsia"/>
                <w:kern w:val="2"/>
                <w:sz w:val="18"/>
              </w:rPr>
              <w:t>①</w:t>
            </w:r>
            <w:r>
              <w:rPr>
                <w:kern w:val="2"/>
                <w:sz w:val="18"/>
              </w:rPr>
              <w:t>0xFF</w:t>
            </w:r>
            <w:r>
              <w:rPr>
                <w:kern w:val="2"/>
                <w:sz w:val="18"/>
              </w:rPr>
              <w:t>成功</w:t>
            </w:r>
          </w:p>
          <w:p w:rsidR="000B001A" w:rsidRDefault="000B001A" w:rsidP="000701D3">
            <w:pPr>
              <w:snapToGrid w:val="0"/>
              <w:spacing w:before="40" w:after="40"/>
              <w:ind w:firstLine="0"/>
              <w:jc w:val="left"/>
              <w:rPr>
                <w:kern w:val="2"/>
                <w:sz w:val="18"/>
              </w:rPr>
            </w:pPr>
            <w:r>
              <w:rPr>
                <w:rFonts w:hint="eastAsia"/>
                <w:kern w:val="2"/>
                <w:sz w:val="18"/>
              </w:rPr>
              <w:t xml:space="preserve">              </w:t>
            </w:r>
            <w:r>
              <w:rPr>
                <w:rFonts w:ascii="宋体" w:hAnsi="宋体" w:hint="eastAsia"/>
                <w:kern w:val="2"/>
                <w:sz w:val="18"/>
              </w:rPr>
              <w:t>②</w:t>
            </w:r>
            <w:r>
              <w:rPr>
                <w:kern w:val="2"/>
                <w:sz w:val="18"/>
              </w:rPr>
              <w:t>0x00</w:t>
            </w:r>
            <w:r>
              <w:rPr>
                <w:kern w:val="2"/>
                <w:sz w:val="18"/>
              </w:rPr>
              <w:t>失败</w:t>
            </w:r>
          </w:p>
        </w:tc>
      </w:tr>
      <w:tr w:rsidR="000B001A" w:rsidTr="00F83CE0">
        <w:trPr>
          <w:jc w:val="center"/>
        </w:trPr>
        <w:tc>
          <w:tcPr>
            <w:tcW w:w="709" w:type="dxa"/>
            <w:vAlign w:val="center"/>
          </w:tcPr>
          <w:p w:rsidR="000B001A" w:rsidRDefault="000B001A" w:rsidP="00EC6C2A">
            <w:pPr>
              <w:tabs>
                <w:tab w:val="left" w:pos="1260"/>
              </w:tabs>
              <w:snapToGrid w:val="0"/>
              <w:spacing w:before="40" w:after="40"/>
              <w:ind w:firstLine="0"/>
              <w:jc w:val="center"/>
              <w:rPr>
                <w:kern w:val="2"/>
                <w:sz w:val="18"/>
              </w:rPr>
            </w:pPr>
            <w:r>
              <w:rPr>
                <w:rFonts w:hint="eastAsia"/>
                <w:kern w:val="2"/>
                <w:sz w:val="18"/>
              </w:rPr>
              <w:t>8</w:t>
            </w:r>
          </w:p>
        </w:tc>
        <w:tc>
          <w:tcPr>
            <w:tcW w:w="1943" w:type="dxa"/>
            <w:vAlign w:val="center"/>
          </w:tcPr>
          <w:p w:rsidR="000B001A" w:rsidRDefault="000B001A" w:rsidP="00EC6C2A">
            <w:pPr>
              <w:snapToGrid w:val="0"/>
              <w:spacing w:before="40" w:after="40"/>
              <w:ind w:firstLine="199"/>
              <w:jc w:val="left"/>
              <w:rPr>
                <w:kern w:val="2"/>
                <w:sz w:val="18"/>
              </w:rPr>
            </w:pPr>
            <w:r>
              <w:rPr>
                <w:kern w:val="2"/>
                <w:sz w:val="18"/>
              </w:rPr>
              <w:t>CRC16</w:t>
            </w:r>
          </w:p>
        </w:tc>
        <w:tc>
          <w:tcPr>
            <w:tcW w:w="1497" w:type="dxa"/>
            <w:vAlign w:val="center"/>
          </w:tcPr>
          <w:p w:rsidR="000B001A" w:rsidRDefault="000B001A" w:rsidP="00EC6C2A">
            <w:pPr>
              <w:snapToGrid w:val="0"/>
              <w:spacing w:before="40" w:after="40"/>
              <w:ind w:firstLine="0"/>
              <w:jc w:val="center"/>
              <w:rPr>
                <w:kern w:val="2"/>
                <w:sz w:val="18"/>
              </w:rPr>
            </w:pPr>
            <w:r>
              <w:rPr>
                <w:kern w:val="2"/>
                <w:sz w:val="18"/>
              </w:rPr>
              <w:t>2</w:t>
            </w:r>
          </w:p>
        </w:tc>
        <w:tc>
          <w:tcPr>
            <w:tcW w:w="5263" w:type="dxa"/>
            <w:vAlign w:val="center"/>
          </w:tcPr>
          <w:p w:rsidR="000B001A" w:rsidRDefault="000B001A" w:rsidP="000701D3">
            <w:pPr>
              <w:snapToGrid w:val="0"/>
              <w:spacing w:before="40" w:after="40"/>
              <w:ind w:firstLine="0"/>
              <w:jc w:val="left"/>
              <w:rPr>
                <w:kern w:val="2"/>
                <w:sz w:val="18"/>
              </w:rPr>
            </w:pPr>
            <w:r>
              <w:rPr>
                <w:kern w:val="2"/>
                <w:sz w:val="18"/>
              </w:rPr>
              <w:t>校验位</w:t>
            </w:r>
          </w:p>
        </w:tc>
      </w:tr>
      <w:tr w:rsidR="000B001A" w:rsidTr="00F83CE0">
        <w:trPr>
          <w:jc w:val="center"/>
        </w:trPr>
        <w:tc>
          <w:tcPr>
            <w:tcW w:w="709" w:type="dxa"/>
            <w:vAlign w:val="center"/>
          </w:tcPr>
          <w:p w:rsidR="000B001A" w:rsidRDefault="000B001A" w:rsidP="00EC6C2A">
            <w:pPr>
              <w:tabs>
                <w:tab w:val="left" w:pos="1260"/>
              </w:tabs>
              <w:snapToGrid w:val="0"/>
              <w:spacing w:before="40" w:after="40"/>
              <w:ind w:firstLine="0"/>
              <w:jc w:val="center"/>
              <w:rPr>
                <w:kern w:val="2"/>
                <w:sz w:val="18"/>
              </w:rPr>
            </w:pPr>
            <w:r>
              <w:rPr>
                <w:rFonts w:hint="eastAsia"/>
                <w:kern w:val="2"/>
                <w:sz w:val="18"/>
              </w:rPr>
              <w:t>9</w:t>
            </w:r>
          </w:p>
        </w:tc>
        <w:tc>
          <w:tcPr>
            <w:tcW w:w="1943" w:type="dxa"/>
            <w:vAlign w:val="center"/>
          </w:tcPr>
          <w:p w:rsidR="000B001A" w:rsidRDefault="000B001A" w:rsidP="00EC6C2A">
            <w:pPr>
              <w:snapToGrid w:val="0"/>
              <w:spacing w:before="40" w:after="40"/>
              <w:ind w:firstLine="199"/>
              <w:jc w:val="left"/>
              <w:rPr>
                <w:kern w:val="2"/>
                <w:sz w:val="18"/>
              </w:rPr>
            </w:pPr>
            <w:r w:rsidRPr="001A0DE1">
              <w:rPr>
                <w:rFonts w:hint="eastAsia"/>
                <w:kern w:val="2"/>
                <w:sz w:val="18"/>
              </w:rPr>
              <w:t>End</w:t>
            </w:r>
          </w:p>
        </w:tc>
        <w:tc>
          <w:tcPr>
            <w:tcW w:w="1497" w:type="dxa"/>
            <w:vAlign w:val="center"/>
          </w:tcPr>
          <w:p w:rsidR="000B001A" w:rsidRDefault="000B001A" w:rsidP="00EC6C2A">
            <w:pPr>
              <w:snapToGrid w:val="0"/>
              <w:spacing w:before="40" w:after="40"/>
              <w:ind w:firstLine="0"/>
              <w:jc w:val="center"/>
              <w:rPr>
                <w:kern w:val="2"/>
                <w:sz w:val="18"/>
              </w:rPr>
            </w:pPr>
            <w:r w:rsidRPr="001A0DE1">
              <w:rPr>
                <w:rFonts w:hint="eastAsia"/>
                <w:kern w:val="2"/>
                <w:sz w:val="18"/>
              </w:rPr>
              <w:t>1</w:t>
            </w:r>
          </w:p>
        </w:tc>
        <w:tc>
          <w:tcPr>
            <w:tcW w:w="5263" w:type="dxa"/>
            <w:vAlign w:val="center"/>
          </w:tcPr>
          <w:p w:rsidR="000B001A" w:rsidRDefault="000B001A">
            <w:pPr>
              <w:snapToGrid w:val="0"/>
              <w:spacing w:before="40" w:after="40"/>
              <w:ind w:firstLine="0"/>
              <w:jc w:val="left"/>
              <w:rPr>
                <w:kern w:val="2"/>
                <w:sz w:val="18"/>
              </w:rPr>
            </w:pPr>
            <w:r w:rsidRPr="001A0DE1">
              <w:rPr>
                <w:rFonts w:hint="eastAsia"/>
                <w:kern w:val="2"/>
                <w:sz w:val="18"/>
              </w:rPr>
              <w:t>报文尾：</w:t>
            </w:r>
            <w:r w:rsidRPr="001A0DE1">
              <w:rPr>
                <w:rFonts w:hint="eastAsia"/>
                <w:kern w:val="2"/>
                <w:sz w:val="18"/>
              </w:rPr>
              <w:t>0x96</w:t>
            </w:r>
          </w:p>
        </w:tc>
      </w:tr>
    </w:tbl>
    <w:p w:rsidR="00FA7BC8" w:rsidRDefault="00FA7BC8" w:rsidP="00FA7BC8">
      <w:pPr>
        <w:snapToGrid w:val="0"/>
        <w:ind w:left="357"/>
        <w:rPr>
          <w:kern w:val="2"/>
        </w:rPr>
      </w:pPr>
    </w:p>
    <w:p w:rsidR="00FA7BC8" w:rsidRDefault="00FA7BC8" w:rsidP="006177C4">
      <w:pPr>
        <w:pStyle w:val="afffb"/>
        <w:outlineLvl w:val="2"/>
        <w:rPr>
          <w:kern w:val="2"/>
        </w:rPr>
      </w:pPr>
      <w:r>
        <w:rPr>
          <w:rFonts w:ascii="Times New Roman"/>
          <w:b/>
          <w:kern w:val="2"/>
        </w:rPr>
        <w:t>C</w:t>
      </w:r>
      <w:r>
        <w:rPr>
          <w:rFonts w:ascii="EU-F1" w:hint="eastAsia"/>
          <w:spacing w:val="20"/>
          <w:kern w:val="2"/>
        </w:rPr>
        <w:t>.</w:t>
      </w:r>
      <w:r>
        <w:rPr>
          <w:rFonts w:hint="eastAsia"/>
          <w:kern w:val="2"/>
        </w:rPr>
        <w:t>3</w:t>
      </w:r>
      <w:r>
        <w:rPr>
          <w:rFonts w:ascii="EU-F1" w:hint="eastAsia"/>
          <w:spacing w:val="20"/>
          <w:kern w:val="2"/>
        </w:rPr>
        <w:t>.</w:t>
      </w:r>
      <w:r>
        <w:rPr>
          <w:rFonts w:hint="eastAsia"/>
          <w:kern w:val="2"/>
        </w:rPr>
        <w:t>4</w:t>
      </w:r>
      <w:r>
        <w:rPr>
          <w:rFonts w:hint="eastAsia"/>
          <w:kern w:val="2"/>
        </w:rPr>
        <w:t xml:space="preserve">　</w:t>
      </w:r>
      <w:proofErr w:type="gramStart"/>
      <w:r>
        <w:rPr>
          <w:kern w:val="2"/>
        </w:rPr>
        <w:t>导线弧垂数据报</w:t>
      </w:r>
      <w:proofErr w:type="gramEnd"/>
    </w:p>
    <w:p w:rsidR="00FA7BC8" w:rsidRDefault="00FA7BC8" w:rsidP="00FA7BC8">
      <w:pPr>
        <w:rPr>
          <w:kern w:val="2"/>
        </w:rPr>
      </w:pPr>
      <w:proofErr w:type="gramStart"/>
      <w:r>
        <w:rPr>
          <w:rFonts w:hint="eastAsia"/>
          <w:kern w:val="2"/>
        </w:rPr>
        <w:t>导线弧垂</w:t>
      </w:r>
      <w:r>
        <w:rPr>
          <w:kern w:val="2"/>
        </w:rPr>
        <w:t>的</w:t>
      </w:r>
      <w:proofErr w:type="gramEnd"/>
      <w:r>
        <w:rPr>
          <w:kern w:val="2"/>
        </w:rPr>
        <w:t>数据报文格式见下表</w:t>
      </w:r>
      <w:r w:rsidR="00C93D92" w:rsidRPr="00C93D92">
        <w:rPr>
          <w:rFonts w:hint="eastAsia"/>
          <w:kern w:val="2"/>
        </w:rPr>
        <w:t>，默认上送周期为</w:t>
      </w:r>
      <w:r w:rsidR="00C93D92" w:rsidRPr="00C93D92">
        <w:rPr>
          <w:rFonts w:hint="eastAsia"/>
          <w:kern w:val="2"/>
        </w:rPr>
        <w:t>30</w:t>
      </w:r>
      <w:r w:rsidR="00962011" w:rsidRPr="00C93D92">
        <w:rPr>
          <w:rFonts w:hint="eastAsia"/>
          <w:kern w:val="2"/>
        </w:rPr>
        <w:t>分钟</w:t>
      </w:r>
      <w:r>
        <w:rPr>
          <w:kern w:val="2"/>
        </w:rPr>
        <w:t>：</w:t>
      </w:r>
    </w:p>
    <w:p w:rsidR="00FA7BC8" w:rsidRDefault="00FA7BC8" w:rsidP="00FA7BC8">
      <w:pPr>
        <w:pStyle w:val="afffffffff6"/>
      </w:pPr>
      <w:r>
        <w:t>表</w:t>
      </w:r>
      <w:r>
        <w:rPr>
          <w:rFonts w:ascii="Times New Roman"/>
          <w:b/>
        </w:rPr>
        <w:t>C</w:t>
      </w:r>
      <w:r>
        <w:rPr>
          <w:rFonts w:hint="eastAsia"/>
        </w:rPr>
        <w:t>3-9</w:t>
      </w:r>
      <w:r>
        <w:rPr>
          <w:rFonts w:hint="eastAsia"/>
        </w:rPr>
        <w:t xml:space="preserve">　导线</w:t>
      </w:r>
      <w:proofErr w:type="gramStart"/>
      <w:r>
        <w:rPr>
          <w:rFonts w:hint="eastAsia"/>
        </w:rPr>
        <w:t>弧垂</w:t>
      </w:r>
      <w:r>
        <w:t>数据</w:t>
      </w:r>
      <w:proofErr w:type="gramEnd"/>
      <w:r>
        <w:t>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839"/>
        <w:gridCol w:w="2713"/>
        <w:gridCol w:w="1493"/>
        <w:gridCol w:w="4367"/>
      </w:tblGrid>
      <w:tr w:rsidR="00FA7BC8" w:rsidTr="000701D3">
        <w:trPr>
          <w:jc w:val="center"/>
        </w:trPr>
        <w:tc>
          <w:tcPr>
            <w:tcW w:w="839" w:type="dxa"/>
            <w:vAlign w:val="center"/>
          </w:tcPr>
          <w:p w:rsidR="00FA7BC8" w:rsidRDefault="00FA7BC8" w:rsidP="00EC6C2A">
            <w:pPr>
              <w:snapToGrid w:val="0"/>
              <w:spacing w:before="60" w:after="60"/>
              <w:ind w:firstLine="0"/>
              <w:jc w:val="center"/>
              <w:rPr>
                <w:kern w:val="2"/>
                <w:sz w:val="18"/>
              </w:rPr>
            </w:pPr>
            <w:r>
              <w:rPr>
                <w:kern w:val="2"/>
                <w:sz w:val="18"/>
              </w:rPr>
              <w:t>序号</w:t>
            </w:r>
          </w:p>
        </w:tc>
        <w:tc>
          <w:tcPr>
            <w:tcW w:w="2713" w:type="dxa"/>
            <w:vAlign w:val="center"/>
          </w:tcPr>
          <w:p w:rsidR="00FA7BC8" w:rsidRDefault="00FA7BC8" w:rsidP="00EC6C2A">
            <w:pPr>
              <w:snapToGrid w:val="0"/>
              <w:spacing w:before="60" w:after="60"/>
              <w:ind w:firstLine="0"/>
              <w:jc w:val="center"/>
              <w:rPr>
                <w:kern w:val="2"/>
                <w:sz w:val="18"/>
              </w:rPr>
            </w:pPr>
            <w:r>
              <w:rPr>
                <w:kern w:val="2"/>
                <w:sz w:val="18"/>
              </w:rPr>
              <w:t>报文名称</w:t>
            </w:r>
          </w:p>
        </w:tc>
        <w:tc>
          <w:tcPr>
            <w:tcW w:w="1493" w:type="dxa"/>
            <w:vAlign w:val="center"/>
          </w:tcPr>
          <w:p w:rsidR="00FA7BC8" w:rsidRDefault="00FA7BC8" w:rsidP="00EC6C2A">
            <w:pPr>
              <w:snapToGrid w:val="0"/>
              <w:spacing w:before="60" w:after="60"/>
              <w:ind w:firstLine="0"/>
              <w:jc w:val="center"/>
              <w:rPr>
                <w:kern w:val="2"/>
                <w:sz w:val="18"/>
              </w:rPr>
            </w:pPr>
            <w:r>
              <w:rPr>
                <w:kern w:val="2"/>
                <w:sz w:val="18"/>
              </w:rPr>
              <w:t>长度（</w:t>
            </w:r>
            <w:r>
              <w:rPr>
                <w:kern w:val="2"/>
                <w:sz w:val="18"/>
              </w:rPr>
              <w:t>Byte</w:t>
            </w:r>
            <w:r>
              <w:rPr>
                <w:kern w:val="2"/>
                <w:sz w:val="18"/>
              </w:rPr>
              <w:t>）</w:t>
            </w:r>
          </w:p>
        </w:tc>
        <w:tc>
          <w:tcPr>
            <w:tcW w:w="4367" w:type="dxa"/>
            <w:vAlign w:val="center"/>
          </w:tcPr>
          <w:p w:rsidR="00FA7BC8" w:rsidRDefault="00FA7BC8" w:rsidP="00EC6C2A">
            <w:pPr>
              <w:snapToGrid w:val="0"/>
              <w:spacing w:before="60" w:after="6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rsidTr="000701D3">
        <w:trPr>
          <w:jc w:val="center"/>
        </w:trPr>
        <w:tc>
          <w:tcPr>
            <w:tcW w:w="839"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2713" w:type="dxa"/>
            <w:vAlign w:val="center"/>
          </w:tcPr>
          <w:p w:rsidR="00FA7BC8" w:rsidRDefault="00FA7BC8" w:rsidP="00EC6C2A">
            <w:pPr>
              <w:snapToGrid w:val="0"/>
              <w:spacing w:before="60" w:after="60"/>
              <w:ind w:firstLine="199"/>
              <w:jc w:val="left"/>
              <w:rPr>
                <w:kern w:val="2"/>
                <w:sz w:val="18"/>
              </w:rPr>
            </w:pPr>
            <w:r>
              <w:rPr>
                <w:kern w:val="2"/>
                <w:sz w:val="18"/>
              </w:rPr>
              <w:t>Sync</w:t>
            </w:r>
          </w:p>
        </w:tc>
        <w:tc>
          <w:tcPr>
            <w:tcW w:w="1493"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4367" w:type="dxa"/>
            <w:vAlign w:val="center"/>
          </w:tcPr>
          <w:p w:rsidR="00FA7BC8" w:rsidRDefault="00FA7BC8" w:rsidP="000701D3">
            <w:pPr>
              <w:snapToGrid w:val="0"/>
              <w:spacing w:before="60" w:after="60"/>
              <w:ind w:firstLine="0"/>
              <w:jc w:val="left"/>
              <w:rPr>
                <w:kern w:val="2"/>
                <w:sz w:val="18"/>
              </w:rPr>
            </w:pPr>
            <w:r>
              <w:rPr>
                <w:kern w:val="2"/>
                <w:sz w:val="18"/>
              </w:rPr>
              <w:t>报文头：</w:t>
            </w:r>
            <w:r>
              <w:rPr>
                <w:kern w:val="2"/>
                <w:sz w:val="18"/>
              </w:rPr>
              <w:t>5AA5</w:t>
            </w:r>
          </w:p>
        </w:tc>
      </w:tr>
      <w:tr w:rsidR="00FA7BC8" w:rsidTr="000701D3">
        <w:trPr>
          <w:jc w:val="center"/>
        </w:trPr>
        <w:tc>
          <w:tcPr>
            <w:tcW w:w="839"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2713" w:type="dxa"/>
            <w:vAlign w:val="center"/>
          </w:tcPr>
          <w:p w:rsidR="00FA7BC8" w:rsidRDefault="00FA7BC8" w:rsidP="00EC6C2A">
            <w:pPr>
              <w:snapToGrid w:val="0"/>
              <w:spacing w:before="60" w:after="60"/>
              <w:ind w:firstLine="199"/>
              <w:jc w:val="left"/>
              <w:rPr>
                <w:kern w:val="2"/>
                <w:sz w:val="18"/>
              </w:rPr>
            </w:pPr>
            <w:r>
              <w:rPr>
                <w:kern w:val="2"/>
                <w:sz w:val="18"/>
              </w:rPr>
              <w:t>Packet_Length</w:t>
            </w:r>
          </w:p>
        </w:tc>
        <w:tc>
          <w:tcPr>
            <w:tcW w:w="1493"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4367" w:type="dxa"/>
            <w:vAlign w:val="center"/>
          </w:tcPr>
          <w:p w:rsidR="00FA7BC8" w:rsidRDefault="00FA7BC8" w:rsidP="000701D3">
            <w:pPr>
              <w:snapToGrid w:val="0"/>
              <w:spacing w:before="60" w:after="60"/>
              <w:ind w:firstLine="0"/>
              <w:jc w:val="left"/>
              <w:rPr>
                <w:kern w:val="2"/>
                <w:sz w:val="18"/>
              </w:rPr>
            </w:pPr>
            <w:r>
              <w:rPr>
                <w:kern w:val="2"/>
                <w:sz w:val="18"/>
              </w:rPr>
              <w:t>报文长度</w:t>
            </w:r>
          </w:p>
        </w:tc>
      </w:tr>
      <w:tr w:rsidR="00FA7BC8" w:rsidTr="000701D3">
        <w:trPr>
          <w:jc w:val="center"/>
        </w:trPr>
        <w:tc>
          <w:tcPr>
            <w:tcW w:w="839" w:type="dxa"/>
            <w:vAlign w:val="center"/>
          </w:tcPr>
          <w:p w:rsidR="00FA7BC8" w:rsidRDefault="00FA7BC8" w:rsidP="00EC6C2A">
            <w:pPr>
              <w:snapToGrid w:val="0"/>
              <w:spacing w:before="60" w:after="60"/>
              <w:ind w:firstLine="0"/>
              <w:jc w:val="center"/>
              <w:rPr>
                <w:kern w:val="2"/>
                <w:sz w:val="18"/>
              </w:rPr>
            </w:pPr>
            <w:r>
              <w:rPr>
                <w:kern w:val="2"/>
                <w:sz w:val="18"/>
              </w:rPr>
              <w:t>3</w:t>
            </w:r>
          </w:p>
        </w:tc>
        <w:tc>
          <w:tcPr>
            <w:tcW w:w="2713" w:type="dxa"/>
            <w:vAlign w:val="center"/>
          </w:tcPr>
          <w:p w:rsidR="00FA7BC8" w:rsidRDefault="00FA7BC8" w:rsidP="00EC6C2A">
            <w:pPr>
              <w:snapToGrid w:val="0"/>
              <w:spacing w:before="60" w:after="60"/>
              <w:ind w:firstLine="199"/>
              <w:jc w:val="left"/>
              <w:rPr>
                <w:kern w:val="2"/>
                <w:sz w:val="18"/>
              </w:rPr>
            </w:pPr>
            <w:r>
              <w:rPr>
                <w:rFonts w:hint="eastAsia"/>
                <w:kern w:val="2"/>
                <w:sz w:val="18"/>
              </w:rPr>
              <w:t>CMD_ID</w:t>
            </w:r>
          </w:p>
        </w:tc>
        <w:tc>
          <w:tcPr>
            <w:tcW w:w="1493" w:type="dxa"/>
            <w:vAlign w:val="center"/>
          </w:tcPr>
          <w:p w:rsidR="00FA7BC8" w:rsidRDefault="00FA7BC8" w:rsidP="00EC6C2A">
            <w:pPr>
              <w:snapToGrid w:val="0"/>
              <w:spacing w:before="60" w:after="60"/>
              <w:ind w:firstLine="0"/>
              <w:jc w:val="center"/>
              <w:rPr>
                <w:kern w:val="2"/>
                <w:sz w:val="18"/>
              </w:rPr>
            </w:pPr>
            <w:r>
              <w:rPr>
                <w:rFonts w:hint="eastAsia"/>
                <w:kern w:val="2"/>
                <w:sz w:val="18"/>
              </w:rPr>
              <w:t>17</w:t>
            </w:r>
          </w:p>
        </w:tc>
        <w:tc>
          <w:tcPr>
            <w:tcW w:w="4367" w:type="dxa"/>
            <w:vAlign w:val="center"/>
          </w:tcPr>
          <w:p w:rsidR="00FA7BC8" w:rsidRDefault="00FA7BC8" w:rsidP="000701D3">
            <w:pPr>
              <w:snapToGrid w:val="0"/>
              <w:spacing w:before="60" w:after="6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rsidTr="000701D3">
        <w:trPr>
          <w:jc w:val="center"/>
        </w:trPr>
        <w:tc>
          <w:tcPr>
            <w:tcW w:w="839" w:type="dxa"/>
            <w:vAlign w:val="center"/>
          </w:tcPr>
          <w:p w:rsidR="00FA7BC8" w:rsidRDefault="00FA7BC8" w:rsidP="00EC6C2A">
            <w:pPr>
              <w:snapToGrid w:val="0"/>
              <w:spacing w:before="60" w:after="60"/>
              <w:ind w:firstLine="0"/>
              <w:jc w:val="center"/>
              <w:rPr>
                <w:kern w:val="2"/>
                <w:sz w:val="18"/>
              </w:rPr>
            </w:pPr>
            <w:r>
              <w:rPr>
                <w:kern w:val="2"/>
                <w:sz w:val="18"/>
              </w:rPr>
              <w:t>4</w:t>
            </w:r>
          </w:p>
        </w:tc>
        <w:tc>
          <w:tcPr>
            <w:tcW w:w="2713" w:type="dxa"/>
            <w:vAlign w:val="center"/>
          </w:tcPr>
          <w:p w:rsidR="00FA7BC8" w:rsidRDefault="00FA7BC8" w:rsidP="00EC6C2A">
            <w:pPr>
              <w:snapToGrid w:val="0"/>
              <w:spacing w:before="60" w:after="60"/>
              <w:ind w:firstLine="199"/>
              <w:jc w:val="left"/>
              <w:rPr>
                <w:kern w:val="2"/>
                <w:sz w:val="18"/>
              </w:rPr>
            </w:pPr>
            <w:r>
              <w:rPr>
                <w:kern w:val="2"/>
                <w:sz w:val="18"/>
              </w:rPr>
              <w:t>Frame_Type</w:t>
            </w:r>
          </w:p>
        </w:tc>
        <w:tc>
          <w:tcPr>
            <w:tcW w:w="1493"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4367" w:type="dxa"/>
            <w:vAlign w:val="center"/>
          </w:tcPr>
          <w:p w:rsidR="00FA7BC8" w:rsidRDefault="00FA7BC8" w:rsidP="000701D3">
            <w:pPr>
              <w:snapToGrid w:val="0"/>
              <w:spacing w:before="60" w:after="6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rsidTr="000701D3">
        <w:trPr>
          <w:jc w:val="center"/>
        </w:trPr>
        <w:tc>
          <w:tcPr>
            <w:tcW w:w="839" w:type="dxa"/>
            <w:vAlign w:val="center"/>
          </w:tcPr>
          <w:p w:rsidR="00FA7BC8" w:rsidRDefault="00FA7BC8" w:rsidP="00EC6C2A">
            <w:pPr>
              <w:snapToGrid w:val="0"/>
              <w:spacing w:before="60" w:after="60"/>
              <w:ind w:firstLine="0"/>
              <w:jc w:val="center"/>
              <w:rPr>
                <w:kern w:val="2"/>
                <w:sz w:val="18"/>
              </w:rPr>
            </w:pPr>
            <w:r>
              <w:rPr>
                <w:kern w:val="2"/>
                <w:sz w:val="18"/>
              </w:rPr>
              <w:t>5</w:t>
            </w:r>
          </w:p>
        </w:tc>
        <w:tc>
          <w:tcPr>
            <w:tcW w:w="2713" w:type="dxa"/>
            <w:vAlign w:val="center"/>
          </w:tcPr>
          <w:p w:rsidR="00FA7BC8" w:rsidRDefault="00FA7BC8" w:rsidP="00EC6C2A">
            <w:pPr>
              <w:snapToGrid w:val="0"/>
              <w:spacing w:before="60" w:after="60"/>
              <w:ind w:firstLine="199"/>
              <w:jc w:val="left"/>
              <w:rPr>
                <w:kern w:val="2"/>
                <w:sz w:val="18"/>
              </w:rPr>
            </w:pPr>
            <w:r>
              <w:rPr>
                <w:kern w:val="2"/>
                <w:sz w:val="18"/>
              </w:rPr>
              <w:t>Packet_Type</w:t>
            </w:r>
          </w:p>
        </w:tc>
        <w:tc>
          <w:tcPr>
            <w:tcW w:w="1493"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4367" w:type="dxa"/>
            <w:vAlign w:val="center"/>
          </w:tcPr>
          <w:p w:rsidR="00FA7BC8" w:rsidRDefault="00FA7BC8" w:rsidP="000701D3">
            <w:pPr>
              <w:snapToGrid w:val="0"/>
              <w:spacing w:before="60" w:after="6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244C87" w:rsidTr="000701D3">
        <w:trPr>
          <w:jc w:val="center"/>
        </w:trPr>
        <w:tc>
          <w:tcPr>
            <w:tcW w:w="839" w:type="dxa"/>
            <w:vAlign w:val="center"/>
          </w:tcPr>
          <w:p w:rsidR="00244C87" w:rsidRDefault="00244C87" w:rsidP="00EC6C2A">
            <w:pPr>
              <w:snapToGrid w:val="0"/>
              <w:spacing w:before="60" w:after="60"/>
              <w:ind w:firstLine="0"/>
              <w:jc w:val="center"/>
              <w:rPr>
                <w:kern w:val="2"/>
                <w:sz w:val="18"/>
              </w:rPr>
            </w:pPr>
            <w:r>
              <w:rPr>
                <w:rFonts w:hint="eastAsia"/>
                <w:kern w:val="2"/>
                <w:sz w:val="18"/>
              </w:rPr>
              <w:t>6</w:t>
            </w:r>
          </w:p>
        </w:tc>
        <w:tc>
          <w:tcPr>
            <w:tcW w:w="2713" w:type="dxa"/>
            <w:vAlign w:val="center"/>
          </w:tcPr>
          <w:p w:rsidR="00244C87" w:rsidRPr="003D4320" w:rsidRDefault="00244C87" w:rsidP="00492D4C">
            <w:pPr>
              <w:snapToGrid w:val="0"/>
              <w:spacing w:before="60" w:after="60"/>
              <w:ind w:firstLine="199"/>
              <w:jc w:val="left"/>
              <w:rPr>
                <w:kern w:val="2"/>
                <w:sz w:val="18"/>
              </w:rPr>
            </w:pPr>
            <w:r w:rsidRPr="003D4320">
              <w:rPr>
                <w:rFonts w:hint="eastAsia"/>
                <w:kern w:val="2"/>
                <w:sz w:val="18"/>
              </w:rPr>
              <w:t>Frame_No</w:t>
            </w:r>
          </w:p>
        </w:tc>
        <w:tc>
          <w:tcPr>
            <w:tcW w:w="1493" w:type="dxa"/>
            <w:vAlign w:val="center"/>
          </w:tcPr>
          <w:p w:rsidR="00244C87" w:rsidRPr="003D4320" w:rsidRDefault="00244C87" w:rsidP="00492D4C">
            <w:pPr>
              <w:snapToGrid w:val="0"/>
              <w:spacing w:before="60" w:after="60"/>
              <w:ind w:firstLine="0"/>
              <w:jc w:val="center"/>
              <w:rPr>
                <w:kern w:val="2"/>
                <w:sz w:val="18"/>
              </w:rPr>
            </w:pPr>
            <w:r w:rsidRPr="003D4320">
              <w:rPr>
                <w:rFonts w:hint="eastAsia"/>
                <w:kern w:val="2"/>
                <w:sz w:val="18"/>
              </w:rPr>
              <w:t>1</w:t>
            </w:r>
          </w:p>
        </w:tc>
        <w:tc>
          <w:tcPr>
            <w:tcW w:w="4367" w:type="dxa"/>
            <w:vAlign w:val="center"/>
          </w:tcPr>
          <w:p w:rsidR="00244C87" w:rsidRPr="003D4320" w:rsidDel="00507663" w:rsidRDefault="00244C87"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244C87" w:rsidTr="000701D3">
        <w:trPr>
          <w:jc w:val="center"/>
        </w:trPr>
        <w:tc>
          <w:tcPr>
            <w:tcW w:w="839" w:type="dxa"/>
            <w:vAlign w:val="center"/>
          </w:tcPr>
          <w:p w:rsidR="00244C87" w:rsidRDefault="00244C87" w:rsidP="00EC6C2A">
            <w:pPr>
              <w:tabs>
                <w:tab w:val="left" w:pos="1260"/>
              </w:tabs>
              <w:snapToGrid w:val="0"/>
              <w:spacing w:before="60" w:after="60"/>
              <w:ind w:firstLine="0"/>
              <w:jc w:val="center"/>
              <w:rPr>
                <w:kern w:val="2"/>
                <w:sz w:val="18"/>
              </w:rPr>
            </w:pPr>
            <w:r>
              <w:rPr>
                <w:rFonts w:hint="eastAsia"/>
                <w:kern w:val="2"/>
                <w:sz w:val="18"/>
              </w:rPr>
              <w:t>7</w:t>
            </w:r>
          </w:p>
        </w:tc>
        <w:tc>
          <w:tcPr>
            <w:tcW w:w="2713" w:type="dxa"/>
            <w:vAlign w:val="center"/>
          </w:tcPr>
          <w:p w:rsidR="00244C87" w:rsidRDefault="00244C87" w:rsidP="00EC6C2A">
            <w:pPr>
              <w:snapToGrid w:val="0"/>
              <w:spacing w:before="60" w:after="60"/>
              <w:ind w:firstLine="199"/>
              <w:jc w:val="left"/>
              <w:rPr>
                <w:kern w:val="2"/>
                <w:sz w:val="18"/>
              </w:rPr>
            </w:pPr>
            <w:r>
              <w:rPr>
                <w:rFonts w:hint="eastAsia"/>
                <w:kern w:val="2"/>
                <w:sz w:val="18"/>
              </w:rPr>
              <w:t>Component_ID</w:t>
            </w:r>
          </w:p>
        </w:tc>
        <w:tc>
          <w:tcPr>
            <w:tcW w:w="1493" w:type="dxa"/>
            <w:vAlign w:val="center"/>
          </w:tcPr>
          <w:p w:rsidR="00244C87" w:rsidRDefault="00244C87" w:rsidP="00EC6C2A">
            <w:pPr>
              <w:snapToGrid w:val="0"/>
              <w:spacing w:before="60" w:after="60"/>
              <w:ind w:firstLine="0"/>
              <w:jc w:val="center"/>
              <w:rPr>
                <w:kern w:val="2"/>
                <w:sz w:val="18"/>
              </w:rPr>
            </w:pPr>
            <w:r>
              <w:rPr>
                <w:rFonts w:hint="eastAsia"/>
                <w:kern w:val="2"/>
                <w:sz w:val="18"/>
              </w:rPr>
              <w:t>17</w:t>
            </w:r>
          </w:p>
        </w:tc>
        <w:tc>
          <w:tcPr>
            <w:tcW w:w="4367" w:type="dxa"/>
            <w:vAlign w:val="center"/>
          </w:tcPr>
          <w:p w:rsidR="00244C87" w:rsidRDefault="00244C87" w:rsidP="000701D3">
            <w:pPr>
              <w:snapToGrid w:val="0"/>
              <w:spacing w:before="60" w:after="60"/>
              <w:ind w:firstLine="0"/>
              <w:jc w:val="left"/>
              <w:rPr>
                <w:kern w:val="2"/>
                <w:sz w:val="18"/>
              </w:rPr>
            </w:pPr>
            <w:r>
              <w:rPr>
                <w:rFonts w:hint="eastAsia"/>
                <w:kern w:val="2"/>
                <w:sz w:val="18"/>
              </w:rPr>
              <w:t>被监测设备</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244C87" w:rsidTr="000701D3">
        <w:trPr>
          <w:jc w:val="center"/>
        </w:trPr>
        <w:tc>
          <w:tcPr>
            <w:tcW w:w="839" w:type="dxa"/>
            <w:vAlign w:val="center"/>
          </w:tcPr>
          <w:p w:rsidR="00244C87" w:rsidRDefault="00244C87" w:rsidP="00EC6C2A">
            <w:pPr>
              <w:tabs>
                <w:tab w:val="left" w:pos="1260"/>
              </w:tabs>
              <w:snapToGrid w:val="0"/>
              <w:spacing w:before="60" w:after="60"/>
              <w:ind w:firstLine="0"/>
              <w:jc w:val="center"/>
              <w:rPr>
                <w:kern w:val="2"/>
                <w:sz w:val="18"/>
              </w:rPr>
            </w:pPr>
            <w:r>
              <w:rPr>
                <w:rFonts w:hint="eastAsia"/>
                <w:kern w:val="2"/>
                <w:sz w:val="18"/>
              </w:rPr>
              <w:t>8</w:t>
            </w:r>
          </w:p>
        </w:tc>
        <w:tc>
          <w:tcPr>
            <w:tcW w:w="2713" w:type="dxa"/>
            <w:vAlign w:val="center"/>
          </w:tcPr>
          <w:p w:rsidR="00244C87" w:rsidRDefault="00244C87" w:rsidP="00EC6C2A">
            <w:pPr>
              <w:tabs>
                <w:tab w:val="left" w:pos="1260"/>
              </w:tabs>
              <w:snapToGrid w:val="0"/>
              <w:spacing w:before="60" w:after="60"/>
              <w:ind w:firstLine="199"/>
              <w:jc w:val="left"/>
              <w:rPr>
                <w:kern w:val="2"/>
                <w:sz w:val="18"/>
              </w:rPr>
            </w:pPr>
            <w:r>
              <w:rPr>
                <w:kern w:val="2"/>
                <w:sz w:val="18"/>
              </w:rPr>
              <w:t>Time_Stamp</w:t>
            </w:r>
          </w:p>
        </w:tc>
        <w:tc>
          <w:tcPr>
            <w:tcW w:w="1493" w:type="dxa"/>
            <w:vAlign w:val="center"/>
          </w:tcPr>
          <w:p w:rsidR="00244C87" w:rsidRDefault="00244C87" w:rsidP="00EC6C2A">
            <w:pPr>
              <w:snapToGrid w:val="0"/>
              <w:spacing w:before="60" w:after="60"/>
              <w:ind w:firstLine="0"/>
              <w:jc w:val="center"/>
              <w:rPr>
                <w:kern w:val="2"/>
                <w:sz w:val="18"/>
              </w:rPr>
            </w:pPr>
            <w:r>
              <w:rPr>
                <w:kern w:val="2"/>
                <w:sz w:val="18"/>
              </w:rPr>
              <w:t>4</w:t>
            </w:r>
          </w:p>
        </w:tc>
        <w:tc>
          <w:tcPr>
            <w:tcW w:w="4367" w:type="dxa"/>
            <w:vAlign w:val="center"/>
          </w:tcPr>
          <w:p w:rsidR="00244C87" w:rsidRDefault="00244C87" w:rsidP="000701D3">
            <w:pPr>
              <w:snapToGrid w:val="0"/>
              <w:spacing w:before="60" w:after="60"/>
              <w:ind w:firstLine="0"/>
              <w:jc w:val="left"/>
              <w:rPr>
                <w:kern w:val="2"/>
                <w:sz w:val="18"/>
              </w:rPr>
            </w:pPr>
            <w:r>
              <w:rPr>
                <w:kern w:val="2"/>
                <w:sz w:val="18"/>
              </w:rPr>
              <w:t>采集时间</w:t>
            </w:r>
          </w:p>
        </w:tc>
      </w:tr>
      <w:tr w:rsidR="00244C87" w:rsidTr="000701D3">
        <w:trPr>
          <w:jc w:val="center"/>
        </w:trPr>
        <w:tc>
          <w:tcPr>
            <w:tcW w:w="839" w:type="dxa"/>
            <w:vAlign w:val="center"/>
          </w:tcPr>
          <w:p w:rsidR="00244C87" w:rsidRDefault="00244C87" w:rsidP="00EC6C2A">
            <w:pPr>
              <w:snapToGrid w:val="0"/>
              <w:spacing w:before="60" w:after="60"/>
              <w:ind w:firstLine="0"/>
              <w:jc w:val="center"/>
              <w:rPr>
                <w:kern w:val="2"/>
                <w:sz w:val="18"/>
              </w:rPr>
            </w:pPr>
            <w:r>
              <w:rPr>
                <w:rFonts w:hint="eastAsia"/>
                <w:kern w:val="2"/>
                <w:sz w:val="18"/>
              </w:rPr>
              <w:t>9</w:t>
            </w:r>
          </w:p>
        </w:tc>
        <w:tc>
          <w:tcPr>
            <w:tcW w:w="2713" w:type="dxa"/>
            <w:vAlign w:val="center"/>
          </w:tcPr>
          <w:p w:rsidR="00244C87" w:rsidRDefault="00244C87" w:rsidP="00EC6C2A">
            <w:pPr>
              <w:snapToGrid w:val="0"/>
              <w:spacing w:before="60" w:after="60"/>
              <w:ind w:firstLine="199"/>
              <w:jc w:val="left"/>
              <w:rPr>
                <w:kern w:val="2"/>
                <w:sz w:val="18"/>
              </w:rPr>
            </w:pPr>
            <w:r>
              <w:rPr>
                <w:kern w:val="2"/>
                <w:sz w:val="18"/>
              </w:rPr>
              <w:t>Conductor_Sag</w:t>
            </w:r>
          </w:p>
        </w:tc>
        <w:tc>
          <w:tcPr>
            <w:tcW w:w="1493" w:type="dxa"/>
            <w:vAlign w:val="center"/>
          </w:tcPr>
          <w:p w:rsidR="00244C87" w:rsidRDefault="00244C87" w:rsidP="00EC6C2A">
            <w:pPr>
              <w:snapToGrid w:val="0"/>
              <w:spacing w:before="60" w:after="60"/>
              <w:ind w:firstLine="0"/>
              <w:jc w:val="center"/>
              <w:rPr>
                <w:kern w:val="2"/>
                <w:sz w:val="18"/>
              </w:rPr>
            </w:pPr>
            <w:r>
              <w:rPr>
                <w:rFonts w:hint="eastAsia"/>
                <w:kern w:val="2"/>
                <w:sz w:val="18"/>
              </w:rPr>
              <w:t>4</w:t>
            </w:r>
          </w:p>
        </w:tc>
        <w:tc>
          <w:tcPr>
            <w:tcW w:w="4367" w:type="dxa"/>
            <w:vAlign w:val="center"/>
          </w:tcPr>
          <w:p w:rsidR="00244C87" w:rsidRDefault="00244C87" w:rsidP="000701D3">
            <w:pPr>
              <w:snapToGrid w:val="0"/>
              <w:spacing w:before="60" w:after="60"/>
              <w:ind w:firstLine="0"/>
              <w:jc w:val="left"/>
              <w:rPr>
                <w:kern w:val="2"/>
                <w:sz w:val="18"/>
              </w:rPr>
            </w:pPr>
            <w:r>
              <w:rPr>
                <w:kern w:val="2"/>
                <w:sz w:val="18"/>
              </w:rPr>
              <w:t>导线弧垂</w:t>
            </w:r>
            <w:r>
              <w:rPr>
                <w:rFonts w:hint="eastAsia"/>
                <w:kern w:val="2"/>
                <w:sz w:val="18"/>
              </w:rPr>
              <w:t>（浮点数，精确到小数点后</w:t>
            </w:r>
            <w:r>
              <w:rPr>
                <w:rFonts w:hint="eastAsia"/>
                <w:kern w:val="2"/>
                <w:sz w:val="18"/>
              </w:rPr>
              <w:t>3</w:t>
            </w:r>
            <w:r>
              <w:rPr>
                <w:rFonts w:hint="eastAsia"/>
                <w:kern w:val="2"/>
                <w:sz w:val="18"/>
              </w:rPr>
              <w:t>位，单位：</w:t>
            </w:r>
            <w:r>
              <w:rPr>
                <w:rFonts w:hint="eastAsia"/>
                <w:kern w:val="2"/>
                <w:sz w:val="18"/>
              </w:rPr>
              <w:t>m</w:t>
            </w:r>
            <w:r>
              <w:rPr>
                <w:rFonts w:hint="eastAsia"/>
                <w:kern w:val="2"/>
                <w:sz w:val="18"/>
              </w:rPr>
              <w:t>）</w:t>
            </w:r>
          </w:p>
        </w:tc>
      </w:tr>
      <w:tr w:rsidR="00244C87" w:rsidTr="000701D3">
        <w:trPr>
          <w:jc w:val="center"/>
        </w:trPr>
        <w:tc>
          <w:tcPr>
            <w:tcW w:w="839" w:type="dxa"/>
            <w:vAlign w:val="center"/>
          </w:tcPr>
          <w:p w:rsidR="00244C87" w:rsidRDefault="00244C87" w:rsidP="00EC6C2A">
            <w:pPr>
              <w:snapToGrid w:val="0"/>
              <w:spacing w:before="60" w:after="60"/>
              <w:ind w:firstLine="0"/>
              <w:jc w:val="center"/>
              <w:rPr>
                <w:kern w:val="2"/>
                <w:sz w:val="18"/>
              </w:rPr>
            </w:pPr>
            <w:r>
              <w:rPr>
                <w:rFonts w:hint="eastAsia"/>
                <w:kern w:val="2"/>
                <w:sz w:val="18"/>
              </w:rPr>
              <w:t>10</w:t>
            </w:r>
          </w:p>
        </w:tc>
        <w:tc>
          <w:tcPr>
            <w:tcW w:w="2713" w:type="dxa"/>
            <w:vAlign w:val="center"/>
          </w:tcPr>
          <w:p w:rsidR="00244C87" w:rsidRDefault="00244C87" w:rsidP="00EC6C2A">
            <w:pPr>
              <w:snapToGrid w:val="0"/>
              <w:spacing w:before="60" w:after="60"/>
              <w:ind w:firstLine="199"/>
              <w:jc w:val="left"/>
              <w:rPr>
                <w:kern w:val="2"/>
                <w:sz w:val="18"/>
              </w:rPr>
            </w:pPr>
            <w:r>
              <w:rPr>
                <w:kern w:val="2"/>
                <w:sz w:val="18"/>
              </w:rPr>
              <w:t>Toground_Distance</w:t>
            </w:r>
          </w:p>
        </w:tc>
        <w:tc>
          <w:tcPr>
            <w:tcW w:w="1493" w:type="dxa"/>
            <w:vAlign w:val="center"/>
          </w:tcPr>
          <w:p w:rsidR="00244C87" w:rsidRDefault="00244C87" w:rsidP="00EC6C2A">
            <w:pPr>
              <w:snapToGrid w:val="0"/>
              <w:spacing w:before="60" w:after="60"/>
              <w:ind w:firstLine="0"/>
              <w:jc w:val="center"/>
              <w:rPr>
                <w:kern w:val="2"/>
                <w:sz w:val="18"/>
              </w:rPr>
            </w:pPr>
            <w:r>
              <w:rPr>
                <w:rFonts w:hint="eastAsia"/>
                <w:kern w:val="2"/>
                <w:sz w:val="18"/>
              </w:rPr>
              <w:t>4</w:t>
            </w:r>
          </w:p>
        </w:tc>
        <w:tc>
          <w:tcPr>
            <w:tcW w:w="4367" w:type="dxa"/>
            <w:vAlign w:val="center"/>
          </w:tcPr>
          <w:p w:rsidR="00244C87" w:rsidRDefault="00244C87" w:rsidP="000701D3">
            <w:pPr>
              <w:snapToGrid w:val="0"/>
              <w:spacing w:before="60" w:after="60"/>
              <w:ind w:firstLine="0"/>
              <w:jc w:val="left"/>
              <w:rPr>
                <w:kern w:val="2"/>
                <w:sz w:val="18"/>
              </w:rPr>
            </w:pPr>
            <w:r>
              <w:rPr>
                <w:kern w:val="2"/>
                <w:sz w:val="18"/>
              </w:rPr>
              <w:t>导线对地距离</w:t>
            </w:r>
            <w:r>
              <w:rPr>
                <w:rFonts w:hint="eastAsia"/>
                <w:kern w:val="2"/>
                <w:sz w:val="18"/>
              </w:rPr>
              <w:t>（浮点数，精确到小数点后</w:t>
            </w:r>
            <w:r>
              <w:rPr>
                <w:rFonts w:hint="eastAsia"/>
                <w:kern w:val="2"/>
                <w:sz w:val="18"/>
              </w:rPr>
              <w:t>3</w:t>
            </w:r>
            <w:r>
              <w:rPr>
                <w:rFonts w:hint="eastAsia"/>
                <w:kern w:val="2"/>
                <w:sz w:val="18"/>
              </w:rPr>
              <w:t>位，单位：</w:t>
            </w:r>
            <w:r>
              <w:rPr>
                <w:rFonts w:hint="eastAsia"/>
                <w:kern w:val="2"/>
                <w:sz w:val="18"/>
              </w:rPr>
              <w:t>m</w:t>
            </w:r>
            <w:r>
              <w:rPr>
                <w:rFonts w:hint="eastAsia"/>
                <w:kern w:val="2"/>
                <w:sz w:val="18"/>
              </w:rPr>
              <w:t>）</w:t>
            </w:r>
          </w:p>
        </w:tc>
      </w:tr>
      <w:tr w:rsidR="00244C87" w:rsidTr="000701D3">
        <w:trPr>
          <w:jc w:val="center"/>
        </w:trPr>
        <w:tc>
          <w:tcPr>
            <w:tcW w:w="839" w:type="dxa"/>
            <w:vAlign w:val="center"/>
          </w:tcPr>
          <w:p w:rsidR="00244C87" w:rsidRDefault="00244C87" w:rsidP="00EC6C2A">
            <w:pPr>
              <w:snapToGrid w:val="0"/>
              <w:spacing w:before="60" w:after="60"/>
              <w:ind w:firstLine="0"/>
              <w:jc w:val="center"/>
              <w:rPr>
                <w:kern w:val="2"/>
                <w:sz w:val="18"/>
              </w:rPr>
            </w:pPr>
            <w:r>
              <w:rPr>
                <w:kern w:val="2"/>
                <w:sz w:val="18"/>
              </w:rPr>
              <w:t>1</w:t>
            </w:r>
            <w:r>
              <w:rPr>
                <w:rFonts w:hint="eastAsia"/>
                <w:kern w:val="2"/>
                <w:sz w:val="18"/>
              </w:rPr>
              <w:t>1</w:t>
            </w:r>
          </w:p>
        </w:tc>
        <w:tc>
          <w:tcPr>
            <w:tcW w:w="2713" w:type="dxa"/>
            <w:vAlign w:val="center"/>
          </w:tcPr>
          <w:p w:rsidR="00244C87" w:rsidRDefault="00244C87" w:rsidP="00EC6C2A">
            <w:pPr>
              <w:snapToGrid w:val="0"/>
              <w:spacing w:before="60" w:after="60"/>
              <w:ind w:firstLine="199"/>
              <w:jc w:val="left"/>
              <w:rPr>
                <w:kern w:val="2"/>
                <w:sz w:val="18"/>
              </w:rPr>
            </w:pPr>
            <w:r>
              <w:rPr>
                <w:rFonts w:hint="eastAsia"/>
                <w:kern w:val="2"/>
                <w:sz w:val="18"/>
              </w:rPr>
              <w:t>Angle</w:t>
            </w:r>
          </w:p>
        </w:tc>
        <w:tc>
          <w:tcPr>
            <w:tcW w:w="1493" w:type="dxa"/>
            <w:vAlign w:val="center"/>
          </w:tcPr>
          <w:p w:rsidR="00244C87" w:rsidRDefault="00244C87" w:rsidP="00EC6C2A">
            <w:pPr>
              <w:snapToGrid w:val="0"/>
              <w:spacing w:before="60" w:after="60"/>
              <w:ind w:firstLine="0"/>
              <w:jc w:val="center"/>
              <w:rPr>
                <w:kern w:val="2"/>
                <w:sz w:val="18"/>
              </w:rPr>
            </w:pPr>
            <w:r>
              <w:rPr>
                <w:rFonts w:hint="eastAsia"/>
                <w:kern w:val="2"/>
                <w:sz w:val="18"/>
              </w:rPr>
              <w:t>4</w:t>
            </w:r>
          </w:p>
        </w:tc>
        <w:tc>
          <w:tcPr>
            <w:tcW w:w="4367" w:type="dxa"/>
            <w:vAlign w:val="center"/>
          </w:tcPr>
          <w:p w:rsidR="00244C87" w:rsidRDefault="00244C87" w:rsidP="000701D3">
            <w:pPr>
              <w:snapToGrid w:val="0"/>
              <w:spacing w:before="60" w:after="60"/>
              <w:ind w:firstLine="0"/>
              <w:jc w:val="left"/>
              <w:rPr>
                <w:kern w:val="2"/>
                <w:sz w:val="18"/>
              </w:rPr>
            </w:pPr>
            <w:commentRangeStart w:id="16"/>
            <w:r>
              <w:rPr>
                <w:rFonts w:hint="eastAsia"/>
                <w:kern w:val="2"/>
                <w:sz w:val="18"/>
              </w:rPr>
              <w:t>线夹出口处导线切线与水平线夹角（浮点数，精确到小数点后</w:t>
            </w:r>
            <w:r w:rsidR="005316F0">
              <w:rPr>
                <w:rFonts w:hint="eastAsia"/>
                <w:kern w:val="2"/>
                <w:sz w:val="18"/>
              </w:rPr>
              <w:t>2</w:t>
            </w:r>
            <w:r>
              <w:rPr>
                <w:rFonts w:hint="eastAsia"/>
                <w:kern w:val="2"/>
                <w:sz w:val="18"/>
              </w:rPr>
              <w:t>位，单位：°）</w:t>
            </w:r>
            <w:commentRangeEnd w:id="16"/>
            <w:r>
              <w:rPr>
                <w:rStyle w:val="aff7"/>
                <w:rFonts w:asciiTheme="minorHAnsi" w:hAnsiTheme="minorHAnsi" w:cstheme="minorBidi"/>
                <w:kern w:val="2"/>
                <w:szCs w:val="22"/>
              </w:rPr>
              <w:commentReference w:id="16"/>
            </w:r>
          </w:p>
        </w:tc>
      </w:tr>
      <w:tr w:rsidR="00244C87" w:rsidTr="000701D3">
        <w:trPr>
          <w:jc w:val="center"/>
        </w:trPr>
        <w:tc>
          <w:tcPr>
            <w:tcW w:w="839" w:type="dxa"/>
            <w:vAlign w:val="center"/>
          </w:tcPr>
          <w:p w:rsidR="00244C87" w:rsidRDefault="00244C87" w:rsidP="00EC6C2A">
            <w:pPr>
              <w:snapToGrid w:val="0"/>
              <w:spacing w:before="60" w:after="60"/>
              <w:ind w:firstLine="0"/>
              <w:jc w:val="center"/>
              <w:rPr>
                <w:kern w:val="2"/>
                <w:sz w:val="18"/>
              </w:rPr>
            </w:pPr>
            <w:r>
              <w:rPr>
                <w:rFonts w:hint="eastAsia"/>
                <w:kern w:val="2"/>
                <w:sz w:val="18"/>
              </w:rPr>
              <w:t>12</w:t>
            </w:r>
          </w:p>
        </w:tc>
        <w:tc>
          <w:tcPr>
            <w:tcW w:w="2713" w:type="dxa"/>
            <w:vAlign w:val="center"/>
          </w:tcPr>
          <w:p w:rsidR="00244C87" w:rsidRDefault="00244C87" w:rsidP="00EC6C2A">
            <w:pPr>
              <w:snapToGrid w:val="0"/>
              <w:spacing w:before="60" w:after="60"/>
              <w:ind w:firstLine="199"/>
              <w:jc w:val="left"/>
              <w:rPr>
                <w:kern w:val="2"/>
                <w:sz w:val="18"/>
              </w:rPr>
            </w:pPr>
            <w:r>
              <w:rPr>
                <w:rFonts w:hint="eastAsia"/>
                <w:kern w:val="2"/>
                <w:sz w:val="18"/>
              </w:rPr>
              <w:t>Measure_Flag</w:t>
            </w:r>
          </w:p>
        </w:tc>
        <w:tc>
          <w:tcPr>
            <w:tcW w:w="1493" w:type="dxa"/>
            <w:vAlign w:val="center"/>
          </w:tcPr>
          <w:p w:rsidR="00244C87" w:rsidRDefault="00244C87" w:rsidP="00EC6C2A">
            <w:pPr>
              <w:snapToGrid w:val="0"/>
              <w:spacing w:before="60" w:after="60"/>
              <w:ind w:firstLine="0"/>
              <w:jc w:val="center"/>
              <w:rPr>
                <w:kern w:val="2"/>
                <w:sz w:val="18"/>
              </w:rPr>
            </w:pPr>
            <w:r>
              <w:rPr>
                <w:rFonts w:hint="eastAsia"/>
                <w:kern w:val="2"/>
                <w:sz w:val="18"/>
              </w:rPr>
              <w:t>1</w:t>
            </w:r>
          </w:p>
        </w:tc>
        <w:tc>
          <w:tcPr>
            <w:tcW w:w="4367" w:type="dxa"/>
            <w:vAlign w:val="center"/>
          </w:tcPr>
          <w:p w:rsidR="00244C87" w:rsidRDefault="00244C87" w:rsidP="00C7042C">
            <w:pPr>
              <w:snapToGrid w:val="0"/>
              <w:spacing w:before="60" w:after="60"/>
              <w:ind w:firstLine="0"/>
              <w:jc w:val="left"/>
              <w:rPr>
                <w:kern w:val="2"/>
                <w:sz w:val="18"/>
              </w:rPr>
            </w:pPr>
            <w:r>
              <w:rPr>
                <w:rFonts w:hint="eastAsia"/>
                <w:kern w:val="2"/>
                <w:sz w:val="18"/>
              </w:rPr>
              <w:t>测量法标识：</w:t>
            </w:r>
            <w:r>
              <w:rPr>
                <w:rFonts w:ascii="宋体" w:hAnsi="宋体" w:hint="eastAsia"/>
                <w:kern w:val="2"/>
                <w:sz w:val="18"/>
              </w:rPr>
              <w:t>①</w:t>
            </w:r>
            <w:r>
              <w:rPr>
                <w:kern w:val="2"/>
                <w:sz w:val="18"/>
              </w:rPr>
              <w:t>0x</w:t>
            </w:r>
            <w:r>
              <w:rPr>
                <w:rFonts w:hint="eastAsia"/>
                <w:kern w:val="2"/>
                <w:sz w:val="18"/>
              </w:rPr>
              <w:t>00</w:t>
            </w:r>
            <w:r>
              <w:rPr>
                <w:rFonts w:hint="eastAsia"/>
                <w:kern w:val="2"/>
                <w:sz w:val="18"/>
              </w:rPr>
              <w:t>直接法</w:t>
            </w:r>
          </w:p>
          <w:p w:rsidR="00244C87" w:rsidRDefault="00244C87" w:rsidP="000701D3">
            <w:pPr>
              <w:snapToGrid w:val="0"/>
              <w:spacing w:before="60" w:after="60"/>
              <w:ind w:firstLine="0"/>
              <w:jc w:val="left"/>
              <w:rPr>
                <w:kern w:val="2"/>
                <w:sz w:val="18"/>
              </w:rPr>
            </w:pPr>
            <w:r>
              <w:rPr>
                <w:rFonts w:hint="eastAsia"/>
                <w:kern w:val="2"/>
                <w:sz w:val="18"/>
              </w:rPr>
              <w:t xml:space="preserve">            </w:t>
            </w:r>
            <w:r>
              <w:rPr>
                <w:rFonts w:ascii="宋体" w:hAnsi="宋体" w:hint="eastAsia"/>
                <w:kern w:val="2"/>
                <w:sz w:val="18"/>
              </w:rPr>
              <w:t>②</w:t>
            </w:r>
            <w:r>
              <w:rPr>
                <w:kern w:val="2"/>
                <w:sz w:val="18"/>
              </w:rPr>
              <w:t>0x0</w:t>
            </w:r>
            <w:r>
              <w:rPr>
                <w:rFonts w:hint="eastAsia"/>
                <w:kern w:val="2"/>
                <w:sz w:val="18"/>
              </w:rPr>
              <w:t>1</w:t>
            </w:r>
            <w:r>
              <w:rPr>
                <w:rFonts w:hint="eastAsia"/>
                <w:kern w:val="2"/>
                <w:sz w:val="18"/>
              </w:rPr>
              <w:t>间接法</w:t>
            </w:r>
          </w:p>
        </w:tc>
      </w:tr>
      <w:tr w:rsidR="00244C87" w:rsidTr="000701D3">
        <w:trPr>
          <w:jc w:val="center"/>
        </w:trPr>
        <w:tc>
          <w:tcPr>
            <w:tcW w:w="839" w:type="dxa"/>
            <w:vAlign w:val="center"/>
          </w:tcPr>
          <w:p w:rsidR="00244C87" w:rsidRDefault="00244C87" w:rsidP="00EC6C2A">
            <w:pPr>
              <w:snapToGrid w:val="0"/>
              <w:spacing w:before="60" w:after="60"/>
              <w:ind w:firstLine="0"/>
              <w:jc w:val="center"/>
              <w:rPr>
                <w:kern w:val="2"/>
                <w:sz w:val="18"/>
              </w:rPr>
            </w:pPr>
            <w:r>
              <w:rPr>
                <w:rFonts w:hint="eastAsia"/>
                <w:kern w:val="2"/>
                <w:sz w:val="18"/>
              </w:rPr>
              <w:t>13</w:t>
            </w:r>
          </w:p>
        </w:tc>
        <w:tc>
          <w:tcPr>
            <w:tcW w:w="2713" w:type="dxa"/>
            <w:vAlign w:val="center"/>
          </w:tcPr>
          <w:p w:rsidR="00244C87" w:rsidRDefault="00244C87" w:rsidP="00EC6C2A">
            <w:pPr>
              <w:snapToGrid w:val="0"/>
              <w:spacing w:before="60" w:after="60"/>
              <w:ind w:firstLine="199"/>
              <w:jc w:val="left"/>
              <w:rPr>
                <w:kern w:val="2"/>
                <w:sz w:val="18"/>
              </w:rPr>
            </w:pPr>
            <w:r>
              <w:rPr>
                <w:kern w:val="2"/>
                <w:sz w:val="18"/>
              </w:rPr>
              <w:t>CRC16</w:t>
            </w:r>
          </w:p>
        </w:tc>
        <w:tc>
          <w:tcPr>
            <w:tcW w:w="1493" w:type="dxa"/>
            <w:vAlign w:val="center"/>
          </w:tcPr>
          <w:p w:rsidR="00244C87" w:rsidRDefault="00244C87" w:rsidP="00EC6C2A">
            <w:pPr>
              <w:snapToGrid w:val="0"/>
              <w:spacing w:before="60" w:after="60"/>
              <w:ind w:firstLine="0"/>
              <w:jc w:val="center"/>
              <w:rPr>
                <w:kern w:val="2"/>
                <w:sz w:val="18"/>
              </w:rPr>
            </w:pPr>
            <w:r>
              <w:rPr>
                <w:kern w:val="2"/>
                <w:sz w:val="18"/>
              </w:rPr>
              <w:t>2</w:t>
            </w:r>
          </w:p>
        </w:tc>
        <w:tc>
          <w:tcPr>
            <w:tcW w:w="4367" w:type="dxa"/>
            <w:vAlign w:val="center"/>
          </w:tcPr>
          <w:p w:rsidR="00244C87" w:rsidRDefault="00244C87" w:rsidP="000701D3">
            <w:pPr>
              <w:snapToGrid w:val="0"/>
              <w:spacing w:before="60" w:after="60"/>
              <w:ind w:firstLine="0"/>
              <w:jc w:val="left"/>
              <w:rPr>
                <w:kern w:val="2"/>
                <w:sz w:val="18"/>
              </w:rPr>
            </w:pPr>
            <w:r>
              <w:rPr>
                <w:kern w:val="2"/>
                <w:sz w:val="18"/>
              </w:rPr>
              <w:t>校验位</w:t>
            </w:r>
          </w:p>
        </w:tc>
      </w:tr>
      <w:tr w:rsidR="00244C87" w:rsidTr="000701D3">
        <w:trPr>
          <w:jc w:val="center"/>
        </w:trPr>
        <w:tc>
          <w:tcPr>
            <w:tcW w:w="839" w:type="dxa"/>
            <w:vAlign w:val="center"/>
          </w:tcPr>
          <w:p w:rsidR="00244C87" w:rsidRDefault="00244C87" w:rsidP="00EC6C2A">
            <w:pPr>
              <w:snapToGrid w:val="0"/>
              <w:spacing w:before="60" w:after="60"/>
              <w:ind w:firstLine="0"/>
              <w:jc w:val="center"/>
              <w:rPr>
                <w:kern w:val="2"/>
                <w:sz w:val="18"/>
              </w:rPr>
            </w:pPr>
            <w:r>
              <w:rPr>
                <w:rFonts w:hint="eastAsia"/>
                <w:kern w:val="2"/>
                <w:sz w:val="18"/>
              </w:rPr>
              <w:t>14</w:t>
            </w:r>
          </w:p>
        </w:tc>
        <w:tc>
          <w:tcPr>
            <w:tcW w:w="2713" w:type="dxa"/>
            <w:vAlign w:val="center"/>
          </w:tcPr>
          <w:p w:rsidR="00244C87" w:rsidRDefault="00244C87" w:rsidP="00EC6C2A">
            <w:pPr>
              <w:snapToGrid w:val="0"/>
              <w:spacing w:before="60" w:after="60"/>
              <w:ind w:firstLine="199"/>
              <w:jc w:val="left"/>
              <w:rPr>
                <w:kern w:val="2"/>
                <w:sz w:val="18"/>
              </w:rPr>
            </w:pPr>
            <w:r w:rsidRPr="001A0DE1">
              <w:rPr>
                <w:rFonts w:hint="eastAsia"/>
                <w:kern w:val="2"/>
                <w:sz w:val="18"/>
              </w:rPr>
              <w:t>End</w:t>
            </w:r>
          </w:p>
        </w:tc>
        <w:tc>
          <w:tcPr>
            <w:tcW w:w="1493" w:type="dxa"/>
            <w:vAlign w:val="center"/>
          </w:tcPr>
          <w:p w:rsidR="00244C87" w:rsidRDefault="00244C87" w:rsidP="00EC6C2A">
            <w:pPr>
              <w:snapToGrid w:val="0"/>
              <w:spacing w:before="60" w:after="60"/>
              <w:ind w:firstLine="0"/>
              <w:jc w:val="center"/>
              <w:rPr>
                <w:kern w:val="2"/>
                <w:sz w:val="18"/>
              </w:rPr>
            </w:pPr>
            <w:r w:rsidRPr="001A0DE1">
              <w:rPr>
                <w:rFonts w:hint="eastAsia"/>
                <w:kern w:val="2"/>
                <w:sz w:val="18"/>
              </w:rPr>
              <w:t>1</w:t>
            </w:r>
          </w:p>
        </w:tc>
        <w:tc>
          <w:tcPr>
            <w:tcW w:w="4367" w:type="dxa"/>
            <w:vAlign w:val="center"/>
          </w:tcPr>
          <w:p w:rsidR="00244C87" w:rsidRDefault="00244C87" w:rsidP="000701D3">
            <w:pPr>
              <w:snapToGrid w:val="0"/>
              <w:spacing w:before="60" w:after="60"/>
              <w:ind w:firstLine="0"/>
              <w:jc w:val="left"/>
              <w:rPr>
                <w:kern w:val="2"/>
                <w:sz w:val="18"/>
              </w:rPr>
            </w:pPr>
            <w:r w:rsidRPr="001A0DE1">
              <w:rPr>
                <w:rFonts w:hint="eastAsia"/>
                <w:kern w:val="2"/>
                <w:sz w:val="18"/>
              </w:rPr>
              <w:t>报文尾：</w:t>
            </w:r>
            <w:r w:rsidRPr="001A0DE1">
              <w:rPr>
                <w:rFonts w:hint="eastAsia"/>
                <w:kern w:val="2"/>
                <w:sz w:val="18"/>
              </w:rPr>
              <w:t>0x96</w:t>
            </w:r>
          </w:p>
        </w:tc>
      </w:tr>
    </w:tbl>
    <w:p w:rsidR="00FA7BC8" w:rsidRDefault="00FA7BC8" w:rsidP="00FA7BC8">
      <w:pPr>
        <w:snapToGrid w:val="0"/>
        <w:ind w:left="357"/>
        <w:rPr>
          <w:kern w:val="2"/>
        </w:rPr>
      </w:pPr>
    </w:p>
    <w:p w:rsidR="00FA7BC8" w:rsidRDefault="00FA7BC8" w:rsidP="00FA7BC8">
      <w:pPr>
        <w:rPr>
          <w:kern w:val="2"/>
        </w:rPr>
      </w:pPr>
      <w:r>
        <w:rPr>
          <w:kern w:val="2"/>
        </w:rPr>
        <w:lastRenderedPageBreak/>
        <w:t>响应方式的数据报文格式见下表：</w:t>
      </w:r>
    </w:p>
    <w:p w:rsidR="00FA7BC8" w:rsidRDefault="00FA7BC8" w:rsidP="00FA7BC8">
      <w:pPr>
        <w:pStyle w:val="afffffffff6"/>
        <w:rPr>
          <w:sz w:val="24"/>
        </w:rPr>
      </w:pPr>
      <w:r>
        <w:t>表</w:t>
      </w:r>
      <w:r>
        <w:rPr>
          <w:rFonts w:ascii="Times New Roman"/>
          <w:b/>
        </w:rPr>
        <w:t>C</w:t>
      </w:r>
      <w:r>
        <w:rPr>
          <w:rFonts w:hint="eastAsia"/>
        </w:rPr>
        <w:t>3-10</w:t>
      </w:r>
      <w:r>
        <w:rPr>
          <w:rFonts w:hint="eastAsia"/>
        </w:rPr>
        <w:t xml:space="preserve">　</w:t>
      </w:r>
      <w:r>
        <w:t>响应方式数据报文格式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00"/>
        <w:gridCol w:w="2507"/>
        <w:gridCol w:w="1621"/>
        <w:gridCol w:w="4384"/>
      </w:tblGrid>
      <w:tr w:rsidR="00FA7BC8" w:rsidTr="00150A4D">
        <w:trPr>
          <w:jc w:val="center"/>
        </w:trPr>
        <w:tc>
          <w:tcPr>
            <w:tcW w:w="900" w:type="dxa"/>
            <w:vAlign w:val="center"/>
          </w:tcPr>
          <w:p w:rsidR="00FA7BC8" w:rsidRDefault="00FA7BC8" w:rsidP="00EC6C2A">
            <w:pPr>
              <w:snapToGrid w:val="0"/>
              <w:spacing w:before="60" w:after="60"/>
              <w:ind w:firstLine="0"/>
              <w:jc w:val="center"/>
              <w:rPr>
                <w:kern w:val="2"/>
                <w:sz w:val="18"/>
              </w:rPr>
            </w:pPr>
            <w:r>
              <w:rPr>
                <w:kern w:val="2"/>
                <w:sz w:val="18"/>
              </w:rPr>
              <w:t>序号</w:t>
            </w:r>
          </w:p>
        </w:tc>
        <w:tc>
          <w:tcPr>
            <w:tcW w:w="2507" w:type="dxa"/>
            <w:vAlign w:val="center"/>
          </w:tcPr>
          <w:p w:rsidR="00FA7BC8" w:rsidRDefault="00FA7BC8" w:rsidP="00EC6C2A">
            <w:pPr>
              <w:snapToGrid w:val="0"/>
              <w:spacing w:before="60" w:after="60"/>
              <w:ind w:firstLine="0"/>
              <w:jc w:val="center"/>
              <w:rPr>
                <w:kern w:val="2"/>
                <w:sz w:val="18"/>
              </w:rPr>
            </w:pPr>
            <w:r>
              <w:rPr>
                <w:kern w:val="2"/>
                <w:sz w:val="18"/>
              </w:rPr>
              <w:t>报文名称</w:t>
            </w:r>
          </w:p>
        </w:tc>
        <w:tc>
          <w:tcPr>
            <w:tcW w:w="1621" w:type="dxa"/>
            <w:vAlign w:val="center"/>
          </w:tcPr>
          <w:p w:rsidR="00FA7BC8" w:rsidRDefault="00FA7BC8" w:rsidP="00EC6C2A">
            <w:pPr>
              <w:snapToGrid w:val="0"/>
              <w:spacing w:before="60" w:after="60"/>
              <w:ind w:firstLine="0"/>
              <w:jc w:val="center"/>
              <w:rPr>
                <w:kern w:val="2"/>
                <w:sz w:val="18"/>
              </w:rPr>
            </w:pPr>
            <w:r>
              <w:rPr>
                <w:kern w:val="2"/>
                <w:sz w:val="18"/>
              </w:rPr>
              <w:t>长度（</w:t>
            </w:r>
            <w:r>
              <w:rPr>
                <w:kern w:val="2"/>
                <w:sz w:val="18"/>
              </w:rPr>
              <w:t>Byte</w:t>
            </w:r>
            <w:r>
              <w:rPr>
                <w:kern w:val="2"/>
                <w:sz w:val="18"/>
              </w:rPr>
              <w:t>）</w:t>
            </w:r>
          </w:p>
        </w:tc>
        <w:tc>
          <w:tcPr>
            <w:tcW w:w="4384" w:type="dxa"/>
            <w:vAlign w:val="center"/>
          </w:tcPr>
          <w:p w:rsidR="00FA7BC8" w:rsidRDefault="00FA7BC8" w:rsidP="00EC6C2A">
            <w:pPr>
              <w:snapToGrid w:val="0"/>
              <w:spacing w:before="60" w:after="6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rsidTr="00150A4D">
        <w:trPr>
          <w:jc w:val="center"/>
        </w:trPr>
        <w:tc>
          <w:tcPr>
            <w:tcW w:w="900"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2507" w:type="dxa"/>
            <w:vAlign w:val="center"/>
          </w:tcPr>
          <w:p w:rsidR="00FA7BC8" w:rsidRDefault="00FA7BC8" w:rsidP="00EC6C2A">
            <w:pPr>
              <w:snapToGrid w:val="0"/>
              <w:spacing w:before="60" w:after="60"/>
              <w:ind w:firstLine="199"/>
              <w:jc w:val="left"/>
              <w:rPr>
                <w:kern w:val="2"/>
                <w:sz w:val="18"/>
              </w:rPr>
            </w:pPr>
            <w:r>
              <w:rPr>
                <w:kern w:val="2"/>
                <w:sz w:val="18"/>
              </w:rPr>
              <w:t>Sync</w:t>
            </w:r>
          </w:p>
        </w:tc>
        <w:tc>
          <w:tcPr>
            <w:tcW w:w="1621"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4384" w:type="dxa"/>
            <w:vAlign w:val="center"/>
          </w:tcPr>
          <w:p w:rsidR="00FA7BC8" w:rsidRDefault="00FA7BC8" w:rsidP="000701D3">
            <w:pPr>
              <w:snapToGrid w:val="0"/>
              <w:spacing w:before="60" w:after="60"/>
              <w:ind w:firstLine="0"/>
              <w:jc w:val="left"/>
              <w:rPr>
                <w:kern w:val="2"/>
                <w:sz w:val="18"/>
              </w:rPr>
            </w:pPr>
            <w:r>
              <w:rPr>
                <w:kern w:val="2"/>
                <w:sz w:val="18"/>
              </w:rPr>
              <w:t>报文头：</w:t>
            </w:r>
            <w:r>
              <w:rPr>
                <w:kern w:val="2"/>
                <w:sz w:val="18"/>
              </w:rPr>
              <w:t>5AA5</w:t>
            </w:r>
          </w:p>
        </w:tc>
      </w:tr>
      <w:tr w:rsidR="00FA7BC8" w:rsidTr="00150A4D">
        <w:trPr>
          <w:jc w:val="center"/>
        </w:trPr>
        <w:tc>
          <w:tcPr>
            <w:tcW w:w="900"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2507" w:type="dxa"/>
            <w:vAlign w:val="center"/>
          </w:tcPr>
          <w:p w:rsidR="00FA7BC8" w:rsidRDefault="00FA7BC8" w:rsidP="00EC6C2A">
            <w:pPr>
              <w:snapToGrid w:val="0"/>
              <w:spacing w:before="60" w:after="60"/>
              <w:ind w:firstLine="199"/>
              <w:jc w:val="left"/>
              <w:rPr>
                <w:kern w:val="2"/>
                <w:sz w:val="18"/>
              </w:rPr>
            </w:pPr>
            <w:r>
              <w:rPr>
                <w:kern w:val="2"/>
                <w:sz w:val="18"/>
              </w:rPr>
              <w:t>Packet_Length</w:t>
            </w:r>
          </w:p>
        </w:tc>
        <w:tc>
          <w:tcPr>
            <w:tcW w:w="1621"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4384" w:type="dxa"/>
            <w:vAlign w:val="center"/>
          </w:tcPr>
          <w:p w:rsidR="00FA7BC8" w:rsidRDefault="00FA7BC8" w:rsidP="000701D3">
            <w:pPr>
              <w:snapToGrid w:val="0"/>
              <w:spacing w:before="60" w:after="60"/>
              <w:ind w:firstLine="0"/>
              <w:jc w:val="left"/>
              <w:rPr>
                <w:kern w:val="2"/>
                <w:sz w:val="18"/>
              </w:rPr>
            </w:pPr>
            <w:r>
              <w:rPr>
                <w:kern w:val="2"/>
                <w:sz w:val="18"/>
              </w:rPr>
              <w:t>报文长度</w:t>
            </w:r>
          </w:p>
        </w:tc>
      </w:tr>
      <w:tr w:rsidR="00150A4D" w:rsidTr="00150A4D">
        <w:trPr>
          <w:jc w:val="center"/>
        </w:trPr>
        <w:tc>
          <w:tcPr>
            <w:tcW w:w="900" w:type="dxa"/>
            <w:vAlign w:val="center"/>
          </w:tcPr>
          <w:p w:rsidR="00150A4D" w:rsidRDefault="00150A4D" w:rsidP="0032705E">
            <w:pPr>
              <w:snapToGrid w:val="0"/>
              <w:spacing w:before="60" w:after="60"/>
              <w:ind w:firstLine="0"/>
              <w:jc w:val="center"/>
              <w:rPr>
                <w:kern w:val="2"/>
                <w:sz w:val="18"/>
              </w:rPr>
            </w:pPr>
            <w:r>
              <w:rPr>
                <w:kern w:val="2"/>
                <w:sz w:val="18"/>
              </w:rPr>
              <w:t>3</w:t>
            </w:r>
          </w:p>
        </w:tc>
        <w:tc>
          <w:tcPr>
            <w:tcW w:w="2507" w:type="dxa"/>
            <w:vAlign w:val="center"/>
          </w:tcPr>
          <w:p w:rsidR="00150A4D" w:rsidRDefault="00150A4D" w:rsidP="0032705E">
            <w:pPr>
              <w:snapToGrid w:val="0"/>
              <w:spacing w:before="60" w:after="60"/>
              <w:ind w:firstLine="199"/>
              <w:jc w:val="left"/>
              <w:rPr>
                <w:kern w:val="2"/>
                <w:sz w:val="18"/>
              </w:rPr>
            </w:pPr>
            <w:r>
              <w:rPr>
                <w:rFonts w:hint="eastAsia"/>
                <w:kern w:val="2"/>
                <w:sz w:val="18"/>
              </w:rPr>
              <w:t>CMD_ID</w:t>
            </w:r>
          </w:p>
        </w:tc>
        <w:tc>
          <w:tcPr>
            <w:tcW w:w="1621" w:type="dxa"/>
            <w:vAlign w:val="center"/>
          </w:tcPr>
          <w:p w:rsidR="00150A4D" w:rsidRDefault="00150A4D" w:rsidP="0032705E">
            <w:pPr>
              <w:snapToGrid w:val="0"/>
              <w:spacing w:before="60" w:after="60"/>
              <w:ind w:firstLine="0"/>
              <w:jc w:val="center"/>
              <w:rPr>
                <w:kern w:val="2"/>
                <w:sz w:val="18"/>
              </w:rPr>
            </w:pPr>
            <w:r>
              <w:rPr>
                <w:rFonts w:hint="eastAsia"/>
                <w:kern w:val="2"/>
                <w:sz w:val="18"/>
              </w:rPr>
              <w:t>17</w:t>
            </w:r>
          </w:p>
        </w:tc>
        <w:tc>
          <w:tcPr>
            <w:tcW w:w="4384" w:type="dxa"/>
            <w:vAlign w:val="center"/>
          </w:tcPr>
          <w:p w:rsidR="00150A4D" w:rsidRDefault="00150A4D" w:rsidP="000701D3">
            <w:pPr>
              <w:snapToGrid w:val="0"/>
              <w:spacing w:before="60" w:after="6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150A4D" w:rsidTr="00150A4D">
        <w:trPr>
          <w:jc w:val="center"/>
        </w:trPr>
        <w:tc>
          <w:tcPr>
            <w:tcW w:w="900" w:type="dxa"/>
            <w:vAlign w:val="center"/>
          </w:tcPr>
          <w:p w:rsidR="00150A4D" w:rsidRDefault="00150A4D" w:rsidP="0032705E">
            <w:pPr>
              <w:snapToGrid w:val="0"/>
              <w:spacing w:before="60" w:after="60"/>
              <w:ind w:firstLine="0"/>
              <w:jc w:val="center"/>
              <w:rPr>
                <w:kern w:val="2"/>
                <w:sz w:val="18"/>
              </w:rPr>
            </w:pPr>
            <w:r>
              <w:rPr>
                <w:kern w:val="2"/>
                <w:sz w:val="18"/>
              </w:rPr>
              <w:t>4</w:t>
            </w:r>
          </w:p>
        </w:tc>
        <w:tc>
          <w:tcPr>
            <w:tcW w:w="2507" w:type="dxa"/>
            <w:vAlign w:val="center"/>
          </w:tcPr>
          <w:p w:rsidR="00150A4D" w:rsidRDefault="00150A4D" w:rsidP="0032705E">
            <w:pPr>
              <w:snapToGrid w:val="0"/>
              <w:spacing w:before="60" w:after="60"/>
              <w:ind w:firstLine="199"/>
              <w:jc w:val="left"/>
              <w:rPr>
                <w:kern w:val="2"/>
                <w:sz w:val="18"/>
              </w:rPr>
            </w:pPr>
            <w:r>
              <w:rPr>
                <w:kern w:val="2"/>
                <w:sz w:val="18"/>
              </w:rPr>
              <w:t>Frame_Type</w:t>
            </w:r>
          </w:p>
        </w:tc>
        <w:tc>
          <w:tcPr>
            <w:tcW w:w="1621" w:type="dxa"/>
            <w:vAlign w:val="center"/>
          </w:tcPr>
          <w:p w:rsidR="00150A4D" w:rsidRDefault="00150A4D" w:rsidP="0032705E">
            <w:pPr>
              <w:snapToGrid w:val="0"/>
              <w:spacing w:before="60" w:after="60"/>
              <w:ind w:firstLine="0"/>
              <w:jc w:val="center"/>
              <w:rPr>
                <w:kern w:val="2"/>
                <w:sz w:val="18"/>
              </w:rPr>
            </w:pPr>
            <w:r>
              <w:rPr>
                <w:kern w:val="2"/>
                <w:sz w:val="18"/>
              </w:rPr>
              <w:t>1</w:t>
            </w:r>
          </w:p>
        </w:tc>
        <w:tc>
          <w:tcPr>
            <w:tcW w:w="4384" w:type="dxa"/>
            <w:vAlign w:val="center"/>
          </w:tcPr>
          <w:p w:rsidR="00150A4D" w:rsidRDefault="00150A4D" w:rsidP="000701D3">
            <w:pPr>
              <w:snapToGrid w:val="0"/>
              <w:spacing w:before="60" w:after="6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150A4D" w:rsidTr="00150A4D">
        <w:trPr>
          <w:jc w:val="center"/>
        </w:trPr>
        <w:tc>
          <w:tcPr>
            <w:tcW w:w="900" w:type="dxa"/>
            <w:vAlign w:val="center"/>
          </w:tcPr>
          <w:p w:rsidR="00150A4D" w:rsidRDefault="00150A4D" w:rsidP="0032705E">
            <w:pPr>
              <w:snapToGrid w:val="0"/>
              <w:spacing w:before="60" w:after="60"/>
              <w:ind w:firstLine="0"/>
              <w:jc w:val="center"/>
              <w:rPr>
                <w:kern w:val="2"/>
                <w:sz w:val="18"/>
              </w:rPr>
            </w:pPr>
            <w:r>
              <w:rPr>
                <w:kern w:val="2"/>
                <w:sz w:val="18"/>
              </w:rPr>
              <w:t>5</w:t>
            </w:r>
          </w:p>
        </w:tc>
        <w:tc>
          <w:tcPr>
            <w:tcW w:w="2507" w:type="dxa"/>
            <w:vAlign w:val="center"/>
          </w:tcPr>
          <w:p w:rsidR="00150A4D" w:rsidRDefault="00150A4D" w:rsidP="0032705E">
            <w:pPr>
              <w:snapToGrid w:val="0"/>
              <w:spacing w:before="60" w:after="60"/>
              <w:ind w:firstLine="199"/>
              <w:jc w:val="left"/>
              <w:rPr>
                <w:kern w:val="2"/>
                <w:sz w:val="18"/>
              </w:rPr>
            </w:pPr>
            <w:r>
              <w:rPr>
                <w:kern w:val="2"/>
                <w:sz w:val="18"/>
              </w:rPr>
              <w:t>Packet_Type</w:t>
            </w:r>
          </w:p>
        </w:tc>
        <w:tc>
          <w:tcPr>
            <w:tcW w:w="1621" w:type="dxa"/>
            <w:vAlign w:val="center"/>
          </w:tcPr>
          <w:p w:rsidR="00150A4D" w:rsidRDefault="00150A4D" w:rsidP="0032705E">
            <w:pPr>
              <w:snapToGrid w:val="0"/>
              <w:spacing w:before="60" w:after="60"/>
              <w:ind w:firstLine="0"/>
              <w:jc w:val="center"/>
              <w:rPr>
                <w:kern w:val="2"/>
                <w:sz w:val="18"/>
              </w:rPr>
            </w:pPr>
            <w:r>
              <w:rPr>
                <w:kern w:val="2"/>
                <w:sz w:val="18"/>
              </w:rPr>
              <w:t>1</w:t>
            </w:r>
          </w:p>
        </w:tc>
        <w:tc>
          <w:tcPr>
            <w:tcW w:w="4384" w:type="dxa"/>
            <w:vAlign w:val="center"/>
          </w:tcPr>
          <w:p w:rsidR="00150A4D" w:rsidRDefault="00150A4D" w:rsidP="000701D3">
            <w:pPr>
              <w:snapToGrid w:val="0"/>
              <w:spacing w:before="60" w:after="6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C62676" w:rsidTr="00150A4D">
        <w:trPr>
          <w:jc w:val="center"/>
        </w:trPr>
        <w:tc>
          <w:tcPr>
            <w:tcW w:w="900" w:type="dxa"/>
            <w:vAlign w:val="center"/>
          </w:tcPr>
          <w:p w:rsidR="00C62676" w:rsidRDefault="00C62676" w:rsidP="0032705E">
            <w:pPr>
              <w:snapToGrid w:val="0"/>
              <w:spacing w:before="60" w:after="60"/>
              <w:ind w:firstLine="0"/>
              <w:jc w:val="center"/>
              <w:rPr>
                <w:kern w:val="2"/>
                <w:sz w:val="18"/>
              </w:rPr>
            </w:pPr>
            <w:r>
              <w:rPr>
                <w:rFonts w:hint="eastAsia"/>
                <w:kern w:val="2"/>
                <w:sz w:val="18"/>
              </w:rPr>
              <w:t>6</w:t>
            </w:r>
          </w:p>
        </w:tc>
        <w:tc>
          <w:tcPr>
            <w:tcW w:w="2507" w:type="dxa"/>
            <w:vAlign w:val="center"/>
          </w:tcPr>
          <w:p w:rsidR="00C62676" w:rsidRPr="003D4320" w:rsidRDefault="00C62676" w:rsidP="00492D4C">
            <w:pPr>
              <w:snapToGrid w:val="0"/>
              <w:spacing w:before="60" w:after="60"/>
              <w:ind w:firstLine="199"/>
              <w:jc w:val="left"/>
              <w:rPr>
                <w:kern w:val="2"/>
                <w:sz w:val="18"/>
              </w:rPr>
            </w:pPr>
            <w:r w:rsidRPr="003D4320">
              <w:rPr>
                <w:rFonts w:hint="eastAsia"/>
                <w:kern w:val="2"/>
                <w:sz w:val="18"/>
              </w:rPr>
              <w:t>Frame_No</w:t>
            </w:r>
          </w:p>
        </w:tc>
        <w:tc>
          <w:tcPr>
            <w:tcW w:w="1621" w:type="dxa"/>
            <w:vAlign w:val="center"/>
          </w:tcPr>
          <w:p w:rsidR="00C62676" w:rsidRPr="003D4320" w:rsidRDefault="00C62676" w:rsidP="00492D4C">
            <w:pPr>
              <w:snapToGrid w:val="0"/>
              <w:spacing w:before="60" w:after="60"/>
              <w:ind w:firstLine="0"/>
              <w:jc w:val="center"/>
              <w:rPr>
                <w:kern w:val="2"/>
                <w:sz w:val="18"/>
              </w:rPr>
            </w:pPr>
            <w:r w:rsidRPr="003D4320">
              <w:rPr>
                <w:rFonts w:hint="eastAsia"/>
                <w:kern w:val="2"/>
                <w:sz w:val="18"/>
              </w:rPr>
              <w:t>1</w:t>
            </w:r>
          </w:p>
        </w:tc>
        <w:tc>
          <w:tcPr>
            <w:tcW w:w="4384" w:type="dxa"/>
            <w:vAlign w:val="center"/>
          </w:tcPr>
          <w:p w:rsidR="00C62676" w:rsidRPr="003D4320" w:rsidDel="00507663" w:rsidRDefault="00C62676"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C62676" w:rsidTr="00150A4D">
        <w:trPr>
          <w:jc w:val="center"/>
        </w:trPr>
        <w:tc>
          <w:tcPr>
            <w:tcW w:w="900" w:type="dxa"/>
            <w:vAlign w:val="center"/>
          </w:tcPr>
          <w:p w:rsidR="00C62676" w:rsidRDefault="00C62676" w:rsidP="0032705E">
            <w:pPr>
              <w:tabs>
                <w:tab w:val="left" w:pos="1260"/>
              </w:tabs>
              <w:snapToGrid w:val="0"/>
              <w:spacing w:before="60" w:after="60"/>
              <w:ind w:firstLine="0"/>
              <w:jc w:val="center"/>
              <w:rPr>
                <w:kern w:val="2"/>
                <w:sz w:val="18"/>
              </w:rPr>
            </w:pPr>
            <w:r>
              <w:rPr>
                <w:rFonts w:hint="eastAsia"/>
                <w:kern w:val="2"/>
                <w:sz w:val="18"/>
              </w:rPr>
              <w:t>7</w:t>
            </w:r>
          </w:p>
        </w:tc>
        <w:tc>
          <w:tcPr>
            <w:tcW w:w="2507" w:type="dxa"/>
            <w:vAlign w:val="center"/>
          </w:tcPr>
          <w:p w:rsidR="00C62676" w:rsidRDefault="00C62676" w:rsidP="0032705E">
            <w:pPr>
              <w:snapToGrid w:val="0"/>
              <w:spacing w:before="60" w:after="60"/>
              <w:ind w:firstLine="199"/>
              <w:jc w:val="left"/>
              <w:rPr>
                <w:kern w:val="2"/>
                <w:sz w:val="18"/>
              </w:rPr>
            </w:pPr>
            <w:r>
              <w:rPr>
                <w:kern w:val="2"/>
                <w:sz w:val="18"/>
              </w:rPr>
              <w:t>Data_Status</w:t>
            </w:r>
          </w:p>
        </w:tc>
        <w:tc>
          <w:tcPr>
            <w:tcW w:w="1621" w:type="dxa"/>
            <w:vAlign w:val="center"/>
          </w:tcPr>
          <w:p w:rsidR="00C62676" w:rsidRDefault="00C62676" w:rsidP="0032705E">
            <w:pPr>
              <w:snapToGrid w:val="0"/>
              <w:spacing w:before="60" w:after="60"/>
              <w:ind w:firstLine="0"/>
              <w:jc w:val="center"/>
              <w:rPr>
                <w:kern w:val="2"/>
                <w:sz w:val="18"/>
              </w:rPr>
            </w:pPr>
            <w:r>
              <w:rPr>
                <w:kern w:val="2"/>
                <w:sz w:val="18"/>
              </w:rPr>
              <w:t>1</w:t>
            </w:r>
          </w:p>
        </w:tc>
        <w:tc>
          <w:tcPr>
            <w:tcW w:w="4384" w:type="dxa"/>
            <w:vAlign w:val="center"/>
          </w:tcPr>
          <w:p w:rsidR="00C62676" w:rsidRDefault="00C62676" w:rsidP="000701D3">
            <w:pPr>
              <w:snapToGrid w:val="0"/>
              <w:spacing w:before="60" w:after="60"/>
              <w:ind w:firstLine="0"/>
              <w:jc w:val="left"/>
              <w:rPr>
                <w:kern w:val="2"/>
                <w:sz w:val="18"/>
              </w:rPr>
            </w:pPr>
            <w:r>
              <w:rPr>
                <w:kern w:val="2"/>
                <w:sz w:val="18"/>
              </w:rPr>
              <w:t>数据发送状态</w:t>
            </w:r>
            <w:r>
              <w:rPr>
                <w:rFonts w:hint="eastAsia"/>
                <w:kern w:val="2"/>
                <w:sz w:val="18"/>
              </w:rPr>
              <w:t>：</w:t>
            </w:r>
            <w:r>
              <w:rPr>
                <w:rFonts w:ascii="宋体" w:hAnsi="宋体" w:hint="eastAsia"/>
                <w:kern w:val="2"/>
                <w:sz w:val="18"/>
              </w:rPr>
              <w:t>①</w:t>
            </w:r>
            <w:r>
              <w:rPr>
                <w:kern w:val="2"/>
                <w:sz w:val="18"/>
              </w:rPr>
              <w:t>0xFF</w:t>
            </w:r>
            <w:r>
              <w:rPr>
                <w:kern w:val="2"/>
                <w:sz w:val="18"/>
              </w:rPr>
              <w:t>成功</w:t>
            </w:r>
          </w:p>
          <w:p w:rsidR="00C62676" w:rsidRDefault="00C62676" w:rsidP="000701D3">
            <w:pPr>
              <w:snapToGrid w:val="0"/>
              <w:spacing w:before="60" w:after="60"/>
              <w:ind w:firstLine="0"/>
              <w:jc w:val="left"/>
              <w:rPr>
                <w:kern w:val="2"/>
                <w:sz w:val="18"/>
              </w:rPr>
            </w:pPr>
            <w:r>
              <w:rPr>
                <w:rFonts w:hint="eastAsia"/>
                <w:kern w:val="2"/>
                <w:sz w:val="18"/>
              </w:rPr>
              <w:t xml:space="preserve">              </w:t>
            </w:r>
            <w:r>
              <w:rPr>
                <w:rFonts w:ascii="宋体" w:hAnsi="宋体" w:hint="eastAsia"/>
                <w:kern w:val="2"/>
                <w:sz w:val="18"/>
              </w:rPr>
              <w:t>②</w:t>
            </w:r>
            <w:r>
              <w:rPr>
                <w:kern w:val="2"/>
                <w:sz w:val="18"/>
              </w:rPr>
              <w:t>0x00</w:t>
            </w:r>
            <w:r>
              <w:rPr>
                <w:kern w:val="2"/>
                <w:sz w:val="18"/>
              </w:rPr>
              <w:t>失败</w:t>
            </w:r>
          </w:p>
        </w:tc>
      </w:tr>
      <w:tr w:rsidR="00C62676" w:rsidTr="00150A4D">
        <w:trPr>
          <w:jc w:val="center"/>
        </w:trPr>
        <w:tc>
          <w:tcPr>
            <w:tcW w:w="900" w:type="dxa"/>
            <w:vAlign w:val="center"/>
          </w:tcPr>
          <w:p w:rsidR="00C62676" w:rsidRDefault="00C62676" w:rsidP="0032705E">
            <w:pPr>
              <w:tabs>
                <w:tab w:val="left" w:pos="1260"/>
              </w:tabs>
              <w:snapToGrid w:val="0"/>
              <w:spacing w:before="60" w:after="60"/>
              <w:ind w:firstLine="0"/>
              <w:jc w:val="center"/>
              <w:rPr>
                <w:kern w:val="2"/>
                <w:sz w:val="18"/>
              </w:rPr>
            </w:pPr>
            <w:r>
              <w:rPr>
                <w:rFonts w:hint="eastAsia"/>
                <w:kern w:val="2"/>
                <w:sz w:val="18"/>
              </w:rPr>
              <w:t>8</w:t>
            </w:r>
          </w:p>
        </w:tc>
        <w:tc>
          <w:tcPr>
            <w:tcW w:w="2507" w:type="dxa"/>
            <w:vAlign w:val="center"/>
          </w:tcPr>
          <w:p w:rsidR="00C62676" w:rsidRDefault="00C62676" w:rsidP="0032705E">
            <w:pPr>
              <w:snapToGrid w:val="0"/>
              <w:spacing w:before="60" w:after="60"/>
              <w:ind w:firstLine="199"/>
              <w:jc w:val="left"/>
              <w:rPr>
                <w:kern w:val="2"/>
                <w:sz w:val="18"/>
              </w:rPr>
            </w:pPr>
            <w:r>
              <w:rPr>
                <w:kern w:val="2"/>
                <w:sz w:val="18"/>
              </w:rPr>
              <w:t>CRC16</w:t>
            </w:r>
          </w:p>
        </w:tc>
        <w:tc>
          <w:tcPr>
            <w:tcW w:w="1621" w:type="dxa"/>
            <w:vAlign w:val="center"/>
          </w:tcPr>
          <w:p w:rsidR="00C62676" w:rsidRDefault="00C62676" w:rsidP="0032705E">
            <w:pPr>
              <w:snapToGrid w:val="0"/>
              <w:spacing w:before="60" w:after="60"/>
              <w:ind w:firstLine="0"/>
              <w:jc w:val="center"/>
              <w:rPr>
                <w:kern w:val="2"/>
                <w:sz w:val="18"/>
              </w:rPr>
            </w:pPr>
            <w:r>
              <w:rPr>
                <w:kern w:val="2"/>
                <w:sz w:val="18"/>
              </w:rPr>
              <w:t>2</w:t>
            </w:r>
          </w:p>
        </w:tc>
        <w:tc>
          <w:tcPr>
            <w:tcW w:w="4384" w:type="dxa"/>
            <w:vAlign w:val="center"/>
          </w:tcPr>
          <w:p w:rsidR="00C62676" w:rsidRDefault="00C62676" w:rsidP="000701D3">
            <w:pPr>
              <w:snapToGrid w:val="0"/>
              <w:spacing w:before="60" w:after="60"/>
              <w:ind w:firstLine="0"/>
              <w:jc w:val="left"/>
              <w:rPr>
                <w:kern w:val="2"/>
                <w:sz w:val="18"/>
              </w:rPr>
            </w:pPr>
            <w:r>
              <w:rPr>
                <w:kern w:val="2"/>
                <w:sz w:val="18"/>
              </w:rPr>
              <w:t>校验位</w:t>
            </w:r>
          </w:p>
        </w:tc>
      </w:tr>
      <w:tr w:rsidR="00C62676" w:rsidTr="00150A4D">
        <w:trPr>
          <w:jc w:val="center"/>
        </w:trPr>
        <w:tc>
          <w:tcPr>
            <w:tcW w:w="900" w:type="dxa"/>
            <w:vAlign w:val="center"/>
          </w:tcPr>
          <w:p w:rsidR="00C62676" w:rsidRDefault="00C62676" w:rsidP="0032705E">
            <w:pPr>
              <w:tabs>
                <w:tab w:val="left" w:pos="1260"/>
              </w:tabs>
              <w:snapToGrid w:val="0"/>
              <w:spacing w:before="60" w:after="60"/>
              <w:ind w:firstLine="0"/>
              <w:jc w:val="center"/>
              <w:rPr>
                <w:kern w:val="2"/>
                <w:sz w:val="18"/>
              </w:rPr>
            </w:pPr>
            <w:r>
              <w:rPr>
                <w:rFonts w:hint="eastAsia"/>
                <w:kern w:val="2"/>
                <w:sz w:val="18"/>
              </w:rPr>
              <w:t>9</w:t>
            </w:r>
          </w:p>
        </w:tc>
        <w:tc>
          <w:tcPr>
            <w:tcW w:w="2507" w:type="dxa"/>
            <w:vAlign w:val="center"/>
          </w:tcPr>
          <w:p w:rsidR="00C62676" w:rsidRDefault="00C62676" w:rsidP="0032705E">
            <w:pPr>
              <w:snapToGrid w:val="0"/>
              <w:spacing w:before="60" w:after="60"/>
              <w:ind w:firstLine="199"/>
              <w:jc w:val="left"/>
              <w:rPr>
                <w:kern w:val="2"/>
                <w:sz w:val="18"/>
              </w:rPr>
            </w:pPr>
            <w:r w:rsidRPr="001A0DE1">
              <w:rPr>
                <w:rFonts w:hint="eastAsia"/>
                <w:kern w:val="2"/>
                <w:sz w:val="18"/>
              </w:rPr>
              <w:t>End</w:t>
            </w:r>
          </w:p>
        </w:tc>
        <w:tc>
          <w:tcPr>
            <w:tcW w:w="1621" w:type="dxa"/>
            <w:vAlign w:val="center"/>
          </w:tcPr>
          <w:p w:rsidR="00C62676" w:rsidRDefault="00C62676" w:rsidP="0032705E">
            <w:pPr>
              <w:snapToGrid w:val="0"/>
              <w:spacing w:before="60" w:after="60"/>
              <w:ind w:firstLine="0"/>
              <w:jc w:val="center"/>
              <w:rPr>
                <w:kern w:val="2"/>
                <w:sz w:val="18"/>
              </w:rPr>
            </w:pPr>
            <w:r w:rsidRPr="001A0DE1">
              <w:rPr>
                <w:rFonts w:hint="eastAsia"/>
                <w:kern w:val="2"/>
                <w:sz w:val="18"/>
              </w:rPr>
              <w:t>1</w:t>
            </w:r>
          </w:p>
        </w:tc>
        <w:tc>
          <w:tcPr>
            <w:tcW w:w="4384" w:type="dxa"/>
            <w:vAlign w:val="center"/>
          </w:tcPr>
          <w:p w:rsidR="00C62676" w:rsidRDefault="00C62676">
            <w:pPr>
              <w:snapToGrid w:val="0"/>
              <w:spacing w:before="60" w:after="60"/>
              <w:ind w:firstLine="0"/>
              <w:jc w:val="left"/>
              <w:rPr>
                <w:kern w:val="2"/>
                <w:sz w:val="18"/>
              </w:rPr>
            </w:pPr>
            <w:r w:rsidRPr="001A0DE1">
              <w:rPr>
                <w:rFonts w:hint="eastAsia"/>
                <w:kern w:val="2"/>
                <w:sz w:val="18"/>
              </w:rPr>
              <w:t>报文尾：</w:t>
            </w:r>
            <w:r w:rsidRPr="001A0DE1">
              <w:rPr>
                <w:rFonts w:hint="eastAsia"/>
                <w:kern w:val="2"/>
                <w:sz w:val="18"/>
              </w:rPr>
              <w:t>0x96</w:t>
            </w:r>
          </w:p>
        </w:tc>
      </w:tr>
    </w:tbl>
    <w:p w:rsidR="00FA7BC8" w:rsidRDefault="00FA7BC8" w:rsidP="00FA7BC8">
      <w:pPr>
        <w:pStyle w:val="afffffffff6"/>
        <w:rPr>
          <w:rFonts w:ascii="宋体" w:eastAsia="宋体" w:hAnsi="宋体"/>
          <w:sz w:val="24"/>
        </w:rPr>
      </w:pPr>
    </w:p>
    <w:p w:rsidR="00FA7BC8" w:rsidRDefault="00FA7BC8" w:rsidP="006177C4">
      <w:pPr>
        <w:pStyle w:val="afffb"/>
        <w:outlineLvl w:val="2"/>
        <w:rPr>
          <w:kern w:val="2"/>
        </w:rPr>
      </w:pPr>
      <w:r>
        <w:rPr>
          <w:rFonts w:ascii="Times New Roman"/>
          <w:b/>
          <w:kern w:val="2"/>
        </w:rPr>
        <w:t>C</w:t>
      </w:r>
      <w:r>
        <w:rPr>
          <w:rFonts w:ascii="EU-F1" w:hint="eastAsia"/>
          <w:spacing w:val="20"/>
          <w:kern w:val="2"/>
        </w:rPr>
        <w:t>.</w:t>
      </w:r>
      <w:r>
        <w:rPr>
          <w:rFonts w:hint="eastAsia"/>
          <w:kern w:val="2"/>
        </w:rPr>
        <w:t>3</w:t>
      </w:r>
      <w:r>
        <w:rPr>
          <w:rFonts w:ascii="EU-F1" w:hint="eastAsia"/>
          <w:spacing w:val="20"/>
          <w:kern w:val="2"/>
        </w:rPr>
        <w:t>.</w:t>
      </w:r>
      <w:r>
        <w:rPr>
          <w:rFonts w:hint="eastAsia"/>
          <w:kern w:val="2"/>
        </w:rPr>
        <w:t>5</w:t>
      </w:r>
      <w:r>
        <w:rPr>
          <w:rFonts w:hint="eastAsia"/>
          <w:kern w:val="2"/>
        </w:rPr>
        <w:t xml:space="preserve">　</w:t>
      </w:r>
      <w:r>
        <w:rPr>
          <w:kern w:val="2"/>
        </w:rPr>
        <w:t>导线温度数据报</w:t>
      </w:r>
    </w:p>
    <w:p w:rsidR="00FA7BC8" w:rsidRDefault="00FA7BC8" w:rsidP="00FA7BC8">
      <w:pPr>
        <w:rPr>
          <w:kern w:val="2"/>
        </w:rPr>
      </w:pPr>
      <w:r>
        <w:rPr>
          <w:rFonts w:hint="eastAsia"/>
          <w:kern w:val="2"/>
        </w:rPr>
        <w:t>导线温度</w:t>
      </w:r>
      <w:r>
        <w:rPr>
          <w:kern w:val="2"/>
        </w:rPr>
        <w:t>的数据报文格式见下表</w:t>
      </w:r>
      <w:r w:rsidR="00C93D92" w:rsidRPr="00C93D92">
        <w:rPr>
          <w:rFonts w:hint="eastAsia"/>
          <w:kern w:val="2"/>
        </w:rPr>
        <w:t>，默认上送周期为</w:t>
      </w:r>
      <w:r w:rsidR="00C93D92" w:rsidRPr="00C93D92">
        <w:rPr>
          <w:rFonts w:hint="eastAsia"/>
          <w:kern w:val="2"/>
        </w:rPr>
        <w:t>10</w:t>
      </w:r>
      <w:r w:rsidR="00962011" w:rsidRPr="00C93D92">
        <w:rPr>
          <w:rFonts w:hint="eastAsia"/>
          <w:kern w:val="2"/>
        </w:rPr>
        <w:t>分钟</w:t>
      </w:r>
      <w:r>
        <w:rPr>
          <w:kern w:val="2"/>
        </w:rPr>
        <w:t>：</w:t>
      </w:r>
    </w:p>
    <w:p w:rsidR="00FA7BC8" w:rsidRDefault="00FA7BC8" w:rsidP="00FA7BC8">
      <w:pPr>
        <w:pStyle w:val="afffffffff6"/>
      </w:pPr>
      <w:r>
        <w:t>表</w:t>
      </w:r>
      <w:r>
        <w:rPr>
          <w:rFonts w:ascii="Times New Roman"/>
          <w:b/>
        </w:rPr>
        <w:t>C</w:t>
      </w:r>
      <w:r>
        <w:rPr>
          <w:rFonts w:hint="eastAsia"/>
        </w:rPr>
        <w:t>3-11</w:t>
      </w:r>
      <w:r>
        <w:rPr>
          <w:rFonts w:hint="eastAsia"/>
        </w:rPr>
        <w:t xml:space="preserve">　导线温度</w:t>
      </w:r>
      <w:r>
        <w:t>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833"/>
        <w:gridCol w:w="2893"/>
        <w:gridCol w:w="1468"/>
        <w:gridCol w:w="4218"/>
      </w:tblGrid>
      <w:tr w:rsidR="00FA7BC8" w:rsidTr="000701D3">
        <w:trPr>
          <w:jc w:val="center"/>
        </w:trPr>
        <w:tc>
          <w:tcPr>
            <w:tcW w:w="833" w:type="dxa"/>
            <w:vAlign w:val="center"/>
          </w:tcPr>
          <w:p w:rsidR="00FA7BC8" w:rsidRDefault="00FA7BC8" w:rsidP="00EC6C2A">
            <w:pPr>
              <w:snapToGrid w:val="0"/>
              <w:spacing w:before="60" w:after="60"/>
              <w:ind w:firstLine="0"/>
              <w:jc w:val="center"/>
              <w:rPr>
                <w:kern w:val="2"/>
                <w:sz w:val="18"/>
              </w:rPr>
            </w:pPr>
            <w:r>
              <w:rPr>
                <w:kern w:val="2"/>
                <w:sz w:val="18"/>
              </w:rPr>
              <w:t>序号</w:t>
            </w:r>
          </w:p>
        </w:tc>
        <w:tc>
          <w:tcPr>
            <w:tcW w:w="2893" w:type="dxa"/>
            <w:vAlign w:val="center"/>
          </w:tcPr>
          <w:p w:rsidR="00FA7BC8" w:rsidRDefault="00FA7BC8" w:rsidP="00EC6C2A">
            <w:pPr>
              <w:snapToGrid w:val="0"/>
              <w:spacing w:before="60" w:after="60"/>
              <w:ind w:firstLine="0"/>
              <w:jc w:val="center"/>
              <w:rPr>
                <w:kern w:val="2"/>
                <w:sz w:val="18"/>
              </w:rPr>
            </w:pPr>
            <w:r>
              <w:rPr>
                <w:kern w:val="2"/>
                <w:sz w:val="18"/>
              </w:rPr>
              <w:t>报文名称</w:t>
            </w:r>
          </w:p>
        </w:tc>
        <w:tc>
          <w:tcPr>
            <w:tcW w:w="1468" w:type="dxa"/>
            <w:vAlign w:val="center"/>
          </w:tcPr>
          <w:p w:rsidR="00FA7BC8" w:rsidRDefault="00FA7BC8" w:rsidP="00EC6C2A">
            <w:pPr>
              <w:snapToGrid w:val="0"/>
              <w:spacing w:before="60" w:after="60"/>
              <w:ind w:firstLine="0"/>
              <w:jc w:val="center"/>
              <w:rPr>
                <w:kern w:val="2"/>
                <w:sz w:val="18"/>
              </w:rPr>
            </w:pPr>
            <w:r>
              <w:rPr>
                <w:kern w:val="2"/>
                <w:sz w:val="18"/>
              </w:rPr>
              <w:t>长度（</w:t>
            </w:r>
            <w:r>
              <w:rPr>
                <w:kern w:val="2"/>
                <w:sz w:val="18"/>
              </w:rPr>
              <w:t>Byte</w:t>
            </w:r>
            <w:r>
              <w:rPr>
                <w:kern w:val="2"/>
                <w:sz w:val="18"/>
              </w:rPr>
              <w:t>）</w:t>
            </w:r>
          </w:p>
        </w:tc>
        <w:tc>
          <w:tcPr>
            <w:tcW w:w="4218" w:type="dxa"/>
            <w:vAlign w:val="center"/>
          </w:tcPr>
          <w:p w:rsidR="00FA7BC8" w:rsidRDefault="00FA7BC8" w:rsidP="00EC6C2A">
            <w:pPr>
              <w:snapToGrid w:val="0"/>
              <w:spacing w:before="60" w:after="6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rsidTr="000701D3">
        <w:trPr>
          <w:jc w:val="center"/>
        </w:trPr>
        <w:tc>
          <w:tcPr>
            <w:tcW w:w="833"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2893" w:type="dxa"/>
            <w:vAlign w:val="center"/>
          </w:tcPr>
          <w:p w:rsidR="00FA7BC8" w:rsidRDefault="00FA7BC8" w:rsidP="00EC6C2A">
            <w:pPr>
              <w:snapToGrid w:val="0"/>
              <w:spacing w:before="60" w:after="60"/>
              <w:ind w:firstLine="199"/>
              <w:jc w:val="left"/>
              <w:rPr>
                <w:kern w:val="2"/>
                <w:sz w:val="18"/>
              </w:rPr>
            </w:pPr>
            <w:r>
              <w:rPr>
                <w:kern w:val="2"/>
                <w:sz w:val="18"/>
              </w:rPr>
              <w:t>Sync</w:t>
            </w:r>
          </w:p>
        </w:tc>
        <w:tc>
          <w:tcPr>
            <w:tcW w:w="1468"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4218" w:type="dxa"/>
            <w:vAlign w:val="center"/>
          </w:tcPr>
          <w:p w:rsidR="00FA7BC8" w:rsidRDefault="00FA7BC8" w:rsidP="000701D3">
            <w:pPr>
              <w:snapToGrid w:val="0"/>
              <w:spacing w:before="60" w:after="60"/>
              <w:ind w:firstLine="0"/>
              <w:jc w:val="left"/>
              <w:rPr>
                <w:kern w:val="2"/>
                <w:sz w:val="18"/>
              </w:rPr>
            </w:pPr>
            <w:r>
              <w:rPr>
                <w:kern w:val="2"/>
                <w:sz w:val="18"/>
              </w:rPr>
              <w:t>报文头：</w:t>
            </w:r>
            <w:r>
              <w:rPr>
                <w:kern w:val="2"/>
                <w:sz w:val="18"/>
              </w:rPr>
              <w:t>5AA5</w:t>
            </w:r>
          </w:p>
        </w:tc>
      </w:tr>
      <w:tr w:rsidR="00FA7BC8" w:rsidTr="000701D3">
        <w:trPr>
          <w:jc w:val="center"/>
        </w:trPr>
        <w:tc>
          <w:tcPr>
            <w:tcW w:w="833"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2893" w:type="dxa"/>
            <w:vAlign w:val="center"/>
          </w:tcPr>
          <w:p w:rsidR="00FA7BC8" w:rsidRDefault="00FA7BC8" w:rsidP="00EC6C2A">
            <w:pPr>
              <w:snapToGrid w:val="0"/>
              <w:spacing w:before="60" w:after="60"/>
              <w:ind w:firstLine="199"/>
              <w:jc w:val="left"/>
              <w:rPr>
                <w:kern w:val="2"/>
                <w:sz w:val="18"/>
              </w:rPr>
            </w:pPr>
            <w:r>
              <w:rPr>
                <w:kern w:val="2"/>
                <w:sz w:val="18"/>
              </w:rPr>
              <w:t>Packet_Length</w:t>
            </w:r>
          </w:p>
        </w:tc>
        <w:tc>
          <w:tcPr>
            <w:tcW w:w="1468"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4218" w:type="dxa"/>
            <w:vAlign w:val="center"/>
          </w:tcPr>
          <w:p w:rsidR="00FA7BC8" w:rsidRDefault="00FA7BC8" w:rsidP="000701D3">
            <w:pPr>
              <w:snapToGrid w:val="0"/>
              <w:spacing w:before="60" w:after="60"/>
              <w:ind w:firstLine="0"/>
              <w:jc w:val="left"/>
              <w:rPr>
                <w:kern w:val="2"/>
                <w:sz w:val="18"/>
              </w:rPr>
            </w:pPr>
            <w:r>
              <w:rPr>
                <w:kern w:val="2"/>
                <w:sz w:val="18"/>
              </w:rPr>
              <w:t>报文长度</w:t>
            </w:r>
          </w:p>
        </w:tc>
      </w:tr>
      <w:tr w:rsidR="00FA7BC8" w:rsidTr="000701D3">
        <w:trPr>
          <w:jc w:val="center"/>
        </w:trPr>
        <w:tc>
          <w:tcPr>
            <w:tcW w:w="833" w:type="dxa"/>
            <w:vAlign w:val="center"/>
          </w:tcPr>
          <w:p w:rsidR="00FA7BC8" w:rsidRDefault="00FA7BC8" w:rsidP="00EC6C2A">
            <w:pPr>
              <w:snapToGrid w:val="0"/>
              <w:spacing w:before="60" w:after="60"/>
              <w:ind w:firstLine="0"/>
              <w:jc w:val="center"/>
              <w:rPr>
                <w:kern w:val="2"/>
                <w:sz w:val="18"/>
              </w:rPr>
            </w:pPr>
            <w:r>
              <w:rPr>
                <w:kern w:val="2"/>
                <w:sz w:val="18"/>
              </w:rPr>
              <w:t>3</w:t>
            </w:r>
          </w:p>
        </w:tc>
        <w:tc>
          <w:tcPr>
            <w:tcW w:w="2893" w:type="dxa"/>
            <w:vAlign w:val="center"/>
          </w:tcPr>
          <w:p w:rsidR="00FA7BC8" w:rsidRDefault="00FA7BC8" w:rsidP="00EC6C2A">
            <w:pPr>
              <w:snapToGrid w:val="0"/>
              <w:spacing w:before="60" w:after="60"/>
              <w:ind w:firstLine="199"/>
              <w:jc w:val="left"/>
              <w:rPr>
                <w:kern w:val="2"/>
                <w:sz w:val="18"/>
              </w:rPr>
            </w:pPr>
            <w:r>
              <w:rPr>
                <w:rFonts w:hint="eastAsia"/>
                <w:kern w:val="2"/>
                <w:sz w:val="18"/>
              </w:rPr>
              <w:t>CMD_ID</w:t>
            </w:r>
          </w:p>
        </w:tc>
        <w:tc>
          <w:tcPr>
            <w:tcW w:w="1468" w:type="dxa"/>
            <w:vAlign w:val="center"/>
          </w:tcPr>
          <w:p w:rsidR="00FA7BC8" w:rsidRDefault="00FA7BC8" w:rsidP="00EC6C2A">
            <w:pPr>
              <w:snapToGrid w:val="0"/>
              <w:spacing w:before="60" w:after="60"/>
              <w:ind w:firstLine="0"/>
              <w:jc w:val="center"/>
              <w:rPr>
                <w:kern w:val="2"/>
                <w:sz w:val="18"/>
              </w:rPr>
            </w:pPr>
            <w:r>
              <w:rPr>
                <w:rFonts w:hint="eastAsia"/>
                <w:kern w:val="2"/>
                <w:sz w:val="18"/>
              </w:rPr>
              <w:t>17</w:t>
            </w:r>
          </w:p>
        </w:tc>
        <w:tc>
          <w:tcPr>
            <w:tcW w:w="4218" w:type="dxa"/>
            <w:vAlign w:val="center"/>
          </w:tcPr>
          <w:p w:rsidR="00FA7BC8" w:rsidRDefault="00FA7BC8" w:rsidP="000701D3">
            <w:pPr>
              <w:snapToGrid w:val="0"/>
              <w:spacing w:before="60" w:after="6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rsidTr="000701D3">
        <w:trPr>
          <w:jc w:val="center"/>
        </w:trPr>
        <w:tc>
          <w:tcPr>
            <w:tcW w:w="833" w:type="dxa"/>
            <w:vAlign w:val="center"/>
          </w:tcPr>
          <w:p w:rsidR="00FA7BC8" w:rsidRDefault="00FA7BC8" w:rsidP="00EC6C2A">
            <w:pPr>
              <w:snapToGrid w:val="0"/>
              <w:spacing w:before="60" w:after="60"/>
              <w:ind w:firstLine="0"/>
              <w:jc w:val="center"/>
              <w:rPr>
                <w:kern w:val="2"/>
                <w:sz w:val="18"/>
              </w:rPr>
            </w:pPr>
            <w:r>
              <w:rPr>
                <w:kern w:val="2"/>
                <w:sz w:val="18"/>
              </w:rPr>
              <w:t>4</w:t>
            </w:r>
          </w:p>
        </w:tc>
        <w:tc>
          <w:tcPr>
            <w:tcW w:w="2893" w:type="dxa"/>
            <w:vAlign w:val="center"/>
          </w:tcPr>
          <w:p w:rsidR="00FA7BC8" w:rsidRDefault="00FA7BC8" w:rsidP="00EC6C2A">
            <w:pPr>
              <w:snapToGrid w:val="0"/>
              <w:spacing w:before="60" w:after="60"/>
              <w:ind w:firstLine="199"/>
              <w:jc w:val="left"/>
              <w:rPr>
                <w:kern w:val="2"/>
                <w:sz w:val="18"/>
              </w:rPr>
            </w:pPr>
            <w:r>
              <w:rPr>
                <w:kern w:val="2"/>
                <w:sz w:val="18"/>
              </w:rPr>
              <w:t>Frame_Type</w:t>
            </w:r>
          </w:p>
        </w:tc>
        <w:tc>
          <w:tcPr>
            <w:tcW w:w="1468"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4218" w:type="dxa"/>
            <w:vAlign w:val="center"/>
          </w:tcPr>
          <w:p w:rsidR="00FA7BC8" w:rsidRDefault="00FA7BC8" w:rsidP="000701D3">
            <w:pPr>
              <w:snapToGrid w:val="0"/>
              <w:spacing w:before="60" w:after="6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rsidTr="000701D3">
        <w:trPr>
          <w:jc w:val="center"/>
        </w:trPr>
        <w:tc>
          <w:tcPr>
            <w:tcW w:w="833" w:type="dxa"/>
            <w:vAlign w:val="center"/>
          </w:tcPr>
          <w:p w:rsidR="00FA7BC8" w:rsidRDefault="00FA7BC8" w:rsidP="00EC6C2A">
            <w:pPr>
              <w:snapToGrid w:val="0"/>
              <w:spacing w:before="60" w:after="60"/>
              <w:ind w:firstLine="0"/>
              <w:jc w:val="center"/>
              <w:rPr>
                <w:kern w:val="2"/>
                <w:sz w:val="18"/>
              </w:rPr>
            </w:pPr>
            <w:r>
              <w:rPr>
                <w:kern w:val="2"/>
                <w:sz w:val="18"/>
              </w:rPr>
              <w:t>5</w:t>
            </w:r>
          </w:p>
        </w:tc>
        <w:tc>
          <w:tcPr>
            <w:tcW w:w="2893" w:type="dxa"/>
            <w:vAlign w:val="center"/>
          </w:tcPr>
          <w:p w:rsidR="00FA7BC8" w:rsidRDefault="00FA7BC8" w:rsidP="00EC6C2A">
            <w:pPr>
              <w:snapToGrid w:val="0"/>
              <w:spacing w:before="60" w:after="60"/>
              <w:ind w:firstLine="199"/>
              <w:jc w:val="left"/>
              <w:rPr>
                <w:kern w:val="2"/>
                <w:sz w:val="18"/>
              </w:rPr>
            </w:pPr>
            <w:r>
              <w:rPr>
                <w:kern w:val="2"/>
                <w:sz w:val="18"/>
              </w:rPr>
              <w:t>Packet_Type</w:t>
            </w:r>
          </w:p>
        </w:tc>
        <w:tc>
          <w:tcPr>
            <w:tcW w:w="1468"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4218" w:type="dxa"/>
            <w:vAlign w:val="center"/>
          </w:tcPr>
          <w:p w:rsidR="00FA7BC8" w:rsidRDefault="00FA7BC8" w:rsidP="000701D3">
            <w:pPr>
              <w:snapToGrid w:val="0"/>
              <w:spacing w:before="60" w:after="6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187208" w:rsidTr="000701D3">
        <w:trPr>
          <w:jc w:val="center"/>
        </w:trPr>
        <w:tc>
          <w:tcPr>
            <w:tcW w:w="833" w:type="dxa"/>
            <w:vAlign w:val="center"/>
          </w:tcPr>
          <w:p w:rsidR="00187208" w:rsidRDefault="00187208" w:rsidP="00EC6C2A">
            <w:pPr>
              <w:snapToGrid w:val="0"/>
              <w:spacing w:before="60" w:after="60"/>
              <w:ind w:firstLine="0"/>
              <w:jc w:val="center"/>
              <w:rPr>
                <w:kern w:val="2"/>
                <w:sz w:val="18"/>
              </w:rPr>
            </w:pPr>
            <w:r>
              <w:rPr>
                <w:rFonts w:hint="eastAsia"/>
                <w:kern w:val="2"/>
                <w:sz w:val="18"/>
              </w:rPr>
              <w:t>6</w:t>
            </w:r>
          </w:p>
        </w:tc>
        <w:tc>
          <w:tcPr>
            <w:tcW w:w="2893" w:type="dxa"/>
            <w:vAlign w:val="center"/>
          </w:tcPr>
          <w:p w:rsidR="00187208" w:rsidRPr="003D4320" w:rsidRDefault="00187208" w:rsidP="00492D4C">
            <w:pPr>
              <w:snapToGrid w:val="0"/>
              <w:spacing w:before="60" w:after="60"/>
              <w:ind w:firstLine="199"/>
              <w:jc w:val="left"/>
              <w:rPr>
                <w:kern w:val="2"/>
                <w:sz w:val="18"/>
              </w:rPr>
            </w:pPr>
            <w:r w:rsidRPr="003D4320">
              <w:rPr>
                <w:rFonts w:hint="eastAsia"/>
                <w:kern w:val="2"/>
                <w:sz w:val="18"/>
              </w:rPr>
              <w:t>Frame_No</w:t>
            </w:r>
          </w:p>
        </w:tc>
        <w:tc>
          <w:tcPr>
            <w:tcW w:w="1468" w:type="dxa"/>
            <w:vAlign w:val="center"/>
          </w:tcPr>
          <w:p w:rsidR="00187208" w:rsidRPr="003D4320" w:rsidRDefault="00187208" w:rsidP="00492D4C">
            <w:pPr>
              <w:snapToGrid w:val="0"/>
              <w:spacing w:before="60" w:after="60"/>
              <w:ind w:firstLine="0"/>
              <w:jc w:val="center"/>
              <w:rPr>
                <w:kern w:val="2"/>
                <w:sz w:val="18"/>
              </w:rPr>
            </w:pPr>
            <w:r w:rsidRPr="003D4320">
              <w:rPr>
                <w:rFonts w:hint="eastAsia"/>
                <w:kern w:val="2"/>
                <w:sz w:val="18"/>
              </w:rPr>
              <w:t>1</w:t>
            </w:r>
          </w:p>
        </w:tc>
        <w:tc>
          <w:tcPr>
            <w:tcW w:w="4218" w:type="dxa"/>
            <w:vAlign w:val="center"/>
          </w:tcPr>
          <w:p w:rsidR="00187208" w:rsidRPr="003D4320" w:rsidDel="00507663" w:rsidRDefault="00187208"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187208" w:rsidTr="000701D3">
        <w:trPr>
          <w:jc w:val="center"/>
        </w:trPr>
        <w:tc>
          <w:tcPr>
            <w:tcW w:w="833" w:type="dxa"/>
            <w:vAlign w:val="center"/>
          </w:tcPr>
          <w:p w:rsidR="00187208" w:rsidRDefault="00187208" w:rsidP="00EC6C2A">
            <w:pPr>
              <w:snapToGrid w:val="0"/>
              <w:spacing w:before="60" w:after="60"/>
              <w:ind w:firstLine="0"/>
              <w:jc w:val="center"/>
              <w:rPr>
                <w:kern w:val="2"/>
                <w:sz w:val="18"/>
              </w:rPr>
            </w:pPr>
            <w:r>
              <w:rPr>
                <w:rFonts w:hint="eastAsia"/>
                <w:kern w:val="2"/>
                <w:sz w:val="18"/>
              </w:rPr>
              <w:t>7</w:t>
            </w:r>
          </w:p>
        </w:tc>
        <w:tc>
          <w:tcPr>
            <w:tcW w:w="2893" w:type="dxa"/>
            <w:vAlign w:val="center"/>
          </w:tcPr>
          <w:p w:rsidR="00187208" w:rsidRDefault="00187208" w:rsidP="00EC6C2A">
            <w:pPr>
              <w:snapToGrid w:val="0"/>
              <w:spacing w:before="60" w:after="60"/>
              <w:ind w:firstLine="199"/>
              <w:jc w:val="left"/>
              <w:rPr>
                <w:kern w:val="2"/>
                <w:sz w:val="18"/>
              </w:rPr>
            </w:pPr>
            <w:r>
              <w:rPr>
                <w:rFonts w:hint="eastAsia"/>
                <w:kern w:val="2"/>
                <w:sz w:val="18"/>
              </w:rPr>
              <w:t>Component_ID</w:t>
            </w:r>
          </w:p>
        </w:tc>
        <w:tc>
          <w:tcPr>
            <w:tcW w:w="1468" w:type="dxa"/>
            <w:vAlign w:val="center"/>
          </w:tcPr>
          <w:p w:rsidR="00187208" w:rsidRDefault="00187208" w:rsidP="00EC6C2A">
            <w:pPr>
              <w:snapToGrid w:val="0"/>
              <w:spacing w:before="60" w:after="60"/>
              <w:ind w:firstLine="0"/>
              <w:jc w:val="center"/>
              <w:rPr>
                <w:kern w:val="2"/>
                <w:sz w:val="18"/>
              </w:rPr>
            </w:pPr>
            <w:r>
              <w:rPr>
                <w:rFonts w:hint="eastAsia"/>
                <w:kern w:val="2"/>
                <w:sz w:val="18"/>
              </w:rPr>
              <w:t>17</w:t>
            </w:r>
          </w:p>
        </w:tc>
        <w:tc>
          <w:tcPr>
            <w:tcW w:w="4218" w:type="dxa"/>
            <w:vAlign w:val="center"/>
          </w:tcPr>
          <w:p w:rsidR="00187208" w:rsidRDefault="00187208" w:rsidP="000701D3">
            <w:pPr>
              <w:snapToGrid w:val="0"/>
              <w:spacing w:before="60" w:after="60"/>
              <w:ind w:firstLine="0"/>
              <w:jc w:val="left"/>
              <w:rPr>
                <w:kern w:val="2"/>
                <w:sz w:val="18"/>
              </w:rPr>
            </w:pPr>
            <w:r>
              <w:rPr>
                <w:rFonts w:hint="eastAsia"/>
                <w:kern w:val="2"/>
                <w:sz w:val="18"/>
              </w:rPr>
              <w:t>被监测设备</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187208" w:rsidTr="000701D3">
        <w:trPr>
          <w:jc w:val="center"/>
        </w:trPr>
        <w:tc>
          <w:tcPr>
            <w:tcW w:w="833" w:type="dxa"/>
            <w:vAlign w:val="center"/>
          </w:tcPr>
          <w:p w:rsidR="00187208" w:rsidRDefault="00187208" w:rsidP="00784425">
            <w:pPr>
              <w:snapToGrid w:val="0"/>
              <w:spacing w:before="40" w:after="40"/>
              <w:ind w:firstLine="0"/>
              <w:jc w:val="center"/>
              <w:rPr>
                <w:kern w:val="2"/>
                <w:sz w:val="18"/>
              </w:rPr>
            </w:pPr>
            <w:commentRangeStart w:id="17"/>
            <w:r>
              <w:rPr>
                <w:rFonts w:hint="eastAsia"/>
                <w:kern w:val="2"/>
                <w:sz w:val="18"/>
              </w:rPr>
              <w:t>8</w:t>
            </w:r>
          </w:p>
        </w:tc>
        <w:tc>
          <w:tcPr>
            <w:tcW w:w="2893" w:type="dxa"/>
            <w:vAlign w:val="center"/>
          </w:tcPr>
          <w:p w:rsidR="00187208" w:rsidRDefault="00187208" w:rsidP="00784425">
            <w:pPr>
              <w:tabs>
                <w:tab w:val="left" w:pos="1260"/>
              </w:tabs>
              <w:snapToGrid w:val="0"/>
              <w:spacing w:before="60" w:after="60"/>
              <w:ind w:firstLine="199"/>
              <w:jc w:val="left"/>
              <w:rPr>
                <w:kern w:val="2"/>
                <w:sz w:val="18"/>
              </w:rPr>
            </w:pPr>
            <w:r>
              <w:rPr>
                <w:rFonts w:hint="eastAsia"/>
                <w:kern w:val="2"/>
                <w:sz w:val="18"/>
              </w:rPr>
              <w:t>Unit_Sum</w:t>
            </w:r>
          </w:p>
        </w:tc>
        <w:tc>
          <w:tcPr>
            <w:tcW w:w="1468" w:type="dxa"/>
            <w:vAlign w:val="center"/>
          </w:tcPr>
          <w:p w:rsidR="00187208" w:rsidRDefault="00187208" w:rsidP="00784425">
            <w:pPr>
              <w:snapToGrid w:val="0"/>
              <w:spacing w:before="60" w:after="60"/>
              <w:ind w:firstLine="0"/>
              <w:jc w:val="center"/>
              <w:rPr>
                <w:kern w:val="2"/>
                <w:sz w:val="18"/>
              </w:rPr>
            </w:pPr>
            <w:r>
              <w:rPr>
                <w:rFonts w:hint="eastAsia"/>
                <w:kern w:val="2"/>
                <w:sz w:val="18"/>
              </w:rPr>
              <w:t>1</w:t>
            </w:r>
          </w:p>
        </w:tc>
        <w:tc>
          <w:tcPr>
            <w:tcW w:w="4218" w:type="dxa"/>
            <w:vAlign w:val="center"/>
          </w:tcPr>
          <w:p w:rsidR="00187208" w:rsidRDefault="00187208" w:rsidP="00784425">
            <w:pPr>
              <w:snapToGrid w:val="0"/>
              <w:spacing w:before="60" w:after="60"/>
              <w:ind w:firstLine="0"/>
              <w:jc w:val="left"/>
              <w:rPr>
                <w:kern w:val="2"/>
                <w:sz w:val="18"/>
              </w:rPr>
            </w:pPr>
            <w:r>
              <w:rPr>
                <w:rFonts w:hint="eastAsia"/>
                <w:kern w:val="2"/>
                <w:sz w:val="18"/>
              </w:rPr>
              <w:t>采集单元总数（无符号整数，</w:t>
            </w:r>
            <w:r>
              <w:rPr>
                <w:kern w:val="2"/>
                <w:sz w:val="18"/>
              </w:rPr>
              <w:t>取值范围：</w:t>
            </w:r>
            <w:r>
              <w:rPr>
                <w:rFonts w:hint="eastAsia"/>
                <w:kern w:val="2"/>
                <w:sz w:val="18"/>
              </w:rPr>
              <w:t>大于</w:t>
            </w:r>
            <w:r>
              <w:rPr>
                <w:rFonts w:hint="eastAsia"/>
                <w:kern w:val="2"/>
                <w:sz w:val="18"/>
              </w:rPr>
              <w:t>0</w:t>
            </w:r>
            <w:r>
              <w:rPr>
                <w:rFonts w:hint="eastAsia"/>
                <w:kern w:val="2"/>
                <w:sz w:val="18"/>
              </w:rPr>
              <w:t>）</w:t>
            </w:r>
            <w:commentRangeEnd w:id="17"/>
            <w:r>
              <w:rPr>
                <w:rStyle w:val="aff7"/>
                <w:rFonts w:asciiTheme="minorHAnsi" w:hAnsiTheme="minorHAnsi" w:cstheme="minorBidi"/>
                <w:kern w:val="2"/>
                <w:szCs w:val="22"/>
              </w:rPr>
              <w:commentReference w:id="17"/>
            </w:r>
          </w:p>
        </w:tc>
      </w:tr>
      <w:tr w:rsidR="00187208" w:rsidTr="000701D3">
        <w:trPr>
          <w:jc w:val="center"/>
        </w:trPr>
        <w:tc>
          <w:tcPr>
            <w:tcW w:w="833" w:type="dxa"/>
            <w:vAlign w:val="center"/>
          </w:tcPr>
          <w:p w:rsidR="00187208" w:rsidRDefault="00187208" w:rsidP="00784425">
            <w:pPr>
              <w:snapToGrid w:val="0"/>
              <w:spacing w:before="40" w:after="40"/>
              <w:ind w:firstLine="0"/>
              <w:jc w:val="center"/>
              <w:rPr>
                <w:kern w:val="2"/>
                <w:sz w:val="18"/>
              </w:rPr>
            </w:pPr>
            <w:r>
              <w:rPr>
                <w:rFonts w:hint="eastAsia"/>
                <w:kern w:val="2"/>
                <w:sz w:val="18"/>
              </w:rPr>
              <w:t>9</w:t>
            </w:r>
          </w:p>
        </w:tc>
        <w:tc>
          <w:tcPr>
            <w:tcW w:w="2893" w:type="dxa"/>
            <w:vAlign w:val="center"/>
          </w:tcPr>
          <w:p w:rsidR="00187208" w:rsidRDefault="00187208" w:rsidP="00784425">
            <w:pPr>
              <w:tabs>
                <w:tab w:val="left" w:pos="1260"/>
              </w:tabs>
              <w:snapToGrid w:val="0"/>
              <w:spacing w:before="60" w:after="60"/>
              <w:ind w:firstLine="199"/>
              <w:jc w:val="left"/>
              <w:rPr>
                <w:kern w:val="2"/>
                <w:sz w:val="18"/>
              </w:rPr>
            </w:pPr>
            <w:r>
              <w:rPr>
                <w:rFonts w:hint="eastAsia"/>
                <w:kern w:val="2"/>
                <w:sz w:val="18"/>
              </w:rPr>
              <w:t>Unit_No</w:t>
            </w:r>
          </w:p>
        </w:tc>
        <w:tc>
          <w:tcPr>
            <w:tcW w:w="1468" w:type="dxa"/>
            <w:vAlign w:val="center"/>
          </w:tcPr>
          <w:p w:rsidR="00187208" w:rsidRDefault="00187208" w:rsidP="00784425">
            <w:pPr>
              <w:snapToGrid w:val="0"/>
              <w:spacing w:before="60" w:after="60"/>
              <w:ind w:firstLine="0"/>
              <w:jc w:val="center"/>
              <w:rPr>
                <w:kern w:val="2"/>
                <w:sz w:val="18"/>
              </w:rPr>
            </w:pPr>
            <w:r>
              <w:rPr>
                <w:rFonts w:hint="eastAsia"/>
                <w:kern w:val="2"/>
                <w:sz w:val="18"/>
              </w:rPr>
              <w:t>1</w:t>
            </w:r>
          </w:p>
        </w:tc>
        <w:tc>
          <w:tcPr>
            <w:tcW w:w="4218" w:type="dxa"/>
            <w:vAlign w:val="center"/>
          </w:tcPr>
          <w:p w:rsidR="00187208" w:rsidRDefault="00187208" w:rsidP="00784425">
            <w:pPr>
              <w:snapToGrid w:val="0"/>
              <w:spacing w:before="60" w:after="60"/>
              <w:ind w:firstLine="0"/>
              <w:jc w:val="left"/>
              <w:rPr>
                <w:kern w:val="2"/>
                <w:sz w:val="18"/>
              </w:rPr>
            </w:pPr>
            <w:r>
              <w:rPr>
                <w:rFonts w:hint="eastAsia"/>
                <w:kern w:val="2"/>
                <w:sz w:val="18"/>
              </w:rPr>
              <w:t>采集单元序号（无符号整数，</w:t>
            </w:r>
            <w:r>
              <w:rPr>
                <w:kern w:val="2"/>
                <w:sz w:val="18"/>
              </w:rPr>
              <w:t>取值范围：</w:t>
            </w:r>
            <w:r w:rsidR="00467025">
              <w:rPr>
                <w:rFonts w:hint="eastAsia"/>
                <w:kern w:val="2"/>
                <w:sz w:val="18"/>
              </w:rPr>
              <w:t>大于</w:t>
            </w:r>
            <w:r>
              <w:rPr>
                <w:rFonts w:hint="eastAsia"/>
                <w:kern w:val="2"/>
                <w:sz w:val="18"/>
              </w:rPr>
              <w:t>0</w:t>
            </w:r>
            <w:r>
              <w:rPr>
                <w:rFonts w:hint="eastAsia"/>
                <w:kern w:val="2"/>
                <w:sz w:val="18"/>
              </w:rPr>
              <w:t>）</w:t>
            </w:r>
          </w:p>
        </w:tc>
      </w:tr>
      <w:tr w:rsidR="00187208" w:rsidTr="000701D3">
        <w:trPr>
          <w:jc w:val="center"/>
        </w:trPr>
        <w:tc>
          <w:tcPr>
            <w:tcW w:w="833" w:type="dxa"/>
            <w:vAlign w:val="center"/>
          </w:tcPr>
          <w:p w:rsidR="00187208" w:rsidRDefault="00187208" w:rsidP="00784425">
            <w:pPr>
              <w:snapToGrid w:val="0"/>
              <w:spacing w:before="40" w:after="40"/>
              <w:ind w:firstLine="0"/>
              <w:jc w:val="center"/>
              <w:rPr>
                <w:kern w:val="2"/>
                <w:sz w:val="18"/>
              </w:rPr>
            </w:pPr>
            <w:r>
              <w:rPr>
                <w:rFonts w:hint="eastAsia"/>
                <w:kern w:val="2"/>
                <w:sz w:val="18"/>
              </w:rPr>
              <w:t>10</w:t>
            </w:r>
          </w:p>
        </w:tc>
        <w:tc>
          <w:tcPr>
            <w:tcW w:w="2893" w:type="dxa"/>
            <w:vAlign w:val="center"/>
          </w:tcPr>
          <w:p w:rsidR="00187208" w:rsidRDefault="00187208" w:rsidP="00EC6C2A">
            <w:pPr>
              <w:tabs>
                <w:tab w:val="left" w:pos="1260"/>
              </w:tabs>
              <w:snapToGrid w:val="0"/>
              <w:spacing w:before="40" w:after="40"/>
              <w:ind w:firstLine="199"/>
              <w:jc w:val="left"/>
              <w:rPr>
                <w:kern w:val="2"/>
                <w:sz w:val="18"/>
              </w:rPr>
            </w:pPr>
            <w:r>
              <w:rPr>
                <w:kern w:val="2"/>
                <w:sz w:val="18"/>
              </w:rPr>
              <w:t>Time_Stamp</w:t>
            </w:r>
          </w:p>
        </w:tc>
        <w:tc>
          <w:tcPr>
            <w:tcW w:w="1468" w:type="dxa"/>
            <w:vAlign w:val="center"/>
          </w:tcPr>
          <w:p w:rsidR="00187208" w:rsidRDefault="00187208" w:rsidP="00EC6C2A">
            <w:pPr>
              <w:snapToGrid w:val="0"/>
              <w:spacing w:before="40" w:after="40"/>
              <w:ind w:firstLine="0"/>
              <w:jc w:val="center"/>
              <w:rPr>
                <w:kern w:val="2"/>
                <w:sz w:val="18"/>
              </w:rPr>
            </w:pPr>
            <w:r>
              <w:rPr>
                <w:kern w:val="2"/>
                <w:sz w:val="18"/>
              </w:rPr>
              <w:t>4</w:t>
            </w:r>
          </w:p>
        </w:tc>
        <w:tc>
          <w:tcPr>
            <w:tcW w:w="4218" w:type="dxa"/>
            <w:vAlign w:val="center"/>
          </w:tcPr>
          <w:p w:rsidR="00187208" w:rsidRDefault="00187208" w:rsidP="000701D3">
            <w:pPr>
              <w:snapToGrid w:val="0"/>
              <w:spacing w:before="40" w:after="40"/>
              <w:ind w:firstLine="0"/>
              <w:jc w:val="left"/>
              <w:rPr>
                <w:kern w:val="2"/>
                <w:sz w:val="18"/>
              </w:rPr>
            </w:pPr>
            <w:r>
              <w:rPr>
                <w:kern w:val="2"/>
                <w:sz w:val="18"/>
              </w:rPr>
              <w:t>采集时间</w:t>
            </w:r>
          </w:p>
        </w:tc>
      </w:tr>
      <w:tr w:rsidR="00187208" w:rsidTr="000701D3">
        <w:trPr>
          <w:jc w:val="center"/>
        </w:trPr>
        <w:tc>
          <w:tcPr>
            <w:tcW w:w="833" w:type="dxa"/>
            <w:vAlign w:val="center"/>
          </w:tcPr>
          <w:p w:rsidR="00187208" w:rsidRDefault="00187208" w:rsidP="00784425">
            <w:pPr>
              <w:snapToGrid w:val="0"/>
              <w:spacing w:before="40" w:after="40"/>
              <w:ind w:firstLine="0"/>
              <w:jc w:val="center"/>
              <w:rPr>
                <w:kern w:val="2"/>
                <w:sz w:val="18"/>
              </w:rPr>
            </w:pPr>
            <w:r>
              <w:rPr>
                <w:kern w:val="2"/>
                <w:sz w:val="18"/>
              </w:rPr>
              <w:t>1</w:t>
            </w:r>
            <w:r>
              <w:rPr>
                <w:rFonts w:hint="eastAsia"/>
                <w:kern w:val="2"/>
                <w:sz w:val="18"/>
              </w:rPr>
              <w:t>1</w:t>
            </w:r>
          </w:p>
        </w:tc>
        <w:tc>
          <w:tcPr>
            <w:tcW w:w="2893" w:type="dxa"/>
            <w:vAlign w:val="center"/>
          </w:tcPr>
          <w:p w:rsidR="00187208" w:rsidRDefault="00187208" w:rsidP="00EC6C2A">
            <w:pPr>
              <w:snapToGrid w:val="0"/>
              <w:spacing w:before="40" w:after="40"/>
              <w:ind w:firstLine="199"/>
              <w:jc w:val="left"/>
              <w:rPr>
                <w:kern w:val="2"/>
                <w:sz w:val="18"/>
              </w:rPr>
            </w:pPr>
            <w:r>
              <w:rPr>
                <w:kern w:val="2"/>
                <w:sz w:val="18"/>
              </w:rPr>
              <w:t>Line_Temperature</w:t>
            </w:r>
          </w:p>
        </w:tc>
        <w:tc>
          <w:tcPr>
            <w:tcW w:w="1468" w:type="dxa"/>
            <w:vAlign w:val="center"/>
          </w:tcPr>
          <w:p w:rsidR="00187208" w:rsidRDefault="00187208" w:rsidP="00EC6C2A">
            <w:pPr>
              <w:snapToGrid w:val="0"/>
              <w:spacing w:before="40" w:after="40"/>
              <w:ind w:firstLine="0"/>
              <w:jc w:val="center"/>
              <w:rPr>
                <w:kern w:val="2"/>
                <w:sz w:val="18"/>
              </w:rPr>
            </w:pPr>
            <w:r>
              <w:rPr>
                <w:rFonts w:hint="eastAsia"/>
                <w:kern w:val="2"/>
                <w:sz w:val="18"/>
              </w:rPr>
              <w:t>4</w:t>
            </w:r>
          </w:p>
        </w:tc>
        <w:tc>
          <w:tcPr>
            <w:tcW w:w="4218" w:type="dxa"/>
            <w:vAlign w:val="center"/>
          </w:tcPr>
          <w:p w:rsidR="00187208" w:rsidRDefault="00187208" w:rsidP="000701D3">
            <w:pPr>
              <w:snapToGrid w:val="0"/>
              <w:spacing w:before="40" w:after="40"/>
              <w:ind w:firstLine="0"/>
              <w:jc w:val="left"/>
              <w:rPr>
                <w:kern w:val="2"/>
                <w:sz w:val="18"/>
              </w:rPr>
            </w:pPr>
            <w:r>
              <w:rPr>
                <w:kern w:val="2"/>
                <w:sz w:val="18"/>
              </w:rPr>
              <w:t>线温</w:t>
            </w:r>
            <w:r>
              <w:rPr>
                <w:rFonts w:hint="eastAsia"/>
                <w:kern w:val="2"/>
                <w:sz w:val="18"/>
              </w:rPr>
              <w:t>（浮点数，精确到小数点后</w:t>
            </w:r>
            <w:r>
              <w:rPr>
                <w:rFonts w:hint="eastAsia"/>
                <w:kern w:val="2"/>
                <w:sz w:val="18"/>
              </w:rPr>
              <w:t>1</w:t>
            </w:r>
            <w:r>
              <w:rPr>
                <w:rFonts w:hint="eastAsia"/>
                <w:kern w:val="2"/>
                <w:sz w:val="18"/>
              </w:rPr>
              <w:t>位，单位：℃）</w:t>
            </w:r>
          </w:p>
        </w:tc>
      </w:tr>
      <w:tr w:rsidR="00187208" w:rsidTr="000701D3">
        <w:trPr>
          <w:jc w:val="center"/>
        </w:trPr>
        <w:tc>
          <w:tcPr>
            <w:tcW w:w="833" w:type="dxa"/>
            <w:vAlign w:val="center"/>
          </w:tcPr>
          <w:p w:rsidR="00187208" w:rsidRDefault="00187208" w:rsidP="00EC6C2A">
            <w:pPr>
              <w:snapToGrid w:val="0"/>
              <w:spacing w:before="40" w:after="40"/>
              <w:ind w:firstLine="0"/>
              <w:jc w:val="center"/>
              <w:rPr>
                <w:kern w:val="2"/>
                <w:sz w:val="18"/>
              </w:rPr>
            </w:pPr>
            <w:r>
              <w:rPr>
                <w:rFonts w:hint="eastAsia"/>
                <w:kern w:val="2"/>
                <w:sz w:val="18"/>
              </w:rPr>
              <w:t>12</w:t>
            </w:r>
          </w:p>
        </w:tc>
        <w:tc>
          <w:tcPr>
            <w:tcW w:w="2893" w:type="dxa"/>
            <w:vAlign w:val="center"/>
          </w:tcPr>
          <w:p w:rsidR="00187208" w:rsidRDefault="00187208" w:rsidP="00EC6C2A">
            <w:pPr>
              <w:snapToGrid w:val="0"/>
              <w:spacing w:before="40" w:after="40"/>
              <w:ind w:firstLine="199"/>
              <w:jc w:val="left"/>
              <w:rPr>
                <w:kern w:val="2"/>
                <w:sz w:val="18"/>
              </w:rPr>
            </w:pPr>
            <w:r>
              <w:rPr>
                <w:kern w:val="2"/>
                <w:sz w:val="18"/>
              </w:rPr>
              <w:t>CRC16</w:t>
            </w:r>
          </w:p>
        </w:tc>
        <w:tc>
          <w:tcPr>
            <w:tcW w:w="1468" w:type="dxa"/>
            <w:vAlign w:val="center"/>
          </w:tcPr>
          <w:p w:rsidR="00187208" w:rsidRDefault="00187208" w:rsidP="00EC6C2A">
            <w:pPr>
              <w:snapToGrid w:val="0"/>
              <w:spacing w:before="40" w:after="40"/>
              <w:ind w:firstLine="0"/>
              <w:jc w:val="center"/>
              <w:rPr>
                <w:kern w:val="2"/>
                <w:sz w:val="18"/>
              </w:rPr>
            </w:pPr>
            <w:r>
              <w:rPr>
                <w:kern w:val="2"/>
                <w:sz w:val="18"/>
              </w:rPr>
              <w:t>2</w:t>
            </w:r>
          </w:p>
        </w:tc>
        <w:tc>
          <w:tcPr>
            <w:tcW w:w="4218" w:type="dxa"/>
            <w:vAlign w:val="center"/>
          </w:tcPr>
          <w:p w:rsidR="00187208" w:rsidRDefault="00187208" w:rsidP="000701D3">
            <w:pPr>
              <w:snapToGrid w:val="0"/>
              <w:spacing w:before="40" w:after="40"/>
              <w:ind w:firstLine="0"/>
              <w:jc w:val="left"/>
              <w:rPr>
                <w:kern w:val="2"/>
                <w:sz w:val="18"/>
              </w:rPr>
            </w:pPr>
            <w:r>
              <w:rPr>
                <w:kern w:val="2"/>
                <w:sz w:val="18"/>
              </w:rPr>
              <w:t>校验位</w:t>
            </w:r>
          </w:p>
        </w:tc>
      </w:tr>
      <w:tr w:rsidR="00187208" w:rsidTr="000701D3">
        <w:trPr>
          <w:jc w:val="center"/>
        </w:trPr>
        <w:tc>
          <w:tcPr>
            <w:tcW w:w="833" w:type="dxa"/>
            <w:vAlign w:val="center"/>
          </w:tcPr>
          <w:p w:rsidR="00187208" w:rsidRDefault="00187208" w:rsidP="00EC6C2A">
            <w:pPr>
              <w:snapToGrid w:val="0"/>
              <w:spacing w:before="60" w:after="60"/>
              <w:ind w:firstLine="0"/>
              <w:jc w:val="center"/>
              <w:rPr>
                <w:kern w:val="2"/>
                <w:sz w:val="18"/>
              </w:rPr>
            </w:pPr>
            <w:r>
              <w:rPr>
                <w:rFonts w:hint="eastAsia"/>
                <w:kern w:val="2"/>
                <w:sz w:val="18"/>
              </w:rPr>
              <w:t>13</w:t>
            </w:r>
          </w:p>
        </w:tc>
        <w:tc>
          <w:tcPr>
            <w:tcW w:w="2893" w:type="dxa"/>
            <w:vAlign w:val="center"/>
          </w:tcPr>
          <w:p w:rsidR="00187208" w:rsidRDefault="00187208" w:rsidP="00EC6C2A">
            <w:pPr>
              <w:snapToGrid w:val="0"/>
              <w:spacing w:before="60" w:after="60"/>
              <w:ind w:firstLine="199"/>
              <w:jc w:val="left"/>
              <w:rPr>
                <w:kern w:val="2"/>
                <w:sz w:val="18"/>
              </w:rPr>
            </w:pPr>
            <w:r w:rsidRPr="001A0DE1">
              <w:rPr>
                <w:rFonts w:hint="eastAsia"/>
                <w:kern w:val="2"/>
                <w:sz w:val="18"/>
              </w:rPr>
              <w:t>End</w:t>
            </w:r>
          </w:p>
        </w:tc>
        <w:tc>
          <w:tcPr>
            <w:tcW w:w="1468" w:type="dxa"/>
            <w:vAlign w:val="center"/>
          </w:tcPr>
          <w:p w:rsidR="00187208" w:rsidRDefault="00187208" w:rsidP="00EC6C2A">
            <w:pPr>
              <w:snapToGrid w:val="0"/>
              <w:spacing w:before="60" w:after="60"/>
              <w:ind w:firstLine="0"/>
              <w:jc w:val="center"/>
              <w:rPr>
                <w:kern w:val="2"/>
                <w:sz w:val="18"/>
              </w:rPr>
            </w:pPr>
            <w:r w:rsidRPr="001A0DE1">
              <w:rPr>
                <w:rFonts w:hint="eastAsia"/>
                <w:kern w:val="2"/>
                <w:sz w:val="18"/>
              </w:rPr>
              <w:t>1</w:t>
            </w:r>
          </w:p>
        </w:tc>
        <w:tc>
          <w:tcPr>
            <w:tcW w:w="4218" w:type="dxa"/>
            <w:vAlign w:val="center"/>
          </w:tcPr>
          <w:p w:rsidR="00187208" w:rsidRDefault="00187208" w:rsidP="000701D3">
            <w:pPr>
              <w:snapToGrid w:val="0"/>
              <w:spacing w:before="60" w:after="60"/>
              <w:ind w:firstLine="0"/>
              <w:jc w:val="left"/>
              <w:rPr>
                <w:kern w:val="2"/>
                <w:sz w:val="18"/>
              </w:rPr>
            </w:pPr>
            <w:r w:rsidRPr="001A0DE1">
              <w:rPr>
                <w:rFonts w:hint="eastAsia"/>
                <w:kern w:val="2"/>
                <w:sz w:val="18"/>
              </w:rPr>
              <w:t>报文尾：</w:t>
            </w:r>
            <w:r w:rsidRPr="001A0DE1">
              <w:rPr>
                <w:rFonts w:hint="eastAsia"/>
                <w:kern w:val="2"/>
                <w:sz w:val="18"/>
              </w:rPr>
              <w:t>0x96</w:t>
            </w:r>
          </w:p>
        </w:tc>
      </w:tr>
    </w:tbl>
    <w:p w:rsidR="00FA7BC8" w:rsidRDefault="00FA7BC8" w:rsidP="00FA7BC8">
      <w:pPr>
        <w:snapToGrid w:val="0"/>
        <w:ind w:firstLine="0"/>
        <w:rPr>
          <w:kern w:val="2"/>
        </w:rPr>
      </w:pPr>
    </w:p>
    <w:p w:rsidR="00FA7BC8" w:rsidRDefault="00FA7BC8" w:rsidP="00FA7BC8">
      <w:pPr>
        <w:rPr>
          <w:kern w:val="2"/>
        </w:rPr>
      </w:pPr>
      <w:r>
        <w:rPr>
          <w:kern w:val="2"/>
        </w:rPr>
        <w:t>响应方式的数据报文格式见下表：</w:t>
      </w:r>
    </w:p>
    <w:p w:rsidR="00FA7BC8" w:rsidRDefault="00FA7BC8" w:rsidP="00FA7BC8">
      <w:pPr>
        <w:pStyle w:val="afffffffff6"/>
      </w:pPr>
      <w:r>
        <w:t>表</w:t>
      </w:r>
      <w:r>
        <w:rPr>
          <w:rFonts w:ascii="Times New Roman"/>
          <w:b/>
        </w:rPr>
        <w:t>C</w:t>
      </w:r>
      <w:r>
        <w:rPr>
          <w:rFonts w:hint="eastAsia"/>
        </w:rPr>
        <w:t>3-12</w:t>
      </w:r>
      <w:r>
        <w:rPr>
          <w:rFonts w:hint="eastAsia"/>
        </w:rPr>
        <w:t xml:space="preserve">　</w:t>
      </w:r>
      <w:r>
        <w:t>响应方式数据报文格式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837"/>
        <w:gridCol w:w="2184"/>
        <w:gridCol w:w="1869"/>
        <w:gridCol w:w="4522"/>
      </w:tblGrid>
      <w:tr w:rsidR="00FA7BC8" w:rsidTr="00420912">
        <w:trPr>
          <w:trHeight w:val="450"/>
          <w:jc w:val="center"/>
        </w:trPr>
        <w:tc>
          <w:tcPr>
            <w:tcW w:w="837" w:type="dxa"/>
            <w:vAlign w:val="center"/>
          </w:tcPr>
          <w:p w:rsidR="00FA7BC8" w:rsidRDefault="00FA7BC8" w:rsidP="00EC6C2A">
            <w:pPr>
              <w:snapToGrid w:val="0"/>
              <w:spacing w:before="40" w:after="40"/>
              <w:ind w:firstLine="0"/>
              <w:jc w:val="center"/>
              <w:rPr>
                <w:kern w:val="2"/>
                <w:sz w:val="18"/>
              </w:rPr>
            </w:pPr>
            <w:r>
              <w:rPr>
                <w:kern w:val="2"/>
                <w:sz w:val="18"/>
              </w:rPr>
              <w:t>序号</w:t>
            </w:r>
          </w:p>
        </w:tc>
        <w:tc>
          <w:tcPr>
            <w:tcW w:w="2184" w:type="dxa"/>
            <w:vAlign w:val="center"/>
          </w:tcPr>
          <w:p w:rsidR="00FA7BC8" w:rsidRDefault="00FA7BC8" w:rsidP="00EC6C2A">
            <w:pPr>
              <w:snapToGrid w:val="0"/>
              <w:spacing w:before="40" w:after="40"/>
              <w:ind w:firstLine="0"/>
              <w:jc w:val="center"/>
              <w:rPr>
                <w:kern w:val="2"/>
                <w:sz w:val="18"/>
              </w:rPr>
            </w:pPr>
            <w:r>
              <w:rPr>
                <w:kern w:val="2"/>
                <w:sz w:val="18"/>
              </w:rPr>
              <w:t>报文名称</w:t>
            </w:r>
          </w:p>
        </w:tc>
        <w:tc>
          <w:tcPr>
            <w:tcW w:w="1869" w:type="dxa"/>
            <w:vAlign w:val="center"/>
          </w:tcPr>
          <w:p w:rsidR="00FA7BC8" w:rsidRDefault="00FA7BC8" w:rsidP="00EC6C2A">
            <w:pPr>
              <w:snapToGrid w:val="0"/>
              <w:spacing w:before="40" w:after="40"/>
              <w:jc w:val="center"/>
              <w:rPr>
                <w:kern w:val="2"/>
                <w:sz w:val="18"/>
              </w:rPr>
            </w:pPr>
            <w:r>
              <w:rPr>
                <w:kern w:val="2"/>
                <w:sz w:val="18"/>
              </w:rPr>
              <w:t>长度（</w:t>
            </w:r>
            <w:r>
              <w:rPr>
                <w:kern w:val="2"/>
                <w:sz w:val="18"/>
              </w:rPr>
              <w:t>Byte</w:t>
            </w:r>
            <w:r>
              <w:rPr>
                <w:kern w:val="2"/>
                <w:sz w:val="18"/>
              </w:rPr>
              <w:t>）</w:t>
            </w:r>
          </w:p>
        </w:tc>
        <w:tc>
          <w:tcPr>
            <w:tcW w:w="4522" w:type="dxa"/>
            <w:vAlign w:val="center"/>
          </w:tcPr>
          <w:p w:rsidR="00FA7BC8" w:rsidRDefault="00FA7BC8" w:rsidP="00EC6C2A">
            <w:pPr>
              <w:snapToGrid w:val="0"/>
              <w:spacing w:before="40" w:after="40"/>
              <w:jc w:val="center"/>
              <w:rPr>
                <w:kern w:val="2"/>
                <w:sz w:val="18"/>
              </w:rPr>
            </w:pPr>
            <w:r>
              <w:rPr>
                <w:kern w:val="2"/>
                <w:sz w:val="18"/>
              </w:rPr>
              <w:t>含</w:t>
            </w:r>
            <w:r>
              <w:rPr>
                <w:rFonts w:hint="eastAsia"/>
                <w:kern w:val="2"/>
                <w:sz w:val="18"/>
              </w:rPr>
              <w:t xml:space="preserve">　　</w:t>
            </w:r>
            <w:r>
              <w:rPr>
                <w:kern w:val="2"/>
                <w:sz w:val="18"/>
              </w:rPr>
              <w:t>义</w:t>
            </w:r>
          </w:p>
        </w:tc>
      </w:tr>
      <w:tr w:rsidR="00FA7BC8" w:rsidTr="00420912">
        <w:trPr>
          <w:jc w:val="center"/>
        </w:trPr>
        <w:tc>
          <w:tcPr>
            <w:tcW w:w="837"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2184" w:type="dxa"/>
            <w:vAlign w:val="center"/>
          </w:tcPr>
          <w:p w:rsidR="00FA7BC8" w:rsidRDefault="00FA7BC8" w:rsidP="00EC6C2A">
            <w:pPr>
              <w:snapToGrid w:val="0"/>
              <w:spacing w:before="40" w:after="40"/>
              <w:ind w:firstLine="199"/>
              <w:jc w:val="left"/>
              <w:rPr>
                <w:kern w:val="2"/>
                <w:sz w:val="18"/>
              </w:rPr>
            </w:pPr>
            <w:r>
              <w:rPr>
                <w:kern w:val="2"/>
                <w:sz w:val="18"/>
              </w:rPr>
              <w:t>Sync</w:t>
            </w:r>
          </w:p>
        </w:tc>
        <w:tc>
          <w:tcPr>
            <w:tcW w:w="1869"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4522" w:type="dxa"/>
            <w:vAlign w:val="center"/>
          </w:tcPr>
          <w:p w:rsidR="00FA7BC8" w:rsidRDefault="00FA7BC8" w:rsidP="000701D3">
            <w:pPr>
              <w:snapToGrid w:val="0"/>
              <w:spacing w:before="40" w:after="40"/>
              <w:ind w:firstLine="0"/>
              <w:jc w:val="left"/>
              <w:rPr>
                <w:kern w:val="2"/>
                <w:sz w:val="18"/>
              </w:rPr>
            </w:pPr>
            <w:r>
              <w:rPr>
                <w:kern w:val="2"/>
                <w:sz w:val="18"/>
              </w:rPr>
              <w:t>报文头：</w:t>
            </w:r>
            <w:r>
              <w:rPr>
                <w:kern w:val="2"/>
                <w:sz w:val="18"/>
              </w:rPr>
              <w:t>5AA5</w:t>
            </w:r>
          </w:p>
        </w:tc>
      </w:tr>
      <w:tr w:rsidR="00FA7BC8" w:rsidTr="00420912">
        <w:trPr>
          <w:jc w:val="center"/>
        </w:trPr>
        <w:tc>
          <w:tcPr>
            <w:tcW w:w="837"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2184" w:type="dxa"/>
            <w:vAlign w:val="center"/>
          </w:tcPr>
          <w:p w:rsidR="00FA7BC8" w:rsidRDefault="00FA7BC8" w:rsidP="00EC6C2A">
            <w:pPr>
              <w:snapToGrid w:val="0"/>
              <w:spacing w:before="40" w:after="40"/>
              <w:ind w:firstLine="199"/>
              <w:jc w:val="left"/>
              <w:rPr>
                <w:kern w:val="2"/>
                <w:sz w:val="18"/>
              </w:rPr>
            </w:pPr>
            <w:r>
              <w:rPr>
                <w:kern w:val="2"/>
                <w:sz w:val="18"/>
              </w:rPr>
              <w:t>Packet_Length</w:t>
            </w:r>
          </w:p>
        </w:tc>
        <w:tc>
          <w:tcPr>
            <w:tcW w:w="1869"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4522" w:type="dxa"/>
            <w:vAlign w:val="center"/>
          </w:tcPr>
          <w:p w:rsidR="00FA7BC8" w:rsidRDefault="00FA7BC8" w:rsidP="000701D3">
            <w:pPr>
              <w:snapToGrid w:val="0"/>
              <w:spacing w:before="40" w:after="40"/>
              <w:ind w:firstLine="0"/>
              <w:jc w:val="left"/>
              <w:rPr>
                <w:kern w:val="2"/>
                <w:sz w:val="18"/>
              </w:rPr>
            </w:pPr>
            <w:r>
              <w:rPr>
                <w:kern w:val="2"/>
                <w:sz w:val="18"/>
              </w:rPr>
              <w:t>报文长度</w:t>
            </w:r>
          </w:p>
        </w:tc>
      </w:tr>
      <w:tr w:rsidR="00FA7BC8" w:rsidTr="00420912">
        <w:trPr>
          <w:jc w:val="center"/>
        </w:trPr>
        <w:tc>
          <w:tcPr>
            <w:tcW w:w="837" w:type="dxa"/>
            <w:vAlign w:val="center"/>
          </w:tcPr>
          <w:p w:rsidR="00FA7BC8" w:rsidRDefault="00FA7BC8" w:rsidP="00EC6C2A">
            <w:pPr>
              <w:snapToGrid w:val="0"/>
              <w:spacing w:before="40" w:after="40"/>
              <w:ind w:firstLine="0"/>
              <w:jc w:val="center"/>
              <w:rPr>
                <w:kern w:val="2"/>
                <w:sz w:val="18"/>
              </w:rPr>
            </w:pPr>
            <w:r>
              <w:rPr>
                <w:kern w:val="2"/>
                <w:sz w:val="18"/>
              </w:rPr>
              <w:t>3</w:t>
            </w:r>
          </w:p>
        </w:tc>
        <w:tc>
          <w:tcPr>
            <w:tcW w:w="2184" w:type="dxa"/>
            <w:vAlign w:val="center"/>
          </w:tcPr>
          <w:p w:rsidR="00FA7BC8" w:rsidRDefault="00FA7BC8" w:rsidP="00EC6C2A">
            <w:pPr>
              <w:snapToGrid w:val="0"/>
              <w:spacing w:before="40" w:after="40"/>
              <w:ind w:firstLine="199"/>
              <w:jc w:val="left"/>
              <w:rPr>
                <w:kern w:val="2"/>
                <w:sz w:val="18"/>
              </w:rPr>
            </w:pPr>
            <w:r>
              <w:rPr>
                <w:rFonts w:hint="eastAsia"/>
                <w:kern w:val="2"/>
                <w:sz w:val="18"/>
              </w:rPr>
              <w:t>CMD_ID</w:t>
            </w:r>
          </w:p>
        </w:tc>
        <w:tc>
          <w:tcPr>
            <w:tcW w:w="1869" w:type="dxa"/>
            <w:vAlign w:val="center"/>
          </w:tcPr>
          <w:p w:rsidR="00FA7BC8" w:rsidRDefault="00FA7BC8" w:rsidP="00EC6C2A">
            <w:pPr>
              <w:snapToGrid w:val="0"/>
              <w:spacing w:before="40" w:after="40"/>
              <w:ind w:firstLine="0"/>
              <w:jc w:val="center"/>
              <w:rPr>
                <w:kern w:val="2"/>
                <w:sz w:val="18"/>
              </w:rPr>
            </w:pPr>
            <w:r>
              <w:rPr>
                <w:rFonts w:hint="eastAsia"/>
                <w:kern w:val="2"/>
                <w:sz w:val="18"/>
              </w:rPr>
              <w:t>17</w:t>
            </w:r>
          </w:p>
        </w:tc>
        <w:tc>
          <w:tcPr>
            <w:tcW w:w="4522" w:type="dxa"/>
            <w:vAlign w:val="center"/>
          </w:tcPr>
          <w:p w:rsidR="00FA7BC8" w:rsidRDefault="00FA7BC8" w:rsidP="000701D3">
            <w:pPr>
              <w:snapToGrid w:val="0"/>
              <w:spacing w:before="40" w:after="4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rsidTr="00420912">
        <w:trPr>
          <w:jc w:val="center"/>
        </w:trPr>
        <w:tc>
          <w:tcPr>
            <w:tcW w:w="837" w:type="dxa"/>
            <w:vAlign w:val="center"/>
          </w:tcPr>
          <w:p w:rsidR="00FA7BC8" w:rsidRDefault="00FA7BC8" w:rsidP="00EC6C2A">
            <w:pPr>
              <w:snapToGrid w:val="0"/>
              <w:spacing w:before="40" w:after="40"/>
              <w:ind w:firstLine="0"/>
              <w:jc w:val="center"/>
              <w:rPr>
                <w:kern w:val="2"/>
                <w:sz w:val="18"/>
              </w:rPr>
            </w:pPr>
            <w:r>
              <w:rPr>
                <w:kern w:val="2"/>
                <w:sz w:val="18"/>
              </w:rPr>
              <w:lastRenderedPageBreak/>
              <w:t>4</w:t>
            </w:r>
          </w:p>
        </w:tc>
        <w:tc>
          <w:tcPr>
            <w:tcW w:w="2184" w:type="dxa"/>
            <w:vAlign w:val="center"/>
          </w:tcPr>
          <w:p w:rsidR="00FA7BC8" w:rsidRDefault="00FA7BC8" w:rsidP="00EC6C2A">
            <w:pPr>
              <w:snapToGrid w:val="0"/>
              <w:spacing w:before="40" w:after="40"/>
              <w:ind w:firstLine="199"/>
              <w:jc w:val="left"/>
              <w:rPr>
                <w:kern w:val="2"/>
                <w:sz w:val="18"/>
              </w:rPr>
            </w:pPr>
            <w:r>
              <w:rPr>
                <w:kern w:val="2"/>
                <w:sz w:val="18"/>
              </w:rPr>
              <w:t>Frame_Type</w:t>
            </w:r>
          </w:p>
        </w:tc>
        <w:tc>
          <w:tcPr>
            <w:tcW w:w="1869"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4522" w:type="dxa"/>
            <w:vAlign w:val="center"/>
          </w:tcPr>
          <w:p w:rsidR="00FA7BC8" w:rsidRDefault="00FA7BC8" w:rsidP="000701D3">
            <w:pPr>
              <w:snapToGrid w:val="0"/>
              <w:spacing w:before="40" w:after="4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rsidTr="00420912">
        <w:trPr>
          <w:jc w:val="center"/>
        </w:trPr>
        <w:tc>
          <w:tcPr>
            <w:tcW w:w="837" w:type="dxa"/>
            <w:vAlign w:val="center"/>
          </w:tcPr>
          <w:p w:rsidR="00FA7BC8" w:rsidRDefault="00FA7BC8" w:rsidP="00EC6C2A">
            <w:pPr>
              <w:snapToGrid w:val="0"/>
              <w:spacing w:before="40" w:after="40"/>
              <w:ind w:firstLine="0"/>
              <w:jc w:val="center"/>
              <w:rPr>
                <w:kern w:val="2"/>
                <w:sz w:val="18"/>
              </w:rPr>
            </w:pPr>
            <w:r>
              <w:rPr>
                <w:rFonts w:hint="eastAsia"/>
                <w:kern w:val="2"/>
                <w:sz w:val="18"/>
              </w:rPr>
              <w:t>5</w:t>
            </w:r>
          </w:p>
        </w:tc>
        <w:tc>
          <w:tcPr>
            <w:tcW w:w="2184" w:type="dxa"/>
            <w:vAlign w:val="center"/>
          </w:tcPr>
          <w:p w:rsidR="00FA7BC8" w:rsidRDefault="00FA7BC8" w:rsidP="00EC6C2A">
            <w:pPr>
              <w:snapToGrid w:val="0"/>
              <w:spacing w:before="40" w:after="40"/>
              <w:ind w:firstLine="199"/>
              <w:jc w:val="left"/>
              <w:rPr>
                <w:kern w:val="2"/>
                <w:sz w:val="18"/>
              </w:rPr>
            </w:pPr>
            <w:r>
              <w:rPr>
                <w:kern w:val="2"/>
                <w:sz w:val="18"/>
              </w:rPr>
              <w:t>Packet_Type</w:t>
            </w:r>
          </w:p>
        </w:tc>
        <w:tc>
          <w:tcPr>
            <w:tcW w:w="1869"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4522" w:type="dxa"/>
            <w:vAlign w:val="center"/>
          </w:tcPr>
          <w:p w:rsidR="00FA7BC8" w:rsidRDefault="00FA7BC8" w:rsidP="000701D3">
            <w:pPr>
              <w:snapToGrid w:val="0"/>
              <w:spacing w:before="40" w:after="4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1E5689" w:rsidTr="00420912">
        <w:trPr>
          <w:jc w:val="center"/>
        </w:trPr>
        <w:tc>
          <w:tcPr>
            <w:tcW w:w="837" w:type="dxa"/>
            <w:vAlign w:val="center"/>
          </w:tcPr>
          <w:p w:rsidR="001E5689" w:rsidRDefault="001E5689" w:rsidP="00EC6C2A">
            <w:pPr>
              <w:snapToGrid w:val="0"/>
              <w:spacing w:before="40" w:after="40"/>
              <w:ind w:firstLine="0"/>
              <w:jc w:val="center"/>
              <w:rPr>
                <w:kern w:val="2"/>
                <w:sz w:val="18"/>
              </w:rPr>
            </w:pPr>
            <w:r>
              <w:rPr>
                <w:rFonts w:hint="eastAsia"/>
                <w:kern w:val="2"/>
                <w:sz w:val="18"/>
              </w:rPr>
              <w:t>6</w:t>
            </w:r>
          </w:p>
        </w:tc>
        <w:tc>
          <w:tcPr>
            <w:tcW w:w="2184" w:type="dxa"/>
            <w:vAlign w:val="center"/>
          </w:tcPr>
          <w:p w:rsidR="001E5689" w:rsidRPr="003D4320" w:rsidRDefault="001E5689" w:rsidP="00492D4C">
            <w:pPr>
              <w:snapToGrid w:val="0"/>
              <w:spacing w:before="60" w:after="60"/>
              <w:ind w:firstLine="199"/>
              <w:jc w:val="left"/>
              <w:rPr>
                <w:kern w:val="2"/>
                <w:sz w:val="18"/>
              </w:rPr>
            </w:pPr>
            <w:r w:rsidRPr="003D4320">
              <w:rPr>
                <w:rFonts w:hint="eastAsia"/>
                <w:kern w:val="2"/>
                <w:sz w:val="18"/>
              </w:rPr>
              <w:t>Frame_No</w:t>
            </w:r>
          </w:p>
        </w:tc>
        <w:tc>
          <w:tcPr>
            <w:tcW w:w="1869" w:type="dxa"/>
            <w:vAlign w:val="center"/>
          </w:tcPr>
          <w:p w:rsidR="001E5689" w:rsidRPr="003D4320" w:rsidRDefault="001E5689" w:rsidP="00492D4C">
            <w:pPr>
              <w:snapToGrid w:val="0"/>
              <w:spacing w:before="60" w:after="60"/>
              <w:ind w:firstLine="0"/>
              <w:jc w:val="center"/>
              <w:rPr>
                <w:kern w:val="2"/>
                <w:sz w:val="18"/>
              </w:rPr>
            </w:pPr>
            <w:r w:rsidRPr="003D4320">
              <w:rPr>
                <w:rFonts w:hint="eastAsia"/>
                <w:kern w:val="2"/>
                <w:sz w:val="18"/>
              </w:rPr>
              <w:t>1</w:t>
            </w:r>
          </w:p>
        </w:tc>
        <w:tc>
          <w:tcPr>
            <w:tcW w:w="4522" w:type="dxa"/>
            <w:vAlign w:val="center"/>
          </w:tcPr>
          <w:p w:rsidR="001E5689" w:rsidRPr="003D4320" w:rsidDel="00507663" w:rsidRDefault="001E5689"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1E5689" w:rsidTr="00420912">
        <w:trPr>
          <w:jc w:val="center"/>
        </w:trPr>
        <w:tc>
          <w:tcPr>
            <w:tcW w:w="837" w:type="dxa"/>
            <w:vAlign w:val="center"/>
          </w:tcPr>
          <w:p w:rsidR="001E5689" w:rsidRDefault="001E5689" w:rsidP="00EC6C2A">
            <w:pPr>
              <w:snapToGrid w:val="0"/>
              <w:spacing w:before="40" w:after="40"/>
              <w:ind w:firstLine="0"/>
              <w:jc w:val="center"/>
              <w:rPr>
                <w:kern w:val="2"/>
                <w:sz w:val="18"/>
              </w:rPr>
            </w:pPr>
            <w:r>
              <w:rPr>
                <w:rFonts w:hint="eastAsia"/>
                <w:kern w:val="2"/>
                <w:sz w:val="18"/>
              </w:rPr>
              <w:t>7</w:t>
            </w:r>
          </w:p>
        </w:tc>
        <w:tc>
          <w:tcPr>
            <w:tcW w:w="2184" w:type="dxa"/>
            <w:vAlign w:val="center"/>
          </w:tcPr>
          <w:p w:rsidR="001E5689" w:rsidRDefault="001E5689" w:rsidP="00EC6C2A">
            <w:pPr>
              <w:snapToGrid w:val="0"/>
              <w:spacing w:before="40" w:after="40"/>
              <w:ind w:firstLine="199"/>
              <w:jc w:val="left"/>
              <w:rPr>
                <w:kern w:val="2"/>
                <w:sz w:val="18"/>
              </w:rPr>
            </w:pPr>
            <w:r>
              <w:rPr>
                <w:kern w:val="2"/>
                <w:sz w:val="18"/>
              </w:rPr>
              <w:t>Data_Status</w:t>
            </w:r>
          </w:p>
        </w:tc>
        <w:tc>
          <w:tcPr>
            <w:tcW w:w="1869" w:type="dxa"/>
            <w:vAlign w:val="center"/>
          </w:tcPr>
          <w:p w:rsidR="001E5689" w:rsidRDefault="001E5689" w:rsidP="00EC6C2A">
            <w:pPr>
              <w:snapToGrid w:val="0"/>
              <w:spacing w:before="40" w:after="40"/>
              <w:ind w:firstLine="0"/>
              <w:jc w:val="center"/>
              <w:rPr>
                <w:kern w:val="2"/>
                <w:sz w:val="18"/>
              </w:rPr>
            </w:pPr>
            <w:r>
              <w:rPr>
                <w:kern w:val="2"/>
                <w:sz w:val="18"/>
              </w:rPr>
              <w:t>1</w:t>
            </w:r>
          </w:p>
        </w:tc>
        <w:tc>
          <w:tcPr>
            <w:tcW w:w="4522" w:type="dxa"/>
            <w:vAlign w:val="center"/>
          </w:tcPr>
          <w:p w:rsidR="001E5689" w:rsidRDefault="001E5689" w:rsidP="000701D3">
            <w:pPr>
              <w:snapToGrid w:val="0"/>
              <w:spacing w:before="40" w:after="40"/>
              <w:ind w:firstLine="0"/>
              <w:jc w:val="left"/>
              <w:rPr>
                <w:kern w:val="2"/>
                <w:sz w:val="18"/>
              </w:rPr>
            </w:pPr>
            <w:r>
              <w:rPr>
                <w:kern w:val="2"/>
                <w:sz w:val="18"/>
              </w:rPr>
              <w:t>数据发送状态</w:t>
            </w:r>
            <w:r>
              <w:rPr>
                <w:rFonts w:hint="eastAsia"/>
                <w:kern w:val="2"/>
                <w:sz w:val="18"/>
              </w:rPr>
              <w:t>：</w:t>
            </w:r>
            <w:r>
              <w:rPr>
                <w:rFonts w:ascii="宋体" w:hAnsi="宋体" w:hint="eastAsia"/>
                <w:kern w:val="2"/>
                <w:sz w:val="18"/>
              </w:rPr>
              <w:t>①</w:t>
            </w:r>
            <w:r>
              <w:rPr>
                <w:kern w:val="2"/>
                <w:sz w:val="18"/>
              </w:rPr>
              <w:t>0xFF</w:t>
            </w:r>
            <w:r>
              <w:rPr>
                <w:kern w:val="2"/>
                <w:sz w:val="18"/>
              </w:rPr>
              <w:t>成功</w:t>
            </w:r>
          </w:p>
          <w:p w:rsidR="001E5689" w:rsidRDefault="001E5689" w:rsidP="000701D3">
            <w:pPr>
              <w:snapToGrid w:val="0"/>
              <w:spacing w:before="40" w:after="40"/>
              <w:ind w:firstLine="0"/>
              <w:jc w:val="left"/>
              <w:rPr>
                <w:kern w:val="2"/>
                <w:sz w:val="18"/>
              </w:rPr>
            </w:pPr>
            <w:r>
              <w:rPr>
                <w:rFonts w:hint="eastAsia"/>
                <w:kern w:val="2"/>
                <w:sz w:val="18"/>
              </w:rPr>
              <w:t xml:space="preserve">              </w:t>
            </w:r>
            <w:r>
              <w:rPr>
                <w:rFonts w:ascii="宋体" w:hAnsi="宋体" w:hint="eastAsia"/>
                <w:kern w:val="2"/>
                <w:sz w:val="18"/>
              </w:rPr>
              <w:t>②</w:t>
            </w:r>
            <w:r>
              <w:rPr>
                <w:kern w:val="2"/>
                <w:sz w:val="18"/>
              </w:rPr>
              <w:t>0x00</w:t>
            </w:r>
            <w:r>
              <w:rPr>
                <w:kern w:val="2"/>
                <w:sz w:val="18"/>
              </w:rPr>
              <w:t>失败</w:t>
            </w:r>
          </w:p>
        </w:tc>
      </w:tr>
      <w:tr w:rsidR="001E5689" w:rsidTr="00420912">
        <w:trPr>
          <w:jc w:val="center"/>
        </w:trPr>
        <w:tc>
          <w:tcPr>
            <w:tcW w:w="837" w:type="dxa"/>
            <w:vAlign w:val="center"/>
          </w:tcPr>
          <w:p w:rsidR="001E5689" w:rsidRDefault="001E5689" w:rsidP="00EC6C2A">
            <w:pPr>
              <w:tabs>
                <w:tab w:val="left" w:pos="1260"/>
              </w:tabs>
              <w:snapToGrid w:val="0"/>
              <w:spacing w:before="40" w:after="40"/>
              <w:ind w:firstLine="0"/>
              <w:jc w:val="center"/>
              <w:rPr>
                <w:kern w:val="2"/>
                <w:sz w:val="18"/>
              </w:rPr>
            </w:pPr>
            <w:r>
              <w:rPr>
                <w:rFonts w:hint="eastAsia"/>
                <w:kern w:val="2"/>
                <w:sz w:val="18"/>
              </w:rPr>
              <w:t>8</w:t>
            </w:r>
          </w:p>
        </w:tc>
        <w:tc>
          <w:tcPr>
            <w:tcW w:w="2184" w:type="dxa"/>
            <w:vAlign w:val="center"/>
          </w:tcPr>
          <w:p w:rsidR="001E5689" w:rsidRDefault="001E5689" w:rsidP="00EC6C2A">
            <w:pPr>
              <w:snapToGrid w:val="0"/>
              <w:spacing w:before="40" w:after="40"/>
              <w:ind w:firstLine="199"/>
              <w:jc w:val="left"/>
              <w:rPr>
                <w:kern w:val="2"/>
                <w:sz w:val="18"/>
              </w:rPr>
            </w:pPr>
            <w:r>
              <w:rPr>
                <w:kern w:val="2"/>
                <w:sz w:val="18"/>
              </w:rPr>
              <w:t>CRC16</w:t>
            </w:r>
          </w:p>
        </w:tc>
        <w:tc>
          <w:tcPr>
            <w:tcW w:w="1869" w:type="dxa"/>
            <w:vAlign w:val="center"/>
          </w:tcPr>
          <w:p w:rsidR="001E5689" w:rsidRDefault="001E5689" w:rsidP="00EC6C2A">
            <w:pPr>
              <w:snapToGrid w:val="0"/>
              <w:spacing w:before="40" w:after="40"/>
              <w:ind w:firstLine="0"/>
              <w:jc w:val="center"/>
              <w:rPr>
                <w:kern w:val="2"/>
                <w:sz w:val="18"/>
              </w:rPr>
            </w:pPr>
            <w:r>
              <w:rPr>
                <w:kern w:val="2"/>
                <w:sz w:val="18"/>
              </w:rPr>
              <w:t>2</w:t>
            </w:r>
          </w:p>
        </w:tc>
        <w:tc>
          <w:tcPr>
            <w:tcW w:w="4522" w:type="dxa"/>
            <w:vAlign w:val="center"/>
          </w:tcPr>
          <w:p w:rsidR="001E5689" w:rsidRDefault="001E5689" w:rsidP="000701D3">
            <w:pPr>
              <w:snapToGrid w:val="0"/>
              <w:spacing w:before="40" w:after="40"/>
              <w:ind w:firstLine="0"/>
              <w:jc w:val="left"/>
              <w:rPr>
                <w:kern w:val="2"/>
                <w:sz w:val="18"/>
              </w:rPr>
            </w:pPr>
            <w:r>
              <w:rPr>
                <w:kern w:val="2"/>
                <w:sz w:val="18"/>
              </w:rPr>
              <w:t>校验位</w:t>
            </w:r>
          </w:p>
        </w:tc>
      </w:tr>
      <w:tr w:rsidR="001E5689" w:rsidTr="00420912">
        <w:trPr>
          <w:jc w:val="center"/>
        </w:trPr>
        <w:tc>
          <w:tcPr>
            <w:tcW w:w="837" w:type="dxa"/>
            <w:vAlign w:val="center"/>
          </w:tcPr>
          <w:p w:rsidR="001E5689" w:rsidRDefault="001E5689" w:rsidP="00EC6C2A">
            <w:pPr>
              <w:tabs>
                <w:tab w:val="left" w:pos="1260"/>
              </w:tabs>
              <w:snapToGrid w:val="0"/>
              <w:spacing w:before="40" w:after="40"/>
              <w:ind w:firstLine="0"/>
              <w:jc w:val="center"/>
              <w:rPr>
                <w:kern w:val="2"/>
                <w:sz w:val="18"/>
              </w:rPr>
            </w:pPr>
            <w:r>
              <w:rPr>
                <w:rFonts w:hint="eastAsia"/>
                <w:kern w:val="2"/>
                <w:sz w:val="18"/>
              </w:rPr>
              <w:t>9</w:t>
            </w:r>
          </w:p>
        </w:tc>
        <w:tc>
          <w:tcPr>
            <w:tcW w:w="2184" w:type="dxa"/>
            <w:vAlign w:val="center"/>
          </w:tcPr>
          <w:p w:rsidR="001E5689" w:rsidRDefault="001E5689" w:rsidP="00EC6C2A">
            <w:pPr>
              <w:snapToGrid w:val="0"/>
              <w:spacing w:before="40" w:after="40"/>
              <w:ind w:firstLine="199"/>
              <w:jc w:val="left"/>
              <w:rPr>
                <w:kern w:val="2"/>
                <w:sz w:val="18"/>
              </w:rPr>
            </w:pPr>
            <w:r w:rsidRPr="001A0DE1">
              <w:rPr>
                <w:rFonts w:hint="eastAsia"/>
                <w:kern w:val="2"/>
                <w:sz w:val="18"/>
              </w:rPr>
              <w:t>End</w:t>
            </w:r>
          </w:p>
        </w:tc>
        <w:tc>
          <w:tcPr>
            <w:tcW w:w="1869" w:type="dxa"/>
            <w:vAlign w:val="center"/>
          </w:tcPr>
          <w:p w:rsidR="001E5689" w:rsidRDefault="001E5689" w:rsidP="00EC6C2A">
            <w:pPr>
              <w:snapToGrid w:val="0"/>
              <w:spacing w:before="40" w:after="40"/>
              <w:ind w:firstLine="0"/>
              <w:jc w:val="center"/>
              <w:rPr>
                <w:kern w:val="2"/>
                <w:sz w:val="18"/>
              </w:rPr>
            </w:pPr>
            <w:r w:rsidRPr="001A0DE1">
              <w:rPr>
                <w:rFonts w:hint="eastAsia"/>
                <w:kern w:val="2"/>
                <w:sz w:val="18"/>
              </w:rPr>
              <w:t>1</w:t>
            </w:r>
          </w:p>
        </w:tc>
        <w:tc>
          <w:tcPr>
            <w:tcW w:w="4522" w:type="dxa"/>
            <w:vAlign w:val="center"/>
          </w:tcPr>
          <w:p w:rsidR="001E5689" w:rsidRDefault="001E5689">
            <w:pPr>
              <w:snapToGrid w:val="0"/>
              <w:spacing w:before="40" w:after="40"/>
              <w:ind w:firstLine="0"/>
              <w:jc w:val="left"/>
              <w:rPr>
                <w:kern w:val="2"/>
                <w:sz w:val="18"/>
              </w:rPr>
            </w:pPr>
            <w:r w:rsidRPr="001A0DE1">
              <w:rPr>
                <w:rFonts w:hint="eastAsia"/>
                <w:kern w:val="2"/>
                <w:sz w:val="18"/>
              </w:rPr>
              <w:t>报文尾：</w:t>
            </w:r>
            <w:r w:rsidRPr="001A0DE1">
              <w:rPr>
                <w:rFonts w:hint="eastAsia"/>
                <w:kern w:val="2"/>
                <w:sz w:val="18"/>
              </w:rPr>
              <w:t>0x96</w:t>
            </w:r>
          </w:p>
        </w:tc>
      </w:tr>
    </w:tbl>
    <w:p w:rsidR="00FA7BC8" w:rsidRDefault="00FA7BC8" w:rsidP="006177C4">
      <w:pPr>
        <w:pStyle w:val="afffb"/>
        <w:outlineLvl w:val="2"/>
        <w:rPr>
          <w:kern w:val="2"/>
        </w:rPr>
      </w:pPr>
      <w:r>
        <w:rPr>
          <w:rFonts w:ascii="Times New Roman"/>
          <w:b/>
          <w:kern w:val="2"/>
        </w:rPr>
        <w:t>C</w:t>
      </w:r>
      <w:r>
        <w:rPr>
          <w:rFonts w:ascii="EU-F1" w:hint="eastAsia"/>
          <w:spacing w:val="20"/>
          <w:kern w:val="2"/>
        </w:rPr>
        <w:t>.</w:t>
      </w:r>
      <w:r>
        <w:rPr>
          <w:rFonts w:hint="eastAsia"/>
          <w:kern w:val="2"/>
        </w:rPr>
        <w:t>3</w:t>
      </w:r>
      <w:r>
        <w:rPr>
          <w:rFonts w:ascii="EU-F1" w:hint="eastAsia"/>
          <w:spacing w:val="20"/>
          <w:kern w:val="2"/>
        </w:rPr>
        <w:t>.</w:t>
      </w:r>
      <w:r>
        <w:rPr>
          <w:rFonts w:hint="eastAsia"/>
          <w:kern w:val="2"/>
        </w:rPr>
        <w:t>6</w:t>
      </w:r>
      <w:r>
        <w:rPr>
          <w:rFonts w:hint="eastAsia"/>
          <w:kern w:val="2"/>
        </w:rPr>
        <w:t xml:space="preserve">　</w:t>
      </w:r>
      <w:commentRangeStart w:id="18"/>
      <w:r>
        <w:rPr>
          <w:kern w:val="2"/>
        </w:rPr>
        <w:t>覆冰</w:t>
      </w:r>
      <w:r>
        <w:rPr>
          <w:rFonts w:hint="eastAsia"/>
          <w:kern w:val="2"/>
        </w:rPr>
        <w:t>及不均衡张力差</w:t>
      </w:r>
      <w:r>
        <w:rPr>
          <w:kern w:val="2"/>
        </w:rPr>
        <w:t>数据报</w:t>
      </w:r>
      <w:commentRangeEnd w:id="18"/>
      <w:r w:rsidR="002D2B59">
        <w:rPr>
          <w:rStyle w:val="aff7"/>
          <w:rFonts w:asciiTheme="minorHAnsi" w:eastAsia="宋体"/>
          <w:kern w:val="2"/>
        </w:rPr>
        <w:commentReference w:id="18"/>
      </w:r>
    </w:p>
    <w:p w:rsidR="00FA7BC8" w:rsidRDefault="00FA7BC8" w:rsidP="00FA7BC8">
      <w:pPr>
        <w:ind w:firstLineChars="200" w:firstLine="420"/>
        <w:rPr>
          <w:kern w:val="2"/>
        </w:rPr>
      </w:pPr>
      <w:r>
        <w:rPr>
          <w:rFonts w:hint="eastAsia"/>
          <w:kern w:val="2"/>
        </w:rPr>
        <w:t>覆冰及不均衡张力差</w:t>
      </w:r>
      <w:r>
        <w:rPr>
          <w:kern w:val="2"/>
        </w:rPr>
        <w:t>的数据报文格式见下表</w:t>
      </w:r>
      <w:r w:rsidR="00281BCF" w:rsidRPr="00281BCF">
        <w:rPr>
          <w:rFonts w:hint="eastAsia"/>
          <w:kern w:val="2"/>
        </w:rPr>
        <w:t>，默认上送周期为</w:t>
      </w:r>
      <w:r w:rsidR="00281BCF" w:rsidRPr="00281BCF">
        <w:rPr>
          <w:rFonts w:hint="eastAsia"/>
          <w:kern w:val="2"/>
        </w:rPr>
        <w:t>30</w:t>
      </w:r>
      <w:r w:rsidR="00962011" w:rsidRPr="00281BCF">
        <w:rPr>
          <w:rFonts w:hint="eastAsia"/>
          <w:kern w:val="2"/>
        </w:rPr>
        <w:t>分钟</w:t>
      </w:r>
      <w:r>
        <w:rPr>
          <w:kern w:val="2"/>
        </w:rPr>
        <w:t>：</w:t>
      </w:r>
    </w:p>
    <w:p w:rsidR="00FA7BC8" w:rsidRDefault="00FA7BC8" w:rsidP="00FA7BC8">
      <w:pPr>
        <w:pStyle w:val="afffffffff6"/>
      </w:pPr>
      <w:r>
        <w:t>表</w:t>
      </w:r>
      <w:r>
        <w:rPr>
          <w:rFonts w:ascii="Times New Roman"/>
          <w:b/>
        </w:rPr>
        <w:t>C</w:t>
      </w:r>
      <w:r>
        <w:rPr>
          <w:rFonts w:hint="eastAsia"/>
        </w:rPr>
        <w:t>3-</w:t>
      </w:r>
      <w:r>
        <w:t>1</w:t>
      </w:r>
      <w:r>
        <w:rPr>
          <w:rFonts w:hint="eastAsia"/>
        </w:rPr>
        <w:t>3</w:t>
      </w:r>
      <w:r>
        <w:rPr>
          <w:rFonts w:hint="eastAsia"/>
        </w:rPr>
        <w:t xml:space="preserve">　覆冰及不均衡张力</w:t>
      </w:r>
      <w:proofErr w:type="gramStart"/>
      <w:r>
        <w:rPr>
          <w:rFonts w:hint="eastAsia"/>
        </w:rPr>
        <w:t>差</w:t>
      </w:r>
      <w:r>
        <w:t>数据</w:t>
      </w:r>
      <w:proofErr w:type="gramEnd"/>
      <w:r>
        <w:t>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839"/>
        <w:gridCol w:w="2713"/>
        <w:gridCol w:w="1493"/>
        <w:gridCol w:w="4367"/>
      </w:tblGrid>
      <w:tr w:rsidR="00FA7BC8" w:rsidTr="000701D3">
        <w:trPr>
          <w:jc w:val="center"/>
        </w:trPr>
        <w:tc>
          <w:tcPr>
            <w:tcW w:w="839" w:type="dxa"/>
            <w:vAlign w:val="center"/>
          </w:tcPr>
          <w:p w:rsidR="00FA7BC8" w:rsidRDefault="00FA7BC8" w:rsidP="00EC6C2A">
            <w:pPr>
              <w:snapToGrid w:val="0"/>
              <w:spacing w:before="72" w:after="72"/>
              <w:ind w:firstLine="0"/>
              <w:jc w:val="center"/>
              <w:rPr>
                <w:kern w:val="2"/>
                <w:sz w:val="18"/>
              </w:rPr>
            </w:pPr>
            <w:r>
              <w:rPr>
                <w:kern w:val="2"/>
                <w:sz w:val="18"/>
              </w:rPr>
              <w:t>序号</w:t>
            </w:r>
          </w:p>
        </w:tc>
        <w:tc>
          <w:tcPr>
            <w:tcW w:w="2713" w:type="dxa"/>
            <w:vAlign w:val="center"/>
          </w:tcPr>
          <w:p w:rsidR="00FA7BC8" w:rsidRDefault="00FA7BC8" w:rsidP="00EC6C2A">
            <w:pPr>
              <w:snapToGrid w:val="0"/>
              <w:spacing w:before="72" w:after="72"/>
              <w:ind w:firstLine="0"/>
              <w:jc w:val="center"/>
              <w:rPr>
                <w:kern w:val="2"/>
                <w:sz w:val="18"/>
              </w:rPr>
            </w:pPr>
            <w:r>
              <w:rPr>
                <w:kern w:val="2"/>
                <w:sz w:val="18"/>
              </w:rPr>
              <w:t>报文名称</w:t>
            </w:r>
          </w:p>
        </w:tc>
        <w:tc>
          <w:tcPr>
            <w:tcW w:w="1493" w:type="dxa"/>
            <w:vAlign w:val="center"/>
          </w:tcPr>
          <w:p w:rsidR="00FA7BC8" w:rsidRDefault="00FA7BC8" w:rsidP="00EC6C2A">
            <w:pPr>
              <w:snapToGrid w:val="0"/>
              <w:spacing w:before="72" w:after="72"/>
              <w:ind w:firstLine="0"/>
              <w:jc w:val="center"/>
              <w:rPr>
                <w:kern w:val="2"/>
                <w:sz w:val="18"/>
              </w:rPr>
            </w:pPr>
            <w:r>
              <w:rPr>
                <w:kern w:val="2"/>
                <w:sz w:val="18"/>
              </w:rPr>
              <w:t>长度（</w:t>
            </w:r>
            <w:r>
              <w:rPr>
                <w:kern w:val="2"/>
                <w:sz w:val="18"/>
              </w:rPr>
              <w:t>Byte</w:t>
            </w:r>
            <w:r>
              <w:rPr>
                <w:kern w:val="2"/>
                <w:sz w:val="18"/>
              </w:rPr>
              <w:t>）</w:t>
            </w:r>
          </w:p>
        </w:tc>
        <w:tc>
          <w:tcPr>
            <w:tcW w:w="4367" w:type="dxa"/>
            <w:vAlign w:val="center"/>
          </w:tcPr>
          <w:p w:rsidR="00FA7BC8" w:rsidRDefault="00FA7BC8" w:rsidP="00EC6C2A">
            <w:pPr>
              <w:snapToGrid w:val="0"/>
              <w:spacing w:before="72" w:after="72"/>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rsidTr="000701D3">
        <w:trPr>
          <w:jc w:val="center"/>
        </w:trPr>
        <w:tc>
          <w:tcPr>
            <w:tcW w:w="839" w:type="dxa"/>
            <w:vAlign w:val="center"/>
          </w:tcPr>
          <w:p w:rsidR="00FA7BC8" w:rsidRDefault="00FA7BC8" w:rsidP="00EC6C2A">
            <w:pPr>
              <w:snapToGrid w:val="0"/>
              <w:spacing w:before="72" w:after="72"/>
              <w:ind w:firstLine="0"/>
              <w:jc w:val="center"/>
              <w:rPr>
                <w:kern w:val="2"/>
                <w:sz w:val="18"/>
              </w:rPr>
            </w:pPr>
            <w:r>
              <w:rPr>
                <w:kern w:val="2"/>
                <w:sz w:val="18"/>
              </w:rPr>
              <w:t>1</w:t>
            </w:r>
          </w:p>
        </w:tc>
        <w:tc>
          <w:tcPr>
            <w:tcW w:w="2713" w:type="dxa"/>
            <w:vAlign w:val="center"/>
          </w:tcPr>
          <w:p w:rsidR="00FA7BC8" w:rsidRDefault="00FA7BC8" w:rsidP="00EC6C2A">
            <w:pPr>
              <w:snapToGrid w:val="0"/>
              <w:spacing w:before="72" w:after="72"/>
              <w:ind w:firstLine="199"/>
              <w:jc w:val="left"/>
              <w:rPr>
                <w:kern w:val="2"/>
                <w:sz w:val="18"/>
              </w:rPr>
            </w:pPr>
            <w:r>
              <w:rPr>
                <w:kern w:val="2"/>
                <w:sz w:val="18"/>
              </w:rPr>
              <w:t>Sync</w:t>
            </w:r>
          </w:p>
        </w:tc>
        <w:tc>
          <w:tcPr>
            <w:tcW w:w="1493" w:type="dxa"/>
            <w:vAlign w:val="center"/>
          </w:tcPr>
          <w:p w:rsidR="00FA7BC8" w:rsidRDefault="00FA7BC8" w:rsidP="00EC6C2A">
            <w:pPr>
              <w:snapToGrid w:val="0"/>
              <w:spacing w:before="72" w:after="72"/>
              <w:ind w:firstLine="0"/>
              <w:jc w:val="center"/>
              <w:rPr>
                <w:kern w:val="2"/>
                <w:sz w:val="18"/>
              </w:rPr>
            </w:pPr>
            <w:r>
              <w:rPr>
                <w:kern w:val="2"/>
                <w:sz w:val="18"/>
              </w:rPr>
              <w:t>2</w:t>
            </w:r>
          </w:p>
        </w:tc>
        <w:tc>
          <w:tcPr>
            <w:tcW w:w="4367" w:type="dxa"/>
            <w:vAlign w:val="center"/>
          </w:tcPr>
          <w:p w:rsidR="00FA7BC8" w:rsidRDefault="00FA7BC8" w:rsidP="000701D3">
            <w:pPr>
              <w:snapToGrid w:val="0"/>
              <w:spacing w:before="72" w:after="72"/>
              <w:ind w:firstLine="0"/>
              <w:jc w:val="left"/>
              <w:rPr>
                <w:kern w:val="2"/>
                <w:sz w:val="18"/>
              </w:rPr>
            </w:pPr>
            <w:r>
              <w:rPr>
                <w:kern w:val="2"/>
                <w:sz w:val="18"/>
              </w:rPr>
              <w:t>报文头：</w:t>
            </w:r>
            <w:r>
              <w:rPr>
                <w:kern w:val="2"/>
                <w:sz w:val="18"/>
              </w:rPr>
              <w:t>5AA5</w:t>
            </w:r>
          </w:p>
        </w:tc>
      </w:tr>
      <w:tr w:rsidR="00FA7BC8" w:rsidTr="000701D3">
        <w:trPr>
          <w:jc w:val="center"/>
        </w:trPr>
        <w:tc>
          <w:tcPr>
            <w:tcW w:w="839" w:type="dxa"/>
            <w:vAlign w:val="center"/>
          </w:tcPr>
          <w:p w:rsidR="00FA7BC8" w:rsidRDefault="00FA7BC8" w:rsidP="00EC6C2A">
            <w:pPr>
              <w:snapToGrid w:val="0"/>
              <w:spacing w:before="72" w:after="72"/>
              <w:ind w:firstLine="0"/>
              <w:jc w:val="center"/>
              <w:rPr>
                <w:kern w:val="2"/>
                <w:sz w:val="18"/>
              </w:rPr>
            </w:pPr>
            <w:r>
              <w:rPr>
                <w:kern w:val="2"/>
                <w:sz w:val="18"/>
              </w:rPr>
              <w:t>2</w:t>
            </w:r>
          </w:p>
        </w:tc>
        <w:tc>
          <w:tcPr>
            <w:tcW w:w="2713" w:type="dxa"/>
            <w:vAlign w:val="center"/>
          </w:tcPr>
          <w:p w:rsidR="00FA7BC8" w:rsidRDefault="00FA7BC8" w:rsidP="00EC6C2A">
            <w:pPr>
              <w:snapToGrid w:val="0"/>
              <w:spacing w:before="72" w:after="72"/>
              <w:ind w:firstLine="199"/>
              <w:jc w:val="left"/>
              <w:rPr>
                <w:kern w:val="2"/>
                <w:sz w:val="18"/>
              </w:rPr>
            </w:pPr>
            <w:r>
              <w:rPr>
                <w:kern w:val="2"/>
                <w:sz w:val="18"/>
              </w:rPr>
              <w:t>Packet_Length</w:t>
            </w:r>
          </w:p>
        </w:tc>
        <w:tc>
          <w:tcPr>
            <w:tcW w:w="1493" w:type="dxa"/>
            <w:vAlign w:val="center"/>
          </w:tcPr>
          <w:p w:rsidR="00FA7BC8" w:rsidRDefault="00FA7BC8" w:rsidP="00EC6C2A">
            <w:pPr>
              <w:snapToGrid w:val="0"/>
              <w:spacing w:before="72" w:after="72"/>
              <w:ind w:firstLine="0"/>
              <w:jc w:val="center"/>
              <w:rPr>
                <w:kern w:val="2"/>
                <w:sz w:val="18"/>
              </w:rPr>
            </w:pPr>
            <w:r>
              <w:rPr>
                <w:kern w:val="2"/>
                <w:sz w:val="18"/>
              </w:rPr>
              <w:t>2</w:t>
            </w:r>
          </w:p>
        </w:tc>
        <w:tc>
          <w:tcPr>
            <w:tcW w:w="4367" w:type="dxa"/>
            <w:vAlign w:val="center"/>
          </w:tcPr>
          <w:p w:rsidR="00FA7BC8" w:rsidRDefault="00FA7BC8" w:rsidP="000701D3">
            <w:pPr>
              <w:snapToGrid w:val="0"/>
              <w:spacing w:before="72" w:after="72"/>
              <w:ind w:firstLine="0"/>
              <w:jc w:val="left"/>
              <w:rPr>
                <w:kern w:val="2"/>
                <w:sz w:val="18"/>
              </w:rPr>
            </w:pPr>
            <w:r>
              <w:rPr>
                <w:kern w:val="2"/>
                <w:sz w:val="18"/>
              </w:rPr>
              <w:t>报文长度</w:t>
            </w:r>
          </w:p>
        </w:tc>
      </w:tr>
      <w:tr w:rsidR="00FA7BC8" w:rsidTr="000701D3">
        <w:trPr>
          <w:jc w:val="center"/>
        </w:trPr>
        <w:tc>
          <w:tcPr>
            <w:tcW w:w="839" w:type="dxa"/>
            <w:vAlign w:val="center"/>
          </w:tcPr>
          <w:p w:rsidR="00FA7BC8" w:rsidRDefault="00FA7BC8" w:rsidP="00EC6C2A">
            <w:pPr>
              <w:snapToGrid w:val="0"/>
              <w:spacing w:before="72" w:after="72"/>
              <w:ind w:firstLine="0"/>
              <w:jc w:val="center"/>
              <w:rPr>
                <w:kern w:val="2"/>
                <w:sz w:val="18"/>
              </w:rPr>
            </w:pPr>
            <w:r>
              <w:rPr>
                <w:kern w:val="2"/>
                <w:sz w:val="18"/>
              </w:rPr>
              <w:t>3</w:t>
            </w:r>
          </w:p>
        </w:tc>
        <w:tc>
          <w:tcPr>
            <w:tcW w:w="2713" w:type="dxa"/>
            <w:vAlign w:val="center"/>
          </w:tcPr>
          <w:p w:rsidR="00FA7BC8" w:rsidRDefault="00FA7BC8" w:rsidP="00EC6C2A">
            <w:pPr>
              <w:snapToGrid w:val="0"/>
              <w:spacing w:before="72" w:after="72"/>
              <w:ind w:firstLine="199"/>
              <w:jc w:val="left"/>
              <w:rPr>
                <w:kern w:val="2"/>
                <w:sz w:val="18"/>
              </w:rPr>
            </w:pPr>
            <w:r>
              <w:rPr>
                <w:rFonts w:hint="eastAsia"/>
                <w:kern w:val="2"/>
                <w:sz w:val="18"/>
              </w:rPr>
              <w:t>CMD_ID</w:t>
            </w:r>
          </w:p>
        </w:tc>
        <w:tc>
          <w:tcPr>
            <w:tcW w:w="1493" w:type="dxa"/>
            <w:vAlign w:val="center"/>
          </w:tcPr>
          <w:p w:rsidR="00FA7BC8" w:rsidRDefault="00FA7BC8" w:rsidP="00EC6C2A">
            <w:pPr>
              <w:snapToGrid w:val="0"/>
              <w:spacing w:before="72" w:after="72"/>
              <w:ind w:firstLine="0"/>
              <w:jc w:val="center"/>
              <w:rPr>
                <w:kern w:val="2"/>
                <w:sz w:val="18"/>
              </w:rPr>
            </w:pPr>
            <w:r>
              <w:rPr>
                <w:rFonts w:hint="eastAsia"/>
                <w:kern w:val="2"/>
                <w:sz w:val="18"/>
              </w:rPr>
              <w:t>17</w:t>
            </w:r>
          </w:p>
        </w:tc>
        <w:tc>
          <w:tcPr>
            <w:tcW w:w="4367" w:type="dxa"/>
            <w:vAlign w:val="center"/>
          </w:tcPr>
          <w:p w:rsidR="00FA7BC8" w:rsidRDefault="00FA7BC8" w:rsidP="000701D3">
            <w:pPr>
              <w:snapToGrid w:val="0"/>
              <w:spacing w:before="72" w:after="72"/>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rsidTr="000701D3">
        <w:trPr>
          <w:jc w:val="center"/>
        </w:trPr>
        <w:tc>
          <w:tcPr>
            <w:tcW w:w="839" w:type="dxa"/>
            <w:vAlign w:val="center"/>
          </w:tcPr>
          <w:p w:rsidR="00FA7BC8" w:rsidRDefault="00FA7BC8" w:rsidP="00EC6C2A">
            <w:pPr>
              <w:snapToGrid w:val="0"/>
              <w:spacing w:before="72" w:after="72"/>
              <w:ind w:firstLine="0"/>
              <w:jc w:val="center"/>
              <w:rPr>
                <w:kern w:val="2"/>
                <w:sz w:val="18"/>
              </w:rPr>
            </w:pPr>
            <w:r>
              <w:rPr>
                <w:kern w:val="2"/>
                <w:sz w:val="18"/>
              </w:rPr>
              <w:t>4</w:t>
            </w:r>
          </w:p>
        </w:tc>
        <w:tc>
          <w:tcPr>
            <w:tcW w:w="2713" w:type="dxa"/>
            <w:vAlign w:val="center"/>
          </w:tcPr>
          <w:p w:rsidR="00FA7BC8" w:rsidRDefault="00FA7BC8" w:rsidP="00EC6C2A">
            <w:pPr>
              <w:snapToGrid w:val="0"/>
              <w:spacing w:before="72" w:after="72"/>
              <w:ind w:firstLine="199"/>
              <w:jc w:val="left"/>
              <w:rPr>
                <w:kern w:val="2"/>
                <w:sz w:val="18"/>
              </w:rPr>
            </w:pPr>
            <w:r>
              <w:rPr>
                <w:kern w:val="2"/>
                <w:sz w:val="18"/>
              </w:rPr>
              <w:t>Frame_Type</w:t>
            </w:r>
          </w:p>
        </w:tc>
        <w:tc>
          <w:tcPr>
            <w:tcW w:w="1493" w:type="dxa"/>
            <w:vAlign w:val="center"/>
          </w:tcPr>
          <w:p w:rsidR="00FA7BC8" w:rsidRDefault="00FA7BC8" w:rsidP="00EC6C2A">
            <w:pPr>
              <w:snapToGrid w:val="0"/>
              <w:spacing w:before="72" w:after="72"/>
              <w:ind w:firstLine="0"/>
              <w:jc w:val="center"/>
              <w:rPr>
                <w:kern w:val="2"/>
                <w:sz w:val="18"/>
              </w:rPr>
            </w:pPr>
            <w:r>
              <w:rPr>
                <w:kern w:val="2"/>
                <w:sz w:val="18"/>
              </w:rPr>
              <w:t>1</w:t>
            </w:r>
          </w:p>
        </w:tc>
        <w:tc>
          <w:tcPr>
            <w:tcW w:w="4367" w:type="dxa"/>
            <w:vAlign w:val="center"/>
          </w:tcPr>
          <w:p w:rsidR="00FA7BC8" w:rsidRDefault="00FA7BC8" w:rsidP="000701D3">
            <w:pPr>
              <w:snapToGrid w:val="0"/>
              <w:spacing w:before="72" w:after="72"/>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rsidTr="000701D3">
        <w:trPr>
          <w:jc w:val="center"/>
        </w:trPr>
        <w:tc>
          <w:tcPr>
            <w:tcW w:w="839" w:type="dxa"/>
            <w:vAlign w:val="center"/>
          </w:tcPr>
          <w:p w:rsidR="00FA7BC8" w:rsidRDefault="00FA7BC8" w:rsidP="00EC6C2A">
            <w:pPr>
              <w:snapToGrid w:val="0"/>
              <w:spacing w:before="72" w:after="72"/>
              <w:ind w:firstLine="0"/>
              <w:jc w:val="center"/>
              <w:rPr>
                <w:kern w:val="2"/>
                <w:sz w:val="18"/>
              </w:rPr>
            </w:pPr>
            <w:r>
              <w:rPr>
                <w:kern w:val="2"/>
                <w:sz w:val="18"/>
              </w:rPr>
              <w:t>5</w:t>
            </w:r>
          </w:p>
        </w:tc>
        <w:tc>
          <w:tcPr>
            <w:tcW w:w="2713" w:type="dxa"/>
            <w:vAlign w:val="center"/>
          </w:tcPr>
          <w:p w:rsidR="00FA7BC8" w:rsidRDefault="00FA7BC8" w:rsidP="00EC6C2A">
            <w:pPr>
              <w:snapToGrid w:val="0"/>
              <w:spacing w:before="72" w:after="72"/>
              <w:ind w:firstLine="199"/>
              <w:jc w:val="left"/>
              <w:rPr>
                <w:kern w:val="2"/>
                <w:sz w:val="18"/>
              </w:rPr>
            </w:pPr>
            <w:r>
              <w:rPr>
                <w:kern w:val="2"/>
                <w:sz w:val="18"/>
              </w:rPr>
              <w:t>Packet_Type</w:t>
            </w:r>
          </w:p>
        </w:tc>
        <w:tc>
          <w:tcPr>
            <w:tcW w:w="1493" w:type="dxa"/>
            <w:vAlign w:val="center"/>
          </w:tcPr>
          <w:p w:rsidR="00FA7BC8" w:rsidRDefault="00FA7BC8" w:rsidP="00EC6C2A">
            <w:pPr>
              <w:snapToGrid w:val="0"/>
              <w:spacing w:before="72" w:after="72"/>
              <w:ind w:firstLine="0"/>
              <w:jc w:val="center"/>
              <w:rPr>
                <w:kern w:val="2"/>
                <w:sz w:val="18"/>
              </w:rPr>
            </w:pPr>
            <w:r>
              <w:rPr>
                <w:kern w:val="2"/>
                <w:sz w:val="18"/>
              </w:rPr>
              <w:t>1</w:t>
            </w:r>
          </w:p>
        </w:tc>
        <w:tc>
          <w:tcPr>
            <w:tcW w:w="4367" w:type="dxa"/>
            <w:vAlign w:val="center"/>
          </w:tcPr>
          <w:p w:rsidR="00FA7BC8" w:rsidRDefault="00FA7BC8" w:rsidP="000701D3">
            <w:pPr>
              <w:snapToGrid w:val="0"/>
              <w:spacing w:before="72" w:after="72"/>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B13B63" w:rsidTr="000701D3">
        <w:trPr>
          <w:jc w:val="center"/>
        </w:trPr>
        <w:tc>
          <w:tcPr>
            <w:tcW w:w="839" w:type="dxa"/>
            <w:vAlign w:val="center"/>
          </w:tcPr>
          <w:p w:rsidR="00B13B63" w:rsidRDefault="00B13B63" w:rsidP="00EC6C2A">
            <w:pPr>
              <w:snapToGrid w:val="0"/>
              <w:spacing w:before="72" w:after="72"/>
              <w:ind w:firstLine="0"/>
              <w:jc w:val="center"/>
              <w:rPr>
                <w:kern w:val="2"/>
                <w:sz w:val="18"/>
              </w:rPr>
            </w:pPr>
            <w:r>
              <w:rPr>
                <w:rFonts w:hint="eastAsia"/>
                <w:kern w:val="2"/>
                <w:sz w:val="18"/>
              </w:rPr>
              <w:t>6</w:t>
            </w:r>
          </w:p>
        </w:tc>
        <w:tc>
          <w:tcPr>
            <w:tcW w:w="2713" w:type="dxa"/>
            <w:vAlign w:val="center"/>
          </w:tcPr>
          <w:p w:rsidR="00B13B63" w:rsidRPr="003D4320" w:rsidRDefault="00B13B63" w:rsidP="00492D4C">
            <w:pPr>
              <w:snapToGrid w:val="0"/>
              <w:spacing w:before="60" w:after="60"/>
              <w:ind w:firstLine="199"/>
              <w:jc w:val="left"/>
              <w:rPr>
                <w:kern w:val="2"/>
                <w:sz w:val="18"/>
              </w:rPr>
            </w:pPr>
            <w:r w:rsidRPr="003D4320">
              <w:rPr>
                <w:rFonts w:hint="eastAsia"/>
                <w:kern w:val="2"/>
                <w:sz w:val="18"/>
              </w:rPr>
              <w:t>Frame_No</w:t>
            </w:r>
          </w:p>
        </w:tc>
        <w:tc>
          <w:tcPr>
            <w:tcW w:w="1493" w:type="dxa"/>
            <w:vAlign w:val="center"/>
          </w:tcPr>
          <w:p w:rsidR="00B13B63" w:rsidRPr="003D4320" w:rsidRDefault="00B13B63" w:rsidP="00492D4C">
            <w:pPr>
              <w:snapToGrid w:val="0"/>
              <w:spacing w:before="60" w:after="60"/>
              <w:ind w:firstLine="0"/>
              <w:jc w:val="center"/>
              <w:rPr>
                <w:kern w:val="2"/>
                <w:sz w:val="18"/>
              </w:rPr>
            </w:pPr>
            <w:r w:rsidRPr="003D4320">
              <w:rPr>
                <w:rFonts w:hint="eastAsia"/>
                <w:kern w:val="2"/>
                <w:sz w:val="18"/>
              </w:rPr>
              <w:t>1</w:t>
            </w:r>
          </w:p>
        </w:tc>
        <w:tc>
          <w:tcPr>
            <w:tcW w:w="4367" w:type="dxa"/>
            <w:vAlign w:val="center"/>
          </w:tcPr>
          <w:p w:rsidR="00B13B63" w:rsidRPr="003D4320" w:rsidDel="00507663" w:rsidRDefault="00B13B63"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B13B63" w:rsidTr="000701D3">
        <w:trPr>
          <w:jc w:val="center"/>
        </w:trPr>
        <w:tc>
          <w:tcPr>
            <w:tcW w:w="839" w:type="dxa"/>
            <w:vAlign w:val="center"/>
          </w:tcPr>
          <w:p w:rsidR="00B13B63" w:rsidRDefault="00B13B63" w:rsidP="00EC6C2A">
            <w:pPr>
              <w:tabs>
                <w:tab w:val="left" w:pos="1260"/>
              </w:tabs>
              <w:snapToGrid w:val="0"/>
              <w:spacing w:before="72" w:after="72"/>
              <w:ind w:firstLine="0"/>
              <w:jc w:val="center"/>
              <w:rPr>
                <w:kern w:val="2"/>
                <w:sz w:val="18"/>
              </w:rPr>
            </w:pPr>
            <w:r>
              <w:rPr>
                <w:rFonts w:hint="eastAsia"/>
                <w:kern w:val="2"/>
                <w:sz w:val="18"/>
              </w:rPr>
              <w:t>7</w:t>
            </w:r>
          </w:p>
        </w:tc>
        <w:tc>
          <w:tcPr>
            <w:tcW w:w="2713" w:type="dxa"/>
            <w:vAlign w:val="center"/>
          </w:tcPr>
          <w:p w:rsidR="00B13B63" w:rsidRDefault="00B13B63" w:rsidP="00EC6C2A">
            <w:pPr>
              <w:snapToGrid w:val="0"/>
              <w:spacing w:before="72" w:after="72"/>
              <w:ind w:firstLine="199"/>
              <w:jc w:val="left"/>
              <w:rPr>
                <w:kern w:val="2"/>
                <w:sz w:val="18"/>
              </w:rPr>
            </w:pPr>
            <w:r>
              <w:rPr>
                <w:rFonts w:hint="eastAsia"/>
                <w:kern w:val="2"/>
                <w:sz w:val="18"/>
              </w:rPr>
              <w:t>Component_ID</w:t>
            </w:r>
          </w:p>
        </w:tc>
        <w:tc>
          <w:tcPr>
            <w:tcW w:w="1493" w:type="dxa"/>
            <w:vAlign w:val="center"/>
          </w:tcPr>
          <w:p w:rsidR="00B13B63" w:rsidRDefault="00B13B63" w:rsidP="00EC6C2A">
            <w:pPr>
              <w:snapToGrid w:val="0"/>
              <w:spacing w:before="72" w:after="72"/>
              <w:ind w:firstLine="0"/>
              <w:jc w:val="center"/>
              <w:rPr>
                <w:kern w:val="2"/>
                <w:sz w:val="18"/>
              </w:rPr>
            </w:pPr>
            <w:r>
              <w:rPr>
                <w:rFonts w:hint="eastAsia"/>
                <w:kern w:val="2"/>
                <w:sz w:val="18"/>
              </w:rPr>
              <w:t>17</w:t>
            </w:r>
          </w:p>
        </w:tc>
        <w:tc>
          <w:tcPr>
            <w:tcW w:w="4367" w:type="dxa"/>
            <w:vAlign w:val="center"/>
          </w:tcPr>
          <w:p w:rsidR="00B13B63" w:rsidRDefault="00B13B63" w:rsidP="000701D3">
            <w:pPr>
              <w:snapToGrid w:val="0"/>
              <w:spacing w:before="72" w:after="72"/>
              <w:ind w:firstLine="0"/>
              <w:jc w:val="left"/>
              <w:rPr>
                <w:kern w:val="2"/>
                <w:sz w:val="18"/>
              </w:rPr>
            </w:pPr>
            <w:r>
              <w:rPr>
                <w:rFonts w:hint="eastAsia"/>
                <w:kern w:val="2"/>
                <w:sz w:val="18"/>
              </w:rPr>
              <w:t>被监测设备</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B13B63" w:rsidTr="000701D3">
        <w:trPr>
          <w:jc w:val="center"/>
        </w:trPr>
        <w:tc>
          <w:tcPr>
            <w:tcW w:w="839" w:type="dxa"/>
            <w:vAlign w:val="center"/>
          </w:tcPr>
          <w:p w:rsidR="00B13B63" w:rsidRDefault="00B13B63" w:rsidP="00EC6C2A">
            <w:pPr>
              <w:tabs>
                <w:tab w:val="left" w:pos="1260"/>
              </w:tabs>
              <w:snapToGrid w:val="0"/>
              <w:spacing w:before="72" w:after="72"/>
              <w:ind w:firstLine="0"/>
              <w:jc w:val="center"/>
              <w:rPr>
                <w:kern w:val="2"/>
                <w:sz w:val="18"/>
              </w:rPr>
            </w:pPr>
            <w:r>
              <w:rPr>
                <w:rFonts w:hint="eastAsia"/>
                <w:kern w:val="2"/>
                <w:sz w:val="18"/>
              </w:rPr>
              <w:t>8</w:t>
            </w:r>
          </w:p>
        </w:tc>
        <w:tc>
          <w:tcPr>
            <w:tcW w:w="2713" w:type="dxa"/>
            <w:vAlign w:val="center"/>
          </w:tcPr>
          <w:p w:rsidR="00B13B63" w:rsidRDefault="00B13B63" w:rsidP="00EC6C2A">
            <w:pPr>
              <w:tabs>
                <w:tab w:val="left" w:pos="1260"/>
              </w:tabs>
              <w:snapToGrid w:val="0"/>
              <w:spacing w:before="72" w:after="72"/>
              <w:ind w:firstLine="199"/>
              <w:jc w:val="left"/>
              <w:rPr>
                <w:kern w:val="2"/>
                <w:sz w:val="18"/>
              </w:rPr>
            </w:pPr>
            <w:r>
              <w:rPr>
                <w:kern w:val="2"/>
                <w:sz w:val="18"/>
              </w:rPr>
              <w:t>Time_Stamp</w:t>
            </w:r>
          </w:p>
        </w:tc>
        <w:tc>
          <w:tcPr>
            <w:tcW w:w="1493" w:type="dxa"/>
            <w:vAlign w:val="center"/>
          </w:tcPr>
          <w:p w:rsidR="00B13B63" w:rsidRDefault="00B13B63" w:rsidP="00EC6C2A">
            <w:pPr>
              <w:snapToGrid w:val="0"/>
              <w:spacing w:before="72" w:after="72"/>
              <w:ind w:firstLine="0"/>
              <w:jc w:val="center"/>
              <w:rPr>
                <w:kern w:val="2"/>
                <w:sz w:val="18"/>
              </w:rPr>
            </w:pPr>
            <w:r>
              <w:rPr>
                <w:kern w:val="2"/>
                <w:sz w:val="18"/>
              </w:rPr>
              <w:t>4</w:t>
            </w:r>
          </w:p>
        </w:tc>
        <w:tc>
          <w:tcPr>
            <w:tcW w:w="4367" w:type="dxa"/>
            <w:vAlign w:val="center"/>
          </w:tcPr>
          <w:p w:rsidR="00B13B63" w:rsidRDefault="00B13B63" w:rsidP="000701D3">
            <w:pPr>
              <w:snapToGrid w:val="0"/>
              <w:spacing w:before="72" w:after="72"/>
              <w:ind w:firstLine="0"/>
              <w:jc w:val="left"/>
              <w:rPr>
                <w:kern w:val="2"/>
                <w:sz w:val="18"/>
              </w:rPr>
            </w:pPr>
            <w:r>
              <w:rPr>
                <w:kern w:val="2"/>
                <w:sz w:val="18"/>
              </w:rPr>
              <w:t>采集时间</w:t>
            </w:r>
          </w:p>
        </w:tc>
      </w:tr>
      <w:tr w:rsidR="00B13B63" w:rsidTr="000701D3">
        <w:trPr>
          <w:jc w:val="center"/>
        </w:trPr>
        <w:tc>
          <w:tcPr>
            <w:tcW w:w="839" w:type="dxa"/>
            <w:vAlign w:val="center"/>
          </w:tcPr>
          <w:p w:rsidR="00B13B63" w:rsidRDefault="00B13B63" w:rsidP="00EC6C2A">
            <w:pPr>
              <w:tabs>
                <w:tab w:val="left" w:pos="1260"/>
              </w:tabs>
              <w:snapToGrid w:val="0"/>
              <w:spacing w:before="72" w:after="72"/>
              <w:ind w:firstLine="0"/>
              <w:jc w:val="center"/>
              <w:rPr>
                <w:kern w:val="2"/>
                <w:sz w:val="18"/>
              </w:rPr>
            </w:pPr>
            <w:r>
              <w:rPr>
                <w:rFonts w:hint="eastAsia"/>
                <w:kern w:val="2"/>
                <w:sz w:val="18"/>
              </w:rPr>
              <w:t>9</w:t>
            </w:r>
          </w:p>
        </w:tc>
        <w:tc>
          <w:tcPr>
            <w:tcW w:w="2713" w:type="dxa"/>
            <w:vAlign w:val="center"/>
          </w:tcPr>
          <w:p w:rsidR="00B13B63" w:rsidRDefault="00B13B63" w:rsidP="00EC6C2A">
            <w:pPr>
              <w:snapToGrid w:val="0"/>
              <w:spacing w:before="72" w:after="72"/>
              <w:ind w:firstLine="199"/>
              <w:jc w:val="left"/>
              <w:rPr>
                <w:kern w:val="2"/>
                <w:sz w:val="18"/>
              </w:rPr>
            </w:pPr>
            <w:r>
              <w:rPr>
                <w:rFonts w:hint="eastAsia"/>
                <w:kern w:val="2"/>
                <w:sz w:val="18"/>
              </w:rPr>
              <w:t>Equal_IceThickness</w:t>
            </w:r>
          </w:p>
        </w:tc>
        <w:tc>
          <w:tcPr>
            <w:tcW w:w="1493" w:type="dxa"/>
            <w:vAlign w:val="center"/>
          </w:tcPr>
          <w:p w:rsidR="00B13B63" w:rsidRDefault="00B13B63" w:rsidP="00EC6C2A">
            <w:pPr>
              <w:snapToGrid w:val="0"/>
              <w:spacing w:before="72" w:after="72"/>
              <w:ind w:firstLine="0"/>
              <w:jc w:val="center"/>
              <w:rPr>
                <w:kern w:val="2"/>
                <w:sz w:val="18"/>
              </w:rPr>
            </w:pPr>
            <w:r>
              <w:rPr>
                <w:rFonts w:hint="eastAsia"/>
                <w:kern w:val="2"/>
                <w:sz w:val="18"/>
              </w:rPr>
              <w:t>4</w:t>
            </w:r>
          </w:p>
        </w:tc>
        <w:tc>
          <w:tcPr>
            <w:tcW w:w="4367" w:type="dxa"/>
          </w:tcPr>
          <w:p w:rsidR="00B13B63" w:rsidRDefault="00B13B63" w:rsidP="000701D3">
            <w:pPr>
              <w:snapToGrid w:val="0"/>
              <w:spacing w:before="72" w:after="72"/>
              <w:ind w:firstLine="0"/>
              <w:jc w:val="left"/>
              <w:rPr>
                <w:kern w:val="2"/>
                <w:sz w:val="18"/>
              </w:rPr>
            </w:pPr>
            <w:r>
              <w:rPr>
                <w:rFonts w:hint="eastAsia"/>
                <w:kern w:val="2"/>
                <w:sz w:val="18"/>
              </w:rPr>
              <w:t>等值</w:t>
            </w:r>
            <w:proofErr w:type="gramStart"/>
            <w:r>
              <w:rPr>
                <w:rFonts w:hint="eastAsia"/>
                <w:kern w:val="2"/>
                <w:sz w:val="18"/>
              </w:rPr>
              <w:t>覆</w:t>
            </w:r>
            <w:proofErr w:type="gramEnd"/>
            <w:r>
              <w:rPr>
                <w:rFonts w:hint="eastAsia"/>
                <w:kern w:val="2"/>
                <w:sz w:val="18"/>
              </w:rPr>
              <w:t>冰厚度（浮点数，精确到小数点后</w:t>
            </w:r>
            <w:r>
              <w:rPr>
                <w:rFonts w:hint="eastAsia"/>
                <w:kern w:val="2"/>
                <w:sz w:val="18"/>
              </w:rPr>
              <w:t>1</w:t>
            </w:r>
            <w:r>
              <w:rPr>
                <w:rFonts w:hint="eastAsia"/>
                <w:kern w:val="2"/>
                <w:sz w:val="18"/>
              </w:rPr>
              <w:t>位，单位：</w:t>
            </w:r>
            <w:r>
              <w:rPr>
                <w:rFonts w:hint="eastAsia"/>
                <w:kern w:val="2"/>
                <w:sz w:val="18"/>
              </w:rPr>
              <w:t>mm</w:t>
            </w:r>
            <w:r>
              <w:rPr>
                <w:rFonts w:hint="eastAsia"/>
                <w:kern w:val="2"/>
                <w:sz w:val="18"/>
              </w:rPr>
              <w:t>）</w:t>
            </w:r>
          </w:p>
        </w:tc>
      </w:tr>
      <w:tr w:rsidR="00B13B63" w:rsidTr="000701D3">
        <w:trPr>
          <w:jc w:val="center"/>
        </w:trPr>
        <w:tc>
          <w:tcPr>
            <w:tcW w:w="839" w:type="dxa"/>
            <w:vAlign w:val="center"/>
          </w:tcPr>
          <w:p w:rsidR="00B13B63" w:rsidRDefault="00B13B63" w:rsidP="00EC6C2A">
            <w:pPr>
              <w:tabs>
                <w:tab w:val="left" w:pos="1260"/>
              </w:tabs>
              <w:snapToGrid w:val="0"/>
              <w:spacing w:before="72" w:after="72"/>
              <w:ind w:firstLine="0"/>
              <w:jc w:val="center"/>
              <w:rPr>
                <w:kern w:val="2"/>
                <w:sz w:val="18"/>
              </w:rPr>
            </w:pPr>
            <w:r>
              <w:rPr>
                <w:rFonts w:hint="eastAsia"/>
                <w:kern w:val="2"/>
                <w:sz w:val="18"/>
              </w:rPr>
              <w:t>10</w:t>
            </w:r>
          </w:p>
        </w:tc>
        <w:tc>
          <w:tcPr>
            <w:tcW w:w="2713" w:type="dxa"/>
            <w:vAlign w:val="center"/>
          </w:tcPr>
          <w:p w:rsidR="00B13B63" w:rsidRDefault="00B13B63" w:rsidP="00EC6C2A">
            <w:pPr>
              <w:snapToGrid w:val="0"/>
              <w:spacing w:before="72" w:after="72"/>
              <w:ind w:firstLine="199"/>
              <w:jc w:val="left"/>
              <w:rPr>
                <w:kern w:val="2"/>
                <w:sz w:val="18"/>
              </w:rPr>
            </w:pPr>
            <w:r>
              <w:rPr>
                <w:rFonts w:hint="eastAsia"/>
                <w:kern w:val="2"/>
                <w:sz w:val="18"/>
              </w:rPr>
              <w:t>Tension</w:t>
            </w:r>
          </w:p>
        </w:tc>
        <w:tc>
          <w:tcPr>
            <w:tcW w:w="1493" w:type="dxa"/>
          </w:tcPr>
          <w:p w:rsidR="00B13B63" w:rsidRDefault="00B13B63" w:rsidP="00EC6C2A">
            <w:pPr>
              <w:snapToGrid w:val="0"/>
              <w:spacing w:before="72" w:after="72"/>
              <w:ind w:firstLine="0"/>
              <w:jc w:val="center"/>
              <w:rPr>
                <w:kern w:val="2"/>
                <w:sz w:val="18"/>
              </w:rPr>
            </w:pPr>
            <w:r>
              <w:rPr>
                <w:rFonts w:hint="eastAsia"/>
                <w:kern w:val="2"/>
                <w:sz w:val="18"/>
              </w:rPr>
              <w:t>4</w:t>
            </w:r>
          </w:p>
        </w:tc>
        <w:tc>
          <w:tcPr>
            <w:tcW w:w="4367" w:type="dxa"/>
          </w:tcPr>
          <w:p w:rsidR="00B13B63" w:rsidRDefault="00B13B63" w:rsidP="000701D3">
            <w:pPr>
              <w:snapToGrid w:val="0"/>
              <w:spacing w:before="72" w:after="72"/>
              <w:ind w:firstLine="0"/>
              <w:jc w:val="left"/>
              <w:rPr>
                <w:kern w:val="2"/>
                <w:sz w:val="18"/>
              </w:rPr>
            </w:pPr>
            <w:r>
              <w:rPr>
                <w:rFonts w:hint="eastAsia"/>
                <w:kern w:val="2"/>
                <w:sz w:val="18"/>
              </w:rPr>
              <w:t>综合悬挂载荷（浮点数，精确到小数点后</w:t>
            </w:r>
            <w:r>
              <w:rPr>
                <w:rFonts w:hint="eastAsia"/>
                <w:kern w:val="2"/>
                <w:sz w:val="18"/>
              </w:rPr>
              <w:t>1</w:t>
            </w:r>
            <w:r>
              <w:rPr>
                <w:rFonts w:hint="eastAsia"/>
                <w:kern w:val="2"/>
                <w:sz w:val="18"/>
              </w:rPr>
              <w:t>位，单位：</w:t>
            </w:r>
            <w:r>
              <w:rPr>
                <w:rFonts w:hint="eastAsia"/>
                <w:kern w:val="2"/>
                <w:sz w:val="18"/>
              </w:rPr>
              <w:t>N</w:t>
            </w:r>
            <w:r>
              <w:rPr>
                <w:rFonts w:hint="eastAsia"/>
                <w:kern w:val="2"/>
                <w:sz w:val="18"/>
              </w:rPr>
              <w:t>）</w:t>
            </w:r>
          </w:p>
        </w:tc>
      </w:tr>
      <w:tr w:rsidR="00B13B63" w:rsidTr="000701D3">
        <w:trPr>
          <w:jc w:val="center"/>
        </w:trPr>
        <w:tc>
          <w:tcPr>
            <w:tcW w:w="839" w:type="dxa"/>
            <w:vAlign w:val="center"/>
          </w:tcPr>
          <w:p w:rsidR="00B13B63" w:rsidRDefault="00B13B63" w:rsidP="00EC6C2A">
            <w:pPr>
              <w:tabs>
                <w:tab w:val="left" w:pos="1260"/>
              </w:tabs>
              <w:snapToGrid w:val="0"/>
              <w:spacing w:before="72" w:after="72"/>
              <w:ind w:firstLine="0"/>
              <w:jc w:val="center"/>
              <w:rPr>
                <w:kern w:val="2"/>
                <w:sz w:val="18"/>
              </w:rPr>
            </w:pPr>
            <w:r>
              <w:rPr>
                <w:rFonts w:hint="eastAsia"/>
                <w:kern w:val="2"/>
                <w:sz w:val="18"/>
              </w:rPr>
              <w:t>11</w:t>
            </w:r>
          </w:p>
        </w:tc>
        <w:tc>
          <w:tcPr>
            <w:tcW w:w="2713" w:type="dxa"/>
            <w:vAlign w:val="center"/>
          </w:tcPr>
          <w:p w:rsidR="00B13B63" w:rsidRDefault="00B13B63" w:rsidP="00EC6C2A">
            <w:pPr>
              <w:snapToGrid w:val="0"/>
              <w:spacing w:before="72" w:after="72"/>
              <w:ind w:firstLine="199"/>
              <w:jc w:val="left"/>
              <w:rPr>
                <w:kern w:val="2"/>
                <w:sz w:val="18"/>
              </w:rPr>
            </w:pPr>
            <w:r>
              <w:rPr>
                <w:rFonts w:hint="eastAsia"/>
                <w:kern w:val="2"/>
                <w:sz w:val="18"/>
              </w:rPr>
              <w:t>Tension_Difference</w:t>
            </w:r>
          </w:p>
        </w:tc>
        <w:tc>
          <w:tcPr>
            <w:tcW w:w="1493" w:type="dxa"/>
          </w:tcPr>
          <w:p w:rsidR="00B13B63" w:rsidRDefault="00B13B63" w:rsidP="00EC6C2A">
            <w:pPr>
              <w:snapToGrid w:val="0"/>
              <w:spacing w:before="72" w:after="72"/>
              <w:ind w:firstLine="0"/>
              <w:jc w:val="center"/>
              <w:rPr>
                <w:kern w:val="2"/>
              </w:rPr>
            </w:pPr>
            <w:r>
              <w:rPr>
                <w:rFonts w:hint="eastAsia"/>
                <w:kern w:val="2"/>
                <w:sz w:val="18"/>
              </w:rPr>
              <w:t>4</w:t>
            </w:r>
          </w:p>
        </w:tc>
        <w:tc>
          <w:tcPr>
            <w:tcW w:w="4367" w:type="dxa"/>
          </w:tcPr>
          <w:p w:rsidR="00B13B63" w:rsidRDefault="00B13B63" w:rsidP="000701D3">
            <w:pPr>
              <w:snapToGrid w:val="0"/>
              <w:spacing w:before="72" w:after="72"/>
              <w:ind w:firstLine="0"/>
              <w:jc w:val="left"/>
              <w:rPr>
                <w:kern w:val="2"/>
                <w:sz w:val="18"/>
              </w:rPr>
            </w:pPr>
            <w:r>
              <w:rPr>
                <w:rFonts w:hint="eastAsia"/>
                <w:kern w:val="2"/>
                <w:sz w:val="18"/>
              </w:rPr>
              <w:t>不均衡张力差（浮点数，精确到小数点后</w:t>
            </w:r>
            <w:r>
              <w:rPr>
                <w:rFonts w:hint="eastAsia"/>
                <w:kern w:val="2"/>
                <w:sz w:val="18"/>
              </w:rPr>
              <w:t>1</w:t>
            </w:r>
            <w:r>
              <w:rPr>
                <w:rFonts w:hint="eastAsia"/>
                <w:kern w:val="2"/>
                <w:sz w:val="18"/>
              </w:rPr>
              <w:t>位，单位：</w:t>
            </w:r>
            <w:r>
              <w:rPr>
                <w:rFonts w:hint="eastAsia"/>
                <w:kern w:val="2"/>
                <w:sz w:val="18"/>
              </w:rPr>
              <w:t>N</w:t>
            </w:r>
            <w:r>
              <w:rPr>
                <w:rFonts w:hint="eastAsia"/>
                <w:kern w:val="2"/>
                <w:sz w:val="18"/>
              </w:rPr>
              <w:t>）</w:t>
            </w:r>
          </w:p>
        </w:tc>
      </w:tr>
      <w:tr w:rsidR="00E712A0" w:rsidTr="000701D3">
        <w:trPr>
          <w:jc w:val="center"/>
        </w:trPr>
        <w:tc>
          <w:tcPr>
            <w:tcW w:w="839" w:type="dxa"/>
            <w:vAlign w:val="center"/>
          </w:tcPr>
          <w:p w:rsidR="00E712A0" w:rsidRDefault="00E712A0" w:rsidP="00007EE4">
            <w:pPr>
              <w:tabs>
                <w:tab w:val="left" w:pos="1260"/>
              </w:tabs>
              <w:snapToGrid w:val="0"/>
              <w:spacing w:before="72" w:after="72"/>
              <w:ind w:firstLine="0"/>
              <w:jc w:val="center"/>
              <w:rPr>
                <w:kern w:val="2"/>
                <w:sz w:val="18"/>
              </w:rPr>
            </w:pPr>
            <w:r>
              <w:rPr>
                <w:rFonts w:hint="eastAsia"/>
                <w:kern w:val="2"/>
                <w:sz w:val="18"/>
              </w:rPr>
              <w:t>12</w:t>
            </w:r>
          </w:p>
        </w:tc>
        <w:tc>
          <w:tcPr>
            <w:tcW w:w="2713" w:type="dxa"/>
            <w:vAlign w:val="center"/>
          </w:tcPr>
          <w:p w:rsidR="00E712A0" w:rsidRDefault="00E712A0" w:rsidP="00EC6C2A">
            <w:pPr>
              <w:snapToGrid w:val="0"/>
              <w:spacing w:before="72" w:after="72"/>
              <w:ind w:firstLine="199"/>
              <w:jc w:val="left"/>
              <w:rPr>
                <w:kern w:val="2"/>
                <w:sz w:val="18"/>
              </w:rPr>
            </w:pPr>
            <w:r>
              <w:rPr>
                <w:rFonts w:hint="eastAsia"/>
                <w:kern w:val="2"/>
                <w:sz w:val="18"/>
              </w:rPr>
              <w:t>T_Sensor_Num</w:t>
            </w:r>
          </w:p>
        </w:tc>
        <w:tc>
          <w:tcPr>
            <w:tcW w:w="1493" w:type="dxa"/>
          </w:tcPr>
          <w:p w:rsidR="00E712A0" w:rsidRDefault="00E712A0" w:rsidP="00EC6C2A">
            <w:pPr>
              <w:snapToGrid w:val="0"/>
              <w:spacing w:before="72" w:after="72"/>
              <w:ind w:firstLine="0"/>
              <w:jc w:val="center"/>
              <w:rPr>
                <w:kern w:val="2"/>
                <w:sz w:val="18"/>
              </w:rPr>
            </w:pPr>
            <w:r>
              <w:rPr>
                <w:rFonts w:hint="eastAsia"/>
                <w:kern w:val="2"/>
                <w:sz w:val="18"/>
              </w:rPr>
              <w:t>1</w:t>
            </w:r>
          </w:p>
        </w:tc>
        <w:tc>
          <w:tcPr>
            <w:tcW w:w="4367" w:type="dxa"/>
          </w:tcPr>
          <w:p w:rsidR="00E712A0" w:rsidRDefault="00E712A0" w:rsidP="000701D3">
            <w:pPr>
              <w:snapToGrid w:val="0"/>
              <w:spacing w:before="72" w:after="72"/>
              <w:ind w:firstLine="0"/>
              <w:jc w:val="left"/>
              <w:rPr>
                <w:kern w:val="2"/>
                <w:sz w:val="18"/>
              </w:rPr>
            </w:pPr>
            <w:r>
              <w:rPr>
                <w:rFonts w:hint="eastAsia"/>
                <w:kern w:val="2"/>
                <w:sz w:val="18"/>
              </w:rPr>
              <w:t>安装的（拉力）传感器个数</w:t>
            </w:r>
          </w:p>
        </w:tc>
      </w:tr>
      <w:tr w:rsidR="00E712A0" w:rsidTr="000701D3">
        <w:trPr>
          <w:jc w:val="center"/>
        </w:trPr>
        <w:tc>
          <w:tcPr>
            <w:tcW w:w="839" w:type="dxa"/>
            <w:vAlign w:val="center"/>
          </w:tcPr>
          <w:p w:rsidR="00E712A0" w:rsidRDefault="00E712A0" w:rsidP="00007EE4">
            <w:pPr>
              <w:tabs>
                <w:tab w:val="left" w:pos="1260"/>
              </w:tabs>
              <w:snapToGrid w:val="0"/>
              <w:spacing w:before="72" w:after="72"/>
              <w:ind w:firstLine="0"/>
              <w:jc w:val="center"/>
              <w:rPr>
                <w:kern w:val="2"/>
                <w:sz w:val="18"/>
              </w:rPr>
            </w:pPr>
            <w:r>
              <w:rPr>
                <w:rFonts w:hint="eastAsia"/>
                <w:kern w:val="2"/>
                <w:sz w:val="18"/>
              </w:rPr>
              <w:t>13</w:t>
            </w:r>
          </w:p>
        </w:tc>
        <w:tc>
          <w:tcPr>
            <w:tcW w:w="2713" w:type="dxa"/>
            <w:vAlign w:val="center"/>
          </w:tcPr>
          <w:p w:rsidR="00E712A0" w:rsidRDefault="00D57479" w:rsidP="00007EE4">
            <w:pPr>
              <w:snapToGrid w:val="0"/>
              <w:spacing w:before="72" w:after="72"/>
              <w:ind w:firstLine="199"/>
              <w:jc w:val="left"/>
              <w:rPr>
                <w:kern w:val="2"/>
                <w:sz w:val="18"/>
              </w:rPr>
            </w:pPr>
            <w:hyperlink r:id="rId10" w:history="1">
              <w:r w:rsidR="00E712A0">
                <w:rPr>
                  <w:rFonts w:hint="eastAsia"/>
                  <w:kern w:val="2"/>
                </w:rPr>
                <w:t>O</w:t>
              </w:r>
              <w:r w:rsidR="00E712A0" w:rsidRPr="00874DFF">
                <w:rPr>
                  <w:kern w:val="2"/>
                </w:rPr>
                <w:t>riginal</w:t>
              </w:r>
            </w:hyperlink>
            <w:r w:rsidR="00E712A0">
              <w:rPr>
                <w:rFonts w:hint="eastAsia"/>
                <w:kern w:val="2"/>
                <w:sz w:val="18"/>
              </w:rPr>
              <w:t>_Tension1</w:t>
            </w:r>
          </w:p>
        </w:tc>
        <w:tc>
          <w:tcPr>
            <w:tcW w:w="1493" w:type="dxa"/>
          </w:tcPr>
          <w:p w:rsidR="00E712A0" w:rsidRDefault="00E712A0" w:rsidP="00007EE4">
            <w:pPr>
              <w:snapToGrid w:val="0"/>
              <w:spacing w:before="72" w:after="72"/>
              <w:ind w:firstLine="0"/>
              <w:jc w:val="center"/>
              <w:rPr>
                <w:kern w:val="2"/>
                <w:sz w:val="18"/>
              </w:rPr>
            </w:pPr>
            <w:r>
              <w:rPr>
                <w:rFonts w:hint="eastAsia"/>
                <w:kern w:val="2"/>
                <w:sz w:val="18"/>
              </w:rPr>
              <w:t>4</w:t>
            </w:r>
          </w:p>
        </w:tc>
        <w:tc>
          <w:tcPr>
            <w:tcW w:w="4367" w:type="dxa"/>
          </w:tcPr>
          <w:p w:rsidR="00E712A0" w:rsidRDefault="00E712A0" w:rsidP="00007EE4">
            <w:pPr>
              <w:snapToGrid w:val="0"/>
              <w:spacing w:before="72" w:after="72"/>
              <w:ind w:firstLine="0"/>
              <w:jc w:val="left"/>
              <w:rPr>
                <w:kern w:val="2"/>
                <w:sz w:val="18"/>
              </w:rPr>
            </w:pPr>
            <w:r>
              <w:rPr>
                <w:rFonts w:hint="eastAsia"/>
                <w:kern w:val="2"/>
                <w:sz w:val="18"/>
              </w:rPr>
              <w:t>第</w:t>
            </w:r>
            <w:r>
              <w:rPr>
                <w:rFonts w:hint="eastAsia"/>
                <w:kern w:val="2"/>
                <w:sz w:val="18"/>
              </w:rPr>
              <w:t>1</w:t>
            </w:r>
            <w:r>
              <w:rPr>
                <w:rFonts w:hint="eastAsia"/>
                <w:kern w:val="2"/>
                <w:sz w:val="18"/>
              </w:rPr>
              <w:t>个传感器的原始拉力值（浮点数，精确到小数点后</w:t>
            </w:r>
            <w:r>
              <w:rPr>
                <w:rFonts w:hint="eastAsia"/>
                <w:kern w:val="2"/>
                <w:sz w:val="18"/>
              </w:rPr>
              <w:t>1</w:t>
            </w:r>
            <w:r>
              <w:rPr>
                <w:rFonts w:hint="eastAsia"/>
                <w:kern w:val="2"/>
                <w:sz w:val="18"/>
              </w:rPr>
              <w:t>位，单位：</w:t>
            </w:r>
            <w:r>
              <w:rPr>
                <w:rFonts w:hint="eastAsia"/>
                <w:kern w:val="2"/>
                <w:sz w:val="18"/>
              </w:rPr>
              <w:t>N</w:t>
            </w:r>
            <w:r>
              <w:rPr>
                <w:rFonts w:hint="eastAsia"/>
                <w:kern w:val="2"/>
                <w:sz w:val="18"/>
              </w:rPr>
              <w:t>）</w:t>
            </w:r>
          </w:p>
        </w:tc>
      </w:tr>
      <w:tr w:rsidR="00E712A0" w:rsidTr="000701D3">
        <w:trPr>
          <w:jc w:val="center"/>
        </w:trPr>
        <w:tc>
          <w:tcPr>
            <w:tcW w:w="839" w:type="dxa"/>
            <w:vAlign w:val="center"/>
          </w:tcPr>
          <w:p w:rsidR="00E712A0" w:rsidRDefault="00E712A0" w:rsidP="00007EE4">
            <w:pPr>
              <w:snapToGrid w:val="0"/>
              <w:spacing w:before="72" w:after="72"/>
              <w:ind w:firstLine="0"/>
              <w:jc w:val="center"/>
              <w:rPr>
                <w:kern w:val="2"/>
                <w:sz w:val="18"/>
              </w:rPr>
            </w:pPr>
            <w:r>
              <w:rPr>
                <w:rFonts w:hint="eastAsia"/>
                <w:kern w:val="2"/>
                <w:sz w:val="18"/>
              </w:rPr>
              <w:t>14</w:t>
            </w:r>
          </w:p>
        </w:tc>
        <w:tc>
          <w:tcPr>
            <w:tcW w:w="2713" w:type="dxa"/>
            <w:vAlign w:val="center"/>
          </w:tcPr>
          <w:p w:rsidR="00E712A0" w:rsidRDefault="00E712A0" w:rsidP="00EC6C2A">
            <w:pPr>
              <w:snapToGrid w:val="0"/>
              <w:spacing w:before="72" w:after="72"/>
              <w:ind w:firstLine="199"/>
              <w:jc w:val="left"/>
              <w:rPr>
                <w:kern w:val="2"/>
                <w:sz w:val="18"/>
              </w:rPr>
            </w:pPr>
            <w:r>
              <w:rPr>
                <w:rFonts w:hint="eastAsia"/>
                <w:kern w:val="2"/>
                <w:sz w:val="18"/>
              </w:rPr>
              <w:t>Windage_Yaw_Angle1</w:t>
            </w:r>
          </w:p>
        </w:tc>
        <w:tc>
          <w:tcPr>
            <w:tcW w:w="1493" w:type="dxa"/>
          </w:tcPr>
          <w:p w:rsidR="00E712A0" w:rsidRDefault="00E712A0" w:rsidP="00EC6C2A">
            <w:pPr>
              <w:snapToGrid w:val="0"/>
              <w:spacing w:before="72" w:after="72"/>
              <w:ind w:firstLine="0"/>
              <w:jc w:val="center"/>
              <w:rPr>
                <w:kern w:val="2"/>
              </w:rPr>
            </w:pPr>
            <w:r>
              <w:rPr>
                <w:rFonts w:hint="eastAsia"/>
                <w:kern w:val="2"/>
                <w:sz w:val="18"/>
              </w:rPr>
              <w:t>4</w:t>
            </w:r>
          </w:p>
        </w:tc>
        <w:tc>
          <w:tcPr>
            <w:tcW w:w="4367" w:type="dxa"/>
          </w:tcPr>
          <w:p w:rsidR="00E712A0" w:rsidRDefault="00E712A0" w:rsidP="000701D3">
            <w:pPr>
              <w:snapToGrid w:val="0"/>
              <w:spacing w:before="72" w:after="72"/>
              <w:ind w:firstLine="0"/>
              <w:jc w:val="left"/>
              <w:rPr>
                <w:kern w:val="2"/>
                <w:sz w:val="18"/>
              </w:rPr>
            </w:pPr>
            <w:r>
              <w:rPr>
                <w:rFonts w:hint="eastAsia"/>
                <w:kern w:val="2"/>
                <w:sz w:val="18"/>
              </w:rPr>
              <w:t>第</w:t>
            </w:r>
            <w:r>
              <w:rPr>
                <w:rFonts w:hint="eastAsia"/>
                <w:kern w:val="2"/>
                <w:sz w:val="18"/>
              </w:rPr>
              <w:t>1</w:t>
            </w:r>
            <w:r>
              <w:rPr>
                <w:rFonts w:hint="eastAsia"/>
                <w:kern w:val="2"/>
                <w:sz w:val="18"/>
              </w:rPr>
              <w:t>个传感器的绝缘子串风偏角（浮点数，精确到小数点后</w:t>
            </w:r>
            <w:r>
              <w:rPr>
                <w:rFonts w:hint="eastAsia"/>
                <w:kern w:val="2"/>
                <w:sz w:val="18"/>
              </w:rPr>
              <w:t>2</w:t>
            </w:r>
            <w:r>
              <w:rPr>
                <w:rFonts w:hint="eastAsia"/>
                <w:kern w:val="2"/>
                <w:sz w:val="18"/>
              </w:rPr>
              <w:t>位，单位：°）</w:t>
            </w:r>
          </w:p>
        </w:tc>
      </w:tr>
      <w:tr w:rsidR="00E712A0" w:rsidTr="000701D3">
        <w:trPr>
          <w:jc w:val="center"/>
        </w:trPr>
        <w:tc>
          <w:tcPr>
            <w:tcW w:w="839" w:type="dxa"/>
            <w:vAlign w:val="center"/>
          </w:tcPr>
          <w:p w:rsidR="00E712A0" w:rsidRDefault="00E712A0" w:rsidP="00007EE4">
            <w:pPr>
              <w:snapToGrid w:val="0"/>
              <w:spacing w:before="72" w:after="72"/>
              <w:ind w:firstLine="0"/>
              <w:jc w:val="center"/>
              <w:rPr>
                <w:kern w:val="2"/>
                <w:sz w:val="18"/>
              </w:rPr>
            </w:pPr>
            <w:r>
              <w:rPr>
                <w:rFonts w:hint="eastAsia"/>
                <w:kern w:val="2"/>
                <w:sz w:val="18"/>
              </w:rPr>
              <w:t>15</w:t>
            </w:r>
          </w:p>
        </w:tc>
        <w:tc>
          <w:tcPr>
            <w:tcW w:w="2713" w:type="dxa"/>
            <w:vAlign w:val="center"/>
          </w:tcPr>
          <w:p w:rsidR="00E712A0" w:rsidRDefault="00E712A0" w:rsidP="00EC6C2A">
            <w:pPr>
              <w:snapToGrid w:val="0"/>
              <w:spacing w:before="72" w:after="72"/>
              <w:ind w:firstLine="199"/>
              <w:jc w:val="left"/>
              <w:rPr>
                <w:kern w:val="2"/>
                <w:sz w:val="18"/>
              </w:rPr>
            </w:pPr>
            <w:r>
              <w:rPr>
                <w:rFonts w:hint="eastAsia"/>
                <w:kern w:val="2"/>
                <w:sz w:val="18"/>
              </w:rPr>
              <w:t>Deflection_Angle1</w:t>
            </w:r>
          </w:p>
        </w:tc>
        <w:tc>
          <w:tcPr>
            <w:tcW w:w="1493" w:type="dxa"/>
          </w:tcPr>
          <w:p w:rsidR="00E712A0" w:rsidRDefault="00E712A0" w:rsidP="00EC6C2A">
            <w:pPr>
              <w:snapToGrid w:val="0"/>
              <w:spacing w:before="72" w:after="72"/>
              <w:ind w:firstLine="0"/>
              <w:jc w:val="center"/>
              <w:rPr>
                <w:kern w:val="2"/>
              </w:rPr>
            </w:pPr>
            <w:r>
              <w:rPr>
                <w:rFonts w:hint="eastAsia"/>
                <w:kern w:val="2"/>
                <w:sz w:val="18"/>
              </w:rPr>
              <w:t>4</w:t>
            </w:r>
          </w:p>
        </w:tc>
        <w:tc>
          <w:tcPr>
            <w:tcW w:w="4367" w:type="dxa"/>
          </w:tcPr>
          <w:p w:rsidR="00E712A0" w:rsidRDefault="00E712A0" w:rsidP="000701D3">
            <w:pPr>
              <w:snapToGrid w:val="0"/>
              <w:spacing w:before="72" w:after="72"/>
              <w:ind w:firstLine="0"/>
              <w:jc w:val="left"/>
              <w:rPr>
                <w:kern w:val="2"/>
                <w:sz w:val="18"/>
              </w:rPr>
            </w:pPr>
            <w:r>
              <w:rPr>
                <w:rFonts w:hint="eastAsia"/>
                <w:kern w:val="2"/>
                <w:sz w:val="18"/>
              </w:rPr>
              <w:t>第</w:t>
            </w:r>
            <w:r>
              <w:rPr>
                <w:rFonts w:hint="eastAsia"/>
                <w:kern w:val="2"/>
                <w:sz w:val="18"/>
              </w:rPr>
              <w:t>1</w:t>
            </w:r>
            <w:r>
              <w:rPr>
                <w:rFonts w:hint="eastAsia"/>
                <w:kern w:val="2"/>
                <w:sz w:val="18"/>
              </w:rPr>
              <w:t>个传感器的绝缘子串偏斜角（浮点数，精确到小数点后</w:t>
            </w:r>
            <w:r>
              <w:rPr>
                <w:rFonts w:hint="eastAsia"/>
                <w:kern w:val="2"/>
                <w:sz w:val="18"/>
              </w:rPr>
              <w:t>2</w:t>
            </w:r>
            <w:r>
              <w:rPr>
                <w:rFonts w:hint="eastAsia"/>
                <w:kern w:val="2"/>
                <w:sz w:val="18"/>
              </w:rPr>
              <w:t>位，单位：°）</w:t>
            </w:r>
          </w:p>
        </w:tc>
      </w:tr>
      <w:tr w:rsidR="00E712A0" w:rsidTr="007D4E4E">
        <w:trPr>
          <w:jc w:val="center"/>
        </w:trPr>
        <w:tc>
          <w:tcPr>
            <w:tcW w:w="839" w:type="dxa"/>
            <w:vAlign w:val="center"/>
          </w:tcPr>
          <w:p w:rsidR="00E712A0" w:rsidRDefault="00E712A0" w:rsidP="00007EE4">
            <w:pPr>
              <w:snapToGrid w:val="0"/>
              <w:spacing w:before="72" w:after="72"/>
              <w:ind w:firstLine="0"/>
              <w:jc w:val="center"/>
              <w:rPr>
                <w:kern w:val="2"/>
                <w:sz w:val="18"/>
              </w:rPr>
            </w:pPr>
            <w:r>
              <w:rPr>
                <w:rFonts w:hint="eastAsia"/>
                <w:kern w:val="2"/>
                <w:sz w:val="18"/>
              </w:rPr>
              <w:t>16</w:t>
            </w:r>
          </w:p>
        </w:tc>
        <w:tc>
          <w:tcPr>
            <w:tcW w:w="2713" w:type="dxa"/>
            <w:vAlign w:val="center"/>
          </w:tcPr>
          <w:p w:rsidR="00E712A0" w:rsidRDefault="00D57479" w:rsidP="00007EE4">
            <w:pPr>
              <w:snapToGrid w:val="0"/>
              <w:spacing w:before="72" w:after="72"/>
              <w:ind w:firstLine="199"/>
              <w:jc w:val="left"/>
              <w:rPr>
                <w:kern w:val="2"/>
                <w:sz w:val="18"/>
              </w:rPr>
            </w:pPr>
            <w:hyperlink r:id="rId11" w:history="1">
              <w:r w:rsidR="00E712A0">
                <w:rPr>
                  <w:rFonts w:hint="eastAsia"/>
                  <w:kern w:val="2"/>
                </w:rPr>
                <w:t>O</w:t>
              </w:r>
              <w:r w:rsidR="00E712A0" w:rsidRPr="00874DFF">
                <w:rPr>
                  <w:kern w:val="2"/>
                </w:rPr>
                <w:t>riginal</w:t>
              </w:r>
            </w:hyperlink>
            <w:r w:rsidR="00E712A0">
              <w:rPr>
                <w:rFonts w:hint="eastAsia"/>
                <w:kern w:val="2"/>
                <w:sz w:val="18"/>
              </w:rPr>
              <w:t>_Tension2</w:t>
            </w:r>
          </w:p>
        </w:tc>
        <w:tc>
          <w:tcPr>
            <w:tcW w:w="1493" w:type="dxa"/>
          </w:tcPr>
          <w:p w:rsidR="00E712A0" w:rsidRDefault="00E712A0" w:rsidP="00007EE4">
            <w:pPr>
              <w:snapToGrid w:val="0"/>
              <w:spacing w:before="72" w:after="72"/>
              <w:ind w:firstLine="0"/>
              <w:jc w:val="center"/>
              <w:rPr>
                <w:kern w:val="2"/>
                <w:sz w:val="18"/>
              </w:rPr>
            </w:pPr>
            <w:r>
              <w:rPr>
                <w:rFonts w:hint="eastAsia"/>
                <w:kern w:val="2"/>
                <w:sz w:val="18"/>
              </w:rPr>
              <w:t>4</w:t>
            </w:r>
          </w:p>
        </w:tc>
        <w:tc>
          <w:tcPr>
            <w:tcW w:w="4367" w:type="dxa"/>
          </w:tcPr>
          <w:p w:rsidR="00E712A0" w:rsidRDefault="00E712A0" w:rsidP="00E712A0">
            <w:pPr>
              <w:snapToGrid w:val="0"/>
              <w:spacing w:before="72" w:after="72"/>
              <w:ind w:firstLine="0"/>
              <w:jc w:val="left"/>
              <w:rPr>
                <w:kern w:val="2"/>
                <w:sz w:val="18"/>
              </w:rPr>
            </w:pPr>
            <w:r>
              <w:rPr>
                <w:rFonts w:hint="eastAsia"/>
                <w:kern w:val="2"/>
                <w:sz w:val="18"/>
              </w:rPr>
              <w:t>第</w:t>
            </w:r>
            <w:r>
              <w:rPr>
                <w:rFonts w:hint="eastAsia"/>
                <w:kern w:val="2"/>
                <w:sz w:val="18"/>
              </w:rPr>
              <w:t>2</w:t>
            </w:r>
            <w:r>
              <w:rPr>
                <w:rFonts w:hint="eastAsia"/>
                <w:kern w:val="2"/>
                <w:sz w:val="18"/>
              </w:rPr>
              <w:t>个传感器的原始拉力值</w:t>
            </w:r>
          </w:p>
        </w:tc>
      </w:tr>
      <w:tr w:rsidR="00E712A0" w:rsidTr="007D4E4E">
        <w:trPr>
          <w:jc w:val="center"/>
        </w:trPr>
        <w:tc>
          <w:tcPr>
            <w:tcW w:w="839" w:type="dxa"/>
            <w:vAlign w:val="center"/>
          </w:tcPr>
          <w:p w:rsidR="00E712A0" w:rsidRDefault="00E712A0" w:rsidP="00EC6C2A">
            <w:pPr>
              <w:snapToGrid w:val="0"/>
              <w:spacing w:before="72" w:after="72"/>
              <w:ind w:firstLine="0"/>
              <w:jc w:val="center"/>
              <w:rPr>
                <w:kern w:val="2"/>
                <w:sz w:val="18"/>
              </w:rPr>
            </w:pPr>
            <w:r>
              <w:rPr>
                <w:rFonts w:hint="eastAsia"/>
                <w:kern w:val="2"/>
                <w:sz w:val="18"/>
              </w:rPr>
              <w:t>17</w:t>
            </w:r>
          </w:p>
        </w:tc>
        <w:tc>
          <w:tcPr>
            <w:tcW w:w="2713" w:type="dxa"/>
            <w:vAlign w:val="center"/>
          </w:tcPr>
          <w:p w:rsidR="00E712A0" w:rsidRDefault="00E712A0" w:rsidP="00007EE4">
            <w:pPr>
              <w:snapToGrid w:val="0"/>
              <w:spacing w:before="72" w:after="72"/>
              <w:ind w:firstLine="199"/>
              <w:jc w:val="left"/>
              <w:rPr>
                <w:kern w:val="2"/>
                <w:sz w:val="18"/>
              </w:rPr>
            </w:pPr>
            <w:r>
              <w:rPr>
                <w:rFonts w:hint="eastAsia"/>
                <w:kern w:val="2"/>
                <w:sz w:val="18"/>
              </w:rPr>
              <w:t>Windage_Yaw_Angle2</w:t>
            </w:r>
          </w:p>
        </w:tc>
        <w:tc>
          <w:tcPr>
            <w:tcW w:w="1493" w:type="dxa"/>
          </w:tcPr>
          <w:p w:rsidR="00E712A0" w:rsidRDefault="00E712A0" w:rsidP="00007EE4">
            <w:pPr>
              <w:snapToGrid w:val="0"/>
              <w:spacing w:before="72" w:after="72"/>
              <w:ind w:firstLine="0"/>
              <w:jc w:val="center"/>
              <w:rPr>
                <w:kern w:val="2"/>
              </w:rPr>
            </w:pPr>
            <w:r>
              <w:rPr>
                <w:rFonts w:hint="eastAsia"/>
                <w:kern w:val="2"/>
                <w:sz w:val="18"/>
              </w:rPr>
              <w:t>4</w:t>
            </w:r>
          </w:p>
        </w:tc>
        <w:tc>
          <w:tcPr>
            <w:tcW w:w="4367" w:type="dxa"/>
          </w:tcPr>
          <w:p w:rsidR="00E712A0" w:rsidRDefault="00E712A0" w:rsidP="00E712A0">
            <w:pPr>
              <w:snapToGrid w:val="0"/>
              <w:spacing w:before="72" w:after="72"/>
              <w:ind w:firstLine="0"/>
              <w:jc w:val="left"/>
              <w:rPr>
                <w:kern w:val="2"/>
                <w:sz w:val="18"/>
              </w:rPr>
            </w:pPr>
            <w:r>
              <w:rPr>
                <w:rFonts w:hint="eastAsia"/>
                <w:kern w:val="2"/>
                <w:sz w:val="18"/>
              </w:rPr>
              <w:t>第</w:t>
            </w:r>
            <w:r>
              <w:rPr>
                <w:rFonts w:hint="eastAsia"/>
                <w:kern w:val="2"/>
                <w:sz w:val="18"/>
              </w:rPr>
              <w:t>2</w:t>
            </w:r>
            <w:r>
              <w:rPr>
                <w:rFonts w:hint="eastAsia"/>
                <w:kern w:val="2"/>
                <w:sz w:val="18"/>
              </w:rPr>
              <w:t>个传感器的绝缘子串风偏角</w:t>
            </w:r>
          </w:p>
        </w:tc>
      </w:tr>
      <w:tr w:rsidR="00E712A0" w:rsidTr="007D4E4E">
        <w:trPr>
          <w:jc w:val="center"/>
        </w:trPr>
        <w:tc>
          <w:tcPr>
            <w:tcW w:w="839" w:type="dxa"/>
            <w:vAlign w:val="center"/>
          </w:tcPr>
          <w:p w:rsidR="00E712A0" w:rsidRDefault="00E712A0" w:rsidP="00EC6C2A">
            <w:pPr>
              <w:snapToGrid w:val="0"/>
              <w:spacing w:before="72" w:after="72"/>
              <w:ind w:firstLine="0"/>
              <w:jc w:val="center"/>
              <w:rPr>
                <w:kern w:val="2"/>
                <w:sz w:val="18"/>
              </w:rPr>
            </w:pPr>
            <w:r>
              <w:rPr>
                <w:rFonts w:hint="eastAsia"/>
                <w:kern w:val="2"/>
                <w:sz w:val="18"/>
              </w:rPr>
              <w:t>18</w:t>
            </w:r>
          </w:p>
        </w:tc>
        <w:tc>
          <w:tcPr>
            <w:tcW w:w="2713" w:type="dxa"/>
            <w:vAlign w:val="center"/>
          </w:tcPr>
          <w:p w:rsidR="00E712A0" w:rsidRDefault="00E712A0" w:rsidP="00007EE4">
            <w:pPr>
              <w:snapToGrid w:val="0"/>
              <w:spacing w:before="72" w:after="72"/>
              <w:ind w:firstLine="199"/>
              <w:jc w:val="left"/>
              <w:rPr>
                <w:kern w:val="2"/>
                <w:sz w:val="18"/>
              </w:rPr>
            </w:pPr>
            <w:r>
              <w:rPr>
                <w:rFonts w:hint="eastAsia"/>
                <w:kern w:val="2"/>
                <w:sz w:val="18"/>
              </w:rPr>
              <w:t>Deflection_Angle2</w:t>
            </w:r>
          </w:p>
        </w:tc>
        <w:tc>
          <w:tcPr>
            <w:tcW w:w="1493" w:type="dxa"/>
          </w:tcPr>
          <w:p w:rsidR="00E712A0" w:rsidRDefault="00E712A0" w:rsidP="00007EE4">
            <w:pPr>
              <w:snapToGrid w:val="0"/>
              <w:spacing w:before="72" w:after="72"/>
              <w:ind w:firstLine="0"/>
              <w:jc w:val="center"/>
              <w:rPr>
                <w:kern w:val="2"/>
              </w:rPr>
            </w:pPr>
            <w:r>
              <w:rPr>
                <w:rFonts w:hint="eastAsia"/>
                <w:kern w:val="2"/>
                <w:sz w:val="18"/>
              </w:rPr>
              <w:t>4</w:t>
            </w:r>
          </w:p>
        </w:tc>
        <w:tc>
          <w:tcPr>
            <w:tcW w:w="4367" w:type="dxa"/>
          </w:tcPr>
          <w:p w:rsidR="00E712A0" w:rsidRDefault="00E712A0" w:rsidP="00E712A0">
            <w:pPr>
              <w:snapToGrid w:val="0"/>
              <w:spacing w:before="72" w:after="72"/>
              <w:ind w:firstLine="0"/>
              <w:jc w:val="left"/>
              <w:rPr>
                <w:kern w:val="2"/>
                <w:sz w:val="18"/>
              </w:rPr>
            </w:pPr>
            <w:r>
              <w:rPr>
                <w:rFonts w:hint="eastAsia"/>
                <w:kern w:val="2"/>
                <w:sz w:val="18"/>
              </w:rPr>
              <w:t>第</w:t>
            </w:r>
            <w:r>
              <w:rPr>
                <w:rFonts w:hint="eastAsia"/>
                <w:kern w:val="2"/>
                <w:sz w:val="18"/>
              </w:rPr>
              <w:t>2</w:t>
            </w:r>
            <w:r>
              <w:rPr>
                <w:rFonts w:hint="eastAsia"/>
                <w:kern w:val="2"/>
                <w:sz w:val="18"/>
              </w:rPr>
              <w:t>个传感器的绝缘子串偏斜角</w:t>
            </w:r>
          </w:p>
        </w:tc>
      </w:tr>
      <w:tr w:rsidR="00E712A0" w:rsidTr="007D4E4E">
        <w:trPr>
          <w:jc w:val="center"/>
        </w:trPr>
        <w:tc>
          <w:tcPr>
            <w:tcW w:w="839" w:type="dxa"/>
            <w:vAlign w:val="center"/>
          </w:tcPr>
          <w:p w:rsidR="00E712A0" w:rsidRDefault="00E712A0" w:rsidP="00EC6C2A">
            <w:pPr>
              <w:snapToGrid w:val="0"/>
              <w:spacing w:before="72" w:after="72"/>
              <w:ind w:firstLine="0"/>
              <w:jc w:val="center"/>
              <w:rPr>
                <w:kern w:val="2"/>
                <w:sz w:val="18"/>
              </w:rPr>
            </w:pPr>
            <w:r>
              <w:rPr>
                <w:rFonts w:hint="eastAsia"/>
                <w:kern w:val="2"/>
                <w:sz w:val="18"/>
              </w:rPr>
              <w:t>19</w:t>
            </w:r>
          </w:p>
        </w:tc>
        <w:tc>
          <w:tcPr>
            <w:tcW w:w="2713" w:type="dxa"/>
            <w:vAlign w:val="center"/>
          </w:tcPr>
          <w:p w:rsidR="00E712A0" w:rsidRPr="00C15FC2" w:rsidRDefault="00E712A0" w:rsidP="00874DFF">
            <w:pPr>
              <w:snapToGrid w:val="0"/>
              <w:spacing w:before="72" w:after="72"/>
              <w:ind w:firstLine="199"/>
              <w:jc w:val="left"/>
              <w:rPr>
                <w:kern w:val="2"/>
                <w:sz w:val="18"/>
              </w:rPr>
            </w:pPr>
            <w:r>
              <w:rPr>
                <w:rFonts w:hint="eastAsia"/>
                <w:kern w:val="2"/>
                <w:sz w:val="18"/>
              </w:rPr>
              <w:t>。。。。。。。。。。。。。</w:t>
            </w:r>
          </w:p>
        </w:tc>
        <w:tc>
          <w:tcPr>
            <w:tcW w:w="1493" w:type="dxa"/>
          </w:tcPr>
          <w:p w:rsidR="00E712A0" w:rsidRDefault="00E712A0" w:rsidP="007D4E4E">
            <w:pPr>
              <w:snapToGrid w:val="0"/>
              <w:spacing w:before="72" w:after="72"/>
              <w:ind w:firstLine="0"/>
              <w:jc w:val="center"/>
              <w:rPr>
                <w:kern w:val="2"/>
                <w:sz w:val="18"/>
              </w:rPr>
            </w:pPr>
          </w:p>
        </w:tc>
        <w:tc>
          <w:tcPr>
            <w:tcW w:w="4367" w:type="dxa"/>
          </w:tcPr>
          <w:p w:rsidR="00E712A0" w:rsidRDefault="00E712A0" w:rsidP="007D4E4E">
            <w:pPr>
              <w:snapToGrid w:val="0"/>
              <w:spacing w:before="72" w:after="72"/>
              <w:ind w:firstLine="0"/>
              <w:jc w:val="left"/>
              <w:rPr>
                <w:kern w:val="2"/>
                <w:sz w:val="18"/>
              </w:rPr>
            </w:pPr>
          </w:p>
        </w:tc>
      </w:tr>
      <w:tr w:rsidR="00E712A0" w:rsidTr="007D4E4E">
        <w:trPr>
          <w:jc w:val="center"/>
        </w:trPr>
        <w:tc>
          <w:tcPr>
            <w:tcW w:w="839" w:type="dxa"/>
            <w:vAlign w:val="center"/>
          </w:tcPr>
          <w:p w:rsidR="00E712A0" w:rsidRDefault="00E712A0" w:rsidP="00EC6C2A">
            <w:pPr>
              <w:snapToGrid w:val="0"/>
              <w:spacing w:before="72" w:after="72"/>
              <w:ind w:firstLine="0"/>
              <w:jc w:val="center"/>
              <w:rPr>
                <w:kern w:val="2"/>
                <w:sz w:val="18"/>
              </w:rPr>
            </w:pPr>
            <w:r>
              <w:rPr>
                <w:rFonts w:hint="eastAsia"/>
                <w:kern w:val="2"/>
                <w:sz w:val="18"/>
              </w:rPr>
              <w:t>20</w:t>
            </w:r>
          </w:p>
        </w:tc>
        <w:tc>
          <w:tcPr>
            <w:tcW w:w="2713" w:type="dxa"/>
            <w:vAlign w:val="center"/>
          </w:tcPr>
          <w:p w:rsidR="00E712A0" w:rsidRDefault="00D57479" w:rsidP="00007EE4">
            <w:pPr>
              <w:snapToGrid w:val="0"/>
              <w:spacing w:before="72" w:after="72"/>
              <w:ind w:firstLine="199"/>
              <w:jc w:val="left"/>
              <w:rPr>
                <w:kern w:val="2"/>
                <w:sz w:val="18"/>
              </w:rPr>
            </w:pPr>
            <w:hyperlink r:id="rId12" w:history="1">
              <w:r w:rsidR="00E712A0">
                <w:rPr>
                  <w:rFonts w:hint="eastAsia"/>
                  <w:kern w:val="2"/>
                </w:rPr>
                <w:t>O</w:t>
              </w:r>
              <w:r w:rsidR="00E712A0" w:rsidRPr="00874DFF">
                <w:rPr>
                  <w:kern w:val="2"/>
                </w:rPr>
                <w:t>riginal</w:t>
              </w:r>
            </w:hyperlink>
            <w:r w:rsidR="00E712A0">
              <w:rPr>
                <w:rFonts w:hint="eastAsia"/>
                <w:kern w:val="2"/>
                <w:sz w:val="18"/>
              </w:rPr>
              <w:t>_TensionN</w:t>
            </w:r>
          </w:p>
        </w:tc>
        <w:tc>
          <w:tcPr>
            <w:tcW w:w="1493" w:type="dxa"/>
          </w:tcPr>
          <w:p w:rsidR="00E712A0" w:rsidRDefault="00E712A0" w:rsidP="00007EE4">
            <w:pPr>
              <w:snapToGrid w:val="0"/>
              <w:spacing w:before="72" w:after="72"/>
              <w:ind w:firstLine="0"/>
              <w:jc w:val="center"/>
              <w:rPr>
                <w:kern w:val="2"/>
                <w:sz w:val="18"/>
              </w:rPr>
            </w:pPr>
            <w:r>
              <w:rPr>
                <w:rFonts w:hint="eastAsia"/>
                <w:kern w:val="2"/>
                <w:sz w:val="18"/>
              </w:rPr>
              <w:t>4</w:t>
            </w:r>
          </w:p>
        </w:tc>
        <w:tc>
          <w:tcPr>
            <w:tcW w:w="4367" w:type="dxa"/>
          </w:tcPr>
          <w:p w:rsidR="00E712A0" w:rsidRDefault="00E712A0" w:rsidP="00E712A0">
            <w:pPr>
              <w:snapToGrid w:val="0"/>
              <w:spacing w:before="72" w:after="72"/>
              <w:ind w:firstLine="0"/>
              <w:jc w:val="left"/>
              <w:rPr>
                <w:kern w:val="2"/>
                <w:sz w:val="18"/>
              </w:rPr>
            </w:pPr>
            <w:r>
              <w:rPr>
                <w:rFonts w:hint="eastAsia"/>
                <w:kern w:val="2"/>
                <w:sz w:val="18"/>
              </w:rPr>
              <w:t>第</w:t>
            </w:r>
            <w:r>
              <w:rPr>
                <w:rFonts w:hint="eastAsia"/>
                <w:kern w:val="2"/>
                <w:sz w:val="18"/>
              </w:rPr>
              <w:t>N</w:t>
            </w:r>
            <w:proofErr w:type="gramStart"/>
            <w:r>
              <w:rPr>
                <w:rFonts w:hint="eastAsia"/>
                <w:kern w:val="2"/>
                <w:sz w:val="18"/>
              </w:rPr>
              <w:t>个</w:t>
            </w:r>
            <w:proofErr w:type="gramEnd"/>
            <w:r>
              <w:rPr>
                <w:rFonts w:hint="eastAsia"/>
                <w:kern w:val="2"/>
                <w:sz w:val="18"/>
              </w:rPr>
              <w:t>传感器的原始拉力值</w:t>
            </w:r>
          </w:p>
        </w:tc>
      </w:tr>
      <w:tr w:rsidR="00E712A0" w:rsidTr="007D4E4E">
        <w:trPr>
          <w:jc w:val="center"/>
        </w:trPr>
        <w:tc>
          <w:tcPr>
            <w:tcW w:w="839" w:type="dxa"/>
            <w:vAlign w:val="center"/>
          </w:tcPr>
          <w:p w:rsidR="00E712A0" w:rsidRDefault="00E712A0" w:rsidP="00EC6C2A">
            <w:pPr>
              <w:snapToGrid w:val="0"/>
              <w:spacing w:before="72" w:after="72"/>
              <w:ind w:firstLine="0"/>
              <w:jc w:val="center"/>
              <w:rPr>
                <w:kern w:val="2"/>
                <w:sz w:val="18"/>
              </w:rPr>
            </w:pPr>
            <w:r>
              <w:rPr>
                <w:rFonts w:hint="eastAsia"/>
                <w:kern w:val="2"/>
                <w:sz w:val="18"/>
              </w:rPr>
              <w:t>21</w:t>
            </w:r>
          </w:p>
        </w:tc>
        <w:tc>
          <w:tcPr>
            <w:tcW w:w="2713" w:type="dxa"/>
            <w:vAlign w:val="center"/>
          </w:tcPr>
          <w:p w:rsidR="00E712A0" w:rsidRDefault="00E712A0" w:rsidP="00007EE4">
            <w:pPr>
              <w:snapToGrid w:val="0"/>
              <w:spacing w:before="72" w:after="72"/>
              <w:ind w:firstLine="199"/>
              <w:jc w:val="left"/>
              <w:rPr>
                <w:kern w:val="2"/>
                <w:sz w:val="18"/>
              </w:rPr>
            </w:pPr>
            <w:r>
              <w:rPr>
                <w:rFonts w:hint="eastAsia"/>
                <w:kern w:val="2"/>
                <w:sz w:val="18"/>
              </w:rPr>
              <w:t>Windage_Yaw_AngleN</w:t>
            </w:r>
          </w:p>
        </w:tc>
        <w:tc>
          <w:tcPr>
            <w:tcW w:w="1493" w:type="dxa"/>
          </w:tcPr>
          <w:p w:rsidR="00E712A0" w:rsidRDefault="00E712A0" w:rsidP="00007EE4">
            <w:pPr>
              <w:snapToGrid w:val="0"/>
              <w:spacing w:before="72" w:after="72"/>
              <w:ind w:firstLine="0"/>
              <w:jc w:val="center"/>
              <w:rPr>
                <w:kern w:val="2"/>
              </w:rPr>
            </w:pPr>
            <w:r>
              <w:rPr>
                <w:rFonts w:hint="eastAsia"/>
                <w:kern w:val="2"/>
                <w:sz w:val="18"/>
              </w:rPr>
              <w:t>4</w:t>
            </w:r>
          </w:p>
        </w:tc>
        <w:tc>
          <w:tcPr>
            <w:tcW w:w="4367" w:type="dxa"/>
          </w:tcPr>
          <w:p w:rsidR="00E712A0" w:rsidRDefault="00E712A0" w:rsidP="00E712A0">
            <w:pPr>
              <w:snapToGrid w:val="0"/>
              <w:spacing w:before="72" w:after="72"/>
              <w:ind w:firstLine="0"/>
              <w:jc w:val="left"/>
              <w:rPr>
                <w:kern w:val="2"/>
                <w:sz w:val="18"/>
              </w:rPr>
            </w:pPr>
            <w:r>
              <w:rPr>
                <w:rFonts w:hint="eastAsia"/>
                <w:kern w:val="2"/>
                <w:sz w:val="18"/>
              </w:rPr>
              <w:t>第</w:t>
            </w:r>
            <w:r>
              <w:rPr>
                <w:rFonts w:hint="eastAsia"/>
                <w:kern w:val="2"/>
                <w:sz w:val="18"/>
              </w:rPr>
              <w:t>N</w:t>
            </w:r>
            <w:proofErr w:type="gramStart"/>
            <w:r>
              <w:rPr>
                <w:rFonts w:hint="eastAsia"/>
                <w:kern w:val="2"/>
                <w:sz w:val="18"/>
              </w:rPr>
              <w:t>个</w:t>
            </w:r>
            <w:proofErr w:type="gramEnd"/>
            <w:r>
              <w:rPr>
                <w:rFonts w:hint="eastAsia"/>
                <w:kern w:val="2"/>
                <w:sz w:val="18"/>
              </w:rPr>
              <w:t>传感器的绝缘子串风偏角</w:t>
            </w:r>
          </w:p>
        </w:tc>
      </w:tr>
      <w:tr w:rsidR="00E712A0" w:rsidTr="007D4E4E">
        <w:trPr>
          <w:jc w:val="center"/>
        </w:trPr>
        <w:tc>
          <w:tcPr>
            <w:tcW w:w="839" w:type="dxa"/>
            <w:vAlign w:val="center"/>
          </w:tcPr>
          <w:p w:rsidR="00E712A0" w:rsidRDefault="00E712A0" w:rsidP="00EC6C2A">
            <w:pPr>
              <w:snapToGrid w:val="0"/>
              <w:spacing w:before="72" w:after="72"/>
              <w:ind w:firstLine="0"/>
              <w:jc w:val="center"/>
              <w:rPr>
                <w:kern w:val="2"/>
                <w:sz w:val="18"/>
              </w:rPr>
            </w:pPr>
            <w:r>
              <w:rPr>
                <w:rFonts w:hint="eastAsia"/>
                <w:kern w:val="2"/>
                <w:sz w:val="18"/>
              </w:rPr>
              <w:t>22</w:t>
            </w:r>
          </w:p>
        </w:tc>
        <w:tc>
          <w:tcPr>
            <w:tcW w:w="2713" w:type="dxa"/>
            <w:vAlign w:val="center"/>
          </w:tcPr>
          <w:p w:rsidR="00E712A0" w:rsidRDefault="00E712A0" w:rsidP="00007EE4">
            <w:pPr>
              <w:snapToGrid w:val="0"/>
              <w:spacing w:before="72" w:after="72"/>
              <w:ind w:firstLine="199"/>
              <w:jc w:val="left"/>
              <w:rPr>
                <w:kern w:val="2"/>
                <w:sz w:val="18"/>
              </w:rPr>
            </w:pPr>
            <w:r>
              <w:rPr>
                <w:rFonts w:hint="eastAsia"/>
                <w:kern w:val="2"/>
                <w:sz w:val="18"/>
              </w:rPr>
              <w:t>Deflection_AngleN</w:t>
            </w:r>
          </w:p>
        </w:tc>
        <w:tc>
          <w:tcPr>
            <w:tcW w:w="1493" w:type="dxa"/>
          </w:tcPr>
          <w:p w:rsidR="00E712A0" w:rsidRDefault="00E712A0" w:rsidP="00007EE4">
            <w:pPr>
              <w:snapToGrid w:val="0"/>
              <w:spacing w:before="72" w:after="72"/>
              <w:ind w:firstLine="0"/>
              <w:jc w:val="center"/>
              <w:rPr>
                <w:kern w:val="2"/>
              </w:rPr>
            </w:pPr>
            <w:r>
              <w:rPr>
                <w:rFonts w:hint="eastAsia"/>
                <w:kern w:val="2"/>
                <w:sz w:val="18"/>
              </w:rPr>
              <w:t>4</w:t>
            </w:r>
          </w:p>
        </w:tc>
        <w:tc>
          <w:tcPr>
            <w:tcW w:w="4367" w:type="dxa"/>
          </w:tcPr>
          <w:p w:rsidR="00E712A0" w:rsidRDefault="00E712A0" w:rsidP="00E712A0">
            <w:pPr>
              <w:snapToGrid w:val="0"/>
              <w:spacing w:before="72" w:after="72"/>
              <w:ind w:firstLine="0"/>
              <w:jc w:val="left"/>
              <w:rPr>
                <w:kern w:val="2"/>
                <w:sz w:val="18"/>
              </w:rPr>
            </w:pPr>
            <w:r>
              <w:rPr>
                <w:rFonts w:hint="eastAsia"/>
                <w:kern w:val="2"/>
                <w:sz w:val="18"/>
              </w:rPr>
              <w:t>第</w:t>
            </w:r>
            <w:r>
              <w:rPr>
                <w:rFonts w:hint="eastAsia"/>
                <w:kern w:val="2"/>
                <w:sz w:val="18"/>
              </w:rPr>
              <w:t>N</w:t>
            </w:r>
            <w:proofErr w:type="gramStart"/>
            <w:r>
              <w:rPr>
                <w:rFonts w:hint="eastAsia"/>
                <w:kern w:val="2"/>
                <w:sz w:val="18"/>
              </w:rPr>
              <w:t>个</w:t>
            </w:r>
            <w:proofErr w:type="gramEnd"/>
            <w:r>
              <w:rPr>
                <w:rFonts w:hint="eastAsia"/>
                <w:kern w:val="2"/>
                <w:sz w:val="18"/>
              </w:rPr>
              <w:t>传感器的绝缘子串偏斜角</w:t>
            </w:r>
          </w:p>
        </w:tc>
      </w:tr>
      <w:tr w:rsidR="00E712A0" w:rsidTr="000701D3">
        <w:trPr>
          <w:jc w:val="center"/>
        </w:trPr>
        <w:tc>
          <w:tcPr>
            <w:tcW w:w="839" w:type="dxa"/>
            <w:vAlign w:val="center"/>
          </w:tcPr>
          <w:p w:rsidR="00E712A0" w:rsidRDefault="00E712A0" w:rsidP="00EC6C2A">
            <w:pPr>
              <w:snapToGrid w:val="0"/>
              <w:spacing w:before="72" w:after="72"/>
              <w:ind w:firstLine="0"/>
              <w:jc w:val="center"/>
              <w:rPr>
                <w:kern w:val="2"/>
                <w:sz w:val="18"/>
              </w:rPr>
            </w:pPr>
            <w:r>
              <w:rPr>
                <w:rFonts w:hint="eastAsia"/>
                <w:kern w:val="2"/>
                <w:sz w:val="18"/>
              </w:rPr>
              <w:lastRenderedPageBreak/>
              <w:t>23</w:t>
            </w:r>
          </w:p>
        </w:tc>
        <w:tc>
          <w:tcPr>
            <w:tcW w:w="2713" w:type="dxa"/>
            <w:vAlign w:val="center"/>
          </w:tcPr>
          <w:p w:rsidR="00E712A0" w:rsidRDefault="00E712A0" w:rsidP="00EC6C2A">
            <w:pPr>
              <w:snapToGrid w:val="0"/>
              <w:spacing w:before="72" w:after="72"/>
              <w:ind w:firstLine="199"/>
              <w:jc w:val="left"/>
              <w:rPr>
                <w:kern w:val="2"/>
                <w:sz w:val="18"/>
              </w:rPr>
            </w:pPr>
            <w:r>
              <w:rPr>
                <w:kern w:val="2"/>
                <w:sz w:val="18"/>
              </w:rPr>
              <w:t>CRC16</w:t>
            </w:r>
          </w:p>
        </w:tc>
        <w:tc>
          <w:tcPr>
            <w:tcW w:w="1493" w:type="dxa"/>
            <w:vAlign w:val="center"/>
          </w:tcPr>
          <w:p w:rsidR="00E712A0" w:rsidRDefault="00E712A0" w:rsidP="00EC6C2A">
            <w:pPr>
              <w:snapToGrid w:val="0"/>
              <w:spacing w:before="72" w:after="72"/>
              <w:ind w:firstLine="0"/>
              <w:jc w:val="center"/>
              <w:rPr>
                <w:kern w:val="2"/>
              </w:rPr>
            </w:pPr>
            <w:r>
              <w:rPr>
                <w:kern w:val="2"/>
                <w:sz w:val="18"/>
              </w:rPr>
              <w:t>2</w:t>
            </w:r>
          </w:p>
        </w:tc>
        <w:tc>
          <w:tcPr>
            <w:tcW w:w="4367" w:type="dxa"/>
            <w:vAlign w:val="center"/>
          </w:tcPr>
          <w:p w:rsidR="00E712A0" w:rsidRDefault="00E712A0" w:rsidP="000701D3">
            <w:pPr>
              <w:snapToGrid w:val="0"/>
              <w:spacing w:before="72" w:after="72"/>
              <w:ind w:firstLine="0"/>
              <w:jc w:val="left"/>
              <w:rPr>
                <w:kern w:val="2"/>
                <w:sz w:val="18"/>
              </w:rPr>
            </w:pPr>
            <w:r>
              <w:rPr>
                <w:kern w:val="2"/>
                <w:sz w:val="18"/>
              </w:rPr>
              <w:t>校验位</w:t>
            </w:r>
          </w:p>
        </w:tc>
      </w:tr>
      <w:tr w:rsidR="00E712A0" w:rsidTr="000701D3">
        <w:trPr>
          <w:jc w:val="center"/>
        </w:trPr>
        <w:tc>
          <w:tcPr>
            <w:tcW w:w="839" w:type="dxa"/>
            <w:vAlign w:val="center"/>
          </w:tcPr>
          <w:p w:rsidR="00E712A0" w:rsidRDefault="00E712A0" w:rsidP="00EC6C2A">
            <w:pPr>
              <w:snapToGrid w:val="0"/>
              <w:spacing w:before="72" w:after="72"/>
              <w:ind w:firstLine="0"/>
              <w:jc w:val="center"/>
              <w:rPr>
                <w:kern w:val="2"/>
                <w:sz w:val="18"/>
              </w:rPr>
            </w:pPr>
            <w:r>
              <w:rPr>
                <w:rFonts w:hint="eastAsia"/>
                <w:kern w:val="2"/>
                <w:sz w:val="18"/>
              </w:rPr>
              <w:t>24</w:t>
            </w:r>
          </w:p>
        </w:tc>
        <w:tc>
          <w:tcPr>
            <w:tcW w:w="2713" w:type="dxa"/>
            <w:vAlign w:val="center"/>
          </w:tcPr>
          <w:p w:rsidR="00E712A0" w:rsidRDefault="00E712A0" w:rsidP="00EC6C2A">
            <w:pPr>
              <w:snapToGrid w:val="0"/>
              <w:spacing w:before="72" w:after="72"/>
              <w:ind w:firstLine="199"/>
              <w:jc w:val="left"/>
              <w:rPr>
                <w:kern w:val="2"/>
                <w:sz w:val="18"/>
              </w:rPr>
            </w:pPr>
            <w:r w:rsidRPr="001A0DE1">
              <w:rPr>
                <w:rFonts w:hint="eastAsia"/>
                <w:kern w:val="2"/>
                <w:sz w:val="18"/>
              </w:rPr>
              <w:t>End</w:t>
            </w:r>
          </w:p>
        </w:tc>
        <w:tc>
          <w:tcPr>
            <w:tcW w:w="1493" w:type="dxa"/>
            <w:vAlign w:val="center"/>
          </w:tcPr>
          <w:p w:rsidR="00E712A0" w:rsidRDefault="00E712A0" w:rsidP="00EC6C2A">
            <w:pPr>
              <w:snapToGrid w:val="0"/>
              <w:spacing w:before="72" w:after="72"/>
              <w:ind w:firstLine="0"/>
              <w:jc w:val="center"/>
              <w:rPr>
                <w:kern w:val="2"/>
                <w:sz w:val="18"/>
              </w:rPr>
            </w:pPr>
            <w:r w:rsidRPr="001A0DE1">
              <w:rPr>
                <w:rFonts w:hint="eastAsia"/>
                <w:kern w:val="2"/>
                <w:sz w:val="18"/>
              </w:rPr>
              <w:t>1</w:t>
            </w:r>
          </w:p>
        </w:tc>
        <w:tc>
          <w:tcPr>
            <w:tcW w:w="4367" w:type="dxa"/>
            <w:vAlign w:val="center"/>
          </w:tcPr>
          <w:p w:rsidR="00E712A0" w:rsidRDefault="00E712A0" w:rsidP="000701D3">
            <w:pPr>
              <w:snapToGrid w:val="0"/>
              <w:spacing w:before="72" w:after="72"/>
              <w:ind w:firstLine="0"/>
              <w:jc w:val="left"/>
              <w:rPr>
                <w:kern w:val="2"/>
                <w:sz w:val="18"/>
              </w:rPr>
            </w:pPr>
            <w:r w:rsidRPr="001A0DE1">
              <w:rPr>
                <w:rFonts w:hint="eastAsia"/>
                <w:kern w:val="2"/>
                <w:sz w:val="18"/>
              </w:rPr>
              <w:t>报文尾：</w:t>
            </w:r>
            <w:r w:rsidRPr="001A0DE1">
              <w:rPr>
                <w:rFonts w:hint="eastAsia"/>
                <w:kern w:val="2"/>
                <w:sz w:val="18"/>
              </w:rPr>
              <w:t>0x96</w:t>
            </w:r>
          </w:p>
        </w:tc>
      </w:tr>
    </w:tbl>
    <w:p w:rsidR="00FA7BC8" w:rsidRDefault="00FA7BC8" w:rsidP="00FA7BC8">
      <w:pPr>
        <w:snapToGrid w:val="0"/>
        <w:ind w:left="357"/>
        <w:rPr>
          <w:kern w:val="2"/>
        </w:rPr>
      </w:pPr>
    </w:p>
    <w:p w:rsidR="00FA7BC8" w:rsidRDefault="00FA7BC8" w:rsidP="00FA7BC8">
      <w:pPr>
        <w:rPr>
          <w:kern w:val="2"/>
        </w:rPr>
      </w:pPr>
      <w:r>
        <w:rPr>
          <w:kern w:val="2"/>
        </w:rPr>
        <w:t>响应方式的数据报文格式见下表：</w:t>
      </w:r>
    </w:p>
    <w:p w:rsidR="00FA7BC8" w:rsidRDefault="00FA7BC8" w:rsidP="00FA7BC8">
      <w:pPr>
        <w:pStyle w:val="afffffffff6"/>
      </w:pPr>
      <w:r>
        <w:t>表</w:t>
      </w:r>
      <w:r>
        <w:rPr>
          <w:rFonts w:ascii="Times New Roman"/>
          <w:b/>
        </w:rPr>
        <w:t>C</w:t>
      </w:r>
      <w:r>
        <w:rPr>
          <w:rFonts w:hint="eastAsia"/>
        </w:rPr>
        <w:t>3-14</w:t>
      </w:r>
      <w:r>
        <w:rPr>
          <w:rFonts w:hint="eastAsia"/>
        </w:rPr>
        <w:t xml:space="preserve">　</w:t>
      </w:r>
      <w:r>
        <w:t>响应方式数据报文格式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09"/>
        <w:gridCol w:w="2536"/>
        <w:gridCol w:w="1609"/>
        <w:gridCol w:w="4358"/>
      </w:tblGrid>
      <w:tr w:rsidR="00FA7BC8" w:rsidTr="00060638">
        <w:trPr>
          <w:jc w:val="center"/>
        </w:trPr>
        <w:tc>
          <w:tcPr>
            <w:tcW w:w="909" w:type="dxa"/>
            <w:vAlign w:val="center"/>
          </w:tcPr>
          <w:p w:rsidR="00FA7BC8" w:rsidRDefault="00FA7BC8" w:rsidP="00EC6C2A">
            <w:pPr>
              <w:snapToGrid w:val="0"/>
              <w:spacing w:before="60" w:after="60"/>
              <w:ind w:firstLine="0"/>
              <w:jc w:val="center"/>
              <w:rPr>
                <w:kern w:val="2"/>
                <w:sz w:val="18"/>
              </w:rPr>
            </w:pPr>
            <w:r>
              <w:rPr>
                <w:kern w:val="2"/>
                <w:sz w:val="18"/>
              </w:rPr>
              <w:t>序号</w:t>
            </w:r>
          </w:p>
        </w:tc>
        <w:tc>
          <w:tcPr>
            <w:tcW w:w="2536" w:type="dxa"/>
            <w:vAlign w:val="center"/>
          </w:tcPr>
          <w:p w:rsidR="00FA7BC8" w:rsidRDefault="00FA7BC8" w:rsidP="00EC6C2A">
            <w:pPr>
              <w:snapToGrid w:val="0"/>
              <w:spacing w:before="60" w:after="60"/>
              <w:ind w:firstLine="0"/>
              <w:jc w:val="center"/>
              <w:rPr>
                <w:kern w:val="2"/>
                <w:sz w:val="18"/>
              </w:rPr>
            </w:pPr>
            <w:r>
              <w:rPr>
                <w:kern w:val="2"/>
                <w:sz w:val="18"/>
              </w:rPr>
              <w:t>报文名称</w:t>
            </w:r>
          </w:p>
        </w:tc>
        <w:tc>
          <w:tcPr>
            <w:tcW w:w="1609" w:type="dxa"/>
            <w:vAlign w:val="center"/>
          </w:tcPr>
          <w:p w:rsidR="00FA7BC8" w:rsidRDefault="00FA7BC8" w:rsidP="00EC6C2A">
            <w:pPr>
              <w:snapToGrid w:val="0"/>
              <w:spacing w:before="60" w:after="60"/>
              <w:ind w:firstLine="0"/>
              <w:jc w:val="center"/>
              <w:rPr>
                <w:kern w:val="2"/>
                <w:sz w:val="18"/>
              </w:rPr>
            </w:pPr>
            <w:r>
              <w:rPr>
                <w:kern w:val="2"/>
                <w:sz w:val="18"/>
              </w:rPr>
              <w:t>长度（</w:t>
            </w:r>
            <w:r>
              <w:rPr>
                <w:kern w:val="2"/>
                <w:sz w:val="18"/>
              </w:rPr>
              <w:t>Byte</w:t>
            </w:r>
            <w:r>
              <w:rPr>
                <w:kern w:val="2"/>
                <w:sz w:val="18"/>
              </w:rPr>
              <w:t>）</w:t>
            </w:r>
          </w:p>
        </w:tc>
        <w:tc>
          <w:tcPr>
            <w:tcW w:w="4358" w:type="dxa"/>
            <w:vAlign w:val="center"/>
          </w:tcPr>
          <w:p w:rsidR="00FA7BC8" w:rsidRDefault="00FA7BC8" w:rsidP="00EC6C2A">
            <w:pPr>
              <w:snapToGrid w:val="0"/>
              <w:spacing w:before="60" w:after="6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rsidTr="00060638">
        <w:trPr>
          <w:jc w:val="center"/>
        </w:trPr>
        <w:tc>
          <w:tcPr>
            <w:tcW w:w="909"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2536" w:type="dxa"/>
            <w:vAlign w:val="center"/>
          </w:tcPr>
          <w:p w:rsidR="00FA7BC8" w:rsidRDefault="00FA7BC8" w:rsidP="00EC6C2A">
            <w:pPr>
              <w:snapToGrid w:val="0"/>
              <w:spacing w:before="60" w:after="60"/>
              <w:ind w:firstLine="199"/>
              <w:jc w:val="left"/>
              <w:rPr>
                <w:kern w:val="2"/>
                <w:sz w:val="18"/>
              </w:rPr>
            </w:pPr>
            <w:r>
              <w:rPr>
                <w:kern w:val="2"/>
                <w:sz w:val="18"/>
              </w:rPr>
              <w:t>Sync</w:t>
            </w:r>
          </w:p>
        </w:tc>
        <w:tc>
          <w:tcPr>
            <w:tcW w:w="1609"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4358" w:type="dxa"/>
            <w:vAlign w:val="center"/>
          </w:tcPr>
          <w:p w:rsidR="00FA7BC8" w:rsidRDefault="00FA7BC8" w:rsidP="000701D3">
            <w:pPr>
              <w:snapToGrid w:val="0"/>
              <w:spacing w:before="60" w:after="60"/>
              <w:ind w:firstLine="0"/>
              <w:jc w:val="left"/>
              <w:rPr>
                <w:kern w:val="2"/>
                <w:sz w:val="18"/>
              </w:rPr>
            </w:pPr>
            <w:r>
              <w:rPr>
                <w:kern w:val="2"/>
                <w:sz w:val="18"/>
              </w:rPr>
              <w:t>报文头：</w:t>
            </w:r>
            <w:r>
              <w:rPr>
                <w:kern w:val="2"/>
                <w:sz w:val="18"/>
              </w:rPr>
              <w:t>5AA5</w:t>
            </w:r>
          </w:p>
        </w:tc>
      </w:tr>
      <w:tr w:rsidR="00FA7BC8" w:rsidTr="00060638">
        <w:trPr>
          <w:jc w:val="center"/>
        </w:trPr>
        <w:tc>
          <w:tcPr>
            <w:tcW w:w="909"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2536" w:type="dxa"/>
            <w:vAlign w:val="center"/>
          </w:tcPr>
          <w:p w:rsidR="00FA7BC8" w:rsidRDefault="00FA7BC8" w:rsidP="00EC6C2A">
            <w:pPr>
              <w:snapToGrid w:val="0"/>
              <w:spacing w:before="60" w:after="60"/>
              <w:ind w:firstLine="199"/>
              <w:jc w:val="left"/>
              <w:rPr>
                <w:kern w:val="2"/>
                <w:sz w:val="18"/>
              </w:rPr>
            </w:pPr>
            <w:r>
              <w:rPr>
                <w:kern w:val="2"/>
                <w:sz w:val="18"/>
              </w:rPr>
              <w:t>Packet_Length</w:t>
            </w:r>
          </w:p>
        </w:tc>
        <w:tc>
          <w:tcPr>
            <w:tcW w:w="1609"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4358" w:type="dxa"/>
            <w:vAlign w:val="center"/>
          </w:tcPr>
          <w:p w:rsidR="00FA7BC8" w:rsidRDefault="00FA7BC8" w:rsidP="000701D3">
            <w:pPr>
              <w:snapToGrid w:val="0"/>
              <w:spacing w:before="60" w:after="60"/>
              <w:ind w:firstLine="0"/>
              <w:jc w:val="left"/>
              <w:rPr>
                <w:kern w:val="2"/>
                <w:sz w:val="18"/>
              </w:rPr>
            </w:pPr>
            <w:r>
              <w:rPr>
                <w:kern w:val="2"/>
                <w:sz w:val="18"/>
              </w:rPr>
              <w:t>报文长度</w:t>
            </w:r>
          </w:p>
        </w:tc>
      </w:tr>
      <w:tr w:rsidR="00FA7BC8" w:rsidTr="00060638">
        <w:trPr>
          <w:jc w:val="center"/>
        </w:trPr>
        <w:tc>
          <w:tcPr>
            <w:tcW w:w="909" w:type="dxa"/>
            <w:vAlign w:val="center"/>
          </w:tcPr>
          <w:p w:rsidR="00FA7BC8" w:rsidRDefault="00FA7BC8" w:rsidP="00EC6C2A">
            <w:pPr>
              <w:snapToGrid w:val="0"/>
              <w:spacing w:before="60" w:after="60"/>
              <w:ind w:firstLine="0"/>
              <w:jc w:val="center"/>
              <w:rPr>
                <w:kern w:val="2"/>
                <w:sz w:val="18"/>
              </w:rPr>
            </w:pPr>
            <w:r>
              <w:rPr>
                <w:kern w:val="2"/>
                <w:sz w:val="18"/>
              </w:rPr>
              <w:t>3</w:t>
            </w:r>
          </w:p>
        </w:tc>
        <w:tc>
          <w:tcPr>
            <w:tcW w:w="2536" w:type="dxa"/>
            <w:vAlign w:val="center"/>
          </w:tcPr>
          <w:p w:rsidR="00FA7BC8" w:rsidRDefault="00FA7BC8" w:rsidP="00EC6C2A">
            <w:pPr>
              <w:snapToGrid w:val="0"/>
              <w:spacing w:before="60" w:after="60"/>
              <w:ind w:firstLine="199"/>
              <w:jc w:val="left"/>
              <w:rPr>
                <w:kern w:val="2"/>
                <w:sz w:val="18"/>
              </w:rPr>
            </w:pPr>
            <w:r>
              <w:rPr>
                <w:rFonts w:hint="eastAsia"/>
                <w:kern w:val="2"/>
                <w:sz w:val="18"/>
              </w:rPr>
              <w:t>CMD_ID</w:t>
            </w:r>
          </w:p>
        </w:tc>
        <w:tc>
          <w:tcPr>
            <w:tcW w:w="1609" w:type="dxa"/>
            <w:vAlign w:val="center"/>
          </w:tcPr>
          <w:p w:rsidR="00FA7BC8" w:rsidRDefault="00FA7BC8" w:rsidP="00EC6C2A">
            <w:pPr>
              <w:snapToGrid w:val="0"/>
              <w:spacing w:before="60" w:after="60"/>
              <w:ind w:firstLine="0"/>
              <w:jc w:val="center"/>
              <w:rPr>
                <w:kern w:val="2"/>
                <w:sz w:val="18"/>
              </w:rPr>
            </w:pPr>
            <w:r>
              <w:rPr>
                <w:rFonts w:hint="eastAsia"/>
                <w:kern w:val="2"/>
                <w:sz w:val="18"/>
              </w:rPr>
              <w:t>17</w:t>
            </w:r>
          </w:p>
        </w:tc>
        <w:tc>
          <w:tcPr>
            <w:tcW w:w="4358" w:type="dxa"/>
            <w:vAlign w:val="center"/>
          </w:tcPr>
          <w:p w:rsidR="00FA7BC8" w:rsidRDefault="00FA7BC8" w:rsidP="000701D3">
            <w:pPr>
              <w:snapToGrid w:val="0"/>
              <w:spacing w:before="60" w:after="6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rsidTr="00060638">
        <w:trPr>
          <w:jc w:val="center"/>
        </w:trPr>
        <w:tc>
          <w:tcPr>
            <w:tcW w:w="909" w:type="dxa"/>
            <w:vAlign w:val="center"/>
          </w:tcPr>
          <w:p w:rsidR="00FA7BC8" w:rsidRDefault="00FA7BC8" w:rsidP="00EC6C2A">
            <w:pPr>
              <w:snapToGrid w:val="0"/>
              <w:spacing w:before="60" w:after="60"/>
              <w:ind w:firstLine="0"/>
              <w:jc w:val="center"/>
              <w:rPr>
                <w:kern w:val="2"/>
                <w:sz w:val="18"/>
              </w:rPr>
            </w:pPr>
            <w:r>
              <w:rPr>
                <w:kern w:val="2"/>
                <w:sz w:val="18"/>
              </w:rPr>
              <w:t>4</w:t>
            </w:r>
          </w:p>
        </w:tc>
        <w:tc>
          <w:tcPr>
            <w:tcW w:w="2536" w:type="dxa"/>
            <w:vAlign w:val="center"/>
          </w:tcPr>
          <w:p w:rsidR="00FA7BC8" w:rsidRDefault="00FA7BC8" w:rsidP="00EC6C2A">
            <w:pPr>
              <w:snapToGrid w:val="0"/>
              <w:spacing w:before="60" w:after="60"/>
              <w:ind w:firstLine="199"/>
              <w:jc w:val="left"/>
              <w:rPr>
                <w:kern w:val="2"/>
                <w:sz w:val="18"/>
              </w:rPr>
            </w:pPr>
            <w:r>
              <w:rPr>
                <w:kern w:val="2"/>
                <w:sz w:val="18"/>
              </w:rPr>
              <w:t>Frame_Type</w:t>
            </w:r>
          </w:p>
        </w:tc>
        <w:tc>
          <w:tcPr>
            <w:tcW w:w="1609"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4358" w:type="dxa"/>
            <w:vAlign w:val="center"/>
          </w:tcPr>
          <w:p w:rsidR="00FA7BC8" w:rsidRDefault="00FA7BC8" w:rsidP="000701D3">
            <w:pPr>
              <w:snapToGrid w:val="0"/>
              <w:spacing w:before="60" w:after="6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rsidTr="00060638">
        <w:trPr>
          <w:jc w:val="center"/>
        </w:trPr>
        <w:tc>
          <w:tcPr>
            <w:tcW w:w="909" w:type="dxa"/>
            <w:vAlign w:val="center"/>
          </w:tcPr>
          <w:p w:rsidR="00FA7BC8" w:rsidRDefault="00FA7BC8" w:rsidP="00EC6C2A">
            <w:pPr>
              <w:snapToGrid w:val="0"/>
              <w:spacing w:before="60" w:after="60"/>
              <w:ind w:firstLine="0"/>
              <w:jc w:val="center"/>
              <w:rPr>
                <w:kern w:val="2"/>
                <w:sz w:val="18"/>
              </w:rPr>
            </w:pPr>
            <w:r>
              <w:rPr>
                <w:kern w:val="2"/>
                <w:sz w:val="18"/>
              </w:rPr>
              <w:t>5</w:t>
            </w:r>
          </w:p>
        </w:tc>
        <w:tc>
          <w:tcPr>
            <w:tcW w:w="2536" w:type="dxa"/>
            <w:vAlign w:val="center"/>
          </w:tcPr>
          <w:p w:rsidR="00FA7BC8" w:rsidRDefault="00FA7BC8" w:rsidP="00EC6C2A">
            <w:pPr>
              <w:snapToGrid w:val="0"/>
              <w:spacing w:before="60" w:after="60"/>
              <w:ind w:firstLine="199"/>
              <w:jc w:val="left"/>
              <w:rPr>
                <w:kern w:val="2"/>
                <w:sz w:val="18"/>
              </w:rPr>
            </w:pPr>
            <w:r>
              <w:rPr>
                <w:kern w:val="2"/>
                <w:sz w:val="18"/>
              </w:rPr>
              <w:t>Packet_Type</w:t>
            </w:r>
          </w:p>
        </w:tc>
        <w:tc>
          <w:tcPr>
            <w:tcW w:w="1609"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4358" w:type="dxa"/>
            <w:vAlign w:val="center"/>
          </w:tcPr>
          <w:p w:rsidR="00FA7BC8" w:rsidRDefault="00FA7BC8" w:rsidP="000701D3">
            <w:pPr>
              <w:snapToGrid w:val="0"/>
              <w:spacing w:before="60" w:after="6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5621F3" w:rsidTr="00060638">
        <w:trPr>
          <w:jc w:val="center"/>
        </w:trPr>
        <w:tc>
          <w:tcPr>
            <w:tcW w:w="909" w:type="dxa"/>
            <w:vAlign w:val="center"/>
          </w:tcPr>
          <w:p w:rsidR="005621F3" w:rsidRDefault="005621F3" w:rsidP="00EC6C2A">
            <w:pPr>
              <w:snapToGrid w:val="0"/>
              <w:spacing w:before="60" w:after="60"/>
              <w:ind w:firstLine="0"/>
              <w:jc w:val="center"/>
              <w:rPr>
                <w:kern w:val="2"/>
                <w:sz w:val="18"/>
              </w:rPr>
            </w:pPr>
            <w:r>
              <w:rPr>
                <w:rFonts w:hint="eastAsia"/>
                <w:kern w:val="2"/>
                <w:sz w:val="18"/>
              </w:rPr>
              <w:t>6</w:t>
            </w:r>
          </w:p>
        </w:tc>
        <w:tc>
          <w:tcPr>
            <w:tcW w:w="2536" w:type="dxa"/>
            <w:vAlign w:val="center"/>
          </w:tcPr>
          <w:p w:rsidR="005621F3" w:rsidRPr="003D4320" w:rsidRDefault="005621F3" w:rsidP="00492D4C">
            <w:pPr>
              <w:snapToGrid w:val="0"/>
              <w:spacing w:before="60" w:after="60"/>
              <w:ind w:firstLine="199"/>
              <w:jc w:val="left"/>
              <w:rPr>
                <w:kern w:val="2"/>
                <w:sz w:val="18"/>
              </w:rPr>
            </w:pPr>
            <w:r w:rsidRPr="003D4320">
              <w:rPr>
                <w:rFonts w:hint="eastAsia"/>
                <w:kern w:val="2"/>
                <w:sz w:val="18"/>
              </w:rPr>
              <w:t>Frame_No</w:t>
            </w:r>
          </w:p>
        </w:tc>
        <w:tc>
          <w:tcPr>
            <w:tcW w:w="1609" w:type="dxa"/>
            <w:vAlign w:val="center"/>
          </w:tcPr>
          <w:p w:rsidR="005621F3" w:rsidRPr="003D4320" w:rsidRDefault="005621F3" w:rsidP="00492D4C">
            <w:pPr>
              <w:snapToGrid w:val="0"/>
              <w:spacing w:before="60" w:after="60"/>
              <w:ind w:firstLine="0"/>
              <w:jc w:val="center"/>
              <w:rPr>
                <w:kern w:val="2"/>
                <w:sz w:val="18"/>
              </w:rPr>
            </w:pPr>
            <w:r w:rsidRPr="003D4320">
              <w:rPr>
                <w:rFonts w:hint="eastAsia"/>
                <w:kern w:val="2"/>
                <w:sz w:val="18"/>
              </w:rPr>
              <w:t>1</w:t>
            </w:r>
          </w:p>
        </w:tc>
        <w:tc>
          <w:tcPr>
            <w:tcW w:w="4358" w:type="dxa"/>
            <w:vAlign w:val="center"/>
          </w:tcPr>
          <w:p w:rsidR="005621F3" w:rsidRPr="003D4320" w:rsidDel="00507663" w:rsidRDefault="005621F3"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5621F3" w:rsidTr="00060638">
        <w:trPr>
          <w:jc w:val="center"/>
        </w:trPr>
        <w:tc>
          <w:tcPr>
            <w:tcW w:w="909" w:type="dxa"/>
            <w:vAlign w:val="center"/>
          </w:tcPr>
          <w:p w:rsidR="005621F3" w:rsidRDefault="005621F3" w:rsidP="00EC6C2A">
            <w:pPr>
              <w:tabs>
                <w:tab w:val="left" w:pos="1260"/>
              </w:tabs>
              <w:snapToGrid w:val="0"/>
              <w:spacing w:before="60" w:after="60"/>
              <w:ind w:firstLine="0"/>
              <w:jc w:val="center"/>
              <w:rPr>
                <w:kern w:val="2"/>
                <w:sz w:val="18"/>
              </w:rPr>
            </w:pPr>
            <w:r>
              <w:rPr>
                <w:rFonts w:hint="eastAsia"/>
                <w:kern w:val="2"/>
                <w:sz w:val="18"/>
              </w:rPr>
              <w:t>7</w:t>
            </w:r>
          </w:p>
        </w:tc>
        <w:tc>
          <w:tcPr>
            <w:tcW w:w="2536" w:type="dxa"/>
            <w:vAlign w:val="center"/>
          </w:tcPr>
          <w:p w:rsidR="005621F3" w:rsidRDefault="005621F3" w:rsidP="00EC6C2A">
            <w:pPr>
              <w:snapToGrid w:val="0"/>
              <w:spacing w:before="60" w:after="60"/>
              <w:ind w:firstLine="199"/>
              <w:jc w:val="left"/>
              <w:rPr>
                <w:kern w:val="2"/>
                <w:sz w:val="18"/>
              </w:rPr>
            </w:pPr>
            <w:r>
              <w:rPr>
                <w:kern w:val="2"/>
                <w:sz w:val="18"/>
              </w:rPr>
              <w:t>Data_Status</w:t>
            </w:r>
          </w:p>
        </w:tc>
        <w:tc>
          <w:tcPr>
            <w:tcW w:w="1609" w:type="dxa"/>
            <w:vAlign w:val="center"/>
          </w:tcPr>
          <w:p w:rsidR="005621F3" w:rsidRDefault="005621F3" w:rsidP="00EC6C2A">
            <w:pPr>
              <w:snapToGrid w:val="0"/>
              <w:spacing w:before="60" w:after="60"/>
              <w:ind w:firstLine="0"/>
              <w:jc w:val="center"/>
              <w:rPr>
                <w:kern w:val="2"/>
                <w:sz w:val="18"/>
              </w:rPr>
            </w:pPr>
            <w:r>
              <w:rPr>
                <w:kern w:val="2"/>
                <w:sz w:val="18"/>
              </w:rPr>
              <w:t>1</w:t>
            </w:r>
          </w:p>
        </w:tc>
        <w:tc>
          <w:tcPr>
            <w:tcW w:w="4358" w:type="dxa"/>
            <w:vAlign w:val="center"/>
          </w:tcPr>
          <w:p w:rsidR="005621F3" w:rsidRDefault="005621F3" w:rsidP="000701D3">
            <w:pPr>
              <w:snapToGrid w:val="0"/>
              <w:spacing w:before="60" w:after="60"/>
              <w:ind w:firstLine="0"/>
              <w:jc w:val="left"/>
              <w:rPr>
                <w:kern w:val="2"/>
                <w:sz w:val="18"/>
              </w:rPr>
            </w:pPr>
            <w:r>
              <w:rPr>
                <w:kern w:val="2"/>
                <w:sz w:val="18"/>
              </w:rPr>
              <w:t>数据发送状态</w:t>
            </w:r>
            <w:r>
              <w:rPr>
                <w:rFonts w:hint="eastAsia"/>
                <w:kern w:val="2"/>
                <w:sz w:val="18"/>
              </w:rPr>
              <w:t>：</w:t>
            </w:r>
            <w:r>
              <w:rPr>
                <w:rFonts w:ascii="宋体" w:hAnsi="宋体" w:hint="eastAsia"/>
                <w:kern w:val="2"/>
                <w:sz w:val="18"/>
              </w:rPr>
              <w:t>①</w:t>
            </w:r>
            <w:r>
              <w:rPr>
                <w:kern w:val="2"/>
                <w:sz w:val="18"/>
              </w:rPr>
              <w:t>0xFF</w:t>
            </w:r>
            <w:r>
              <w:rPr>
                <w:kern w:val="2"/>
                <w:sz w:val="18"/>
              </w:rPr>
              <w:t>成功</w:t>
            </w:r>
          </w:p>
          <w:p w:rsidR="005621F3" w:rsidRDefault="005621F3" w:rsidP="000701D3">
            <w:pPr>
              <w:snapToGrid w:val="0"/>
              <w:spacing w:before="60" w:after="60"/>
              <w:ind w:firstLine="0"/>
              <w:jc w:val="left"/>
              <w:rPr>
                <w:kern w:val="2"/>
                <w:sz w:val="18"/>
              </w:rPr>
            </w:pPr>
            <w:r>
              <w:rPr>
                <w:rFonts w:hint="eastAsia"/>
                <w:kern w:val="2"/>
                <w:sz w:val="18"/>
              </w:rPr>
              <w:t xml:space="preserve">              </w:t>
            </w:r>
            <w:r>
              <w:rPr>
                <w:rFonts w:ascii="宋体" w:hAnsi="宋体" w:hint="eastAsia"/>
                <w:kern w:val="2"/>
                <w:sz w:val="18"/>
              </w:rPr>
              <w:t>②</w:t>
            </w:r>
            <w:r>
              <w:rPr>
                <w:kern w:val="2"/>
                <w:sz w:val="18"/>
              </w:rPr>
              <w:t>0x00</w:t>
            </w:r>
            <w:r>
              <w:rPr>
                <w:kern w:val="2"/>
                <w:sz w:val="18"/>
              </w:rPr>
              <w:t>失败</w:t>
            </w:r>
          </w:p>
        </w:tc>
      </w:tr>
      <w:tr w:rsidR="005621F3" w:rsidTr="00060638">
        <w:trPr>
          <w:jc w:val="center"/>
        </w:trPr>
        <w:tc>
          <w:tcPr>
            <w:tcW w:w="909" w:type="dxa"/>
            <w:vAlign w:val="center"/>
          </w:tcPr>
          <w:p w:rsidR="005621F3" w:rsidRDefault="005621F3" w:rsidP="00EC6C2A">
            <w:pPr>
              <w:tabs>
                <w:tab w:val="left" w:pos="1260"/>
              </w:tabs>
              <w:snapToGrid w:val="0"/>
              <w:spacing w:before="60" w:after="60"/>
              <w:ind w:firstLine="0"/>
              <w:jc w:val="center"/>
              <w:rPr>
                <w:kern w:val="2"/>
                <w:sz w:val="18"/>
              </w:rPr>
            </w:pPr>
            <w:r>
              <w:rPr>
                <w:rFonts w:hint="eastAsia"/>
                <w:kern w:val="2"/>
                <w:sz w:val="18"/>
              </w:rPr>
              <w:t>8</w:t>
            </w:r>
          </w:p>
        </w:tc>
        <w:tc>
          <w:tcPr>
            <w:tcW w:w="2536" w:type="dxa"/>
            <w:vAlign w:val="center"/>
          </w:tcPr>
          <w:p w:rsidR="005621F3" w:rsidRDefault="005621F3" w:rsidP="00EC6C2A">
            <w:pPr>
              <w:snapToGrid w:val="0"/>
              <w:spacing w:before="60" w:after="60"/>
              <w:ind w:firstLine="199"/>
              <w:jc w:val="left"/>
              <w:rPr>
                <w:kern w:val="2"/>
                <w:sz w:val="18"/>
              </w:rPr>
            </w:pPr>
            <w:r>
              <w:rPr>
                <w:kern w:val="2"/>
                <w:sz w:val="18"/>
              </w:rPr>
              <w:t>CRC16</w:t>
            </w:r>
          </w:p>
        </w:tc>
        <w:tc>
          <w:tcPr>
            <w:tcW w:w="1609" w:type="dxa"/>
            <w:vAlign w:val="center"/>
          </w:tcPr>
          <w:p w:rsidR="005621F3" w:rsidRDefault="005621F3" w:rsidP="00EC6C2A">
            <w:pPr>
              <w:snapToGrid w:val="0"/>
              <w:spacing w:before="60" w:after="60"/>
              <w:ind w:firstLine="0"/>
              <w:jc w:val="center"/>
              <w:rPr>
                <w:kern w:val="2"/>
                <w:sz w:val="18"/>
              </w:rPr>
            </w:pPr>
            <w:r>
              <w:rPr>
                <w:kern w:val="2"/>
                <w:sz w:val="18"/>
              </w:rPr>
              <w:t>2</w:t>
            </w:r>
          </w:p>
        </w:tc>
        <w:tc>
          <w:tcPr>
            <w:tcW w:w="4358" w:type="dxa"/>
            <w:vAlign w:val="center"/>
          </w:tcPr>
          <w:p w:rsidR="005621F3" w:rsidRDefault="005621F3" w:rsidP="000701D3">
            <w:pPr>
              <w:snapToGrid w:val="0"/>
              <w:spacing w:before="60" w:after="60"/>
              <w:ind w:firstLine="0"/>
              <w:jc w:val="left"/>
              <w:rPr>
                <w:kern w:val="2"/>
                <w:sz w:val="18"/>
              </w:rPr>
            </w:pPr>
            <w:r>
              <w:rPr>
                <w:kern w:val="2"/>
                <w:sz w:val="18"/>
              </w:rPr>
              <w:t>校验位</w:t>
            </w:r>
          </w:p>
        </w:tc>
      </w:tr>
      <w:tr w:rsidR="005621F3" w:rsidTr="00060638">
        <w:trPr>
          <w:jc w:val="center"/>
        </w:trPr>
        <w:tc>
          <w:tcPr>
            <w:tcW w:w="909" w:type="dxa"/>
            <w:vAlign w:val="center"/>
          </w:tcPr>
          <w:p w:rsidR="005621F3" w:rsidRDefault="005621F3" w:rsidP="00EC6C2A">
            <w:pPr>
              <w:tabs>
                <w:tab w:val="left" w:pos="1260"/>
              </w:tabs>
              <w:snapToGrid w:val="0"/>
              <w:spacing w:before="60" w:after="60"/>
              <w:ind w:firstLine="0"/>
              <w:jc w:val="center"/>
              <w:rPr>
                <w:kern w:val="2"/>
                <w:sz w:val="18"/>
              </w:rPr>
            </w:pPr>
            <w:r>
              <w:rPr>
                <w:rFonts w:hint="eastAsia"/>
                <w:kern w:val="2"/>
                <w:sz w:val="18"/>
              </w:rPr>
              <w:t>9</w:t>
            </w:r>
          </w:p>
        </w:tc>
        <w:tc>
          <w:tcPr>
            <w:tcW w:w="2536" w:type="dxa"/>
            <w:vAlign w:val="center"/>
          </w:tcPr>
          <w:p w:rsidR="005621F3" w:rsidRDefault="005621F3" w:rsidP="00EC6C2A">
            <w:pPr>
              <w:snapToGrid w:val="0"/>
              <w:spacing w:before="60" w:after="60"/>
              <w:ind w:firstLine="199"/>
              <w:jc w:val="left"/>
              <w:rPr>
                <w:kern w:val="2"/>
                <w:sz w:val="18"/>
              </w:rPr>
            </w:pPr>
            <w:r w:rsidRPr="001A0DE1">
              <w:rPr>
                <w:rFonts w:hint="eastAsia"/>
                <w:kern w:val="2"/>
                <w:sz w:val="18"/>
              </w:rPr>
              <w:t>End</w:t>
            </w:r>
          </w:p>
        </w:tc>
        <w:tc>
          <w:tcPr>
            <w:tcW w:w="1609" w:type="dxa"/>
            <w:vAlign w:val="center"/>
          </w:tcPr>
          <w:p w:rsidR="005621F3" w:rsidRDefault="005621F3" w:rsidP="00EC6C2A">
            <w:pPr>
              <w:snapToGrid w:val="0"/>
              <w:spacing w:before="60" w:after="60"/>
              <w:ind w:firstLine="0"/>
              <w:jc w:val="center"/>
              <w:rPr>
                <w:kern w:val="2"/>
                <w:sz w:val="18"/>
              </w:rPr>
            </w:pPr>
            <w:r w:rsidRPr="001A0DE1">
              <w:rPr>
                <w:rFonts w:hint="eastAsia"/>
                <w:kern w:val="2"/>
                <w:sz w:val="18"/>
              </w:rPr>
              <w:t>1</w:t>
            </w:r>
          </w:p>
        </w:tc>
        <w:tc>
          <w:tcPr>
            <w:tcW w:w="4358" w:type="dxa"/>
            <w:vAlign w:val="center"/>
          </w:tcPr>
          <w:p w:rsidR="005621F3" w:rsidRDefault="005621F3">
            <w:pPr>
              <w:snapToGrid w:val="0"/>
              <w:spacing w:before="60" w:after="60"/>
              <w:ind w:firstLine="0"/>
              <w:jc w:val="left"/>
              <w:rPr>
                <w:kern w:val="2"/>
                <w:sz w:val="18"/>
              </w:rPr>
            </w:pPr>
            <w:r w:rsidRPr="001A0DE1">
              <w:rPr>
                <w:rFonts w:hint="eastAsia"/>
                <w:kern w:val="2"/>
                <w:sz w:val="18"/>
              </w:rPr>
              <w:t>报文尾：</w:t>
            </w:r>
            <w:r w:rsidRPr="001A0DE1">
              <w:rPr>
                <w:rFonts w:hint="eastAsia"/>
                <w:kern w:val="2"/>
                <w:sz w:val="18"/>
              </w:rPr>
              <w:t>0x96</w:t>
            </w:r>
          </w:p>
        </w:tc>
      </w:tr>
    </w:tbl>
    <w:p w:rsidR="00FA7BC8" w:rsidRDefault="00FA7BC8" w:rsidP="00FA7BC8">
      <w:pPr>
        <w:snapToGrid w:val="0"/>
        <w:ind w:left="420"/>
        <w:rPr>
          <w:kern w:val="2"/>
        </w:rPr>
      </w:pPr>
    </w:p>
    <w:p w:rsidR="00FA7BC8" w:rsidRDefault="00FA7BC8" w:rsidP="006177C4">
      <w:pPr>
        <w:pStyle w:val="afffb"/>
        <w:outlineLvl w:val="2"/>
        <w:rPr>
          <w:kern w:val="2"/>
        </w:rPr>
      </w:pPr>
      <w:r>
        <w:rPr>
          <w:rFonts w:ascii="Times New Roman"/>
          <w:b/>
          <w:kern w:val="2"/>
        </w:rPr>
        <w:t>C</w:t>
      </w:r>
      <w:r>
        <w:rPr>
          <w:rFonts w:ascii="EU-F1" w:hint="eastAsia"/>
          <w:spacing w:val="20"/>
          <w:kern w:val="2"/>
        </w:rPr>
        <w:t>.</w:t>
      </w:r>
      <w:r>
        <w:rPr>
          <w:rFonts w:hint="eastAsia"/>
          <w:kern w:val="2"/>
        </w:rPr>
        <w:t>3</w:t>
      </w:r>
      <w:r>
        <w:rPr>
          <w:rFonts w:ascii="EU-F1" w:hint="eastAsia"/>
          <w:spacing w:val="20"/>
          <w:kern w:val="2"/>
        </w:rPr>
        <w:t>.</w:t>
      </w:r>
      <w:r>
        <w:rPr>
          <w:rFonts w:hint="eastAsia"/>
          <w:kern w:val="2"/>
        </w:rPr>
        <w:t>7</w:t>
      </w:r>
      <w:r>
        <w:rPr>
          <w:rFonts w:hint="eastAsia"/>
          <w:kern w:val="2"/>
        </w:rPr>
        <w:t xml:space="preserve">　</w:t>
      </w:r>
      <w:proofErr w:type="gramStart"/>
      <w:r>
        <w:rPr>
          <w:kern w:val="2"/>
        </w:rPr>
        <w:t>风偏数据报</w:t>
      </w:r>
      <w:proofErr w:type="gramEnd"/>
    </w:p>
    <w:p w:rsidR="00FA7BC8" w:rsidRDefault="00FA7BC8" w:rsidP="00FA7BC8">
      <w:pPr>
        <w:ind w:firstLine="420"/>
        <w:rPr>
          <w:kern w:val="2"/>
        </w:rPr>
      </w:pPr>
      <w:proofErr w:type="gramStart"/>
      <w:r>
        <w:rPr>
          <w:rFonts w:hint="eastAsia"/>
          <w:kern w:val="2"/>
        </w:rPr>
        <w:t>导线风偏和绝缘子风偏监测</w:t>
      </w:r>
      <w:proofErr w:type="gramEnd"/>
      <w:r>
        <w:rPr>
          <w:rFonts w:hint="eastAsia"/>
          <w:kern w:val="2"/>
        </w:rPr>
        <w:t>参数相同，主要区别在于监测对象不同，两者可通过报文类型字节加以区分。</w:t>
      </w:r>
      <w:proofErr w:type="gramStart"/>
      <w:r>
        <w:rPr>
          <w:rFonts w:hint="eastAsia"/>
          <w:kern w:val="2"/>
        </w:rPr>
        <w:t>风偏</w:t>
      </w:r>
      <w:r>
        <w:rPr>
          <w:kern w:val="2"/>
        </w:rPr>
        <w:t>的</w:t>
      </w:r>
      <w:proofErr w:type="gramEnd"/>
      <w:r>
        <w:rPr>
          <w:kern w:val="2"/>
        </w:rPr>
        <w:t>数据报文格式见下表</w:t>
      </w:r>
      <w:r w:rsidR="00492D4C" w:rsidRPr="00492D4C">
        <w:rPr>
          <w:rFonts w:hint="eastAsia"/>
          <w:kern w:val="2"/>
        </w:rPr>
        <w:t>，默认上送周期为</w:t>
      </w:r>
      <w:r w:rsidR="00492D4C" w:rsidRPr="00492D4C">
        <w:rPr>
          <w:rFonts w:hint="eastAsia"/>
          <w:kern w:val="2"/>
        </w:rPr>
        <w:t>5</w:t>
      </w:r>
      <w:r w:rsidR="00962011" w:rsidRPr="00492D4C">
        <w:rPr>
          <w:rFonts w:hint="eastAsia"/>
          <w:kern w:val="2"/>
        </w:rPr>
        <w:t>分钟</w:t>
      </w:r>
      <w:r>
        <w:rPr>
          <w:kern w:val="2"/>
        </w:rPr>
        <w:t>：</w:t>
      </w:r>
    </w:p>
    <w:p w:rsidR="00FA7BC8" w:rsidRDefault="00FA7BC8" w:rsidP="00FA7BC8">
      <w:pPr>
        <w:pStyle w:val="afffffffff6"/>
      </w:pPr>
      <w:r>
        <w:t>表</w:t>
      </w:r>
      <w:r>
        <w:rPr>
          <w:rFonts w:ascii="Times New Roman"/>
          <w:b/>
        </w:rPr>
        <w:t>C</w:t>
      </w:r>
      <w:r>
        <w:rPr>
          <w:rFonts w:hint="eastAsia"/>
        </w:rPr>
        <w:t>3-</w:t>
      </w:r>
      <w:r>
        <w:t>1</w:t>
      </w:r>
      <w:r>
        <w:rPr>
          <w:rFonts w:hint="eastAsia"/>
        </w:rPr>
        <w:t>5</w:t>
      </w:r>
      <w:r>
        <w:rPr>
          <w:rFonts w:hint="eastAsia"/>
        </w:rPr>
        <w:t xml:space="preserve">　</w:t>
      </w:r>
      <w:proofErr w:type="gramStart"/>
      <w:r>
        <w:rPr>
          <w:rFonts w:hint="eastAsia"/>
        </w:rPr>
        <w:t>风偏</w:t>
      </w:r>
      <w:r>
        <w:t>数据</w:t>
      </w:r>
      <w:proofErr w:type="gramEnd"/>
      <w:r>
        <w:t>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88"/>
        <w:gridCol w:w="2675"/>
        <w:gridCol w:w="1625"/>
        <w:gridCol w:w="4124"/>
      </w:tblGrid>
      <w:tr w:rsidR="00FA7BC8" w:rsidTr="000701D3">
        <w:trPr>
          <w:jc w:val="center"/>
        </w:trPr>
        <w:tc>
          <w:tcPr>
            <w:tcW w:w="988" w:type="dxa"/>
            <w:vAlign w:val="center"/>
          </w:tcPr>
          <w:p w:rsidR="00FA7BC8" w:rsidRDefault="00FA7BC8" w:rsidP="00EC6C2A">
            <w:pPr>
              <w:snapToGrid w:val="0"/>
              <w:spacing w:before="40" w:after="40"/>
              <w:ind w:firstLine="0"/>
              <w:jc w:val="center"/>
              <w:rPr>
                <w:kern w:val="2"/>
                <w:sz w:val="18"/>
              </w:rPr>
            </w:pPr>
            <w:r>
              <w:rPr>
                <w:kern w:val="2"/>
                <w:sz w:val="18"/>
              </w:rPr>
              <w:t>序号</w:t>
            </w:r>
          </w:p>
        </w:tc>
        <w:tc>
          <w:tcPr>
            <w:tcW w:w="2675" w:type="dxa"/>
            <w:vAlign w:val="center"/>
          </w:tcPr>
          <w:p w:rsidR="00FA7BC8" w:rsidRDefault="00FA7BC8" w:rsidP="00EC6C2A">
            <w:pPr>
              <w:snapToGrid w:val="0"/>
              <w:spacing w:before="40" w:after="40"/>
              <w:ind w:firstLine="0"/>
              <w:jc w:val="center"/>
              <w:rPr>
                <w:kern w:val="2"/>
                <w:sz w:val="18"/>
              </w:rPr>
            </w:pPr>
            <w:r>
              <w:rPr>
                <w:kern w:val="2"/>
                <w:sz w:val="18"/>
              </w:rPr>
              <w:t>报文名称</w:t>
            </w:r>
          </w:p>
        </w:tc>
        <w:tc>
          <w:tcPr>
            <w:tcW w:w="1625" w:type="dxa"/>
            <w:vAlign w:val="center"/>
          </w:tcPr>
          <w:p w:rsidR="00FA7BC8" w:rsidRDefault="00FA7BC8" w:rsidP="00EC6C2A">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4124" w:type="dxa"/>
            <w:vAlign w:val="center"/>
          </w:tcPr>
          <w:p w:rsidR="00FA7BC8" w:rsidRDefault="00FA7BC8" w:rsidP="00EC6C2A">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rsidTr="000701D3">
        <w:trPr>
          <w:jc w:val="center"/>
        </w:trPr>
        <w:tc>
          <w:tcPr>
            <w:tcW w:w="988"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2675" w:type="dxa"/>
            <w:vAlign w:val="center"/>
          </w:tcPr>
          <w:p w:rsidR="00FA7BC8" w:rsidRDefault="00FA7BC8" w:rsidP="00EC6C2A">
            <w:pPr>
              <w:snapToGrid w:val="0"/>
              <w:spacing w:before="40" w:after="40"/>
              <w:ind w:firstLine="199"/>
              <w:jc w:val="left"/>
              <w:rPr>
                <w:kern w:val="2"/>
                <w:sz w:val="18"/>
              </w:rPr>
            </w:pPr>
            <w:r>
              <w:rPr>
                <w:kern w:val="2"/>
                <w:sz w:val="18"/>
              </w:rPr>
              <w:t>Sync</w:t>
            </w:r>
          </w:p>
        </w:tc>
        <w:tc>
          <w:tcPr>
            <w:tcW w:w="1625"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4124" w:type="dxa"/>
            <w:vAlign w:val="center"/>
          </w:tcPr>
          <w:p w:rsidR="00FA7BC8" w:rsidRDefault="00FA7BC8" w:rsidP="000701D3">
            <w:pPr>
              <w:snapToGrid w:val="0"/>
              <w:spacing w:before="40" w:after="40"/>
              <w:ind w:firstLine="0"/>
              <w:jc w:val="left"/>
              <w:rPr>
                <w:kern w:val="2"/>
                <w:sz w:val="18"/>
              </w:rPr>
            </w:pPr>
            <w:r>
              <w:rPr>
                <w:kern w:val="2"/>
                <w:sz w:val="18"/>
              </w:rPr>
              <w:t>报文头：</w:t>
            </w:r>
            <w:r>
              <w:rPr>
                <w:kern w:val="2"/>
                <w:sz w:val="18"/>
              </w:rPr>
              <w:t>5AA5</w:t>
            </w:r>
          </w:p>
        </w:tc>
      </w:tr>
      <w:tr w:rsidR="00FA7BC8" w:rsidTr="000701D3">
        <w:trPr>
          <w:jc w:val="center"/>
        </w:trPr>
        <w:tc>
          <w:tcPr>
            <w:tcW w:w="988"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2675" w:type="dxa"/>
            <w:vAlign w:val="center"/>
          </w:tcPr>
          <w:p w:rsidR="00FA7BC8" w:rsidRDefault="00FA7BC8" w:rsidP="00EC6C2A">
            <w:pPr>
              <w:snapToGrid w:val="0"/>
              <w:spacing w:before="40" w:after="40"/>
              <w:ind w:firstLine="199"/>
              <w:jc w:val="left"/>
              <w:rPr>
                <w:kern w:val="2"/>
                <w:sz w:val="18"/>
              </w:rPr>
            </w:pPr>
            <w:r>
              <w:rPr>
                <w:kern w:val="2"/>
                <w:sz w:val="18"/>
              </w:rPr>
              <w:t>Packet_Length</w:t>
            </w:r>
          </w:p>
        </w:tc>
        <w:tc>
          <w:tcPr>
            <w:tcW w:w="1625"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4124" w:type="dxa"/>
            <w:vAlign w:val="center"/>
          </w:tcPr>
          <w:p w:rsidR="00FA7BC8" w:rsidRDefault="00FA7BC8" w:rsidP="000701D3">
            <w:pPr>
              <w:snapToGrid w:val="0"/>
              <w:spacing w:before="40" w:after="40"/>
              <w:ind w:firstLine="0"/>
              <w:jc w:val="left"/>
              <w:rPr>
                <w:kern w:val="2"/>
                <w:sz w:val="18"/>
              </w:rPr>
            </w:pPr>
            <w:r>
              <w:rPr>
                <w:kern w:val="2"/>
                <w:sz w:val="18"/>
              </w:rPr>
              <w:t>报文长度</w:t>
            </w:r>
          </w:p>
        </w:tc>
      </w:tr>
      <w:tr w:rsidR="00FA7BC8" w:rsidTr="000701D3">
        <w:trPr>
          <w:jc w:val="center"/>
        </w:trPr>
        <w:tc>
          <w:tcPr>
            <w:tcW w:w="988" w:type="dxa"/>
            <w:vAlign w:val="center"/>
          </w:tcPr>
          <w:p w:rsidR="00FA7BC8" w:rsidRDefault="00FA7BC8" w:rsidP="00EC6C2A">
            <w:pPr>
              <w:snapToGrid w:val="0"/>
              <w:spacing w:before="40" w:after="40"/>
              <w:ind w:firstLine="0"/>
              <w:jc w:val="center"/>
              <w:rPr>
                <w:kern w:val="2"/>
                <w:sz w:val="18"/>
              </w:rPr>
            </w:pPr>
            <w:r>
              <w:rPr>
                <w:kern w:val="2"/>
                <w:sz w:val="18"/>
              </w:rPr>
              <w:t>3</w:t>
            </w:r>
          </w:p>
        </w:tc>
        <w:tc>
          <w:tcPr>
            <w:tcW w:w="2675" w:type="dxa"/>
            <w:vAlign w:val="center"/>
          </w:tcPr>
          <w:p w:rsidR="00FA7BC8" w:rsidRDefault="00FA7BC8" w:rsidP="00EC6C2A">
            <w:pPr>
              <w:snapToGrid w:val="0"/>
              <w:spacing w:before="40" w:after="40"/>
              <w:ind w:firstLine="199"/>
              <w:jc w:val="left"/>
              <w:rPr>
                <w:kern w:val="2"/>
                <w:sz w:val="18"/>
              </w:rPr>
            </w:pPr>
            <w:r>
              <w:rPr>
                <w:rFonts w:hint="eastAsia"/>
                <w:kern w:val="2"/>
                <w:sz w:val="18"/>
              </w:rPr>
              <w:t>CMD_ID</w:t>
            </w:r>
          </w:p>
        </w:tc>
        <w:tc>
          <w:tcPr>
            <w:tcW w:w="1625" w:type="dxa"/>
            <w:vAlign w:val="center"/>
          </w:tcPr>
          <w:p w:rsidR="00FA7BC8" w:rsidRDefault="00FA7BC8" w:rsidP="00EC6C2A">
            <w:pPr>
              <w:snapToGrid w:val="0"/>
              <w:spacing w:before="40" w:after="40"/>
              <w:ind w:firstLine="0"/>
              <w:jc w:val="center"/>
              <w:rPr>
                <w:kern w:val="2"/>
                <w:sz w:val="18"/>
              </w:rPr>
            </w:pPr>
            <w:r>
              <w:rPr>
                <w:rFonts w:hint="eastAsia"/>
                <w:kern w:val="2"/>
                <w:sz w:val="18"/>
              </w:rPr>
              <w:t>17</w:t>
            </w:r>
          </w:p>
        </w:tc>
        <w:tc>
          <w:tcPr>
            <w:tcW w:w="4124" w:type="dxa"/>
            <w:vAlign w:val="center"/>
          </w:tcPr>
          <w:p w:rsidR="00FA7BC8" w:rsidRDefault="00FA7BC8" w:rsidP="000701D3">
            <w:pPr>
              <w:snapToGrid w:val="0"/>
              <w:spacing w:before="40" w:after="4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rsidTr="000701D3">
        <w:trPr>
          <w:jc w:val="center"/>
        </w:trPr>
        <w:tc>
          <w:tcPr>
            <w:tcW w:w="988" w:type="dxa"/>
            <w:vAlign w:val="center"/>
          </w:tcPr>
          <w:p w:rsidR="00FA7BC8" w:rsidRDefault="00FA7BC8" w:rsidP="00EC6C2A">
            <w:pPr>
              <w:snapToGrid w:val="0"/>
              <w:spacing w:before="40" w:after="40"/>
              <w:ind w:firstLine="0"/>
              <w:jc w:val="center"/>
              <w:rPr>
                <w:kern w:val="2"/>
                <w:sz w:val="18"/>
              </w:rPr>
            </w:pPr>
            <w:r>
              <w:rPr>
                <w:kern w:val="2"/>
                <w:sz w:val="18"/>
              </w:rPr>
              <w:t>4</w:t>
            </w:r>
          </w:p>
        </w:tc>
        <w:tc>
          <w:tcPr>
            <w:tcW w:w="2675" w:type="dxa"/>
            <w:vAlign w:val="center"/>
          </w:tcPr>
          <w:p w:rsidR="00FA7BC8" w:rsidRDefault="00FA7BC8" w:rsidP="00EC6C2A">
            <w:pPr>
              <w:snapToGrid w:val="0"/>
              <w:spacing w:before="40" w:after="40"/>
              <w:ind w:firstLine="199"/>
              <w:jc w:val="left"/>
              <w:rPr>
                <w:kern w:val="2"/>
                <w:sz w:val="18"/>
              </w:rPr>
            </w:pPr>
            <w:r>
              <w:rPr>
                <w:kern w:val="2"/>
                <w:sz w:val="18"/>
              </w:rPr>
              <w:t>Frame_Type</w:t>
            </w:r>
          </w:p>
        </w:tc>
        <w:tc>
          <w:tcPr>
            <w:tcW w:w="1625"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4124" w:type="dxa"/>
            <w:vAlign w:val="center"/>
          </w:tcPr>
          <w:p w:rsidR="00FA7BC8" w:rsidRDefault="00FA7BC8" w:rsidP="000701D3">
            <w:pPr>
              <w:snapToGrid w:val="0"/>
              <w:spacing w:before="40" w:after="4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rsidTr="000701D3">
        <w:trPr>
          <w:jc w:val="center"/>
        </w:trPr>
        <w:tc>
          <w:tcPr>
            <w:tcW w:w="988" w:type="dxa"/>
            <w:vAlign w:val="center"/>
          </w:tcPr>
          <w:p w:rsidR="00FA7BC8" w:rsidRDefault="00FA7BC8" w:rsidP="00EC6C2A">
            <w:pPr>
              <w:snapToGrid w:val="0"/>
              <w:spacing w:before="40" w:after="40"/>
              <w:ind w:firstLine="0"/>
              <w:jc w:val="center"/>
              <w:rPr>
                <w:kern w:val="2"/>
                <w:sz w:val="18"/>
              </w:rPr>
            </w:pPr>
            <w:r>
              <w:rPr>
                <w:kern w:val="2"/>
                <w:sz w:val="18"/>
              </w:rPr>
              <w:t>5</w:t>
            </w:r>
          </w:p>
        </w:tc>
        <w:tc>
          <w:tcPr>
            <w:tcW w:w="2675" w:type="dxa"/>
            <w:vAlign w:val="center"/>
          </w:tcPr>
          <w:p w:rsidR="00FA7BC8" w:rsidRDefault="00FA7BC8" w:rsidP="00EC6C2A">
            <w:pPr>
              <w:snapToGrid w:val="0"/>
              <w:spacing w:before="40" w:after="40"/>
              <w:ind w:firstLine="199"/>
              <w:jc w:val="left"/>
              <w:rPr>
                <w:kern w:val="2"/>
                <w:sz w:val="18"/>
              </w:rPr>
            </w:pPr>
            <w:r>
              <w:rPr>
                <w:kern w:val="2"/>
                <w:sz w:val="18"/>
              </w:rPr>
              <w:t>Packet_Type</w:t>
            </w:r>
          </w:p>
        </w:tc>
        <w:tc>
          <w:tcPr>
            <w:tcW w:w="1625"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4124" w:type="dxa"/>
            <w:vAlign w:val="center"/>
          </w:tcPr>
          <w:p w:rsidR="00FA7BC8" w:rsidRDefault="00FA7BC8" w:rsidP="000701D3">
            <w:pPr>
              <w:snapToGrid w:val="0"/>
              <w:spacing w:before="40" w:after="4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213E97" w:rsidTr="000701D3">
        <w:trPr>
          <w:jc w:val="center"/>
        </w:trPr>
        <w:tc>
          <w:tcPr>
            <w:tcW w:w="988" w:type="dxa"/>
            <w:vAlign w:val="center"/>
          </w:tcPr>
          <w:p w:rsidR="00213E97" w:rsidRDefault="00213E97" w:rsidP="00EC6C2A">
            <w:pPr>
              <w:snapToGrid w:val="0"/>
              <w:spacing w:before="40" w:after="40"/>
              <w:ind w:firstLine="0"/>
              <w:jc w:val="center"/>
              <w:rPr>
                <w:kern w:val="2"/>
                <w:sz w:val="18"/>
              </w:rPr>
            </w:pPr>
            <w:r>
              <w:rPr>
                <w:rFonts w:hint="eastAsia"/>
                <w:kern w:val="2"/>
                <w:sz w:val="18"/>
              </w:rPr>
              <w:t>6</w:t>
            </w:r>
          </w:p>
        </w:tc>
        <w:tc>
          <w:tcPr>
            <w:tcW w:w="2675" w:type="dxa"/>
            <w:vAlign w:val="center"/>
          </w:tcPr>
          <w:p w:rsidR="00213E97" w:rsidRPr="003D4320" w:rsidRDefault="00213E97" w:rsidP="00492D4C">
            <w:pPr>
              <w:snapToGrid w:val="0"/>
              <w:spacing w:before="60" w:after="60"/>
              <w:ind w:firstLine="199"/>
              <w:jc w:val="left"/>
              <w:rPr>
                <w:kern w:val="2"/>
                <w:sz w:val="18"/>
              </w:rPr>
            </w:pPr>
            <w:r w:rsidRPr="003D4320">
              <w:rPr>
                <w:rFonts w:hint="eastAsia"/>
                <w:kern w:val="2"/>
                <w:sz w:val="18"/>
              </w:rPr>
              <w:t>Frame_No</w:t>
            </w:r>
          </w:p>
        </w:tc>
        <w:tc>
          <w:tcPr>
            <w:tcW w:w="1625" w:type="dxa"/>
            <w:vAlign w:val="center"/>
          </w:tcPr>
          <w:p w:rsidR="00213E97" w:rsidRPr="003D4320" w:rsidRDefault="00213E97" w:rsidP="00492D4C">
            <w:pPr>
              <w:snapToGrid w:val="0"/>
              <w:spacing w:before="60" w:after="60"/>
              <w:ind w:firstLine="0"/>
              <w:jc w:val="center"/>
              <w:rPr>
                <w:kern w:val="2"/>
                <w:sz w:val="18"/>
              </w:rPr>
            </w:pPr>
            <w:r w:rsidRPr="003D4320">
              <w:rPr>
                <w:rFonts w:hint="eastAsia"/>
                <w:kern w:val="2"/>
                <w:sz w:val="18"/>
              </w:rPr>
              <w:t>1</w:t>
            </w:r>
          </w:p>
        </w:tc>
        <w:tc>
          <w:tcPr>
            <w:tcW w:w="4124" w:type="dxa"/>
            <w:vAlign w:val="center"/>
          </w:tcPr>
          <w:p w:rsidR="00213E97" w:rsidRPr="003D4320" w:rsidDel="00507663" w:rsidRDefault="00213E97"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213E97" w:rsidTr="000701D3">
        <w:trPr>
          <w:jc w:val="center"/>
        </w:trPr>
        <w:tc>
          <w:tcPr>
            <w:tcW w:w="988" w:type="dxa"/>
            <w:vAlign w:val="center"/>
          </w:tcPr>
          <w:p w:rsidR="00213E97" w:rsidRDefault="00213E97" w:rsidP="00EC6C2A">
            <w:pPr>
              <w:tabs>
                <w:tab w:val="left" w:pos="1260"/>
              </w:tabs>
              <w:snapToGrid w:val="0"/>
              <w:spacing w:before="40" w:after="40"/>
              <w:ind w:firstLine="0"/>
              <w:jc w:val="center"/>
              <w:rPr>
                <w:kern w:val="2"/>
                <w:sz w:val="18"/>
              </w:rPr>
            </w:pPr>
            <w:r>
              <w:rPr>
                <w:rFonts w:hint="eastAsia"/>
                <w:kern w:val="2"/>
                <w:sz w:val="18"/>
              </w:rPr>
              <w:t>7</w:t>
            </w:r>
          </w:p>
        </w:tc>
        <w:tc>
          <w:tcPr>
            <w:tcW w:w="2675" w:type="dxa"/>
            <w:vAlign w:val="center"/>
          </w:tcPr>
          <w:p w:rsidR="00213E97" w:rsidRDefault="00213E97" w:rsidP="00EC6C2A">
            <w:pPr>
              <w:snapToGrid w:val="0"/>
              <w:spacing w:before="40" w:after="40"/>
              <w:ind w:firstLine="199"/>
              <w:jc w:val="left"/>
              <w:rPr>
                <w:kern w:val="2"/>
                <w:sz w:val="18"/>
              </w:rPr>
            </w:pPr>
            <w:r>
              <w:rPr>
                <w:rFonts w:hint="eastAsia"/>
                <w:kern w:val="2"/>
                <w:sz w:val="18"/>
              </w:rPr>
              <w:t>Component_ID</w:t>
            </w:r>
          </w:p>
        </w:tc>
        <w:tc>
          <w:tcPr>
            <w:tcW w:w="1625" w:type="dxa"/>
            <w:vAlign w:val="center"/>
          </w:tcPr>
          <w:p w:rsidR="00213E97" w:rsidRDefault="00213E97" w:rsidP="00EC6C2A">
            <w:pPr>
              <w:snapToGrid w:val="0"/>
              <w:spacing w:before="40" w:after="40"/>
              <w:ind w:firstLine="0"/>
              <w:jc w:val="center"/>
              <w:rPr>
                <w:kern w:val="2"/>
                <w:sz w:val="18"/>
              </w:rPr>
            </w:pPr>
            <w:r>
              <w:rPr>
                <w:rFonts w:hint="eastAsia"/>
                <w:kern w:val="2"/>
                <w:sz w:val="18"/>
              </w:rPr>
              <w:t>17</w:t>
            </w:r>
          </w:p>
        </w:tc>
        <w:tc>
          <w:tcPr>
            <w:tcW w:w="4124" w:type="dxa"/>
            <w:vAlign w:val="center"/>
          </w:tcPr>
          <w:p w:rsidR="00213E97" w:rsidRDefault="00213E97" w:rsidP="000701D3">
            <w:pPr>
              <w:snapToGrid w:val="0"/>
              <w:spacing w:before="40" w:after="40"/>
              <w:ind w:firstLine="0"/>
              <w:jc w:val="left"/>
              <w:rPr>
                <w:kern w:val="2"/>
                <w:sz w:val="18"/>
              </w:rPr>
            </w:pPr>
            <w:r>
              <w:rPr>
                <w:rFonts w:hint="eastAsia"/>
                <w:kern w:val="2"/>
                <w:sz w:val="18"/>
              </w:rPr>
              <w:t>被监测设备</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213E97" w:rsidTr="000701D3">
        <w:trPr>
          <w:jc w:val="center"/>
        </w:trPr>
        <w:tc>
          <w:tcPr>
            <w:tcW w:w="988" w:type="dxa"/>
            <w:vAlign w:val="center"/>
          </w:tcPr>
          <w:p w:rsidR="00213E97" w:rsidRDefault="00213E97" w:rsidP="00EC6C2A">
            <w:pPr>
              <w:tabs>
                <w:tab w:val="left" w:pos="1260"/>
              </w:tabs>
              <w:snapToGrid w:val="0"/>
              <w:spacing w:before="40" w:after="40"/>
              <w:ind w:firstLine="0"/>
              <w:jc w:val="center"/>
              <w:rPr>
                <w:kern w:val="2"/>
                <w:sz w:val="18"/>
              </w:rPr>
            </w:pPr>
            <w:r>
              <w:rPr>
                <w:rFonts w:hint="eastAsia"/>
                <w:kern w:val="2"/>
                <w:sz w:val="18"/>
              </w:rPr>
              <w:t>8</w:t>
            </w:r>
          </w:p>
        </w:tc>
        <w:tc>
          <w:tcPr>
            <w:tcW w:w="2675" w:type="dxa"/>
            <w:vAlign w:val="center"/>
          </w:tcPr>
          <w:p w:rsidR="00213E97" w:rsidRDefault="00213E97" w:rsidP="00EC6C2A">
            <w:pPr>
              <w:tabs>
                <w:tab w:val="left" w:pos="1260"/>
              </w:tabs>
              <w:snapToGrid w:val="0"/>
              <w:spacing w:before="40" w:after="40"/>
              <w:ind w:firstLine="199"/>
              <w:jc w:val="left"/>
              <w:rPr>
                <w:kern w:val="2"/>
                <w:sz w:val="18"/>
              </w:rPr>
            </w:pPr>
            <w:r>
              <w:rPr>
                <w:kern w:val="2"/>
                <w:sz w:val="18"/>
              </w:rPr>
              <w:t>Time_Stamp</w:t>
            </w:r>
          </w:p>
        </w:tc>
        <w:tc>
          <w:tcPr>
            <w:tcW w:w="1625" w:type="dxa"/>
            <w:vAlign w:val="center"/>
          </w:tcPr>
          <w:p w:rsidR="00213E97" w:rsidRDefault="00213E97" w:rsidP="00EC6C2A">
            <w:pPr>
              <w:snapToGrid w:val="0"/>
              <w:spacing w:before="40" w:after="40"/>
              <w:ind w:firstLine="0"/>
              <w:jc w:val="center"/>
              <w:rPr>
                <w:kern w:val="2"/>
                <w:sz w:val="18"/>
              </w:rPr>
            </w:pPr>
            <w:r>
              <w:rPr>
                <w:kern w:val="2"/>
                <w:sz w:val="18"/>
              </w:rPr>
              <w:t>4</w:t>
            </w:r>
          </w:p>
        </w:tc>
        <w:tc>
          <w:tcPr>
            <w:tcW w:w="4124" w:type="dxa"/>
            <w:vAlign w:val="center"/>
          </w:tcPr>
          <w:p w:rsidR="00213E97" w:rsidRDefault="00213E97" w:rsidP="000701D3">
            <w:pPr>
              <w:snapToGrid w:val="0"/>
              <w:spacing w:before="40" w:after="40"/>
              <w:ind w:firstLine="0"/>
              <w:jc w:val="left"/>
              <w:rPr>
                <w:kern w:val="2"/>
                <w:sz w:val="18"/>
              </w:rPr>
            </w:pPr>
            <w:r>
              <w:rPr>
                <w:kern w:val="2"/>
                <w:sz w:val="18"/>
              </w:rPr>
              <w:t>采集时间</w:t>
            </w:r>
          </w:p>
        </w:tc>
      </w:tr>
      <w:tr w:rsidR="00213E97" w:rsidTr="000701D3">
        <w:trPr>
          <w:jc w:val="center"/>
        </w:trPr>
        <w:tc>
          <w:tcPr>
            <w:tcW w:w="988" w:type="dxa"/>
            <w:vAlign w:val="center"/>
          </w:tcPr>
          <w:p w:rsidR="00213E97" w:rsidRDefault="00213E97" w:rsidP="00EC6C2A">
            <w:pPr>
              <w:snapToGrid w:val="0"/>
              <w:spacing w:before="40" w:after="40"/>
              <w:ind w:firstLine="0"/>
              <w:jc w:val="center"/>
              <w:rPr>
                <w:kern w:val="2"/>
                <w:sz w:val="18"/>
              </w:rPr>
            </w:pPr>
            <w:r>
              <w:rPr>
                <w:rFonts w:hint="eastAsia"/>
                <w:kern w:val="2"/>
                <w:sz w:val="18"/>
              </w:rPr>
              <w:t>9</w:t>
            </w:r>
          </w:p>
        </w:tc>
        <w:tc>
          <w:tcPr>
            <w:tcW w:w="2675" w:type="dxa"/>
            <w:vAlign w:val="center"/>
          </w:tcPr>
          <w:p w:rsidR="00213E97" w:rsidRDefault="00213E97" w:rsidP="00EC6C2A">
            <w:pPr>
              <w:snapToGrid w:val="0"/>
              <w:spacing w:before="40" w:after="40"/>
              <w:ind w:firstLine="199"/>
              <w:jc w:val="left"/>
              <w:rPr>
                <w:kern w:val="2"/>
                <w:sz w:val="18"/>
              </w:rPr>
            </w:pPr>
            <w:r>
              <w:rPr>
                <w:kern w:val="2"/>
                <w:sz w:val="18"/>
              </w:rPr>
              <w:t>Windage_Yaw_Angle</w:t>
            </w:r>
          </w:p>
        </w:tc>
        <w:tc>
          <w:tcPr>
            <w:tcW w:w="1625" w:type="dxa"/>
            <w:vAlign w:val="center"/>
          </w:tcPr>
          <w:p w:rsidR="00213E97" w:rsidRDefault="00213E97" w:rsidP="00EC6C2A">
            <w:pPr>
              <w:snapToGrid w:val="0"/>
              <w:spacing w:before="40" w:after="40"/>
              <w:ind w:firstLine="0"/>
              <w:jc w:val="center"/>
              <w:rPr>
                <w:kern w:val="2"/>
                <w:sz w:val="18"/>
              </w:rPr>
            </w:pPr>
            <w:r>
              <w:rPr>
                <w:rFonts w:hint="eastAsia"/>
                <w:kern w:val="2"/>
                <w:sz w:val="18"/>
              </w:rPr>
              <w:t>4</w:t>
            </w:r>
          </w:p>
        </w:tc>
        <w:tc>
          <w:tcPr>
            <w:tcW w:w="4124" w:type="dxa"/>
            <w:vAlign w:val="center"/>
          </w:tcPr>
          <w:p w:rsidR="00213E97" w:rsidRDefault="00213E97" w:rsidP="000701D3">
            <w:pPr>
              <w:snapToGrid w:val="0"/>
              <w:spacing w:before="40" w:after="40"/>
              <w:ind w:firstLine="0"/>
              <w:jc w:val="left"/>
              <w:rPr>
                <w:kern w:val="2"/>
                <w:sz w:val="18"/>
              </w:rPr>
            </w:pPr>
            <w:r>
              <w:rPr>
                <w:kern w:val="2"/>
                <w:sz w:val="18"/>
              </w:rPr>
              <w:t>风偏角</w:t>
            </w:r>
            <w:r>
              <w:rPr>
                <w:rFonts w:hint="eastAsia"/>
                <w:kern w:val="2"/>
                <w:sz w:val="18"/>
              </w:rPr>
              <w:t>（浮点数，精确到小数点后</w:t>
            </w:r>
            <w:r>
              <w:rPr>
                <w:rFonts w:hint="eastAsia"/>
                <w:kern w:val="2"/>
                <w:sz w:val="18"/>
              </w:rPr>
              <w:t>2</w:t>
            </w:r>
            <w:r>
              <w:rPr>
                <w:rFonts w:hint="eastAsia"/>
                <w:kern w:val="2"/>
                <w:sz w:val="18"/>
              </w:rPr>
              <w:t>位，单位：°）</w:t>
            </w:r>
          </w:p>
        </w:tc>
      </w:tr>
      <w:tr w:rsidR="00213E97" w:rsidTr="000701D3">
        <w:trPr>
          <w:jc w:val="center"/>
        </w:trPr>
        <w:tc>
          <w:tcPr>
            <w:tcW w:w="988" w:type="dxa"/>
            <w:vAlign w:val="center"/>
          </w:tcPr>
          <w:p w:rsidR="00213E97" w:rsidRDefault="00213E97" w:rsidP="00EC6C2A">
            <w:pPr>
              <w:snapToGrid w:val="0"/>
              <w:spacing w:before="40" w:after="40"/>
              <w:ind w:firstLine="0"/>
              <w:jc w:val="center"/>
              <w:rPr>
                <w:kern w:val="2"/>
                <w:sz w:val="18"/>
              </w:rPr>
            </w:pPr>
            <w:r>
              <w:rPr>
                <w:rFonts w:hint="eastAsia"/>
                <w:kern w:val="2"/>
                <w:sz w:val="18"/>
              </w:rPr>
              <w:t>10</w:t>
            </w:r>
          </w:p>
        </w:tc>
        <w:tc>
          <w:tcPr>
            <w:tcW w:w="2675" w:type="dxa"/>
            <w:vAlign w:val="center"/>
          </w:tcPr>
          <w:p w:rsidR="00213E97" w:rsidRDefault="00213E97" w:rsidP="00EC6C2A">
            <w:pPr>
              <w:snapToGrid w:val="0"/>
              <w:spacing w:before="40" w:after="40"/>
              <w:ind w:firstLine="199"/>
              <w:jc w:val="left"/>
              <w:rPr>
                <w:kern w:val="2"/>
                <w:sz w:val="18"/>
              </w:rPr>
            </w:pPr>
            <w:r>
              <w:rPr>
                <w:kern w:val="2"/>
                <w:sz w:val="18"/>
              </w:rPr>
              <w:t>Deflection_Angle</w:t>
            </w:r>
          </w:p>
        </w:tc>
        <w:tc>
          <w:tcPr>
            <w:tcW w:w="1625" w:type="dxa"/>
            <w:vAlign w:val="center"/>
          </w:tcPr>
          <w:p w:rsidR="00213E97" w:rsidRDefault="00213E97" w:rsidP="00EC6C2A">
            <w:pPr>
              <w:snapToGrid w:val="0"/>
              <w:spacing w:before="40" w:after="40"/>
              <w:ind w:firstLine="0"/>
              <w:jc w:val="center"/>
              <w:rPr>
                <w:kern w:val="2"/>
                <w:sz w:val="18"/>
              </w:rPr>
            </w:pPr>
            <w:r>
              <w:rPr>
                <w:rFonts w:hint="eastAsia"/>
                <w:kern w:val="2"/>
                <w:sz w:val="18"/>
              </w:rPr>
              <w:t>4</w:t>
            </w:r>
          </w:p>
        </w:tc>
        <w:tc>
          <w:tcPr>
            <w:tcW w:w="4124" w:type="dxa"/>
            <w:vAlign w:val="center"/>
          </w:tcPr>
          <w:p w:rsidR="00213E97" w:rsidRDefault="00213E97" w:rsidP="000701D3">
            <w:pPr>
              <w:snapToGrid w:val="0"/>
              <w:spacing w:before="40" w:after="40"/>
              <w:ind w:firstLine="0"/>
              <w:jc w:val="left"/>
              <w:rPr>
                <w:kern w:val="2"/>
                <w:sz w:val="18"/>
              </w:rPr>
            </w:pPr>
            <w:r>
              <w:rPr>
                <w:rFonts w:hint="eastAsia"/>
                <w:kern w:val="2"/>
                <w:sz w:val="18"/>
              </w:rPr>
              <w:t>偏</w:t>
            </w:r>
            <w:r>
              <w:rPr>
                <w:kern w:val="2"/>
                <w:sz w:val="18"/>
              </w:rPr>
              <w:t>斜角</w:t>
            </w:r>
            <w:r>
              <w:rPr>
                <w:rFonts w:hint="eastAsia"/>
                <w:kern w:val="2"/>
                <w:sz w:val="18"/>
              </w:rPr>
              <w:t>（浮点数，精确到小数点后</w:t>
            </w:r>
            <w:r>
              <w:rPr>
                <w:rFonts w:hint="eastAsia"/>
                <w:kern w:val="2"/>
                <w:sz w:val="18"/>
              </w:rPr>
              <w:t>2</w:t>
            </w:r>
            <w:r>
              <w:rPr>
                <w:rFonts w:hint="eastAsia"/>
                <w:kern w:val="2"/>
                <w:sz w:val="18"/>
              </w:rPr>
              <w:t>位，单位：°）</w:t>
            </w:r>
          </w:p>
        </w:tc>
      </w:tr>
      <w:tr w:rsidR="00213E97" w:rsidTr="000701D3">
        <w:trPr>
          <w:jc w:val="center"/>
        </w:trPr>
        <w:tc>
          <w:tcPr>
            <w:tcW w:w="988" w:type="dxa"/>
            <w:vAlign w:val="center"/>
          </w:tcPr>
          <w:p w:rsidR="00213E97" w:rsidRDefault="00213E97" w:rsidP="00EC6C2A">
            <w:pPr>
              <w:snapToGrid w:val="0"/>
              <w:spacing w:before="40" w:after="40"/>
              <w:ind w:firstLine="0"/>
              <w:jc w:val="center"/>
              <w:rPr>
                <w:kern w:val="2"/>
                <w:sz w:val="18"/>
              </w:rPr>
            </w:pPr>
            <w:r>
              <w:rPr>
                <w:rFonts w:hint="eastAsia"/>
                <w:kern w:val="2"/>
                <w:sz w:val="18"/>
              </w:rPr>
              <w:t>11</w:t>
            </w:r>
          </w:p>
        </w:tc>
        <w:tc>
          <w:tcPr>
            <w:tcW w:w="2675" w:type="dxa"/>
            <w:vAlign w:val="center"/>
          </w:tcPr>
          <w:p w:rsidR="00213E97" w:rsidRDefault="00213E97" w:rsidP="00EC6C2A">
            <w:pPr>
              <w:snapToGrid w:val="0"/>
              <w:spacing w:before="40" w:after="40"/>
              <w:ind w:firstLine="199"/>
              <w:jc w:val="left"/>
              <w:rPr>
                <w:kern w:val="2"/>
                <w:sz w:val="18"/>
              </w:rPr>
            </w:pPr>
            <w:r>
              <w:rPr>
                <w:rFonts w:hint="eastAsia"/>
                <w:kern w:val="2"/>
                <w:sz w:val="18"/>
              </w:rPr>
              <w:t>Least_Clearance</w:t>
            </w:r>
          </w:p>
        </w:tc>
        <w:tc>
          <w:tcPr>
            <w:tcW w:w="1625" w:type="dxa"/>
            <w:vAlign w:val="center"/>
          </w:tcPr>
          <w:p w:rsidR="00213E97" w:rsidRDefault="00213E97" w:rsidP="00EC6C2A">
            <w:pPr>
              <w:snapToGrid w:val="0"/>
              <w:spacing w:before="40" w:after="40"/>
              <w:ind w:firstLine="0"/>
              <w:jc w:val="center"/>
              <w:rPr>
                <w:kern w:val="2"/>
                <w:sz w:val="18"/>
              </w:rPr>
            </w:pPr>
            <w:r>
              <w:rPr>
                <w:rFonts w:hint="eastAsia"/>
                <w:kern w:val="2"/>
                <w:sz w:val="18"/>
              </w:rPr>
              <w:t>4</w:t>
            </w:r>
          </w:p>
        </w:tc>
        <w:tc>
          <w:tcPr>
            <w:tcW w:w="4124" w:type="dxa"/>
            <w:vAlign w:val="center"/>
          </w:tcPr>
          <w:p w:rsidR="00213E97" w:rsidRDefault="00213E97" w:rsidP="000701D3">
            <w:pPr>
              <w:snapToGrid w:val="0"/>
              <w:spacing w:before="40" w:after="40"/>
              <w:ind w:firstLine="0"/>
              <w:jc w:val="left"/>
              <w:rPr>
                <w:kern w:val="2"/>
                <w:sz w:val="18"/>
              </w:rPr>
            </w:pPr>
            <w:r>
              <w:rPr>
                <w:rFonts w:hint="eastAsia"/>
                <w:kern w:val="2"/>
                <w:sz w:val="18"/>
              </w:rPr>
              <w:t>最小电气间隙（浮点数，精确到小数点后</w:t>
            </w:r>
            <w:r>
              <w:rPr>
                <w:rFonts w:hint="eastAsia"/>
                <w:kern w:val="2"/>
                <w:sz w:val="18"/>
              </w:rPr>
              <w:t>3</w:t>
            </w:r>
            <w:r>
              <w:rPr>
                <w:rFonts w:hint="eastAsia"/>
                <w:kern w:val="2"/>
                <w:sz w:val="18"/>
              </w:rPr>
              <w:t>位，单位：</w:t>
            </w:r>
            <w:r>
              <w:rPr>
                <w:rFonts w:hint="eastAsia"/>
                <w:kern w:val="2"/>
                <w:sz w:val="18"/>
              </w:rPr>
              <w:t>m</w:t>
            </w:r>
            <w:r>
              <w:rPr>
                <w:rFonts w:hint="eastAsia"/>
                <w:kern w:val="2"/>
                <w:sz w:val="18"/>
              </w:rPr>
              <w:t>）</w:t>
            </w:r>
          </w:p>
        </w:tc>
      </w:tr>
      <w:tr w:rsidR="00213E97" w:rsidTr="000701D3">
        <w:trPr>
          <w:jc w:val="center"/>
        </w:trPr>
        <w:tc>
          <w:tcPr>
            <w:tcW w:w="988" w:type="dxa"/>
            <w:vAlign w:val="center"/>
          </w:tcPr>
          <w:p w:rsidR="00213E97" w:rsidRDefault="00213E97" w:rsidP="00EC6C2A">
            <w:pPr>
              <w:snapToGrid w:val="0"/>
              <w:spacing w:before="40" w:after="40"/>
              <w:ind w:firstLine="0"/>
              <w:jc w:val="center"/>
              <w:rPr>
                <w:kern w:val="2"/>
                <w:sz w:val="18"/>
              </w:rPr>
            </w:pPr>
            <w:r>
              <w:rPr>
                <w:rFonts w:hint="eastAsia"/>
                <w:kern w:val="2"/>
                <w:sz w:val="18"/>
              </w:rPr>
              <w:t>12</w:t>
            </w:r>
          </w:p>
        </w:tc>
        <w:tc>
          <w:tcPr>
            <w:tcW w:w="2675" w:type="dxa"/>
            <w:vAlign w:val="center"/>
          </w:tcPr>
          <w:p w:rsidR="00213E97" w:rsidRDefault="00213E97" w:rsidP="00EC6C2A">
            <w:pPr>
              <w:snapToGrid w:val="0"/>
              <w:spacing w:before="40" w:after="40"/>
              <w:ind w:firstLine="199"/>
              <w:jc w:val="left"/>
              <w:rPr>
                <w:kern w:val="2"/>
                <w:sz w:val="18"/>
              </w:rPr>
            </w:pPr>
            <w:r>
              <w:rPr>
                <w:kern w:val="2"/>
                <w:sz w:val="18"/>
              </w:rPr>
              <w:t>CRC16</w:t>
            </w:r>
          </w:p>
        </w:tc>
        <w:tc>
          <w:tcPr>
            <w:tcW w:w="1625" w:type="dxa"/>
            <w:vAlign w:val="center"/>
          </w:tcPr>
          <w:p w:rsidR="00213E97" w:rsidRDefault="00213E97" w:rsidP="00EC6C2A">
            <w:pPr>
              <w:snapToGrid w:val="0"/>
              <w:spacing w:before="40" w:after="40"/>
              <w:ind w:firstLine="0"/>
              <w:jc w:val="center"/>
              <w:rPr>
                <w:kern w:val="2"/>
                <w:sz w:val="18"/>
              </w:rPr>
            </w:pPr>
            <w:r>
              <w:rPr>
                <w:kern w:val="2"/>
                <w:sz w:val="18"/>
              </w:rPr>
              <w:t>2</w:t>
            </w:r>
          </w:p>
        </w:tc>
        <w:tc>
          <w:tcPr>
            <w:tcW w:w="4124" w:type="dxa"/>
            <w:vAlign w:val="center"/>
          </w:tcPr>
          <w:p w:rsidR="00213E97" w:rsidRDefault="00213E97" w:rsidP="000701D3">
            <w:pPr>
              <w:snapToGrid w:val="0"/>
              <w:spacing w:before="40" w:after="40"/>
              <w:ind w:firstLine="0"/>
              <w:jc w:val="left"/>
              <w:rPr>
                <w:kern w:val="2"/>
                <w:sz w:val="18"/>
              </w:rPr>
            </w:pPr>
            <w:r>
              <w:rPr>
                <w:kern w:val="2"/>
                <w:sz w:val="18"/>
              </w:rPr>
              <w:t>校验位</w:t>
            </w:r>
          </w:p>
        </w:tc>
      </w:tr>
      <w:tr w:rsidR="00213E97" w:rsidTr="000701D3">
        <w:trPr>
          <w:jc w:val="center"/>
        </w:trPr>
        <w:tc>
          <w:tcPr>
            <w:tcW w:w="988" w:type="dxa"/>
            <w:vAlign w:val="center"/>
          </w:tcPr>
          <w:p w:rsidR="00213E97" w:rsidRDefault="00213E97" w:rsidP="00EC6C2A">
            <w:pPr>
              <w:snapToGrid w:val="0"/>
              <w:spacing w:before="40" w:after="40"/>
              <w:ind w:firstLine="0"/>
              <w:jc w:val="center"/>
              <w:rPr>
                <w:kern w:val="2"/>
                <w:sz w:val="18"/>
              </w:rPr>
            </w:pPr>
            <w:r>
              <w:rPr>
                <w:rFonts w:hint="eastAsia"/>
                <w:kern w:val="2"/>
                <w:sz w:val="18"/>
              </w:rPr>
              <w:t>13</w:t>
            </w:r>
          </w:p>
        </w:tc>
        <w:tc>
          <w:tcPr>
            <w:tcW w:w="2675" w:type="dxa"/>
            <w:vAlign w:val="center"/>
          </w:tcPr>
          <w:p w:rsidR="00213E97" w:rsidRDefault="00213E97" w:rsidP="00EC6C2A">
            <w:pPr>
              <w:snapToGrid w:val="0"/>
              <w:spacing w:before="40" w:after="40"/>
              <w:ind w:firstLine="199"/>
              <w:jc w:val="left"/>
              <w:rPr>
                <w:kern w:val="2"/>
                <w:sz w:val="18"/>
              </w:rPr>
            </w:pPr>
            <w:r w:rsidRPr="001A0DE1">
              <w:rPr>
                <w:rFonts w:hint="eastAsia"/>
                <w:kern w:val="2"/>
                <w:sz w:val="18"/>
              </w:rPr>
              <w:t>End</w:t>
            </w:r>
          </w:p>
        </w:tc>
        <w:tc>
          <w:tcPr>
            <w:tcW w:w="1625" w:type="dxa"/>
            <w:vAlign w:val="center"/>
          </w:tcPr>
          <w:p w:rsidR="00213E97" w:rsidRDefault="00213E97" w:rsidP="00EC6C2A">
            <w:pPr>
              <w:snapToGrid w:val="0"/>
              <w:spacing w:before="40" w:after="40"/>
              <w:ind w:firstLine="0"/>
              <w:jc w:val="center"/>
              <w:rPr>
                <w:kern w:val="2"/>
                <w:sz w:val="18"/>
              </w:rPr>
            </w:pPr>
            <w:r w:rsidRPr="001A0DE1">
              <w:rPr>
                <w:rFonts w:hint="eastAsia"/>
                <w:kern w:val="2"/>
                <w:sz w:val="18"/>
              </w:rPr>
              <w:t>1</w:t>
            </w:r>
          </w:p>
        </w:tc>
        <w:tc>
          <w:tcPr>
            <w:tcW w:w="4124" w:type="dxa"/>
            <w:vAlign w:val="center"/>
          </w:tcPr>
          <w:p w:rsidR="00213E97" w:rsidRDefault="00213E97" w:rsidP="000701D3">
            <w:pPr>
              <w:snapToGrid w:val="0"/>
              <w:spacing w:before="40" w:after="40"/>
              <w:ind w:firstLine="0"/>
              <w:jc w:val="left"/>
              <w:rPr>
                <w:kern w:val="2"/>
                <w:sz w:val="18"/>
              </w:rPr>
            </w:pPr>
            <w:r w:rsidRPr="001A0DE1">
              <w:rPr>
                <w:rFonts w:hint="eastAsia"/>
                <w:kern w:val="2"/>
                <w:sz w:val="18"/>
              </w:rPr>
              <w:t>报文尾：</w:t>
            </w:r>
            <w:r w:rsidRPr="001A0DE1">
              <w:rPr>
                <w:rFonts w:hint="eastAsia"/>
                <w:kern w:val="2"/>
                <w:sz w:val="18"/>
              </w:rPr>
              <w:t>0x96</w:t>
            </w:r>
          </w:p>
        </w:tc>
      </w:tr>
    </w:tbl>
    <w:p w:rsidR="00FA7BC8" w:rsidRDefault="000F569C" w:rsidP="000701D3">
      <w:pPr>
        <w:tabs>
          <w:tab w:val="left" w:pos="5121"/>
        </w:tabs>
        <w:snapToGrid w:val="0"/>
        <w:ind w:left="420"/>
        <w:rPr>
          <w:kern w:val="2"/>
        </w:rPr>
      </w:pPr>
      <w:r>
        <w:rPr>
          <w:kern w:val="2"/>
        </w:rPr>
        <w:tab/>
      </w:r>
    </w:p>
    <w:p w:rsidR="00FA7BC8" w:rsidRDefault="00FA7BC8" w:rsidP="00FA7BC8">
      <w:pPr>
        <w:rPr>
          <w:kern w:val="2"/>
        </w:rPr>
      </w:pPr>
      <w:r>
        <w:rPr>
          <w:kern w:val="2"/>
        </w:rPr>
        <w:t>响应方式的数据报文格式见下表：</w:t>
      </w:r>
    </w:p>
    <w:p w:rsidR="00FA7BC8" w:rsidRDefault="00FA7BC8" w:rsidP="00FA7BC8">
      <w:pPr>
        <w:pStyle w:val="afffffffff6"/>
      </w:pPr>
      <w:r>
        <w:t>表</w:t>
      </w:r>
      <w:r>
        <w:rPr>
          <w:rFonts w:ascii="Times New Roman"/>
          <w:b/>
        </w:rPr>
        <w:t>C</w:t>
      </w:r>
      <w:r>
        <w:rPr>
          <w:rFonts w:hint="eastAsia"/>
        </w:rPr>
        <w:t>3-16</w:t>
      </w:r>
      <w:r>
        <w:rPr>
          <w:rFonts w:hint="eastAsia"/>
        </w:rPr>
        <w:t xml:space="preserve">　</w:t>
      </w:r>
      <w:r>
        <w:t>响应方式数据报文格式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15"/>
        <w:gridCol w:w="2389"/>
        <w:gridCol w:w="1641"/>
        <w:gridCol w:w="4367"/>
      </w:tblGrid>
      <w:tr w:rsidR="00FA7BC8" w:rsidTr="004A33D9">
        <w:trPr>
          <w:trHeight w:val="450"/>
          <w:jc w:val="center"/>
        </w:trPr>
        <w:tc>
          <w:tcPr>
            <w:tcW w:w="1015" w:type="dxa"/>
            <w:vAlign w:val="center"/>
          </w:tcPr>
          <w:p w:rsidR="00FA7BC8" w:rsidRDefault="00FA7BC8" w:rsidP="00EC6C2A">
            <w:pPr>
              <w:snapToGrid w:val="0"/>
              <w:spacing w:before="40" w:after="40"/>
              <w:ind w:firstLine="0"/>
              <w:jc w:val="center"/>
              <w:rPr>
                <w:kern w:val="2"/>
                <w:sz w:val="18"/>
              </w:rPr>
            </w:pPr>
            <w:r>
              <w:rPr>
                <w:kern w:val="2"/>
                <w:sz w:val="18"/>
              </w:rPr>
              <w:t>序号</w:t>
            </w:r>
          </w:p>
        </w:tc>
        <w:tc>
          <w:tcPr>
            <w:tcW w:w="2389" w:type="dxa"/>
            <w:vAlign w:val="center"/>
          </w:tcPr>
          <w:p w:rsidR="00FA7BC8" w:rsidRDefault="00FA7BC8" w:rsidP="00EC6C2A">
            <w:pPr>
              <w:snapToGrid w:val="0"/>
              <w:spacing w:before="40" w:after="40"/>
              <w:ind w:firstLine="0"/>
              <w:jc w:val="center"/>
              <w:rPr>
                <w:kern w:val="2"/>
                <w:sz w:val="18"/>
              </w:rPr>
            </w:pPr>
            <w:r>
              <w:rPr>
                <w:kern w:val="2"/>
                <w:sz w:val="18"/>
              </w:rPr>
              <w:t>报文名称</w:t>
            </w:r>
          </w:p>
        </w:tc>
        <w:tc>
          <w:tcPr>
            <w:tcW w:w="1641" w:type="dxa"/>
            <w:vAlign w:val="center"/>
          </w:tcPr>
          <w:p w:rsidR="00FA7BC8" w:rsidRDefault="00FA7BC8" w:rsidP="00EC6C2A">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4367" w:type="dxa"/>
            <w:vAlign w:val="center"/>
          </w:tcPr>
          <w:p w:rsidR="00FA7BC8" w:rsidRDefault="00FA7BC8" w:rsidP="00EC6C2A">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rsidTr="004A33D9">
        <w:trPr>
          <w:jc w:val="center"/>
        </w:trPr>
        <w:tc>
          <w:tcPr>
            <w:tcW w:w="1015" w:type="dxa"/>
            <w:vAlign w:val="center"/>
          </w:tcPr>
          <w:p w:rsidR="00FA7BC8" w:rsidRDefault="00FA7BC8" w:rsidP="00EC6C2A">
            <w:pPr>
              <w:snapToGrid w:val="0"/>
              <w:spacing w:before="40" w:after="40"/>
              <w:ind w:firstLine="0"/>
              <w:jc w:val="center"/>
              <w:rPr>
                <w:kern w:val="2"/>
                <w:sz w:val="18"/>
              </w:rPr>
            </w:pPr>
            <w:r>
              <w:rPr>
                <w:kern w:val="2"/>
                <w:sz w:val="18"/>
              </w:rPr>
              <w:lastRenderedPageBreak/>
              <w:t>1</w:t>
            </w:r>
          </w:p>
        </w:tc>
        <w:tc>
          <w:tcPr>
            <w:tcW w:w="2389" w:type="dxa"/>
            <w:vAlign w:val="center"/>
          </w:tcPr>
          <w:p w:rsidR="00FA7BC8" w:rsidRDefault="00FA7BC8" w:rsidP="00EC6C2A">
            <w:pPr>
              <w:snapToGrid w:val="0"/>
              <w:spacing w:before="40" w:after="40"/>
              <w:ind w:firstLine="199"/>
              <w:jc w:val="left"/>
              <w:rPr>
                <w:kern w:val="2"/>
                <w:sz w:val="18"/>
              </w:rPr>
            </w:pPr>
            <w:r>
              <w:rPr>
                <w:kern w:val="2"/>
                <w:sz w:val="18"/>
              </w:rPr>
              <w:t>Sync</w:t>
            </w:r>
          </w:p>
        </w:tc>
        <w:tc>
          <w:tcPr>
            <w:tcW w:w="1641"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4367" w:type="dxa"/>
            <w:vAlign w:val="center"/>
          </w:tcPr>
          <w:p w:rsidR="00FA7BC8" w:rsidRDefault="00FA7BC8" w:rsidP="000701D3">
            <w:pPr>
              <w:snapToGrid w:val="0"/>
              <w:spacing w:before="40" w:after="40"/>
              <w:ind w:firstLine="0"/>
              <w:jc w:val="left"/>
              <w:rPr>
                <w:kern w:val="2"/>
                <w:sz w:val="18"/>
              </w:rPr>
            </w:pPr>
            <w:r>
              <w:rPr>
                <w:kern w:val="2"/>
                <w:sz w:val="18"/>
              </w:rPr>
              <w:t>报文头：</w:t>
            </w:r>
            <w:r>
              <w:rPr>
                <w:kern w:val="2"/>
                <w:sz w:val="18"/>
              </w:rPr>
              <w:t>5AA5</w:t>
            </w:r>
          </w:p>
        </w:tc>
      </w:tr>
      <w:tr w:rsidR="00FA7BC8" w:rsidTr="004A33D9">
        <w:trPr>
          <w:jc w:val="center"/>
        </w:trPr>
        <w:tc>
          <w:tcPr>
            <w:tcW w:w="1015"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2389" w:type="dxa"/>
            <w:vAlign w:val="center"/>
          </w:tcPr>
          <w:p w:rsidR="00FA7BC8" w:rsidRDefault="00FA7BC8" w:rsidP="00EC6C2A">
            <w:pPr>
              <w:snapToGrid w:val="0"/>
              <w:spacing w:before="40" w:after="40"/>
              <w:ind w:firstLine="199"/>
              <w:jc w:val="left"/>
              <w:rPr>
                <w:kern w:val="2"/>
                <w:sz w:val="18"/>
              </w:rPr>
            </w:pPr>
            <w:r>
              <w:rPr>
                <w:kern w:val="2"/>
                <w:sz w:val="18"/>
              </w:rPr>
              <w:t>Packet_Length</w:t>
            </w:r>
          </w:p>
        </w:tc>
        <w:tc>
          <w:tcPr>
            <w:tcW w:w="1641"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4367" w:type="dxa"/>
            <w:vAlign w:val="center"/>
          </w:tcPr>
          <w:p w:rsidR="00FA7BC8" w:rsidRDefault="00FA7BC8" w:rsidP="000701D3">
            <w:pPr>
              <w:snapToGrid w:val="0"/>
              <w:spacing w:before="40" w:after="40"/>
              <w:ind w:firstLine="0"/>
              <w:jc w:val="left"/>
              <w:rPr>
                <w:kern w:val="2"/>
                <w:sz w:val="18"/>
              </w:rPr>
            </w:pPr>
            <w:r>
              <w:rPr>
                <w:kern w:val="2"/>
                <w:sz w:val="18"/>
              </w:rPr>
              <w:t>报文长度</w:t>
            </w:r>
          </w:p>
        </w:tc>
      </w:tr>
      <w:tr w:rsidR="00FA7BC8" w:rsidTr="004A33D9">
        <w:trPr>
          <w:jc w:val="center"/>
        </w:trPr>
        <w:tc>
          <w:tcPr>
            <w:tcW w:w="1015" w:type="dxa"/>
            <w:vAlign w:val="center"/>
          </w:tcPr>
          <w:p w:rsidR="00FA7BC8" w:rsidRDefault="00FA7BC8" w:rsidP="00EC6C2A">
            <w:pPr>
              <w:snapToGrid w:val="0"/>
              <w:spacing w:before="40" w:after="40"/>
              <w:ind w:firstLine="0"/>
              <w:jc w:val="center"/>
              <w:rPr>
                <w:kern w:val="2"/>
                <w:sz w:val="18"/>
              </w:rPr>
            </w:pPr>
            <w:r>
              <w:rPr>
                <w:kern w:val="2"/>
                <w:sz w:val="18"/>
              </w:rPr>
              <w:t>3</w:t>
            </w:r>
          </w:p>
        </w:tc>
        <w:tc>
          <w:tcPr>
            <w:tcW w:w="2389" w:type="dxa"/>
            <w:vAlign w:val="center"/>
          </w:tcPr>
          <w:p w:rsidR="00FA7BC8" w:rsidRDefault="00FA7BC8" w:rsidP="00EC6C2A">
            <w:pPr>
              <w:snapToGrid w:val="0"/>
              <w:spacing w:before="40" w:after="40"/>
              <w:ind w:firstLine="199"/>
              <w:jc w:val="left"/>
              <w:rPr>
                <w:kern w:val="2"/>
                <w:sz w:val="18"/>
              </w:rPr>
            </w:pPr>
            <w:r>
              <w:rPr>
                <w:rFonts w:hint="eastAsia"/>
                <w:kern w:val="2"/>
                <w:sz w:val="18"/>
              </w:rPr>
              <w:t>CMD_ID</w:t>
            </w:r>
          </w:p>
        </w:tc>
        <w:tc>
          <w:tcPr>
            <w:tcW w:w="1641" w:type="dxa"/>
            <w:vAlign w:val="center"/>
          </w:tcPr>
          <w:p w:rsidR="00FA7BC8" w:rsidRDefault="00FA7BC8" w:rsidP="00EC6C2A">
            <w:pPr>
              <w:snapToGrid w:val="0"/>
              <w:spacing w:before="40" w:after="40"/>
              <w:ind w:firstLine="0"/>
              <w:jc w:val="center"/>
              <w:rPr>
                <w:kern w:val="2"/>
                <w:sz w:val="18"/>
              </w:rPr>
            </w:pPr>
            <w:r>
              <w:rPr>
                <w:rFonts w:hint="eastAsia"/>
                <w:kern w:val="2"/>
                <w:sz w:val="18"/>
              </w:rPr>
              <w:t>17</w:t>
            </w:r>
          </w:p>
        </w:tc>
        <w:tc>
          <w:tcPr>
            <w:tcW w:w="4367" w:type="dxa"/>
            <w:vAlign w:val="center"/>
          </w:tcPr>
          <w:p w:rsidR="00FA7BC8" w:rsidRDefault="00FA7BC8" w:rsidP="000701D3">
            <w:pPr>
              <w:snapToGrid w:val="0"/>
              <w:spacing w:before="40" w:after="4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rsidTr="004A33D9">
        <w:trPr>
          <w:jc w:val="center"/>
        </w:trPr>
        <w:tc>
          <w:tcPr>
            <w:tcW w:w="1015" w:type="dxa"/>
            <w:vAlign w:val="center"/>
          </w:tcPr>
          <w:p w:rsidR="00FA7BC8" w:rsidRDefault="00FA7BC8" w:rsidP="00EC6C2A">
            <w:pPr>
              <w:snapToGrid w:val="0"/>
              <w:spacing w:before="40" w:after="40"/>
              <w:ind w:firstLine="0"/>
              <w:jc w:val="center"/>
              <w:rPr>
                <w:kern w:val="2"/>
                <w:sz w:val="18"/>
              </w:rPr>
            </w:pPr>
            <w:r>
              <w:rPr>
                <w:kern w:val="2"/>
                <w:sz w:val="18"/>
              </w:rPr>
              <w:t>4</w:t>
            </w:r>
          </w:p>
        </w:tc>
        <w:tc>
          <w:tcPr>
            <w:tcW w:w="2389" w:type="dxa"/>
            <w:vAlign w:val="center"/>
          </w:tcPr>
          <w:p w:rsidR="00FA7BC8" w:rsidRDefault="00FA7BC8" w:rsidP="00EC6C2A">
            <w:pPr>
              <w:snapToGrid w:val="0"/>
              <w:spacing w:before="40" w:after="40"/>
              <w:ind w:firstLine="199"/>
              <w:jc w:val="left"/>
              <w:rPr>
                <w:kern w:val="2"/>
                <w:sz w:val="18"/>
              </w:rPr>
            </w:pPr>
            <w:r>
              <w:rPr>
                <w:kern w:val="2"/>
                <w:sz w:val="18"/>
              </w:rPr>
              <w:t>Frame_Type</w:t>
            </w:r>
          </w:p>
        </w:tc>
        <w:tc>
          <w:tcPr>
            <w:tcW w:w="1641"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4367" w:type="dxa"/>
            <w:vAlign w:val="center"/>
          </w:tcPr>
          <w:p w:rsidR="00FA7BC8" w:rsidRDefault="00FA7BC8" w:rsidP="000701D3">
            <w:pPr>
              <w:snapToGrid w:val="0"/>
              <w:spacing w:before="40" w:after="4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rsidTr="004A33D9">
        <w:trPr>
          <w:jc w:val="center"/>
        </w:trPr>
        <w:tc>
          <w:tcPr>
            <w:tcW w:w="1015" w:type="dxa"/>
            <w:vAlign w:val="center"/>
          </w:tcPr>
          <w:p w:rsidR="00FA7BC8" w:rsidRDefault="00FA7BC8" w:rsidP="00EC6C2A">
            <w:pPr>
              <w:snapToGrid w:val="0"/>
              <w:spacing w:before="40" w:after="40"/>
              <w:ind w:firstLine="0"/>
              <w:jc w:val="center"/>
              <w:rPr>
                <w:kern w:val="2"/>
                <w:sz w:val="18"/>
              </w:rPr>
            </w:pPr>
            <w:r>
              <w:rPr>
                <w:kern w:val="2"/>
                <w:sz w:val="18"/>
              </w:rPr>
              <w:t>5</w:t>
            </w:r>
          </w:p>
        </w:tc>
        <w:tc>
          <w:tcPr>
            <w:tcW w:w="2389" w:type="dxa"/>
            <w:vAlign w:val="center"/>
          </w:tcPr>
          <w:p w:rsidR="00FA7BC8" w:rsidRDefault="00FA7BC8" w:rsidP="00EC6C2A">
            <w:pPr>
              <w:snapToGrid w:val="0"/>
              <w:spacing w:before="40" w:after="40"/>
              <w:ind w:firstLine="199"/>
              <w:jc w:val="left"/>
              <w:rPr>
                <w:kern w:val="2"/>
                <w:sz w:val="18"/>
              </w:rPr>
            </w:pPr>
            <w:r>
              <w:rPr>
                <w:kern w:val="2"/>
                <w:sz w:val="18"/>
              </w:rPr>
              <w:t>Packet_Type</w:t>
            </w:r>
          </w:p>
        </w:tc>
        <w:tc>
          <w:tcPr>
            <w:tcW w:w="1641"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4367" w:type="dxa"/>
            <w:vAlign w:val="center"/>
          </w:tcPr>
          <w:p w:rsidR="00FA7BC8" w:rsidRDefault="00FA7BC8" w:rsidP="000701D3">
            <w:pPr>
              <w:snapToGrid w:val="0"/>
              <w:spacing w:before="40" w:after="4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6E629E" w:rsidTr="004A33D9">
        <w:trPr>
          <w:jc w:val="center"/>
        </w:trPr>
        <w:tc>
          <w:tcPr>
            <w:tcW w:w="1015" w:type="dxa"/>
            <w:vAlign w:val="center"/>
          </w:tcPr>
          <w:p w:rsidR="006E629E" w:rsidRDefault="006E629E" w:rsidP="00EC6C2A">
            <w:pPr>
              <w:snapToGrid w:val="0"/>
              <w:spacing w:before="40" w:after="40"/>
              <w:ind w:firstLine="0"/>
              <w:jc w:val="center"/>
              <w:rPr>
                <w:kern w:val="2"/>
                <w:sz w:val="18"/>
              </w:rPr>
            </w:pPr>
            <w:r>
              <w:rPr>
                <w:rFonts w:hint="eastAsia"/>
                <w:kern w:val="2"/>
                <w:sz w:val="18"/>
              </w:rPr>
              <w:t>6</w:t>
            </w:r>
          </w:p>
        </w:tc>
        <w:tc>
          <w:tcPr>
            <w:tcW w:w="2389" w:type="dxa"/>
            <w:vAlign w:val="center"/>
          </w:tcPr>
          <w:p w:rsidR="006E629E" w:rsidRPr="003D4320" w:rsidRDefault="006E629E" w:rsidP="00492D4C">
            <w:pPr>
              <w:snapToGrid w:val="0"/>
              <w:spacing w:before="60" w:after="60"/>
              <w:ind w:firstLine="199"/>
              <w:jc w:val="left"/>
              <w:rPr>
                <w:kern w:val="2"/>
                <w:sz w:val="18"/>
              </w:rPr>
            </w:pPr>
            <w:r w:rsidRPr="003D4320">
              <w:rPr>
                <w:rFonts w:hint="eastAsia"/>
                <w:kern w:val="2"/>
                <w:sz w:val="18"/>
              </w:rPr>
              <w:t>Frame_No</w:t>
            </w:r>
          </w:p>
        </w:tc>
        <w:tc>
          <w:tcPr>
            <w:tcW w:w="1641" w:type="dxa"/>
            <w:vAlign w:val="center"/>
          </w:tcPr>
          <w:p w:rsidR="006E629E" w:rsidRPr="003D4320" w:rsidRDefault="006E629E" w:rsidP="00492D4C">
            <w:pPr>
              <w:snapToGrid w:val="0"/>
              <w:spacing w:before="60" w:after="60"/>
              <w:ind w:firstLine="0"/>
              <w:jc w:val="center"/>
              <w:rPr>
                <w:kern w:val="2"/>
                <w:sz w:val="18"/>
              </w:rPr>
            </w:pPr>
            <w:r w:rsidRPr="003D4320">
              <w:rPr>
                <w:rFonts w:hint="eastAsia"/>
                <w:kern w:val="2"/>
                <w:sz w:val="18"/>
              </w:rPr>
              <w:t>1</w:t>
            </w:r>
          </w:p>
        </w:tc>
        <w:tc>
          <w:tcPr>
            <w:tcW w:w="4367" w:type="dxa"/>
            <w:vAlign w:val="center"/>
          </w:tcPr>
          <w:p w:rsidR="006E629E" w:rsidRPr="003D4320" w:rsidDel="00507663" w:rsidRDefault="006E629E"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6E629E" w:rsidTr="004A33D9">
        <w:trPr>
          <w:jc w:val="center"/>
        </w:trPr>
        <w:tc>
          <w:tcPr>
            <w:tcW w:w="1015" w:type="dxa"/>
            <w:vAlign w:val="center"/>
          </w:tcPr>
          <w:p w:rsidR="006E629E" w:rsidRDefault="006E629E" w:rsidP="00EC6C2A">
            <w:pPr>
              <w:snapToGrid w:val="0"/>
              <w:spacing w:before="40" w:after="40"/>
              <w:ind w:firstLine="0"/>
              <w:jc w:val="center"/>
              <w:rPr>
                <w:kern w:val="2"/>
                <w:sz w:val="18"/>
              </w:rPr>
            </w:pPr>
            <w:r>
              <w:rPr>
                <w:rFonts w:hint="eastAsia"/>
                <w:kern w:val="2"/>
                <w:sz w:val="18"/>
              </w:rPr>
              <w:t>7</w:t>
            </w:r>
          </w:p>
        </w:tc>
        <w:tc>
          <w:tcPr>
            <w:tcW w:w="2389" w:type="dxa"/>
            <w:vAlign w:val="center"/>
          </w:tcPr>
          <w:p w:rsidR="006E629E" w:rsidRDefault="006E629E" w:rsidP="00EC6C2A">
            <w:pPr>
              <w:snapToGrid w:val="0"/>
              <w:spacing w:before="40" w:after="40"/>
              <w:ind w:firstLine="199"/>
              <w:jc w:val="left"/>
              <w:rPr>
                <w:kern w:val="2"/>
                <w:sz w:val="18"/>
              </w:rPr>
            </w:pPr>
            <w:r>
              <w:rPr>
                <w:kern w:val="2"/>
                <w:sz w:val="18"/>
              </w:rPr>
              <w:t>Data_Status</w:t>
            </w:r>
          </w:p>
        </w:tc>
        <w:tc>
          <w:tcPr>
            <w:tcW w:w="1641" w:type="dxa"/>
            <w:vAlign w:val="center"/>
          </w:tcPr>
          <w:p w:rsidR="006E629E" w:rsidRDefault="006E629E" w:rsidP="00EC6C2A">
            <w:pPr>
              <w:snapToGrid w:val="0"/>
              <w:spacing w:before="40" w:after="40"/>
              <w:ind w:firstLine="0"/>
              <w:jc w:val="center"/>
              <w:rPr>
                <w:kern w:val="2"/>
                <w:sz w:val="18"/>
              </w:rPr>
            </w:pPr>
            <w:r>
              <w:rPr>
                <w:kern w:val="2"/>
                <w:sz w:val="18"/>
              </w:rPr>
              <w:t>1</w:t>
            </w:r>
          </w:p>
        </w:tc>
        <w:tc>
          <w:tcPr>
            <w:tcW w:w="4367" w:type="dxa"/>
            <w:vAlign w:val="center"/>
          </w:tcPr>
          <w:p w:rsidR="006E629E" w:rsidRDefault="006E629E" w:rsidP="000701D3">
            <w:pPr>
              <w:snapToGrid w:val="0"/>
              <w:spacing w:before="40" w:after="40"/>
              <w:ind w:firstLine="0"/>
              <w:jc w:val="left"/>
              <w:rPr>
                <w:kern w:val="2"/>
                <w:sz w:val="18"/>
              </w:rPr>
            </w:pPr>
            <w:r>
              <w:rPr>
                <w:kern w:val="2"/>
                <w:sz w:val="18"/>
              </w:rPr>
              <w:t>数据发送状态</w:t>
            </w:r>
            <w:r>
              <w:rPr>
                <w:rFonts w:hint="eastAsia"/>
                <w:kern w:val="2"/>
                <w:sz w:val="18"/>
              </w:rPr>
              <w:t>：</w:t>
            </w:r>
            <w:r>
              <w:rPr>
                <w:rFonts w:ascii="宋体" w:hAnsi="宋体" w:hint="eastAsia"/>
                <w:kern w:val="2"/>
                <w:sz w:val="18"/>
              </w:rPr>
              <w:t>①</w:t>
            </w:r>
            <w:r>
              <w:rPr>
                <w:kern w:val="2"/>
                <w:sz w:val="18"/>
              </w:rPr>
              <w:t>0xFF</w:t>
            </w:r>
            <w:r>
              <w:rPr>
                <w:kern w:val="2"/>
                <w:sz w:val="18"/>
              </w:rPr>
              <w:t>成功</w:t>
            </w:r>
          </w:p>
          <w:p w:rsidR="006E629E" w:rsidRDefault="006E629E" w:rsidP="000701D3">
            <w:pPr>
              <w:snapToGrid w:val="0"/>
              <w:spacing w:before="40" w:after="40"/>
              <w:ind w:firstLine="0"/>
              <w:jc w:val="left"/>
              <w:rPr>
                <w:kern w:val="2"/>
                <w:sz w:val="18"/>
              </w:rPr>
            </w:pPr>
            <w:r>
              <w:rPr>
                <w:rFonts w:hint="eastAsia"/>
                <w:kern w:val="2"/>
                <w:sz w:val="18"/>
              </w:rPr>
              <w:t xml:space="preserve">              </w:t>
            </w:r>
            <w:r>
              <w:rPr>
                <w:rFonts w:ascii="宋体" w:hAnsi="宋体" w:hint="eastAsia"/>
                <w:kern w:val="2"/>
                <w:sz w:val="18"/>
              </w:rPr>
              <w:t>②</w:t>
            </w:r>
            <w:r>
              <w:rPr>
                <w:kern w:val="2"/>
                <w:sz w:val="18"/>
              </w:rPr>
              <w:t>0x00</w:t>
            </w:r>
            <w:r>
              <w:rPr>
                <w:kern w:val="2"/>
                <w:sz w:val="18"/>
              </w:rPr>
              <w:t>失败</w:t>
            </w:r>
          </w:p>
        </w:tc>
      </w:tr>
      <w:tr w:rsidR="006E629E" w:rsidTr="004A33D9">
        <w:trPr>
          <w:jc w:val="center"/>
        </w:trPr>
        <w:tc>
          <w:tcPr>
            <w:tcW w:w="1015" w:type="dxa"/>
            <w:vAlign w:val="center"/>
          </w:tcPr>
          <w:p w:rsidR="006E629E" w:rsidRDefault="006E629E" w:rsidP="00EC6C2A">
            <w:pPr>
              <w:tabs>
                <w:tab w:val="left" w:pos="1260"/>
              </w:tabs>
              <w:snapToGrid w:val="0"/>
              <w:spacing w:before="40" w:after="40"/>
              <w:ind w:firstLine="0"/>
              <w:jc w:val="center"/>
              <w:rPr>
                <w:kern w:val="2"/>
                <w:sz w:val="18"/>
              </w:rPr>
            </w:pPr>
            <w:r>
              <w:rPr>
                <w:rFonts w:hint="eastAsia"/>
                <w:kern w:val="2"/>
                <w:sz w:val="18"/>
              </w:rPr>
              <w:t>8</w:t>
            </w:r>
          </w:p>
        </w:tc>
        <w:tc>
          <w:tcPr>
            <w:tcW w:w="2389" w:type="dxa"/>
            <w:vAlign w:val="center"/>
          </w:tcPr>
          <w:p w:rsidR="006E629E" w:rsidRDefault="006E629E" w:rsidP="00EC6C2A">
            <w:pPr>
              <w:snapToGrid w:val="0"/>
              <w:spacing w:before="40" w:after="40"/>
              <w:ind w:firstLine="199"/>
              <w:jc w:val="left"/>
              <w:rPr>
                <w:kern w:val="2"/>
                <w:sz w:val="18"/>
              </w:rPr>
            </w:pPr>
            <w:r>
              <w:rPr>
                <w:kern w:val="2"/>
                <w:sz w:val="18"/>
              </w:rPr>
              <w:t>CRC16</w:t>
            </w:r>
          </w:p>
        </w:tc>
        <w:tc>
          <w:tcPr>
            <w:tcW w:w="1641" w:type="dxa"/>
            <w:vAlign w:val="center"/>
          </w:tcPr>
          <w:p w:rsidR="006E629E" w:rsidRDefault="006E629E" w:rsidP="00EC6C2A">
            <w:pPr>
              <w:snapToGrid w:val="0"/>
              <w:spacing w:before="40" w:after="40"/>
              <w:ind w:firstLine="0"/>
              <w:jc w:val="center"/>
              <w:rPr>
                <w:kern w:val="2"/>
                <w:sz w:val="18"/>
              </w:rPr>
            </w:pPr>
            <w:r>
              <w:rPr>
                <w:kern w:val="2"/>
                <w:sz w:val="18"/>
              </w:rPr>
              <w:t>2</w:t>
            </w:r>
          </w:p>
        </w:tc>
        <w:tc>
          <w:tcPr>
            <w:tcW w:w="4367" w:type="dxa"/>
            <w:vAlign w:val="center"/>
          </w:tcPr>
          <w:p w:rsidR="006E629E" w:rsidRDefault="006E629E" w:rsidP="000701D3">
            <w:pPr>
              <w:snapToGrid w:val="0"/>
              <w:spacing w:before="40" w:after="40"/>
              <w:ind w:firstLine="0"/>
              <w:jc w:val="left"/>
              <w:rPr>
                <w:kern w:val="2"/>
                <w:sz w:val="18"/>
              </w:rPr>
            </w:pPr>
            <w:r>
              <w:rPr>
                <w:kern w:val="2"/>
                <w:sz w:val="18"/>
              </w:rPr>
              <w:t>校验位</w:t>
            </w:r>
          </w:p>
        </w:tc>
      </w:tr>
      <w:tr w:rsidR="006E629E" w:rsidTr="004A33D9">
        <w:trPr>
          <w:jc w:val="center"/>
        </w:trPr>
        <w:tc>
          <w:tcPr>
            <w:tcW w:w="1015" w:type="dxa"/>
            <w:vAlign w:val="center"/>
          </w:tcPr>
          <w:p w:rsidR="006E629E" w:rsidRDefault="006E629E" w:rsidP="00EC6C2A">
            <w:pPr>
              <w:tabs>
                <w:tab w:val="left" w:pos="1260"/>
              </w:tabs>
              <w:snapToGrid w:val="0"/>
              <w:spacing w:before="40" w:after="40"/>
              <w:ind w:firstLine="0"/>
              <w:jc w:val="center"/>
              <w:rPr>
                <w:kern w:val="2"/>
                <w:sz w:val="18"/>
              </w:rPr>
            </w:pPr>
            <w:r>
              <w:rPr>
                <w:rFonts w:hint="eastAsia"/>
                <w:kern w:val="2"/>
                <w:sz w:val="18"/>
              </w:rPr>
              <w:t>9</w:t>
            </w:r>
          </w:p>
        </w:tc>
        <w:tc>
          <w:tcPr>
            <w:tcW w:w="2389" w:type="dxa"/>
            <w:vAlign w:val="center"/>
          </w:tcPr>
          <w:p w:rsidR="006E629E" w:rsidRDefault="006E629E" w:rsidP="00EC6C2A">
            <w:pPr>
              <w:snapToGrid w:val="0"/>
              <w:spacing w:before="40" w:after="40"/>
              <w:ind w:firstLine="199"/>
              <w:jc w:val="left"/>
              <w:rPr>
                <w:kern w:val="2"/>
                <w:sz w:val="18"/>
              </w:rPr>
            </w:pPr>
            <w:r w:rsidRPr="001A0DE1">
              <w:rPr>
                <w:rFonts w:hint="eastAsia"/>
                <w:kern w:val="2"/>
                <w:sz w:val="18"/>
              </w:rPr>
              <w:t>End</w:t>
            </w:r>
          </w:p>
        </w:tc>
        <w:tc>
          <w:tcPr>
            <w:tcW w:w="1641" w:type="dxa"/>
            <w:vAlign w:val="center"/>
          </w:tcPr>
          <w:p w:rsidR="006E629E" w:rsidRDefault="006E629E" w:rsidP="00EC6C2A">
            <w:pPr>
              <w:snapToGrid w:val="0"/>
              <w:spacing w:before="40" w:after="40"/>
              <w:ind w:firstLine="0"/>
              <w:jc w:val="center"/>
              <w:rPr>
                <w:kern w:val="2"/>
                <w:sz w:val="18"/>
              </w:rPr>
            </w:pPr>
            <w:r w:rsidRPr="001A0DE1">
              <w:rPr>
                <w:rFonts w:hint="eastAsia"/>
                <w:kern w:val="2"/>
                <w:sz w:val="18"/>
              </w:rPr>
              <w:t>1</w:t>
            </w:r>
          </w:p>
        </w:tc>
        <w:tc>
          <w:tcPr>
            <w:tcW w:w="4367" w:type="dxa"/>
            <w:vAlign w:val="center"/>
          </w:tcPr>
          <w:p w:rsidR="006E629E" w:rsidRDefault="006E629E">
            <w:pPr>
              <w:snapToGrid w:val="0"/>
              <w:spacing w:before="40" w:after="40"/>
              <w:ind w:firstLine="0"/>
              <w:jc w:val="left"/>
              <w:rPr>
                <w:kern w:val="2"/>
                <w:sz w:val="18"/>
              </w:rPr>
            </w:pPr>
            <w:r w:rsidRPr="001A0DE1">
              <w:rPr>
                <w:rFonts w:hint="eastAsia"/>
                <w:kern w:val="2"/>
                <w:sz w:val="18"/>
              </w:rPr>
              <w:t>报文尾：</w:t>
            </w:r>
            <w:r w:rsidRPr="001A0DE1">
              <w:rPr>
                <w:rFonts w:hint="eastAsia"/>
                <w:kern w:val="2"/>
                <w:sz w:val="18"/>
              </w:rPr>
              <w:t>0x96</w:t>
            </w:r>
          </w:p>
        </w:tc>
      </w:tr>
    </w:tbl>
    <w:p w:rsidR="00FA7BC8" w:rsidRDefault="00FA7BC8" w:rsidP="00FA7BC8">
      <w:pPr>
        <w:snapToGrid w:val="0"/>
        <w:ind w:left="420"/>
        <w:rPr>
          <w:kern w:val="2"/>
          <w:lang w:val="en-GB"/>
        </w:rPr>
      </w:pPr>
    </w:p>
    <w:p w:rsidR="00FA7BC8" w:rsidRDefault="00FA7BC8" w:rsidP="006177C4">
      <w:pPr>
        <w:pStyle w:val="afffb"/>
        <w:outlineLvl w:val="2"/>
        <w:rPr>
          <w:kern w:val="2"/>
        </w:rPr>
      </w:pPr>
      <w:r>
        <w:rPr>
          <w:rFonts w:ascii="Times New Roman"/>
          <w:b/>
          <w:kern w:val="2"/>
        </w:rPr>
        <w:t>C</w:t>
      </w:r>
      <w:r>
        <w:rPr>
          <w:rFonts w:ascii="EU-F1" w:hint="eastAsia"/>
          <w:spacing w:val="20"/>
          <w:kern w:val="2"/>
        </w:rPr>
        <w:t>.</w:t>
      </w:r>
      <w:r>
        <w:rPr>
          <w:rFonts w:hint="eastAsia"/>
          <w:kern w:val="2"/>
        </w:rPr>
        <w:t>3</w:t>
      </w:r>
      <w:r>
        <w:rPr>
          <w:rFonts w:ascii="EU-F1" w:hint="eastAsia"/>
          <w:spacing w:val="20"/>
          <w:kern w:val="2"/>
        </w:rPr>
        <w:t>.</w:t>
      </w:r>
      <w:r>
        <w:rPr>
          <w:rFonts w:hint="eastAsia"/>
          <w:kern w:val="2"/>
        </w:rPr>
        <w:t>8</w:t>
      </w:r>
      <w:r>
        <w:rPr>
          <w:rFonts w:hint="eastAsia"/>
          <w:kern w:val="2"/>
        </w:rPr>
        <w:t xml:space="preserve">　</w:t>
      </w:r>
      <w:r>
        <w:rPr>
          <w:kern w:val="2"/>
        </w:rPr>
        <w:t>导线舞动数据报</w:t>
      </w:r>
    </w:p>
    <w:p w:rsidR="00FA7BC8" w:rsidRDefault="00FA7BC8" w:rsidP="00FA7BC8">
      <w:pPr>
        <w:pStyle w:val="afffb"/>
        <w:rPr>
          <w:kern w:val="2"/>
        </w:rPr>
      </w:pPr>
      <w:r>
        <w:rPr>
          <w:rFonts w:ascii="Times New Roman"/>
          <w:b/>
          <w:kern w:val="2"/>
        </w:rPr>
        <w:t>C</w:t>
      </w:r>
      <w:r>
        <w:rPr>
          <w:rFonts w:ascii="EU-F1" w:hint="eastAsia"/>
          <w:spacing w:val="20"/>
          <w:kern w:val="2"/>
        </w:rPr>
        <w:t>.</w:t>
      </w:r>
      <w:r>
        <w:rPr>
          <w:rFonts w:hint="eastAsia"/>
          <w:kern w:val="2"/>
        </w:rPr>
        <w:t>3</w:t>
      </w:r>
      <w:r>
        <w:rPr>
          <w:rFonts w:ascii="EU-F1" w:hint="eastAsia"/>
          <w:spacing w:val="20"/>
          <w:kern w:val="2"/>
        </w:rPr>
        <w:t>.</w:t>
      </w:r>
      <w:r>
        <w:rPr>
          <w:rFonts w:hint="eastAsia"/>
          <w:kern w:val="2"/>
        </w:rPr>
        <w:t>8</w:t>
      </w:r>
      <w:r>
        <w:rPr>
          <w:rFonts w:ascii="EU-F1" w:hint="eastAsia"/>
          <w:spacing w:val="20"/>
          <w:kern w:val="2"/>
        </w:rPr>
        <w:t>.</w:t>
      </w:r>
      <w:r>
        <w:rPr>
          <w:rFonts w:hint="eastAsia"/>
          <w:kern w:val="2"/>
        </w:rPr>
        <w:t>1</w:t>
      </w:r>
      <w:r>
        <w:rPr>
          <w:rFonts w:hint="eastAsia"/>
          <w:kern w:val="2"/>
        </w:rPr>
        <w:t xml:space="preserve">　</w:t>
      </w:r>
      <w:r>
        <w:rPr>
          <w:kern w:val="2"/>
        </w:rPr>
        <w:t>导线舞动</w:t>
      </w:r>
      <w:r>
        <w:rPr>
          <w:rFonts w:hint="eastAsia"/>
          <w:kern w:val="2"/>
        </w:rPr>
        <w:t>特征量数据报</w:t>
      </w:r>
    </w:p>
    <w:p w:rsidR="00FA7BC8" w:rsidRDefault="00FA7BC8" w:rsidP="00FA7BC8">
      <w:pPr>
        <w:rPr>
          <w:kern w:val="2"/>
        </w:rPr>
      </w:pPr>
      <w:r>
        <w:rPr>
          <w:kern w:val="2"/>
        </w:rPr>
        <w:t>导线舞动</w:t>
      </w:r>
      <w:r>
        <w:rPr>
          <w:rFonts w:hint="eastAsia"/>
          <w:kern w:val="2"/>
        </w:rPr>
        <w:t>特征量</w:t>
      </w:r>
      <w:r>
        <w:rPr>
          <w:kern w:val="2"/>
        </w:rPr>
        <w:t>的数据报文格式见下表</w:t>
      </w:r>
      <w:r w:rsidR="00492D4C" w:rsidRPr="00492D4C">
        <w:rPr>
          <w:rFonts w:hint="eastAsia"/>
          <w:kern w:val="2"/>
        </w:rPr>
        <w:t>，默认上送周期为</w:t>
      </w:r>
      <w:r w:rsidR="00492D4C" w:rsidRPr="00492D4C">
        <w:rPr>
          <w:rFonts w:hint="eastAsia"/>
          <w:kern w:val="2"/>
        </w:rPr>
        <w:t>40</w:t>
      </w:r>
      <w:r w:rsidR="00962011" w:rsidRPr="00492D4C">
        <w:rPr>
          <w:rFonts w:hint="eastAsia"/>
          <w:kern w:val="2"/>
        </w:rPr>
        <w:t>分钟</w:t>
      </w:r>
      <w:r>
        <w:rPr>
          <w:kern w:val="2"/>
        </w:rPr>
        <w:t>：</w:t>
      </w:r>
    </w:p>
    <w:p w:rsidR="00FA7BC8" w:rsidRDefault="00FA7BC8" w:rsidP="00FA7BC8">
      <w:pPr>
        <w:pStyle w:val="afffffffff6"/>
      </w:pPr>
      <w:r>
        <w:t>表</w:t>
      </w:r>
      <w:r>
        <w:rPr>
          <w:rFonts w:ascii="Times New Roman"/>
          <w:b/>
        </w:rPr>
        <w:t>C</w:t>
      </w:r>
      <w:r>
        <w:rPr>
          <w:rFonts w:hint="eastAsia"/>
        </w:rPr>
        <w:t>3-</w:t>
      </w:r>
      <w:r>
        <w:t>1</w:t>
      </w:r>
      <w:r>
        <w:rPr>
          <w:rFonts w:hint="eastAsia"/>
        </w:rPr>
        <w:t>7</w:t>
      </w:r>
      <w:r>
        <w:rPr>
          <w:rFonts w:hint="eastAsia"/>
        </w:rPr>
        <w:t xml:space="preserve">　</w:t>
      </w:r>
      <w:r>
        <w:t>导线舞动</w:t>
      </w:r>
      <w:r>
        <w:rPr>
          <w:rFonts w:hint="eastAsia"/>
        </w:rPr>
        <w:t>特征量</w:t>
      </w:r>
      <w:r>
        <w:t>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703"/>
        <w:gridCol w:w="2377"/>
        <w:gridCol w:w="2505"/>
        <w:gridCol w:w="3827"/>
      </w:tblGrid>
      <w:tr w:rsidR="00FA7BC8" w:rsidTr="00CA48BE">
        <w:trPr>
          <w:jc w:val="center"/>
        </w:trPr>
        <w:tc>
          <w:tcPr>
            <w:tcW w:w="703" w:type="dxa"/>
            <w:vAlign w:val="center"/>
          </w:tcPr>
          <w:p w:rsidR="00FA7BC8" w:rsidRDefault="00FA7BC8" w:rsidP="00EC6C2A">
            <w:pPr>
              <w:snapToGrid w:val="0"/>
              <w:spacing w:before="40" w:after="40"/>
              <w:ind w:firstLine="0"/>
              <w:jc w:val="center"/>
              <w:rPr>
                <w:kern w:val="2"/>
                <w:sz w:val="18"/>
              </w:rPr>
            </w:pPr>
            <w:r>
              <w:rPr>
                <w:kern w:val="2"/>
                <w:sz w:val="18"/>
              </w:rPr>
              <w:t>序号</w:t>
            </w:r>
          </w:p>
        </w:tc>
        <w:tc>
          <w:tcPr>
            <w:tcW w:w="2377" w:type="dxa"/>
            <w:vAlign w:val="center"/>
          </w:tcPr>
          <w:p w:rsidR="00FA7BC8" w:rsidRDefault="00FA7BC8" w:rsidP="00EC6C2A">
            <w:pPr>
              <w:snapToGrid w:val="0"/>
              <w:spacing w:before="40" w:after="40"/>
              <w:ind w:firstLine="0"/>
              <w:jc w:val="center"/>
              <w:rPr>
                <w:kern w:val="2"/>
                <w:sz w:val="18"/>
              </w:rPr>
            </w:pPr>
            <w:r>
              <w:rPr>
                <w:kern w:val="2"/>
                <w:sz w:val="18"/>
              </w:rPr>
              <w:t>报文名称</w:t>
            </w:r>
          </w:p>
        </w:tc>
        <w:tc>
          <w:tcPr>
            <w:tcW w:w="2505" w:type="dxa"/>
            <w:vAlign w:val="center"/>
          </w:tcPr>
          <w:p w:rsidR="00FA7BC8" w:rsidRDefault="00FA7BC8" w:rsidP="00EC6C2A">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3827" w:type="dxa"/>
            <w:vAlign w:val="center"/>
          </w:tcPr>
          <w:p w:rsidR="00FA7BC8" w:rsidRDefault="00FA7BC8" w:rsidP="00EC6C2A">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rsidTr="00CA48BE">
        <w:trPr>
          <w:jc w:val="center"/>
        </w:trPr>
        <w:tc>
          <w:tcPr>
            <w:tcW w:w="703"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2377" w:type="dxa"/>
            <w:vAlign w:val="center"/>
          </w:tcPr>
          <w:p w:rsidR="00FA7BC8" w:rsidRDefault="00FA7BC8" w:rsidP="00EC6C2A">
            <w:pPr>
              <w:snapToGrid w:val="0"/>
              <w:spacing w:before="40" w:after="40"/>
              <w:ind w:firstLine="199"/>
              <w:jc w:val="left"/>
              <w:rPr>
                <w:kern w:val="2"/>
                <w:sz w:val="18"/>
              </w:rPr>
            </w:pPr>
            <w:r>
              <w:rPr>
                <w:kern w:val="2"/>
                <w:sz w:val="18"/>
              </w:rPr>
              <w:t>Sync</w:t>
            </w:r>
          </w:p>
        </w:tc>
        <w:tc>
          <w:tcPr>
            <w:tcW w:w="2505"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3827" w:type="dxa"/>
            <w:vAlign w:val="center"/>
          </w:tcPr>
          <w:p w:rsidR="00FA7BC8" w:rsidRDefault="00FA7BC8" w:rsidP="000701D3">
            <w:pPr>
              <w:snapToGrid w:val="0"/>
              <w:spacing w:before="40" w:after="40"/>
              <w:ind w:firstLine="0"/>
              <w:jc w:val="left"/>
              <w:rPr>
                <w:kern w:val="2"/>
                <w:sz w:val="18"/>
              </w:rPr>
            </w:pPr>
            <w:r>
              <w:rPr>
                <w:kern w:val="2"/>
                <w:sz w:val="18"/>
              </w:rPr>
              <w:t>报文头：</w:t>
            </w:r>
            <w:r>
              <w:rPr>
                <w:kern w:val="2"/>
                <w:sz w:val="18"/>
              </w:rPr>
              <w:t>5AA5</w:t>
            </w:r>
          </w:p>
        </w:tc>
      </w:tr>
      <w:tr w:rsidR="00FA7BC8" w:rsidTr="00CA48BE">
        <w:trPr>
          <w:jc w:val="center"/>
        </w:trPr>
        <w:tc>
          <w:tcPr>
            <w:tcW w:w="703"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2377" w:type="dxa"/>
            <w:vAlign w:val="center"/>
          </w:tcPr>
          <w:p w:rsidR="00FA7BC8" w:rsidRDefault="00FA7BC8" w:rsidP="00EC6C2A">
            <w:pPr>
              <w:snapToGrid w:val="0"/>
              <w:spacing w:before="40" w:after="40"/>
              <w:ind w:firstLine="199"/>
              <w:jc w:val="left"/>
              <w:rPr>
                <w:kern w:val="2"/>
                <w:sz w:val="18"/>
              </w:rPr>
            </w:pPr>
            <w:r>
              <w:rPr>
                <w:kern w:val="2"/>
                <w:sz w:val="18"/>
              </w:rPr>
              <w:t>Packet_Length</w:t>
            </w:r>
          </w:p>
        </w:tc>
        <w:tc>
          <w:tcPr>
            <w:tcW w:w="2505"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3827" w:type="dxa"/>
            <w:vAlign w:val="center"/>
          </w:tcPr>
          <w:p w:rsidR="00FA7BC8" w:rsidRDefault="00FA7BC8" w:rsidP="000701D3">
            <w:pPr>
              <w:snapToGrid w:val="0"/>
              <w:spacing w:before="40" w:after="40"/>
              <w:ind w:firstLine="0"/>
              <w:jc w:val="left"/>
              <w:rPr>
                <w:kern w:val="2"/>
                <w:sz w:val="18"/>
              </w:rPr>
            </w:pPr>
            <w:r>
              <w:rPr>
                <w:kern w:val="2"/>
                <w:sz w:val="18"/>
              </w:rPr>
              <w:t>报文长度</w:t>
            </w:r>
          </w:p>
        </w:tc>
      </w:tr>
      <w:tr w:rsidR="00FA7BC8" w:rsidTr="00CA48BE">
        <w:trPr>
          <w:jc w:val="center"/>
        </w:trPr>
        <w:tc>
          <w:tcPr>
            <w:tcW w:w="703" w:type="dxa"/>
            <w:vAlign w:val="center"/>
          </w:tcPr>
          <w:p w:rsidR="00FA7BC8" w:rsidRDefault="00FA7BC8" w:rsidP="00EC6C2A">
            <w:pPr>
              <w:snapToGrid w:val="0"/>
              <w:spacing w:before="40" w:after="40"/>
              <w:ind w:firstLine="0"/>
              <w:jc w:val="center"/>
              <w:rPr>
                <w:kern w:val="2"/>
                <w:sz w:val="18"/>
              </w:rPr>
            </w:pPr>
            <w:r>
              <w:rPr>
                <w:kern w:val="2"/>
                <w:sz w:val="18"/>
              </w:rPr>
              <w:t>3</w:t>
            </w:r>
          </w:p>
        </w:tc>
        <w:tc>
          <w:tcPr>
            <w:tcW w:w="2377" w:type="dxa"/>
            <w:vAlign w:val="center"/>
          </w:tcPr>
          <w:p w:rsidR="00FA7BC8" w:rsidRDefault="00FA7BC8" w:rsidP="00EC6C2A">
            <w:pPr>
              <w:snapToGrid w:val="0"/>
              <w:spacing w:before="40" w:after="40"/>
              <w:ind w:firstLine="199"/>
              <w:jc w:val="left"/>
              <w:rPr>
                <w:kern w:val="2"/>
                <w:sz w:val="18"/>
              </w:rPr>
            </w:pPr>
            <w:r>
              <w:rPr>
                <w:rFonts w:hint="eastAsia"/>
                <w:kern w:val="2"/>
                <w:sz w:val="18"/>
              </w:rPr>
              <w:t>CMD_ID</w:t>
            </w:r>
          </w:p>
        </w:tc>
        <w:tc>
          <w:tcPr>
            <w:tcW w:w="2505" w:type="dxa"/>
            <w:vAlign w:val="center"/>
          </w:tcPr>
          <w:p w:rsidR="00FA7BC8" w:rsidRDefault="00FA7BC8" w:rsidP="00EC6C2A">
            <w:pPr>
              <w:snapToGrid w:val="0"/>
              <w:spacing w:before="40" w:after="40"/>
              <w:ind w:firstLine="0"/>
              <w:jc w:val="center"/>
              <w:rPr>
                <w:kern w:val="2"/>
                <w:sz w:val="18"/>
              </w:rPr>
            </w:pPr>
            <w:r>
              <w:rPr>
                <w:rFonts w:hint="eastAsia"/>
                <w:kern w:val="2"/>
                <w:sz w:val="18"/>
              </w:rPr>
              <w:t>17</w:t>
            </w:r>
          </w:p>
        </w:tc>
        <w:tc>
          <w:tcPr>
            <w:tcW w:w="3827" w:type="dxa"/>
            <w:vAlign w:val="center"/>
          </w:tcPr>
          <w:p w:rsidR="00FA7BC8" w:rsidRDefault="00FA7BC8" w:rsidP="000701D3">
            <w:pPr>
              <w:snapToGrid w:val="0"/>
              <w:spacing w:before="40" w:after="4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rsidTr="00CA48BE">
        <w:trPr>
          <w:jc w:val="center"/>
        </w:trPr>
        <w:tc>
          <w:tcPr>
            <w:tcW w:w="703" w:type="dxa"/>
            <w:vAlign w:val="center"/>
          </w:tcPr>
          <w:p w:rsidR="00FA7BC8" w:rsidRDefault="00FA7BC8" w:rsidP="00EC6C2A">
            <w:pPr>
              <w:snapToGrid w:val="0"/>
              <w:spacing w:before="40" w:after="40"/>
              <w:ind w:firstLine="0"/>
              <w:jc w:val="center"/>
              <w:rPr>
                <w:kern w:val="2"/>
                <w:sz w:val="18"/>
              </w:rPr>
            </w:pPr>
            <w:r>
              <w:rPr>
                <w:kern w:val="2"/>
                <w:sz w:val="18"/>
              </w:rPr>
              <w:t>4</w:t>
            </w:r>
          </w:p>
        </w:tc>
        <w:tc>
          <w:tcPr>
            <w:tcW w:w="2377" w:type="dxa"/>
            <w:vAlign w:val="center"/>
          </w:tcPr>
          <w:p w:rsidR="00FA7BC8" w:rsidRDefault="00FA7BC8" w:rsidP="00EC6C2A">
            <w:pPr>
              <w:snapToGrid w:val="0"/>
              <w:spacing w:before="40" w:after="40"/>
              <w:ind w:firstLine="199"/>
              <w:jc w:val="left"/>
              <w:rPr>
                <w:kern w:val="2"/>
                <w:sz w:val="18"/>
              </w:rPr>
            </w:pPr>
            <w:r>
              <w:rPr>
                <w:kern w:val="2"/>
                <w:sz w:val="18"/>
              </w:rPr>
              <w:t>Frame_Type</w:t>
            </w:r>
          </w:p>
        </w:tc>
        <w:tc>
          <w:tcPr>
            <w:tcW w:w="2505"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3827" w:type="dxa"/>
            <w:vAlign w:val="center"/>
          </w:tcPr>
          <w:p w:rsidR="00FA7BC8" w:rsidRDefault="00FA7BC8" w:rsidP="000701D3">
            <w:pPr>
              <w:snapToGrid w:val="0"/>
              <w:spacing w:before="40" w:after="4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rsidTr="00CA48BE">
        <w:trPr>
          <w:jc w:val="center"/>
        </w:trPr>
        <w:tc>
          <w:tcPr>
            <w:tcW w:w="703" w:type="dxa"/>
            <w:vAlign w:val="center"/>
          </w:tcPr>
          <w:p w:rsidR="00FA7BC8" w:rsidRDefault="00FA7BC8" w:rsidP="00EC6C2A">
            <w:pPr>
              <w:snapToGrid w:val="0"/>
              <w:spacing w:before="40" w:after="40"/>
              <w:ind w:firstLine="0"/>
              <w:jc w:val="center"/>
              <w:rPr>
                <w:kern w:val="2"/>
                <w:sz w:val="18"/>
              </w:rPr>
            </w:pPr>
            <w:r>
              <w:rPr>
                <w:kern w:val="2"/>
                <w:sz w:val="18"/>
              </w:rPr>
              <w:t>5</w:t>
            </w:r>
          </w:p>
        </w:tc>
        <w:tc>
          <w:tcPr>
            <w:tcW w:w="2377" w:type="dxa"/>
            <w:vAlign w:val="center"/>
          </w:tcPr>
          <w:p w:rsidR="00FA7BC8" w:rsidRDefault="00FA7BC8" w:rsidP="00EC6C2A">
            <w:pPr>
              <w:snapToGrid w:val="0"/>
              <w:spacing w:before="40" w:after="40"/>
              <w:ind w:firstLine="199"/>
              <w:jc w:val="left"/>
              <w:rPr>
                <w:kern w:val="2"/>
                <w:sz w:val="18"/>
              </w:rPr>
            </w:pPr>
            <w:r>
              <w:rPr>
                <w:kern w:val="2"/>
                <w:sz w:val="18"/>
              </w:rPr>
              <w:t>Packet_Type</w:t>
            </w:r>
          </w:p>
        </w:tc>
        <w:tc>
          <w:tcPr>
            <w:tcW w:w="2505"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3827" w:type="dxa"/>
            <w:vAlign w:val="center"/>
          </w:tcPr>
          <w:p w:rsidR="00FA7BC8" w:rsidRDefault="00FA7BC8" w:rsidP="000701D3">
            <w:pPr>
              <w:snapToGrid w:val="0"/>
              <w:spacing w:before="40" w:after="4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E13E1A" w:rsidTr="00CA48BE">
        <w:trPr>
          <w:jc w:val="center"/>
        </w:trPr>
        <w:tc>
          <w:tcPr>
            <w:tcW w:w="703" w:type="dxa"/>
            <w:vAlign w:val="center"/>
          </w:tcPr>
          <w:p w:rsidR="00E13E1A" w:rsidRDefault="00E13E1A" w:rsidP="00EC6C2A">
            <w:pPr>
              <w:snapToGrid w:val="0"/>
              <w:spacing w:before="40" w:after="40"/>
              <w:ind w:firstLine="0"/>
              <w:jc w:val="center"/>
              <w:rPr>
                <w:kern w:val="2"/>
                <w:sz w:val="18"/>
              </w:rPr>
            </w:pPr>
            <w:r>
              <w:rPr>
                <w:rFonts w:hint="eastAsia"/>
                <w:kern w:val="2"/>
                <w:sz w:val="18"/>
              </w:rPr>
              <w:t>6</w:t>
            </w:r>
          </w:p>
        </w:tc>
        <w:tc>
          <w:tcPr>
            <w:tcW w:w="2377" w:type="dxa"/>
            <w:vAlign w:val="center"/>
          </w:tcPr>
          <w:p w:rsidR="00E13E1A" w:rsidRPr="003D4320" w:rsidRDefault="00E13E1A" w:rsidP="00492D4C">
            <w:pPr>
              <w:snapToGrid w:val="0"/>
              <w:spacing w:before="60" w:after="60"/>
              <w:ind w:firstLine="199"/>
              <w:jc w:val="left"/>
              <w:rPr>
                <w:kern w:val="2"/>
                <w:sz w:val="18"/>
              </w:rPr>
            </w:pPr>
            <w:r w:rsidRPr="003D4320">
              <w:rPr>
                <w:rFonts w:hint="eastAsia"/>
                <w:kern w:val="2"/>
                <w:sz w:val="18"/>
              </w:rPr>
              <w:t>Frame_No</w:t>
            </w:r>
          </w:p>
        </w:tc>
        <w:tc>
          <w:tcPr>
            <w:tcW w:w="2505" w:type="dxa"/>
            <w:vAlign w:val="center"/>
          </w:tcPr>
          <w:p w:rsidR="00E13E1A" w:rsidRPr="003D4320" w:rsidRDefault="00E13E1A" w:rsidP="00492D4C">
            <w:pPr>
              <w:snapToGrid w:val="0"/>
              <w:spacing w:before="60" w:after="60"/>
              <w:ind w:firstLine="0"/>
              <w:jc w:val="center"/>
              <w:rPr>
                <w:kern w:val="2"/>
                <w:sz w:val="18"/>
              </w:rPr>
            </w:pPr>
            <w:r w:rsidRPr="003D4320">
              <w:rPr>
                <w:rFonts w:hint="eastAsia"/>
                <w:kern w:val="2"/>
                <w:sz w:val="18"/>
              </w:rPr>
              <w:t>1</w:t>
            </w:r>
          </w:p>
        </w:tc>
        <w:tc>
          <w:tcPr>
            <w:tcW w:w="3827" w:type="dxa"/>
            <w:vAlign w:val="center"/>
          </w:tcPr>
          <w:p w:rsidR="00E13E1A" w:rsidRPr="003D4320" w:rsidDel="00507663" w:rsidRDefault="00E13E1A"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E13E1A" w:rsidTr="00CA48BE">
        <w:trPr>
          <w:jc w:val="center"/>
        </w:trPr>
        <w:tc>
          <w:tcPr>
            <w:tcW w:w="703" w:type="dxa"/>
            <w:vAlign w:val="center"/>
          </w:tcPr>
          <w:p w:rsidR="00E13E1A" w:rsidRDefault="00E13E1A" w:rsidP="00EC6C2A">
            <w:pPr>
              <w:tabs>
                <w:tab w:val="left" w:pos="1260"/>
              </w:tabs>
              <w:snapToGrid w:val="0"/>
              <w:spacing w:before="40" w:after="40"/>
              <w:ind w:firstLine="0"/>
              <w:jc w:val="center"/>
              <w:rPr>
                <w:kern w:val="2"/>
                <w:sz w:val="18"/>
              </w:rPr>
            </w:pPr>
            <w:r>
              <w:rPr>
                <w:rFonts w:hint="eastAsia"/>
                <w:kern w:val="2"/>
                <w:sz w:val="18"/>
              </w:rPr>
              <w:t>7</w:t>
            </w:r>
          </w:p>
        </w:tc>
        <w:tc>
          <w:tcPr>
            <w:tcW w:w="2377" w:type="dxa"/>
            <w:vAlign w:val="center"/>
          </w:tcPr>
          <w:p w:rsidR="00E13E1A" w:rsidRDefault="00E13E1A" w:rsidP="00EC6C2A">
            <w:pPr>
              <w:snapToGrid w:val="0"/>
              <w:spacing w:before="40" w:after="40"/>
              <w:ind w:firstLine="199"/>
              <w:jc w:val="left"/>
              <w:rPr>
                <w:kern w:val="2"/>
                <w:sz w:val="18"/>
              </w:rPr>
            </w:pPr>
            <w:r>
              <w:rPr>
                <w:rFonts w:hint="eastAsia"/>
                <w:kern w:val="2"/>
                <w:sz w:val="18"/>
              </w:rPr>
              <w:t>Component_ID</w:t>
            </w:r>
          </w:p>
        </w:tc>
        <w:tc>
          <w:tcPr>
            <w:tcW w:w="2505" w:type="dxa"/>
            <w:vAlign w:val="center"/>
          </w:tcPr>
          <w:p w:rsidR="00E13E1A" w:rsidRDefault="00E13E1A" w:rsidP="00EC6C2A">
            <w:pPr>
              <w:snapToGrid w:val="0"/>
              <w:spacing w:before="40" w:after="40"/>
              <w:ind w:firstLine="0"/>
              <w:jc w:val="center"/>
              <w:rPr>
                <w:kern w:val="2"/>
                <w:sz w:val="18"/>
              </w:rPr>
            </w:pPr>
            <w:r>
              <w:rPr>
                <w:rFonts w:hint="eastAsia"/>
                <w:kern w:val="2"/>
                <w:sz w:val="18"/>
              </w:rPr>
              <w:t>17</w:t>
            </w:r>
          </w:p>
        </w:tc>
        <w:tc>
          <w:tcPr>
            <w:tcW w:w="3827" w:type="dxa"/>
            <w:vAlign w:val="center"/>
          </w:tcPr>
          <w:p w:rsidR="00E13E1A" w:rsidRDefault="00E13E1A" w:rsidP="000701D3">
            <w:pPr>
              <w:snapToGrid w:val="0"/>
              <w:spacing w:before="40" w:after="40"/>
              <w:ind w:firstLine="0"/>
              <w:jc w:val="left"/>
              <w:rPr>
                <w:kern w:val="2"/>
                <w:sz w:val="18"/>
              </w:rPr>
            </w:pPr>
            <w:r>
              <w:rPr>
                <w:rFonts w:hint="eastAsia"/>
                <w:kern w:val="2"/>
                <w:sz w:val="18"/>
              </w:rPr>
              <w:t>被监测设备</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E13E1A" w:rsidTr="00CA48BE">
        <w:trPr>
          <w:jc w:val="center"/>
        </w:trPr>
        <w:tc>
          <w:tcPr>
            <w:tcW w:w="703" w:type="dxa"/>
            <w:vAlign w:val="center"/>
          </w:tcPr>
          <w:p w:rsidR="00E13E1A" w:rsidRDefault="00E13E1A" w:rsidP="00784425">
            <w:pPr>
              <w:tabs>
                <w:tab w:val="left" w:pos="1260"/>
              </w:tabs>
              <w:snapToGrid w:val="0"/>
              <w:spacing w:before="60" w:after="60"/>
              <w:ind w:firstLine="0"/>
              <w:jc w:val="center"/>
              <w:rPr>
                <w:kern w:val="2"/>
                <w:sz w:val="18"/>
              </w:rPr>
            </w:pPr>
            <w:commentRangeStart w:id="19"/>
            <w:r>
              <w:rPr>
                <w:rFonts w:hint="eastAsia"/>
                <w:kern w:val="2"/>
                <w:sz w:val="18"/>
              </w:rPr>
              <w:t>8</w:t>
            </w:r>
          </w:p>
        </w:tc>
        <w:tc>
          <w:tcPr>
            <w:tcW w:w="2377" w:type="dxa"/>
            <w:vAlign w:val="center"/>
          </w:tcPr>
          <w:p w:rsidR="00E13E1A" w:rsidRDefault="00E13E1A" w:rsidP="00784425">
            <w:pPr>
              <w:tabs>
                <w:tab w:val="left" w:pos="1260"/>
              </w:tabs>
              <w:snapToGrid w:val="0"/>
              <w:spacing w:before="60" w:after="60"/>
              <w:ind w:firstLine="199"/>
              <w:jc w:val="left"/>
              <w:rPr>
                <w:kern w:val="2"/>
                <w:sz w:val="18"/>
              </w:rPr>
            </w:pPr>
            <w:r>
              <w:rPr>
                <w:rFonts w:hint="eastAsia"/>
                <w:kern w:val="2"/>
                <w:sz w:val="18"/>
              </w:rPr>
              <w:t>Unit_Sum</w:t>
            </w:r>
          </w:p>
        </w:tc>
        <w:tc>
          <w:tcPr>
            <w:tcW w:w="2505" w:type="dxa"/>
            <w:vAlign w:val="center"/>
          </w:tcPr>
          <w:p w:rsidR="00E13E1A" w:rsidRDefault="00E13E1A" w:rsidP="00784425">
            <w:pPr>
              <w:snapToGrid w:val="0"/>
              <w:spacing w:before="60" w:after="60"/>
              <w:ind w:firstLine="0"/>
              <w:jc w:val="center"/>
              <w:rPr>
                <w:kern w:val="2"/>
                <w:sz w:val="18"/>
              </w:rPr>
            </w:pPr>
            <w:r>
              <w:rPr>
                <w:rFonts w:hint="eastAsia"/>
                <w:kern w:val="2"/>
                <w:sz w:val="18"/>
              </w:rPr>
              <w:t>1</w:t>
            </w:r>
          </w:p>
        </w:tc>
        <w:tc>
          <w:tcPr>
            <w:tcW w:w="3827" w:type="dxa"/>
            <w:vAlign w:val="center"/>
          </w:tcPr>
          <w:p w:rsidR="00E13E1A" w:rsidRDefault="00E13E1A" w:rsidP="00784425">
            <w:pPr>
              <w:snapToGrid w:val="0"/>
              <w:spacing w:before="60" w:after="60"/>
              <w:ind w:firstLine="0"/>
              <w:jc w:val="left"/>
              <w:rPr>
                <w:kern w:val="2"/>
                <w:sz w:val="18"/>
              </w:rPr>
            </w:pPr>
            <w:r>
              <w:rPr>
                <w:rFonts w:hint="eastAsia"/>
                <w:kern w:val="2"/>
                <w:sz w:val="18"/>
              </w:rPr>
              <w:t>采集单元总数（无符号整数，</w:t>
            </w:r>
            <w:r>
              <w:rPr>
                <w:kern w:val="2"/>
                <w:sz w:val="18"/>
              </w:rPr>
              <w:t>取值范围：</w:t>
            </w:r>
            <w:r>
              <w:rPr>
                <w:rFonts w:hint="eastAsia"/>
                <w:kern w:val="2"/>
                <w:sz w:val="18"/>
              </w:rPr>
              <w:t>大于</w:t>
            </w:r>
            <w:r>
              <w:rPr>
                <w:rFonts w:hint="eastAsia"/>
                <w:kern w:val="2"/>
                <w:sz w:val="18"/>
              </w:rPr>
              <w:t>0</w:t>
            </w:r>
            <w:r>
              <w:rPr>
                <w:rFonts w:hint="eastAsia"/>
                <w:kern w:val="2"/>
                <w:sz w:val="18"/>
              </w:rPr>
              <w:t>）</w:t>
            </w:r>
            <w:commentRangeEnd w:id="19"/>
            <w:r>
              <w:rPr>
                <w:rStyle w:val="aff7"/>
                <w:rFonts w:asciiTheme="minorHAnsi" w:hAnsiTheme="minorHAnsi" w:cstheme="minorBidi"/>
                <w:kern w:val="2"/>
                <w:szCs w:val="22"/>
              </w:rPr>
              <w:commentReference w:id="19"/>
            </w:r>
          </w:p>
        </w:tc>
      </w:tr>
      <w:tr w:rsidR="00E13E1A" w:rsidTr="00CA48BE">
        <w:trPr>
          <w:jc w:val="center"/>
        </w:trPr>
        <w:tc>
          <w:tcPr>
            <w:tcW w:w="703" w:type="dxa"/>
            <w:vAlign w:val="center"/>
          </w:tcPr>
          <w:p w:rsidR="00E13E1A" w:rsidRDefault="00E13E1A" w:rsidP="00784425">
            <w:pPr>
              <w:snapToGrid w:val="0"/>
              <w:spacing w:before="60" w:after="60"/>
              <w:ind w:firstLine="0"/>
              <w:jc w:val="center"/>
              <w:rPr>
                <w:kern w:val="2"/>
                <w:sz w:val="18"/>
              </w:rPr>
            </w:pPr>
            <w:r>
              <w:rPr>
                <w:rFonts w:hint="eastAsia"/>
                <w:kern w:val="2"/>
                <w:sz w:val="18"/>
              </w:rPr>
              <w:t>9</w:t>
            </w:r>
          </w:p>
        </w:tc>
        <w:tc>
          <w:tcPr>
            <w:tcW w:w="2377" w:type="dxa"/>
            <w:vAlign w:val="center"/>
          </w:tcPr>
          <w:p w:rsidR="00E13E1A" w:rsidRDefault="00E13E1A" w:rsidP="00784425">
            <w:pPr>
              <w:tabs>
                <w:tab w:val="left" w:pos="1260"/>
              </w:tabs>
              <w:snapToGrid w:val="0"/>
              <w:spacing w:before="60" w:after="60"/>
              <w:ind w:firstLine="199"/>
              <w:jc w:val="left"/>
              <w:rPr>
                <w:kern w:val="2"/>
                <w:sz w:val="18"/>
              </w:rPr>
            </w:pPr>
            <w:r>
              <w:rPr>
                <w:rFonts w:hint="eastAsia"/>
                <w:kern w:val="2"/>
                <w:sz w:val="18"/>
              </w:rPr>
              <w:t>Unit_No</w:t>
            </w:r>
          </w:p>
        </w:tc>
        <w:tc>
          <w:tcPr>
            <w:tcW w:w="2505" w:type="dxa"/>
            <w:vAlign w:val="center"/>
          </w:tcPr>
          <w:p w:rsidR="00E13E1A" w:rsidRDefault="00E13E1A" w:rsidP="00784425">
            <w:pPr>
              <w:snapToGrid w:val="0"/>
              <w:spacing w:before="60" w:after="60"/>
              <w:ind w:firstLine="0"/>
              <w:jc w:val="center"/>
              <w:rPr>
                <w:kern w:val="2"/>
                <w:sz w:val="18"/>
              </w:rPr>
            </w:pPr>
            <w:r>
              <w:rPr>
                <w:rFonts w:hint="eastAsia"/>
                <w:kern w:val="2"/>
                <w:sz w:val="18"/>
              </w:rPr>
              <w:t>1</w:t>
            </w:r>
          </w:p>
        </w:tc>
        <w:tc>
          <w:tcPr>
            <w:tcW w:w="3827" w:type="dxa"/>
            <w:vAlign w:val="center"/>
          </w:tcPr>
          <w:p w:rsidR="00E13E1A" w:rsidRDefault="00E13E1A" w:rsidP="00784425">
            <w:pPr>
              <w:snapToGrid w:val="0"/>
              <w:spacing w:before="60" w:after="60"/>
              <w:ind w:firstLine="0"/>
              <w:jc w:val="left"/>
              <w:rPr>
                <w:kern w:val="2"/>
                <w:sz w:val="18"/>
              </w:rPr>
            </w:pPr>
            <w:r>
              <w:rPr>
                <w:rFonts w:hint="eastAsia"/>
                <w:kern w:val="2"/>
                <w:sz w:val="18"/>
              </w:rPr>
              <w:t>采集单元序号（无符号整数，</w:t>
            </w:r>
            <w:r>
              <w:rPr>
                <w:kern w:val="2"/>
                <w:sz w:val="18"/>
              </w:rPr>
              <w:t>取值范围：</w:t>
            </w:r>
            <w:r>
              <w:rPr>
                <w:rFonts w:hint="eastAsia"/>
                <w:kern w:val="2"/>
                <w:sz w:val="18"/>
              </w:rPr>
              <w:t>大于等于</w:t>
            </w:r>
            <w:r>
              <w:rPr>
                <w:rFonts w:hint="eastAsia"/>
                <w:kern w:val="2"/>
                <w:sz w:val="18"/>
              </w:rPr>
              <w:t>0</w:t>
            </w:r>
            <w:r>
              <w:rPr>
                <w:rFonts w:hint="eastAsia"/>
                <w:kern w:val="2"/>
                <w:sz w:val="18"/>
              </w:rPr>
              <w:t>）</w:t>
            </w:r>
          </w:p>
        </w:tc>
      </w:tr>
      <w:tr w:rsidR="00E13E1A" w:rsidTr="00CA48BE">
        <w:trPr>
          <w:jc w:val="center"/>
        </w:trPr>
        <w:tc>
          <w:tcPr>
            <w:tcW w:w="703" w:type="dxa"/>
            <w:vAlign w:val="center"/>
          </w:tcPr>
          <w:p w:rsidR="00E13E1A" w:rsidRDefault="00E13E1A" w:rsidP="00784425">
            <w:pPr>
              <w:snapToGrid w:val="0"/>
              <w:spacing w:before="60" w:after="60"/>
              <w:ind w:firstLine="0"/>
              <w:jc w:val="center"/>
              <w:rPr>
                <w:kern w:val="2"/>
                <w:sz w:val="18"/>
              </w:rPr>
            </w:pPr>
            <w:r>
              <w:rPr>
                <w:rFonts w:hint="eastAsia"/>
                <w:kern w:val="2"/>
                <w:sz w:val="18"/>
              </w:rPr>
              <w:t>10</w:t>
            </w:r>
          </w:p>
        </w:tc>
        <w:tc>
          <w:tcPr>
            <w:tcW w:w="2377" w:type="dxa"/>
            <w:vAlign w:val="center"/>
          </w:tcPr>
          <w:p w:rsidR="00E13E1A" w:rsidRDefault="00E13E1A" w:rsidP="0032705E">
            <w:pPr>
              <w:tabs>
                <w:tab w:val="left" w:pos="1260"/>
              </w:tabs>
              <w:snapToGrid w:val="0"/>
              <w:spacing w:before="60" w:after="60"/>
              <w:ind w:firstLine="199"/>
              <w:jc w:val="left"/>
              <w:rPr>
                <w:kern w:val="2"/>
                <w:sz w:val="18"/>
              </w:rPr>
            </w:pPr>
            <w:r>
              <w:rPr>
                <w:kern w:val="2"/>
                <w:sz w:val="18"/>
              </w:rPr>
              <w:t>Time_Stamp</w:t>
            </w:r>
          </w:p>
        </w:tc>
        <w:tc>
          <w:tcPr>
            <w:tcW w:w="2505" w:type="dxa"/>
            <w:vAlign w:val="center"/>
          </w:tcPr>
          <w:p w:rsidR="00E13E1A" w:rsidRDefault="00E13E1A" w:rsidP="0032705E">
            <w:pPr>
              <w:snapToGrid w:val="0"/>
              <w:spacing w:before="60" w:after="60"/>
              <w:ind w:firstLine="0"/>
              <w:jc w:val="center"/>
              <w:rPr>
                <w:kern w:val="2"/>
                <w:sz w:val="18"/>
              </w:rPr>
            </w:pPr>
            <w:r>
              <w:rPr>
                <w:kern w:val="2"/>
                <w:sz w:val="18"/>
              </w:rPr>
              <w:t>4</w:t>
            </w:r>
          </w:p>
        </w:tc>
        <w:tc>
          <w:tcPr>
            <w:tcW w:w="3827" w:type="dxa"/>
            <w:vAlign w:val="center"/>
          </w:tcPr>
          <w:p w:rsidR="00E13E1A" w:rsidRDefault="00E13E1A" w:rsidP="000701D3">
            <w:pPr>
              <w:snapToGrid w:val="0"/>
              <w:spacing w:before="60" w:after="60"/>
              <w:ind w:firstLine="0"/>
              <w:jc w:val="left"/>
              <w:rPr>
                <w:kern w:val="2"/>
                <w:sz w:val="18"/>
              </w:rPr>
            </w:pPr>
            <w:r>
              <w:rPr>
                <w:kern w:val="2"/>
                <w:sz w:val="18"/>
              </w:rPr>
              <w:t>采集时间</w:t>
            </w:r>
          </w:p>
        </w:tc>
      </w:tr>
      <w:tr w:rsidR="00E13E1A" w:rsidTr="00CA48BE">
        <w:trPr>
          <w:jc w:val="center"/>
        </w:trPr>
        <w:tc>
          <w:tcPr>
            <w:tcW w:w="703" w:type="dxa"/>
            <w:vAlign w:val="center"/>
          </w:tcPr>
          <w:p w:rsidR="00E13E1A" w:rsidRDefault="00E13E1A" w:rsidP="00784425">
            <w:pPr>
              <w:snapToGrid w:val="0"/>
              <w:spacing w:before="60" w:after="60"/>
              <w:ind w:firstLine="0"/>
              <w:jc w:val="center"/>
              <w:rPr>
                <w:kern w:val="2"/>
                <w:sz w:val="18"/>
              </w:rPr>
            </w:pPr>
            <w:r>
              <w:rPr>
                <w:kern w:val="2"/>
                <w:sz w:val="18"/>
              </w:rPr>
              <w:t>1</w:t>
            </w:r>
            <w:r>
              <w:rPr>
                <w:rFonts w:hint="eastAsia"/>
                <w:kern w:val="2"/>
                <w:sz w:val="18"/>
              </w:rPr>
              <w:t>1</w:t>
            </w:r>
          </w:p>
        </w:tc>
        <w:tc>
          <w:tcPr>
            <w:tcW w:w="2377" w:type="dxa"/>
            <w:vAlign w:val="center"/>
          </w:tcPr>
          <w:p w:rsidR="00E13E1A" w:rsidRDefault="00E13E1A" w:rsidP="0032705E">
            <w:pPr>
              <w:snapToGrid w:val="0"/>
              <w:spacing w:before="60" w:after="60"/>
              <w:ind w:firstLine="199"/>
              <w:jc w:val="left"/>
              <w:rPr>
                <w:kern w:val="2"/>
                <w:sz w:val="18"/>
              </w:rPr>
            </w:pPr>
            <w:r>
              <w:rPr>
                <w:rFonts w:hint="eastAsia"/>
                <w:kern w:val="2"/>
                <w:sz w:val="18"/>
              </w:rPr>
              <w:t>U_Gallop_Amplitude</w:t>
            </w:r>
          </w:p>
        </w:tc>
        <w:tc>
          <w:tcPr>
            <w:tcW w:w="2505" w:type="dxa"/>
            <w:vAlign w:val="center"/>
          </w:tcPr>
          <w:p w:rsidR="00E13E1A" w:rsidRDefault="00E13E1A" w:rsidP="0032705E">
            <w:pPr>
              <w:snapToGrid w:val="0"/>
              <w:spacing w:before="60" w:after="60"/>
              <w:ind w:firstLine="0"/>
              <w:jc w:val="center"/>
              <w:rPr>
                <w:kern w:val="2"/>
                <w:sz w:val="18"/>
              </w:rPr>
            </w:pPr>
            <w:r>
              <w:rPr>
                <w:rFonts w:hint="eastAsia"/>
                <w:kern w:val="2"/>
                <w:sz w:val="18"/>
              </w:rPr>
              <w:t>4</w:t>
            </w:r>
          </w:p>
        </w:tc>
        <w:tc>
          <w:tcPr>
            <w:tcW w:w="3827" w:type="dxa"/>
            <w:vAlign w:val="center"/>
          </w:tcPr>
          <w:p w:rsidR="00E13E1A" w:rsidRDefault="00E13E1A" w:rsidP="000701D3">
            <w:pPr>
              <w:snapToGrid w:val="0"/>
              <w:spacing w:before="60" w:after="60"/>
              <w:ind w:firstLine="0"/>
              <w:jc w:val="left"/>
              <w:rPr>
                <w:kern w:val="2"/>
                <w:sz w:val="18"/>
              </w:rPr>
            </w:pPr>
            <w:r>
              <w:rPr>
                <w:rFonts w:hint="eastAsia"/>
                <w:kern w:val="2"/>
                <w:sz w:val="18"/>
              </w:rPr>
              <w:t>舞动幅值（浮点数，精确到小数点后</w:t>
            </w:r>
            <w:r>
              <w:rPr>
                <w:rFonts w:hint="eastAsia"/>
                <w:kern w:val="2"/>
                <w:sz w:val="18"/>
              </w:rPr>
              <w:t>3</w:t>
            </w:r>
            <w:r>
              <w:rPr>
                <w:rFonts w:hint="eastAsia"/>
                <w:kern w:val="2"/>
                <w:sz w:val="18"/>
              </w:rPr>
              <w:t>位，单位：</w:t>
            </w:r>
            <w:r>
              <w:rPr>
                <w:rFonts w:hint="eastAsia"/>
                <w:kern w:val="2"/>
                <w:sz w:val="18"/>
              </w:rPr>
              <w:t>m</w:t>
            </w:r>
            <w:r>
              <w:rPr>
                <w:rFonts w:hint="eastAsia"/>
                <w:kern w:val="2"/>
                <w:sz w:val="18"/>
              </w:rPr>
              <w:t>）</w:t>
            </w:r>
          </w:p>
        </w:tc>
      </w:tr>
      <w:tr w:rsidR="00E13E1A" w:rsidTr="00CA48BE">
        <w:trPr>
          <w:jc w:val="center"/>
        </w:trPr>
        <w:tc>
          <w:tcPr>
            <w:tcW w:w="703" w:type="dxa"/>
            <w:vAlign w:val="center"/>
          </w:tcPr>
          <w:p w:rsidR="00E13E1A" w:rsidRDefault="00E13E1A" w:rsidP="00784425">
            <w:pPr>
              <w:snapToGrid w:val="0"/>
              <w:spacing w:before="60" w:after="60"/>
              <w:ind w:firstLine="0"/>
              <w:jc w:val="center"/>
              <w:rPr>
                <w:kern w:val="2"/>
                <w:sz w:val="18"/>
              </w:rPr>
            </w:pPr>
            <w:r>
              <w:rPr>
                <w:kern w:val="2"/>
                <w:sz w:val="18"/>
              </w:rPr>
              <w:t>1</w:t>
            </w:r>
            <w:r>
              <w:rPr>
                <w:rFonts w:hint="eastAsia"/>
                <w:kern w:val="2"/>
                <w:sz w:val="18"/>
              </w:rPr>
              <w:t>2</w:t>
            </w:r>
          </w:p>
        </w:tc>
        <w:tc>
          <w:tcPr>
            <w:tcW w:w="2377" w:type="dxa"/>
            <w:vAlign w:val="center"/>
          </w:tcPr>
          <w:p w:rsidR="00E13E1A" w:rsidRDefault="00E13E1A" w:rsidP="0032705E">
            <w:pPr>
              <w:snapToGrid w:val="0"/>
              <w:spacing w:before="60" w:after="60"/>
              <w:ind w:firstLine="199"/>
              <w:jc w:val="left"/>
              <w:rPr>
                <w:kern w:val="2"/>
                <w:sz w:val="18"/>
              </w:rPr>
            </w:pPr>
            <w:r>
              <w:rPr>
                <w:rFonts w:hint="eastAsia"/>
                <w:kern w:val="2"/>
                <w:sz w:val="18"/>
              </w:rPr>
              <w:t>U_Vertical_ Amplitude</w:t>
            </w:r>
          </w:p>
        </w:tc>
        <w:tc>
          <w:tcPr>
            <w:tcW w:w="2505" w:type="dxa"/>
            <w:vAlign w:val="center"/>
          </w:tcPr>
          <w:p w:rsidR="00E13E1A" w:rsidRDefault="00E13E1A" w:rsidP="0032705E">
            <w:pPr>
              <w:snapToGrid w:val="0"/>
              <w:spacing w:before="60" w:after="60"/>
              <w:ind w:firstLine="0"/>
              <w:jc w:val="center"/>
              <w:rPr>
                <w:kern w:val="2"/>
                <w:sz w:val="18"/>
              </w:rPr>
            </w:pPr>
            <w:r>
              <w:rPr>
                <w:rFonts w:hint="eastAsia"/>
                <w:kern w:val="2"/>
                <w:sz w:val="18"/>
              </w:rPr>
              <w:t>4</w:t>
            </w:r>
          </w:p>
        </w:tc>
        <w:tc>
          <w:tcPr>
            <w:tcW w:w="3827" w:type="dxa"/>
            <w:vAlign w:val="center"/>
          </w:tcPr>
          <w:p w:rsidR="00E13E1A" w:rsidRDefault="00E13E1A" w:rsidP="000701D3">
            <w:pPr>
              <w:snapToGrid w:val="0"/>
              <w:spacing w:before="60" w:after="60"/>
              <w:ind w:firstLine="0"/>
              <w:jc w:val="left"/>
              <w:rPr>
                <w:kern w:val="2"/>
                <w:sz w:val="18"/>
              </w:rPr>
            </w:pPr>
            <w:r>
              <w:rPr>
                <w:rFonts w:hint="eastAsia"/>
                <w:kern w:val="2"/>
                <w:sz w:val="18"/>
              </w:rPr>
              <w:t>垂直舞动幅值（浮点数，精确到小数点后</w:t>
            </w:r>
            <w:r>
              <w:rPr>
                <w:rFonts w:hint="eastAsia"/>
                <w:kern w:val="2"/>
                <w:sz w:val="18"/>
              </w:rPr>
              <w:t>3</w:t>
            </w:r>
            <w:r>
              <w:rPr>
                <w:rFonts w:hint="eastAsia"/>
                <w:kern w:val="2"/>
                <w:sz w:val="18"/>
              </w:rPr>
              <w:t>位，单位：</w:t>
            </w:r>
            <w:r>
              <w:rPr>
                <w:rFonts w:hint="eastAsia"/>
                <w:kern w:val="2"/>
                <w:sz w:val="18"/>
              </w:rPr>
              <w:t>m</w:t>
            </w:r>
            <w:r>
              <w:rPr>
                <w:rFonts w:hint="eastAsia"/>
                <w:kern w:val="2"/>
                <w:sz w:val="18"/>
              </w:rPr>
              <w:t>）</w:t>
            </w:r>
          </w:p>
        </w:tc>
      </w:tr>
      <w:tr w:rsidR="00E13E1A" w:rsidTr="00CA48BE">
        <w:trPr>
          <w:jc w:val="center"/>
        </w:trPr>
        <w:tc>
          <w:tcPr>
            <w:tcW w:w="703" w:type="dxa"/>
            <w:vAlign w:val="center"/>
          </w:tcPr>
          <w:p w:rsidR="00E13E1A" w:rsidRDefault="00E13E1A" w:rsidP="00784425">
            <w:pPr>
              <w:snapToGrid w:val="0"/>
              <w:spacing w:before="60" w:after="60"/>
              <w:ind w:firstLine="0"/>
              <w:jc w:val="center"/>
              <w:rPr>
                <w:kern w:val="2"/>
                <w:sz w:val="18"/>
              </w:rPr>
            </w:pPr>
            <w:r>
              <w:rPr>
                <w:kern w:val="2"/>
                <w:sz w:val="18"/>
              </w:rPr>
              <w:t>1</w:t>
            </w:r>
            <w:r>
              <w:rPr>
                <w:rFonts w:hint="eastAsia"/>
                <w:kern w:val="2"/>
                <w:sz w:val="18"/>
              </w:rPr>
              <w:t>3</w:t>
            </w:r>
          </w:p>
        </w:tc>
        <w:tc>
          <w:tcPr>
            <w:tcW w:w="2377" w:type="dxa"/>
            <w:vAlign w:val="center"/>
          </w:tcPr>
          <w:p w:rsidR="00E13E1A" w:rsidRDefault="00E13E1A" w:rsidP="0032705E">
            <w:pPr>
              <w:snapToGrid w:val="0"/>
              <w:spacing w:before="60" w:after="60"/>
              <w:ind w:firstLine="199"/>
              <w:jc w:val="left"/>
              <w:rPr>
                <w:kern w:val="2"/>
                <w:sz w:val="18"/>
              </w:rPr>
            </w:pPr>
            <w:r>
              <w:rPr>
                <w:rFonts w:hint="eastAsia"/>
                <w:kern w:val="2"/>
                <w:sz w:val="18"/>
              </w:rPr>
              <w:t>U_Horizontal_Amplitude</w:t>
            </w:r>
          </w:p>
        </w:tc>
        <w:tc>
          <w:tcPr>
            <w:tcW w:w="2505" w:type="dxa"/>
            <w:vAlign w:val="center"/>
          </w:tcPr>
          <w:p w:rsidR="00E13E1A" w:rsidRDefault="00E13E1A" w:rsidP="0032705E">
            <w:pPr>
              <w:snapToGrid w:val="0"/>
              <w:spacing w:before="60" w:after="60"/>
              <w:ind w:firstLine="0"/>
              <w:jc w:val="center"/>
              <w:rPr>
                <w:kern w:val="2"/>
                <w:sz w:val="18"/>
              </w:rPr>
            </w:pPr>
            <w:r>
              <w:rPr>
                <w:rFonts w:hint="eastAsia"/>
                <w:kern w:val="2"/>
                <w:sz w:val="18"/>
              </w:rPr>
              <w:t>4</w:t>
            </w:r>
          </w:p>
        </w:tc>
        <w:tc>
          <w:tcPr>
            <w:tcW w:w="3827" w:type="dxa"/>
            <w:vAlign w:val="center"/>
          </w:tcPr>
          <w:p w:rsidR="00E13E1A" w:rsidRDefault="00E13E1A" w:rsidP="000701D3">
            <w:pPr>
              <w:snapToGrid w:val="0"/>
              <w:spacing w:before="60" w:after="60"/>
              <w:ind w:firstLine="0"/>
              <w:jc w:val="left"/>
              <w:rPr>
                <w:kern w:val="2"/>
                <w:sz w:val="18"/>
              </w:rPr>
            </w:pPr>
            <w:r>
              <w:rPr>
                <w:rFonts w:hint="eastAsia"/>
                <w:kern w:val="2"/>
                <w:sz w:val="18"/>
              </w:rPr>
              <w:t>水平舞动幅值（浮点数，精确到小数点后</w:t>
            </w:r>
            <w:r>
              <w:rPr>
                <w:rFonts w:hint="eastAsia"/>
                <w:kern w:val="2"/>
                <w:sz w:val="18"/>
              </w:rPr>
              <w:t>3</w:t>
            </w:r>
            <w:r>
              <w:rPr>
                <w:rFonts w:hint="eastAsia"/>
                <w:kern w:val="2"/>
                <w:sz w:val="18"/>
              </w:rPr>
              <w:t>位，单位：</w:t>
            </w:r>
            <w:r>
              <w:rPr>
                <w:rFonts w:hint="eastAsia"/>
                <w:kern w:val="2"/>
                <w:sz w:val="18"/>
              </w:rPr>
              <w:t>m</w:t>
            </w:r>
            <w:r>
              <w:rPr>
                <w:rFonts w:hint="eastAsia"/>
                <w:kern w:val="2"/>
                <w:sz w:val="18"/>
              </w:rPr>
              <w:t>）</w:t>
            </w:r>
          </w:p>
        </w:tc>
      </w:tr>
      <w:tr w:rsidR="00E13E1A" w:rsidTr="00CA48BE">
        <w:trPr>
          <w:jc w:val="center"/>
        </w:trPr>
        <w:tc>
          <w:tcPr>
            <w:tcW w:w="703" w:type="dxa"/>
            <w:vAlign w:val="center"/>
          </w:tcPr>
          <w:p w:rsidR="00E13E1A" w:rsidRDefault="00E13E1A" w:rsidP="00784425">
            <w:pPr>
              <w:snapToGrid w:val="0"/>
              <w:spacing w:before="60" w:after="60"/>
              <w:ind w:firstLine="0"/>
              <w:jc w:val="center"/>
              <w:rPr>
                <w:kern w:val="2"/>
                <w:sz w:val="18"/>
              </w:rPr>
            </w:pPr>
            <w:r>
              <w:rPr>
                <w:rFonts w:hint="eastAsia"/>
                <w:kern w:val="2"/>
                <w:sz w:val="18"/>
              </w:rPr>
              <w:t>14</w:t>
            </w:r>
          </w:p>
        </w:tc>
        <w:tc>
          <w:tcPr>
            <w:tcW w:w="2377" w:type="dxa"/>
            <w:vAlign w:val="center"/>
          </w:tcPr>
          <w:p w:rsidR="00E13E1A" w:rsidRDefault="00E13E1A" w:rsidP="0032705E">
            <w:pPr>
              <w:snapToGrid w:val="0"/>
              <w:spacing w:before="60" w:after="60"/>
              <w:ind w:firstLine="199"/>
              <w:jc w:val="left"/>
              <w:rPr>
                <w:kern w:val="2"/>
                <w:sz w:val="18"/>
              </w:rPr>
            </w:pPr>
            <w:r>
              <w:rPr>
                <w:rFonts w:hint="eastAsia"/>
                <w:kern w:val="2"/>
                <w:sz w:val="18"/>
              </w:rPr>
              <w:t>U_AngleToVertical</w:t>
            </w:r>
          </w:p>
        </w:tc>
        <w:tc>
          <w:tcPr>
            <w:tcW w:w="2505" w:type="dxa"/>
            <w:vAlign w:val="center"/>
          </w:tcPr>
          <w:p w:rsidR="00E13E1A" w:rsidRDefault="00E13E1A" w:rsidP="0032705E">
            <w:pPr>
              <w:snapToGrid w:val="0"/>
              <w:spacing w:before="60" w:after="60"/>
              <w:ind w:firstLine="0"/>
              <w:jc w:val="center"/>
              <w:rPr>
                <w:kern w:val="2"/>
                <w:sz w:val="18"/>
              </w:rPr>
            </w:pPr>
            <w:r>
              <w:rPr>
                <w:rFonts w:hint="eastAsia"/>
                <w:kern w:val="2"/>
                <w:sz w:val="18"/>
              </w:rPr>
              <w:t>4</w:t>
            </w:r>
          </w:p>
        </w:tc>
        <w:tc>
          <w:tcPr>
            <w:tcW w:w="3827" w:type="dxa"/>
            <w:vAlign w:val="center"/>
          </w:tcPr>
          <w:p w:rsidR="00E13E1A" w:rsidRDefault="00E13E1A" w:rsidP="000701D3">
            <w:pPr>
              <w:snapToGrid w:val="0"/>
              <w:spacing w:before="60" w:after="60"/>
              <w:ind w:firstLine="0"/>
              <w:jc w:val="left"/>
              <w:rPr>
                <w:kern w:val="2"/>
                <w:sz w:val="18"/>
              </w:rPr>
            </w:pPr>
            <w:r>
              <w:rPr>
                <w:rFonts w:hint="eastAsia"/>
                <w:kern w:val="2"/>
                <w:sz w:val="18"/>
              </w:rPr>
              <w:t>舞动椭圆倾斜角（浮点数，精确到小数点后</w:t>
            </w:r>
            <w:r>
              <w:rPr>
                <w:rFonts w:hint="eastAsia"/>
                <w:kern w:val="2"/>
                <w:sz w:val="18"/>
              </w:rPr>
              <w:t>2</w:t>
            </w:r>
            <w:r>
              <w:rPr>
                <w:rFonts w:hint="eastAsia"/>
                <w:kern w:val="2"/>
                <w:sz w:val="18"/>
              </w:rPr>
              <w:t>位，单位：°）</w:t>
            </w:r>
          </w:p>
        </w:tc>
      </w:tr>
      <w:tr w:rsidR="00E13E1A" w:rsidTr="00CA48BE">
        <w:trPr>
          <w:jc w:val="center"/>
        </w:trPr>
        <w:tc>
          <w:tcPr>
            <w:tcW w:w="703" w:type="dxa"/>
            <w:vAlign w:val="center"/>
          </w:tcPr>
          <w:p w:rsidR="00E13E1A" w:rsidRDefault="00E13E1A" w:rsidP="00784425">
            <w:pPr>
              <w:snapToGrid w:val="0"/>
              <w:spacing w:before="60" w:after="60"/>
              <w:ind w:firstLine="0"/>
              <w:jc w:val="center"/>
              <w:rPr>
                <w:kern w:val="2"/>
                <w:sz w:val="18"/>
              </w:rPr>
            </w:pPr>
            <w:r>
              <w:rPr>
                <w:rFonts w:hint="eastAsia"/>
                <w:kern w:val="2"/>
                <w:sz w:val="18"/>
              </w:rPr>
              <w:t>15</w:t>
            </w:r>
          </w:p>
        </w:tc>
        <w:tc>
          <w:tcPr>
            <w:tcW w:w="2377" w:type="dxa"/>
            <w:vAlign w:val="center"/>
          </w:tcPr>
          <w:p w:rsidR="00E13E1A" w:rsidRDefault="00E13E1A" w:rsidP="0032705E">
            <w:pPr>
              <w:snapToGrid w:val="0"/>
              <w:spacing w:before="60" w:after="60"/>
              <w:ind w:firstLine="199"/>
              <w:jc w:val="left"/>
              <w:rPr>
                <w:kern w:val="2"/>
                <w:sz w:val="18"/>
              </w:rPr>
            </w:pPr>
            <w:r>
              <w:rPr>
                <w:rFonts w:hint="eastAsia"/>
                <w:kern w:val="2"/>
                <w:sz w:val="18"/>
              </w:rPr>
              <w:t>U_Gallop_Frequency</w:t>
            </w:r>
          </w:p>
        </w:tc>
        <w:tc>
          <w:tcPr>
            <w:tcW w:w="2505" w:type="dxa"/>
            <w:vAlign w:val="center"/>
          </w:tcPr>
          <w:p w:rsidR="00E13E1A" w:rsidRDefault="00E13E1A" w:rsidP="0032705E">
            <w:pPr>
              <w:snapToGrid w:val="0"/>
              <w:spacing w:before="60" w:after="60"/>
              <w:ind w:firstLine="0"/>
              <w:jc w:val="center"/>
              <w:rPr>
                <w:kern w:val="2"/>
                <w:sz w:val="18"/>
              </w:rPr>
            </w:pPr>
            <w:r>
              <w:rPr>
                <w:rFonts w:hint="eastAsia"/>
                <w:kern w:val="2"/>
                <w:sz w:val="18"/>
              </w:rPr>
              <w:t>4</w:t>
            </w:r>
          </w:p>
        </w:tc>
        <w:tc>
          <w:tcPr>
            <w:tcW w:w="3827" w:type="dxa"/>
            <w:vAlign w:val="center"/>
          </w:tcPr>
          <w:p w:rsidR="00E13E1A" w:rsidRDefault="00E13E1A" w:rsidP="000701D3">
            <w:pPr>
              <w:snapToGrid w:val="0"/>
              <w:spacing w:before="60" w:after="60"/>
              <w:ind w:firstLine="0"/>
              <w:jc w:val="left"/>
              <w:rPr>
                <w:kern w:val="2"/>
                <w:sz w:val="18"/>
              </w:rPr>
            </w:pPr>
            <w:r>
              <w:rPr>
                <w:rFonts w:hint="eastAsia"/>
                <w:kern w:val="2"/>
                <w:sz w:val="18"/>
              </w:rPr>
              <w:t>舞动频率（浮点数，精确到小数点后</w:t>
            </w:r>
            <w:r>
              <w:rPr>
                <w:rFonts w:hint="eastAsia"/>
                <w:kern w:val="2"/>
                <w:sz w:val="18"/>
              </w:rPr>
              <w:t>2</w:t>
            </w:r>
            <w:r>
              <w:rPr>
                <w:rFonts w:hint="eastAsia"/>
                <w:kern w:val="2"/>
                <w:sz w:val="18"/>
              </w:rPr>
              <w:t>位，单位：</w:t>
            </w:r>
            <w:r>
              <w:rPr>
                <w:rFonts w:hint="eastAsia"/>
                <w:kern w:val="2"/>
                <w:sz w:val="18"/>
              </w:rPr>
              <w:t>Hz</w:t>
            </w:r>
            <w:r>
              <w:rPr>
                <w:rFonts w:hint="eastAsia"/>
                <w:kern w:val="2"/>
                <w:sz w:val="18"/>
              </w:rPr>
              <w:t>）</w:t>
            </w:r>
          </w:p>
        </w:tc>
      </w:tr>
      <w:tr w:rsidR="00E13E1A" w:rsidTr="00CA48BE">
        <w:trPr>
          <w:jc w:val="center"/>
        </w:trPr>
        <w:tc>
          <w:tcPr>
            <w:tcW w:w="703" w:type="dxa"/>
            <w:vAlign w:val="center"/>
          </w:tcPr>
          <w:p w:rsidR="00E13E1A" w:rsidRDefault="00E13E1A" w:rsidP="0032705E">
            <w:pPr>
              <w:snapToGrid w:val="0"/>
              <w:spacing w:before="60" w:after="60"/>
              <w:ind w:firstLine="0"/>
              <w:jc w:val="center"/>
              <w:rPr>
                <w:kern w:val="2"/>
                <w:sz w:val="18"/>
              </w:rPr>
            </w:pPr>
            <w:r>
              <w:rPr>
                <w:rFonts w:hint="eastAsia"/>
                <w:kern w:val="2"/>
                <w:sz w:val="18"/>
              </w:rPr>
              <w:t>16</w:t>
            </w:r>
          </w:p>
        </w:tc>
        <w:tc>
          <w:tcPr>
            <w:tcW w:w="2377" w:type="dxa"/>
            <w:vAlign w:val="center"/>
          </w:tcPr>
          <w:p w:rsidR="00E13E1A" w:rsidRDefault="00E13E1A" w:rsidP="0032705E">
            <w:pPr>
              <w:snapToGrid w:val="0"/>
              <w:spacing w:before="60" w:after="60"/>
              <w:ind w:firstLine="199"/>
              <w:jc w:val="left"/>
              <w:rPr>
                <w:kern w:val="2"/>
                <w:sz w:val="18"/>
              </w:rPr>
            </w:pPr>
            <w:r>
              <w:rPr>
                <w:kern w:val="2"/>
                <w:sz w:val="18"/>
              </w:rPr>
              <w:t>CRC16</w:t>
            </w:r>
          </w:p>
        </w:tc>
        <w:tc>
          <w:tcPr>
            <w:tcW w:w="2505" w:type="dxa"/>
            <w:vAlign w:val="center"/>
          </w:tcPr>
          <w:p w:rsidR="00E13E1A" w:rsidRDefault="00E13E1A" w:rsidP="0032705E">
            <w:pPr>
              <w:snapToGrid w:val="0"/>
              <w:spacing w:before="60" w:after="60"/>
              <w:ind w:firstLine="0"/>
              <w:jc w:val="center"/>
              <w:rPr>
                <w:kern w:val="2"/>
                <w:sz w:val="18"/>
              </w:rPr>
            </w:pPr>
            <w:r>
              <w:rPr>
                <w:kern w:val="2"/>
                <w:sz w:val="18"/>
              </w:rPr>
              <w:t>2</w:t>
            </w:r>
          </w:p>
        </w:tc>
        <w:tc>
          <w:tcPr>
            <w:tcW w:w="3827" w:type="dxa"/>
            <w:vAlign w:val="center"/>
          </w:tcPr>
          <w:p w:rsidR="00E13E1A" w:rsidRDefault="00E13E1A" w:rsidP="000701D3">
            <w:pPr>
              <w:snapToGrid w:val="0"/>
              <w:spacing w:before="60" w:after="60"/>
              <w:ind w:firstLine="0"/>
              <w:jc w:val="left"/>
              <w:rPr>
                <w:kern w:val="2"/>
                <w:sz w:val="18"/>
              </w:rPr>
            </w:pPr>
            <w:r>
              <w:rPr>
                <w:kern w:val="2"/>
                <w:sz w:val="18"/>
              </w:rPr>
              <w:t>校验位</w:t>
            </w:r>
          </w:p>
        </w:tc>
      </w:tr>
      <w:tr w:rsidR="00E13E1A" w:rsidTr="00CA48BE">
        <w:trPr>
          <w:jc w:val="center"/>
        </w:trPr>
        <w:tc>
          <w:tcPr>
            <w:tcW w:w="703" w:type="dxa"/>
            <w:vAlign w:val="center"/>
          </w:tcPr>
          <w:p w:rsidR="00E13E1A" w:rsidRDefault="00E13E1A" w:rsidP="0032705E">
            <w:pPr>
              <w:snapToGrid w:val="0"/>
              <w:spacing w:before="60" w:after="60"/>
              <w:ind w:firstLine="0"/>
              <w:jc w:val="center"/>
              <w:rPr>
                <w:kern w:val="2"/>
                <w:sz w:val="18"/>
              </w:rPr>
            </w:pPr>
            <w:r>
              <w:rPr>
                <w:rFonts w:hint="eastAsia"/>
                <w:kern w:val="2"/>
                <w:sz w:val="18"/>
              </w:rPr>
              <w:t>17</w:t>
            </w:r>
          </w:p>
        </w:tc>
        <w:tc>
          <w:tcPr>
            <w:tcW w:w="2377" w:type="dxa"/>
            <w:vAlign w:val="center"/>
          </w:tcPr>
          <w:p w:rsidR="00E13E1A" w:rsidRDefault="00E13E1A" w:rsidP="0032705E">
            <w:pPr>
              <w:snapToGrid w:val="0"/>
              <w:spacing w:before="60" w:after="60"/>
              <w:ind w:firstLine="199"/>
              <w:jc w:val="left"/>
              <w:rPr>
                <w:kern w:val="2"/>
                <w:sz w:val="18"/>
              </w:rPr>
            </w:pPr>
            <w:r w:rsidRPr="001A0DE1">
              <w:rPr>
                <w:rFonts w:hint="eastAsia"/>
                <w:kern w:val="2"/>
                <w:sz w:val="18"/>
              </w:rPr>
              <w:t>End</w:t>
            </w:r>
          </w:p>
        </w:tc>
        <w:tc>
          <w:tcPr>
            <w:tcW w:w="2505" w:type="dxa"/>
            <w:vAlign w:val="center"/>
          </w:tcPr>
          <w:p w:rsidR="00E13E1A" w:rsidRDefault="00E13E1A" w:rsidP="0032705E">
            <w:pPr>
              <w:snapToGrid w:val="0"/>
              <w:spacing w:before="60" w:after="60"/>
              <w:ind w:firstLine="0"/>
              <w:jc w:val="center"/>
              <w:rPr>
                <w:kern w:val="2"/>
                <w:sz w:val="18"/>
              </w:rPr>
            </w:pPr>
            <w:r w:rsidRPr="001A0DE1">
              <w:rPr>
                <w:rFonts w:hint="eastAsia"/>
                <w:kern w:val="2"/>
                <w:sz w:val="18"/>
              </w:rPr>
              <w:t>1</w:t>
            </w:r>
          </w:p>
        </w:tc>
        <w:tc>
          <w:tcPr>
            <w:tcW w:w="3827" w:type="dxa"/>
            <w:vAlign w:val="center"/>
          </w:tcPr>
          <w:p w:rsidR="00E13E1A" w:rsidRDefault="00E13E1A" w:rsidP="000701D3">
            <w:pPr>
              <w:snapToGrid w:val="0"/>
              <w:spacing w:before="60" w:after="60"/>
              <w:ind w:firstLine="0"/>
              <w:jc w:val="left"/>
              <w:rPr>
                <w:kern w:val="2"/>
                <w:sz w:val="18"/>
              </w:rPr>
            </w:pPr>
            <w:r w:rsidRPr="001A0DE1">
              <w:rPr>
                <w:rFonts w:hint="eastAsia"/>
                <w:kern w:val="2"/>
                <w:sz w:val="18"/>
              </w:rPr>
              <w:t>报文尾：</w:t>
            </w:r>
            <w:r w:rsidRPr="001A0DE1">
              <w:rPr>
                <w:rFonts w:hint="eastAsia"/>
                <w:kern w:val="2"/>
                <w:sz w:val="18"/>
              </w:rPr>
              <w:t>0x96</w:t>
            </w:r>
          </w:p>
        </w:tc>
      </w:tr>
    </w:tbl>
    <w:p w:rsidR="00FA7BC8" w:rsidRDefault="00FA7BC8" w:rsidP="00FA7BC8">
      <w:pPr>
        <w:pStyle w:val="afffffffff6"/>
        <w:rPr>
          <w:rFonts w:ascii="宋体" w:eastAsia="宋体" w:hAnsi="宋体"/>
        </w:rPr>
      </w:pPr>
    </w:p>
    <w:p w:rsidR="00FA7BC8" w:rsidRDefault="00FA7BC8" w:rsidP="00FA7BC8">
      <w:pPr>
        <w:rPr>
          <w:kern w:val="2"/>
        </w:rPr>
      </w:pPr>
      <w:r>
        <w:rPr>
          <w:kern w:val="2"/>
        </w:rPr>
        <w:t>响应方式的数据报文格式见下表：</w:t>
      </w:r>
    </w:p>
    <w:p w:rsidR="00FA7BC8" w:rsidRDefault="00FA7BC8" w:rsidP="00FA7BC8">
      <w:pPr>
        <w:pStyle w:val="afffffffff6"/>
        <w:rPr>
          <w:sz w:val="24"/>
        </w:rPr>
      </w:pPr>
      <w:r>
        <w:lastRenderedPageBreak/>
        <w:t>表</w:t>
      </w:r>
      <w:r>
        <w:rPr>
          <w:rFonts w:ascii="Times New Roman"/>
          <w:b/>
        </w:rPr>
        <w:t>C</w:t>
      </w:r>
      <w:r>
        <w:rPr>
          <w:rFonts w:hint="eastAsia"/>
        </w:rPr>
        <w:t>3-18</w:t>
      </w:r>
      <w:r>
        <w:rPr>
          <w:rFonts w:hint="eastAsia"/>
        </w:rPr>
        <w:t xml:space="preserve">　</w:t>
      </w:r>
      <w:r>
        <w:t>响应方式数据报文格式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09"/>
        <w:gridCol w:w="2398"/>
        <w:gridCol w:w="1621"/>
        <w:gridCol w:w="4384"/>
      </w:tblGrid>
      <w:tr w:rsidR="00FA7BC8" w:rsidTr="00991923">
        <w:trPr>
          <w:jc w:val="center"/>
        </w:trPr>
        <w:tc>
          <w:tcPr>
            <w:tcW w:w="1009" w:type="dxa"/>
            <w:vAlign w:val="center"/>
          </w:tcPr>
          <w:p w:rsidR="00FA7BC8" w:rsidRDefault="00FA7BC8" w:rsidP="00EC6C2A">
            <w:pPr>
              <w:snapToGrid w:val="0"/>
              <w:spacing w:before="60" w:after="60"/>
              <w:ind w:firstLine="0"/>
              <w:jc w:val="center"/>
              <w:rPr>
                <w:kern w:val="2"/>
                <w:sz w:val="18"/>
              </w:rPr>
            </w:pPr>
            <w:r>
              <w:rPr>
                <w:kern w:val="2"/>
                <w:sz w:val="18"/>
              </w:rPr>
              <w:t>序号</w:t>
            </w:r>
          </w:p>
        </w:tc>
        <w:tc>
          <w:tcPr>
            <w:tcW w:w="2398" w:type="dxa"/>
            <w:vAlign w:val="center"/>
          </w:tcPr>
          <w:p w:rsidR="00FA7BC8" w:rsidRDefault="00FA7BC8" w:rsidP="00EC6C2A">
            <w:pPr>
              <w:snapToGrid w:val="0"/>
              <w:spacing w:before="60" w:after="60"/>
              <w:ind w:firstLine="0"/>
              <w:jc w:val="center"/>
              <w:rPr>
                <w:kern w:val="2"/>
                <w:sz w:val="18"/>
              </w:rPr>
            </w:pPr>
            <w:r>
              <w:rPr>
                <w:kern w:val="2"/>
                <w:sz w:val="18"/>
              </w:rPr>
              <w:t>报文名称</w:t>
            </w:r>
          </w:p>
        </w:tc>
        <w:tc>
          <w:tcPr>
            <w:tcW w:w="1621" w:type="dxa"/>
            <w:vAlign w:val="center"/>
          </w:tcPr>
          <w:p w:rsidR="00FA7BC8" w:rsidRDefault="00FA7BC8" w:rsidP="00EC6C2A">
            <w:pPr>
              <w:snapToGrid w:val="0"/>
              <w:spacing w:before="60" w:after="60"/>
              <w:ind w:firstLine="0"/>
              <w:jc w:val="center"/>
              <w:rPr>
                <w:kern w:val="2"/>
                <w:sz w:val="18"/>
              </w:rPr>
            </w:pPr>
            <w:r>
              <w:rPr>
                <w:kern w:val="2"/>
                <w:sz w:val="18"/>
              </w:rPr>
              <w:t>长度（</w:t>
            </w:r>
            <w:r>
              <w:rPr>
                <w:kern w:val="2"/>
                <w:sz w:val="18"/>
              </w:rPr>
              <w:t>Byte</w:t>
            </w:r>
            <w:r>
              <w:rPr>
                <w:kern w:val="2"/>
                <w:sz w:val="18"/>
              </w:rPr>
              <w:t>）</w:t>
            </w:r>
          </w:p>
        </w:tc>
        <w:tc>
          <w:tcPr>
            <w:tcW w:w="4384" w:type="dxa"/>
            <w:vAlign w:val="center"/>
          </w:tcPr>
          <w:p w:rsidR="00FA7BC8" w:rsidRDefault="00FA7BC8" w:rsidP="00EC6C2A">
            <w:pPr>
              <w:snapToGrid w:val="0"/>
              <w:spacing w:before="60" w:after="6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rsidTr="00991923">
        <w:trPr>
          <w:jc w:val="center"/>
        </w:trPr>
        <w:tc>
          <w:tcPr>
            <w:tcW w:w="1009"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2398" w:type="dxa"/>
            <w:vAlign w:val="center"/>
          </w:tcPr>
          <w:p w:rsidR="00FA7BC8" w:rsidRDefault="00FA7BC8" w:rsidP="00EC6C2A">
            <w:pPr>
              <w:snapToGrid w:val="0"/>
              <w:spacing w:before="60" w:after="60"/>
              <w:ind w:firstLine="199"/>
              <w:jc w:val="left"/>
              <w:rPr>
                <w:kern w:val="2"/>
                <w:sz w:val="18"/>
              </w:rPr>
            </w:pPr>
            <w:r>
              <w:rPr>
                <w:kern w:val="2"/>
                <w:sz w:val="18"/>
              </w:rPr>
              <w:t>Sync</w:t>
            </w:r>
          </w:p>
        </w:tc>
        <w:tc>
          <w:tcPr>
            <w:tcW w:w="1621"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4384" w:type="dxa"/>
            <w:vAlign w:val="center"/>
          </w:tcPr>
          <w:p w:rsidR="00FA7BC8" w:rsidRDefault="00FA7BC8" w:rsidP="000701D3">
            <w:pPr>
              <w:snapToGrid w:val="0"/>
              <w:spacing w:before="60" w:after="60"/>
              <w:ind w:firstLine="0"/>
              <w:jc w:val="left"/>
              <w:rPr>
                <w:kern w:val="2"/>
                <w:sz w:val="18"/>
              </w:rPr>
            </w:pPr>
            <w:r>
              <w:rPr>
                <w:kern w:val="2"/>
                <w:sz w:val="18"/>
              </w:rPr>
              <w:t>报文头：</w:t>
            </w:r>
            <w:r>
              <w:rPr>
                <w:kern w:val="2"/>
                <w:sz w:val="18"/>
              </w:rPr>
              <w:t>5AA5</w:t>
            </w:r>
          </w:p>
        </w:tc>
      </w:tr>
      <w:tr w:rsidR="00FA7BC8" w:rsidTr="00991923">
        <w:trPr>
          <w:jc w:val="center"/>
        </w:trPr>
        <w:tc>
          <w:tcPr>
            <w:tcW w:w="1009"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2398" w:type="dxa"/>
            <w:vAlign w:val="center"/>
          </w:tcPr>
          <w:p w:rsidR="00FA7BC8" w:rsidRDefault="00FA7BC8" w:rsidP="00EC6C2A">
            <w:pPr>
              <w:snapToGrid w:val="0"/>
              <w:spacing w:before="60" w:after="60"/>
              <w:ind w:firstLine="199"/>
              <w:jc w:val="left"/>
              <w:rPr>
                <w:kern w:val="2"/>
                <w:sz w:val="18"/>
              </w:rPr>
            </w:pPr>
            <w:r>
              <w:rPr>
                <w:kern w:val="2"/>
                <w:sz w:val="18"/>
              </w:rPr>
              <w:t>Packet_Length</w:t>
            </w:r>
          </w:p>
        </w:tc>
        <w:tc>
          <w:tcPr>
            <w:tcW w:w="1621"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4384" w:type="dxa"/>
            <w:vAlign w:val="center"/>
          </w:tcPr>
          <w:p w:rsidR="00FA7BC8" w:rsidRDefault="00FA7BC8" w:rsidP="000701D3">
            <w:pPr>
              <w:snapToGrid w:val="0"/>
              <w:spacing w:before="60" w:after="60"/>
              <w:ind w:firstLine="0"/>
              <w:jc w:val="left"/>
              <w:rPr>
                <w:kern w:val="2"/>
                <w:sz w:val="18"/>
              </w:rPr>
            </w:pPr>
            <w:r>
              <w:rPr>
                <w:kern w:val="2"/>
                <w:sz w:val="18"/>
              </w:rPr>
              <w:t>报文长度</w:t>
            </w:r>
          </w:p>
        </w:tc>
      </w:tr>
      <w:tr w:rsidR="00FA7BC8" w:rsidTr="00991923">
        <w:trPr>
          <w:jc w:val="center"/>
        </w:trPr>
        <w:tc>
          <w:tcPr>
            <w:tcW w:w="1009" w:type="dxa"/>
            <w:vAlign w:val="center"/>
          </w:tcPr>
          <w:p w:rsidR="00FA7BC8" w:rsidRDefault="00FA7BC8" w:rsidP="00EC6C2A">
            <w:pPr>
              <w:snapToGrid w:val="0"/>
              <w:spacing w:before="60" w:after="60"/>
              <w:ind w:firstLine="0"/>
              <w:jc w:val="center"/>
              <w:rPr>
                <w:kern w:val="2"/>
                <w:sz w:val="18"/>
              </w:rPr>
            </w:pPr>
            <w:r>
              <w:rPr>
                <w:kern w:val="2"/>
                <w:sz w:val="18"/>
              </w:rPr>
              <w:t>3</w:t>
            </w:r>
          </w:p>
        </w:tc>
        <w:tc>
          <w:tcPr>
            <w:tcW w:w="2398" w:type="dxa"/>
            <w:vAlign w:val="center"/>
          </w:tcPr>
          <w:p w:rsidR="00FA7BC8" w:rsidRDefault="00FA7BC8" w:rsidP="00EC6C2A">
            <w:pPr>
              <w:snapToGrid w:val="0"/>
              <w:spacing w:before="60" w:after="60"/>
              <w:ind w:firstLine="199"/>
              <w:jc w:val="left"/>
              <w:rPr>
                <w:kern w:val="2"/>
                <w:sz w:val="18"/>
              </w:rPr>
            </w:pPr>
            <w:r>
              <w:rPr>
                <w:rFonts w:hint="eastAsia"/>
                <w:kern w:val="2"/>
                <w:sz w:val="18"/>
              </w:rPr>
              <w:t>CMD_ID</w:t>
            </w:r>
          </w:p>
        </w:tc>
        <w:tc>
          <w:tcPr>
            <w:tcW w:w="1621" w:type="dxa"/>
            <w:vAlign w:val="center"/>
          </w:tcPr>
          <w:p w:rsidR="00FA7BC8" w:rsidRDefault="00FA7BC8" w:rsidP="00EC6C2A">
            <w:pPr>
              <w:snapToGrid w:val="0"/>
              <w:spacing w:before="60" w:after="60"/>
              <w:ind w:firstLine="0"/>
              <w:jc w:val="center"/>
              <w:rPr>
                <w:kern w:val="2"/>
                <w:sz w:val="18"/>
              </w:rPr>
            </w:pPr>
            <w:r>
              <w:rPr>
                <w:rFonts w:hint="eastAsia"/>
                <w:kern w:val="2"/>
                <w:sz w:val="18"/>
              </w:rPr>
              <w:t>17</w:t>
            </w:r>
          </w:p>
        </w:tc>
        <w:tc>
          <w:tcPr>
            <w:tcW w:w="4384" w:type="dxa"/>
            <w:vAlign w:val="center"/>
          </w:tcPr>
          <w:p w:rsidR="00FA7BC8" w:rsidRDefault="00FA7BC8" w:rsidP="000701D3">
            <w:pPr>
              <w:snapToGrid w:val="0"/>
              <w:spacing w:before="60" w:after="6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rsidTr="00991923">
        <w:trPr>
          <w:jc w:val="center"/>
        </w:trPr>
        <w:tc>
          <w:tcPr>
            <w:tcW w:w="1009" w:type="dxa"/>
            <w:vAlign w:val="center"/>
          </w:tcPr>
          <w:p w:rsidR="00FA7BC8" w:rsidRDefault="00FA7BC8" w:rsidP="00EC6C2A">
            <w:pPr>
              <w:snapToGrid w:val="0"/>
              <w:spacing w:before="60" w:after="60"/>
              <w:ind w:firstLine="0"/>
              <w:jc w:val="center"/>
              <w:rPr>
                <w:kern w:val="2"/>
                <w:sz w:val="18"/>
              </w:rPr>
            </w:pPr>
            <w:r>
              <w:rPr>
                <w:kern w:val="2"/>
                <w:sz w:val="18"/>
              </w:rPr>
              <w:t>4</w:t>
            </w:r>
          </w:p>
        </w:tc>
        <w:tc>
          <w:tcPr>
            <w:tcW w:w="2398" w:type="dxa"/>
            <w:vAlign w:val="center"/>
          </w:tcPr>
          <w:p w:rsidR="00FA7BC8" w:rsidRDefault="00FA7BC8" w:rsidP="00EC6C2A">
            <w:pPr>
              <w:snapToGrid w:val="0"/>
              <w:spacing w:before="60" w:after="60"/>
              <w:ind w:firstLine="199"/>
              <w:jc w:val="left"/>
              <w:rPr>
                <w:kern w:val="2"/>
                <w:sz w:val="18"/>
              </w:rPr>
            </w:pPr>
            <w:r>
              <w:rPr>
                <w:kern w:val="2"/>
                <w:sz w:val="18"/>
              </w:rPr>
              <w:t>Frame_Type</w:t>
            </w:r>
          </w:p>
        </w:tc>
        <w:tc>
          <w:tcPr>
            <w:tcW w:w="1621"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4384" w:type="dxa"/>
            <w:vAlign w:val="center"/>
          </w:tcPr>
          <w:p w:rsidR="00FA7BC8" w:rsidRDefault="00FA7BC8" w:rsidP="000701D3">
            <w:pPr>
              <w:snapToGrid w:val="0"/>
              <w:spacing w:before="60" w:after="6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rsidTr="00991923">
        <w:trPr>
          <w:jc w:val="center"/>
        </w:trPr>
        <w:tc>
          <w:tcPr>
            <w:tcW w:w="1009" w:type="dxa"/>
            <w:vAlign w:val="center"/>
          </w:tcPr>
          <w:p w:rsidR="00FA7BC8" w:rsidRDefault="00FA7BC8" w:rsidP="00EC6C2A">
            <w:pPr>
              <w:snapToGrid w:val="0"/>
              <w:spacing w:before="60" w:after="60"/>
              <w:ind w:firstLine="0"/>
              <w:jc w:val="center"/>
              <w:rPr>
                <w:kern w:val="2"/>
                <w:sz w:val="18"/>
              </w:rPr>
            </w:pPr>
            <w:r>
              <w:rPr>
                <w:kern w:val="2"/>
                <w:sz w:val="18"/>
              </w:rPr>
              <w:t>5</w:t>
            </w:r>
          </w:p>
        </w:tc>
        <w:tc>
          <w:tcPr>
            <w:tcW w:w="2398" w:type="dxa"/>
            <w:vAlign w:val="center"/>
          </w:tcPr>
          <w:p w:rsidR="00FA7BC8" w:rsidRDefault="00FA7BC8" w:rsidP="00EC6C2A">
            <w:pPr>
              <w:snapToGrid w:val="0"/>
              <w:spacing w:before="60" w:after="60"/>
              <w:ind w:firstLine="199"/>
              <w:jc w:val="left"/>
              <w:rPr>
                <w:kern w:val="2"/>
                <w:sz w:val="18"/>
              </w:rPr>
            </w:pPr>
            <w:r>
              <w:rPr>
                <w:kern w:val="2"/>
                <w:sz w:val="18"/>
              </w:rPr>
              <w:t>Packet_Type</w:t>
            </w:r>
          </w:p>
        </w:tc>
        <w:tc>
          <w:tcPr>
            <w:tcW w:w="1621"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4384" w:type="dxa"/>
            <w:vAlign w:val="center"/>
          </w:tcPr>
          <w:p w:rsidR="00FA7BC8" w:rsidRDefault="00FA7BC8" w:rsidP="000701D3">
            <w:pPr>
              <w:snapToGrid w:val="0"/>
              <w:spacing w:before="60" w:after="6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537485" w:rsidTr="00991923">
        <w:trPr>
          <w:jc w:val="center"/>
        </w:trPr>
        <w:tc>
          <w:tcPr>
            <w:tcW w:w="1009" w:type="dxa"/>
            <w:vAlign w:val="center"/>
          </w:tcPr>
          <w:p w:rsidR="00537485" w:rsidRDefault="00537485" w:rsidP="00EC6C2A">
            <w:pPr>
              <w:snapToGrid w:val="0"/>
              <w:spacing w:before="60" w:after="60"/>
              <w:ind w:firstLine="0"/>
              <w:jc w:val="center"/>
              <w:rPr>
                <w:kern w:val="2"/>
                <w:sz w:val="18"/>
              </w:rPr>
            </w:pPr>
            <w:r>
              <w:rPr>
                <w:rFonts w:hint="eastAsia"/>
                <w:kern w:val="2"/>
                <w:sz w:val="18"/>
              </w:rPr>
              <w:t>6</w:t>
            </w:r>
          </w:p>
        </w:tc>
        <w:tc>
          <w:tcPr>
            <w:tcW w:w="2398" w:type="dxa"/>
            <w:vAlign w:val="center"/>
          </w:tcPr>
          <w:p w:rsidR="00537485" w:rsidRPr="003D4320" w:rsidRDefault="00537485" w:rsidP="00492D4C">
            <w:pPr>
              <w:snapToGrid w:val="0"/>
              <w:spacing w:before="60" w:after="60"/>
              <w:ind w:firstLine="199"/>
              <w:jc w:val="left"/>
              <w:rPr>
                <w:kern w:val="2"/>
                <w:sz w:val="18"/>
              </w:rPr>
            </w:pPr>
            <w:r w:rsidRPr="003D4320">
              <w:rPr>
                <w:rFonts w:hint="eastAsia"/>
                <w:kern w:val="2"/>
                <w:sz w:val="18"/>
              </w:rPr>
              <w:t>Frame_No</w:t>
            </w:r>
          </w:p>
        </w:tc>
        <w:tc>
          <w:tcPr>
            <w:tcW w:w="1621" w:type="dxa"/>
            <w:vAlign w:val="center"/>
          </w:tcPr>
          <w:p w:rsidR="00537485" w:rsidRPr="003D4320" w:rsidRDefault="00537485" w:rsidP="00492D4C">
            <w:pPr>
              <w:snapToGrid w:val="0"/>
              <w:spacing w:before="60" w:after="60"/>
              <w:ind w:firstLine="0"/>
              <w:jc w:val="center"/>
              <w:rPr>
                <w:kern w:val="2"/>
                <w:sz w:val="18"/>
              </w:rPr>
            </w:pPr>
            <w:r w:rsidRPr="003D4320">
              <w:rPr>
                <w:rFonts w:hint="eastAsia"/>
                <w:kern w:val="2"/>
                <w:sz w:val="18"/>
              </w:rPr>
              <w:t>1</w:t>
            </w:r>
          </w:p>
        </w:tc>
        <w:tc>
          <w:tcPr>
            <w:tcW w:w="4384" w:type="dxa"/>
            <w:vAlign w:val="center"/>
          </w:tcPr>
          <w:p w:rsidR="00537485" w:rsidRPr="003D4320" w:rsidDel="00507663" w:rsidRDefault="00537485"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537485" w:rsidTr="00991923">
        <w:trPr>
          <w:jc w:val="center"/>
        </w:trPr>
        <w:tc>
          <w:tcPr>
            <w:tcW w:w="1009" w:type="dxa"/>
            <w:vAlign w:val="center"/>
          </w:tcPr>
          <w:p w:rsidR="00537485" w:rsidRDefault="00537485" w:rsidP="00EC6C2A">
            <w:pPr>
              <w:tabs>
                <w:tab w:val="left" w:pos="1260"/>
              </w:tabs>
              <w:snapToGrid w:val="0"/>
              <w:spacing w:before="60" w:after="60"/>
              <w:ind w:firstLine="0"/>
              <w:jc w:val="center"/>
              <w:rPr>
                <w:kern w:val="2"/>
                <w:sz w:val="18"/>
              </w:rPr>
            </w:pPr>
            <w:r>
              <w:rPr>
                <w:rFonts w:hint="eastAsia"/>
                <w:kern w:val="2"/>
                <w:sz w:val="18"/>
              </w:rPr>
              <w:t>7</w:t>
            </w:r>
          </w:p>
        </w:tc>
        <w:tc>
          <w:tcPr>
            <w:tcW w:w="2398" w:type="dxa"/>
            <w:vAlign w:val="center"/>
          </w:tcPr>
          <w:p w:rsidR="00537485" w:rsidRDefault="00537485" w:rsidP="00EC6C2A">
            <w:pPr>
              <w:snapToGrid w:val="0"/>
              <w:spacing w:before="60" w:after="60"/>
              <w:ind w:firstLine="199"/>
              <w:jc w:val="left"/>
              <w:rPr>
                <w:kern w:val="2"/>
                <w:sz w:val="18"/>
              </w:rPr>
            </w:pPr>
            <w:r>
              <w:rPr>
                <w:kern w:val="2"/>
                <w:sz w:val="18"/>
              </w:rPr>
              <w:t>Data_Status</w:t>
            </w:r>
          </w:p>
        </w:tc>
        <w:tc>
          <w:tcPr>
            <w:tcW w:w="1621" w:type="dxa"/>
            <w:vAlign w:val="center"/>
          </w:tcPr>
          <w:p w:rsidR="00537485" w:rsidRDefault="00537485" w:rsidP="00EC6C2A">
            <w:pPr>
              <w:snapToGrid w:val="0"/>
              <w:spacing w:before="60" w:after="60"/>
              <w:ind w:firstLine="0"/>
              <w:jc w:val="center"/>
              <w:rPr>
                <w:kern w:val="2"/>
                <w:sz w:val="18"/>
              </w:rPr>
            </w:pPr>
            <w:r>
              <w:rPr>
                <w:kern w:val="2"/>
                <w:sz w:val="18"/>
              </w:rPr>
              <w:t>1</w:t>
            </w:r>
          </w:p>
        </w:tc>
        <w:tc>
          <w:tcPr>
            <w:tcW w:w="4384" w:type="dxa"/>
            <w:vAlign w:val="center"/>
          </w:tcPr>
          <w:p w:rsidR="00537485" w:rsidRDefault="00537485" w:rsidP="000701D3">
            <w:pPr>
              <w:snapToGrid w:val="0"/>
              <w:spacing w:before="60" w:after="60"/>
              <w:ind w:firstLine="0"/>
              <w:jc w:val="left"/>
              <w:rPr>
                <w:kern w:val="2"/>
                <w:sz w:val="18"/>
              </w:rPr>
            </w:pPr>
            <w:r>
              <w:rPr>
                <w:kern w:val="2"/>
                <w:sz w:val="18"/>
              </w:rPr>
              <w:t>数据发送状态</w:t>
            </w:r>
            <w:r>
              <w:rPr>
                <w:rFonts w:hint="eastAsia"/>
                <w:kern w:val="2"/>
                <w:sz w:val="18"/>
              </w:rPr>
              <w:t>：</w:t>
            </w:r>
            <w:r>
              <w:rPr>
                <w:rFonts w:ascii="宋体" w:hAnsi="宋体" w:hint="eastAsia"/>
                <w:kern w:val="2"/>
                <w:sz w:val="18"/>
              </w:rPr>
              <w:t>①</w:t>
            </w:r>
            <w:r>
              <w:rPr>
                <w:kern w:val="2"/>
                <w:sz w:val="18"/>
              </w:rPr>
              <w:t>0xFF</w:t>
            </w:r>
            <w:r>
              <w:rPr>
                <w:kern w:val="2"/>
                <w:sz w:val="18"/>
              </w:rPr>
              <w:t>成功</w:t>
            </w:r>
          </w:p>
          <w:p w:rsidR="00537485" w:rsidRDefault="00537485" w:rsidP="000701D3">
            <w:pPr>
              <w:snapToGrid w:val="0"/>
              <w:spacing w:before="60" w:after="60"/>
              <w:ind w:firstLine="0"/>
              <w:jc w:val="left"/>
              <w:rPr>
                <w:kern w:val="2"/>
                <w:sz w:val="18"/>
              </w:rPr>
            </w:pPr>
            <w:r>
              <w:rPr>
                <w:rFonts w:hint="eastAsia"/>
                <w:kern w:val="2"/>
                <w:sz w:val="18"/>
              </w:rPr>
              <w:t xml:space="preserve">              </w:t>
            </w:r>
            <w:r>
              <w:rPr>
                <w:rFonts w:ascii="宋体" w:hAnsi="宋体" w:hint="eastAsia"/>
                <w:kern w:val="2"/>
                <w:sz w:val="18"/>
              </w:rPr>
              <w:t>②</w:t>
            </w:r>
            <w:r>
              <w:rPr>
                <w:kern w:val="2"/>
                <w:sz w:val="18"/>
              </w:rPr>
              <w:t>0x00</w:t>
            </w:r>
            <w:r>
              <w:rPr>
                <w:kern w:val="2"/>
                <w:sz w:val="18"/>
              </w:rPr>
              <w:t>失败</w:t>
            </w:r>
          </w:p>
        </w:tc>
      </w:tr>
      <w:tr w:rsidR="00537485" w:rsidTr="00991923">
        <w:trPr>
          <w:jc w:val="center"/>
        </w:trPr>
        <w:tc>
          <w:tcPr>
            <w:tcW w:w="1009" w:type="dxa"/>
            <w:vAlign w:val="center"/>
          </w:tcPr>
          <w:p w:rsidR="00537485" w:rsidRDefault="00537485" w:rsidP="00EC6C2A">
            <w:pPr>
              <w:tabs>
                <w:tab w:val="left" w:pos="1260"/>
              </w:tabs>
              <w:snapToGrid w:val="0"/>
              <w:spacing w:before="60" w:after="60"/>
              <w:ind w:firstLine="0"/>
              <w:jc w:val="center"/>
              <w:rPr>
                <w:kern w:val="2"/>
                <w:sz w:val="18"/>
              </w:rPr>
            </w:pPr>
            <w:r>
              <w:rPr>
                <w:rFonts w:hint="eastAsia"/>
                <w:kern w:val="2"/>
                <w:sz w:val="18"/>
              </w:rPr>
              <w:t>8</w:t>
            </w:r>
          </w:p>
        </w:tc>
        <w:tc>
          <w:tcPr>
            <w:tcW w:w="2398" w:type="dxa"/>
            <w:vAlign w:val="center"/>
          </w:tcPr>
          <w:p w:rsidR="00537485" w:rsidRDefault="00537485" w:rsidP="00EC6C2A">
            <w:pPr>
              <w:snapToGrid w:val="0"/>
              <w:spacing w:before="60" w:after="60"/>
              <w:ind w:firstLine="199"/>
              <w:jc w:val="left"/>
              <w:rPr>
                <w:kern w:val="2"/>
                <w:sz w:val="18"/>
              </w:rPr>
            </w:pPr>
            <w:r>
              <w:rPr>
                <w:kern w:val="2"/>
                <w:sz w:val="18"/>
              </w:rPr>
              <w:t>CRC16</w:t>
            </w:r>
          </w:p>
        </w:tc>
        <w:tc>
          <w:tcPr>
            <w:tcW w:w="1621" w:type="dxa"/>
            <w:vAlign w:val="center"/>
          </w:tcPr>
          <w:p w:rsidR="00537485" w:rsidRDefault="00537485" w:rsidP="00EC6C2A">
            <w:pPr>
              <w:snapToGrid w:val="0"/>
              <w:spacing w:before="60" w:after="60"/>
              <w:ind w:firstLine="0"/>
              <w:jc w:val="center"/>
              <w:rPr>
                <w:kern w:val="2"/>
                <w:sz w:val="18"/>
              </w:rPr>
            </w:pPr>
            <w:r>
              <w:rPr>
                <w:kern w:val="2"/>
                <w:sz w:val="18"/>
              </w:rPr>
              <w:t>2</w:t>
            </w:r>
          </w:p>
        </w:tc>
        <w:tc>
          <w:tcPr>
            <w:tcW w:w="4384" w:type="dxa"/>
            <w:vAlign w:val="center"/>
          </w:tcPr>
          <w:p w:rsidR="00537485" w:rsidRDefault="00537485" w:rsidP="000701D3">
            <w:pPr>
              <w:snapToGrid w:val="0"/>
              <w:spacing w:before="60" w:after="60"/>
              <w:ind w:firstLine="0"/>
              <w:jc w:val="left"/>
              <w:rPr>
                <w:kern w:val="2"/>
                <w:sz w:val="18"/>
              </w:rPr>
            </w:pPr>
            <w:r>
              <w:rPr>
                <w:kern w:val="2"/>
                <w:sz w:val="18"/>
              </w:rPr>
              <w:t>校验位</w:t>
            </w:r>
          </w:p>
        </w:tc>
      </w:tr>
      <w:tr w:rsidR="00537485" w:rsidTr="00991923">
        <w:trPr>
          <w:jc w:val="center"/>
        </w:trPr>
        <w:tc>
          <w:tcPr>
            <w:tcW w:w="1009" w:type="dxa"/>
            <w:vAlign w:val="center"/>
          </w:tcPr>
          <w:p w:rsidR="00537485" w:rsidRDefault="00537485" w:rsidP="00EC6C2A">
            <w:pPr>
              <w:tabs>
                <w:tab w:val="left" w:pos="1260"/>
              </w:tabs>
              <w:snapToGrid w:val="0"/>
              <w:spacing w:before="60" w:after="60"/>
              <w:ind w:firstLine="0"/>
              <w:jc w:val="center"/>
              <w:rPr>
                <w:kern w:val="2"/>
                <w:sz w:val="18"/>
              </w:rPr>
            </w:pPr>
            <w:r>
              <w:rPr>
                <w:rFonts w:hint="eastAsia"/>
                <w:kern w:val="2"/>
                <w:sz w:val="18"/>
              </w:rPr>
              <w:t>9</w:t>
            </w:r>
          </w:p>
        </w:tc>
        <w:tc>
          <w:tcPr>
            <w:tcW w:w="2398" w:type="dxa"/>
            <w:vAlign w:val="center"/>
          </w:tcPr>
          <w:p w:rsidR="00537485" w:rsidRDefault="00537485" w:rsidP="00EC6C2A">
            <w:pPr>
              <w:snapToGrid w:val="0"/>
              <w:spacing w:before="60" w:after="60"/>
              <w:ind w:firstLine="199"/>
              <w:jc w:val="left"/>
              <w:rPr>
                <w:kern w:val="2"/>
                <w:sz w:val="18"/>
              </w:rPr>
            </w:pPr>
            <w:r w:rsidRPr="001A0DE1">
              <w:rPr>
                <w:rFonts w:hint="eastAsia"/>
                <w:kern w:val="2"/>
                <w:sz w:val="18"/>
              </w:rPr>
              <w:t>End</w:t>
            </w:r>
          </w:p>
        </w:tc>
        <w:tc>
          <w:tcPr>
            <w:tcW w:w="1621" w:type="dxa"/>
            <w:vAlign w:val="center"/>
          </w:tcPr>
          <w:p w:rsidR="00537485" w:rsidRDefault="00537485" w:rsidP="00EC6C2A">
            <w:pPr>
              <w:snapToGrid w:val="0"/>
              <w:spacing w:before="60" w:after="60"/>
              <w:ind w:firstLine="0"/>
              <w:jc w:val="center"/>
              <w:rPr>
                <w:kern w:val="2"/>
                <w:sz w:val="18"/>
              </w:rPr>
            </w:pPr>
            <w:r w:rsidRPr="001A0DE1">
              <w:rPr>
                <w:rFonts w:hint="eastAsia"/>
                <w:kern w:val="2"/>
                <w:sz w:val="18"/>
              </w:rPr>
              <w:t>1</w:t>
            </w:r>
          </w:p>
        </w:tc>
        <w:tc>
          <w:tcPr>
            <w:tcW w:w="4384" w:type="dxa"/>
            <w:vAlign w:val="center"/>
          </w:tcPr>
          <w:p w:rsidR="00537485" w:rsidRDefault="00537485">
            <w:pPr>
              <w:snapToGrid w:val="0"/>
              <w:spacing w:before="60" w:after="60"/>
              <w:ind w:firstLine="0"/>
              <w:jc w:val="left"/>
              <w:rPr>
                <w:kern w:val="2"/>
                <w:sz w:val="18"/>
              </w:rPr>
            </w:pPr>
            <w:r w:rsidRPr="001A0DE1">
              <w:rPr>
                <w:rFonts w:hint="eastAsia"/>
                <w:kern w:val="2"/>
                <w:sz w:val="18"/>
              </w:rPr>
              <w:t>报文尾：</w:t>
            </w:r>
            <w:r w:rsidRPr="001A0DE1">
              <w:rPr>
                <w:rFonts w:hint="eastAsia"/>
                <w:kern w:val="2"/>
                <w:sz w:val="18"/>
              </w:rPr>
              <w:t>0x96</w:t>
            </w:r>
          </w:p>
        </w:tc>
      </w:tr>
    </w:tbl>
    <w:p w:rsidR="00FA7BC8" w:rsidRDefault="00FA7BC8" w:rsidP="00FA7BC8">
      <w:pPr>
        <w:snapToGrid w:val="0"/>
        <w:ind w:firstLine="0"/>
        <w:rPr>
          <w:kern w:val="2"/>
        </w:rPr>
      </w:pPr>
    </w:p>
    <w:p w:rsidR="00FA7BC8" w:rsidRDefault="00FA7BC8" w:rsidP="00FA7BC8">
      <w:pPr>
        <w:pStyle w:val="afffb"/>
        <w:rPr>
          <w:kern w:val="2"/>
        </w:rPr>
      </w:pPr>
      <w:r>
        <w:rPr>
          <w:rFonts w:ascii="Times New Roman"/>
          <w:b/>
          <w:kern w:val="2"/>
        </w:rPr>
        <w:t>C</w:t>
      </w:r>
      <w:r>
        <w:rPr>
          <w:rFonts w:ascii="EU-F1" w:hint="eastAsia"/>
          <w:spacing w:val="20"/>
          <w:kern w:val="2"/>
        </w:rPr>
        <w:t>.</w:t>
      </w:r>
      <w:r>
        <w:rPr>
          <w:rFonts w:hint="eastAsia"/>
          <w:kern w:val="2"/>
        </w:rPr>
        <w:t>3</w:t>
      </w:r>
      <w:r>
        <w:rPr>
          <w:rFonts w:ascii="EU-F1" w:hint="eastAsia"/>
          <w:spacing w:val="20"/>
          <w:kern w:val="2"/>
        </w:rPr>
        <w:t>.</w:t>
      </w:r>
      <w:r>
        <w:rPr>
          <w:rFonts w:hint="eastAsia"/>
          <w:kern w:val="2"/>
        </w:rPr>
        <w:t>8</w:t>
      </w:r>
      <w:r>
        <w:rPr>
          <w:rFonts w:ascii="EU-F1" w:hint="eastAsia"/>
          <w:spacing w:val="20"/>
          <w:kern w:val="2"/>
        </w:rPr>
        <w:t>.</w:t>
      </w:r>
      <w:r>
        <w:rPr>
          <w:rFonts w:hint="eastAsia"/>
          <w:kern w:val="2"/>
        </w:rPr>
        <w:t>2</w:t>
      </w:r>
      <w:r>
        <w:rPr>
          <w:rFonts w:hint="eastAsia"/>
          <w:kern w:val="2"/>
        </w:rPr>
        <w:t xml:space="preserve">　</w:t>
      </w:r>
      <w:r>
        <w:rPr>
          <w:kern w:val="2"/>
        </w:rPr>
        <w:t>导线舞动</w:t>
      </w:r>
      <w:r>
        <w:rPr>
          <w:rFonts w:hint="eastAsia"/>
          <w:kern w:val="2"/>
        </w:rPr>
        <w:t>轨迹数据报</w:t>
      </w:r>
    </w:p>
    <w:p w:rsidR="00FA7BC8" w:rsidRDefault="00FA7BC8" w:rsidP="00FA7BC8">
      <w:pPr>
        <w:rPr>
          <w:kern w:val="2"/>
        </w:rPr>
      </w:pPr>
      <w:r>
        <w:rPr>
          <w:rFonts w:hint="eastAsia"/>
          <w:kern w:val="2"/>
        </w:rPr>
        <w:t>导线舞动轨迹</w:t>
      </w:r>
      <w:r>
        <w:rPr>
          <w:kern w:val="2"/>
        </w:rPr>
        <w:t>的数据报文格式见下表</w:t>
      </w:r>
      <w:r w:rsidR="00492D4C" w:rsidRPr="00492D4C">
        <w:rPr>
          <w:rFonts w:hint="eastAsia"/>
          <w:kern w:val="2"/>
        </w:rPr>
        <w:t>，默认上送周期为</w:t>
      </w:r>
      <w:r w:rsidR="00492D4C" w:rsidRPr="00492D4C">
        <w:rPr>
          <w:rFonts w:hint="eastAsia"/>
          <w:kern w:val="2"/>
        </w:rPr>
        <w:t>40</w:t>
      </w:r>
      <w:r w:rsidR="00962011" w:rsidRPr="00492D4C">
        <w:rPr>
          <w:rFonts w:hint="eastAsia"/>
          <w:kern w:val="2"/>
        </w:rPr>
        <w:t>分钟</w:t>
      </w:r>
      <w:r>
        <w:rPr>
          <w:kern w:val="2"/>
        </w:rPr>
        <w:t>：</w:t>
      </w:r>
    </w:p>
    <w:p w:rsidR="00FA7BC8" w:rsidRDefault="00FA7BC8" w:rsidP="00FA7BC8">
      <w:pPr>
        <w:pStyle w:val="afffffffff6"/>
      </w:pPr>
      <w:r>
        <w:t>表</w:t>
      </w:r>
      <w:r>
        <w:rPr>
          <w:rFonts w:ascii="Times New Roman"/>
          <w:b/>
        </w:rPr>
        <w:t>C</w:t>
      </w:r>
      <w:r>
        <w:rPr>
          <w:rFonts w:hint="eastAsia"/>
        </w:rPr>
        <w:t>3-</w:t>
      </w:r>
      <w:r>
        <w:t>1</w:t>
      </w:r>
      <w:r>
        <w:rPr>
          <w:rFonts w:hint="eastAsia"/>
        </w:rPr>
        <w:t>9</w:t>
      </w:r>
      <w:r>
        <w:rPr>
          <w:rFonts w:hint="eastAsia"/>
        </w:rPr>
        <w:t xml:space="preserve">　导线舞动轨迹</w:t>
      </w:r>
      <w:r>
        <w:t>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703"/>
        <w:gridCol w:w="2377"/>
        <w:gridCol w:w="2505"/>
        <w:gridCol w:w="3827"/>
      </w:tblGrid>
      <w:tr w:rsidR="00FA7BC8" w:rsidTr="00072CBD">
        <w:trPr>
          <w:jc w:val="center"/>
        </w:trPr>
        <w:tc>
          <w:tcPr>
            <w:tcW w:w="703" w:type="dxa"/>
            <w:vAlign w:val="center"/>
          </w:tcPr>
          <w:p w:rsidR="00FA7BC8" w:rsidRDefault="00FA7BC8" w:rsidP="00EC6C2A">
            <w:pPr>
              <w:snapToGrid w:val="0"/>
              <w:spacing w:before="40" w:after="40"/>
              <w:ind w:firstLine="0"/>
              <w:jc w:val="center"/>
              <w:rPr>
                <w:kern w:val="2"/>
                <w:sz w:val="18"/>
              </w:rPr>
            </w:pPr>
            <w:r>
              <w:rPr>
                <w:kern w:val="2"/>
                <w:sz w:val="18"/>
              </w:rPr>
              <w:t>序号</w:t>
            </w:r>
          </w:p>
        </w:tc>
        <w:tc>
          <w:tcPr>
            <w:tcW w:w="2377" w:type="dxa"/>
            <w:vAlign w:val="center"/>
          </w:tcPr>
          <w:p w:rsidR="00FA7BC8" w:rsidRDefault="00FA7BC8" w:rsidP="00EC6C2A">
            <w:pPr>
              <w:snapToGrid w:val="0"/>
              <w:spacing w:before="40" w:after="40"/>
              <w:ind w:firstLine="0"/>
              <w:jc w:val="center"/>
              <w:rPr>
                <w:kern w:val="2"/>
                <w:sz w:val="18"/>
              </w:rPr>
            </w:pPr>
            <w:r>
              <w:rPr>
                <w:kern w:val="2"/>
                <w:sz w:val="18"/>
              </w:rPr>
              <w:t>报文名称</w:t>
            </w:r>
          </w:p>
        </w:tc>
        <w:tc>
          <w:tcPr>
            <w:tcW w:w="2505" w:type="dxa"/>
            <w:vAlign w:val="center"/>
          </w:tcPr>
          <w:p w:rsidR="00FA7BC8" w:rsidRDefault="00FA7BC8" w:rsidP="00EC6C2A">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3827" w:type="dxa"/>
            <w:vAlign w:val="center"/>
          </w:tcPr>
          <w:p w:rsidR="00FA7BC8" w:rsidRDefault="00FA7BC8" w:rsidP="00EC6C2A">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rsidTr="00072CBD">
        <w:trPr>
          <w:jc w:val="center"/>
        </w:trPr>
        <w:tc>
          <w:tcPr>
            <w:tcW w:w="703"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2377" w:type="dxa"/>
            <w:vAlign w:val="center"/>
          </w:tcPr>
          <w:p w:rsidR="00FA7BC8" w:rsidRDefault="00FA7BC8" w:rsidP="00EC6C2A">
            <w:pPr>
              <w:snapToGrid w:val="0"/>
              <w:spacing w:before="40" w:after="40"/>
              <w:ind w:firstLine="199"/>
              <w:jc w:val="left"/>
              <w:rPr>
                <w:kern w:val="2"/>
                <w:sz w:val="18"/>
              </w:rPr>
            </w:pPr>
            <w:r>
              <w:rPr>
                <w:kern w:val="2"/>
                <w:sz w:val="18"/>
              </w:rPr>
              <w:t>Sync</w:t>
            </w:r>
          </w:p>
        </w:tc>
        <w:tc>
          <w:tcPr>
            <w:tcW w:w="2505"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3827" w:type="dxa"/>
            <w:vAlign w:val="center"/>
          </w:tcPr>
          <w:p w:rsidR="00FA7BC8" w:rsidRDefault="00FA7BC8" w:rsidP="000701D3">
            <w:pPr>
              <w:snapToGrid w:val="0"/>
              <w:spacing w:before="40" w:after="40"/>
              <w:ind w:firstLine="0"/>
              <w:jc w:val="left"/>
              <w:rPr>
                <w:kern w:val="2"/>
                <w:sz w:val="18"/>
              </w:rPr>
            </w:pPr>
            <w:r>
              <w:rPr>
                <w:kern w:val="2"/>
                <w:sz w:val="18"/>
              </w:rPr>
              <w:t>报文头：</w:t>
            </w:r>
            <w:r>
              <w:rPr>
                <w:kern w:val="2"/>
                <w:sz w:val="18"/>
              </w:rPr>
              <w:t>5AA5</w:t>
            </w:r>
          </w:p>
        </w:tc>
      </w:tr>
      <w:tr w:rsidR="00FA7BC8" w:rsidTr="00072CBD">
        <w:trPr>
          <w:jc w:val="center"/>
        </w:trPr>
        <w:tc>
          <w:tcPr>
            <w:tcW w:w="703"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2377" w:type="dxa"/>
            <w:vAlign w:val="center"/>
          </w:tcPr>
          <w:p w:rsidR="00FA7BC8" w:rsidRDefault="00FA7BC8" w:rsidP="00EC6C2A">
            <w:pPr>
              <w:snapToGrid w:val="0"/>
              <w:spacing w:before="40" w:after="40"/>
              <w:ind w:firstLine="199"/>
              <w:jc w:val="left"/>
              <w:rPr>
                <w:kern w:val="2"/>
                <w:sz w:val="18"/>
              </w:rPr>
            </w:pPr>
            <w:r>
              <w:rPr>
                <w:kern w:val="2"/>
                <w:sz w:val="18"/>
              </w:rPr>
              <w:t>Packet_Length</w:t>
            </w:r>
          </w:p>
        </w:tc>
        <w:tc>
          <w:tcPr>
            <w:tcW w:w="2505"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3827" w:type="dxa"/>
            <w:vAlign w:val="center"/>
          </w:tcPr>
          <w:p w:rsidR="00FA7BC8" w:rsidRDefault="00FA7BC8" w:rsidP="000701D3">
            <w:pPr>
              <w:snapToGrid w:val="0"/>
              <w:spacing w:before="40" w:after="40"/>
              <w:ind w:firstLine="0"/>
              <w:jc w:val="left"/>
              <w:rPr>
                <w:kern w:val="2"/>
                <w:sz w:val="18"/>
              </w:rPr>
            </w:pPr>
            <w:r>
              <w:rPr>
                <w:kern w:val="2"/>
                <w:sz w:val="18"/>
              </w:rPr>
              <w:t>报文长度</w:t>
            </w:r>
          </w:p>
        </w:tc>
      </w:tr>
      <w:tr w:rsidR="00FA7BC8" w:rsidTr="00072CBD">
        <w:trPr>
          <w:jc w:val="center"/>
        </w:trPr>
        <w:tc>
          <w:tcPr>
            <w:tcW w:w="703" w:type="dxa"/>
            <w:vAlign w:val="center"/>
          </w:tcPr>
          <w:p w:rsidR="00FA7BC8" w:rsidRDefault="00FA7BC8" w:rsidP="00EC6C2A">
            <w:pPr>
              <w:snapToGrid w:val="0"/>
              <w:spacing w:before="40" w:after="40"/>
              <w:ind w:firstLine="0"/>
              <w:jc w:val="center"/>
              <w:rPr>
                <w:kern w:val="2"/>
                <w:sz w:val="18"/>
              </w:rPr>
            </w:pPr>
            <w:r>
              <w:rPr>
                <w:kern w:val="2"/>
                <w:sz w:val="18"/>
              </w:rPr>
              <w:t>3</w:t>
            </w:r>
          </w:p>
        </w:tc>
        <w:tc>
          <w:tcPr>
            <w:tcW w:w="2377" w:type="dxa"/>
            <w:vAlign w:val="center"/>
          </w:tcPr>
          <w:p w:rsidR="00FA7BC8" w:rsidRDefault="00FA7BC8" w:rsidP="00EC6C2A">
            <w:pPr>
              <w:snapToGrid w:val="0"/>
              <w:spacing w:before="40" w:after="40"/>
              <w:ind w:firstLine="199"/>
              <w:jc w:val="left"/>
              <w:rPr>
                <w:kern w:val="2"/>
                <w:sz w:val="18"/>
              </w:rPr>
            </w:pPr>
            <w:r>
              <w:rPr>
                <w:rFonts w:hint="eastAsia"/>
                <w:kern w:val="2"/>
                <w:sz w:val="18"/>
              </w:rPr>
              <w:t>CMD_ID</w:t>
            </w:r>
          </w:p>
        </w:tc>
        <w:tc>
          <w:tcPr>
            <w:tcW w:w="2505" w:type="dxa"/>
            <w:vAlign w:val="center"/>
          </w:tcPr>
          <w:p w:rsidR="00FA7BC8" w:rsidRDefault="00FA7BC8" w:rsidP="00EC6C2A">
            <w:pPr>
              <w:snapToGrid w:val="0"/>
              <w:spacing w:before="40" w:after="40"/>
              <w:ind w:firstLine="0"/>
              <w:jc w:val="center"/>
              <w:rPr>
                <w:kern w:val="2"/>
                <w:sz w:val="18"/>
              </w:rPr>
            </w:pPr>
            <w:r>
              <w:rPr>
                <w:rFonts w:hint="eastAsia"/>
                <w:kern w:val="2"/>
                <w:sz w:val="18"/>
              </w:rPr>
              <w:t>17</w:t>
            </w:r>
          </w:p>
        </w:tc>
        <w:tc>
          <w:tcPr>
            <w:tcW w:w="3827" w:type="dxa"/>
            <w:vAlign w:val="center"/>
          </w:tcPr>
          <w:p w:rsidR="00FA7BC8" w:rsidRDefault="00FA7BC8" w:rsidP="000701D3">
            <w:pPr>
              <w:snapToGrid w:val="0"/>
              <w:spacing w:before="40" w:after="4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rsidTr="00072CBD">
        <w:trPr>
          <w:jc w:val="center"/>
        </w:trPr>
        <w:tc>
          <w:tcPr>
            <w:tcW w:w="703" w:type="dxa"/>
            <w:vAlign w:val="center"/>
          </w:tcPr>
          <w:p w:rsidR="00FA7BC8" w:rsidRDefault="00FA7BC8" w:rsidP="00EC6C2A">
            <w:pPr>
              <w:snapToGrid w:val="0"/>
              <w:spacing w:before="40" w:after="40"/>
              <w:ind w:firstLine="0"/>
              <w:jc w:val="center"/>
              <w:rPr>
                <w:kern w:val="2"/>
                <w:sz w:val="18"/>
              </w:rPr>
            </w:pPr>
            <w:r>
              <w:rPr>
                <w:kern w:val="2"/>
                <w:sz w:val="18"/>
              </w:rPr>
              <w:t>4</w:t>
            </w:r>
          </w:p>
        </w:tc>
        <w:tc>
          <w:tcPr>
            <w:tcW w:w="2377" w:type="dxa"/>
            <w:vAlign w:val="center"/>
          </w:tcPr>
          <w:p w:rsidR="00FA7BC8" w:rsidRDefault="00FA7BC8" w:rsidP="00EC6C2A">
            <w:pPr>
              <w:snapToGrid w:val="0"/>
              <w:spacing w:before="40" w:after="40"/>
              <w:ind w:firstLine="199"/>
              <w:jc w:val="left"/>
              <w:rPr>
                <w:kern w:val="2"/>
                <w:sz w:val="18"/>
              </w:rPr>
            </w:pPr>
            <w:r>
              <w:rPr>
                <w:kern w:val="2"/>
                <w:sz w:val="18"/>
              </w:rPr>
              <w:t>Frame_Type</w:t>
            </w:r>
          </w:p>
        </w:tc>
        <w:tc>
          <w:tcPr>
            <w:tcW w:w="2505"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3827" w:type="dxa"/>
            <w:vAlign w:val="center"/>
          </w:tcPr>
          <w:p w:rsidR="00FA7BC8" w:rsidRDefault="00FA7BC8" w:rsidP="000701D3">
            <w:pPr>
              <w:snapToGrid w:val="0"/>
              <w:spacing w:before="40" w:after="4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rsidTr="00072CBD">
        <w:trPr>
          <w:jc w:val="center"/>
        </w:trPr>
        <w:tc>
          <w:tcPr>
            <w:tcW w:w="703" w:type="dxa"/>
            <w:vAlign w:val="center"/>
          </w:tcPr>
          <w:p w:rsidR="00FA7BC8" w:rsidRDefault="00FA7BC8" w:rsidP="00EC6C2A">
            <w:pPr>
              <w:snapToGrid w:val="0"/>
              <w:spacing w:before="40" w:after="40"/>
              <w:ind w:firstLine="0"/>
              <w:jc w:val="center"/>
              <w:rPr>
                <w:kern w:val="2"/>
                <w:sz w:val="18"/>
              </w:rPr>
            </w:pPr>
            <w:r>
              <w:rPr>
                <w:kern w:val="2"/>
                <w:sz w:val="18"/>
              </w:rPr>
              <w:t>5</w:t>
            </w:r>
          </w:p>
        </w:tc>
        <w:tc>
          <w:tcPr>
            <w:tcW w:w="2377" w:type="dxa"/>
            <w:vAlign w:val="center"/>
          </w:tcPr>
          <w:p w:rsidR="00FA7BC8" w:rsidRDefault="00FA7BC8" w:rsidP="00EC6C2A">
            <w:pPr>
              <w:snapToGrid w:val="0"/>
              <w:spacing w:before="40" w:after="40"/>
              <w:ind w:firstLine="199"/>
              <w:jc w:val="left"/>
              <w:rPr>
                <w:kern w:val="2"/>
                <w:sz w:val="18"/>
              </w:rPr>
            </w:pPr>
            <w:r>
              <w:rPr>
                <w:kern w:val="2"/>
                <w:sz w:val="18"/>
              </w:rPr>
              <w:t>Packet_Type</w:t>
            </w:r>
          </w:p>
        </w:tc>
        <w:tc>
          <w:tcPr>
            <w:tcW w:w="2505"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3827" w:type="dxa"/>
            <w:vAlign w:val="center"/>
          </w:tcPr>
          <w:p w:rsidR="00FA7BC8" w:rsidRDefault="00FA7BC8" w:rsidP="000701D3">
            <w:pPr>
              <w:snapToGrid w:val="0"/>
              <w:spacing w:before="40" w:after="4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2A5C45" w:rsidTr="00072CBD">
        <w:trPr>
          <w:jc w:val="center"/>
        </w:trPr>
        <w:tc>
          <w:tcPr>
            <w:tcW w:w="703" w:type="dxa"/>
            <w:vAlign w:val="center"/>
          </w:tcPr>
          <w:p w:rsidR="002A5C45" w:rsidRDefault="002A5C45" w:rsidP="00EC6C2A">
            <w:pPr>
              <w:snapToGrid w:val="0"/>
              <w:spacing w:before="40" w:after="40"/>
              <w:ind w:firstLine="0"/>
              <w:jc w:val="center"/>
              <w:rPr>
                <w:kern w:val="2"/>
                <w:sz w:val="18"/>
              </w:rPr>
            </w:pPr>
            <w:r>
              <w:rPr>
                <w:rFonts w:hint="eastAsia"/>
                <w:kern w:val="2"/>
                <w:sz w:val="18"/>
              </w:rPr>
              <w:t>6</w:t>
            </w:r>
          </w:p>
        </w:tc>
        <w:tc>
          <w:tcPr>
            <w:tcW w:w="2377" w:type="dxa"/>
            <w:vAlign w:val="center"/>
          </w:tcPr>
          <w:p w:rsidR="002A5C45" w:rsidRPr="003D4320" w:rsidRDefault="002A5C45" w:rsidP="00492D4C">
            <w:pPr>
              <w:snapToGrid w:val="0"/>
              <w:spacing w:before="60" w:after="60"/>
              <w:ind w:firstLine="199"/>
              <w:jc w:val="left"/>
              <w:rPr>
                <w:kern w:val="2"/>
                <w:sz w:val="18"/>
              </w:rPr>
            </w:pPr>
            <w:r w:rsidRPr="003D4320">
              <w:rPr>
                <w:rFonts w:hint="eastAsia"/>
                <w:kern w:val="2"/>
                <w:sz w:val="18"/>
              </w:rPr>
              <w:t>Frame_No</w:t>
            </w:r>
          </w:p>
        </w:tc>
        <w:tc>
          <w:tcPr>
            <w:tcW w:w="2505" w:type="dxa"/>
            <w:vAlign w:val="center"/>
          </w:tcPr>
          <w:p w:rsidR="002A5C45" w:rsidRPr="003D4320" w:rsidRDefault="002A5C45" w:rsidP="00492D4C">
            <w:pPr>
              <w:snapToGrid w:val="0"/>
              <w:spacing w:before="60" w:after="60"/>
              <w:ind w:firstLine="0"/>
              <w:jc w:val="center"/>
              <w:rPr>
                <w:kern w:val="2"/>
                <w:sz w:val="18"/>
              </w:rPr>
            </w:pPr>
            <w:r w:rsidRPr="003D4320">
              <w:rPr>
                <w:rFonts w:hint="eastAsia"/>
                <w:kern w:val="2"/>
                <w:sz w:val="18"/>
              </w:rPr>
              <w:t>1</w:t>
            </w:r>
          </w:p>
        </w:tc>
        <w:tc>
          <w:tcPr>
            <w:tcW w:w="3827" w:type="dxa"/>
            <w:vAlign w:val="center"/>
          </w:tcPr>
          <w:p w:rsidR="002A5C45" w:rsidRPr="003D4320" w:rsidDel="00507663" w:rsidRDefault="002A5C45"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2A5C45" w:rsidTr="00072CBD">
        <w:trPr>
          <w:jc w:val="center"/>
        </w:trPr>
        <w:tc>
          <w:tcPr>
            <w:tcW w:w="703" w:type="dxa"/>
            <w:vAlign w:val="center"/>
          </w:tcPr>
          <w:p w:rsidR="002A5C45" w:rsidRDefault="002A5C45" w:rsidP="00EC6C2A">
            <w:pPr>
              <w:tabs>
                <w:tab w:val="left" w:pos="1260"/>
              </w:tabs>
              <w:snapToGrid w:val="0"/>
              <w:spacing w:before="40" w:after="40"/>
              <w:ind w:firstLine="0"/>
              <w:jc w:val="center"/>
              <w:rPr>
                <w:kern w:val="2"/>
                <w:sz w:val="18"/>
              </w:rPr>
            </w:pPr>
            <w:r>
              <w:rPr>
                <w:rFonts w:hint="eastAsia"/>
                <w:kern w:val="2"/>
                <w:sz w:val="18"/>
              </w:rPr>
              <w:t>7</w:t>
            </w:r>
          </w:p>
        </w:tc>
        <w:tc>
          <w:tcPr>
            <w:tcW w:w="2377" w:type="dxa"/>
            <w:vAlign w:val="center"/>
          </w:tcPr>
          <w:p w:rsidR="002A5C45" w:rsidRDefault="002A5C45" w:rsidP="00EC6C2A">
            <w:pPr>
              <w:snapToGrid w:val="0"/>
              <w:spacing w:before="40" w:after="40"/>
              <w:ind w:firstLine="199"/>
              <w:jc w:val="left"/>
              <w:rPr>
                <w:kern w:val="2"/>
                <w:sz w:val="18"/>
              </w:rPr>
            </w:pPr>
            <w:r>
              <w:rPr>
                <w:rFonts w:hint="eastAsia"/>
                <w:kern w:val="2"/>
                <w:sz w:val="18"/>
              </w:rPr>
              <w:t>Component_ID</w:t>
            </w:r>
          </w:p>
        </w:tc>
        <w:tc>
          <w:tcPr>
            <w:tcW w:w="2505" w:type="dxa"/>
            <w:vAlign w:val="center"/>
          </w:tcPr>
          <w:p w:rsidR="002A5C45" w:rsidRDefault="002A5C45" w:rsidP="00EC6C2A">
            <w:pPr>
              <w:snapToGrid w:val="0"/>
              <w:spacing w:before="40" w:after="40"/>
              <w:ind w:firstLine="0"/>
              <w:jc w:val="center"/>
              <w:rPr>
                <w:kern w:val="2"/>
                <w:sz w:val="18"/>
              </w:rPr>
            </w:pPr>
            <w:r>
              <w:rPr>
                <w:rFonts w:hint="eastAsia"/>
                <w:kern w:val="2"/>
                <w:sz w:val="18"/>
              </w:rPr>
              <w:t>17</w:t>
            </w:r>
          </w:p>
        </w:tc>
        <w:tc>
          <w:tcPr>
            <w:tcW w:w="3827" w:type="dxa"/>
            <w:vAlign w:val="center"/>
          </w:tcPr>
          <w:p w:rsidR="002A5C45" w:rsidRDefault="002A5C45" w:rsidP="000701D3">
            <w:pPr>
              <w:snapToGrid w:val="0"/>
              <w:spacing w:before="40" w:after="40"/>
              <w:ind w:firstLine="0"/>
              <w:jc w:val="left"/>
              <w:rPr>
                <w:kern w:val="2"/>
                <w:sz w:val="18"/>
              </w:rPr>
            </w:pPr>
            <w:r>
              <w:rPr>
                <w:rFonts w:hint="eastAsia"/>
                <w:kern w:val="2"/>
                <w:sz w:val="18"/>
              </w:rPr>
              <w:t>被监测设备</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2A5C45" w:rsidTr="00072CBD">
        <w:trPr>
          <w:jc w:val="center"/>
        </w:trPr>
        <w:tc>
          <w:tcPr>
            <w:tcW w:w="703" w:type="dxa"/>
            <w:vAlign w:val="center"/>
          </w:tcPr>
          <w:p w:rsidR="002A5C45" w:rsidRDefault="002A5C45" w:rsidP="00784425">
            <w:pPr>
              <w:tabs>
                <w:tab w:val="left" w:pos="1260"/>
              </w:tabs>
              <w:snapToGrid w:val="0"/>
              <w:spacing w:before="40" w:after="40"/>
              <w:ind w:firstLine="0"/>
              <w:jc w:val="center"/>
              <w:rPr>
                <w:kern w:val="2"/>
                <w:sz w:val="18"/>
              </w:rPr>
            </w:pPr>
            <w:commentRangeStart w:id="20"/>
            <w:r>
              <w:rPr>
                <w:rFonts w:hint="eastAsia"/>
                <w:kern w:val="2"/>
                <w:sz w:val="18"/>
              </w:rPr>
              <w:t>8</w:t>
            </w:r>
          </w:p>
        </w:tc>
        <w:tc>
          <w:tcPr>
            <w:tcW w:w="2377" w:type="dxa"/>
            <w:vAlign w:val="center"/>
          </w:tcPr>
          <w:p w:rsidR="002A5C45" w:rsidRDefault="002A5C45" w:rsidP="00784425">
            <w:pPr>
              <w:tabs>
                <w:tab w:val="left" w:pos="1260"/>
              </w:tabs>
              <w:snapToGrid w:val="0"/>
              <w:spacing w:before="60" w:after="60"/>
              <w:ind w:firstLine="199"/>
              <w:jc w:val="left"/>
              <w:rPr>
                <w:kern w:val="2"/>
                <w:sz w:val="18"/>
              </w:rPr>
            </w:pPr>
            <w:r>
              <w:rPr>
                <w:rFonts w:hint="eastAsia"/>
                <w:kern w:val="2"/>
                <w:sz w:val="18"/>
              </w:rPr>
              <w:t>Unit_Sum</w:t>
            </w:r>
          </w:p>
        </w:tc>
        <w:tc>
          <w:tcPr>
            <w:tcW w:w="2505" w:type="dxa"/>
            <w:vAlign w:val="center"/>
          </w:tcPr>
          <w:p w:rsidR="002A5C45" w:rsidRDefault="002A5C45" w:rsidP="00784425">
            <w:pPr>
              <w:snapToGrid w:val="0"/>
              <w:spacing w:before="60" w:after="60"/>
              <w:ind w:firstLine="0"/>
              <w:jc w:val="center"/>
              <w:rPr>
                <w:kern w:val="2"/>
                <w:sz w:val="18"/>
              </w:rPr>
            </w:pPr>
            <w:r>
              <w:rPr>
                <w:rFonts w:hint="eastAsia"/>
                <w:kern w:val="2"/>
                <w:sz w:val="18"/>
              </w:rPr>
              <w:t>1</w:t>
            </w:r>
          </w:p>
        </w:tc>
        <w:tc>
          <w:tcPr>
            <w:tcW w:w="3827" w:type="dxa"/>
            <w:vAlign w:val="center"/>
          </w:tcPr>
          <w:p w:rsidR="002A5C45" w:rsidRDefault="002A5C45" w:rsidP="00784425">
            <w:pPr>
              <w:snapToGrid w:val="0"/>
              <w:spacing w:before="60" w:after="60"/>
              <w:ind w:firstLine="0"/>
              <w:jc w:val="left"/>
              <w:rPr>
                <w:kern w:val="2"/>
                <w:sz w:val="18"/>
              </w:rPr>
            </w:pPr>
            <w:r>
              <w:rPr>
                <w:rFonts w:hint="eastAsia"/>
                <w:kern w:val="2"/>
                <w:sz w:val="18"/>
              </w:rPr>
              <w:t>采集单元总数（无符号整数，</w:t>
            </w:r>
            <w:r>
              <w:rPr>
                <w:kern w:val="2"/>
                <w:sz w:val="18"/>
              </w:rPr>
              <w:t>取值范围：</w:t>
            </w:r>
            <w:r>
              <w:rPr>
                <w:rFonts w:hint="eastAsia"/>
                <w:kern w:val="2"/>
                <w:sz w:val="18"/>
              </w:rPr>
              <w:t>大于</w:t>
            </w:r>
            <w:r>
              <w:rPr>
                <w:rFonts w:hint="eastAsia"/>
                <w:kern w:val="2"/>
                <w:sz w:val="18"/>
              </w:rPr>
              <w:t>0</w:t>
            </w:r>
            <w:r>
              <w:rPr>
                <w:rFonts w:hint="eastAsia"/>
                <w:kern w:val="2"/>
                <w:sz w:val="18"/>
              </w:rPr>
              <w:t>）</w:t>
            </w:r>
            <w:commentRangeEnd w:id="20"/>
            <w:r>
              <w:rPr>
                <w:rStyle w:val="aff7"/>
                <w:rFonts w:asciiTheme="minorHAnsi" w:hAnsiTheme="minorHAnsi" w:cstheme="minorBidi"/>
                <w:kern w:val="2"/>
                <w:szCs w:val="22"/>
              </w:rPr>
              <w:commentReference w:id="20"/>
            </w:r>
          </w:p>
        </w:tc>
      </w:tr>
      <w:tr w:rsidR="002A5C45" w:rsidTr="00072CBD">
        <w:trPr>
          <w:jc w:val="center"/>
        </w:trPr>
        <w:tc>
          <w:tcPr>
            <w:tcW w:w="703" w:type="dxa"/>
            <w:vAlign w:val="center"/>
          </w:tcPr>
          <w:p w:rsidR="002A5C45" w:rsidRDefault="002A5C45" w:rsidP="00784425">
            <w:pPr>
              <w:tabs>
                <w:tab w:val="left" w:pos="1260"/>
              </w:tabs>
              <w:snapToGrid w:val="0"/>
              <w:spacing w:before="40" w:after="40"/>
              <w:ind w:firstLine="0"/>
              <w:jc w:val="center"/>
              <w:rPr>
                <w:kern w:val="2"/>
                <w:sz w:val="18"/>
              </w:rPr>
            </w:pPr>
            <w:r>
              <w:rPr>
                <w:rFonts w:hint="eastAsia"/>
                <w:kern w:val="2"/>
                <w:sz w:val="18"/>
              </w:rPr>
              <w:t>9</w:t>
            </w:r>
          </w:p>
        </w:tc>
        <w:tc>
          <w:tcPr>
            <w:tcW w:w="2377" w:type="dxa"/>
            <w:vAlign w:val="center"/>
          </w:tcPr>
          <w:p w:rsidR="002A5C45" w:rsidRDefault="002A5C45" w:rsidP="00784425">
            <w:pPr>
              <w:tabs>
                <w:tab w:val="left" w:pos="1260"/>
              </w:tabs>
              <w:snapToGrid w:val="0"/>
              <w:spacing w:before="60" w:after="60"/>
              <w:ind w:firstLine="199"/>
              <w:jc w:val="left"/>
              <w:rPr>
                <w:kern w:val="2"/>
                <w:sz w:val="18"/>
              </w:rPr>
            </w:pPr>
            <w:r>
              <w:rPr>
                <w:rFonts w:hint="eastAsia"/>
                <w:kern w:val="2"/>
                <w:sz w:val="18"/>
              </w:rPr>
              <w:t>Unit_No</w:t>
            </w:r>
          </w:p>
        </w:tc>
        <w:tc>
          <w:tcPr>
            <w:tcW w:w="2505" w:type="dxa"/>
            <w:vAlign w:val="center"/>
          </w:tcPr>
          <w:p w:rsidR="002A5C45" w:rsidRDefault="002A5C45" w:rsidP="00784425">
            <w:pPr>
              <w:snapToGrid w:val="0"/>
              <w:spacing w:before="60" w:after="60"/>
              <w:ind w:firstLine="0"/>
              <w:jc w:val="center"/>
              <w:rPr>
                <w:kern w:val="2"/>
                <w:sz w:val="18"/>
              </w:rPr>
            </w:pPr>
            <w:r>
              <w:rPr>
                <w:rFonts w:hint="eastAsia"/>
                <w:kern w:val="2"/>
                <w:sz w:val="18"/>
              </w:rPr>
              <w:t>1</w:t>
            </w:r>
          </w:p>
        </w:tc>
        <w:tc>
          <w:tcPr>
            <w:tcW w:w="3827" w:type="dxa"/>
            <w:vAlign w:val="center"/>
          </w:tcPr>
          <w:p w:rsidR="002A5C45" w:rsidRDefault="002A5C45" w:rsidP="00286402">
            <w:pPr>
              <w:snapToGrid w:val="0"/>
              <w:spacing w:before="60" w:after="60"/>
              <w:ind w:firstLine="0"/>
              <w:jc w:val="left"/>
              <w:rPr>
                <w:kern w:val="2"/>
                <w:sz w:val="18"/>
              </w:rPr>
            </w:pPr>
            <w:r>
              <w:rPr>
                <w:rFonts w:hint="eastAsia"/>
                <w:kern w:val="2"/>
                <w:sz w:val="18"/>
              </w:rPr>
              <w:t>采集单元序号（无符号整数，</w:t>
            </w:r>
            <w:r>
              <w:rPr>
                <w:kern w:val="2"/>
                <w:sz w:val="18"/>
              </w:rPr>
              <w:t>取值范围：</w:t>
            </w:r>
            <w:r>
              <w:rPr>
                <w:rFonts w:hint="eastAsia"/>
                <w:kern w:val="2"/>
                <w:sz w:val="18"/>
              </w:rPr>
              <w:t>大于</w:t>
            </w:r>
            <w:r>
              <w:rPr>
                <w:rFonts w:hint="eastAsia"/>
                <w:kern w:val="2"/>
                <w:sz w:val="18"/>
              </w:rPr>
              <w:t>0</w:t>
            </w:r>
            <w:r>
              <w:rPr>
                <w:rFonts w:hint="eastAsia"/>
                <w:kern w:val="2"/>
                <w:sz w:val="18"/>
              </w:rPr>
              <w:t>）</w:t>
            </w:r>
          </w:p>
        </w:tc>
      </w:tr>
      <w:tr w:rsidR="002A5C45" w:rsidTr="00072CBD">
        <w:trPr>
          <w:jc w:val="center"/>
        </w:trPr>
        <w:tc>
          <w:tcPr>
            <w:tcW w:w="703" w:type="dxa"/>
            <w:vAlign w:val="center"/>
          </w:tcPr>
          <w:p w:rsidR="002A5C45" w:rsidRDefault="002A5C45" w:rsidP="00784425">
            <w:pPr>
              <w:tabs>
                <w:tab w:val="left" w:pos="1260"/>
              </w:tabs>
              <w:snapToGrid w:val="0"/>
              <w:spacing w:before="40" w:after="40"/>
              <w:ind w:firstLine="0"/>
              <w:jc w:val="center"/>
              <w:rPr>
                <w:kern w:val="2"/>
                <w:sz w:val="18"/>
              </w:rPr>
            </w:pPr>
            <w:r>
              <w:rPr>
                <w:rFonts w:hint="eastAsia"/>
                <w:kern w:val="2"/>
                <w:sz w:val="18"/>
              </w:rPr>
              <w:t>10</w:t>
            </w:r>
          </w:p>
        </w:tc>
        <w:tc>
          <w:tcPr>
            <w:tcW w:w="2377" w:type="dxa"/>
            <w:vAlign w:val="center"/>
          </w:tcPr>
          <w:p w:rsidR="002A5C45" w:rsidRDefault="002A5C45" w:rsidP="00EC6C2A">
            <w:pPr>
              <w:tabs>
                <w:tab w:val="left" w:pos="1260"/>
              </w:tabs>
              <w:snapToGrid w:val="0"/>
              <w:spacing w:before="40" w:after="40"/>
              <w:ind w:firstLine="199"/>
              <w:jc w:val="left"/>
              <w:rPr>
                <w:kern w:val="2"/>
                <w:sz w:val="18"/>
              </w:rPr>
            </w:pPr>
            <w:r>
              <w:rPr>
                <w:kern w:val="2"/>
                <w:sz w:val="18"/>
              </w:rPr>
              <w:t>Time_Stamp</w:t>
            </w:r>
          </w:p>
        </w:tc>
        <w:tc>
          <w:tcPr>
            <w:tcW w:w="2505" w:type="dxa"/>
            <w:vAlign w:val="center"/>
          </w:tcPr>
          <w:p w:rsidR="002A5C45" w:rsidRDefault="002A5C45" w:rsidP="00EC6C2A">
            <w:pPr>
              <w:snapToGrid w:val="0"/>
              <w:spacing w:before="40" w:after="40"/>
              <w:ind w:firstLine="0"/>
              <w:jc w:val="center"/>
              <w:rPr>
                <w:kern w:val="2"/>
                <w:sz w:val="18"/>
              </w:rPr>
            </w:pPr>
            <w:r>
              <w:rPr>
                <w:kern w:val="2"/>
                <w:sz w:val="18"/>
              </w:rPr>
              <w:t>4</w:t>
            </w:r>
          </w:p>
        </w:tc>
        <w:tc>
          <w:tcPr>
            <w:tcW w:w="3827" w:type="dxa"/>
            <w:vAlign w:val="center"/>
          </w:tcPr>
          <w:p w:rsidR="002A5C45" w:rsidRDefault="002A5C45" w:rsidP="000701D3">
            <w:pPr>
              <w:snapToGrid w:val="0"/>
              <w:spacing w:before="40" w:after="40"/>
              <w:ind w:firstLine="0"/>
              <w:jc w:val="left"/>
              <w:rPr>
                <w:kern w:val="2"/>
                <w:sz w:val="18"/>
              </w:rPr>
            </w:pPr>
            <w:r>
              <w:rPr>
                <w:kern w:val="2"/>
                <w:sz w:val="18"/>
              </w:rPr>
              <w:t>采集时间</w:t>
            </w:r>
          </w:p>
        </w:tc>
      </w:tr>
      <w:tr w:rsidR="002A5C45" w:rsidTr="00072CBD">
        <w:trPr>
          <w:jc w:val="center"/>
        </w:trPr>
        <w:tc>
          <w:tcPr>
            <w:tcW w:w="703" w:type="dxa"/>
            <w:vAlign w:val="center"/>
          </w:tcPr>
          <w:p w:rsidR="002A5C45" w:rsidRDefault="002A5C45" w:rsidP="00784425">
            <w:pPr>
              <w:snapToGrid w:val="0"/>
              <w:spacing w:before="40" w:after="40"/>
              <w:ind w:firstLine="0"/>
              <w:jc w:val="center"/>
              <w:rPr>
                <w:kern w:val="2"/>
                <w:sz w:val="18"/>
              </w:rPr>
            </w:pPr>
            <w:r>
              <w:rPr>
                <w:rFonts w:hint="eastAsia"/>
                <w:kern w:val="2"/>
                <w:sz w:val="18"/>
              </w:rPr>
              <w:t>11</w:t>
            </w:r>
          </w:p>
        </w:tc>
        <w:tc>
          <w:tcPr>
            <w:tcW w:w="2377" w:type="dxa"/>
            <w:vAlign w:val="center"/>
          </w:tcPr>
          <w:p w:rsidR="002A5C45" w:rsidRDefault="002A5C45" w:rsidP="00EC6C2A">
            <w:pPr>
              <w:snapToGrid w:val="0"/>
              <w:spacing w:before="40" w:after="40"/>
              <w:ind w:firstLine="199"/>
              <w:jc w:val="left"/>
              <w:rPr>
                <w:kern w:val="2"/>
                <w:sz w:val="18"/>
              </w:rPr>
            </w:pPr>
            <w:r>
              <w:rPr>
                <w:kern w:val="2"/>
                <w:sz w:val="18"/>
              </w:rPr>
              <w:t>SamplePack_Sum</w:t>
            </w:r>
          </w:p>
        </w:tc>
        <w:tc>
          <w:tcPr>
            <w:tcW w:w="2505" w:type="dxa"/>
            <w:vAlign w:val="center"/>
          </w:tcPr>
          <w:p w:rsidR="002A5C45" w:rsidRDefault="002A5C45" w:rsidP="00EC6C2A">
            <w:pPr>
              <w:snapToGrid w:val="0"/>
              <w:spacing w:before="40" w:after="40"/>
              <w:ind w:firstLine="0"/>
              <w:jc w:val="center"/>
              <w:rPr>
                <w:kern w:val="2"/>
                <w:sz w:val="18"/>
              </w:rPr>
            </w:pPr>
            <w:r>
              <w:rPr>
                <w:rFonts w:hint="eastAsia"/>
                <w:kern w:val="2"/>
                <w:sz w:val="18"/>
              </w:rPr>
              <w:t>1</w:t>
            </w:r>
          </w:p>
        </w:tc>
        <w:tc>
          <w:tcPr>
            <w:tcW w:w="3827" w:type="dxa"/>
            <w:vAlign w:val="center"/>
          </w:tcPr>
          <w:p w:rsidR="002A5C45" w:rsidRDefault="002A5C45" w:rsidP="000701D3">
            <w:pPr>
              <w:snapToGrid w:val="0"/>
              <w:spacing w:before="40" w:after="40"/>
              <w:ind w:firstLine="0"/>
              <w:jc w:val="left"/>
              <w:rPr>
                <w:kern w:val="2"/>
                <w:sz w:val="18"/>
              </w:rPr>
            </w:pPr>
            <w:r>
              <w:rPr>
                <w:kern w:val="2"/>
                <w:sz w:val="18"/>
              </w:rPr>
              <w:t>数据拆包总数</w:t>
            </w:r>
            <w:r>
              <w:rPr>
                <w:rFonts w:hint="eastAsia"/>
                <w:kern w:val="2"/>
                <w:sz w:val="18"/>
              </w:rPr>
              <w:t>（无符号整数，</w:t>
            </w:r>
            <w:r>
              <w:rPr>
                <w:kern w:val="2"/>
                <w:sz w:val="18"/>
              </w:rPr>
              <w:t>取值范围：</w:t>
            </w:r>
            <w:r>
              <w:rPr>
                <w:rFonts w:hint="eastAsia"/>
                <w:kern w:val="2"/>
                <w:sz w:val="18"/>
              </w:rPr>
              <w:t>大于</w:t>
            </w:r>
            <w:r>
              <w:rPr>
                <w:rFonts w:hint="eastAsia"/>
                <w:kern w:val="2"/>
                <w:sz w:val="18"/>
              </w:rPr>
              <w:t>0</w:t>
            </w:r>
            <w:r>
              <w:rPr>
                <w:rFonts w:hint="eastAsia"/>
                <w:kern w:val="2"/>
                <w:sz w:val="18"/>
              </w:rPr>
              <w:t>）</w:t>
            </w:r>
          </w:p>
        </w:tc>
      </w:tr>
      <w:tr w:rsidR="002A5C45" w:rsidTr="00072CBD">
        <w:trPr>
          <w:jc w:val="center"/>
        </w:trPr>
        <w:tc>
          <w:tcPr>
            <w:tcW w:w="703" w:type="dxa"/>
            <w:vAlign w:val="center"/>
          </w:tcPr>
          <w:p w:rsidR="002A5C45" w:rsidRDefault="002A5C45" w:rsidP="00784425">
            <w:pPr>
              <w:snapToGrid w:val="0"/>
              <w:spacing w:before="40" w:after="40"/>
              <w:ind w:firstLine="0"/>
              <w:jc w:val="center"/>
              <w:rPr>
                <w:kern w:val="2"/>
                <w:sz w:val="18"/>
              </w:rPr>
            </w:pPr>
            <w:r>
              <w:rPr>
                <w:rFonts w:hint="eastAsia"/>
                <w:kern w:val="2"/>
                <w:sz w:val="18"/>
              </w:rPr>
              <w:t>12</w:t>
            </w:r>
          </w:p>
        </w:tc>
        <w:tc>
          <w:tcPr>
            <w:tcW w:w="2377" w:type="dxa"/>
            <w:vAlign w:val="center"/>
          </w:tcPr>
          <w:p w:rsidR="002A5C45" w:rsidRDefault="002A5C45" w:rsidP="00EC6C2A">
            <w:pPr>
              <w:snapToGrid w:val="0"/>
              <w:spacing w:before="40" w:after="40"/>
              <w:ind w:firstLine="199"/>
              <w:jc w:val="left"/>
              <w:rPr>
                <w:kern w:val="2"/>
                <w:sz w:val="18"/>
              </w:rPr>
            </w:pPr>
            <w:r>
              <w:rPr>
                <w:kern w:val="2"/>
                <w:sz w:val="18"/>
              </w:rPr>
              <w:t>SamplePack_No</w:t>
            </w:r>
          </w:p>
        </w:tc>
        <w:tc>
          <w:tcPr>
            <w:tcW w:w="2505" w:type="dxa"/>
            <w:vAlign w:val="center"/>
          </w:tcPr>
          <w:p w:rsidR="002A5C45" w:rsidRDefault="002A5C45" w:rsidP="00EC6C2A">
            <w:pPr>
              <w:snapToGrid w:val="0"/>
              <w:spacing w:before="40" w:after="40"/>
              <w:ind w:firstLine="0"/>
              <w:jc w:val="center"/>
              <w:rPr>
                <w:kern w:val="2"/>
                <w:sz w:val="18"/>
              </w:rPr>
            </w:pPr>
            <w:r>
              <w:rPr>
                <w:rFonts w:hint="eastAsia"/>
                <w:kern w:val="2"/>
                <w:sz w:val="18"/>
              </w:rPr>
              <w:t>1</w:t>
            </w:r>
          </w:p>
        </w:tc>
        <w:tc>
          <w:tcPr>
            <w:tcW w:w="3827" w:type="dxa"/>
            <w:vAlign w:val="center"/>
          </w:tcPr>
          <w:p w:rsidR="002A5C45" w:rsidRDefault="002A5C45" w:rsidP="00286402">
            <w:pPr>
              <w:snapToGrid w:val="0"/>
              <w:spacing w:before="40" w:after="40"/>
              <w:ind w:firstLine="0"/>
              <w:jc w:val="left"/>
              <w:rPr>
                <w:kern w:val="2"/>
                <w:sz w:val="18"/>
              </w:rPr>
            </w:pPr>
            <w:r>
              <w:rPr>
                <w:kern w:val="2"/>
                <w:sz w:val="18"/>
              </w:rPr>
              <w:t>数据报包序</w:t>
            </w:r>
            <w:r>
              <w:rPr>
                <w:rFonts w:hint="eastAsia"/>
                <w:kern w:val="2"/>
                <w:sz w:val="18"/>
              </w:rPr>
              <w:t>（无符号整数，</w:t>
            </w:r>
            <w:r>
              <w:rPr>
                <w:kern w:val="2"/>
                <w:sz w:val="18"/>
              </w:rPr>
              <w:t>取值范围：</w:t>
            </w:r>
            <w:r>
              <w:rPr>
                <w:rFonts w:hint="eastAsia"/>
                <w:kern w:val="2"/>
                <w:sz w:val="18"/>
              </w:rPr>
              <w:t>大于</w:t>
            </w:r>
            <w:r>
              <w:rPr>
                <w:rFonts w:hint="eastAsia"/>
                <w:kern w:val="2"/>
                <w:sz w:val="18"/>
              </w:rPr>
              <w:t>0</w:t>
            </w:r>
            <w:r>
              <w:rPr>
                <w:rFonts w:hint="eastAsia"/>
                <w:kern w:val="2"/>
                <w:sz w:val="18"/>
              </w:rPr>
              <w:t>）</w:t>
            </w:r>
          </w:p>
        </w:tc>
      </w:tr>
      <w:tr w:rsidR="002A5C45" w:rsidTr="00072CBD">
        <w:trPr>
          <w:jc w:val="center"/>
        </w:trPr>
        <w:tc>
          <w:tcPr>
            <w:tcW w:w="703" w:type="dxa"/>
            <w:vAlign w:val="center"/>
          </w:tcPr>
          <w:p w:rsidR="002A5C45" w:rsidRDefault="002A5C45" w:rsidP="00784425">
            <w:pPr>
              <w:snapToGrid w:val="0"/>
              <w:spacing w:before="40" w:after="40"/>
              <w:ind w:firstLine="0"/>
              <w:jc w:val="center"/>
              <w:rPr>
                <w:kern w:val="2"/>
                <w:sz w:val="18"/>
              </w:rPr>
            </w:pPr>
            <w:r>
              <w:rPr>
                <w:rFonts w:hint="eastAsia"/>
                <w:kern w:val="2"/>
                <w:sz w:val="18"/>
              </w:rPr>
              <w:t>13</w:t>
            </w:r>
          </w:p>
        </w:tc>
        <w:tc>
          <w:tcPr>
            <w:tcW w:w="2377" w:type="dxa"/>
            <w:vAlign w:val="center"/>
          </w:tcPr>
          <w:p w:rsidR="002A5C45" w:rsidRDefault="002A5C45" w:rsidP="0032705E">
            <w:pPr>
              <w:snapToGrid w:val="0"/>
              <w:spacing w:before="40" w:after="40"/>
              <w:ind w:firstLine="199"/>
              <w:jc w:val="left"/>
              <w:rPr>
                <w:kern w:val="2"/>
                <w:sz w:val="18"/>
              </w:rPr>
            </w:pPr>
            <w:r>
              <w:rPr>
                <w:rFonts w:hint="eastAsia"/>
                <w:kern w:val="2"/>
                <w:sz w:val="18"/>
              </w:rPr>
              <w:t>Displacement</w:t>
            </w:r>
          </w:p>
        </w:tc>
        <w:tc>
          <w:tcPr>
            <w:tcW w:w="2505" w:type="dxa"/>
            <w:vAlign w:val="center"/>
          </w:tcPr>
          <w:p w:rsidR="002A5C45" w:rsidRDefault="002A5C45" w:rsidP="0032705E">
            <w:pPr>
              <w:snapToGrid w:val="0"/>
              <w:spacing w:before="40" w:after="40"/>
              <w:ind w:firstLine="0"/>
              <w:jc w:val="center"/>
              <w:rPr>
                <w:kern w:val="2"/>
                <w:sz w:val="18"/>
              </w:rPr>
            </w:pPr>
            <w:r>
              <w:rPr>
                <w:rFonts w:hint="eastAsia"/>
                <w:kern w:val="2"/>
                <w:sz w:val="18"/>
              </w:rPr>
              <w:t>12</w:t>
            </w:r>
            <w:r>
              <w:rPr>
                <w:rFonts w:hint="eastAsia"/>
                <w:kern w:val="2"/>
                <w:sz w:val="18"/>
              </w:rPr>
              <w:t>×</w:t>
            </w:r>
            <w:r>
              <w:rPr>
                <w:rFonts w:hint="eastAsia"/>
                <w:kern w:val="2"/>
                <w:sz w:val="18"/>
              </w:rPr>
              <w:t>N</w:t>
            </w:r>
            <w:r>
              <w:rPr>
                <w:rFonts w:hint="eastAsia"/>
                <w:kern w:val="2"/>
                <w:sz w:val="18"/>
              </w:rPr>
              <w:t>（</w:t>
            </w:r>
            <w:r>
              <w:rPr>
                <w:rFonts w:hint="eastAsia"/>
                <w:kern w:val="2"/>
                <w:sz w:val="18"/>
              </w:rPr>
              <w:t>N</w:t>
            </w:r>
            <w:r>
              <w:rPr>
                <w:rFonts w:hint="eastAsia"/>
                <w:kern w:val="2"/>
                <w:sz w:val="18"/>
              </w:rPr>
              <w:t>为采样点数）</w:t>
            </w:r>
          </w:p>
        </w:tc>
        <w:tc>
          <w:tcPr>
            <w:tcW w:w="3827" w:type="dxa"/>
            <w:vAlign w:val="center"/>
          </w:tcPr>
          <w:p w:rsidR="002A5C45" w:rsidRDefault="002A5C45" w:rsidP="000701D3">
            <w:pPr>
              <w:snapToGrid w:val="0"/>
              <w:spacing w:before="40" w:after="40"/>
              <w:ind w:firstLine="0"/>
              <w:jc w:val="left"/>
              <w:rPr>
                <w:kern w:val="2"/>
                <w:sz w:val="18"/>
              </w:rPr>
            </w:pPr>
            <w:r>
              <w:rPr>
                <w:rFonts w:hint="eastAsia"/>
                <w:kern w:val="2"/>
                <w:sz w:val="18"/>
              </w:rPr>
              <w:t>字段采用以下结构：</w:t>
            </w:r>
          </w:p>
          <w:p w:rsidR="002A5C45" w:rsidRDefault="002A5C45" w:rsidP="000701D3">
            <w:pPr>
              <w:snapToGrid w:val="0"/>
              <w:spacing w:before="40" w:after="40"/>
              <w:ind w:firstLine="0"/>
              <w:jc w:val="left"/>
              <w:rPr>
                <w:kern w:val="2"/>
                <w:sz w:val="18"/>
              </w:rPr>
            </w:pPr>
            <w:r>
              <w:rPr>
                <w:rFonts w:hint="eastAsia"/>
                <w:kern w:val="2"/>
                <w:sz w:val="18"/>
              </w:rPr>
              <w:t>X</w:t>
            </w:r>
            <w:r>
              <w:rPr>
                <w:rFonts w:hint="eastAsia"/>
                <w:kern w:val="2"/>
                <w:sz w:val="18"/>
              </w:rPr>
              <w:t>方向相对位移坐标（</w:t>
            </w:r>
            <w:r>
              <w:rPr>
                <w:rFonts w:hint="eastAsia"/>
                <w:kern w:val="2"/>
                <w:sz w:val="18"/>
              </w:rPr>
              <w:t>4Byte</w:t>
            </w:r>
            <w:r>
              <w:rPr>
                <w:rFonts w:hint="eastAsia"/>
                <w:kern w:val="2"/>
                <w:sz w:val="18"/>
              </w:rPr>
              <w:t>）</w:t>
            </w:r>
            <w:r>
              <w:rPr>
                <w:rFonts w:hint="eastAsia"/>
                <w:kern w:val="2"/>
                <w:sz w:val="18"/>
              </w:rPr>
              <w:t>+</w:t>
            </w:r>
          </w:p>
          <w:p w:rsidR="002A5C45" w:rsidRDefault="002A5C45" w:rsidP="000701D3">
            <w:pPr>
              <w:snapToGrid w:val="0"/>
              <w:spacing w:before="40" w:after="40"/>
              <w:ind w:firstLine="0"/>
              <w:jc w:val="left"/>
              <w:rPr>
                <w:kern w:val="2"/>
                <w:sz w:val="18"/>
              </w:rPr>
            </w:pPr>
            <w:r>
              <w:rPr>
                <w:rFonts w:hint="eastAsia"/>
                <w:kern w:val="2"/>
                <w:sz w:val="18"/>
              </w:rPr>
              <w:t>Y</w:t>
            </w:r>
            <w:r>
              <w:rPr>
                <w:rFonts w:hint="eastAsia"/>
                <w:kern w:val="2"/>
                <w:sz w:val="18"/>
              </w:rPr>
              <w:t>方向相对位移坐标（</w:t>
            </w:r>
            <w:r>
              <w:rPr>
                <w:rFonts w:hint="eastAsia"/>
                <w:kern w:val="2"/>
                <w:sz w:val="18"/>
              </w:rPr>
              <w:t>4Byte</w:t>
            </w:r>
            <w:r>
              <w:rPr>
                <w:rFonts w:hint="eastAsia"/>
                <w:kern w:val="2"/>
                <w:sz w:val="18"/>
              </w:rPr>
              <w:t>）</w:t>
            </w:r>
            <w:r>
              <w:rPr>
                <w:rFonts w:hint="eastAsia"/>
                <w:kern w:val="2"/>
                <w:sz w:val="18"/>
              </w:rPr>
              <w:t>+</w:t>
            </w:r>
          </w:p>
          <w:p w:rsidR="002A5C45" w:rsidRDefault="002A5C45" w:rsidP="000701D3">
            <w:pPr>
              <w:snapToGrid w:val="0"/>
              <w:spacing w:before="40" w:after="40"/>
              <w:ind w:firstLine="0"/>
              <w:jc w:val="left"/>
              <w:rPr>
                <w:kern w:val="2"/>
                <w:sz w:val="18"/>
              </w:rPr>
            </w:pPr>
            <w:r>
              <w:rPr>
                <w:rFonts w:hint="eastAsia"/>
                <w:kern w:val="2"/>
                <w:sz w:val="18"/>
              </w:rPr>
              <w:t>Z</w:t>
            </w:r>
            <w:r>
              <w:rPr>
                <w:rFonts w:hint="eastAsia"/>
                <w:kern w:val="2"/>
                <w:sz w:val="18"/>
              </w:rPr>
              <w:t>方向相对位移坐标（</w:t>
            </w:r>
            <w:r>
              <w:rPr>
                <w:rFonts w:hint="eastAsia"/>
                <w:kern w:val="2"/>
                <w:sz w:val="18"/>
              </w:rPr>
              <w:t>4Byte</w:t>
            </w:r>
            <w:r>
              <w:rPr>
                <w:rFonts w:hint="eastAsia"/>
                <w:kern w:val="2"/>
                <w:sz w:val="18"/>
              </w:rPr>
              <w:t>）</w:t>
            </w:r>
          </w:p>
          <w:p w:rsidR="002A5C45" w:rsidRDefault="002A5C45" w:rsidP="000701D3">
            <w:pPr>
              <w:snapToGrid w:val="0"/>
              <w:spacing w:before="40" w:after="40"/>
              <w:ind w:firstLine="0"/>
              <w:jc w:val="left"/>
              <w:rPr>
                <w:kern w:val="2"/>
                <w:sz w:val="18"/>
              </w:rPr>
            </w:pPr>
            <w:r>
              <w:rPr>
                <w:rFonts w:hint="eastAsia"/>
                <w:kern w:val="2"/>
                <w:sz w:val="18"/>
              </w:rPr>
              <w:t>（位移坐标为浮点数，精确到小数点后</w:t>
            </w:r>
            <w:r>
              <w:rPr>
                <w:rFonts w:hint="eastAsia"/>
                <w:kern w:val="2"/>
                <w:sz w:val="18"/>
              </w:rPr>
              <w:t>3</w:t>
            </w:r>
            <w:r>
              <w:rPr>
                <w:rFonts w:hint="eastAsia"/>
                <w:kern w:val="2"/>
                <w:sz w:val="18"/>
              </w:rPr>
              <w:t>位，单位：</w:t>
            </w:r>
            <w:r>
              <w:rPr>
                <w:rFonts w:hint="eastAsia"/>
                <w:kern w:val="2"/>
                <w:sz w:val="18"/>
              </w:rPr>
              <w:t>m</w:t>
            </w:r>
            <w:r>
              <w:rPr>
                <w:rFonts w:hint="eastAsia"/>
                <w:kern w:val="2"/>
                <w:sz w:val="18"/>
              </w:rPr>
              <w:t>）</w:t>
            </w:r>
          </w:p>
        </w:tc>
      </w:tr>
      <w:tr w:rsidR="002A5C45" w:rsidTr="00072CBD">
        <w:trPr>
          <w:jc w:val="center"/>
        </w:trPr>
        <w:tc>
          <w:tcPr>
            <w:tcW w:w="703" w:type="dxa"/>
            <w:vAlign w:val="center"/>
          </w:tcPr>
          <w:p w:rsidR="002A5C45" w:rsidRDefault="002A5C45" w:rsidP="0032705E">
            <w:pPr>
              <w:snapToGrid w:val="0"/>
              <w:spacing w:before="40" w:after="40"/>
              <w:ind w:firstLine="0"/>
              <w:jc w:val="center"/>
              <w:rPr>
                <w:kern w:val="2"/>
                <w:sz w:val="18"/>
              </w:rPr>
            </w:pPr>
            <w:r>
              <w:rPr>
                <w:rFonts w:hint="eastAsia"/>
                <w:kern w:val="2"/>
                <w:sz w:val="18"/>
              </w:rPr>
              <w:t>14</w:t>
            </w:r>
          </w:p>
        </w:tc>
        <w:tc>
          <w:tcPr>
            <w:tcW w:w="2377" w:type="dxa"/>
            <w:vAlign w:val="center"/>
          </w:tcPr>
          <w:p w:rsidR="002A5C45" w:rsidRDefault="002A5C45" w:rsidP="0032705E">
            <w:pPr>
              <w:snapToGrid w:val="0"/>
              <w:spacing w:before="40" w:after="40"/>
              <w:ind w:firstLine="199"/>
              <w:jc w:val="left"/>
              <w:rPr>
                <w:kern w:val="2"/>
                <w:sz w:val="18"/>
              </w:rPr>
            </w:pPr>
            <w:r>
              <w:rPr>
                <w:kern w:val="2"/>
                <w:sz w:val="18"/>
              </w:rPr>
              <w:t>CRC16</w:t>
            </w:r>
          </w:p>
        </w:tc>
        <w:tc>
          <w:tcPr>
            <w:tcW w:w="2505" w:type="dxa"/>
            <w:vAlign w:val="center"/>
          </w:tcPr>
          <w:p w:rsidR="002A5C45" w:rsidRDefault="002A5C45" w:rsidP="0032705E">
            <w:pPr>
              <w:snapToGrid w:val="0"/>
              <w:spacing w:before="40" w:after="40"/>
              <w:ind w:firstLine="0"/>
              <w:jc w:val="center"/>
              <w:rPr>
                <w:kern w:val="2"/>
                <w:sz w:val="18"/>
              </w:rPr>
            </w:pPr>
            <w:r>
              <w:rPr>
                <w:kern w:val="2"/>
                <w:sz w:val="18"/>
              </w:rPr>
              <w:t>2</w:t>
            </w:r>
          </w:p>
        </w:tc>
        <w:tc>
          <w:tcPr>
            <w:tcW w:w="3827" w:type="dxa"/>
            <w:vAlign w:val="center"/>
          </w:tcPr>
          <w:p w:rsidR="002A5C45" w:rsidRDefault="002A5C45" w:rsidP="000701D3">
            <w:pPr>
              <w:snapToGrid w:val="0"/>
              <w:spacing w:before="40" w:after="40"/>
              <w:ind w:firstLine="0"/>
              <w:jc w:val="left"/>
              <w:rPr>
                <w:kern w:val="2"/>
                <w:sz w:val="18"/>
              </w:rPr>
            </w:pPr>
            <w:r>
              <w:rPr>
                <w:kern w:val="2"/>
                <w:sz w:val="18"/>
              </w:rPr>
              <w:t>校验位</w:t>
            </w:r>
          </w:p>
        </w:tc>
      </w:tr>
      <w:tr w:rsidR="002A5C45" w:rsidTr="00072CBD">
        <w:trPr>
          <w:jc w:val="center"/>
        </w:trPr>
        <w:tc>
          <w:tcPr>
            <w:tcW w:w="703" w:type="dxa"/>
            <w:vAlign w:val="center"/>
          </w:tcPr>
          <w:p w:rsidR="002A5C45" w:rsidRDefault="002A5C45" w:rsidP="0032705E">
            <w:pPr>
              <w:snapToGrid w:val="0"/>
              <w:spacing w:before="40" w:after="40"/>
              <w:ind w:firstLine="0"/>
              <w:jc w:val="center"/>
              <w:rPr>
                <w:kern w:val="2"/>
                <w:sz w:val="18"/>
              </w:rPr>
            </w:pPr>
            <w:r>
              <w:rPr>
                <w:rFonts w:hint="eastAsia"/>
                <w:kern w:val="2"/>
                <w:sz w:val="18"/>
              </w:rPr>
              <w:t>15</w:t>
            </w:r>
          </w:p>
        </w:tc>
        <w:tc>
          <w:tcPr>
            <w:tcW w:w="2377" w:type="dxa"/>
            <w:vAlign w:val="center"/>
          </w:tcPr>
          <w:p w:rsidR="002A5C45" w:rsidRDefault="002A5C45" w:rsidP="0032705E">
            <w:pPr>
              <w:snapToGrid w:val="0"/>
              <w:spacing w:before="40" w:after="40"/>
              <w:ind w:firstLine="199"/>
              <w:jc w:val="left"/>
              <w:rPr>
                <w:kern w:val="2"/>
                <w:sz w:val="18"/>
              </w:rPr>
            </w:pPr>
            <w:r w:rsidRPr="001A0DE1">
              <w:rPr>
                <w:rFonts w:hint="eastAsia"/>
                <w:kern w:val="2"/>
                <w:sz w:val="18"/>
              </w:rPr>
              <w:t>End</w:t>
            </w:r>
          </w:p>
        </w:tc>
        <w:tc>
          <w:tcPr>
            <w:tcW w:w="2505" w:type="dxa"/>
            <w:vAlign w:val="center"/>
          </w:tcPr>
          <w:p w:rsidR="002A5C45" w:rsidRDefault="002A5C45" w:rsidP="0032705E">
            <w:pPr>
              <w:snapToGrid w:val="0"/>
              <w:spacing w:before="40" w:after="40"/>
              <w:ind w:firstLine="0"/>
              <w:jc w:val="center"/>
              <w:rPr>
                <w:kern w:val="2"/>
                <w:sz w:val="18"/>
              </w:rPr>
            </w:pPr>
            <w:r w:rsidRPr="001A0DE1">
              <w:rPr>
                <w:rFonts w:hint="eastAsia"/>
                <w:kern w:val="2"/>
                <w:sz w:val="18"/>
              </w:rPr>
              <w:t>1</w:t>
            </w:r>
          </w:p>
        </w:tc>
        <w:tc>
          <w:tcPr>
            <w:tcW w:w="3827" w:type="dxa"/>
            <w:vAlign w:val="center"/>
          </w:tcPr>
          <w:p w:rsidR="002A5C45" w:rsidRDefault="002A5C45">
            <w:pPr>
              <w:snapToGrid w:val="0"/>
              <w:spacing w:before="40" w:after="40"/>
              <w:ind w:firstLine="0"/>
              <w:jc w:val="left"/>
              <w:rPr>
                <w:kern w:val="2"/>
                <w:sz w:val="18"/>
              </w:rPr>
            </w:pPr>
            <w:r w:rsidRPr="001A0DE1">
              <w:rPr>
                <w:rFonts w:hint="eastAsia"/>
                <w:kern w:val="2"/>
                <w:sz w:val="18"/>
              </w:rPr>
              <w:t>报文尾：</w:t>
            </w:r>
            <w:r w:rsidRPr="001A0DE1">
              <w:rPr>
                <w:rFonts w:hint="eastAsia"/>
                <w:kern w:val="2"/>
                <w:sz w:val="18"/>
              </w:rPr>
              <w:t>0x96</w:t>
            </w:r>
          </w:p>
        </w:tc>
      </w:tr>
    </w:tbl>
    <w:p w:rsidR="000C1E84" w:rsidRDefault="000C1E84" w:rsidP="000C1E84">
      <w:pPr>
        <w:rPr>
          <w:kern w:val="2"/>
        </w:rPr>
      </w:pPr>
      <w:r>
        <w:rPr>
          <w:kern w:val="2"/>
        </w:rPr>
        <w:t>响应方式的数据报文格式见下表：</w:t>
      </w:r>
    </w:p>
    <w:p w:rsidR="000C1E84" w:rsidRDefault="000C1E84" w:rsidP="000C1E84">
      <w:pPr>
        <w:pStyle w:val="afffffffff6"/>
      </w:pPr>
      <w:r>
        <w:t>表</w:t>
      </w:r>
      <w:r>
        <w:rPr>
          <w:rFonts w:ascii="Times New Roman"/>
          <w:b/>
        </w:rPr>
        <w:t>C</w:t>
      </w:r>
      <w:r>
        <w:rPr>
          <w:rFonts w:hint="eastAsia"/>
        </w:rPr>
        <w:t>3-20</w:t>
      </w:r>
      <w:r>
        <w:rPr>
          <w:rFonts w:hint="eastAsia"/>
        </w:rPr>
        <w:t xml:space="preserve">　</w:t>
      </w:r>
      <w:r>
        <w:t>响应方式数据报文格式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09"/>
        <w:gridCol w:w="2398"/>
        <w:gridCol w:w="1621"/>
        <w:gridCol w:w="4384"/>
      </w:tblGrid>
      <w:tr w:rsidR="000C1E84" w:rsidTr="00C7042C">
        <w:trPr>
          <w:jc w:val="center"/>
        </w:trPr>
        <w:tc>
          <w:tcPr>
            <w:tcW w:w="1009" w:type="dxa"/>
            <w:vAlign w:val="center"/>
          </w:tcPr>
          <w:p w:rsidR="000C1E84" w:rsidRDefault="000C1E84" w:rsidP="00C7042C">
            <w:pPr>
              <w:snapToGrid w:val="0"/>
              <w:spacing w:before="40" w:after="40"/>
              <w:ind w:firstLine="0"/>
              <w:jc w:val="center"/>
              <w:rPr>
                <w:kern w:val="2"/>
                <w:sz w:val="18"/>
              </w:rPr>
            </w:pPr>
            <w:r>
              <w:rPr>
                <w:kern w:val="2"/>
                <w:sz w:val="18"/>
              </w:rPr>
              <w:lastRenderedPageBreak/>
              <w:t>序号</w:t>
            </w:r>
          </w:p>
        </w:tc>
        <w:tc>
          <w:tcPr>
            <w:tcW w:w="2398" w:type="dxa"/>
            <w:vAlign w:val="center"/>
          </w:tcPr>
          <w:p w:rsidR="000C1E84" w:rsidRDefault="000C1E84" w:rsidP="00C7042C">
            <w:pPr>
              <w:snapToGrid w:val="0"/>
              <w:spacing w:before="40" w:after="40"/>
              <w:ind w:firstLine="0"/>
              <w:jc w:val="center"/>
              <w:rPr>
                <w:kern w:val="2"/>
                <w:sz w:val="18"/>
              </w:rPr>
            </w:pPr>
            <w:r>
              <w:rPr>
                <w:kern w:val="2"/>
                <w:sz w:val="18"/>
              </w:rPr>
              <w:t>报文名称</w:t>
            </w:r>
          </w:p>
        </w:tc>
        <w:tc>
          <w:tcPr>
            <w:tcW w:w="1621" w:type="dxa"/>
            <w:vAlign w:val="center"/>
          </w:tcPr>
          <w:p w:rsidR="000C1E84" w:rsidRDefault="000C1E84" w:rsidP="00C7042C">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4384" w:type="dxa"/>
            <w:vAlign w:val="center"/>
          </w:tcPr>
          <w:p w:rsidR="000C1E84" w:rsidRDefault="000C1E84" w:rsidP="00C7042C">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0C1E84" w:rsidTr="00C7042C">
        <w:trPr>
          <w:jc w:val="center"/>
        </w:trPr>
        <w:tc>
          <w:tcPr>
            <w:tcW w:w="1009" w:type="dxa"/>
            <w:vAlign w:val="center"/>
          </w:tcPr>
          <w:p w:rsidR="000C1E84" w:rsidRDefault="000C1E84" w:rsidP="00C7042C">
            <w:pPr>
              <w:snapToGrid w:val="0"/>
              <w:spacing w:before="40" w:after="40"/>
              <w:ind w:firstLine="0"/>
              <w:jc w:val="center"/>
              <w:rPr>
                <w:kern w:val="2"/>
                <w:sz w:val="18"/>
              </w:rPr>
            </w:pPr>
            <w:r>
              <w:rPr>
                <w:kern w:val="2"/>
                <w:sz w:val="18"/>
              </w:rPr>
              <w:t>1</w:t>
            </w:r>
          </w:p>
        </w:tc>
        <w:tc>
          <w:tcPr>
            <w:tcW w:w="2398" w:type="dxa"/>
            <w:vAlign w:val="center"/>
          </w:tcPr>
          <w:p w:rsidR="000C1E84" w:rsidRDefault="000C1E84" w:rsidP="00C7042C">
            <w:pPr>
              <w:snapToGrid w:val="0"/>
              <w:spacing w:before="40" w:after="40"/>
              <w:ind w:firstLine="199"/>
              <w:jc w:val="left"/>
              <w:rPr>
                <w:kern w:val="2"/>
                <w:sz w:val="18"/>
              </w:rPr>
            </w:pPr>
            <w:r>
              <w:rPr>
                <w:kern w:val="2"/>
                <w:sz w:val="18"/>
              </w:rPr>
              <w:t>Sync</w:t>
            </w:r>
          </w:p>
        </w:tc>
        <w:tc>
          <w:tcPr>
            <w:tcW w:w="1621" w:type="dxa"/>
            <w:vAlign w:val="center"/>
          </w:tcPr>
          <w:p w:rsidR="000C1E84" w:rsidRDefault="000C1E84" w:rsidP="00C7042C">
            <w:pPr>
              <w:snapToGrid w:val="0"/>
              <w:spacing w:before="40" w:after="40"/>
              <w:ind w:firstLine="0"/>
              <w:jc w:val="center"/>
              <w:rPr>
                <w:kern w:val="2"/>
                <w:sz w:val="18"/>
              </w:rPr>
            </w:pPr>
            <w:r>
              <w:rPr>
                <w:kern w:val="2"/>
                <w:sz w:val="18"/>
              </w:rPr>
              <w:t>2</w:t>
            </w:r>
          </w:p>
        </w:tc>
        <w:tc>
          <w:tcPr>
            <w:tcW w:w="4384" w:type="dxa"/>
            <w:vAlign w:val="center"/>
          </w:tcPr>
          <w:p w:rsidR="000C1E84" w:rsidRDefault="000C1E84" w:rsidP="00C7042C">
            <w:pPr>
              <w:snapToGrid w:val="0"/>
              <w:spacing w:before="40" w:after="40"/>
              <w:ind w:firstLine="0"/>
              <w:jc w:val="left"/>
              <w:rPr>
                <w:kern w:val="2"/>
                <w:sz w:val="18"/>
              </w:rPr>
            </w:pPr>
            <w:r>
              <w:rPr>
                <w:kern w:val="2"/>
                <w:sz w:val="18"/>
              </w:rPr>
              <w:t>报文头：</w:t>
            </w:r>
            <w:r>
              <w:rPr>
                <w:kern w:val="2"/>
                <w:sz w:val="18"/>
              </w:rPr>
              <w:t>5AA5</w:t>
            </w:r>
          </w:p>
        </w:tc>
      </w:tr>
      <w:tr w:rsidR="000C1E84" w:rsidTr="00C7042C">
        <w:trPr>
          <w:jc w:val="center"/>
        </w:trPr>
        <w:tc>
          <w:tcPr>
            <w:tcW w:w="1009" w:type="dxa"/>
            <w:vAlign w:val="center"/>
          </w:tcPr>
          <w:p w:rsidR="000C1E84" w:rsidRDefault="000C1E84" w:rsidP="00C7042C">
            <w:pPr>
              <w:snapToGrid w:val="0"/>
              <w:spacing w:before="40" w:after="40"/>
              <w:ind w:firstLine="0"/>
              <w:jc w:val="center"/>
              <w:rPr>
                <w:kern w:val="2"/>
                <w:sz w:val="18"/>
              </w:rPr>
            </w:pPr>
            <w:r>
              <w:rPr>
                <w:kern w:val="2"/>
                <w:sz w:val="18"/>
              </w:rPr>
              <w:t>2</w:t>
            </w:r>
          </w:p>
        </w:tc>
        <w:tc>
          <w:tcPr>
            <w:tcW w:w="2398" w:type="dxa"/>
            <w:vAlign w:val="center"/>
          </w:tcPr>
          <w:p w:rsidR="000C1E84" w:rsidRDefault="000C1E84" w:rsidP="00C7042C">
            <w:pPr>
              <w:snapToGrid w:val="0"/>
              <w:spacing w:before="40" w:after="40"/>
              <w:ind w:firstLine="199"/>
              <w:jc w:val="left"/>
              <w:rPr>
                <w:kern w:val="2"/>
                <w:sz w:val="18"/>
              </w:rPr>
            </w:pPr>
            <w:r>
              <w:rPr>
                <w:kern w:val="2"/>
                <w:sz w:val="18"/>
              </w:rPr>
              <w:t>Packet_Length</w:t>
            </w:r>
          </w:p>
        </w:tc>
        <w:tc>
          <w:tcPr>
            <w:tcW w:w="1621" w:type="dxa"/>
            <w:vAlign w:val="center"/>
          </w:tcPr>
          <w:p w:rsidR="000C1E84" w:rsidRDefault="000C1E84" w:rsidP="00C7042C">
            <w:pPr>
              <w:snapToGrid w:val="0"/>
              <w:spacing w:before="40" w:after="40"/>
              <w:ind w:firstLine="0"/>
              <w:jc w:val="center"/>
              <w:rPr>
                <w:kern w:val="2"/>
                <w:sz w:val="18"/>
              </w:rPr>
            </w:pPr>
            <w:r>
              <w:rPr>
                <w:kern w:val="2"/>
                <w:sz w:val="18"/>
              </w:rPr>
              <w:t>2</w:t>
            </w:r>
          </w:p>
        </w:tc>
        <w:tc>
          <w:tcPr>
            <w:tcW w:w="4384" w:type="dxa"/>
            <w:vAlign w:val="center"/>
          </w:tcPr>
          <w:p w:rsidR="000C1E84" w:rsidRDefault="000C1E84" w:rsidP="00C7042C">
            <w:pPr>
              <w:snapToGrid w:val="0"/>
              <w:spacing w:before="40" w:after="40"/>
              <w:ind w:firstLine="0"/>
              <w:jc w:val="left"/>
              <w:rPr>
                <w:kern w:val="2"/>
                <w:sz w:val="18"/>
              </w:rPr>
            </w:pPr>
            <w:r>
              <w:rPr>
                <w:kern w:val="2"/>
                <w:sz w:val="18"/>
              </w:rPr>
              <w:t>报文长度</w:t>
            </w:r>
          </w:p>
        </w:tc>
      </w:tr>
      <w:tr w:rsidR="000C1E84" w:rsidTr="00C7042C">
        <w:trPr>
          <w:jc w:val="center"/>
        </w:trPr>
        <w:tc>
          <w:tcPr>
            <w:tcW w:w="1009" w:type="dxa"/>
            <w:vAlign w:val="center"/>
          </w:tcPr>
          <w:p w:rsidR="000C1E84" w:rsidRDefault="000C1E84" w:rsidP="00C7042C">
            <w:pPr>
              <w:snapToGrid w:val="0"/>
              <w:spacing w:before="40" w:after="40"/>
              <w:ind w:firstLine="0"/>
              <w:jc w:val="center"/>
              <w:rPr>
                <w:kern w:val="2"/>
                <w:sz w:val="18"/>
              </w:rPr>
            </w:pPr>
            <w:r>
              <w:rPr>
                <w:kern w:val="2"/>
                <w:sz w:val="18"/>
              </w:rPr>
              <w:t>3</w:t>
            </w:r>
          </w:p>
        </w:tc>
        <w:tc>
          <w:tcPr>
            <w:tcW w:w="2398" w:type="dxa"/>
            <w:vAlign w:val="center"/>
          </w:tcPr>
          <w:p w:rsidR="000C1E84" w:rsidRDefault="000C1E84" w:rsidP="00C7042C">
            <w:pPr>
              <w:snapToGrid w:val="0"/>
              <w:spacing w:before="40" w:after="40"/>
              <w:ind w:firstLine="199"/>
              <w:jc w:val="left"/>
              <w:rPr>
                <w:kern w:val="2"/>
                <w:sz w:val="18"/>
              </w:rPr>
            </w:pPr>
            <w:r>
              <w:rPr>
                <w:rFonts w:hint="eastAsia"/>
                <w:kern w:val="2"/>
                <w:sz w:val="18"/>
              </w:rPr>
              <w:t>CMD_ID</w:t>
            </w:r>
          </w:p>
        </w:tc>
        <w:tc>
          <w:tcPr>
            <w:tcW w:w="1621" w:type="dxa"/>
            <w:vAlign w:val="center"/>
          </w:tcPr>
          <w:p w:rsidR="000C1E84" w:rsidRDefault="000C1E84" w:rsidP="00C7042C">
            <w:pPr>
              <w:snapToGrid w:val="0"/>
              <w:spacing w:before="40" w:after="40"/>
              <w:ind w:firstLine="0"/>
              <w:jc w:val="center"/>
              <w:rPr>
                <w:kern w:val="2"/>
                <w:sz w:val="18"/>
              </w:rPr>
            </w:pPr>
            <w:r>
              <w:rPr>
                <w:rFonts w:hint="eastAsia"/>
                <w:kern w:val="2"/>
                <w:sz w:val="18"/>
              </w:rPr>
              <w:t>17</w:t>
            </w:r>
          </w:p>
        </w:tc>
        <w:tc>
          <w:tcPr>
            <w:tcW w:w="4384" w:type="dxa"/>
            <w:vAlign w:val="center"/>
          </w:tcPr>
          <w:p w:rsidR="000C1E84" w:rsidRDefault="000C1E84" w:rsidP="00C7042C">
            <w:pPr>
              <w:snapToGrid w:val="0"/>
              <w:spacing w:before="40" w:after="4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0C1E84" w:rsidTr="00C7042C">
        <w:trPr>
          <w:jc w:val="center"/>
        </w:trPr>
        <w:tc>
          <w:tcPr>
            <w:tcW w:w="1009" w:type="dxa"/>
            <w:vAlign w:val="center"/>
          </w:tcPr>
          <w:p w:rsidR="000C1E84" w:rsidRDefault="000C1E84" w:rsidP="00C7042C">
            <w:pPr>
              <w:snapToGrid w:val="0"/>
              <w:spacing w:before="40" w:after="40"/>
              <w:ind w:firstLine="0"/>
              <w:jc w:val="center"/>
              <w:rPr>
                <w:kern w:val="2"/>
                <w:sz w:val="18"/>
              </w:rPr>
            </w:pPr>
            <w:r>
              <w:rPr>
                <w:kern w:val="2"/>
                <w:sz w:val="18"/>
              </w:rPr>
              <w:t>4</w:t>
            </w:r>
          </w:p>
        </w:tc>
        <w:tc>
          <w:tcPr>
            <w:tcW w:w="2398" w:type="dxa"/>
            <w:vAlign w:val="center"/>
          </w:tcPr>
          <w:p w:rsidR="000C1E84" w:rsidRDefault="000C1E84" w:rsidP="00C7042C">
            <w:pPr>
              <w:snapToGrid w:val="0"/>
              <w:spacing w:before="40" w:after="40"/>
              <w:ind w:firstLine="199"/>
              <w:jc w:val="left"/>
              <w:rPr>
                <w:kern w:val="2"/>
                <w:sz w:val="18"/>
              </w:rPr>
            </w:pPr>
            <w:r>
              <w:rPr>
                <w:kern w:val="2"/>
                <w:sz w:val="18"/>
              </w:rPr>
              <w:t>Frame_Type</w:t>
            </w:r>
          </w:p>
        </w:tc>
        <w:tc>
          <w:tcPr>
            <w:tcW w:w="1621" w:type="dxa"/>
            <w:vAlign w:val="center"/>
          </w:tcPr>
          <w:p w:rsidR="000C1E84" w:rsidRDefault="000C1E84" w:rsidP="00C7042C">
            <w:pPr>
              <w:snapToGrid w:val="0"/>
              <w:spacing w:before="40" w:after="40"/>
              <w:ind w:firstLine="0"/>
              <w:jc w:val="center"/>
              <w:rPr>
                <w:kern w:val="2"/>
                <w:sz w:val="18"/>
              </w:rPr>
            </w:pPr>
            <w:r>
              <w:rPr>
                <w:kern w:val="2"/>
                <w:sz w:val="18"/>
              </w:rPr>
              <w:t>1</w:t>
            </w:r>
          </w:p>
        </w:tc>
        <w:tc>
          <w:tcPr>
            <w:tcW w:w="4384" w:type="dxa"/>
            <w:vAlign w:val="center"/>
          </w:tcPr>
          <w:p w:rsidR="000C1E84" w:rsidRDefault="000C1E84" w:rsidP="00C7042C">
            <w:pPr>
              <w:snapToGrid w:val="0"/>
              <w:spacing w:before="40" w:after="4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0C1E84" w:rsidTr="00C7042C">
        <w:trPr>
          <w:jc w:val="center"/>
        </w:trPr>
        <w:tc>
          <w:tcPr>
            <w:tcW w:w="1009" w:type="dxa"/>
            <w:vAlign w:val="center"/>
          </w:tcPr>
          <w:p w:rsidR="000C1E84" w:rsidRDefault="000C1E84" w:rsidP="00C7042C">
            <w:pPr>
              <w:snapToGrid w:val="0"/>
              <w:spacing w:before="40" w:after="40"/>
              <w:ind w:firstLine="0"/>
              <w:jc w:val="center"/>
              <w:rPr>
                <w:kern w:val="2"/>
                <w:sz w:val="18"/>
              </w:rPr>
            </w:pPr>
            <w:r>
              <w:rPr>
                <w:kern w:val="2"/>
                <w:sz w:val="18"/>
              </w:rPr>
              <w:t>5</w:t>
            </w:r>
          </w:p>
        </w:tc>
        <w:tc>
          <w:tcPr>
            <w:tcW w:w="2398" w:type="dxa"/>
            <w:vAlign w:val="center"/>
          </w:tcPr>
          <w:p w:rsidR="000C1E84" w:rsidRDefault="000C1E84" w:rsidP="00C7042C">
            <w:pPr>
              <w:snapToGrid w:val="0"/>
              <w:spacing w:before="40" w:after="40"/>
              <w:ind w:firstLine="199"/>
              <w:jc w:val="left"/>
              <w:rPr>
                <w:kern w:val="2"/>
                <w:sz w:val="18"/>
              </w:rPr>
            </w:pPr>
            <w:r>
              <w:rPr>
                <w:kern w:val="2"/>
                <w:sz w:val="18"/>
              </w:rPr>
              <w:t>Packet_Type</w:t>
            </w:r>
          </w:p>
        </w:tc>
        <w:tc>
          <w:tcPr>
            <w:tcW w:w="1621" w:type="dxa"/>
            <w:vAlign w:val="center"/>
          </w:tcPr>
          <w:p w:rsidR="000C1E84" w:rsidRDefault="000C1E84" w:rsidP="00C7042C">
            <w:pPr>
              <w:snapToGrid w:val="0"/>
              <w:spacing w:before="40" w:after="40"/>
              <w:ind w:firstLine="0"/>
              <w:jc w:val="center"/>
              <w:rPr>
                <w:kern w:val="2"/>
                <w:sz w:val="18"/>
              </w:rPr>
            </w:pPr>
            <w:r>
              <w:rPr>
                <w:kern w:val="2"/>
                <w:sz w:val="18"/>
              </w:rPr>
              <w:t>1</w:t>
            </w:r>
          </w:p>
        </w:tc>
        <w:tc>
          <w:tcPr>
            <w:tcW w:w="4384" w:type="dxa"/>
            <w:vAlign w:val="center"/>
          </w:tcPr>
          <w:p w:rsidR="000C1E84" w:rsidRDefault="000C1E84" w:rsidP="00C7042C">
            <w:pPr>
              <w:snapToGrid w:val="0"/>
              <w:spacing w:before="40" w:after="4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AD4B92" w:rsidTr="00C7042C">
        <w:trPr>
          <w:jc w:val="center"/>
        </w:trPr>
        <w:tc>
          <w:tcPr>
            <w:tcW w:w="1009" w:type="dxa"/>
            <w:vAlign w:val="center"/>
          </w:tcPr>
          <w:p w:rsidR="00AD4B92" w:rsidRDefault="00AD4B92" w:rsidP="00C7042C">
            <w:pPr>
              <w:snapToGrid w:val="0"/>
              <w:spacing w:before="40" w:after="40"/>
              <w:ind w:firstLine="0"/>
              <w:jc w:val="center"/>
              <w:rPr>
                <w:kern w:val="2"/>
                <w:sz w:val="18"/>
              </w:rPr>
            </w:pPr>
            <w:r>
              <w:rPr>
                <w:rFonts w:hint="eastAsia"/>
                <w:kern w:val="2"/>
                <w:sz w:val="18"/>
              </w:rPr>
              <w:t>6</w:t>
            </w:r>
          </w:p>
        </w:tc>
        <w:tc>
          <w:tcPr>
            <w:tcW w:w="2398" w:type="dxa"/>
            <w:vAlign w:val="center"/>
          </w:tcPr>
          <w:p w:rsidR="00AD4B92" w:rsidRPr="003D4320" w:rsidRDefault="00AD4B92" w:rsidP="00492D4C">
            <w:pPr>
              <w:snapToGrid w:val="0"/>
              <w:spacing w:before="60" w:after="60"/>
              <w:ind w:firstLine="199"/>
              <w:jc w:val="left"/>
              <w:rPr>
                <w:kern w:val="2"/>
                <w:sz w:val="18"/>
              </w:rPr>
            </w:pPr>
            <w:r w:rsidRPr="003D4320">
              <w:rPr>
                <w:rFonts w:hint="eastAsia"/>
                <w:kern w:val="2"/>
                <w:sz w:val="18"/>
              </w:rPr>
              <w:t>Frame_No</w:t>
            </w:r>
          </w:p>
        </w:tc>
        <w:tc>
          <w:tcPr>
            <w:tcW w:w="1621" w:type="dxa"/>
            <w:vAlign w:val="center"/>
          </w:tcPr>
          <w:p w:rsidR="00AD4B92" w:rsidRPr="003D4320" w:rsidRDefault="00AD4B92" w:rsidP="00492D4C">
            <w:pPr>
              <w:snapToGrid w:val="0"/>
              <w:spacing w:before="60" w:after="60"/>
              <w:ind w:firstLine="0"/>
              <w:jc w:val="center"/>
              <w:rPr>
                <w:kern w:val="2"/>
                <w:sz w:val="18"/>
              </w:rPr>
            </w:pPr>
            <w:r w:rsidRPr="003D4320">
              <w:rPr>
                <w:rFonts w:hint="eastAsia"/>
                <w:kern w:val="2"/>
                <w:sz w:val="18"/>
              </w:rPr>
              <w:t>1</w:t>
            </w:r>
          </w:p>
        </w:tc>
        <w:tc>
          <w:tcPr>
            <w:tcW w:w="4384" w:type="dxa"/>
            <w:vAlign w:val="center"/>
          </w:tcPr>
          <w:p w:rsidR="00AD4B92" w:rsidRPr="003D4320" w:rsidDel="00507663" w:rsidRDefault="00AD4B92"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AD4B92" w:rsidTr="00C7042C">
        <w:trPr>
          <w:jc w:val="center"/>
        </w:trPr>
        <w:tc>
          <w:tcPr>
            <w:tcW w:w="1009" w:type="dxa"/>
            <w:vAlign w:val="center"/>
          </w:tcPr>
          <w:p w:rsidR="00AD4B92" w:rsidRDefault="00AD4B92" w:rsidP="00C7042C">
            <w:pPr>
              <w:tabs>
                <w:tab w:val="left" w:pos="1260"/>
              </w:tabs>
              <w:snapToGrid w:val="0"/>
              <w:spacing w:before="40" w:after="40"/>
              <w:ind w:firstLine="0"/>
              <w:jc w:val="center"/>
              <w:rPr>
                <w:kern w:val="2"/>
                <w:sz w:val="18"/>
              </w:rPr>
            </w:pPr>
            <w:r>
              <w:rPr>
                <w:rFonts w:hint="eastAsia"/>
                <w:kern w:val="2"/>
                <w:sz w:val="18"/>
              </w:rPr>
              <w:t>7</w:t>
            </w:r>
          </w:p>
        </w:tc>
        <w:tc>
          <w:tcPr>
            <w:tcW w:w="2398" w:type="dxa"/>
            <w:vAlign w:val="center"/>
          </w:tcPr>
          <w:p w:rsidR="00AD4B92" w:rsidRDefault="00AD4B92" w:rsidP="00C7042C">
            <w:pPr>
              <w:snapToGrid w:val="0"/>
              <w:spacing w:before="40" w:after="40"/>
              <w:ind w:firstLine="199"/>
              <w:jc w:val="left"/>
              <w:rPr>
                <w:kern w:val="2"/>
                <w:sz w:val="18"/>
              </w:rPr>
            </w:pPr>
            <w:r>
              <w:rPr>
                <w:kern w:val="2"/>
                <w:sz w:val="18"/>
              </w:rPr>
              <w:t>Data_Status</w:t>
            </w:r>
          </w:p>
        </w:tc>
        <w:tc>
          <w:tcPr>
            <w:tcW w:w="1621" w:type="dxa"/>
            <w:vAlign w:val="center"/>
          </w:tcPr>
          <w:p w:rsidR="00AD4B92" w:rsidRDefault="00AD4B92" w:rsidP="00C7042C">
            <w:pPr>
              <w:snapToGrid w:val="0"/>
              <w:spacing w:before="40" w:after="40"/>
              <w:ind w:firstLine="0"/>
              <w:jc w:val="center"/>
              <w:rPr>
                <w:kern w:val="2"/>
                <w:sz w:val="18"/>
              </w:rPr>
            </w:pPr>
            <w:r>
              <w:rPr>
                <w:kern w:val="2"/>
                <w:sz w:val="18"/>
              </w:rPr>
              <w:t>1</w:t>
            </w:r>
          </w:p>
        </w:tc>
        <w:tc>
          <w:tcPr>
            <w:tcW w:w="4384" w:type="dxa"/>
            <w:vAlign w:val="center"/>
          </w:tcPr>
          <w:p w:rsidR="00AD4B92" w:rsidRDefault="00AD4B92" w:rsidP="00C7042C">
            <w:pPr>
              <w:snapToGrid w:val="0"/>
              <w:spacing w:before="40" w:after="40"/>
              <w:ind w:firstLine="0"/>
              <w:jc w:val="left"/>
              <w:rPr>
                <w:kern w:val="2"/>
                <w:sz w:val="18"/>
              </w:rPr>
            </w:pPr>
            <w:r>
              <w:rPr>
                <w:kern w:val="2"/>
                <w:sz w:val="18"/>
              </w:rPr>
              <w:t>数据发送状态</w:t>
            </w:r>
            <w:r>
              <w:rPr>
                <w:rFonts w:hint="eastAsia"/>
                <w:kern w:val="2"/>
                <w:sz w:val="18"/>
              </w:rPr>
              <w:t>：</w:t>
            </w:r>
            <w:r>
              <w:rPr>
                <w:rFonts w:ascii="宋体" w:hAnsi="宋体" w:hint="eastAsia"/>
                <w:kern w:val="2"/>
                <w:sz w:val="18"/>
              </w:rPr>
              <w:t>①</w:t>
            </w:r>
            <w:r>
              <w:rPr>
                <w:kern w:val="2"/>
                <w:sz w:val="18"/>
              </w:rPr>
              <w:t>0xFF</w:t>
            </w:r>
            <w:r>
              <w:rPr>
                <w:kern w:val="2"/>
                <w:sz w:val="18"/>
              </w:rPr>
              <w:t>成功</w:t>
            </w:r>
          </w:p>
          <w:p w:rsidR="00AD4B92" w:rsidRDefault="00AD4B92" w:rsidP="00C7042C">
            <w:pPr>
              <w:snapToGrid w:val="0"/>
              <w:spacing w:before="40" w:after="40"/>
              <w:ind w:firstLine="0"/>
              <w:jc w:val="left"/>
              <w:rPr>
                <w:kern w:val="2"/>
                <w:sz w:val="18"/>
              </w:rPr>
            </w:pPr>
            <w:r>
              <w:rPr>
                <w:rFonts w:hint="eastAsia"/>
                <w:kern w:val="2"/>
                <w:sz w:val="18"/>
              </w:rPr>
              <w:t xml:space="preserve">              </w:t>
            </w:r>
            <w:r>
              <w:rPr>
                <w:rFonts w:ascii="宋体" w:hAnsi="宋体" w:hint="eastAsia"/>
                <w:kern w:val="2"/>
                <w:sz w:val="18"/>
              </w:rPr>
              <w:t>②</w:t>
            </w:r>
            <w:r>
              <w:rPr>
                <w:kern w:val="2"/>
                <w:sz w:val="18"/>
              </w:rPr>
              <w:t>0x00</w:t>
            </w:r>
            <w:r>
              <w:rPr>
                <w:kern w:val="2"/>
                <w:sz w:val="18"/>
              </w:rPr>
              <w:t>失败</w:t>
            </w:r>
          </w:p>
        </w:tc>
      </w:tr>
      <w:tr w:rsidR="00AD4B92" w:rsidTr="00C7042C">
        <w:trPr>
          <w:jc w:val="center"/>
        </w:trPr>
        <w:tc>
          <w:tcPr>
            <w:tcW w:w="1009" w:type="dxa"/>
            <w:vAlign w:val="center"/>
          </w:tcPr>
          <w:p w:rsidR="00AD4B92" w:rsidRDefault="00AD4B92" w:rsidP="00C7042C">
            <w:pPr>
              <w:tabs>
                <w:tab w:val="left" w:pos="1260"/>
              </w:tabs>
              <w:snapToGrid w:val="0"/>
              <w:spacing w:before="40" w:after="40"/>
              <w:ind w:firstLine="0"/>
              <w:jc w:val="center"/>
              <w:rPr>
                <w:kern w:val="2"/>
                <w:sz w:val="18"/>
              </w:rPr>
            </w:pPr>
            <w:r>
              <w:rPr>
                <w:rFonts w:hint="eastAsia"/>
                <w:kern w:val="2"/>
                <w:sz w:val="18"/>
              </w:rPr>
              <w:t>8</w:t>
            </w:r>
          </w:p>
        </w:tc>
        <w:tc>
          <w:tcPr>
            <w:tcW w:w="2398" w:type="dxa"/>
            <w:vAlign w:val="center"/>
          </w:tcPr>
          <w:p w:rsidR="00AD4B92" w:rsidRDefault="00AD4B92" w:rsidP="00C7042C">
            <w:pPr>
              <w:snapToGrid w:val="0"/>
              <w:spacing w:before="40" w:after="40"/>
              <w:ind w:firstLine="199"/>
              <w:jc w:val="left"/>
              <w:rPr>
                <w:kern w:val="2"/>
                <w:sz w:val="18"/>
              </w:rPr>
            </w:pPr>
            <w:r>
              <w:rPr>
                <w:kern w:val="2"/>
                <w:sz w:val="18"/>
              </w:rPr>
              <w:t>CRC16</w:t>
            </w:r>
          </w:p>
        </w:tc>
        <w:tc>
          <w:tcPr>
            <w:tcW w:w="1621" w:type="dxa"/>
            <w:vAlign w:val="center"/>
          </w:tcPr>
          <w:p w:rsidR="00AD4B92" w:rsidRDefault="00AD4B92" w:rsidP="00C7042C">
            <w:pPr>
              <w:snapToGrid w:val="0"/>
              <w:spacing w:before="40" w:after="40"/>
              <w:ind w:firstLine="0"/>
              <w:jc w:val="center"/>
              <w:rPr>
                <w:kern w:val="2"/>
                <w:sz w:val="18"/>
              </w:rPr>
            </w:pPr>
            <w:r>
              <w:rPr>
                <w:kern w:val="2"/>
                <w:sz w:val="18"/>
              </w:rPr>
              <w:t>2</w:t>
            </w:r>
          </w:p>
        </w:tc>
        <w:tc>
          <w:tcPr>
            <w:tcW w:w="4384" w:type="dxa"/>
            <w:vAlign w:val="center"/>
          </w:tcPr>
          <w:p w:rsidR="00AD4B92" w:rsidRDefault="00AD4B92" w:rsidP="00C7042C">
            <w:pPr>
              <w:snapToGrid w:val="0"/>
              <w:spacing w:before="40" w:after="40"/>
              <w:ind w:firstLine="0"/>
              <w:jc w:val="left"/>
              <w:rPr>
                <w:kern w:val="2"/>
                <w:sz w:val="18"/>
              </w:rPr>
            </w:pPr>
            <w:r>
              <w:rPr>
                <w:kern w:val="2"/>
                <w:sz w:val="18"/>
              </w:rPr>
              <w:t>校验位</w:t>
            </w:r>
          </w:p>
        </w:tc>
      </w:tr>
      <w:tr w:rsidR="00AD4B92" w:rsidTr="00C7042C">
        <w:trPr>
          <w:jc w:val="center"/>
        </w:trPr>
        <w:tc>
          <w:tcPr>
            <w:tcW w:w="1009" w:type="dxa"/>
            <w:vAlign w:val="center"/>
          </w:tcPr>
          <w:p w:rsidR="00AD4B92" w:rsidRDefault="00AD4B92" w:rsidP="00C7042C">
            <w:pPr>
              <w:tabs>
                <w:tab w:val="left" w:pos="1260"/>
              </w:tabs>
              <w:snapToGrid w:val="0"/>
              <w:spacing w:before="40" w:after="40"/>
              <w:ind w:firstLine="0"/>
              <w:jc w:val="center"/>
              <w:rPr>
                <w:kern w:val="2"/>
                <w:sz w:val="18"/>
              </w:rPr>
            </w:pPr>
            <w:r>
              <w:rPr>
                <w:rFonts w:hint="eastAsia"/>
                <w:kern w:val="2"/>
                <w:sz w:val="18"/>
              </w:rPr>
              <w:t>9</w:t>
            </w:r>
          </w:p>
        </w:tc>
        <w:tc>
          <w:tcPr>
            <w:tcW w:w="2398" w:type="dxa"/>
            <w:vAlign w:val="center"/>
          </w:tcPr>
          <w:p w:rsidR="00AD4B92" w:rsidRDefault="00AD4B92" w:rsidP="00C7042C">
            <w:pPr>
              <w:snapToGrid w:val="0"/>
              <w:spacing w:before="40" w:after="40"/>
              <w:ind w:firstLine="199"/>
              <w:jc w:val="left"/>
              <w:rPr>
                <w:kern w:val="2"/>
                <w:sz w:val="18"/>
              </w:rPr>
            </w:pPr>
            <w:r w:rsidRPr="001A0DE1">
              <w:rPr>
                <w:rFonts w:hint="eastAsia"/>
                <w:kern w:val="2"/>
                <w:sz w:val="18"/>
              </w:rPr>
              <w:t>End</w:t>
            </w:r>
          </w:p>
        </w:tc>
        <w:tc>
          <w:tcPr>
            <w:tcW w:w="1621" w:type="dxa"/>
            <w:vAlign w:val="center"/>
          </w:tcPr>
          <w:p w:rsidR="00AD4B92" w:rsidRDefault="00AD4B92" w:rsidP="00C7042C">
            <w:pPr>
              <w:snapToGrid w:val="0"/>
              <w:spacing w:before="40" w:after="40"/>
              <w:ind w:firstLine="0"/>
              <w:jc w:val="center"/>
              <w:rPr>
                <w:kern w:val="2"/>
                <w:sz w:val="18"/>
              </w:rPr>
            </w:pPr>
            <w:r w:rsidRPr="001A0DE1">
              <w:rPr>
                <w:rFonts w:hint="eastAsia"/>
                <w:kern w:val="2"/>
                <w:sz w:val="18"/>
              </w:rPr>
              <w:t>1</w:t>
            </w:r>
          </w:p>
        </w:tc>
        <w:tc>
          <w:tcPr>
            <w:tcW w:w="4384" w:type="dxa"/>
            <w:vAlign w:val="center"/>
          </w:tcPr>
          <w:p w:rsidR="00AD4B92" w:rsidRDefault="00AD4B92" w:rsidP="00C7042C">
            <w:pPr>
              <w:snapToGrid w:val="0"/>
              <w:spacing w:before="40" w:after="40"/>
              <w:ind w:firstLine="0"/>
              <w:jc w:val="left"/>
              <w:rPr>
                <w:kern w:val="2"/>
                <w:sz w:val="18"/>
              </w:rPr>
            </w:pPr>
            <w:r w:rsidRPr="001A0DE1">
              <w:rPr>
                <w:rFonts w:hint="eastAsia"/>
                <w:kern w:val="2"/>
                <w:sz w:val="18"/>
              </w:rPr>
              <w:t>报文尾：</w:t>
            </w:r>
            <w:r w:rsidRPr="001A0DE1">
              <w:rPr>
                <w:rFonts w:hint="eastAsia"/>
                <w:kern w:val="2"/>
                <w:sz w:val="18"/>
              </w:rPr>
              <w:t>0x96</w:t>
            </w:r>
          </w:p>
        </w:tc>
      </w:tr>
    </w:tbl>
    <w:p w:rsidR="00FA7BC8" w:rsidRDefault="00FA7BC8" w:rsidP="00FA7BC8">
      <w:pPr>
        <w:pStyle w:val="afffffffff6"/>
        <w:rPr>
          <w:rFonts w:ascii="宋体" w:eastAsia="宋体" w:hAnsi="宋体"/>
        </w:rPr>
      </w:pPr>
    </w:p>
    <w:p w:rsidR="00FA7BC8" w:rsidRDefault="00FA7BC8" w:rsidP="006177C4">
      <w:pPr>
        <w:pStyle w:val="afffb"/>
        <w:outlineLvl w:val="2"/>
        <w:rPr>
          <w:kern w:val="2"/>
        </w:rPr>
      </w:pPr>
      <w:r>
        <w:rPr>
          <w:rFonts w:ascii="Times New Roman"/>
          <w:b/>
          <w:kern w:val="2"/>
        </w:rPr>
        <w:t>C</w:t>
      </w:r>
      <w:r>
        <w:rPr>
          <w:rFonts w:ascii="EU-F1" w:hint="eastAsia"/>
          <w:spacing w:val="20"/>
          <w:kern w:val="2"/>
        </w:rPr>
        <w:t>.</w:t>
      </w:r>
      <w:r>
        <w:rPr>
          <w:rFonts w:hint="eastAsia"/>
          <w:kern w:val="2"/>
        </w:rPr>
        <w:t>3</w:t>
      </w:r>
      <w:r>
        <w:rPr>
          <w:rFonts w:ascii="EU-F1" w:hint="eastAsia"/>
          <w:spacing w:val="20"/>
          <w:kern w:val="2"/>
        </w:rPr>
        <w:t>.</w:t>
      </w:r>
      <w:r>
        <w:rPr>
          <w:rFonts w:hint="eastAsia"/>
          <w:kern w:val="2"/>
        </w:rPr>
        <w:t>9</w:t>
      </w:r>
      <w:r>
        <w:rPr>
          <w:rFonts w:hint="eastAsia"/>
          <w:kern w:val="2"/>
        </w:rPr>
        <w:t xml:space="preserve">　现场</w:t>
      </w:r>
      <w:r>
        <w:rPr>
          <w:kern w:val="2"/>
        </w:rPr>
        <w:t>污秽度数据报</w:t>
      </w:r>
    </w:p>
    <w:p w:rsidR="00FA7BC8" w:rsidRDefault="00FA7BC8" w:rsidP="00FA7BC8">
      <w:pPr>
        <w:rPr>
          <w:kern w:val="2"/>
        </w:rPr>
      </w:pPr>
      <w:r>
        <w:rPr>
          <w:rFonts w:hint="eastAsia"/>
          <w:kern w:val="2"/>
        </w:rPr>
        <w:t>现场污秽度</w:t>
      </w:r>
      <w:r>
        <w:rPr>
          <w:kern w:val="2"/>
        </w:rPr>
        <w:t>的数据报文格式见下表</w:t>
      </w:r>
      <w:r w:rsidR="00F404CD" w:rsidRPr="00F404CD">
        <w:rPr>
          <w:rFonts w:hint="eastAsia"/>
          <w:kern w:val="2"/>
        </w:rPr>
        <w:t>，默认上送周期为</w:t>
      </w:r>
      <w:r w:rsidR="00F404CD" w:rsidRPr="00F404CD">
        <w:rPr>
          <w:rFonts w:hint="eastAsia"/>
          <w:kern w:val="2"/>
        </w:rPr>
        <w:t>120</w:t>
      </w:r>
      <w:r w:rsidR="00962011" w:rsidRPr="00F404CD">
        <w:rPr>
          <w:rFonts w:hint="eastAsia"/>
          <w:kern w:val="2"/>
        </w:rPr>
        <w:t>分钟</w:t>
      </w:r>
      <w:r>
        <w:rPr>
          <w:kern w:val="2"/>
        </w:rPr>
        <w:t>：</w:t>
      </w:r>
    </w:p>
    <w:p w:rsidR="00FA7BC8" w:rsidRDefault="00FA7BC8" w:rsidP="00FA7BC8">
      <w:pPr>
        <w:pStyle w:val="afffffffff6"/>
      </w:pPr>
      <w:r>
        <w:t>表</w:t>
      </w:r>
      <w:r>
        <w:rPr>
          <w:rFonts w:ascii="Times New Roman"/>
          <w:b/>
        </w:rPr>
        <w:t>C</w:t>
      </w:r>
      <w:r>
        <w:rPr>
          <w:rFonts w:hint="eastAsia"/>
        </w:rPr>
        <w:t>3-21</w:t>
      </w:r>
      <w:r>
        <w:rPr>
          <w:rFonts w:hint="eastAsia"/>
        </w:rPr>
        <w:t xml:space="preserve">　现场污秽</w:t>
      </w:r>
      <w:proofErr w:type="gramStart"/>
      <w:r>
        <w:rPr>
          <w:rFonts w:hint="eastAsia"/>
        </w:rPr>
        <w:t>度</w:t>
      </w:r>
      <w:r>
        <w:t>数据</w:t>
      </w:r>
      <w:proofErr w:type="gramEnd"/>
      <w:r>
        <w:t>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15"/>
        <w:gridCol w:w="2741"/>
        <w:gridCol w:w="1289"/>
        <w:gridCol w:w="4367"/>
      </w:tblGrid>
      <w:tr w:rsidR="00FA7BC8" w:rsidTr="000701D3">
        <w:trPr>
          <w:jc w:val="center"/>
        </w:trPr>
        <w:tc>
          <w:tcPr>
            <w:tcW w:w="1015" w:type="dxa"/>
            <w:vAlign w:val="center"/>
          </w:tcPr>
          <w:p w:rsidR="00FA7BC8" w:rsidRDefault="00FA7BC8" w:rsidP="00EC6C2A">
            <w:pPr>
              <w:snapToGrid w:val="0"/>
              <w:spacing w:before="36" w:after="36"/>
              <w:ind w:firstLine="0"/>
              <w:jc w:val="center"/>
              <w:rPr>
                <w:kern w:val="2"/>
                <w:sz w:val="18"/>
              </w:rPr>
            </w:pPr>
            <w:r>
              <w:rPr>
                <w:kern w:val="2"/>
                <w:sz w:val="18"/>
              </w:rPr>
              <w:t>序号</w:t>
            </w:r>
          </w:p>
        </w:tc>
        <w:tc>
          <w:tcPr>
            <w:tcW w:w="2741" w:type="dxa"/>
            <w:vAlign w:val="center"/>
          </w:tcPr>
          <w:p w:rsidR="00FA7BC8" w:rsidRDefault="00FA7BC8" w:rsidP="00EC6C2A">
            <w:pPr>
              <w:snapToGrid w:val="0"/>
              <w:spacing w:before="36" w:after="36"/>
              <w:ind w:firstLine="0"/>
              <w:jc w:val="center"/>
              <w:rPr>
                <w:kern w:val="2"/>
                <w:sz w:val="18"/>
              </w:rPr>
            </w:pPr>
            <w:r>
              <w:rPr>
                <w:kern w:val="2"/>
                <w:sz w:val="18"/>
              </w:rPr>
              <w:t>报文名称</w:t>
            </w:r>
          </w:p>
        </w:tc>
        <w:tc>
          <w:tcPr>
            <w:tcW w:w="1289" w:type="dxa"/>
            <w:vAlign w:val="center"/>
          </w:tcPr>
          <w:p w:rsidR="00FA7BC8" w:rsidRDefault="00FA7BC8" w:rsidP="00EC6C2A">
            <w:pPr>
              <w:snapToGrid w:val="0"/>
              <w:spacing w:before="36" w:after="36"/>
              <w:ind w:firstLine="0"/>
              <w:jc w:val="center"/>
              <w:rPr>
                <w:kern w:val="2"/>
                <w:sz w:val="18"/>
              </w:rPr>
            </w:pPr>
            <w:r>
              <w:rPr>
                <w:kern w:val="2"/>
                <w:sz w:val="18"/>
              </w:rPr>
              <w:t>长度（</w:t>
            </w:r>
            <w:r>
              <w:rPr>
                <w:kern w:val="2"/>
                <w:sz w:val="18"/>
              </w:rPr>
              <w:t>Byte</w:t>
            </w:r>
            <w:r>
              <w:rPr>
                <w:kern w:val="2"/>
                <w:sz w:val="18"/>
              </w:rPr>
              <w:t>）</w:t>
            </w:r>
          </w:p>
        </w:tc>
        <w:tc>
          <w:tcPr>
            <w:tcW w:w="4367" w:type="dxa"/>
            <w:vAlign w:val="center"/>
          </w:tcPr>
          <w:p w:rsidR="00FA7BC8" w:rsidRDefault="00FA7BC8" w:rsidP="00EC6C2A">
            <w:pPr>
              <w:snapToGrid w:val="0"/>
              <w:spacing w:before="36" w:after="36"/>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rsidTr="000701D3">
        <w:trPr>
          <w:jc w:val="center"/>
        </w:trPr>
        <w:tc>
          <w:tcPr>
            <w:tcW w:w="1015" w:type="dxa"/>
            <w:vAlign w:val="center"/>
          </w:tcPr>
          <w:p w:rsidR="00FA7BC8" w:rsidRDefault="00FA7BC8" w:rsidP="00EC6C2A">
            <w:pPr>
              <w:snapToGrid w:val="0"/>
              <w:spacing w:before="36" w:after="36"/>
              <w:ind w:firstLine="0"/>
              <w:jc w:val="center"/>
              <w:rPr>
                <w:kern w:val="2"/>
                <w:sz w:val="18"/>
              </w:rPr>
            </w:pPr>
            <w:r>
              <w:rPr>
                <w:kern w:val="2"/>
                <w:sz w:val="18"/>
              </w:rPr>
              <w:t>1</w:t>
            </w:r>
          </w:p>
        </w:tc>
        <w:tc>
          <w:tcPr>
            <w:tcW w:w="2741" w:type="dxa"/>
            <w:vAlign w:val="center"/>
          </w:tcPr>
          <w:p w:rsidR="00FA7BC8" w:rsidRDefault="00FA7BC8" w:rsidP="00EC6C2A">
            <w:pPr>
              <w:snapToGrid w:val="0"/>
              <w:spacing w:before="36" w:after="36"/>
              <w:ind w:firstLine="199"/>
              <w:jc w:val="left"/>
              <w:rPr>
                <w:kern w:val="2"/>
                <w:sz w:val="18"/>
              </w:rPr>
            </w:pPr>
            <w:r>
              <w:rPr>
                <w:kern w:val="2"/>
                <w:sz w:val="18"/>
              </w:rPr>
              <w:t>Sync</w:t>
            </w:r>
          </w:p>
        </w:tc>
        <w:tc>
          <w:tcPr>
            <w:tcW w:w="1289" w:type="dxa"/>
            <w:vAlign w:val="center"/>
          </w:tcPr>
          <w:p w:rsidR="00FA7BC8" w:rsidRDefault="00FA7BC8" w:rsidP="00EC6C2A">
            <w:pPr>
              <w:snapToGrid w:val="0"/>
              <w:spacing w:before="36" w:after="36"/>
              <w:ind w:firstLine="0"/>
              <w:jc w:val="center"/>
              <w:rPr>
                <w:kern w:val="2"/>
                <w:sz w:val="18"/>
              </w:rPr>
            </w:pPr>
            <w:r>
              <w:rPr>
                <w:kern w:val="2"/>
                <w:sz w:val="18"/>
              </w:rPr>
              <w:t>2</w:t>
            </w:r>
          </w:p>
        </w:tc>
        <w:tc>
          <w:tcPr>
            <w:tcW w:w="4367" w:type="dxa"/>
            <w:vAlign w:val="center"/>
          </w:tcPr>
          <w:p w:rsidR="00FA7BC8" w:rsidRDefault="00FA7BC8" w:rsidP="000701D3">
            <w:pPr>
              <w:snapToGrid w:val="0"/>
              <w:spacing w:before="36" w:after="36"/>
              <w:ind w:firstLine="0"/>
              <w:jc w:val="left"/>
              <w:rPr>
                <w:kern w:val="2"/>
                <w:sz w:val="18"/>
              </w:rPr>
            </w:pPr>
            <w:r>
              <w:rPr>
                <w:kern w:val="2"/>
                <w:sz w:val="18"/>
              </w:rPr>
              <w:t>报文头：</w:t>
            </w:r>
            <w:r>
              <w:rPr>
                <w:kern w:val="2"/>
                <w:sz w:val="18"/>
              </w:rPr>
              <w:t>5AA5</w:t>
            </w:r>
          </w:p>
        </w:tc>
      </w:tr>
      <w:tr w:rsidR="00FA7BC8" w:rsidTr="000701D3">
        <w:trPr>
          <w:jc w:val="center"/>
        </w:trPr>
        <w:tc>
          <w:tcPr>
            <w:tcW w:w="1015" w:type="dxa"/>
            <w:vAlign w:val="center"/>
          </w:tcPr>
          <w:p w:rsidR="00FA7BC8" w:rsidRDefault="00FA7BC8" w:rsidP="00EC6C2A">
            <w:pPr>
              <w:snapToGrid w:val="0"/>
              <w:spacing w:before="36" w:after="36"/>
              <w:ind w:firstLine="0"/>
              <w:jc w:val="center"/>
              <w:rPr>
                <w:kern w:val="2"/>
                <w:sz w:val="18"/>
              </w:rPr>
            </w:pPr>
            <w:r>
              <w:rPr>
                <w:kern w:val="2"/>
                <w:sz w:val="18"/>
              </w:rPr>
              <w:t>2</w:t>
            </w:r>
          </w:p>
        </w:tc>
        <w:tc>
          <w:tcPr>
            <w:tcW w:w="2741" w:type="dxa"/>
            <w:vAlign w:val="center"/>
          </w:tcPr>
          <w:p w:rsidR="00FA7BC8" w:rsidRDefault="00FA7BC8" w:rsidP="00EC6C2A">
            <w:pPr>
              <w:snapToGrid w:val="0"/>
              <w:spacing w:before="36" w:after="36"/>
              <w:ind w:firstLine="199"/>
              <w:jc w:val="left"/>
              <w:rPr>
                <w:kern w:val="2"/>
                <w:sz w:val="18"/>
              </w:rPr>
            </w:pPr>
            <w:r>
              <w:rPr>
                <w:kern w:val="2"/>
                <w:sz w:val="18"/>
              </w:rPr>
              <w:t>Packet_Length</w:t>
            </w:r>
          </w:p>
        </w:tc>
        <w:tc>
          <w:tcPr>
            <w:tcW w:w="1289" w:type="dxa"/>
            <w:vAlign w:val="center"/>
          </w:tcPr>
          <w:p w:rsidR="00FA7BC8" w:rsidRDefault="00FA7BC8" w:rsidP="00EC6C2A">
            <w:pPr>
              <w:snapToGrid w:val="0"/>
              <w:spacing w:before="36" w:after="36"/>
              <w:ind w:firstLine="0"/>
              <w:jc w:val="center"/>
              <w:rPr>
                <w:kern w:val="2"/>
                <w:sz w:val="18"/>
              </w:rPr>
            </w:pPr>
            <w:r>
              <w:rPr>
                <w:kern w:val="2"/>
                <w:sz w:val="18"/>
              </w:rPr>
              <w:t>2</w:t>
            </w:r>
          </w:p>
        </w:tc>
        <w:tc>
          <w:tcPr>
            <w:tcW w:w="4367" w:type="dxa"/>
            <w:vAlign w:val="center"/>
          </w:tcPr>
          <w:p w:rsidR="00FA7BC8" w:rsidRDefault="00FA7BC8" w:rsidP="000701D3">
            <w:pPr>
              <w:snapToGrid w:val="0"/>
              <w:spacing w:before="36" w:after="36"/>
              <w:ind w:firstLine="0"/>
              <w:jc w:val="left"/>
              <w:rPr>
                <w:kern w:val="2"/>
                <w:sz w:val="18"/>
              </w:rPr>
            </w:pPr>
            <w:r>
              <w:rPr>
                <w:kern w:val="2"/>
                <w:sz w:val="18"/>
              </w:rPr>
              <w:t>报文长度</w:t>
            </w:r>
          </w:p>
        </w:tc>
      </w:tr>
      <w:tr w:rsidR="00FA7BC8" w:rsidTr="000701D3">
        <w:trPr>
          <w:jc w:val="center"/>
        </w:trPr>
        <w:tc>
          <w:tcPr>
            <w:tcW w:w="1015" w:type="dxa"/>
            <w:vAlign w:val="center"/>
          </w:tcPr>
          <w:p w:rsidR="00FA7BC8" w:rsidRDefault="00FA7BC8" w:rsidP="00EC6C2A">
            <w:pPr>
              <w:snapToGrid w:val="0"/>
              <w:spacing w:before="36" w:after="36"/>
              <w:ind w:firstLine="0"/>
              <w:jc w:val="center"/>
              <w:rPr>
                <w:kern w:val="2"/>
                <w:sz w:val="18"/>
              </w:rPr>
            </w:pPr>
            <w:r>
              <w:rPr>
                <w:kern w:val="2"/>
                <w:sz w:val="18"/>
              </w:rPr>
              <w:t>3</w:t>
            </w:r>
          </w:p>
        </w:tc>
        <w:tc>
          <w:tcPr>
            <w:tcW w:w="2741" w:type="dxa"/>
            <w:vAlign w:val="center"/>
          </w:tcPr>
          <w:p w:rsidR="00FA7BC8" w:rsidRDefault="00FA7BC8" w:rsidP="00EC6C2A">
            <w:pPr>
              <w:snapToGrid w:val="0"/>
              <w:spacing w:before="36" w:after="36"/>
              <w:ind w:firstLine="199"/>
              <w:jc w:val="left"/>
              <w:rPr>
                <w:kern w:val="2"/>
                <w:sz w:val="18"/>
              </w:rPr>
            </w:pPr>
            <w:r>
              <w:rPr>
                <w:rFonts w:hint="eastAsia"/>
                <w:kern w:val="2"/>
                <w:sz w:val="18"/>
              </w:rPr>
              <w:t>CMD_ID</w:t>
            </w:r>
          </w:p>
        </w:tc>
        <w:tc>
          <w:tcPr>
            <w:tcW w:w="1289" w:type="dxa"/>
            <w:vAlign w:val="center"/>
          </w:tcPr>
          <w:p w:rsidR="00FA7BC8" w:rsidRDefault="00FA7BC8" w:rsidP="00EC6C2A">
            <w:pPr>
              <w:snapToGrid w:val="0"/>
              <w:spacing w:before="36" w:after="36"/>
              <w:ind w:firstLine="0"/>
              <w:jc w:val="center"/>
              <w:rPr>
                <w:kern w:val="2"/>
                <w:sz w:val="18"/>
              </w:rPr>
            </w:pPr>
            <w:r>
              <w:rPr>
                <w:rFonts w:hint="eastAsia"/>
                <w:kern w:val="2"/>
                <w:sz w:val="18"/>
              </w:rPr>
              <w:t>17</w:t>
            </w:r>
          </w:p>
        </w:tc>
        <w:tc>
          <w:tcPr>
            <w:tcW w:w="4367" w:type="dxa"/>
            <w:vAlign w:val="center"/>
          </w:tcPr>
          <w:p w:rsidR="00FA7BC8" w:rsidRDefault="00FA7BC8" w:rsidP="000701D3">
            <w:pPr>
              <w:snapToGrid w:val="0"/>
              <w:spacing w:before="36" w:after="36"/>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rsidTr="000701D3">
        <w:trPr>
          <w:jc w:val="center"/>
        </w:trPr>
        <w:tc>
          <w:tcPr>
            <w:tcW w:w="1015" w:type="dxa"/>
            <w:vAlign w:val="center"/>
          </w:tcPr>
          <w:p w:rsidR="00FA7BC8" w:rsidRDefault="00FA7BC8" w:rsidP="00EC6C2A">
            <w:pPr>
              <w:snapToGrid w:val="0"/>
              <w:spacing w:before="36" w:after="36"/>
              <w:ind w:firstLine="0"/>
              <w:jc w:val="center"/>
              <w:rPr>
                <w:kern w:val="2"/>
                <w:sz w:val="18"/>
              </w:rPr>
            </w:pPr>
            <w:r>
              <w:rPr>
                <w:kern w:val="2"/>
                <w:sz w:val="18"/>
              </w:rPr>
              <w:t>4</w:t>
            </w:r>
          </w:p>
        </w:tc>
        <w:tc>
          <w:tcPr>
            <w:tcW w:w="2741" w:type="dxa"/>
            <w:vAlign w:val="center"/>
          </w:tcPr>
          <w:p w:rsidR="00FA7BC8" w:rsidRDefault="00FA7BC8" w:rsidP="00EC6C2A">
            <w:pPr>
              <w:snapToGrid w:val="0"/>
              <w:spacing w:before="36" w:after="36"/>
              <w:ind w:firstLine="199"/>
              <w:jc w:val="left"/>
              <w:rPr>
                <w:kern w:val="2"/>
                <w:sz w:val="18"/>
              </w:rPr>
            </w:pPr>
            <w:r>
              <w:rPr>
                <w:kern w:val="2"/>
                <w:sz w:val="18"/>
              </w:rPr>
              <w:t>Frame_Type</w:t>
            </w:r>
          </w:p>
        </w:tc>
        <w:tc>
          <w:tcPr>
            <w:tcW w:w="1289" w:type="dxa"/>
            <w:vAlign w:val="center"/>
          </w:tcPr>
          <w:p w:rsidR="00FA7BC8" w:rsidRDefault="00FA7BC8" w:rsidP="00EC6C2A">
            <w:pPr>
              <w:snapToGrid w:val="0"/>
              <w:spacing w:before="36" w:after="36"/>
              <w:ind w:firstLine="0"/>
              <w:jc w:val="center"/>
              <w:rPr>
                <w:kern w:val="2"/>
                <w:sz w:val="18"/>
              </w:rPr>
            </w:pPr>
            <w:r>
              <w:rPr>
                <w:kern w:val="2"/>
                <w:sz w:val="18"/>
              </w:rPr>
              <w:t>1</w:t>
            </w:r>
          </w:p>
        </w:tc>
        <w:tc>
          <w:tcPr>
            <w:tcW w:w="4367" w:type="dxa"/>
            <w:vAlign w:val="center"/>
          </w:tcPr>
          <w:p w:rsidR="00FA7BC8" w:rsidRDefault="00FA7BC8" w:rsidP="000701D3">
            <w:pPr>
              <w:snapToGrid w:val="0"/>
              <w:spacing w:before="36" w:after="36"/>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rsidTr="000701D3">
        <w:trPr>
          <w:jc w:val="center"/>
        </w:trPr>
        <w:tc>
          <w:tcPr>
            <w:tcW w:w="1015" w:type="dxa"/>
            <w:vAlign w:val="center"/>
          </w:tcPr>
          <w:p w:rsidR="00FA7BC8" w:rsidRDefault="00FA7BC8" w:rsidP="00EC6C2A">
            <w:pPr>
              <w:snapToGrid w:val="0"/>
              <w:spacing w:before="36" w:after="36"/>
              <w:ind w:firstLine="0"/>
              <w:jc w:val="center"/>
              <w:rPr>
                <w:kern w:val="2"/>
                <w:sz w:val="18"/>
              </w:rPr>
            </w:pPr>
            <w:r>
              <w:rPr>
                <w:kern w:val="2"/>
                <w:sz w:val="18"/>
              </w:rPr>
              <w:t>5</w:t>
            </w:r>
          </w:p>
        </w:tc>
        <w:tc>
          <w:tcPr>
            <w:tcW w:w="2741" w:type="dxa"/>
            <w:vAlign w:val="center"/>
          </w:tcPr>
          <w:p w:rsidR="00FA7BC8" w:rsidRDefault="00FA7BC8" w:rsidP="00EC6C2A">
            <w:pPr>
              <w:snapToGrid w:val="0"/>
              <w:spacing w:before="36" w:after="36"/>
              <w:ind w:firstLine="199"/>
              <w:jc w:val="left"/>
              <w:rPr>
                <w:kern w:val="2"/>
                <w:sz w:val="18"/>
              </w:rPr>
            </w:pPr>
            <w:r>
              <w:rPr>
                <w:kern w:val="2"/>
                <w:sz w:val="18"/>
              </w:rPr>
              <w:t>Packet_Type</w:t>
            </w:r>
          </w:p>
        </w:tc>
        <w:tc>
          <w:tcPr>
            <w:tcW w:w="1289" w:type="dxa"/>
            <w:vAlign w:val="center"/>
          </w:tcPr>
          <w:p w:rsidR="00FA7BC8" w:rsidRDefault="00FA7BC8" w:rsidP="00EC6C2A">
            <w:pPr>
              <w:snapToGrid w:val="0"/>
              <w:spacing w:before="36" w:after="36"/>
              <w:ind w:firstLine="0"/>
              <w:jc w:val="center"/>
              <w:rPr>
                <w:kern w:val="2"/>
                <w:sz w:val="18"/>
              </w:rPr>
            </w:pPr>
            <w:r>
              <w:rPr>
                <w:kern w:val="2"/>
                <w:sz w:val="18"/>
              </w:rPr>
              <w:t>1</w:t>
            </w:r>
          </w:p>
        </w:tc>
        <w:tc>
          <w:tcPr>
            <w:tcW w:w="4367" w:type="dxa"/>
            <w:vAlign w:val="center"/>
          </w:tcPr>
          <w:p w:rsidR="00FA7BC8" w:rsidRDefault="00FA7BC8" w:rsidP="000701D3">
            <w:pPr>
              <w:snapToGrid w:val="0"/>
              <w:spacing w:before="36" w:after="36"/>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273803" w:rsidTr="000701D3">
        <w:trPr>
          <w:jc w:val="center"/>
        </w:trPr>
        <w:tc>
          <w:tcPr>
            <w:tcW w:w="1015" w:type="dxa"/>
            <w:vAlign w:val="center"/>
          </w:tcPr>
          <w:p w:rsidR="00273803" w:rsidRDefault="00273803" w:rsidP="00EC6C2A">
            <w:pPr>
              <w:snapToGrid w:val="0"/>
              <w:spacing w:before="36" w:after="36"/>
              <w:ind w:firstLine="0"/>
              <w:jc w:val="center"/>
              <w:rPr>
                <w:kern w:val="2"/>
                <w:sz w:val="18"/>
              </w:rPr>
            </w:pPr>
            <w:r>
              <w:rPr>
                <w:rFonts w:hint="eastAsia"/>
                <w:kern w:val="2"/>
                <w:sz w:val="18"/>
              </w:rPr>
              <w:t>6</w:t>
            </w:r>
          </w:p>
        </w:tc>
        <w:tc>
          <w:tcPr>
            <w:tcW w:w="2741" w:type="dxa"/>
            <w:vAlign w:val="center"/>
          </w:tcPr>
          <w:p w:rsidR="00273803" w:rsidRPr="003D4320" w:rsidRDefault="00273803" w:rsidP="00492D4C">
            <w:pPr>
              <w:snapToGrid w:val="0"/>
              <w:spacing w:before="60" w:after="60"/>
              <w:ind w:firstLine="199"/>
              <w:jc w:val="left"/>
              <w:rPr>
                <w:kern w:val="2"/>
                <w:sz w:val="18"/>
              </w:rPr>
            </w:pPr>
            <w:r w:rsidRPr="003D4320">
              <w:rPr>
                <w:rFonts w:hint="eastAsia"/>
                <w:kern w:val="2"/>
                <w:sz w:val="18"/>
              </w:rPr>
              <w:t>Frame_No</w:t>
            </w:r>
          </w:p>
        </w:tc>
        <w:tc>
          <w:tcPr>
            <w:tcW w:w="1289" w:type="dxa"/>
            <w:vAlign w:val="center"/>
          </w:tcPr>
          <w:p w:rsidR="00273803" w:rsidRPr="003D4320" w:rsidRDefault="00273803" w:rsidP="00492D4C">
            <w:pPr>
              <w:snapToGrid w:val="0"/>
              <w:spacing w:before="60" w:after="60"/>
              <w:ind w:firstLine="0"/>
              <w:jc w:val="center"/>
              <w:rPr>
                <w:kern w:val="2"/>
                <w:sz w:val="18"/>
              </w:rPr>
            </w:pPr>
            <w:r w:rsidRPr="003D4320">
              <w:rPr>
                <w:rFonts w:hint="eastAsia"/>
                <w:kern w:val="2"/>
                <w:sz w:val="18"/>
              </w:rPr>
              <w:t>1</w:t>
            </w:r>
          </w:p>
        </w:tc>
        <w:tc>
          <w:tcPr>
            <w:tcW w:w="4367" w:type="dxa"/>
            <w:vAlign w:val="center"/>
          </w:tcPr>
          <w:p w:rsidR="00273803" w:rsidRPr="003D4320" w:rsidDel="00507663" w:rsidRDefault="00273803"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273803" w:rsidTr="000701D3">
        <w:trPr>
          <w:jc w:val="center"/>
        </w:trPr>
        <w:tc>
          <w:tcPr>
            <w:tcW w:w="1015" w:type="dxa"/>
            <w:vAlign w:val="center"/>
          </w:tcPr>
          <w:p w:rsidR="00273803" w:rsidRDefault="00273803" w:rsidP="00EC6C2A">
            <w:pPr>
              <w:tabs>
                <w:tab w:val="left" w:pos="1260"/>
              </w:tabs>
              <w:snapToGrid w:val="0"/>
              <w:spacing w:before="36" w:after="36"/>
              <w:ind w:firstLine="0"/>
              <w:jc w:val="center"/>
              <w:rPr>
                <w:kern w:val="2"/>
                <w:sz w:val="18"/>
              </w:rPr>
            </w:pPr>
            <w:r>
              <w:rPr>
                <w:rFonts w:hint="eastAsia"/>
                <w:kern w:val="2"/>
                <w:sz w:val="18"/>
              </w:rPr>
              <w:t>7</w:t>
            </w:r>
          </w:p>
        </w:tc>
        <w:tc>
          <w:tcPr>
            <w:tcW w:w="2741" w:type="dxa"/>
            <w:vAlign w:val="center"/>
          </w:tcPr>
          <w:p w:rsidR="00273803" w:rsidRDefault="00273803" w:rsidP="00EC6C2A">
            <w:pPr>
              <w:snapToGrid w:val="0"/>
              <w:spacing w:before="36" w:after="36"/>
              <w:ind w:firstLine="199"/>
              <w:jc w:val="left"/>
              <w:rPr>
                <w:kern w:val="2"/>
                <w:sz w:val="18"/>
              </w:rPr>
            </w:pPr>
            <w:r>
              <w:rPr>
                <w:rFonts w:hint="eastAsia"/>
                <w:kern w:val="2"/>
                <w:sz w:val="18"/>
              </w:rPr>
              <w:t>Component_ID</w:t>
            </w:r>
          </w:p>
        </w:tc>
        <w:tc>
          <w:tcPr>
            <w:tcW w:w="1289" w:type="dxa"/>
            <w:vAlign w:val="center"/>
          </w:tcPr>
          <w:p w:rsidR="00273803" w:rsidRDefault="00273803" w:rsidP="00EC6C2A">
            <w:pPr>
              <w:snapToGrid w:val="0"/>
              <w:spacing w:before="36" w:after="36"/>
              <w:ind w:firstLine="0"/>
              <w:jc w:val="center"/>
              <w:rPr>
                <w:kern w:val="2"/>
                <w:sz w:val="18"/>
              </w:rPr>
            </w:pPr>
            <w:r>
              <w:rPr>
                <w:rFonts w:hint="eastAsia"/>
                <w:kern w:val="2"/>
                <w:sz w:val="18"/>
              </w:rPr>
              <w:t>17</w:t>
            </w:r>
          </w:p>
        </w:tc>
        <w:tc>
          <w:tcPr>
            <w:tcW w:w="4367" w:type="dxa"/>
            <w:vAlign w:val="center"/>
          </w:tcPr>
          <w:p w:rsidR="00273803" w:rsidRDefault="00273803" w:rsidP="000701D3">
            <w:pPr>
              <w:snapToGrid w:val="0"/>
              <w:spacing w:before="36" w:after="36"/>
              <w:ind w:firstLine="0"/>
              <w:jc w:val="left"/>
              <w:rPr>
                <w:kern w:val="2"/>
                <w:sz w:val="18"/>
              </w:rPr>
            </w:pPr>
            <w:r>
              <w:rPr>
                <w:rFonts w:hint="eastAsia"/>
                <w:kern w:val="2"/>
                <w:sz w:val="18"/>
              </w:rPr>
              <w:t>被监测设备</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273803" w:rsidTr="000701D3">
        <w:trPr>
          <w:jc w:val="center"/>
        </w:trPr>
        <w:tc>
          <w:tcPr>
            <w:tcW w:w="1015" w:type="dxa"/>
            <w:vAlign w:val="center"/>
          </w:tcPr>
          <w:p w:rsidR="00273803" w:rsidRDefault="00273803" w:rsidP="00EC6C2A">
            <w:pPr>
              <w:tabs>
                <w:tab w:val="left" w:pos="1260"/>
              </w:tabs>
              <w:snapToGrid w:val="0"/>
              <w:spacing w:before="36" w:after="36"/>
              <w:ind w:firstLine="0"/>
              <w:jc w:val="center"/>
              <w:rPr>
                <w:kern w:val="2"/>
                <w:sz w:val="18"/>
              </w:rPr>
            </w:pPr>
            <w:r>
              <w:rPr>
                <w:rFonts w:hint="eastAsia"/>
                <w:kern w:val="2"/>
                <w:sz w:val="18"/>
              </w:rPr>
              <w:t>8</w:t>
            </w:r>
          </w:p>
        </w:tc>
        <w:tc>
          <w:tcPr>
            <w:tcW w:w="2741" w:type="dxa"/>
            <w:vAlign w:val="center"/>
          </w:tcPr>
          <w:p w:rsidR="00273803" w:rsidRDefault="00273803" w:rsidP="00EC6C2A">
            <w:pPr>
              <w:tabs>
                <w:tab w:val="left" w:pos="1260"/>
              </w:tabs>
              <w:snapToGrid w:val="0"/>
              <w:spacing w:before="36" w:after="36"/>
              <w:ind w:firstLine="199"/>
              <w:jc w:val="left"/>
              <w:rPr>
                <w:kern w:val="2"/>
                <w:sz w:val="18"/>
              </w:rPr>
            </w:pPr>
            <w:r>
              <w:rPr>
                <w:kern w:val="2"/>
                <w:sz w:val="18"/>
              </w:rPr>
              <w:t>Time_Stamp</w:t>
            </w:r>
          </w:p>
        </w:tc>
        <w:tc>
          <w:tcPr>
            <w:tcW w:w="1289" w:type="dxa"/>
            <w:vAlign w:val="center"/>
          </w:tcPr>
          <w:p w:rsidR="00273803" w:rsidRDefault="00273803" w:rsidP="00EC6C2A">
            <w:pPr>
              <w:snapToGrid w:val="0"/>
              <w:spacing w:before="36" w:after="36"/>
              <w:ind w:firstLine="0"/>
              <w:jc w:val="center"/>
              <w:rPr>
                <w:kern w:val="2"/>
                <w:sz w:val="18"/>
              </w:rPr>
            </w:pPr>
            <w:r>
              <w:rPr>
                <w:kern w:val="2"/>
                <w:sz w:val="18"/>
              </w:rPr>
              <w:t>4</w:t>
            </w:r>
          </w:p>
        </w:tc>
        <w:tc>
          <w:tcPr>
            <w:tcW w:w="4367" w:type="dxa"/>
            <w:vAlign w:val="center"/>
          </w:tcPr>
          <w:p w:rsidR="00273803" w:rsidRDefault="00273803" w:rsidP="000701D3">
            <w:pPr>
              <w:snapToGrid w:val="0"/>
              <w:spacing w:before="36" w:after="36"/>
              <w:ind w:firstLine="0"/>
              <w:jc w:val="left"/>
              <w:rPr>
                <w:kern w:val="2"/>
                <w:sz w:val="18"/>
              </w:rPr>
            </w:pPr>
            <w:r>
              <w:rPr>
                <w:kern w:val="2"/>
                <w:sz w:val="18"/>
              </w:rPr>
              <w:t>采集时间</w:t>
            </w:r>
          </w:p>
        </w:tc>
      </w:tr>
      <w:tr w:rsidR="00273803" w:rsidTr="000701D3">
        <w:trPr>
          <w:jc w:val="center"/>
        </w:trPr>
        <w:tc>
          <w:tcPr>
            <w:tcW w:w="1015" w:type="dxa"/>
            <w:vAlign w:val="center"/>
          </w:tcPr>
          <w:p w:rsidR="00273803" w:rsidRDefault="00273803" w:rsidP="00EC6C2A">
            <w:pPr>
              <w:snapToGrid w:val="0"/>
              <w:spacing w:before="36" w:after="36"/>
              <w:ind w:firstLine="0"/>
              <w:jc w:val="center"/>
              <w:rPr>
                <w:kern w:val="2"/>
                <w:sz w:val="18"/>
              </w:rPr>
            </w:pPr>
            <w:r>
              <w:rPr>
                <w:rFonts w:hint="eastAsia"/>
                <w:kern w:val="2"/>
                <w:sz w:val="18"/>
              </w:rPr>
              <w:t>9</w:t>
            </w:r>
          </w:p>
        </w:tc>
        <w:tc>
          <w:tcPr>
            <w:tcW w:w="2741" w:type="dxa"/>
            <w:vAlign w:val="center"/>
          </w:tcPr>
          <w:p w:rsidR="00273803" w:rsidRDefault="00273803" w:rsidP="00EC6C2A">
            <w:pPr>
              <w:snapToGrid w:val="0"/>
              <w:spacing w:before="36" w:after="36"/>
              <w:ind w:firstLine="199"/>
              <w:jc w:val="left"/>
              <w:rPr>
                <w:kern w:val="2"/>
                <w:sz w:val="18"/>
              </w:rPr>
            </w:pPr>
            <w:r>
              <w:rPr>
                <w:kern w:val="2"/>
                <w:sz w:val="18"/>
              </w:rPr>
              <w:t>ESDD</w:t>
            </w:r>
          </w:p>
        </w:tc>
        <w:tc>
          <w:tcPr>
            <w:tcW w:w="1289" w:type="dxa"/>
            <w:vAlign w:val="center"/>
          </w:tcPr>
          <w:p w:rsidR="00273803" w:rsidRDefault="00273803" w:rsidP="00EC6C2A">
            <w:pPr>
              <w:snapToGrid w:val="0"/>
              <w:spacing w:before="36" w:after="36"/>
              <w:ind w:firstLine="0"/>
              <w:jc w:val="center"/>
              <w:rPr>
                <w:kern w:val="2"/>
                <w:sz w:val="18"/>
              </w:rPr>
            </w:pPr>
            <w:r>
              <w:rPr>
                <w:rFonts w:hint="eastAsia"/>
                <w:kern w:val="2"/>
                <w:sz w:val="18"/>
              </w:rPr>
              <w:t>4</w:t>
            </w:r>
          </w:p>
        </w:tc>
        <w:tc>
          <w:tcPr>
            <w:tcW w:w="4367" w:type="dxa"/>
            <w:vAlign w:val="center"/>
          </w:tcPr>
          <w:p w:rsidR="00273803" w:rsidRDefault="00273803" w:rsidP="000701D3">
            <w:pPr>
              <w:snapToGrid w:val="0"/>
              <w:spacing w:before="36" w:after="36"/>
              <w:ind w:firstLine="0"/>
              <w:jc w:val="left"/>
              <w:rPr>
                <w:kern w:val="2"/>
                <w:sz w:val="18"/>
              </w:rPr>
            </w:pPr>
            <w:r>
              <w:rPr>
                <w:rFonts w:hint="eastAsia"/>
                <w:kern w:val="2"/>
                <w:sz w:val="18"/>
              </w:rPr>
              <w:t>等值附盐密度，</w:t>
            </w:r>
            <w:proofErr w:type="gramStart"/>
            <w:r>
              <w:rPr>
                <w:rFonts w:hint="eastAsia"/>
                <w:kern w:val="2"/>
                <w:sz w:val="18"/>
              </w:rPr>
              <w:t>即盐密</w:t>
            </w:r>
            <w:proofErr w:type="gramEnd"/>
            <w:r>
              <w:rPr>
                <w:rFonts w:hint="eastAsia"/>
                <w:kern w:val="2"/>
                <w:sz w:val="18"/>
              </w:rPr>
              <w:t>（浮点数，精确到小数点后</w:t>
            </w:r>
            <w:r>
              <w:rPr>
                <w:rFonts w:hint="eastAsia"/>
                <w:kern w:val="2"/>
                <w:sz w:val="18"/>
              </w:rPr>
              <w:t>3</w:t>
            </w:r>
            <w:r>
              <w:rPr>
                <w:rFonts w:hint="eastAsia"/>
                <w:kern w:val="2"/>
                <w:sz w:val="18"/>
              </w:rPr>
              <w:t>位，单位：</w:t>
            </w:r>
            <w:r>
              <w:rPr>
                <w:rFonts w:hint="eastAsia"/>
                <w:kern w:val="21"/>
                <w:sz w:val="18"/>
              </w:rPr>
              <w:t>mg/cm</w:t>
            </w:r>
            <w:r>
              <w:rPr>
                <w:rFonts w:hint="eastAsia"/>
                <w:kern w:val="21"/>
                <w:sz w:val="18"/>
                <w:vertAlign w:val="superscript"/>
              </w:rPr>
              <w:t>2</w:t>
            </w:r>
            <w:r>
              <w:rPr>
                <w:rFonts w:hint="eastAsia"/>
                <w:kern w:val="2"/>
                <w:sz w:val="18"/>
              </w:rPr>
              <w:t>）</w:t>
            </w:r>
          </w:p>
        </w:tc>
      </w:tr>
      <w:tr w:rsidR="00273803" w:rsidTr="000701D3">
        <w:trPr>
          <w:jc w:val="center"/>
        </w:trPr>
        <w:tc>
          <w:tcPr>
            <w:tcW w:w="1015" w:type="dxa"/>
            <w:vAlign w:val="center"/>
          </w:tcPr>
          <w:p w:rsidR="00273803" w:rsidRDefault="00273803" w:rsidP="00EC6C2A">
            <w:pPr>
              <w:snapToGrid w:val="0"/>
              <w:spacing w:before="36" w:after="36"/>
              <w:ind w:firstLine="0"/>
              <w:jc w:val="center"/>
              <w:rPr>
                <w:kern w:val="2"/>
                <w:sz w:val="18"/>
              </w:rPr>
            </w:pPr>
            <w:r>
              <w:rPr>
                <w:rFonts w:hint="eastAsia"/>
                <w:kern w:val="2"/>
                <w:sz w:val="18"/>
              </w:rPr>
              <w:t>10</w:t>
            </w:r>
          </w:p>
        </w:tc>
        <w:tc>
          <w:tcPr>
            <w:tcW w:w="2741" w:type="dxa"/>
            <w:vAlign w:val="center"/>
          </w:tcPr>
          <w:p w:rsidR="00273803" w:rsidRDefault="00273803" w:rsidP="00EC6C2A">
            <w:pPr>
              <w:snapToGrid w:val="0"/>
              <w:spacing w:before="36" w:after="36"/>
              <w:ind w:firstLine="199"/>
              <w:jc w:val="left"/>
              <w:rPr>
                <w:kern w:val="2"/>
                <w:sz w:val="18"/>
              </w:rPr>
            </w:pPr>
            <w:r>
              <w:rPr>
                <w:kern w:val="2"/>
                <w:sz w:val="18"/>
              </w:rPr>
              <w:t>NSDD</w:t>
            </w:r>
          </w:p>
        </w:tc>
        <w:tc>
          <w:tcPr>
            <w:tcW w:w="1289" w:type="dxa"/>
            <w:vAlign w:val="center"/>
          </w:tcPr>
          <w:p w:rsidR="00273803" w:rsidRDefault="00273803" w:rsidP="00EC6C2A">
            <w:pPr>
              <w:snapToGrid w:val="0"/>
              <w:spacing w:before="36" w:after="36"/>
              <w:ind w:firstLine="0"/>
              <w:jc w:val="center"/>
              <w:rPr>
                <w:kern w:val="2"/>
                <w:sz w:val="18"/>
              </w:rPr>
            </w:pPr>
            <w:r>
              <w:rPr>
                <w:rFonts w:hint="eastAsia"/>
                <w:kern w:val="2"/>
                <w:sz w:val="18"/>
              </w:rPr>
              <w:t>4</w:t>
            </w:r>
          </w:p>
        </w:tc>
        <w:tc>
          <w:tcPr>
            <w:tcW w:w="4367" w:type="dxa"/>
            <w:vAlign w:val="center"/>
          </w:tcPr>
          <w:p w:rsidR="00273803" w:rsidRDefault="00273803" w:rsidP="000701D3">
            <w:pPr>
              <w:snapToGrid w:val="0"/>
              <w:spacing w:before="36" w:after="36"/>
              <w:ind w:firstLine="0"/>
              <w:jc w:val="left"/>
              <w:rPr>
                <w:kern w:val="2"/>
                <w:sz w:val="18"/>
              </w:rPr>
            </w:pPr>
            <w:r>
              <w:rPr>
                <w:rFonts w:hint="eastAsia"/>
                <w:kern w:val="2"/>
                <w:sz w:val="18"/>
              </w:rPr>
              <w:t>不溶物密度，即灰密（浮点数，精确到小数点后</w:t>
            </w:r>
            <w:r>
              <w:rPr>
                <w:rFonts w:hint="eastAsia"/>
                <w:kern w:val="2"/>
                <w:sz w:val="18"/>
              </w:rPr>
              <w:t>3</w:t>
            </w:r>
            <w:r>
              <w:rPr>
                <w:rFonts w:hint="eastAsia"/>
                <w:kern w:val="2"/>
                <w:sz w:val="18"/>
              </w:rPr>
              <w:t>位，单位：</w:t>
            </w:r>
            <w:r>
              <w:rPr>
                <w:rFonts w:hint="eastAsia"/>
                <w:kern w:val="21"/>
                <w:sz w:val="18"/>
              </w:rPr>
              <w:t>mg/cm</w:t>
            </w:r>
            <w:r>
              <w:rPr>
                <w:rFonts w:hint="eastAsia"/>
                <w:kern w:val="21"/>
                <w:sz w:val="18"/>
                <w:vertAlign w:val="superscript"/>
              </w:rPr>
              <w:t>2</w:t>
            </w:r>
            <w:r>
              <w:rPr>
                <w:rFonts w:hint="eastAsia"/>
                <w:kern w:val="2"/>
                <w:sz w:val="18"/>
              </w:rPr>
              <w:t>）</w:t>
            </w:r>
          </w:p>
        </w:tc>
      </w:tr>
      <w:tr w:rsidR="00273803" w:rsidTr="000701D3">
        <w:trPr>
          <w:jc w:val="center"/>
        </w:trPr>
        <w:tc>
          <w:tcPr>
            <w:tcW w:w="1015" w:type="dxa"/>
            <w:vAlign w:val="center"/>
          </w:tcPr>
          <w:p w:rsidR="00273803" w:rsidRDefault="00273803" w:rsidP="00EC6C2A">
            <w:pPr>
              <w:snapToGrid w:val="0"/>
              <w:spacing w:before="36" w:after="36"/>
              <w:ind w:firstLine="0"/>
              <w:jc w:val="center"/>
              <w:rPr>
                <w:kern w:val="2"/>
                <w:sz w:val="18"/>
              </w:rPr>
            </w:pPr>
            <w:r>
              <w:rPr>
                <w:rFonts w:hint="eastAsia"/>
                <w:kern w:val="2"/>
                <w:sz w:val="18"/>
              </w:rPr>
              <w:t>11</w:t>
            </w:r>
          </w:p>
        </w:tc>
        <w:tc>
          <w:tcPr>
            <w:tcW w:w="2741" w:type="dxa"/>
            <w:vAlign w:val="center"/>
          </w:tcPr>
          <w:p w:rsidR="00273803" w:rsidRDefault="00273803" w:rsidP="00EC6C2A">
            <w:pPr>
              <w:snapToGrid w:val="0"/>
              <w:spacing w:before="36" w:after="36"/>
              <w:ind w:firstLine="199"/>
              <w:jc w:val="left"/>
              <w:rPr>
                <w:kern w:val="2"/>
                <w:sz w:val="18"/>
              </w:rPr>
            </w:pPr>
            <w:r>
              <w:rPr>
                <w:rFonts w:hint="eastAsia"/>
                <w:kern w:val="2"/>
                <w:sz w:val="18"/>
              </w:rPr>
              <w:t>Daily_Max_Temperature</w:t>
            </w:r>
          </w:p>
        </w:tc>
        <w:tc>
          <w:tcPr>
            <w:tcW w:w="1289" w:type="dxa"/>
            <w:vAlign w:val="center"/>
          </w:tcPr>
          <w:p w:rsidR="00273803" w:rsidRDefault="00273803" w:rsidP="00EC6C2A">
            <w:pPr>
              <w:snapToGrid w:val="0"/>
              <w:spacing w:before="36" w:after="36"/>
              <w:ind w:firstLine="0"/>
              <w:jc w:val="center"/>
              <w:rPr>
                <w:kern w:val="2"/>
                <w:sz w:val="18"/>
              </w:rPr>
            </w:pPr>
            <w:r>
              <w:rPr>
                <w:rFonts w:hint="eastAsia"/>
                <w:kern w:val="2"/>
                <w:sz w:val="18"/>
              </w:rPr>
              <w:t>4</w:t>
            </w:r>
          </w:p>
        </w:tc>
        <w:tc>
          <w:tcPr>
            <w:tcW w:w="4367" w:type="dxa"/>
            <w:vAlign w:val="center"/>
          </w:tcPr>
          <w:p w:rsidR="00273803" w:rsidRDefault="00273803" w:rsidP="000701D3">
            <w:pPr>
              <w:snapToGrid w:val="0"/>
              <w:spacing w:before="36" w:after="36"/>
              <w:ind w:firstLine="0"/>
              <w:jc w:val="left"/>
              <w:rPr>
                <w:kern w:val="2"/>
                <w:sz w:val="18"/>
              </w:rPr>
            </w:pPr>
            <w:r>
              <w:rPr>
                <w:rFonts w:hint="eastAsia"/>
                <w:kern w:val="2"/>
                <w:sz w:val="18"/>
              </w:rPr>
              <w:t>日最高温度（浮点数，精确到小数点后</w:t>
            </w:r>
            <w:r>
              <w:rPr>
                <w:rFonts w:hint="eastAsia"/>
                <w:kern w:val="2"/>
                <w:sz w:val="18"/>
              </w:rPr>
              <w:t>1</w:t>
            </w:r>
            <w:r>
              <w:rPr>
                <w:rFonts w:hint="eastAsia"/>
                <w:kern w:val="2"/>
                <w:sz w:val="18"/>
              </w:rPr>
              <w:t>位，单位：</w:t>
            </w:r>
            <w:r>
              <w:rPr>
                <w:rFonts w:hint="eastAsia"/>
                <w:kern w:val="21"/>
                <w:sz w:val="18"/>
              </w:rPr>
              <w:t>℃</w:t>
            </w:r>
            <w:r>
              <w:rPr>
                <w:rFonts w:hint="eastAsia"/>
                <w:kern w:val="2"/>
                <w:sz w:val="18"/>
              </w:rPr>
              <w:t>）</w:t>
            </w:r>
          </w:p>
        </w:tc>
      </w:tr>
      <w:tr w:rsidR="00273803" w:rsidTr="000701D3">
        <w:trPr>
          <w:jc w:val="center"/>
        </w:trPr>
        <w:tc>
          <w:tcPr>
            <w:tcW w:w="1015" w:type="dxa"/>
            <w:vAlign w:val="center"/>
          </w:tcPr>
          <w:p w:rsidR="00273803" w:rsidRDefault="00273803" w:rsidP="00EC6C2A">
            <w:pPr>
              <w:snapToGrid w:val="0"/>
              <w:spacing w:before="36" w:after="36"/>
              <w:ind w:firstLine="0"/>
              <w:jc w:val="center"/>
              <w:rPr>
                <w:kern w:val="2"/>
                <w:sz w:val="18"/>
              </w:rPr>
            </w:pPr>
            <w:r>
              <w:rPr>
                <w:rFonts w:hint="eastAsia"/>
                <w:kern w:val="2"/>
                <w:sz w:val="18"/>
              </w:rPr>
              <w:t>12</w:t>
            </w:r>
          </w:p>
        </w:tc>
        <w:tc>
          <w:tcPr>
            <w:tcW w:w="2741" w:type="dxa"/>
            <w:vAlign w:val="center"/>
          </w:tcPr>
          <w:p w:rsidR="00273803" w:rsidRDefault="00273803" w:rsidP="00EC6C2A">
            <w:pPr>
              <w:snapToGrid w:val="0"/>
              <w:spacing w:before="36" w:after="36"/>
              <w:ind w:firstLine="199"/>
              <w:jc w:val="left"/>
              <w:rPr>
                <w:kern w:val="2"/>
                <w:sz w:val="18"/>
              </w:rPr>
            </w:pPr>
            <w:r>
              <w:rPr>
                <w:rFonts w:hint="eastAsia"/>
                <w:kern w:val="2"/>
                <w:sz w:val="18"/>
              </w:rPr>
              <w:t>Daily_Min_Temperature</w:t>
            </w:r>
          </w:p>
        </w:tc>
        <w:tc>
          <w:tcPr>
            <w:tcW w:w="1289" w:type="dxa"/>
            <w:vAlign w:val="center"/>
          </w:tcPr>
          <w:p w:rsidR="00273803" w:rsidRDefault="00273803" w:rsidP="00EC6C2A">
            <w:pPr>
              <w:snapToGrid w:val="0"/>
              <w:spacing w:before="36" w:after="36"/>
              <w:ind w:firstLine="0"/>
              <w:jc w:val="center"/>
              <w:rPr>
                <w:kern w:val="2"/>
                <w:sz w:val="18"/>
              </w:rPr>
            </w:pPr>
            <w:r>
              <w:rPr>
                <w:kern w:val="2"/>
                <w:sz w:val="18"/>
              </w:rPr>
              <w:t>4</w:t>
            </w:r>
          </w:p>
        </w:tc>
        <w:tc>
          <w:tcPr>
            <w:tcW w:w="4367" w:type="dxa"/>
            <w:vAlign w:val="center"/>
          </w:tcPr>
          <w:p w:rsidR="00273803" w:rsidRDefault="00273803" w:rsidP="000701D3">
            <w:pPr>
              <w:snapToGrid w:val="0"/>
              <w:spacing w:before="36" w:after="36"/>
              <w:ind w:firstLine="0"/>
              <w:jc w:val="left"/>
              <w:rPr>
                <w:kern w:val="2"/>
                <w:sz w:val="18"/>
              </w:rPr>
            </w:pPr>
            <w:r>
              <w:rPr>
                <w:rFonts w:hint="eastAsia"/>
                <w:kern w:val="2"/>
                <w:sz w:val="18"/>
              </w:rPr>
              <w:t>日最低温度（浮点数，精确到小数点后</w:t>
            </w:r>
            <w:r>
              <w:rPr>
                <w:rFonts w:hint="eastAsia"/>
                <w:kern w:val="2"/>
                <w:sz w:val="18"/>
              </w:rPr>
              <w:t>1</w:t>
            </w:r>
            <w:r>
              <w:rPr>
                <w:rFonts w:hint="eastAsia"/>
                <w:kern w:val="2"/>
                <w:sz w:val="18"/>
              </w:rPr>
              <w:t>位，单位：</w:t>
            </w:r>
            <w:r>
              <w:rPr>
                <w:rFonts w:hint="eastAsia"/>
                <w:kern w:val="21"/>
                <w:sz w:val="18"/>
              </w:rPr>
              <w:t>℃</w:t>
            </w:r>
            <w:r>
              <w:rPr>
                <w:rFonts w:hint="eastAsia"/>
                <w:kern w:val="2"/>
                <w:sz w:val="18"/>
              </w:rPr>
              <w:t>）</w:t>
            </w:r>
          </w:p>
        </w:tc>
      </w:tr>
      <w:tr w:rsidR="00273803" w:rsidTr="000701D3">
        <w:trPr>
          <w:jc w:val="center"/>
        </w:trPr>
        <w:tc>
          <w:tcPr>
            <w:tcW w:w="1015" w:type="dxa"/>
            <w:vAlign w:val="center"/>
          </w:tcPr>
          <w:p w:rsidR="00273803" w:rsidRDefault="00273803" w:rsidP="00EC6C2A">
            <w:pPr>
              <w:snapToGrid w:val="0"/>
              <w:spacing w:before="36" w:after="36"/>
              <w:ind w:firstLine="0"/>
              <w:jc w:val="center"/>
              <w:rPr>
                <w:kern w:val="2"/>
                <w:sz w:val="18"/>
              </w:rPr>
            </w:pPr>
            <w:r>
              <w:rPr>
                <w:rFonts w:hint="eastAsia"/>
                <w:kern w:val="2"/>
                <w:sz w:val="18"/>
              </w:rPr>
              <w:t>13</w:t>
            </w:r>
          </w:p>
        </w:tc>
        <w:tc>
          <w:tcPr>
            <w:tcW w:w="2741" w:type="dxa"/>
            <w:vAlign w:val="center"/>
          </w:tcPr>
          <w:p w:rsidR="00273803" w:rsidRDefault="00273803" w:rsidP="00EC6C2A">
            <w:pPr>
              <w:snapToGrid w:val="0"/>
              <w:spacing w:before="36" w:after="36"/>
              <w:ind w:firstLine="199"/>
              <w:jc w:val="left"/>
              <w:rPr>
                <w:kern w:val="2"/>
                <w:sz w:val="18"/>
              </w:rPr>
            </w:pPr>
            <w:r>
              <w:rPr>
                <w:rFonts w:hint="eastAsia"/>
                <w:kern w:val="2"/>
                <w:sz w:val="18"/>
              </w:rPr>
              <w:t>Daily_Max_Humidity</w:t>
            </w:r>
          </w:p>
        </w:tc>
        <w:tc>
          <w:tcPr>
            <w:tcW w:w="1289" w:type="dxa"/>
            <w:vAlign w:val="center"/>
          </w:tcPr>
          <w:p w:rsidR="00273803" w:rsidRDefault="00273803" w:rsidP="00EC6C2A">
            <w:pPr>
              <w:snapToGrid w:val="0"/>
              <w:spacing w:before="36" w:after="36"/>
              <w:ind w:firstLine="0"/>
              <w:jc w:val="center"/>
              <w:rPr>
                <w:kern w:val="2"/>
                <w:sz w:val="18"/>
              </w:rPr>
            </w:pPr>
            <w:r>
              <w:rPr>
                <w:kern w:val="2"/>
                <w:sz w:val="18"/>
              </w:rPr>
              <w:t>2</w:t>
            </w:r>
          </w:p>
        </w:tc>
        <w:tc>
          <w:tcPr>
            <w:tcW w:w="4367" w:type="dxa"/>
            <w:vAlign w:val="center"/>
          </w:tcPr>
          <w:p w:rsidR="00273803" w:rsidRDefault="00273803" w:rsidP="000701D3">
            <w:pPr>
              <w:snapToGrid w:val="0"/>
              <w:spacing w:before="36" w:after="36"/>
              <w:ind w:firstLine="0"/>
              <w:jc w:val="left"/>
              <w:rPr>
                <w:kern w:val="2"/>
                <w:sz w:val="18"/>
              </w:rPr>
            </w:pPr>
            <w:r>
              <w:rPr>
                <w:rFonts w:hint="eastAsia"/>
                <w:kern w:val="2"/>
                <w:sz w:val="18"/>
              </w:rPr>
              <w:t>日最大湿度（无符号整数，单位：</w:t>
            </w:r>
            <w:r>
              <w:rPr>
                <w:rFonts w:hint="eastAsia"/>
                <w:kern w:val="21"/>
                <w:sz w:val="18"/>
              </w:rPr>
              <w:t>％</w:t>
            </w:r>
            <w:r>
              <w:rPr>
                <w:rFonts w:hint="eastAsia"/>
                <w:kern w:val="21"/>
                <w:sz w:val="18"/>
              </w:rPr>
              <w:t>RH</w:t>
            </w:r>
            <w:r>
              <w:rPr>
                <w:rFonts w:hint="eastAsia"/>
                <w:kern w:val="2"/>
                <w:sz w:val="18"/>
              </w:rPr>
              <w:t>）</w:t>
            </w:r>
          </w:p>
        </w:tc>
      </w:tr>
      <w:tr w:rsidR="00273803" w:rsidTr="000701D3">
        <w:trPr>
          <w:jc w:val="center"/>
        </w:trPr>
        <w:tc>
          <w:tcPr>
            <w:tcW w:w="1015" w:type="dxa"/>
            <w:vAlign w:val="center"/>
          </w:tcPr>
          <w:p w:rsidR="00273803" w:rsidRDefault="00273803" w:rsidP="00EC6C2A">
            <w:pPr>
              <w:snapToGrid w:val="0"/>
              <w:spacing w:before="36" w:after="36"/>
              <w:ind w:firstLine="0"/>
              <w:jc w:val="center"/>
              <w:rPr>
                <w:kern w:val="2"/>
                <w:sz w:val="18"/>
              </w:rPr>
            </w:pPr>
            <w:r>
              <w:rPr>
                <w:rFonts w:hint="eastAsia"/>
                <w:kern w:val="2"/>
                <w:sz w:val="18"/>
              </w:rPr>
              <w:t>14</w:t>
            </w:r>
          </w:p>
        </w:tc>
        <w:tc>
          <w:tcPr>
            <w:tcW w:w="2741" w:type="dxa"/>
            <w:vAlign w:val="center"/>
          </w:tcPr>
          <w:p w:rsidR="00273803" w:rsidRDefault="00273803" w:rsidP="00EC6C2A">
            <w:pPr>
              <w:snapToGrid w:val="0"/>
              <w:spacing w:before="36" w:after="36"/>
              <w:ind w:firstLine="199"/>
              <w:jc w:val="left"/>
              <w:rPr>
                <w:kern w:val="2"/>
                <w:sz w:val="18"/>
              </w:rPr>
            </w:pPr>
            <w:r>
              <w:rPr>
                <w:rFonts w:hint="eastAsia"/>
                <w:kern w:val="2"/>
                <w:sz w:val="18"/>
              </w:rPr>
              <w:t>Daily_Min_Humidity</w:t>
            </w:r>
          </w:p>
        </w:tc>
        <w:tc>
          <w:tcPr>
            <w:tcW w:w="1289" w:type="dxa"/>
            <w:vAlign w:val="center"/>
          </w:tcPr>
          <w:p w:rsidR="00273803" w:rsidRDefault="00273803" w:rsidP="00EC6C2A">
            <w:pPr>
              <w:snapToGrid w:val="0"/>
              <w:spacing w:before="36" w:after="36"/>
              <w:ind w:firstLine="0"/>
              <w:jc w:val="center"/>
              <w:rPr>
                <w:kern w:val="2"/>
                <w:sz w:val="18"/>
              </w:rPr>
            </w:pPr>
            <w:r>
              <w:rPr>
                <w:kern w:val="2"/>
                <w:sz w:val="18"/>
              </w:rPr>
              <w:t>2</w:t>
            </w:r>
          </w:p>
        </w:tc>
        <w:tc>
          <w:tcPr>
            <w:tcW w:w="4367" w:type="dxa"/>
            <w:vAlign w:val="center"/>
          </w:tcPr>
          <w:p w:rsidR="00273803" w:rsidRDefault="00273803" w:rsidP="000701D3">
            <w:pPr>
              <w:snapToGrid w:val="0"/>
              <w:spacing w:before="36" w:after="36"/>
              <w:ind w:firstLine="0"/>
              <w:jc w:val="left"/>
              <w:rPr>
                <w:kern w:val="2"/>
                <w:sz w:val="18"/>
              </w:rPr>
            </w:pPr>
            <w:r>
              <w:rPr>
                <w:rFonts w:hint="eastAsia"/>
                <w:kern w:val="2"/>
                <w:sz w:val="18"/>
              </w:rPr>
              <w:t>日最小湿度（无符号整数，单位：</w:t>
            </w:r>
            <w:r>
              <w:rPr>
                <w:rFonts w:hint="eastAsia"/>
                <w:kern w:val="21"/>
                <w:sz w:val="18"/>
              </w:rPr>
              <w:t>％</w:t>
            </w:r>
            <w:r>
              <w:rPr>
                <w:rFonts w:hint="eastAsia"/>
                <w:kern w:val="21"/>
                <w:sz w:val="18"/>
              </w:rPr>
              <w:t>RH</w:t>
            </w:r>
            <w:r>
              <w:rPr>
                <w:rFonts w:hint="eastAsia"/>
                <w:kern w:val="2"/>
                <w:sz w:val="18"/>
              </w:rPr>
              <w:t>）</w:t>
            </w:r>
          </w:p>
        </w:tc>
      </w:tr>
      <w:tr w:rsidR="00273803" w:rsidTr="000701D3">
        <w:trPr>
          <w:jc w:val="center"/>
        </w:trPr>
        <w:tc>
          <w:tcPr>
            <w:tcW w:w="1015" w:type="dxa"/>
            <w:vAlign w:val="center"/>
          </w:tcPr>
          <w:p w:rsidR="00273803" w:rsidRDefault="00273803" w:rsidP="00EC6C2A">
            <w:pPr>
              <w:snapToGrid w:val="0"/>
              <w:spacing w:before="36" w:after="36"/>
              <w:ind w:firstLine="0"/>
              <w:jc w:val="center"/>
              <w:rPr>
                <w:kern w:val="2"/>
                <w:sz w:val="18"/>
              </w:rPr>
            </w:pPr>
            <w:r>
              <w:rPr>
                <w:rFonts w:hint="eastAsia"/>
                <w:kern w:val="2"/>
                <w:sz w:val="18"/>
              </w:rPr>
              <w:t>15</w:t>
            </w:r>
          </w:p>
        </w:tc>
        <w:tc>
          <w:tcPr>
            <w:tcW w:w="2741" w:type="dxa"/>
            <w:vAlign w:val="center"/>
          </w:tcPr>
          <w:p w:rsidR="00273803" w:rsidRDefault="00273803" w:rsidP="00EC6C2A">
            <w:pPr>
              <w:snapToGrid w:val="0"/>
              <w:spacing w:before="36" w:after="36"/>
              <w:ind w:firstLine="199"/>
              <w:jc w:val="left"/>
              <w:rPr>
                <w:kern w:val="2"/>
                <w:sz w:val="18"/>
              </w:rPr>
            </w:pPr>
            <w:r>
              <w:rPr>
                <w:kern w:val="2"/>
                <w:sz w:val="18"/>
              </w:rPr>
              <w:t>CRC16</w:t>
            </w:r>
          </w:p>
        </w:tc>
        <w:tc>
          <w:tcPr>
            <w:tcW w:w="1289" w:type="dxa"/>
            <w:vAlign w:val="center"/>
          </w:tcPr>
          <w:p w:rsidR="00273803" w:rsidRDefault="00273803" w:rsidP="00EC6C2A">
            <w:pPr>
              <w:snapToGrid w:val="0"/>
              <w:spacing w:before="36" w:after="36"/>
              <w:ind w:firstLine="0"/>
              <w:jc w:val="center"/>
              <w:rPr>
                <w:kern w:val="2"/>
                <w:sz w:val="18"/>
              </w:rPr>
            </w:pPr>
            <w:r>
              <w:rPr>
                <w:kern w:val="2"/>
                <w:sz w:val="18"/>
              </w:rPr>
              <w:t>2</w:t>
            </w:r>
          </w:p>
        </w:tc>
        <w:tc>
          <w:tcPr>
            <w:tcW w:w="4367" w:type="dxa"/>
            <w:vAlign w:val="center"/>
          </w:tcPr>
          <w:p w:rsidR="00273803" w:rsidRDefault="00273803" w:rsidP="000701D3">
            <w:pPr>
              <w:snapToGrid w:val="0"/>
              <w:spacing w:before="36" w:after="36"/>
              <w:ind w:firstLine="0"/>
              <w:jc w:val="left"/>
              <w:rPr>
                <w:kern w:val="2"/>
                <w:sz w:val="18"/>
              </w:rPr>
            </w:pPr>
            <w:r>
              <w:rPr>
                <w:kern w:val="2"/>
                <w:sz w:val="18"/>
              </w:rPr>
              <w:t>校验位</w:t>
            </w:r>
          </w:p>
        </w:tc>
      </w:tr>
      <w:tr w:rsidR="00273803" w:rsidTr="000701D3">
        <w:trPr>
          <w:jc w:val="center"/>
        </w:trPr>
        <w:tc>
          <w:tcPr>
            <w:tcW w:w="1015" w:type="dxa"/>
            <w:vAlign w:val="center"/>
          </w:tcPr>
          <w:p w:rsidR="00273803" w:rsidRDefault="00273803" w:rsidP="00EC6C2A">
            <w:pPr>
              <w:snapToGrid w:val="0"/>
              <w:spacing w:before="36" w:after="36"/>
              <w:ind w:firstLine="0"/>
              <w:jc w:val="center"/>
              <w:rPr>
                <w:kern w:val="2"/>
                <w:sz w:val="18"/>
              </w:rPr>
            </w:pPr>
            <w:r>
              <w:rPr>
                <w:rFonts w:hint="eastAsia"/>
                <w:kern w:val="2"/>
                <w:sz w:val="18"/>
              </w:rPr>
              <w:t>16</w:t>
            </w:r>
          </w:p>
        </w:tc>
        <w:tc>
          <w:tcPr>
            <w:tcW w:w="2741" w:type="dxa"/>
            <w:vAlign w:val="center"/>
          </w:tcPr>
          <w:p w:rsidR="00273803" w:rsidRDefault="00273803" w:rsidP="00EC6C2A">
            <w:pPr>
              <w:snapToGrid w:val="0"/>
              <w:spacing w:before="36" w:after="36"/>
              <w:ind w:firstLine="199"/>
              <w:jc w:val="left"/>
              <w:rPr>
                <w:kern w:val="2"/>
                <w:sz w:val="18"/>
              </w:rPr>
            </w:pPr>
            <w:r w:rsidRPr="001A0DE1">
              <w:rPr>
                <w:rFonts w:hint="eastAsia"/>
                <w:kern w:val="2"/>
                <w:sz w:val="18"/>
              </w:rPr>
              <w:t>End</w:t>
            </w:r>
          </w:p>
        </w:tc>
        <w:tc>
          <w:tcPr>
            <w:tcW w:w="1289" w:type="dxa"/>
            <w:vAlign w:val="center"/>
          </w:tcPr>
          <w:p w:rsidR="00273803" w:rsidRDefault="00273803" w:rsidP="00EC6C2A">
            <w:pPr>
              <w:snapToGrid w:val="0"/>
              <w:spacing w:before="36" w:after="36"/>
              <w:ind w:firstLine="0"/>
              <w:jc w:val="center"/>
              <w:rPr>
                <w:kern w:val="2"/>
                <w:sz w:val="18"/>
              </w:rPr>
            </w:pPr>
            <w:r w:rsidRPr="001A0DE1">
              <w:rPr>
                <w:rFonts w:hint="eastAsia"/>
                <w:kern w:val="2"/>
                <w:sz w:val="18"/>
              </w:rPr>
              <w:t>1</w:t>
            </w:r>
          </w:p>
        </w:tc>
        <w:tc>
          <w:tcPr>
            <w:tcW w:w="4367" w:type="dxa"/>
            <w:vAlign w:val="center"/>
          </w:tcPr>
          <w:p w:rsidR="00273803" w:rsidRDefault="00273803" w:rsidP="000701D3">
            <w:pPr>
              <w:snapToGrid w:val="0"/>
              <w:spacing w:before="36" w:after="36"/>
              <w:ind w:firstLine="0"/>
              <w:jc w:val="left"/>
              <w:rPr>
                <w:kern w:val="2"/>
                <w:sz w:val="18"/>
              </w:rPr>
            </w:pPr>
            <w:r w:rsidRPr="001A0DE1">
              <w:rPr>
                <w:rFonts w:hint="eastAsia"/>
                <w:kern w:val="2"/>
                <w:sz w:val="18"/>
              </w:rPr>
              <w:t>报文尾：</w:t>
            </w:r>
            <w:r w:rsidRPr="001A0DE1">
              <w:rPr>
                <w:rFonts w:hint="eastAsia"/>
                <w:kern w:val="2"/>
                <w:sz w:val="18"/>
              </w:rPr>
              <w:t>0x96</w:t>
            </w:r>
          </w:p>
        </w:tc>
      </w:tr>
    </w:tbl>
    <w:p w:rsidR="00FA7BC8" w:rsidRDefault="00FA7BC8" w:rsidP="00FA7BC8">
      <w:pPr>
        <w:rPr>
          <w:kern w:val="2"/>
        </w:rPr>
      </w:pPr>
      <w:r>
        <w:rPr>
          <w:kern w:val="2"/>
        </w:rPr>
        <w:t>响应方式的数据报文格式见下表：</w:t>
      </w:r>
    </w:p>
    <w:p w:rsidR="00FA7BC8" w:rsidRDefault="00FA7BC8" w:rsidP="00FA7BC8">
      <w:pPr>
        <w:pStyle w:val="afffffffff6"/>
      </w:pPr>
      <w:r>
        <w:t>表</w:t>
      </w:r>
      <w:r>
        <w:rPr>
          <w:rFonts w:ascii="Times New Roman"/>
          <w:b/>
        </w:rPr>
        <w:t>C</w:t>
      </w:r>
      <w:r>
        <w:rPr>
          <w:rFonts w:hint="eastAsia"/>
        </w:rPr>
        <w:t>3-22</w:t>
      </w:r>
      <w:r>
        <w:rPr>
          <w:rFonts w:hint="eastAsia"/>
        </w:rPr>
        <w:t xml:space="preserve">　</w:t>
      </w:r>
      <w:r>
        <w:t>响应方式数据报文格式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09"/>
        <w:gridCol w:w="2398"/>
        <w:gridCol w:w="1621"/>
        <w:gridCol w:w="4384"/>
      </w:tblGrid>
      <w:tr w:rsidR="00FA7BC8" w:rsidTr="00E50EEF">
        <w:trPr>
          <w:jc w:val="center"/>
        </w:trPr>
        <w:tc>
          <w:tcPr>
            <w:tcW w:w="1009" w:type="dxa"/>
            <w:vAlign w:val="center"/>
          </w:tcPr>
          <w:p w:rsidR="00FA7BC8" w:rsidRDefault="00FA7BC8" w:rsidP="00EC6C2A">
            <w:pPr>
              <w:snapToGrid w:val="0"/>
              <w:spacing w:before="40" w:after="40"/>
              <w:ind w:firstLine="0"/>
              <w:jc w:val="center"/>
              <w:rPr>
                <w:kern w:val="2"/>
                <w:sz w:val="18"/>
              </w:rPr>
            </w:pPr>
            <w:r>
              <w:rPr>
                <w:kern w:val="2"/>
                <w:sz w:val="18"/>
              </w:rPr>
              <w:t>序号</w:t>
            </w:r>
          </w:p>
        </w:tc>
        <w:tc>
          <w:tcPr>
            <w:tcW w:w="2398" w:type="dxa"/>
            <w:vAlign w:val="center"/>
          </w:tcPr>
          <w:p w:rsidR="00FA7BC8" w:rsidRDefault="00FA7BC8" w:rsidP="00EC6C2A">
            <w:pPr>
              <w:snapToGrid w:val="0"/>
              <w:spacing w:before="40" w:after="40"/>
              <w:ind w:firstLine="0"/>
              <w:jc w:val="center"/>
              <w:rPr>
                <w:kern w:val="2"/>
                <w:sz w:val="18"/>
              </w:rPr>
            </w:pPr>
            <w:r>
              <w:rPr>
                <w:kern w:val="2"/>
                <w:sz w:val="18"/>
              </w:rPr>
              <w:t>报文名称</w:t>
            </w:r>
          </w:p>
        </w:tc>
        <w:tc>
          <w:tcPr>
            <w:tcW w:w="1621" w:type="dxa"/>
            <w:vAlign w:val="center"/>
          </w:tcPr>
          <w:p w:rsidR="00FA7BC8" w:rsidRDefault="00FA7BC8" w:rsidP="00EC6C2A">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4384" w:type="dxa"/>
            <w:vAlign w:val="center"/>
          </w:tcPr>
          <w:p w:rsidR="00FA7BC8" w:rsidRDefault="00FA7BC8" w:rsidP="00EC6C2A">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rsidTr="00E50EEF">
        <w:trPr>
          <w:jc w:val="center"/>
        </w:trPr>
        <w:tc>
          <w:tcPr>
            <w:tcW w:w="1009"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2398" w:type="dxa"/>
            <w:vAlign w:val="center"/>
          </w:tcPr>
          <w:p w:rsidR="00FA7BC8" w:rsidRDefault="00FA7BC8" w:rsidP="00EC6C2A">
            <w:pPr>
              <w:snapToGrid w:val="0"/>
              <w:spacing w:before="40" w:after="40"/>
              <w:ind w:firstLine="199"/>
              <w:jc w:val="left"/>
              <w:rPr>
                <w:kern w:val="2"/>
                <w:sz w:val="18"/>
              </w:rPr>
            </w:pPr>
            <w:r>
              <w:rPr>
                <w:kern w:val="2"/>
                <w:sz w:val="18"/>
              </w:rPr>
              <w:t>Sync</w:t>
            </w:r>
          </w:p>
        </w:tc>
        <w:tc>
          <w:tcPr>
            <w:tcW w:w="1621"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4384" w:type="dxa"/>
            <w:vAlign w:val="center"/>
          </w:tcPr>
          <w:p w:rsidR="00FA7BC8" w:rsidRDefault="00FA7BC8" w:rsidP="000701D3">
            <w:pPr>
              <w:snapToGrid w:val="0"/>
              <w:spacing w:before="40" w:after="40"/>
              <w:ind w:firstLine="0"/>
              <w:jc w:val="left"/>
              <w:rPr>
                <w:kern w:val="2"/>
                <w:sz w:val="18"/>
              </w:rPr>
            </w:pPr>
            <w:r>
              <w:rPr>
                <w:kern w:val="2"/>
                <w:sz w:val="18"/>
              </w:rPr>
              <w:t>报文头：</w:t>
            </w:r>
            <w:r>
              <w:rPr>
                <w:kern w:val="2"/>
                <w:sz w:val="18"/>
              </w:rPr>
              <w:t>5AA5</w:t>
            </w:r>
          </w:p>
        </w:tc>
      </w:tr>
      <w:tr w:rsidR="00FA7BC8" w:rsidTr="00E50EEF">
        <w:trPr>
          <w:jc w:val="center"/>
        </w:trPr>
        <w:tc>
          <w:tcPr>
            <w:tcW w:w="1009"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2398" w:type="dxa"/>
            <w:vAlign w:val="center"/>
          </w:tcPr>
          <w:p w:rsidR="00FA7BC8" w:rsidRDefault="00FA7BC8" w:rsidP="00EC6C2A">
            <w:pPr>
              <w:snapToGrid w:val="0"/>
              <w:spacing w:before="40" w:after="40"/>
              <w:ind w:firstLine="199"/>
              <w:jc w:val="left"/>
              <w:rPr>
                <w:kern w:val="2"/>
                <w:sz w:val="18"/>
              </w:rPr>
            </w:pPr>
            <w:r>
              <w:rPr>
                <w:kern w:val="2"/>
                <w:sz w:val="18"/>
              </w:rPr>
              <w:t>Packet_Length</w:t>
            </w:r>
          </w:p>
        </w:tc>
        <w:tc>
          <w:tcPr>
            <w:tcW w:w="1621"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4384" w:type="dxa"/>
            <w:vAlign w:val="center"/>
          </w:tcPr>
          <w:p w:rsidR="00FA7BC8" w:rsidRDefault="00FA7BC8" w:rsidP="000701D3">
            <w:pPr>
              <w:snapToGrid w:val="0"/>
              <w:spacing w:before="40" w:after="40"/>
              <w:ind w:firstLine="0"/>
              <w:jc w:val="left"/>
              <w:rPr>
                <w:kern w:val="2"/>
                <w:sz w:val="18"/>
              </w:rPr>
            </w:pPr>
            <w:r>
              <w:rPr>
                <w:kern w:val="2"/>
                <w:sz w:val="18"/>
              </w:rPr>
              <w:t>报文长度</w:t>
            </w:r>
          </w:p>
        </w:tc>
      </w:tr>
      <w:tr w:rsidR="00FA7BC8" w:rsidTr="00E50EEF">
        <w:trPr>
          <w:jc w:val="center"/>
        </w:trPr>
        <w:tc>
          <w:tcPr>
            <w:tcW w:w="1009" w:type="dxa"/>
            <w:vAlign w:val="center"/>
          </w:tcPr>
          <w:p w:rsidR="00FA7BC8" w:rsidRDefault="00FA7BC8" w:rsidP="00EC6C2A">
            <w:pPr>
              <w:snapToGrid w:val="0"/>
              <w:spacing w:before="40" w:after="40"/>
              <w:ind w:firstLine="0"/>
              <w:jc w:val="center"/>
              <w:rPr>
                <w:kern w:val="2"/>
                <w:sz w:val="18"/>
              </w:rPr>
            </w:pPr>
            <w:r>
              <w:rPr>
                <w:kern w:val="2"/>
                <w:sz w:val="18"/>
              </w:rPr>
              <w:t>3</w:t>
            </w:r>
          </w:p>
        </w:tc>
        <w:tc>
          <w:tcPr>
            <w:tcW w:w="2398" w:type="dxa"/>
            <w:vAlign w:val="center"/>
          </w:tcPr>
          <w:p w:rsidR="00FA7BC8" w:rsidRDefault="00FA7BC8" w:rsidP="00EC6C2A">
            <w:pPr>
              <w:snapToGrid w:val="0"/>
              <w:spacing w:before="40" w:after="40"/>
              <w:ind w:firstLine="199"/>
              <w:jc w:val="left"/>
              <w:rPr>
                <w:kern w:val="2"/>
                <w:sz w:val="18"/>
              </w:rPr>
            </w:pPr>
            <w:r>
              <w:rPr>
                <w:rFonts w:hint="eastAsia"/>
                <w:kern w:val="2"/>
                <w:sz w:val="18"/>
              </w:rPr>
              <w:t>CMD_ID</w:t>
            </w:r>
          </w:p>
        </w:tc>
        <w:tc>
          <w:tcPr>
            <w:tcW w:w="1621" w:type="dxa"/>
            <w:vAlign w:val="center"/>
          </w:tcPr>
          <w:p w:rsidR="00FA7BC8" w:rsidRDefault="00FA7BC8" w:rsidP="00EC6C2A">
            <w:pPr>
              <w:snapToGrid w:val="0"/>
              <w:spacing w:before="40" w:after="40"/>
              <w:ind w:firstLine="0"/>
              <w:jc w:val="center"/>
              <w:rPr>
                <w:kern w:val="2"/>
                <w:sz w:val="18"/>
              </w:rPr>
            </w:pPr>
            <w:r>
              <w:rPr>
                <w:rFonts w:hint="eastAsia"/>
                <w:kern w:val="2"/>
                <w:sz w:val="18"/>
              </w:rPr>
              <w:t>17</w:t>
            </w:r>
          </w:p>
        </w:tc>
        <w:tc>
          <w:tcPr>
            <w:tcW w:w="4384" w:type="dxa"/>
            <w:vAlign w:val="center"/>
          </w:tcPr>
          <w:p w:rsidR="00FA7BC8" w:rsidRDefault="00FA7BC8" w:rsidP="000701D3">
            <w:pPr>
              <w:snapToGrid w:val="0"/>
              <w:spacing w:before="40" w:after="4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rsidTr="00E50EEF">
        <w:trPr>
          <w:jc w:val="center"/>
        </w:trPr>
        <w:tc>
          <w:tcPr>
            <w:tcW w:w="1009" w:type="dxa"/>
            <w:vAlign w:val="center"/>
          </w:tcPr>
          <w:p w:rsidR="00FA7BC8" w:rsidRDefault="00FA7BC8" w:rsidP="00EC6C2A">
            <w:pPr>
              <w:snapToGrid w:val="0"/>
              <w:spacing w:before="40" w:after="40"/>
              <w:ind w:firstLine="0"/>
              <w:jc w:val="center"/>
              <w:rPr>
                <w:kern w:val="2"/>
                <w:sz w:val="18"/>
              </w:rPr>
            </w:pPr>
            <w:r>
              <w:rPr>
                <w:kern w:val="2"/>
                <w:sz w:val="18"/>
              </w:rPr>
              <w:t>4</w:t>
            </w:r>
          </w:p>
        </w:tc>
        <w:tc>
          <w:tcPr>
            <w:tcW w:w="2398" w:type="dxa"/>
            <w:vAlign w:val="center"/>
          </w:tcPr>
          <w:p w:rsidR="00FA7BC8" w:rsidRDefault="00FA7BC8" w:rsidP="00EC6C2A">
            <w:pPr>
              <w:snapToGrid w:val="0"/>
              <w:spacing w:before="40" w:after="40"/>
              <w:ind w:firstLine="199"/>
              <w:jc w:val="left"/>
              <w:rPr>
                <w:kern w:val="2"/>
                <w:sz w:val="18"/>
              </w:rPr>
            </w:pPr>
            <w:r>
              <w:rPr>
                <w:kern w:val="2"/>
                <w:sz w:val="18"/>
              </w:rPr>
              <w:t>Frame_Type</w:t>
            </w:r>
          </w:p>
        </w:tc>
        <w:tc>
          <w:tcPr>
            <w:tcW w:w="1621"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4384" w:type="dxa"/>
            <w:vAlign w:val="center"/>
          </w:tcPr>
          <w:p w:rsidR="00FA7BC8" w:rsidRDefault="00FA7BC8" w:rsidP="000701D3">
            <w:pPr>
              <w:snapToGrid w:val="0"/>
              <w:spacing w:before="40" w:after="4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rsidTr="00E50EEF">
        <w:trPr>
          <w:jc w:val="center"/>
        </w:trPr>
        <w:tc>
          <w:tcPr>
            <w:tcW w:w="1009" w:type="dxa"/>
            <w:vAlign w:val="center"/>
          </w:tcPr>
          <w:p w:rsidR="00FA7BC8" w:rsidRDefault="00FA7BC8" w:rsidP="00EC6C2A">
            <w:pPr>
              <w:snapToGrid w:val="0"/>
              <w:spacing w:before="40" w:after="40"/>
              <w:ind w:firstLine="0"/>
              <w:jc w:val="center"/>
              <w:rPr>
                <w:kern w:val="2"/>
                <w:sz w:val="18"/>
              </w:rPr>
            </w:pPr>
            <w:r>
              <w:rPr>
                <w:kern w:val="2"/>
                <w:sz w:val="18"/>
              </w:rPr>
              <w:t>5</w:t>
            </w:r>
          </w:p>
        </w:tc>
        <w:tc>
          <w:tcPr>
            <w:tcW w:w="2398" w:type="dxa"/>
            <w:vAlign w:val="center"/>
          </w:tcPr>
          <w:p w:rsidR="00FA7BC8" w:rsidRDefault="00FA7BC8" w:rsidP="00EC6C2A">
            <w:pPr>
              <w:snapToGrid w:val="0"/>
              <w:spacing w:before="40" w:after="40"/>
              <w:ind w:firstLine="199"/>
              <w:jc w:val="left"/>
              <w:rPr>
                <w:kern w:val="2"/>
                <w:sz w:val="18"/>
              </w:rPr>
            </w:pPr>
            <w:r>
              <w:rPr>
                <w:kern w:val="2"/>
                <w:sz w:val="18"/>
              </w:rPr>
              <w:t>Packet_Type</w:t>
            </w:r>
          </w:p>
        </w:tc>
        <w:tc>
          <w:tcPr>
            <w:tcW w:w="1621"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4384" w:type="dxa"/>
            <w:vAlign w:val="center"/>
          </w:tcPr>
          <w:p w:rsidR="00FA7BC8" w:rsidRDefault="00FA7BC8" w:rsidP="000701D3">
            <w:pPr>
              <w:snapToGrid w:val="0"/>
              <w:spacing w:before="40" w:after="4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6E461F" w:rsidTr="00E50EEF">
        <w:trPr>
          <w:jc w:val="center"/>
        </w:trPr>
        <w:tc>
          <w:tcPr>
            <w:tcW w:w="1009" w:type="dxa"/>
            <w:vAlign w:val="center"/>
          </w:tcPr>
          <w:p w:rsidR="006E461F" w:rsidRDefault="006E461F" w:rsidP="00EC6C2A">
            <w:pPr>
              <w:snapToGrid w:val="0"/>
              <w:spacing w:before="40" w:after="40"/>
              <w:ind w:firstLine="0"/>
              <w:jc w:val="center"/>
              <w:rPr>
                <w:kern w:val="2"/>
                <w:sz w:val="18"/>
              </w:rPr>
            </w:pPr>
            <w:r>
              <w:rPr>
                <w:rFonts w:hint="eastAsia"/>
                <w:kern w:val="2"/>
                <w:sz w:val="18"/>
              </w:rPr>
              <w:lastRenderedPageBreak/>
              <w:t>6</w:t>
            </w:r>
          </w:p>
        </w:tc>
        <w:tc>
          <w:tcPr>
            <w:tcW w:w="2398" w:type="dxa"/>
            <w:vAlign w:val="center"/>
          </w:tcPr>
          <w:p w:rsidR="006E461F" w:rsidRPr="003D4320" w:rsidRDefault="006E461F" w:rsidP="00492D4C">
            <w:pPr>
              <w:snapToGrid w:val="0"/>
              <w:spacing w:before="60" w:after="60"/>
              <w:ind w:firstLine="199"/>
              <w:jc w:val="left"/>
              <w:rPr>
                <w:kern w:val="2"/>
                <w:sz w:val="18"/>
              </w:rPr>
            </w:pPr>
            <w:r w:rsidRPr="003D4320">
              <w:rPr>
                <w:rFonts w:hint="eastAsia"/>
                <w:kern w:val="2"/>
                <w:sz w:val="18"/>
              </w:rPr>
              <w:t>Frame_No</w:t>
            </w:r>
          </w:p>
        </w:tc>
        <w:tc>
          <w:tcPr>
            <w:tcW w:w="1621" w:type="dxa"/>
            <w:vAlign w:val="center"/>
          </w:tcPr>
          <w:p w:rsidR="006E461F" w:rsidRPr="003D4320" w:rsidRDefault="006E461F" w:rsidP="00492D4C">
            <w:pPr>
              <w:snapToGrid w:val="0"/>
              <w:spacing w:before="60" w:after="60"/>
              <w:ind w:firstLine="0"/>
              <w:jc w:val="center"/>
              <w:rPr>
                <w:kern w:val="2"/>
                <w:sz w:val="18"/>
              </w:rPr>
            </w:pPr>
            <w:r w:rsidRPr="003D4320">
              <w:rPr>
                <w:rFonts w:hint="eastAsia"/>
                <w:kern w:val="2"/>
                <w:sz w:val="18"/>
              </w:rPr>
              <w:t>1</w:t>
            </w:r>
          </w:p>
        </w:tc>
        <w:tc>
          <w:tcPr>
            <w:tcW w:w="4384" w:type="dxa"/>
            <w:vAlign w:val="center"/>
          </w:tcPr>
          <w:p w:rsidR="006E461F" w:rsidRPr="003D4320" w:rsidDel="00507663" w:rsidRDefault="006E461F"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6E461F" w:rsidTr="00E50EEF">
        <w:trPr>
          <w:jc w:val="center"/>
        </w:trPr>
        <w:tc>
          <w:tcPr>
            <w:tcW w:w="1009" w:type="dxa"/>
            <w:vAlign w:val="center"/>
          </w:tcPr>
          <w:p w:rsidR="006E461F" w:rsidRDefault="006E461F" w:rsidP="00EC6C2A">
            <w:pPr>
              <w:tabs>
                <w:tab w:val="left" w:pos="1260"/>
              </w:tabs>
              <w:snapToGrid w:val="0"/>
              <w:spacing w:before="40" w:after="40"/>
              <w:ind w:firstLine="0"/>
              <w:jc w:val="center"/>
              <w:rPr>
                <w:kern w:val="2"/>
                <w:sz w:val="18"/>
              </w:rPr>
            </w:pPr>
            <w:r>
              <w:rPr>
                <w:rFonts w:hint="eastAsia"/>
                <w:kern w:val="2"/>
                <w:sz w:val="18"/>
              </w:rPr>
              <w:t>7</w:t>
            </w:r>
          </w:p>
        </w:tc>
        <w:tc>
          <w:tcPr>
            <w:tcW w:w="2398" w:type="dxa"/>
            <w:vAlign w:val="center"/>
          </w:tcPr>
          <w:p w:rsidR="006E461F" w:rsidRDefault="006E461F" w:rsidP="00EC6C2A">
            <w:pPr>
              <w:snapToGrid w:val="0"/>
              <w:spacing w:before="40" w:after="40"/>
              <w:ind w:firstLine="199"/>
              <w:jc w:val="left"/>
              <w:rPr>
                <w:kern w:val="2"/>
                <w:sz w:val="18"/>
              </w:rPr>
            </w:pPr>
            <w:r>
              <w:rPr>
                <w:kern w:val="2"/>
                <w:sz w:val="18"/>
              </w:rPr>
              <w:t>Data_Status</w:t>
            </w:r>
          </w:p>
        </w:tc>
        <w:tc>
          <w:tcPr>
            <w:tcW w:w="1621" w:type="dxa"/>
            <w:vAlign w:val="center"/>
          </w:tcPr>
          <w:p w:rsidR="006E461F" w:rsidRDefault="006E461F" w:rsidP="00EC6C2A">
            <w:pPr>
              <w:snapToGrid w:val="0"/>
              <w:spacing w:before="40" w:after="40"/>
              <w:ind w:firstLine="0"/>
              <w:jc w:val="center"/>
              <w:rPr>
                <w:kern w:val="2"/>
                <w:sz w:val="18"/>
              </w:rPr>
            </w:pPr>
            <w:r>
              <w:rPr>
                <w:kern w:val="2"/>
                <w:sz w:val="18"/>
              </w:rPr>
              <w:t>1</w:t>
            </w:r>
          </w:p>
        </w:tc>
        <w:tc>
          <w:tcPr>
            <w:tcW w:w="4384" w:type="dxa"/>
            <w:vAlign w:val="center"/>
          </w:tcPr>
          <w:p w:rsidR="006E461F" w:rsidRDefault="006E461F" w:rsidP="000701D3">
            <w:pPr>
              <w:snapToGrid w:val="0"/>
              <w:spacing w:before="40" w:after="40"/>
              <w:ind w:firstLine="0"/>
              <w:jc w:val="left"/>
              <w:rPr>
                <w:kern w:val="2"/>
                <w:sz w:val="18"/>
              </w:rPr>
            </w:pPr>
            <w:r>
              <w:rPr>
                <w:kern w:val="2"/>
                <w:sz w:val="18"/>
              </w:rPr>
              <w:t>数据发送状态</w:t>
            </w:r>
            <w:r>
              <w:rPr>
                <w:rFonts w:hint="eastAsia"/>
                <w:kern w:val="2"/>
                <w:sz w:val="18"/>
              </w:rPr>
              <w:t>：</w:t>
            </w:r>
            <w:r>
              <w:rPr>
                <w:rFonts w:ascii="宋体" w:hAnsi="宋体" w:hint="eastAsia"/>
                <w:kern w:val="2"/>
                <w:sz w:val="18"/>
              </w:rPr>
              <w:t>①</w:t>
            </w:r>
            <w:r>
              <w:rPr>
                <w:kern w:val="2"/>
                <w:sz w:val="18"/>
              </w:rPr>
              <w:t>0xFF</w:t>
            </w:r>
            <w:r>
              <w:rPr>
                <w:kern w:val="2"/>
                <w:sz w:val="18"/>
              </w:rPr>
              <w:t>成功</w:t>
            </w:r>
          </w:p>
          <w:p w:rsidR="006E461F" w:rsidRDefault="006E461F" w:rsidP="000701D3">
            <w:pPr>
              <w:snapToGrid w:val="0"/>
              <w:spacing w:before="40" w:after="40"/>
              <w:ind w:firstLine="0"/>
              <w:jc w:val="left"/>
              <w:rPr>
                <w:kern w:val="2"/>
                <w:sz w:val="18"/>
              </w:rPr>
            </w:pPr>
            <w:r>
              <w:rPr>
                <w:rFonts w:hint="eastAsia"/>
                <w:kern w:val="2"/>
                <w:sz w:val="18"/>
              </w:rPr>
              <w:t xml:space="preserve">              </w:t>
            </w:r>
            <w:r>
              <w:rPr>
                <w:rFonts w:ascii="宋体" w:hAnsi="宋体" w:hint="eastAsia"/>
                <w:kern w:val="2"/>
                <w:sz w:val="18"/>
              </w:rPr>
              <w:t>②</w:t>
            </w:r>
            <w:r>
              <w:rPr>
                <w:kern w:val="2"/>
                <w:sz w:val="18"/>
              </w:rPr>
              <w:t>0x00</w:t>
            </w:r>
            <w:r>
              <w:rPr>
                <w:kern w:val="2"/>
                <w:sz w:val="18"/>
              </w:rPr>
              <w:t>失败</w:t>
            </w:r>
          </w:p>
        </w:tc>
      </w:tr>
      <w:tr w:rsidR="006E461F" w:rsidTr="00E50EEF">
        <w:trPr>
          <w:jc w:val="center"/>
        </w:trPr>
        <w:tc>
          <w:tcPr>
            <w:tcW w:w="1009" w:type="dxa"/>
            <w:vAlign w:val="center"/>
          </w:tcPr>
          <w:p w:rsidR="006E461F" w:rsidRDefault="006E461F" w:rsidP="00EC6C2A">
            <w:pPr>
              <w:tabs>
                <w:tab w:val="left" w:pos="1260"/>
              </w:tabs>
              <w:snapToGrid w:val="0"/>
              <w:spacing w:before="40" w:after="40"/>
              <w:ind w:firstLine="0"/>
              <w:jc w:val="center"/>
              <w:rPr>
                <w:kern w:val="2"/>
                <w:sz w:val="18"/>
              </w:rPr>
            </w:pPr>
            <w:r>
              <w:rPr>
                <w:rFonts w:hint="eastAsia"/>
                <w:kern w:val="2"/>
                <w:sz w:val="18"/>
              </w:rPr>
              <w:t>8</w:t>
            </w:r>
          </w:p>
        </w:tc>
        <w:tc>
          <w:tcPr>
            <w:tcW w:w="2398" w:type="dxa"/>
            <w:vAlign w:val="center"/>
          </w:tcPr>
          <w:p w:rsidR="006E461F" w:rsidRDefault="006E461F" w:rsidP="00EC6C2A">
            <w:pPr>
              <w:snapToGrid w:val="0"/>
              <w:spacing w:before="40" w:after="40"/>
              <w:ind w:firstLine="199"/>
              <w:jc w:val="left"/>
              <w:rPr>
                <w:kern w:val="2"/>
                <w:sz w:val="18"/>
              </w:rPr>
            </w:pPr>
            <w:r>
              <w:rPr>
                <w:kern w:val="2"/>
                <w:sz w:val="18"/>
              </w:rPr>
              <w:t>CRC16</w:t>
            </w:r>
          </w:p>
        </w:tc>
        <w:tc>
          <w:tcPr>
            <w:tcW w:w="1621" w:type="dxa"/>
            <w:vAlign w:val="center"/>
          </w:tcPr>
          <w:p w:rsidR="006E461F" w:rsidRDefault="006E461F" w:rsidP="00EC6C2A">
            <w:pPr>
              <w:snapToGrid w:val="0"/>
              <w:spacing w:before="40" w:after="40"/>
              <w:ind w:firstLine="0"/>
              <w:jc w:val="center"/>
              <w:rPr>
                <w:kern w:val="2"/>
                <w:sz w:val="18"/>
              </w:rPr>
            </w:pPr>
            <w:r>
              <w:rPr>
                <w:kern w:val="2"/>
                <w:sz w:val="18"/>
              </w:rPr>
              <w:t>2</w:t>
            </w:r>
          </w:p>
        </w:tc>
        <w:tc>
          <w:tcPr>
            <w:tcW w:w="4384" w:type="dxa"/>
            <w:vAlign w:val="center"/>
          </w:tcPr>
          <w:p w:rsidR="006E461F" w:rsidRDefault="006E461F" w:rsidP="000701D3">
            <w:pPr>
              <w:snapToGrid w:val="0"/>
              <w:spacing w:before="40" w:after="40"/>
              <w:ind w:firstLine="0"/>
              <w:jc w:val="left"/>
              <w:rPr>
                <w:kern w:val="2"/>
                <w:sz w:val="18"/>
              </w:rPr>
            </w:pPr>
            <w:r>
              <w:rPr>
                <w:kern w:val="2"/>
                <w:sz w:val="18"/>
              </w:rPr>
              <w:t>校验位</w:t>
            </w:r>
          </w:p>
        </w:tc>
      </w:tr>
      <w:tr w:rsidR="006E461F" w:rsidTr="00E50EEF">
        <w:trPr>
          <w:jc w:val="center"/>
        </w:trPr>
        <w:tc>
          <w:tcPr>
            <w:tcW w:w="1009" w:type="dxa"/>
            <w:vAlign w:val="center"/>
          </w:tcPr>
          <w:p w:rsidR="006E461F" w:rsidRDefault="006E461F" w:rsidP="00EC6C2A">
            <w:pPr>
              <w:tabs>
                <w:tab w:val="left" w:pos="1260"/>
              </w:tabs>
              <w:snapToGrid w:val="0"/>
              <w:spacing w:before="40" w:after="40"/>
              <w:ind w:firstLine="0"/>
              <w:jc w:val="center"/>
              <w:rPr>
                <w:kern w:val="2"/>
                <w:sz w:val="18"/>
              </w:rPr>
            </w:pPr>
            <w:r>
              <w:rPr>
                <w:rFonts w:hint="eastAsia"/>
                <w:kern w:val="2"/>
                <w:sz w:val="18"/>
              </w:rPr>
              <w:t>9</w:t>
            </w:r>
          </w:p>
        </w:tc>
        <w:tc>
          <w:tcPr>
            <w:tcW w:w="2398" w:type="dxa"/>
            <w:vAlign w:val="center"/>
          </w:tcPr>
          <w:p w:rsidR="006E461F" w:rsidRDefault="006E461F" w:rsidP="00EC6C2A">
            <w:pPr>
              <w:snapToGrid w:val="0"/>
              <w:spacing w:before="40" w:after="40"/>
              <w:ind w:firstLine="199"/>
              <w:jc w:val="left"/>
              <w:rPr>
                <w:kern w:val="2"/>
                <w:sz w:val="18"/>
              </w:rPr>
            </w:pPr>
            <w:r w:rsidRPr="001A0DE1">
              <w:rPr>
                <w:rFonts w:hint="eastAsia"/>
                <w:kern w:val="2"/>
                <w:sz w:val="18"/>
              </w:rPr>
              <w:t>End</w:t>
            </w:r>
          </w:p>
        </w:tc>
        <w:tc>
          <w:tcPr>
            <w:tcW w:w="1621" w:type="dxa"/>
            <w:vAlign w:val="center"/>
          </w:tcPr>
          <w:p w:rsidR="006E461F" w:rsidRDefault="006E461F" w:rsidP="00EC6C2A">
            <w:pPr>
              <w:snapToGrid w:val="0"/>
              <w:spacing w:before="40" w:after="40"/>
              <w:ind w:firstLine="0"/>
              <w:jc w:val="center"/>
              <w:rPr>
                <w:kern w:val="2"/>
                <w:sz w:val="18"/>
              </w:rPr>
            </w:pPr>
            <w:r w:rsidRPr="001A0DE1">
              <w:rPr>
                <w:rFonts w:hint="eastAsia"/>
                <w:kern w:val="2"/>
                <w:sz w:val="18"/>
              </w:rPr>
              <w:t>1</w:t>
            </w:r>
          </w:p>
        </w:tc>
        <w:tc>
          <w:tcPr>
            <w:tcW w:w="4384" w:type="dxa"/>
            <w:vAlign w:val="center"/>
          </w:tcPr>
          <w:p w:rsidR="006E461F" w:rsidRDefault="006E461F">
            <w:pPr>
              <w:snapToGrid w:val="0"/>
              <w:spacing w:before="40" w:after="40"/>
              <w:ind w:firstLine="0"/>
              <w:jc w:val="left"/>
              <w:rPr>
                <w:kern w:val="2"/>
                <w:sz w:val="18"/>
              </w:rPr>
            </w:pPr>
            <w:r w:rsidRPr="001A0DE1">
              <w:rPr>
                <w:rFonts w:hint="eastAsia"/>
                <w:kern w:val="2"/>
                <w:sz w:val="18"/>
              </w:rPr>
              <w:t>报文尾：</w:t>
            </w:r>
            <w:r w:rsidRPr="001A0DE1">
              <w:rPr>
                <w:rFonts w:hint="eastAsia"/>
                <w:kern w:val="2"/>
                <w:sz w:val="18"/>
              </w:rPr>
              <w:t>0x96</w:t>
            </w:r>
          </w:p>
        </w:tc>
      </w:tr>
    </w:tbl>
    <w:p w:rsidR="00FA7BC8" w:rsidRDefault="00FA7BC8" w:rsidP="006177C4">
      <w:pPr>
        <w:pStyle w:val="aff8"/>
        <w:outlineLvl w:val="1"/>
        <w:rPr>
          <w:kern w:val="2"/>
        </w:rPr>
      </w:pPr>
      <w:bookmarkStart w:id="21" w:name="_Toc83610795"/>
      <w:bookmarkStart w:id="22" w:name="_Toc231111258"/>
      <w:r>
        <w:rPr>
          <w:rFonts w:ascii="Times New Roman"/>
          <w:b/>
          <w:kern w:val="2"/>
        </w:rPr>
        <w:t>C</w:t>
      </w:r>
      <w:r>
        <w:rPr>
          <w:rFonts w:ascii="EU-F1" w:hint="eastAsia"/>
          <w:spacing w:val="20"/>
          <w:kern w:val="2"/>
        </w:rPr>
        <w:t>.</w:t>
      </w:r>
      <w:r>
        <w:rPr>
          <w:rFonts w:hint="eastAsia"/>
          <w:kern w:val="2"/>
        </w:rPr>
        <w:t>4</w:t>
      </w:r>
      <w:r>
        <w:rPr>
          <w:rFonts w:hint="eastAsia"/>
          <w:kern w:val="2"/>
        </w:rPr>
        <w:t xml:space="preserve">　</w:t>
      </w:r>
      <w:r>
        <w:rPr>
          <w:kern w:val="2"/>
        </w:rPr>
        <w:t>控制数据</w:t>
      </w:r>
      <w:bookmarkEnd w:id="21"/>
      <w:r>
        <w:rPr>
          <w:kern w:val="2"/>
        </w:rPr>
        <w:t>报文格式</w:t>
      </w:r>
      <w:bookmarkEnd w:id="22"/>
    </w:p>
    <w:p w:rsidR="00FA7BC8" w:rsidRDefault="00FA7BC8" w:rsidP="006177C4">
      <w:pPr>
        <w:pStyle w:val="afffb"/>
        <w:outlineLvl w:val="2"/>
        <w:rPr>
          <w:kern w:val="2"/>
        </w:rPr>
      </w:pPr>
      <w:r>
        <w:rPr>
          <w:rFonts w:ascii="Times New Roman"/>
          <w:b/>
          <w:kern w:val="2"/>
        </w:rPr>
        <w:t>C</w:t>
      </w:r>
      <w:r>
        <w:rPr>
          <w:rFonts w:ascii="EU-F1" w:hint="eastAsia"/>
          <w:spacing w:val="20"/>
          <w:kern w:val="2"/>
        </w:rPr>
        <w:t>.</w:t>
      </w:r>
      <w:r>
        <w:rPr>
          <w:rFonts w:hint="eastAsia"/>
          <w:kern w:val="2"/>
        </w:rPr>
        <w:t>4</w:t>
      </w:r>
      <w:r>
        <w:rPr>
          <w:rFonts w:ascii="EU-F1" w:hint="eastAsia"/>
          <w:spacing w:val="20"/>
          <w:kern w:val="2"/>
        </w:rPr>
        <w:t>.</w:t>
      </w:r>
      <w:r w:rsidR="0065241B">
        <w:rPr>
          <w:rFonts w:hint="eastAsia"/>
          <w:kern w:val="2"/>
        </w:rPr>
        <w:t>1</w:t>
      </w:r>
      <w:r>
        <w:rPr>
          <w:rFonts w:hint="eastAsia"/>
          <w:kern w:val="2"/>
        </w:rPr>
        <w:t xml:space="preserve">　状态监测装置网络适配器查询</w:t>
      </w:r>
      <w:r>
        <w:rPr>
          <w:rFonts w:hint="eastAsia"/>
          <w:kern w:val="2"/>
        </w:rPr>
        <w:t>/</w:t>
      </w:r>
      <w:r>
        <w:rPr>
          <w:kern w:val="2"/>
        </w:rPr>
        <w:t>设置</w:t>
      </w:r>
    </w:p>
    <w:p w:rsidR="00FA7BC8" w:rsidRDefault="00FA7BC8" w:rsidP="00FA7BC8">
      <w:pPr>
        <w:rPr>
          <w:kern w:val="2"/>
        </w:rPr>
      </w:pPr>
      <w:r>
        <w:rPr>
          <w:rFonts w:hint="eastAsia"/>
          <w:kern w:val="2"/>
        </w:rPr>
        <w:t>网络适配器</w:t>
      </w:r>
      <w:bookmarkStart w:id="23" w:name="OLE_LINK14"/>
      <w:r>
        <w:rPr>
          <w:rFonts w:hint="eastAsia"/>
          <w:kern w:val="2"/>
        </w:rPr>
        <w:t>查询</w:t>
      </w:r>
      <w:r>
        <w:rPr>
          <w:rFonts w:hint="eastAsia"/>
          <w:kern w:val="2"/>
        </w:rPr>
        <w:t>/</w:t>
      </w:r>
      <w:r>
        <w:rPr>
          <w:kern w:val="2"/>
        </w:rPr>
        <w:t>设置</w:t>
      </w:r>
      <w:bookmarkEnd w:id="23"/>
      <w:r>
        <w:rPr>
          <w:kern w:val="2"/>
        </w:rPr>
        <w:t>的数据报文格式见下表：</w:t>
      </w:r>
    </w:p>
    <w:p w:rsidR="00FA7BC8" w:rsidRDefault="00FA7BC8" w:rsidP="00FA7BC8">
      <w:pPr>
        <w:pStyle w:val="afffffffff6"/>
      </w:pPr>
      <w:r>
        <w:t>表</w:t>
      </w:r>
      <w:r>
        <w:rPr>
          <w:rFonts w:ascii="Times New Roman"/>
          <w:b/>
        </w:rPr>
        <w:t>C</w:t>
      </w:r>
      <w:r>
        <w:rPr>
          <w:rFonts w:hint="eastAsia"/>
        </w:rPr>
        <w:t>4-</w:t>
      </w:r>
      <w:r w:rsidR="007A4743">
        <w:rPr>
          <w:rFonts w:hint="eastAsia"/>
        </w:rPr>
        <w:t>1</w:t>
      </w:r>
      <w:r>
        <w:rPr>
          <w:rFonts w:hint="eastAsia"/>
        </w:rPr>
        <w:t xml:space="preserve">　网络适配器查询</w:t>
      </w:r>
      <w:r>
        <w:rPr>
          <w:rFonts w:hint="eastAsia"/>
        </w:rPr>
        <w:t>/</w:t>
      </w:r>
      <w:r>
        <w:t>设置数据报文格式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35"/>
        <w:gridCol w:w="2396"/>
        <w:gridCol w:w="1525"/>
        <w:gridCol w:w="4456"/>
      </w:tblGrid>
      <w:tr w:rsidR="00FA7BC8" w:rsidTr="000701D3">
        <w:trPr>
          <w:jc w:val="center"/>
        </w:trPr>
        <w:tc>
          <w:tcPr>
            <w:tcW w:w="1035" w:type="dxa"/>
            <w:vAlign w:val="center"/>
          </w:tcPr>
          <w:p w:rsidR="00FA7BC8" w:rsidRDefault="00FA7BC8" w:rsidP="00EC6C2A">
            <w:pPr>
              <w:snapToGrid w:val="0"/>
              <w:spacing w:before="40" w:after="40"/>
              <w:ind w:firstLine="0"/>
              <w:jc w:val="center"/>
              <w:rPr>
                <w:kern w:val="2"/>
                <w:sz w:val="18"/>
              </w:rPr>
            </w:pPr>
            <w:r>
              <w:rPr>
                <w:kern w:val="2"/>
                <w:sz w:val="18"/>
              </w:rPr>
              <w:t>序号</w:t>
            </w:r>
          </w:p>
        </w:tc>
        <w:tc>
          <w:tcPr>
            <w:tcW w:w="2396" w:type="dxa"/>
            <w:vAlign w:val="center"/>
          </w:tcPr>
          <w:p w:rsidR="00FA7BC8" w:rsidRDefault="00FA7BC8" w:rsidP="00EC6C2A">
            <w:pPr>
              <w:snapToGrid w:val="0"/>
              <w:spacing w:before="40" w:after="40"/>
              <w:ind w:firstLine="0"/>
              <w:jc w:val="center"/>
              <w:rPr>
                <w:kern w:val="2"/>
                <w:sz w:val="18"/>
              </w:rPr>
            </w:pPr>
            <w:r>
              <w:rPr>
                <w:kern w:val="2"/>
                <w:sz w:val="18"/>
              </w:rPr>
              <w:t>报文名称</w:t>
            </w:r>
          </w:p>
        </w:tc>
        <w:tc>
          <w:tcPr>
            <w:tcW w:w="1525" w:type="dxa"/>
            <w:vAlign w:val="center"/>
          </w:tcPr>
          <w:p w:rsidR="00FA7BC8" w:rsidRDefault="00FA7BC8" w:rsidP="00EC6C2A">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4456" w:type="dxa"/>
            <w:vAlign w:val="center"/>
          </w:tcPr>
          <w:p w:rsidR="00FA7BC8" w:rsidRDefault="00FA7BC8" w:rsidP="00EC6C2A">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rsidTr="000701D3">
        <w:trPr>
          <w:jc w:val="center"/>
        </w:trPr>
        <w:tc>
          <w:tcPr>
            <w:tcW w:w="1035"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2396" w:type="dxa"/>
            <w:vAlign w:val="center"/>
          </w:tcPr>
          <w:p w:rsidR="00FA7BC8" w:rsidRDefault="00FA7BC8" w:rsidP="00EC6C2A">
            <w:pPr>
              <w:snapToGrid w:val="0"/>
              <w:spacing w:before="40" w:after="40"/>
              <w:ind w:firstLine="199"/>
              <w:jc w:val="left"/>
              <w:rPr>
                <w:kern w:val="2"/>
                <w:sz w:val="18"/>
              </w:rPr>
            </w:pPr>
            <w:r>
              <w:rPr>
                <w:kern w:val="2"/>
                <w:sz w:val="18"/>
              </w:rPr>
              <w:t>Sync</w:t>
            </w:r>
          </w:p>
        </w:tc>
        <w:tc>
          <w:tcPr>
            <w:tcW w:w="1525"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4456" w:type="dxa"/>
            <w:vAlign w:val="center"/>
          </w:tcPr>
          <w:p w:rsidR="00FA7BC8" w:rsidRDefault="00FA7BC8" w:rsidP="000701D3">
            <w:pPr>
              <w:snapToGrid w:val="0"/>
              <w:spacing w:before="40" w:after="40"/>
              <w:ind w:firstLine="0"/>
              <w:jc w:val="left"/>
              <w:rPr>
                <w:kern w:val="2"/>
                <w:sz w:val="18"/>
              </w:rPr>
            </w:pPr>
            <w:r>
              <w:rPr>
                <w:kern w:val="2"/>
                <w:sz w:val="18"/>
              </w:rPr>
              <w:t>报文头：</w:t>
            </w:r>
            <w:r>
              <w:rPr>
                <w:kern w:val="2"/>
                <w:sz w:val="18"/>
              </w:rPr>
              <w:t>5AA5</w:t>
            </w:r>
          </w:p>
        </w:tc>
      </w:tr>
      <w:tr w:rsidR="00FA7BC8" w:rsidTr="000701D3">
        <w:trPr>
          <w:jc w:val="center"/>
        </w:trPr>
        <w:tc>
          <w:tcPr>
            <w:tcW w:w="1035"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2396" w:type="dxa"/>
            <w:vAlign w:val="center"/>
          </w:tcPr>
          <w:p w:rsidR="00FA7BC8" w:rsidRDefault="00FA7BC8" w:rsidP="00EC6C2A">
            <w:pPr>
              <w:snapToGrid w:val="0"/>
              <w:spacing w:before="40" w:after="40"/>
              <w:ind w:firstLine="199"/>
              <w:jc w:val="left"/>
              <w:rPr>
                <w:kern w:val="2"/>
                <w:sz w:val="18"/>
              </w:rPr>
            </w:pPr>
            <w:r>
              <w:rPr>
                <w:kern w:val="2"/>
                <w:sz w:val="18"/>
              </w:rPr>
              <w:t>Packet_Length</w:t>
            </w:r>
          </w:p>
        </w:tc>
        <w:tc>
          <w:tcPr>
            <w:tcW w:w="1525"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4456" w:type="dxa"/>
            <w:vAlign w:val="center"/>
          </w:tcPr>
          <w:p w:rsidR="00FA7BC8" w:rsidRDefault="00FA7BC8" w:rsidP="000701D3">
            <w:pPr>
              <w:snapToGrid w:val="0"/>
              <w:spacing w:before="40" w:after="40"/>
              <w:ind w:firstLine="0"/>
              <w:jc w:val="left"/>
              <w:rPr>
                <w:kern w:val="2"/>
                <w:sz w:val="18"/>
              </w:rPr>
            </w:pPr>
            <w:r>
              <w:rPr>
                <w:kern w:val="2"/>
                <w:sz w:val="18"/>
              </w:rPr>
              <w:t>报文长度</w:t>
            </w:r>
          </w:p>
        </w:tc>
      </w:tr>
      <w:tr w:rsidR="00FA7BC8" w:rsidTr="000701D3">
        <w:trPr>
          <w:jc w:val="center"/>
        </w:trPr>
        <w:tc>
          <w:tcPr>
            <w:tcW w:w="1035" w:type="dxa"/>
            <w:vAlign w:val="center"/>
          </w:tcPr>
          <w:p w:rsidR="00FA7BC8" w:rsidRDefault="00FA7BC8" w:rsidP="00EC6C2A">
            <w:pPr>
              <w:snapToGrid w:val="0"/>
              <w:spacing w:before="40" w:after="40"/>
              <w:ind w:firstLine="0"/>
              <w:jc w:val="center"/>
              <w:rPr>
                <w:kern w:val="2"/>
                <w:sz w:val="18"/>
              </w:rPr>
            </w:pPr>
            <w:r>
              <w:rPr>
                <w:kern w:val="2"/>
                <w:sz w:val="18"/>
              </w:rPr>
              <w:t>3</w:t>
            </w:r>
          </w:p>
        </w:tc>
        <w:tc>
          <w:tcPr>
            <w:tcW w:w="2396" w:type="dxa"/>
            <w:vAlign w:val="center"/>
          </w:tcPr>
          <w:p w:rsidR="00FA7BC8" w:rsidRDefault="00FA7BC8" w:rsidP="00EC6C2A">
            <w:pPr>
              <w:snapToGrid w:val="0"/>
              <w:spacing w:before="40" w:after="40"/>
              <w:ind w:firstLine="199"/>
              <w:jc w:val="left"/>
              <w:rPr>
                <w:kern w:val="2"/>
                <w:sz w:val="18"/>
              </w:rPr>
            </w:pPr>
            <w:r>
              <w:rPr>
                <w:rFonts w:hint="eastAsia"/>
                <w:kern w:val="2"/>
                <w:sz w:val="18"/>
              </w:rPr>
              <w:t>CMD_ID</w:t>
            </w:r>
          </w:p>
        </w:tc>
        <w:tc>
          <w:tcPr>
            <w:tcW w:w="1525" w:type="dxa"/>
            <w:vAlign w:val="center"/>
          </w:tcPr>
          <w:p w:rsidR="00FA7BC8" w:rsidRDefault="00FA7BC8" w:rsidP="00EC6C2A">
            <w:pPr>
              <w:snapToGrid w:val="0"/>
              <w:spacing w:before="40" w:after="40"/>
              <w:ind w:firstLine="0"/>
              <w:jc w:val="center"/>
              <w:rPr>
                <w:kern w:val="2"/>
                <w:sz w:val="18"/>
              </w:rPr>
            </w:pPr>
            <w:r>
              <w:rPr>
                <w:rFonts w:hint="eastAsia"/>
                <w:kern w:val="2"/>
                <w:sz w:val="18"/>
              </w:rPr>
              <w:t>17</w:t>
            </w:r>
          </w:p>
        </w:tc>
        <w:tc>
          <w:tcPr>
            <w:tcW w:w="4456" w:type="dxa"/>
            <w:vAlign w:val="center"/>
          </w:tcPr>
          <w:p w:rsidR="00FA7BC8" w:rsidRDefault="00FA7BC8" w:rsidP="000701D3">
            <w:pPr>
              <w:snapToGrid w:val="0"/>
              <w:spacing w:before="40" w:after="4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rsidTr="000701D3">
        <w:trPr>
          <w:jc w:val="center"/>
        </w:trPr>
        <w:tc>
          <w:tcPr>
            <w:tcW w:w="1035" w:type="dxa"/>
            <w:vAlign w:val="center"/>
          </w:tcPr>
          <w:p w:rsidR="00FA7BC8" w:rsidRDefault="00FA7BC8" w:rsidP="00EC6C2A">
            <w:pPr>
              <w:snapToGrid w:val="0"/>
              <w:spacing w:before="40" w:after="40"/>
              <w:ind w:firstLine="0"/>
              <w:jc w:val="center"/>
              <w:rPr>
                <w:kern w:val="2"/>
                <w:sz w:val="18"/>
              </w:rPr>
            </w:pPr>
            <w:r>
              <w:rPr>
                <w:kern w:val="2"/>
                <w:sz w:val="18"/>
              </w:rPr>
              <w:t>4</w:t>
            </w:r>
          </w:p>
        </w:tc>
        <w:tc>
          <w:tcPr>
            <w:tcW w:w="2396" w:type="dxa"/>
            <w:vAlign w:val="center"/>
          </w:tcPr>
          <w:p w:rsidR="00FA7BC8" w:rsidRDefault="00FA7BC8" w:rsidP="00EC6C2A">
            <w:pPr>
              <w:snapToGrid w:val="0"/>
              <w:spacing w:before="40" w:after="40"/>
              <w:ind w:firstLine="199"/>
              <w:jc w:val="left"/>
              <w:rPr>
                <w:kern w:val="2"/>
                <w:sz w:val="18"/>
              </w:rPr>
            </w:pPr>
            <w:r>
              <w:rPr>
                <w:kern w:val="2"/>
                <w:sz w:val="18"/>
              </w:rPr>
              <w:t>Frame_Type</w:t>
            </w:r>
          </w:p>
        </w:tc>
        <w:tc>
          <w:tcPr>
            <w:tcW w:w="1525"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4456" w:type="dxa"/>
            <w:vAlign w:val="center"/>
          </w:tcPr>
          <w:p w:rsidR="00FA7BC8" w:rsidRDefault="00FA7BC8" w:rsidP="000701D3">
            <w:pPr>
              <w:snapToGrid w:val="0"/>
              <w:spacing w:before="40" w:after="4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rsidTr="000701D3">
        <w:trPr>
          <w:jc w:val="center"/>
        </w:trPr>
        <w:tc>
          <w:tcPr>
            <w:tcW w:w="1035" w:type="dxa"/>
            <w:vAlign w:val="center"/>
          </w:tcPr>
          <w:p w:rsidR="00FA7BC8" w:rsidRDefault="00FA7BC8" w:rsidP="00EC6C2A">
            <w:pPr>
              <w:snapToGrid w:val="0"/>
              <w:spacing w:before="40" w:after="40"/>
              <w:ind w:firstLine="0"/>
              <w:jc w:val="center"/>
              <w:rPr>
                <w:kern w:val="2"/>
                <w:sz w:val="18"/>
              </w:rPr>
            </w:pPr>
            <w:r>
              <w:rPr>
                <w:kern w:val="2"/>
                <w:sz w:val="18"/>
              </w:rPr>
              <w:t>5</w:t>
            </w:r>
          </w:p>
        </w:tc>
        <w:tc>
          <w:tcPr>
            <w:tcW w:w="2396" w:type="dxa"/>
            <w:vAlign w:val="center"/>
          </w:tcPr>
          <w:p w:rsidR="00FA7BC8" w:rsidRDefault="00FA7BC8" w:rsidP="00EC6C2A">
            <w:pPr>
              <w:snapToGrid w:val="0"/>
              <w:spacing w:before="40" w:after="40"/>
              <w:ind w:firstLine="199"/>
              <w:jc w:val="left"/>
              <w:rPr>
                <w:kern w:val="2"/>
                <w:sz w:val="18"/>
              </w:rPr>
            </w:pPr>
            <w:r>
              <w:rPr>
                <w:kern w:val="2"/>
                <w:sz w:val="18"/>
              </w:rPr>
              <w:t>Packet_Type</w:t>
            </w:r>
          </w:p>
        </w:tc>
        <w:tc>
          <w:tcPr>
            <w:tcW w:w="1525"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4456" w:type="dxa"/>
            <w:vAlign w:val="center"/>
          </w:tcPr>
          <w:p w:rsidR="00FA7BC8" w:rsidRDefault="00FA7BC8" w:rsidP="000701D3">
            <w:pPr>
              <w:snapToGrid w:val="0"/>
              <w:spacing w:before="40" w:after="4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461B7D" w:rsidTr="000701D3">
        <w:trPr>
          <w:jc w:val="center"/>
        </w:trPr>
        <w:tc>
          <w:tcPr>
            <w:tcW w:w="1035" w:type="dxa"/>
            <w:vAlign w:val="center"/>
          </w:tcPr>
          <w:p w:rsidR="00461B7D" w:rsidRDefault="00461B7D" w:rsidP="00EC6C2A">
            <w:pPr>
              <w:snapToGrid w:val="0"/>
              <w:spacing w:before="40" w:after="40"/>
              <w:ind w:firstLine="0"/>
              <w:jc w:val="center"/>
              <w:rPr>
                <w:kern w:val="2"/>
                <w:sz w:val="18"/>
              </w:rPr>
            </w:pPr>
            <w:r>
              <w:rPr>
                <w:rFonts w:hint="eastAsia"/>
                <w:kern w:val="2"/>
                <w:sz w:val="18"/>
              </w:rPr>
              <w:t>6</w:t>
            </w:r>
          </w:p>
        </w:tc>
        <w:tc>
          <w:tcPr>
            <w:tcW w:w="2396" w:type="dxa"/>
            <w:vAlign w:val="center"/>
          </w:tcPr>
          <w:p w:rsidR="00461B7D" w:rsidRPr="003D4320" w:rsidRDefault="00461B7D" w:rsidP="00492D4C">
            <w:pPr>
              <w:snapToGrid w:val="0"/>
              <w:spacing w:before="60" w:after="60"/>
              <w:ind w:firstLine="199"/>
              <w:jc w:val="left"/>
              <w:rPr>
                <w:kern w:val="2"/>
                <w:sz w:val="18"/>
              </w:rPr>
            </w:pPr>
            <w:r w:rsidRPr="003D4320">
              <w:rPr>
                <w:rFonts w:hint="eastAsia"/>
                <w:kern w:val="2"/>
                <w:sz w:val="18"/>
              </w:rPr>
              <w:t>Frame_No</w:t>
            </w:r>
          </w:p>
        </w:tc>
        <w:tc>
          <w:tcPr>
            <w:tcW w:w="1525" w:type="dxa"/>
            <w:vAlign w:val="center"/>
          </w:tcPr>
          <w:p w:rsidR="00461B7D" w:rsidRPr="003D4320" w:rsidRDefault="00461B7D" w:rsidP="00492D4C">
            <w:pPr>
              <w:snapToGrid w:val="0"/>
              <w:spacing w:before="60" w:after="60"/>
              <w:ind w:firstLine="0"/>
              <w:jc w:val="center"/>
              <w:rPr>
                <w:kern w:val="2"/>
                <w:sz w:val="18"/>
              </w:rPr>
            </w:pPr>
            <w:r w:rsidRPr="003D4320">
              <w:rPr>
                <w:rFonts w:hint="eastAsia"/>
                <w:kern w:val="2"/>
                <w:sz w:val="18"/>
              </w:rPr>
              <w:t>1</w:t>
            </w:r>
          </w:p>
        </w:tc>
        <w:tc>
          <w:tcPr>
            <w:tcW w:w="4456" w:type="dxa"/>
            <w:vAlign w:val="center"/>
          </w:tcPr>
          <w:p w:rsidR="00461B7D" w:rsidRPr="003D4320" w:rsidDel="00507663" w:rsidRDefault="00461B7D"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461B7D" w:rsidTr="000701D3">
        <w:trPr>
          <w:jc w:val="center"/>
        </w:trPr>
        <w:tc>
          <w:tcPr>
            <w:tcW w:w="1035" w:type="dxa"/>
            <w:vAlign w:val="center"/>
          </w:tcPr>
          <w:p w:rsidR="00461B7D" w:rsidRDefault="00461B7D" w:rsidP="00EC6C2A">
            <w:pPr>
              <w:tabs>
                <w:tab w:val="left" w:pos="1260"/>
              </w:tabs>
              <w:snapToGrid w:val="0"/>
              <w:spacing w:before="40" w:after="40"/>
              <w:ind w:firstLine="0"/>
              <w:jc w:val="center"/>
              <w:rPr>
                <w:kern w:val="2"/>
                <w:sz w:val="18"/>
              </w:rPr>
            </w:pPr>
            <w:r>
              <w:rPr>
                <w:rFonts w:hint="eastAsia"/>
                <w:kern w:val="2"/>
                <w:sz w:val="18"/>
              </w:rPr>
              <w:t>7</w:t>
            </w:r>
          </w:p>
        </w:tc>
        <w:tc>
          <w:tcPr>
            <w:tcW w:w="2396" w:type="dxa"/>
            <w:vAlign w:val="center"/>
          </w:tcPr>
          <w:p w:rsidR="00461B7D" w:rsidRDefault="00461B7D" w:rsidP="00EC6C2A">
            <w:pPr>
              <w:snapToGrid w:val="0"/>
              <w:spacing w:before="40" w:after="40"/>
              <w:ind w:firstLine="199"/>
              <w:jc w:val="left"/>
              <w:rPr>
                <w:kern w:val="2"/>
                <w:sz w:val="18"/>
              </w:rPr>
            </w:pPr>
            <w:r>
              <w:rPr>
                <w:rFonts w:hint="eastAsia"/>
                <w:kern w:val="2"/>
                <w:sz w:val="18"/>
              </w:rPr>
              <w:t>Request_Set_Flag</w:t>
            </w:r>
          </w:p>
        </w:tc>
        <w:tc>
          <w:tcPr>
            <w:tcW w:w="1525" w:type="dxa"/>
            <w:vAlign w:val="center"/>
          </w:tcPr>
          <w:p w:rsidR="00461B7D" w:rsidRDefault="00461B7D" w:rsidP="00EC6C2A">
            <w:pPr>
              <w:snapToGrid w:val="0"/>
              <w:spacing w:before="40" w:after="40"/>
              <w:ind w:firstLine="0"/>
              <w:jc w:val="center"/>
              <w:rPr>
                <w:kern w:val="2"/>
                <w:sz w:val="18"/>
              </w:rPr>
            </w:pPr>
            <w:r>
              <w:rPr>
                <w:rFonts w:hint="eastAsia"/>
                <w:kern w:val="2"/>
                <w:sz w:val="18"/>
              </w:rPr>
              <w:t>1</w:t>
            </w:r>
          </w:p>
        </w:tc>
        <w:tc>
          <w:tcPr>
            <w:tcW w:w="4456" w:type="dxa"/>
            <w:vAlign w:val="center"/>
          </w:tcPr>
          <w:p w:rsidR="00461B7D" w:rsidRDefault="00461B7D" w:rsidP="000701D3">
            <w:pPr>
              <w:snapToGrid w:val="0"/>
              <w:spacing w:before="40" w:after="40"/>
              <w:ind w:firstLine="0"/>
              <w:jc w:val="left"/>
              <w:rPr>
                <w:kern w:val="2"/>
                <w:sz w:val="18"/>
              </w:rPr>
            </w:pPr>
            <w:r>
              <w:rPr>
                <w:rFonts w:hint="eastAsia"/>
                <w:kern w:val="2"/>
                <w:sz w:val="18"/>
              </w:rPr>
              <w:t>参数配置类型标识：</w:t>
            </w:r>
            <w:r>
              <w:rPr>
                <w:rFonts w:hint="eastAsia"/>
                <w:kern w:val="2"/>
                <w:sz w:val="18"/>
              </w:rPr>
              <w:t xml:space="preserve"> </w:t>
            </w:r>
            <w:r>
              <w:rPr>
                <w:rFonts w:ascii="宋体" w:hAnsi="宋体" w:hint="eastAsia"/>
                <w:kern w:val="2"/>
                <w:sz w:val="18"/>
              </w:rPr>
              <w:t>①</w:t>
            </w:r>
            <w:r>
              <w:rPr>
                <w:rFonts w:hint="eastAsia"/>
                <w:kern w:val="2"/>
                <w:sz w:val="18"/>
              </w:rPr>
              <w:t>0x00</w:t>
            </w:r>
            <w:r>
              <w:rPr>
                <w:rFonts w:hint="eastAsia"/>
                <w:kern w:val="2"/>
                <w:sz w:val="18"/>
              </w:rPr>
              <w:t>查询配置信息</w:t>
            </w:r>
          </w:p>
          <w:p w:rsidR="00461B7D" w:rsidRDefault="00461B7D" w:rsidP="000701D3">
            <w:pPr>
              <w:snapToGrid w:val="0"/>
              <w:spacing w:before="40" w:after="40"/>
              <w:ind w:firstLine="0"/>
              <w:jc w:val="left"/>
              <w:rPr>
                <w:kern w:val="2"/>
                <w:sz w:val="18"/>
              </w:rPr>
            </w:pPr>
            <w:r>
              <w:rPr>
                <w:rFonts w:hint="eastAsia"/>
                <w:kern w:val="2"/>
                <w:sz w:val="18"/>
              </w:rPr>
              <w:t xml:space="preserve">                   </w:t>
            </w:r>
            <w:r>
              <w:rPr>
                <w:rFonts w:ascii="宋体" w:hAnsi="宋体" w:hint="eastAsia"/>
                <w:kern w:val="2"/>
                <w:sz w:val="18"/>
              </w:rPr>
              <w:t>②</w:t>
            </w:r>
            <w:r>
              <w:rPr>
                <w:rFonts w:hint="eastAsia"/>
                <w:kern w:val="2"/>
                <w:sz w:val="18"/>
              </w:rPr>
              <w:t>0x01</w:t>
            </w:r>
            <w:r>
              <w:rPr>
                <w:rFonts w:hint="eastAsia"/>
                <w:kern w:val="2"/>
                <w:sz w:val="18"/>
              </w:rPr>
              <w:t>设置配置信息</w:t>
            </w:r>
          </w:p>
        </w:tc>
      </w:tr>
      <w:tr w:rsidR="00B669E7" w:rsidTr="000701D3">
        <w:trPr>
          <w:jc w:val="center"/>
        </w:trPr>
        <w:tc>
          <w:tcPr>
            <w:tcW w:w="1035" w:type="dxa"/>
            <w:vAlign w:val="center"/>
          </w:tcPr>
          <w:p w:rsidR="00B669E7" w:rsidRDefault="00B669E7" w:rsidP="00007EE4">
            <w:pPr>
              <w:tabs>
                <w:tab w:val="left" w:pos="1260"/>
              </w:tabs>
              <w:snapToGrid w:val="0"/>
              <w:spacing w:before="40" w:after="40"/>
              <w:ind w:firstLine="0"/>
              <w:jc w:val="center"/>
              <w:rPr>
                <w:kern w:val="2"/>
                <w:sz w:val="18"/>
              </w:rPr>
            </w:pPr>
            <w:r>
              <w:rPr>
                <w:rFonts w:hint="eastAsia"/>
                <w:kern w:val="2"/>
                <w:sz w:val="18"/>
              </w:rPr>
              <w:t>8</w:t>
            </w:r>
          </w:p>
        </w:tc>
        <w:tc>
          <w:tcPr>
            <w:tcW w:w="2396" w:type="dxa"/>
            <w:vAlign w:val="center"/>
          </w:tcPr>
          <w:p w:rsidR="00B669E7" w:rsidRDefault="00B669E7" w:rsidP="00007EE4">
            <w:pPr>
              <w:snapToGrid w:val="0"/>
              <w:spacing w:before="40" w:after="40"/>
              <w:ind w:firstLine="199"/>
              <w:jc w:val="left"/>
              <w:rPr>
                <w:kern w:val="2"/>
                <w:sz w:val="18"/>
              </w:rPr>
            </w:pPr>
            <w:commentRangeStart w:id="24"/>
            <w:r w:rsidRPr="00BE44BF">
              <w:rPr>
                <w:rFonts w:hint="eastAsia"/>
                <w:kern w:val="2"/>
                <w:sz w:val="18"/>
              </w:rPr>
              <w:t>Request_Flag</w:t>
            </w:r>
            <w:commentRangeEnd w:id="24"/>
            <w:r w:rsidR="000321B7">
              <w:rPr>
                <w:rStyle w:val="aff7"/>
                <w:rFonts w:asciiTheme="minorHAnsi" w:hAnsiTheme="minorHAnsi" w:cstheme="minorBidi"/>
                <w:kern w:val="2"/>
                <w:szCs w:val="22"/>
              </w:rPr>
              <w:commentReference w:id="24"/>
            </w:r>
          </w:p>
        </w:tc>
        <w:tc>
          <w:tcPr>
            <w:tcW w:w="1525" w:type="dxa"/>
            <w:vAlign w:val="center"/>
          </w:tcPr>
          <w:p w:rsidR="00B669E7" w:rsidRDefault="00B669E7" w:rsidP="00007EE4">
            <w:pPr>
              <w:snapToGrid w:val="0"/>
              <w:spacing w:before="40" w:after="40"/>
              <w:ind w:firstLine="0"/>
              <w:jc w:val="center"/>
              <w:rPr>
                <w:kern w:val="2"/>
                <w:sz w:val="18"/>
              </w:rPr>
            </w:pPr>
            <w:r>
              <w:rPr>
                <w:rFonts w:hint="eastAsia"/>
                <w:kern w:val="2"/>
                <w:sz w:val="18"/>
              </w:rPr>
              <w:t>1</w:t>
            </w:r>
          </w:p>
        </w:tc>
        <w:tc>
          <w:tcPr>
            <w:tcW w:w="4456" w:type="dxa"/>
            <w:vAlign w:val="center"/>
          </w:tcPr>
          <w:p w:rsidR="00B669E7" w:rsidRDefault="00B669E7" w:rsidP="00007EE4">
            <w:pPr>
              <w:snapToGrid w:val="0"/>
              <w:spacing w:before="60" w:after="60"/>
              <w:ind w:firstLine="0"/>
              <w:rPr>
                <w:kern w:val="2"/>
                <w:sz w:val="18"/>
              </w:rPr>
            </w:pPr>
            <w:r w:rsidRPr="00BE44BF">
              <w:rPr>
                <w:rFonts w:hint="eastAsia"/>
                <w:kern w:val="2"/>
                <w:sz w:val="18"/>
              </w:rPr>
              <w:t>标识位：</w:t>
            </w:r>
            <w:proofErr w:type="gramStart"/>
            <w:r w:rsidRPr="00BE44BF">
              <w:rPr>
                <w:rFonts w:hint="eastAsia"/>
                <w:kern w:val="2"/>
                <w:sz w:val="18"/>
              </w:rPr>
              <w:t>字节位</w:t>
            </w:r>
            <w:proofErr w:type="gramEnd"/>
            <w:r w:rsidRPr="00BE44BF">
              <w:rPr>
                <w:rFonts w:hint="eastAsia"/>
                <w:kern w:val="2"/>
                <w:sz w:val="18"/>
              </w:rPr>
              <w:t>自低向高依次对应</w:t>
            </w:r>
            <w:r>
              <w:rPr>
                <w:rFonts w:hint="eastAsia"/>
                <w:kern w:val="2"/>
                <w:sz w:val="18"/>
              </w:rPr>
              <w:t>9-11</w:t>
            </w:r>
            <w:r w:rsidRPr="00BE44BF">
              <w:rPr>
                <w:rFonts w:hint="eastAsia"/>
                <w:kern w:val="2"/>
                <w:sz w:val="18"/>
              </w:rPr>
              <w:t>的各选择请求或设置的参数项，置</w:t>
            </w:r>
            <w:r w:rsidRPr="00BE44BF">
              <w:rPr>
                <w:rFonts w:hint="eastAsia"/>
                <w:kern w:val="2"/>
                <w:sz w:val="18"/>
              </w:rPr>
              <w:t>1</w:t>
            </w:r>
            <w:r w:rsidRPr="00BE44BF">
              <w:rPr>
                <w:rFonts w:hint="eastAsia"/>
                <w:kern w:val="2"/>
                <w:sz w:val="18"/>
              </w:rPr>
              <w:t>表示选择，置</w:t>
            </w:r>
            <w:r w:rsidRPr="00BE44BF">
              <w:rPr>
                <w:rFonts w:hint="eastAsia"/>
                <w:kern w:val="2"/>
                <w:sz w:val="18"/>
              </w:rPr>
              <w:t>0</w:t>
            </w:r>
            <w:r w:rsidRPr="00BE44BF">
              <w:rPr>
                <w:rFonts w:hint="eastAsia"/>
                <w:kern w:val="2"/>
                <w:sz w:val="18"/>
              </w:rPr>
              <w:t>表示未选择，如：</w:t>
            </w:r>
            <w:r w:rsidRPr="00BE44BF">
              <w:rPr>
                <w:rFonts w:hint="eastAsia"/>
                <w:kern w:val="2"/>
                <w:sz w:val="18"/>
              </w:rPr>
              <w:t>0x0</w:t>
            </w:r>
            <w:r>
              <w:rPr>
                <w:rFonts w:hint="eastAsia"/>
                <w:kern w:val="2"/>
                <w:sz w:val="18"/>
              </w:rPr>
              <w:t>1</w:t>
            </w:r>
            <w:r w:rsidRPr="00BE44BF">
              <w:rPr>
                <w:rFonts w:hint="eastAsia"/>
                <w:kern w:val="2"/>
                <w:sz w:val="18"/>
              </w:rPr>
              <w:t>表示</w:t>
            </w:r>
            <w:r>
              <w:rPr>
                <w:rFonts w:hint="eastAsia"/>
                <w:kern w:val="2"/>
                <w:sz w:val="18"/>
              </w:rPr>
              <w:t>IP</w:t>
            </w:r>
            <w:r w:rsidRPr="00BE44BF">
              <w:rPr>
                <w:rFonts w:hint="eastAsia"/>
                <w:kern w:val="2"/>
                <w:sz w:val="18"/>
              </w:rPr>
              <w:t>被选择</w:t>
            </w:r>
          </w:p>
        </w:tc>
      </w:tr>
      <w:tr w:rsidR="00B669E7" w:rsidTr="000701D3">
        <w:trPr>
          <w:jc w:val="center"/>
        </w:trPr>
        <w:tc>
          <w:tcPr>
            <w:tcW w:w="1035" w:type="dxa"/>
            <w:vAlign w:val="center"/>
          </w:tcPr>
          <w:p w:rsidR="00B669E7" w:rsidRDefault="00B669E7" w:rsidP="00EC6C2A">
            <w:pPr>
              <w:tabs>
                <w:tab w:val="left" w:pos="1260"/>
              </w:tabs>
              <w:snapToGrid w:val="0"/>
              <w:spacing w:before="60" w:after="60"/>
              <w:ind w:firstLine="0"/>
              <w:jc w:val="center"/>
              <w:rPr>
                <w:kern w:val="2"/>
                <w:sz w:val="18"/>
              </w:rPr>
            </w:pPr>
            <w:r>
              <w:rPr>
                <w:rFonts w:hint="eastAsia"/>
                <w:kern w:val="2"/>
                <w:sz w:val="18"/>
              </w:rPr>
              <w:t>9</w:t>
            </w:r>
          </w:p>
        </w:tc>
        <w:tc>
          <w:tcPr>
            <w:tcW w:w="2396" w:type="dxa"/>
            <w:vAlign w:val="center"/>
          </w:tcPr>
          <w:p w:rsidR="00B669E7" w:rsidRDefault="00B669E7" w:rsidP="00EC6C2A">
            <w:pPr>
              <w:snapToGrid w:val="0"/>
              <w:spacing w:before="60" w:after="60"/>
              <w:ind w:firstLine="199"/>
              <w:jc w:val="left"/>
              <w:rPr>
                <w:kern w:val="2"/>
                <w:sz w:val="18"/>
              </w:rPr>
            </w:pPr>
            <w:r>
              <w:rPr>
                <w:kern w:val="2"/>
                <w:sz w:val="18"/>
              </w:rPr>
              <w:t>IP</w:t>
            </w:r>
          </w:p>
        </w:tc>
        <w:tc>
          <w:tcPr>
            <w:tcW w:w="1525" w:type="dxa"/>
            <w:vAlign w:val="center"/>
          </w:tcPr>
          <w:p w:rsidR="00B669E7" w:rsidRDefault="00B669E7" w:rsidP="00EC6C2A">
            <w:pPr>
              <w:snapToGrid w:val="0"/>
              <w:spacing w:before="60" w:after="60"/>
              <w:ind w:firstLine="0"/>
              <w:jc w:val="center"/>
              <w:rPr>
                <w:kern w:val="2"/>
                <w:sz w:val="18"/>
              </w:rPr>
            </w:pPr>
            <w:r>
              <w:rPr>
                <w:kern w:val="2"/>
                <w:sz w:val="18"/>
              </w:rPr>
              <w:t>4</w:t>
            </w:r>
          </w:p>
        </w:tc>
        <w:tc>
          <w:tcPr>
            <w:tcW w:w="4456" w:type="dxa"/>
            <w:vAlign w:val="center"/>
          </w:tcPr>
          <w:p w:rsidR="00B669E7" w:rsidRDefault="00B669E7" w:rsidP="000701D3">
            <w:pPr>
              <w:snapToGrid w:val="0"/>
              <w:spacing w:before="60" w:after="60"/>
              <w:ind w:firstLine="0"/>
              <w:jc w:val="left"/>
              <w:rPr>
                <w:kern w:val="2"/>
                <w:sz w:val="18"/>
              </w:rPr>
            </w:pPr>
            <w:r>
              <w:rPr>
                <w:rFonts w:hint="eastAsia"/>
                <w:kern w:val="2"/>
                <w:sz w:val="18"/>
              </w:rPr>
              <w:t>状态监测装置</w:t>
            </w:r>
            <w:r>
              <w:rPr>
                <w:kern w:val="2"/>
                <w:sz w:val="18"/>
              </w:rPr>
              <w:t>IP</w:t>
            </w:r>
            <w:r>
              <w:rPr>
                <w:kern w:val="2"/>
                <w:sz w:val="18"/>
              </w:rPr>
              <w:t>地址</w:t>
            </w:r>
          </w:p>
        </w:tc>
      </w:tr>
      <w:tr w:rsidR="00B669E7" w:rsidTr="000701D3">
        <w:trPr>
          <w:jc w:val="center"/>
        </w:trPr>
        <w:tc>
          <w:tcPr>
            <w:tcW w:w="1035" w:type="dxa"/>
            <w:vAlign w:val="center"/>
          </w:tcPr>
          <w:p w:rsidR="00B669E7" w:rsidRDefault="00B669E7" w:rsidP="00EC6C2A">
            <w:pPr>
              <w:snapToGrid w:val="0"/>
              <w:spacing w:before="60" w:after="60"/>
              <w:ind w:firstLine="0"/>
              <w:jc w:val="center"/>
              <w:rPr>
                <w:kern w:val="2"/>
                <w:sz w:val="18"/>
              </w:rPr>
            </w:pPr>
            <w:r>
              <w:rPr>
                <w:rFonts w:hint="eastAsia"/>
                <w:kern w:val="2"/>
                <w:sz w:val="18"/>
              </w:rPr>
              <w:t>10</w:t>
            </w:r>
          </w:p>
        </w:tc>
        <w:tc>
          <w:tcPr>
            <w:tcW w:w="2396" w:type="dxa"/>
            <w:vAlign w:val="center"/>
          </w:tcPr>
          <w:p w:rsidR="00B669E7" w:rsidRDefault="00B669E7" w:rsidP="00EC6C2A">
            <w:pPr>
              <w:snapToGrid w:val="0"/>
              <w:spacing w:before="60" w:after="60"/>
              <w:ind w:firstLine="199"/>
              <w:jc w:val="left"/>
              <w:rPr>
                <w:kern w:val="2"/>
                <w:sz w:val="18"/>
              </w:rPr>
            </w:pPr>
            <w:r>
              <w:rPr>
                <w:rFonts w:hint="eastAsia"/>
                <w:kern w:val="2"/>
                <w:sz w:val="18"/>
              </w:rPr>
              <w:t>Subnet_mask</w:t>
            </w:r>
          </w:p>
        </w:tc>
        <w:tc>
          <w:tcPr>
            <w:tcW w:w="1525" w:type="dxa"/>
            <w:vAlign w:val="center"/>
          </w:tcPr>
          <w:p w:rsidR="00B669E7" w:rsidRDefault="00B669E7" w:rsidP="00EC6C2A">
            <w:pPr>
              <w:snapToGrid w:val="0"/>
              <w:spacing w:before="60" w:after="60"/>
              <w:ind w:firstLine="0"/>
              <w:jc w:val="center"/>
              <w:rPr>
                <w:kern w:val="2"/>
                <w:sz w:val="18"/>
              </w:rPr>
            </w:pPr>
            <w:r>
              <w:rPr>
                <w:rFonts w:hint="eastAsia"/>
                <w:kern w:val="2"/>
                <w:sz w:val="18"/>
              </w:rPr>
              <w:t>4</w:t>
            </w:r>
          </w:p>
        </w:tc>
        <w:tc>
          <w:tcPr>
            <w:tcW w:w="4456" w:type="dxa"/>
            <w:vAlign w:val="center"/>
          </w:tcPr>
          <w:p w:rsidR="00B669E7" w:rsidRDefault="00B669E7" w:rsidP="000701D3">
            <w:pPr>
              <w:snapToGrid w:val="0"/>
              <w:spacing w:before="60" w:after="60"/>
              <w:ind w:firstLine="0"/>
              <w:jc w:val="left"/>
              <w:rPr>
                <w:kern w:val="2"/>
                <w:sz w:val="18"/>
              </w:rPr>
            </w:pPr>
            <w:r>
              <w:rPr>
                <w:rFonts w:hint="eastAsia"/>
                <w:kern w:val="2"/>
                <w:sz w:val="18"/>
              </w:rPr>
              <w:t>子网掩码</w:t>
            </w:r>
          </w:p>
        </w:tc>
      </w:tr>
      <w:tr w:rsidR="00B669E7" w:rsidTr="000701D3">
        <w:trPr>
          <w:jc w:val="center"/>
        </w:trPr>
        <w:tc>
          <w:tcPr>
            <w:tcW w:w="1035" w:type="dxa"/>
            <w:vAlign w:val="center"/>
          </w:tcPr>
          <w:p w:rsidR="00B669E7" w:rsidRDefault="00B669E7" w:rsidP="00EC6C2A">
            <w:pPr>
              <w:snapToGrid w:val="0"/>
              <w:spacing w:before="60" w:after="60"/>
              <w:ind w:firstLine="0"/>
              <w:jc w:val="center"/>
              <w:rPr>
                <w:kern w:val="2"/>
                <w:sz w:val="18"/>
              </w:rPr>
            </w:pPr>
            <w:r>
              <w:rPr>
                <w:rFonts w:hint="eastAsia"/>
                <w:kern w:val="2"/>
                <w:sz w:val="18"/>
              </w:rPr>
              <w:t>11</w:t>
            </w:r>
          </w:p>
        </w:tc>
        <w:tc>
          <w:tcPr>
            <w:tcW w:w="2396" w:type="dxa"/>
            <w:vAlign w:val="center"/>
          </w:tcPr>
          <w:p w:rsidR="00B669E7" w:rsidRDefault="00B669E7" w:rsidP="00EC6C2A">
            <w:pPr>
              <w:snapToGrid w:val="0"/>
              <w:spacing w:before="60" w:after="60"/>
              <w:ind w:firstLine="199"/>
              <w:jc w:val="left"/>
              <w:rPr>
                <w:kern w:val="2"/>
                <w:sz w:val="18"/>
              </w:rPr>
            </w:pPr>
            <w:r>
              <w:rPr>
                <w:rFonts w:hint="eastAsia"/>
                <w:kern w:val="2"/>
                <w:sz w:val="18"/>
              </w:rPr>
              <w:t>G</w:t>
            </w:r>
            <w:r>
              <w:rPr>
                <w:kern w:val="2"/>
                <w:sz w:val="18"/>
              </w:rPr>
              <w:t>ateway</w:t>
            </w:r>
          </w:p>
        </w:tc>
        <w:tc>
          <w:tcPr>
            <w:tcW w:w="1525" w:type="dxa"/>
            <w:vAlign w:val="center"/>
          </w:tcPr>
          <w:p w:rsidR="00B669E7" w:rsidRDefault="00B669E7" w:rsidP="00EC6C2A">
            <w:pPr>
              <w:snapToGrid w:val="0"/>
              <w:spacing w:before="60" w:after="60"/>
              <w:ind w:firstLine="0"/>
              <w:jc w:val="center"/>
              <w:rPr>
                <w:kern w:val="2"/>
                <w:sz w:val="18"/>
              </w:rPr>
            </w:pPr>
            <w:r>
              <w:rPr>
                <w:rFonts w:hint="eastAsia"/>
                <w:kern w:val="2"/>
                <w:sz w:val="18"/>
              </w:rPr>
              <w:t>4</w:t>
            </w:r>
          </w:p>
        </w:tc>
        <w:tc>
          <w:tcPr>
            <w:tcW w:w="4456" w:type="dxa"/>
            <w:vAlign w:val="center"/>
          </w:tcPr>
          <w:p w:rsidR="00B669E7" w:rsidRDefault="00B669E7" w:rsidP="000701D3">
            <w:pPr>
              <w:snapToGrid w:val="0"/>
              <w:spacing w:before="60" w:after="60"/>
              <w:ind w:firstLine="0"/>
              <w:jc w:val="left"/>
              <w:rPr>
                <w:kern w:val="2"/>
                <w:sz w:val="18"/>
              </w:rPr>
            </w:pPr>
            <w:r>
              <w:rPr>
                <w:rFonts w:hint="eastAsia"/>
                <w:kern w:val="2"/>
                <w:sz w:val="18"/>
              </w:rPr>
              <w:t>网关</w:t>
            </w:r>
          </w:p>
        </w:tc>
      </w:tr>
      <w:tr w:rsidR="007F295B" w:rsidTr="000701D3">
        <w:trPr>
          <w:jc w:val="center"/>
        </w:trPr>
        <w:tc>
          <w:tcPr>
            <w:tcW w:w="1035" w:type="dxa"/>
            <w:vAlign w:val="center"/>
          </w:tcPr>
          <w:p w:rsidR="007F295B" w:rsidRDefault="007F295B" w:rsidP="00EC6C2A">
            <w:pPr>
              <w:snapToGrid w:val="0"/>
              <w:spacing w:before="60" w:after="60"/>
              <w:ind w:firstLine="0"/>
              <w:jc w:val="center"/>
              <w:rPr>
                <w:kern w:val="2"/>
                <w:sz w:val="18"/>
              </w:rPr>
            </w:pPr>
            <w:r>
              <w:rPr>
                <w:rFonts w:hint="eastAsia"/>
                <w:kern w:val="2"/>
                <w:sz w:val="18"/>
              </w:rPr>
              <w:t>12</w:t>
            </w:r>
          </w:p>
        </w:tc>
        <w:tc>
          <w:tcPr>
            <w:tcW w:w="2396" w:type="dxa"/>
            <w:vAlign w:val="center"/>
          </w:tcPr>
          <w:p w:rsidR="007F295B" w:rsidRDefault="007F295B" w:rsidP="00EC6C2A">
            <w:pPr>
              <w:snapToGrid w:val="0"/>
              <w:spacing w:before="60" w:after="60"/>
              <w:ind w:firstLine="199"/>
              <w:jc w:val="left"/>
              <w:rPr>
                <w:kern w:val="2"/>
                <w:sz w:val="18"/>
              </w:rPr>
            </w:pPr>
            <w:commentRangeStart w:id="25"/>
            <w:r w:rsidRPr="007F295B">
              <w:rPr>
                <w:rFonts w:hint="eastAsia"/>
                <w:kern w:val="2"/>
                <w:sz w:val="18"/>
              </w:rPr>
              <w:t>PhoneNumber</w:t>
            </w:r>
            <w:commentRangeEnd w:id="25"/>
            <w:r w:rsidR="00202A25">
              <w:rPr>
                <w:rStyle w:val="aff7"/>
                <w:rFonts w:asciiTheme="minorHAnsi" w:hAnsiTheme="minorHAnsi" w:cstheme="minorBidi"/>
                <w:kern w:val="2"/>
                <w:szCs w:val="22"/>
              </w:rPr>
              <w:commentReference w:id="25"/>
            </w:r>
          </w:p>
        </w:tc>
        <w:tc>
          <w:tcPr>
            <w:tcW w:w="1525" w:type="dxa"/>
            <w:vAlign w:val="center"/>
          </w:tcPr>
          <w:p w:rsidR="007F295B" w:rsidRDefault="00A977E7" w:rsidP="00EC6C2A">
            <w:pPr>
              <w:snapToGrid w:val="0"/>
              <w:spacing w:before="60" w:after="60"/>
              <w:ind w:firstLine="0"/>
              <w:jc w:val="center"/>
              <w:rPr>
                <w:kern w:val="2"/>
                <w:sz w:val="18"/>
              </w:rPr>
            </w:pPr>
            <w:r>
              <w:rPr>
                <w:rFonts w:hint="eastAsia"/>
                <w:kern w:val="2"/>
                <w:sz w:val="18"/>
              </w:rPr>
              <w:t>20</w:t>
            </w:r>
          </w:p>
        </w:tc>
        <w:tc>
          <w:tcPr>
            <w:tcW w:w="4456" w:type="dxa"/>
            <w:vAlign w:val="center"/>
          </w:tcPr>
          <w:p w:rsidR="007F295B" w:rsidRDefault="00202A25" w:rsidP="000701D3">
            <w:pPr>
              <w:snapToGrid w:val="0"/>
              <w:spacing w:before="60" w:after="60"/>
              <w:ind w:firstLine="0"/>
              <w:jc w:val="left"/>
              <w:rPr>
                <w:kern w:val="2"/>
                <w:sz w:val="18"/>
              </w:rPr>
            </w:pPr>
            <w:r>
              <w:rPr>
                <w:rFonts w:hint="eastAsia"/>
                <w:kern w:val="2"/>
                <w:sz w:val="18"/>
              </w:rPr>
              <w:t>手机</w:t>
            </w:r>
            <w:r w:rsidR="00DC0B69">
              <w:rPr>
                <w:rFonts w:hint="eastAsia"/>
                <w:kern w:val="2"/>
                <w:sz w:val="18"/>
              </w:rPr>
              <w:t>串号</w:t>
            </w:r>
          </w:p>
        </w:tc>
      </w:tr>
      <w:tr w:rsidR="00B669E7" w:rsidTr="000701D3">
        <w:trPr>
          <w:jc w:val="center"/>
        </w:trPr>
        <w:tc>
          <w:tcPr>
            <w:tcW w:w="1035" w:type="dxa"/>
            <w:vAlign w:val="center"/>
          </w:tcPr>
          <w:p w:rsidR="00B669E7" w:rsidRDefault="00B669E7" w:rsidP="00EC6C2A">
            <w:pPr>
              <w:snapToGrid w:val="0"/>
              <w:spacing w:before="60" w:after="60"/>
              <w:ind w:firstLine="0"/>
              <w:jc w:val="center"/>
              <w:rPr>
                <w:kern w:val="2"/>
                <w:sz w:val="18"/>
              </w:rPr>
            </w:pPr>
            <w:r>
              <w:rPr>
                <w:rFonts w:hint="eastAsia"/>
                <w:kern w:val="2"/>
                <w:sz w:val="18"/>
              </w:rPr>
              <w:t>1</w:t>
            </w:r>
            <w:r w:rsidR="00A977E7">
              <w:rPr>
                <w:rFonts w:hint="eastAsia"/>
                <w:kern w:val="2"/>
                <w:sz w:val="18"/>
              </w:rPr>
              <w:t>3</w:t>
            </w:r>
          </w:p>
        </w:tc>
        <w:tc>
          <w:tcPr>
            <w:tcW w:w="2396" w:type="dxa"/>
            <w:vAlign w:val="center"/>
          </w:tcPr>
          <w:p w:rsidR="00B669E7" w:rsidRDefault="00B669E7" w:rsidP="00EC6C2A">
            <w:pPr>
              <w:snapToGrid w:val="0"/>
              <w:spacing w:before="60" w:after="60"/>
              <w:ind w:firstLine="199"/>
              <w:jc w:val="left"/>
              <w:rPr>
                <w:kern w:val="2"/>
                <w:sz w:val="18"/>
              </w:rPr>
            </w:pPr>
            <w:r>
              <w:rPr>
                <w:kern w:val="2"/>
                <w:sz w:val="18"/>
              </w:rPr>
              <w:t>CRC16</w:t>
            </w:r>
          </w:p>
        </w:tc>
        <w:tc>
          <w:tcPr>
            <w:tcW w:w="1525" w:type="dxa"/>
            <w:vAlign w:val="center"/>
          </w:tcPr>
          <w:p w:rsidR="00B669E7" w:rsidRDefault="00B669E7" w:rsidP="00EC6C2A">
            <w:pPr>
              <w:snapToGrid w:val="0"/>
              <w:spacing w:before="60" w:after="60"/>
              <w:ind w:firstLine="0"/>
              <w:jc w:val="center"/>
              <w:rPr>
                <w:kern w:val="2"/>
                <w:sz w:val="18"/>
              </w:rPr>
            </w:pPr>
            <w:r>
              <w:rPr>
                <w:kern w:val="2"/>
                <w:sz w:val="18"/>
              </w:rPr>
              <w:t>2</w:t>
            </w:r>
          </w:p>
        </w:tc>
        <w:tc>
          <w:tcPr>
            <w:tcW w:w="4456" w:type="dxa"/>
            <w:vAlign w:val="center"/>
          </w:tcPr>
          <w:p w:rsidR="00B669E7" w:rsidRDefault="00B669E7" w:rsidP="000701D3">
            <w:pPr>
              <w:snapToGrid w:val="0"/>
              <w:spacing w:before="60" w:after="60"/>
              <w:ind w:firstLine="0"/>
              <w:jc w:val="left"/>
              <w:rPr>
                <w:kern w:val="2"/>
                <w:sz w:val="18"/>
              </w:rPr>
            </w:pPr>
            <w:r>
              <w:rPr>
                <w:kern w:val="2"/>
                <w:sz w:val="18"/>
              </w:rPr>
              <w:t>校验位</w:t>
            </w:r>
          </w:p>
        </w:tc>
      </w:tr>
      <w:tr w:rsidR="00B669E7" w:rsidTr="00EC6C2A">
        <w:trPr>
          <w:jc w:val="center"/>
        </w:trPr>
        <w:tc>
          <w:tcPr>
            <w:tcW w:w="1035" w:type="dxa"/>
            <w:vAlign w:val="center"/>
          </w:tcPr>
          <w:p w:rsidR="00B669E7" w:rsidRDefault="00B669E7" w:rsidP="00EC6C2A">
            <w:pPr>
              <w:snapToGrid w:val="0"/>
              <w:spacing w:before="60" w:after="60"/>
              <w:ind w:firstLine="0"/>
              <w:jc w:val="center"/>
              <w:rPr>
                <w:kern w:val="2"/>
                <w:sz w:val="18"/>
              </w:rPr>
            </w:pPr>
            <w:r>
              <w:rPr>
                <w:rFonts w:hint="eastAsia"/>
                <w:kern w:val="2"/>
                <w:sz w:val="18"/>
              </w:rPr>
              <w:t>1</w:t>
            </w:r>
            <w:r w:rsidR="00A977E7">
              <w:rPr>
                <w:rFonts w:hint="eastAsia"/>
                <w:kern w:val="2"/>
                <w:sz w:val="18"/>
              </w:rPr>
              <w:t>4</w:t>
            </w:r>
          </w:p>
        </w:tc>
        <w:tc>
          <w:tcPr>
            <w:tcW w:w="2396" w:type="dxa"/>
            <w:vAlign w:val="center"/>
          </w:tcPr>
          <w:p w:rsidR="00B669E7" w:rsidRDefault="00B669E7" w:rsidP="00EC6C2A">
            <w:pPr>
              <w:snapToGrid w:val="0"/>
              <w:spacing w:before="60" w:after="60"/>
              <w:ind w:firstLine="199"/>
              <w:jc w:val="left"/>
              <w:rPr>
                <w:kern w:val="2"/>
                <w:sz w:val="18"/>
              </w:rPr>
            </w:pPr>
            <w:r w:rsidRPr="001A0DE1">
              <w:rPr>
                <w:rFonts w:hint="eastAsia"/>
                <w:kern w:val="2"/>
                <w:sz w:val="18"/>
              </w:rPr>
              <w:t>End</w:t>
            </w:r>
          </w:p>
        </w:tc>
        <w:tc>
          <w:tcPr>
            <w:tcW w:w="1525" w:type="dxa"/>
            <w:vAlign w:val="center"/>
          </w:tcPr>
          <w:p w:rsidR="00B669E7" w:rsidRDefault="00B669E7" w:rsidP="00EC6C2A">
            <w:pPr>
              <w:snapToGrid w:val="0"/>
              <w:spacing w:before="60" w:after="60"/>
              <w:ind w:firstLine="0"/>
              <w:jc w:val="center"/>
              <w:rPr>
                <w:kern w:val="2"/>
                <w:sz w:val="18"/>
              </w:rPr>
            </w:pPr>
            <w:r w:rsidRPr="001A0DE1">
              <w:rPr>
                <w:rFonts w:hint="eastAsia"/>
                <w:kern w:val="2"/>
                <w:sz w:val="18"/>
              </w:rPr>
              <w:t>1</w:t>
            </w:r>
          </w:p>
        </w:tc>
        <w:tc>
          <w:tcPr>
            <w:tcW w:w="4456" w:type="dxa"/>
            <w:vAlign w:val="center"/>
          </w:tcPr>
          <w:p w:rsidR="00B669E7" w:rsidRDefault="00B669E7">
            <w:pPr>
              <w:snapToGrid w:val="0"/>
              <w:spacing w:before="60" w:after="60"/>
              <w:ind w:firstLine="0"/>
              <w:jc w:val="left"/>
              <w:rPr>
                <w:kern w:val="2"/>
                <w:sz w:val="18"/>
              </w:rPr>
            </w:pPr>
            <w:r w:rsidRPr="001A0DE1">
              <w:rPr>
                <w:rFonts w:hint="eastAsia"/>
                <w:kern w:val="2"/>
                <w:sz w:val="18"/>
              </w:rPr>
              <w:t>报文尾：</w:t>
            </w:r>
            <w:r w:rsidRPr="001A0DE1">
              <w:rPr>
                <w:rFonts w:hint="eastAsia"/>
                <w:kern w:val="2"/>
                <w:sz w:val="18"/>
              </w:rPr>
              <w:t>0x96</w:t>
            </w:r>
          </w:p>
        </w:tc>
      </w:tr>
    </w:tbl>
    <w:p w:rsidR="00FA7BC8" w:rsidRDefault="00FA7BC8" w:rsidP="00FA7BC8">
      <w:pPr>
        <w:snapToGrid w:val="0"/>
        <w:ind w:left="420"/>
        <w:rPr>
          <w:kern w:val="2"/>
        </w:rPr>
      </w:pPr>
    </w:p>
    <w:p w:rsidR="00FA7BC8" w:rsidRDefault="00FA7BC8" w:rsidP="00FA7BC8">
      <w:pPr>
        <w:rPr>
          <w:kern w:val="2"/>
        </w:rPr>
      </w:pPr>
      <w:r>
        <w:rPr>
          <w:kern w:val="2"/>
        </w:rPr>
        <w:t>响应方式的数据报文格式见下表：</w:t>
      </w:r>
    </w:p>
    <w:p w:rsidR="00FA7BC8" w:rsidRDefault="00FA7BC8" w:rsidP="00FA7BC8">
      <w:pPr>
        <w:pStyle w:val="afffffffff6"/>
        <w:rPr>
          <w:sz w:val="24"/>
        </w:rPr>
      </w:pPr>
      <w:r>
        <w:t>表</w:t>
      </w:r>
      <w:r>
        <w:rPr>
          <w:rFonts w:ascii="Times New Roman"/>
          <w:b/>
        </w:rPr>
        <w:t>C</w:t>
      </w:r>
      <w:r>
        <w:rPr>
          <w:rFonts w:hint="eastAsia"/>
        </w:rPr>
        <w:t>4-</w:t>
      </w:r>
      <w:r w:rsidR="007A4743">
        <w:rPr>
          <w:rFonts w:hint="eastAsia"/>
        </w:rPr>
        <w:t>2</w:t>
      </w:r>
      <w:r>
        <w:rPr>
          <w:rFonts w:hint="eastAsia"/>
        </w:rPr>
        <w:t xml:space="preserve">　</w:t>
      </w:r>
      <w:r>
        <w:t>响应方式数据报文格式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120"/>
        <w:gridCol w:w="2694"/>
        <w:gridCol w:w="1701"/>
        <w:gridCol w:w="3897"/>
      </w:tblGrid>
      <w:tr w:rsidR="00FA7BC8" w:rsidTr="000701D3">
        <w:trPr>
          <w:jc w:val="center"/>
        </w:trPr>
        <w:tc>
          <w:tcPr>
            <w:tcW w:w="1120" w:type="dxa"/>
            <w:vAlign w:val="center"/>
          </w:tcPr>
          <w:p w:rsidR="00FA7BC8" w:rsidRDefault="00FA7BC8" w:rsidP="00EC6C2A">
            <w:pPr>
              <w:snapToGrid w:val="0"/>
              <w:spacing w:before="40" w:after="40"/>
              <w:ind w:firstLine="0"/>
              <w:jc w:val="center"/>
              <w:rPr>
                <w:kern w:val="2"/>
                <w:sz w:val="18"/>
              </w:rPr>
            </w:pPr>
            <w:r>
              <w:rPr>
                <w:kern w:val="2"/>
                <w:sz w:val="18"/>
              </w:rPr>
              <w:t>序号</w:t>
            </w:r>
          </w:p>
        </w:tc>
        <w:tc>
          <w:tcPr>
            <w:tcW w:w="2694" w:type="dxa"/>
            <w:vAlign w:val="center"/>
          </w:tcPr>
          <w:p w:rsidR="00FA7BC8" w:rsidRDefault="00FA7BC8" w:rsidP="00EC6C2A">
            <w:pPr>
              <w:snapToGrid w:val="0"/>
              <w:spacing w:before="40" w:after="40"/>
              <w:ind w:firstLine="0"/>
              <w:jc w:val="center"/>
              <w:rPr>
                <w:kern w:val="2"/>
                <w:sz w:val="18"/>
              </w:rPr>
            </w:pPr>
            <w:r>
              <w:rPr>
                <w:kern w:val="2"/>
                <w:sz w:val="18"/>
              </w:rPr>
              <w:t>报文名称</w:t>
            </w:r>
          </w:p>
        </w:tc>
        <w:tc>
          <w:tcPr>
            <w:tcW w:w="1701" w:type="dxa"/>
            <w:vAlign w:val="center"/>
          </w:tcPr>
          <w:p w:rsidR="00FA7BC8" w:rsidRDefault="00FA7BC8" w:rsidP="00EC6C2A">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3897" w:type="dxa"/>
            <w:vAlign w:val="center"/>
          </w:tcPr>
          <w:p w:rsidR="00FA7BC8" w:rsidRDefault="00FA7BC8" w:rsidP="00EC6C2A">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rsidTr="000701D3">
        <w:trPr>
          <w:jc w:val="center"/>
        </w:trPr>
        <w:tc>
          <w:tcPr>
            <w:tcW w:w="1120"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2694" w:type="dxa"/>
            <w:vAlign w:val="center"/>
          </w:tcPr>
          <w:p w:rsidR="00FA7BC8" w:rsidRDefault="00FA7BC8" w:rsidP="00EC6C2A">
            <w:pPr>
              <w:snapToGrid w:val="0"/>
              <w:spacing w:before="40" w:after="40"/>
              <w:ind w:firstLine="199"/>
              <w:jc w:val="left"/>
              <w:rPr>
                <w:kern w:val="2"/>
                <w:sz w:val="18"/>
              </w:rPr>
            </w:pPr>
            <w:r>
              <w:rPr>
                <w:kern w:val="2"/>
                <w:sz w:val="18"/>
              </w:rPr>
              <w:t>Sync</w:t>
            </w:r>
          </w:p>
        </w:tc>
        <w:tc>
          <w:tcPr>
            <w:tcW w:w="1701"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3897" w:type="dxa"/>
            <w:vAlign w:val="center"/>
          </w:tcPr>
          <w:p w:rsidR="00FA7BC8" w:rsidRDefault="00FA7BC8" w:rsidP="000701D3">
            <w:pPr>
              <w:snapToGrid w:val="0"/>
              <w:spacing w:before="40" w:after="40"/>
              <w:ind w:firstLine="0"/>
              <w:jc w:val="left"/>
              <w:rPr>
                <w:kern w:val="2"/>
                <w:sz w:val="18"/>
              </w:rPr>
            </w:pPr>
            <w:r>
              <w:rPr>
                <w:kern w:val="2"/>
                <w:sz w:val="18"/>
              </w:rPr>
              <w:t>报文头：</w:t>
            </w:r>
            <w:r>
              <w:rPr>
                <w:kern w:val="2"/>
                <w:sz w:val="18"/>
              </w:rPr>
              <w:t>5AA5</w:t>
            </w:r>
          </w:p>
        </w:tc>
      </w:tr>
      <w:tr w:rsidR="00FA7BC8" w:rsidTr="000701D3">
        <w:trPr>
          <w:jc w:val="center"/>
        </w:trPr>
        <w:tc>
          <w:tcPr>
            <w:tcW w:w="1120"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2694" w:type="dxa"/>
            <w:vAlign w:val="center"/>
          </w:tcPr>
          <w:p w:rsidR="00FA7BC8" w:rsidRDefault="00FA7BC8" w:rsidP="00EC6C2A">
            <w:pPr>
              <w:snapToGrid w:val="0"/>
              <w:spacing w:before="40" w:after="40"/>
              <w:ind w:firstLine="199"/>
              <w:jc w:val="left"/>
              <w:rPr>
                <w:kern w:val="2"/>
                <w:sz w:val="18"/>
              </w:rPr>
            </w:pPr>
            <w:r>
              <w:rPr>
                <w:kern w:val="2"/>
                <w:sz w:val="18"/>
              </w:rPr>
              <w:t>Packet_Length</w:t>
            </w:r>
          </w:p>
        </w:tc>
        <w:tc>
          <w:tcPr>
            <w:tcW w:w="1701"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3897" w:type="dxa"/>
            <w:vAlign w:val="center"/>
          </w:tcPr>
          <w:p w:rsidR="00FA7BC8" w:rsidRDefault="00FA7BC8" w:rsidP="000701D3">
            <w:pPr>
              <w:snapToGrid w:val="0"/>
              <w:spacing w:before="40" w:after="40"/>
              <w:ind w:firstLine="0"/>
              <w:jc w:val="left"/>
              <w:rPr>
                <w:kern w:val="2"/>
                <w:sz w:val="18"/>
              </w:rPr>
            </w:pPr>
            <w:r>
              <w:rPr>
                <w:kern w:val="2"/>
                <w:sz w:val="18"/>
              </w:rPr>
              <w:t>报文长度</w:t>
            </w:r>
          </w:p>
        </w:tc>
      </w:tr>
      <w:tr w:rsidR="00FA7BC8" w:rsidTr="000701D3">
        <w:trPr>
          <w:jc w:val="center"/>
        </w:trPr>
        <w:tc>
          <w:tcPr>
            <w:tcW w:w="1120" w:type="dxa"/>
            <w:vAlign w:val="center"/>
          </w:tcPr>
          <w:p w:rsidR="00FA7BC8" w:rsidRDefault="00FA7BC8" w:rsidP="00EC6C2A">
            <w:pPr>
              <w:snapToGrid w:val="0"/>
              <w:spacing w:before="40" w:after="40"/>
              <w:ind w:firstLine="0"/>
              <w:jc w:val="center"/>
              <w:rPr>
                <w:kern w:val="2"/>
                <w:sz w:val="18"/>
              </w:rPr>
            </w:pPr>
            <w:r>
              <w:rPr>
                <w:kern w:val="2"/>
                <w:sz w:val="18"/>
              </w:rPr>
              <w:t>3</w:t>
            </w:r>
          </w:p>
        </w:tc>
        <w:tc>
          <w:tcPr>
            <w:tcW w:w="2694" w:type="dxa"/>
            <w:vAlign w:val="center"/>
          </w:tcPr>
          <w:p w:rsidR="00FA7BC8" w:rsidRDefault="00FA7BC8" w:rsidP="00EC6C2A">
            <w:pPr>
              <w:snapToGrid w:val="0"/>
              <w:spacing w:before="40" w:after="40"/>
              <w:ind w:firstLine="199"/>
              <w:jc w:val="left"/>
              <w:rPr>
                <w:kern w:val="2"/>
                <w:sz w:val="18"/>
              </w:rPr>
            </w:pPr>
            <w:r>
              <w:rPr>
                <w:rFonts w:hint="eastAsia"/>
                <w:kern w:val="2"/>
                <w:sz w:val="18"/>
              </w:rPr>
              <w:t>CMD_ID</w:t>
            </w:r>
          </w:p>
        </w:tc>
        <w:tc>
          <w:tcPr>
            <w:tcW w:w="1701" w:type="dxa"/>
            <w:vAlign w:val="center"/>
          </w:tcPr>
          <w:p w:rsidR="00FA7BC8" w:rsidRDefault="00FA7BC8" w:rsidP="00EC6C2A">
            <w:pPr>
              <w:snapToGrid w:val="0"/>
              <w:spacing w:before="40" w:after="40"/>
              <w:ind w:firstLine="0"/>
              <w:jc w:val="center"/>
              <w:rPr>
                <w:kern w:val="2"/>
                <w:sz w:val="18"/>
              </w:rPr>
            </w:pPr>
            <w:r>
              <w:rPr>
                <w:rFonts w:hint="eastAsia"/>
                <w:kern w:val="2"/>
                <w:sz w:val="18"/>
              </w:rPr>
              <w:t>17</w:t>
            </w:r>
          </w:p>
        </w:tc>
        <w:tc>
          <w:tcPr>
            <w:tcW w:w="3897" w:type="dxa"/>
            <w:vAlign w:val="center"/>
          </w:tcPr>
          <w:p w:rsidR="00FA7BC8" w:rsidRDefault="00FA7BC8" w:rsidP="000701D3">
            <w:pPr>
              <w:snapToGrid w:val="0"/>
              <w:spacing w:before="40" w:after="4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rsidTr="000701D3">
        <w:trPr>
          <w:jc w:val="center"/>
        </w:trPr>
        <w:tc>
          <w:tcPr>
            <w:tcW w:w="1120" w:type="dxa"/>
            <w:vAlign w:val="center"/>
          </w:tcPr>
          <w:p w:rsidR="00FA7BC8" w:rsidRDefault="00FA7BC8" w:rsidP="00EC6C2A">
            <w:pPr>
              <w:snapToGrid w:val="0"/>
              <w:spacing w:before="40" w:after="40"/>
              <w:ind w:firstLine="0"/>
              <w:jc w:val="center"/>
              <w:rPr>
                <w:kern w:val="2"/>
                <w:sz w:val="18"/>
              </w:rPr>
            </w:pPr>
            <w:r>
              <w:rPr>
                <w:kern w:val="2"/>
                <w:sz w:val="18"/>
              </w:rPr>
              <w:t>4</w:t>
            </w:r>
          </w:p>
        </w:tc>
        <w:tc>
          <w:tcPr>
            <w:tcW w:w="2694" w:type="dxa"/>
            <w:vAlign w:val="center"/>
          </w:tcPr>
          <w:p w:rsidR="00FA7BC8" w:rsidRDefault="00FA7BC8" w:rsidP="00EC6C2A">
            <w:pPr>
              <w:snapToGrid w:val="0"/>
              <w:spacing w:before="40" w:after="40"/>
              <w:ind w:firstLine="199"/>
              <w:jc w:val="left"/>
              <w:rPr>
                <w:kern w:val="2"/>
                <w:sz w:val="18"/>
              </w:rPr>
            </w:pPr>
            <w:r>
              <w:rPr>
                <w:kern w:val="2"/>
                <w:sz w:val="18"/>
              </w:rPr>
              <w:t>Frame_Type</w:t>
            </w:r>
          </w:p>
        </w:tc>
        <w:tc>
          <w:tcPr>
            <w:tcW w:w="1701"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3897" w:type="dxa"/>
            <w:vAlign w:val="center"/>
          </w:tcPr>
          <w:p w:rsidR="00FA7BC8" w:rsidRDefault="00FA7BC8" w:rsidP="000701D3">
            <w:pPr>
              <w:snapToGrid w:val="0"/>
              <w:spacing w:before="40" w:after="4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rsidTr="000701D3">
        <w:trPr>
          <w:jc w:val="center"/>
        </w:trPr>
        <w:tc>
          <w:tcPr>
            <w:tcW w:w="1120" w:type="dxa"/>
            <w:vAlign w:val="center"/>
          </w:tcPr>
          <w:p w:rsidR="00FA7BC8" w:rsidRDefault="00FA7BC8" w:rsidP="00EC6C2A">
            <w:pPr>
              <w:snapToGrid w:val="0"/>
              <w:spacing w:before="40" w:after="40"/>
              <w:ind w:firstLine="0"/>
              <w:jc w:val="center"/>
              <w:rPr>
                <w:kern w:val="2"/>
                <w:sz w:val="18"/>
              </w:rPr>
            </w:pPr>
            <w:r>
              <w:rPr>
                <w:kern w:val="2"/>
                <w:sz w:val="18"/>
              </w:rPr>
              <w:t>5</w:t>
            </w:r>
          </w:p>
        </w:tc>
        <w:tc>
          <w:tcPr>
            <w:tcW w:w="2694" w:type="dxa"/>
            <w:vAlign w:val="center"/>
          </w:tcPr>
          <w:p w:rsidR="00FA7BC8" w:rsidRDefault="00FA7BC8" w:rsidP="00EC6C2A">
            <w:pPr>
              <w:snapToGrid w:val="0"/>
              <w:spacing w:before="40" w:after="40"/>
              <w:ind w:firstLine="199"/>
              <w:jc w:val="left"/>
              <w:rPr>
                <w:kern w:val="2"/>
                <w:sz w:val="18"/>
              </w:rPr>
            </w:pPr>
            <w:r>
              <w:rPr>
                <w:kern w:val="2"/>
                <w:sz w:val="18"/>
              </w:rPr>
              <w:t>Packet_Type</w:t>
            </w:r>
          </w:p>
        </w:tc>
        <w:tc>
          <w:tcPr>
            <w:tcW w:w="1701"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3897" w:type="dxa"/>
            <w:vAlign w:val="center"/>
          </w:tcPr>
          <w:p w:rsidR="00FA7BC8" w:rsidRDefault="00FA7BC8" w:rsidP="000701D3">
            <w:pPr>
              <w:snapToGrid w:val="0"/>
              <w:spacing w:before="40" w:after="4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DA30CF" w:rsidTr="000701D3">
        <w:trPr>
          <w:jc w:val="center"/>
        </w:trPr>
        <w:tc>
          <w:tcPr>
            <w:tcW w:w="1120" w:type="dxa"/>
            <w:vAlign w:val="center"/>
          </w:tcPr>
          <w:p w:rsidR="00DA30CF" w:rsidRDefault="00DA30CF" w:rsidP="00EC6C2A">
            <w:pPr>
              <w:snapToGrid w:val="0"/>
              <w:spacing w:before="40" w:after="40"/>
              <w:ind w:firstLine="0"/>
              <w:jc w:val="center"/>
              <w:rPr>
                <w:kern w:val="2"/>
                <w:sz w:val="18"/>
              </w:rPr>
            </w:pPr>
            <w:r>
              <w:rPr>
                <w:rFonts w:hint="eastAsia"/>
                <w:kern w:val="2"/>
                <w:sz w:val="18"/>
              </w:rPr>
              <w:t>6</w:t>
            </w:r>
          </w:p>
        </w:tc>
        <w:tc>
          <w:tcPr>
            <w:tcW w:w="2694" w:type="dxa"/>
            <w:vAlign w:val="center"/>
          </w:tcPr>
          <w:p w:rsidR="00DA30CF" w:rsidRPr="003D4320" w:rsidRDefault="00DA30CF" w:rsidP="00492D4C">
            <w:pPr>
              <w:snapToGrid w:val="0"/>
              <w:spacing w:before="60" w:after="60"/>
              <w:ind w:firstLine="199"/>
              <w:jc w:val="left"/>
              <w:rPr>
                <w:kern w:val="2"/>
                <w:sz w:val="18"/>
              </w:rPr>
            </w:pPr>
            <w:r w:rsidRPr="003D4320">
              <w:rPr>
                <w:rFonts w:hint="eastAsia"/>
                <w:kern w:val="2"/>
                <w:sz w:val="18"/>
              </w:rPr>
              <w:t>Frame_No</w:t>
            </w:r>
          </w:p>
        </w:tc>
        <w:tc>
          <w:tcPr>
            <w:tcW w:w="1701" w:type="dxa"/>
            <w:vAlign w:val="center"/>
          </w:tcPr>
          <w:p w:rsidR="00DA30CF" w:rsidRPr="003D4320" w:rsidRDefault="00DA30CF" w:rsidP="00492D4C">
            <w:pPr>
              <w:snapToGrid w:val="0"/>
              <w:spacing w:before="60" w:after="60"/>
              <w:ind w:firstLine="0"/>
              <w:jc w:val="center"/>
              <w:rPr>
                <w:kern w:val="2"/>
                <w:sz w:val="18"/>
              </w:rPr>
            </w:pPr>
            <w:r w:rsidRPr="003D4320">
              <w:rPr>
                <w:rFonts w:hint="eastAsia"/>
                <w:kern w:val="2"/>
                <w:sz w:val="18"/>
              </w:rPr>
              <w:t>1</w:t>
            </w:r>
          </w:p>
        </w:tc>
        <w:tc>
          <w:tcPr>
            <w:tcW w:w="3897" w:type="dxa"/>
            <w:vAlign w:val="center"/>
          </w:tcPr>
          <w:p w:rsidR="00DA30CF" w:rsidRPr="003D4320" w:rsidDel="00507663" w:rsidRDefault="00DA30CF"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DA30CF" w:rsidTr="000701D3">
        <w:trPr>
          <w:jc w:val="center"/>
        </w:trPr>
        <w:tc>
          <w:tcPr>
            <w:tcW w:w="1120" w:type="dxa"/>
            <w:vAlign w:val="center"/>
          </w:tcPr>
          <w:p w:rsidR="00DA30CF" w:rsidRDefault="00DA30CF" w:rsidP="00EC6C2A">
            <w:pPr>
              <w:tabs>
                <w:tab w:val="left" w:pos="1260"/>
              </w:tabs>
              <w:snapToGrid w:val="0"/>
              <w:spacing w:before="40" w:after="40"/>
              <w:ind w:firstLine="0"/>
              <w:jc w:val="center"/>
              <w:rPr>
                <w:kern w:val="2"/>
                <w:sz w:val="18"/>
              </w:rPr>
            </w:pPr>
            <w:r>
              <w:rPr>
                <w:rFonts w:hint="eastAsia"/>
                <w:kern w:val="2"/>
                <w:sz w:val="18"/>
              </w:rPr>
              <w:t>7</w:t>
            </w:r>
          </w:p>
        </w:tc>
        <w:tc>
          <w:tcPr>
            <w:tcW w:w="2694" w:type="dxa"/>
            <w:vAlign w:val="center"/>
          </w:tcPr>
          <w:p w:rsidR="00DA30CF" w:rsidRDefault="00DA30CF" w:rsidP="00EC6C2A">
            <w:pPr>
              <w:snapToGrid w:val="0"/>
              <w:spacing w:before="40" w:after="40"/>
              <w:ind w:firstLine="199"/>
              <w:jc w:val="left"/>
              <w:rPr>
                <w:kern w:val="2"/>
                <w:sz w:val="18"/>
              </w:rPr>
            </w:pPr>
            <w:r>
              <w:rPr>
                <w:rFonts w:hint="eastAsia"/>
                <w:kern w:val="2"/>
                <w:sz w:val="18"/>
              </w:rPr>
              <w:t>Request_Set_Flag</w:t>
            </w:r>
          </w:p>
        </w:tc>
        <w:tc>
          <w:tcPr>
            <w:tcW w:w="1701" w:type="dxa"/>
            <w:vAlign w:val="center"/>
          </w:tcPr>
          <w:p w:rsidR="00DA30CF" w:rsidRDefault="00DA30CF" w:rsidP="00EC6C2A">
            <w:pPr>
              <w:snapToGrid w:val="0"/>
              <w:spacing w:before="40" w:after="40"/>
              <w:ind w:firstLine="0"/>
              <w:jc w:val="center"/>
              <w:rPr>
                <w:kern w:val="2"/>
                <w:sz w:val="18"/>
              </w:rPr>
            </w:pPr>
            <w:r>
              <w:rPr>
                <w:rFonts w:hint="eastAsia"/>
                <w:kern w:val="2"/>
                <w:sz w:val="18"/>
              </w:rPr>
              <w:t>1</w:t>
            </w:r>
          </w:p>
        </w:tc>
        <w:tc>
          <w:tcPr>
            <w:tcW w:w="3897" w:type="dxa"/>
            <w:vAlign w:val="center"/>
          </w:tcPr>
          <w:p w:rsidR="00DA30CF" w:rsidRDefault="00DA30CF" w:rsidP="000701D3">
            <w:pPr>
              <w:snapToGrid w:val="0"/>
              <w:spacing w:before="40" w:after="40"/>
              <w:ind w:left="1710" w:hangingChars="950" w:hanging="1710"/>
              <w:jc w:val="left"/>
              <w:rPr>
                <w:kern w:val="2"/>
                <w:sz w:val="18"/>
              </w:rPr>
            </w:pPr>
            <w:r>
              <w:rPr>
                <w:rFonts w:hint="eastAsia"/>
                <w:kern w:val="2"/>
                <w:sz w:val="18"/>
              </w:rPr>
              <w:t>参数配置类型标识：</w:t>
            </w:r>
            <w:r>
              <w:rPr>
                <w:rFonts w:hint="eastAsia"/>
                <w:kern w:val="2"/>
                <w:sz w:val="18"/>
              </w:rPr>
              <w:t xml:space="preserve"> </w:t>
            </w:r>
            <w:r>
              <w:rPr>
                <w:rFonts w:ascii="宋体" w:hAnsi="宋体" w:hint="eastAsia"/>
                <w:kern w:val="2"/>
                <w:sz w:val="18"/>
              </w:rPr>
              <w:t>①</w:t>
            </w:r>
            <w:r>
              <w:rPr>
                <w:rFonts w:hint="eastAsia"/>
                <w:kern w:val="2"/>
                <w:sz w:val="18"/>
              </w:rPr>
              <w:t>0x00</w:t>
            </w:r>
            <w:r>
              <w:rPr>
                <w:rFonts w:hint="eastAsia"/>
                <w:kern w:val="2"/>
                <w:sz w:val="18"/>
              </w:rPr>
              <w:t>查询配置信息</w:t>
            </w:r>
            <w:r>
              <w:rPr>
                <w:rFonts w:hint="eastAsia"/>
                <w:kern w:val="2"/>
                <w:sz w:val="18"/>
              </w:rPr>
              <w:t xml:space="preserve">                         </w:t>
            </w:r>
            <w:r>
              <w:rPr>
                <w:rFonts w:ascii="宋体" w:hAnsi="宋体" w:hint="eastAsia"/>
                <w:kern w:val="2"/>
                <w:sz w:val="18"/>
              </w:rPr>
              <w:t>②</w:t>
            </w:r>
            <w:r>
              <w:rPr>
                <w:rFonts w:hint="eastAsia"/>
                <w:kern w:val="2"/>
                <w:sz w:val="18"/>
              </w:rPr>
              <w:t>0x01</w:t>
            </w:r>
            <w:r>
              <w:rPr>
                <w:rFonts w:hint="eastAsia"/>
                <w:kern w:val="2"/>
                <w:sz w:val="18"/>
              </w:rPr>
              <w:t>设置配置信息</w:t>
            </w:r>
          </w:p>
        </w:tc>
      </w:tr>
      <w:tr w:rsidR="00DA30CF" w:rsidTr="000701D3">
        <w:trPr>
          <w:jc w:val="center"/>
        </w:trPr>
        <w:tc>
          <w:tcPr>
            <w:tcW w:w="1120" w:type="dxa"/>
            <w:vAlign w:val="center"/>
          </w:tcPr>
          <w:p w:rsidR="00DA30CF" w:rsidRDefault="00DA30CF" w:rsidP="00EC6C2A">
            <w:pPr>
              <w:snapToGrid w:val="0"/>
              <w:spacing w:before="40" w:after="40"/>
              <w:ind w:firstLine="0"/>
              <w:jc w:val="center"/>
              <w:rPr>
                <w:kern w:val="2"/>
                <w:sz w:val="18"/>
              </w:rPr>
            </w:pPr>
            <w:r>
              <w:rPr>
                <w:rFonts w:hint="eastAsia"/>
                <w:kern w:val="2"/>
                <w:sz w:val="18"/>
              </w:rPr>
              <w:t>8</w:t>
            </w:r>
          </w:p>
        </w:tc>
        <w:tc>
          <w:tcPr>
            <w:tcW w:w="2694" w:type="dxa"/>
            <w:vAlign w:val="center"/>
          </w:tcPr>
          <w:p w:rsidR="00DA30CF" w:rsidRDefault="00DA30CF" w:rsidP="00EC6C2A">
            <w:pPr>
              <w:snapToGrid w:val="0"/>
              <w:spacing w:before="40" w:after="40"/>
              <w:ind w:firstLine="199"/>
              <w:jc w:val="left"/>
              <w:rPr>
                <w:kern w:val="2"/>
                <w:sz w:val="18"/>
              </w:rPr>
            </w:pPr>
            <w:r>
              <w:rPr>
                <w:kern w:val="2"/>
                <w:sz w:val="18"/>
              </w:rPr>
              <w:t>Command_Status</w:t>
            </w:r>
          </w:p>
        </w:tc>
        <w:tc>
          <w:tcPr>
            <w:tcW w:w="1701" w:type="dxa"/>
            <w:vAlign w:val="center"/>
          </w:tcPr>
          <w:p w:rsidR="00DA30CF" w:rsidRDefault="00DA30CF" w:rsidP="00EC6C2A">
            <w:pPr>
              <w:snapToGrid w:val="0"/>
              <w:spacing w:before="40" w:after="40"/>
              <w:ind w:firstLine="0"/>
              <w:jc w:val="center"/>
              <w:rPr>
                <w:kern w:val="2"/>
                <w:sz w:val="18"/>
              </w:rPr>
            </w:pPr>
            <w:r>
              <w:rPr>
                <w:kern w:val="2"/>
                <w:sz w:val="18"/>
              </w:rPr>
              <w:t>1</w:t>
            </w:r>
          </w:p>
        </w:tc>
        <w:tc>
          <w:tcPr>
            <w:tcW w:w="3897" w:type="dxa"/>
            <w:vAlign w:val="center"/>
          </w:tcPr>
          <w:p w:rsidR="00DA30CF" w:rsidRDefault="00DA30CF" w:rsidP="000701D3">
            <w:pPr>
              <w:snapToGrid w:val="0"/>
              <w:spacing w:before="40" w:after="40"/>
              <w:ind w:firstLine="0"/>
              <w:jc w:val="left"/>
              <w:rPr>
                <w:kern w:val="2"/>
                <w:sz w:val="18"/>
              </w:rPr>
            </w:pPr>
            <w:r>
              <w:rPr>
                <w:kern w:val="2"/>
                <w:sz w:val="18"/>
              </w:rPr>
              <w:t>数据发送状态</w:t>
            </w:r>
            <w:r>
              <w:rPr>
                <w:rFonts w:hint="eastAsia"/>
                <w:kern w:val="2"/>
                <w:sz w:val="18"/>
              </w:rPr>
              <w:t>：</w:t>
            </w:r>
            <w:r>
              <w:rPr>
                <w:rFonts w:ascii="宋体" w:hAnsi="宋体" w:hint="eastAsia"/>
                <w:kern w:val="2"/>
                <w:sz w:val="18"/>
              </w:rPr>
              <w:t>①</w:t>
            </w:r>
            <w:r>
              <w:rPr>
                <w:kern w:val="2"/>
                <w:sz w:val="18"/>
              </w:rPr>
              <w:t>0xFF</w:t>
            </w:r>
            <w:r>
              <w:rPr>
                <w:kern w:val="2"/>
                <w:sz w:val="18"/>
              </w:rPr>
              <w:t>成功</w:t>
            </w:r>
          </w:p>
          <w:p w:rsidR="00DA30CF" w:rsidRDefault="00DA30CF" w:rsidP="000701D3">
            <w:pPr>
              <w:snapToGrid w:val="0"/>
              <w:spacing w:before="40" w:after="40"/>
              <w:ind w:firstLine="0"/>
              <w:jc w:val="left"/>
              <w:rPr>
                <w:kern w:val="2"/>
                <w:sz w:val="18"/>
              </w:rPr>
            </w:pPr>
            <w:r>
              <w:rPr>
                <w:rFonts w:hint="eastAsia"/>
                <w:kern w:val="2"/>
                <w:sz w:val="18"/>
              </w:rPr>
              <w:t xml:space="preserve">              </w:t>
            </w:r>
            <w:r>
              <w:rPr>
                <w:rFonts w:ascii="宋体" w:hAnsi="宋体" w:hint="eastAsia"/>
                <w:kern w:val="2"/>
                <w:sz w:val="18"/>
              </w:rPr>
              <w:t>②</w:t>
            </w:r>
            <w:r>
              <w:rPr>
                <w:kern w:val="2"/>
                <w:sz w:val="18"/>
              </w:rPr>
              <w:t>0x00</w:t>
            </w:r>
            <w:r>
              <w:rPr>
                <w:kern w:val="2"/>
                <w:sz w:val="18"/>
              </w:rPr>
              <w:t>失败</w:t>
            </w:r>
          </w:p>
        </w:tc>
      </w:tr>
      <w:tr w:rsidR="00EC7364" w:rsidTr="000701D3">
        <w:trPr>
          <w:jc w:val="center"/>
        </w:trPr>
        <w:tc>
          <w:tcPr>
            <w:tcW w:w="1120" w:type="dxa"/>
            <w:vAlign w:val="center"/>
          </w:tcPr>
          <w:p w:rsidR="00EC7364" w:rsidRDefault="00EC7364" w:rsidP="00007EE4">
            <w:pPr>
              <w:snapToGrid w:val="0"/>
              <w:spacing w:before="40" w:after="40"/>
              <w:ind w:firstLine="0"/>
              <w:jc w:val="center"/>
              <w:rPr>
                <w:kern w:val="2"/>
                <w:sz w:val="18"/>
              </w:rPr>
            </w:pPr>
            <w:r>
              <w:rPr>
                <w:rFonts w:hint="eastAsia"/>
                <w:kern w:val="2"/>
                <w:sz w:val="18"/>
              </w:rPr>
              <w:lastRenderedPageBreak/>
              <w:t>9</w:t>
            </w:r>
          </w:p>
        </w:tc>
        <w:tc>
          <w:tcPr>
            <w:tcW w:w="2694" w:type="dxa"/>
            <w:vAlign w:val="center"/>
          </w:tcPr>
          <w:p w:rsidR="00EC7364" w:rsidRDefault="00EC7364" w:rsidP="00007EE4">
            <w:pPr>
              <w:snapToGrid w:val="0"/>
              <w:spacing w:before="40" w:after="40"/>
              <w:ind w:firstLine="199"/>
              <w:jc w:val="left"/>
              <w:rPr>
                <w:kern w:val="2"/>
                <w:sz w:val="18"/>
              </w:rPr>
            </w:pPr>
            <w:commentRangeStart w:id="26"/>
            <w:r w:rsidRPr="00BE44BF">
              <w:rPr>
                <w:rFonts w:hint="eastAsia"/>
                <w:kern w:val="2"/>
                <w:sz w:val="18"/>
              </w:rPr>
              <w:t>Request_Flag</w:t>
            </w:r>
            <w:commentRangeEnd w:id="26"/>
            <w:r w:rsidR="000321B7">
              <w:rPr>
                <w:rStyle w:val="aff7"/>
                <w:rFonts w:asciiTheme="minorHAnsi" w:hAnsiTheme="minorHAnsi" w:cstheme="minorBidi"/>
                <w:kern w:val="2"/>
                <w:szCs w:val="22"/>
              </w:rPr>
              <w:commentReference w:id="26"/>
            </w:r>
          </w:p>
        </w:tc>
        <w:tc>
          <w:tcPr>
            <w:tcW w:w="1701" w:type="dxa"/>
            <w:vAlign w:val="center"/>
          </w:tcPr>
          <w:p w:rsidR="00EC7364" w:rsidRDefault="00EC7364" w:rsidP="00007EE4">
            <w:pPr>
              <w:snapToGrid w:val="0"/>
              <w:spacing w:before="40" w:after="40"/>
              <w:ind w:firstLine="0"/>
              <w:jc w:val="center"/>
              <w:rPr>
                <w:kern w:val="2"/>
                <w:sz w:val="18"/>
              </w:rPr>
            </w:pPr>
            <w:r>
              <w:rPr>
                <w:rFonts w:hint="eastAsia"/>
                <w:kern w:val="2"/>
                <w:sz w:val="18"/>
              </w:rPr>
              <w:t>1</w:t>
            </w:r>
          </w:p>
        </w:tc>
        <w:tc>
          <w:tcPr>
            <w:tcW w:w="3897" w:type="dxa"/>
            <w:vAlign w:val="center"/>
          </w:tcPr>
          <w:p w:rsidR="00EC7364" w:rsidRDefault="00EC7364" w:rsidP="00007EE4">
            <w:pPr>
              <w:snapToGrid w:val="0"/>
              <w:spacing w:before="40" w:after="40"/>
              <w:ind w:firstLine="0"/>
              <w:jc w:val="left"/>
              <w:rPr>
                <w:kern w:val="2"/>
                <w:sz w:val="18"/>
              </w:rPr>
            </w:pPr>
            <w:r w:rsidRPr="00BE44BF">
              <w:rPr>
                <w:rFonts w:hint="eastAsia"/>
                <w:kern w:val="2"/>
                <w:sz w:val="18"/>
              </w:rPr>
              <w:t>标识位：</w:t>
            </w:r>
            <w:proofErr w:type="gramStart"/>
            <w:r w:rsidRPr="00BE44BF">
              <w:rPr>
                <w:rFonts w:hint="eastAsia"/>
                <w:kern w:val="2"/>
                <w:sz w:val="18"/>
              </w:rPr>
              <w:t>字节位</w:t>
            </w:r>
            <w:proofErr w:type="gramEnd"/>
            <w:r w:rsidRPr="00BE44BF">
              <w:rPr>
                <w:rFonts w:hint="eastAsia"/>
                <w:kern w:val="2"/>
                <w:sz w:val="18"/>
              </w:rPr>
              <w:t>自低向高依次对应</w:t>
            </w:r>
            <w:r>
              <w:rPr>
                <w:rFonts w:hint="eastAsia"/>
                <w:kern w:val="2"/>
                <w:sz w:val="18"/>
              </w:rPr>
              <w:t>9-11</w:t>
            </w:r>
            <w:r w:rsidRPr="00BE44BF">
              <w:rPr>
                <w:rFonts w:hint="eastAsia"/>
                <w:kern w:val="2"/>
                <w:sz w:val="18"/>
              </w:rPr>
              <w:t>的各选择请求或设置的参数项，置</w:t>
            </w:r>
            <w:r w:rsidRPr="00BE44BF">
              <w:rPr>
                <w:rFonts w:hint="eastAsia"/>
                <w:kern w:val="2"/>
                <w:sz w:val="18"/>
              </w:rPr>
              <w:t>1</w:t>
            </w:r>
            <w:r w:rsidRPr="00BE44BF">
              <w:rPr>
                <w:rFonts w:hint="eastAsia"/>
                <w:kern w:val="2"/>
                <w:sz w:val="18"/>
              </w:rPr>
              <w:t>表示选择，置</w:t>
            </w:r>
            <w:r w:rsidRPr="00BE44BF">
              <w:rPr>
                <w:rFonts w:hint="eastAsia"/>
                <w:kern w:val="2"/>
                <w:sz w:val="18"/>
              </w:rPr>
              <w:t>0</w:t>
            </w:r>
            <w:r w:rsidRPr="00BE44BF">
              <w:rPr>
                <w:rFonts w:hint="eastAsia"/>
                <w:kern w:val="2"/>
                <w:sz w:val="18"/>
              </w:rPr>
              <w:t>表示未选择，如：</w:t>
            </w:r>
            <w:r w:rsidRPr="00BE44BF">
              <w:rPr>
                <w:rFonts w:hint="eastAsia"/>
                <w:kern w:val="2"/>
                <w:sz w:val="18"/>
              </w:rPr>
              <w:t>0x0</w:t>
            </w:r>
            <w:r>
              <w:rPr>
                <w:rFonts w:hint="eastAsia"/>
                <w:kern w:val="2"/>
                <w:sz w:val="18"/>
              </w:rPr>
              <w:t>1</w:t>
            </w:r>
            <w:r w:rsidRPr="00BE44BF">
              <w:rPr>
                <w:rFonts w:hint="eastAsia"/>
                <w:kern w:val="2"/>
                <w:sz w:val="18"/>
              </w:rPr>
              <w:t>表示</w:t>
            </w:r>
            <w:r>
              <w:rPr>
                <w:rFonts w:hint="eastAsia"/>
                <w:kern w:val="2"/>
                <w:sz w:val="18"/>
              </w:rPr>
              <w:t>IP</w:t>
            </w:r>
            <w:r>
              <w:rPr>
                <w:rFonts w:hint="eastAsia"/>
                <w:kern w:val="2"/>
                <w:sz w:val="18"/>
              </w:rPr>
              <w:t>有效</w:t>
            </w:r>
          </w:p>
        </w:tc>
      </w:tr>
      <w:tr w:rsidR="00EC7364" w:rsidTr="000701D3">
        <w:trPr>
          <w:jc w:val="center"/>
        </w:trPr>
        <w:tc>
          <w:tcPr>
            <w:tcW w:w="1120" w:type="dxa"/>
            <w:vAlign w:val="center"/>
          </w:tcPr>
          <w:p w:rsidR="00EC7364" w:rsidRDefault="00EC7364" w:rsidP="0032705E">
            <w:pPr>
              <w:snapToGrid w:val="0"/>
              <w:spacing w:before="40" w:after="40"/>
              <w:ind w:firstLine="0"/>
              <w:jc w:val="center"/>
              <w:rPr>
                <w:kern w:val="2"/>
                <w:sz w:val="18"/>
              </w:rPr>
            </w:pPr>
            <w:r>
              <w:rPr>
                <w:rFonts w:hint="eastAsia"/>
                <w:kern w:val="2"/>
                <w:sz w:val="18"/>
              </w:rPr>
              <w:t>10</w:t>
            </w:r>
          </w:p>
        </w:tc>
        <w:tc>
          <w:tcPr>
            <w:tcW w:w="2694" w:type="dxa"/>
            <w:vAlign w:val="center"/>
          </w:tcPr>
          <w:p w:rsidR="00EC7364" w:rsidRDefault="00EC7364" w:rsidP="0032705E">
            <w:pPr>
              <w:snapToGrid w:val="0"/>
              <w:spacing w:before="40" w:after="40"/>
              <w:ind w:firstLine="199"/>
              <w:jc w:val="left"/>
              <w:rPr>
                <w:kern w:val="2"/>
                <w:sz w:val="18"/>
              </w:rPr>
            </w:pPr>
            <w:r>
              <w:rPr>
                <w:kern w:val="2"/>
                <w:sz w:val="18"/>
              </w:rPr>
              <w:t>IP</w:t>
            </w:r>
          </w:p>
        </w:tc>
        <w:tc>
          <w:tcPr>
            <w:tcW w:w="1701" w:type="dxa"/>
            <w:vAlign w:val="center"/>
          </w:tcPr>
          <w:p w:rsidR="00EC7364" w:rsidRDefault="00EC7364" w:rsidP="0032705E">
            <w:pPr>
              <w:snapToGrid w:val="0"/>
              <w:spacing w:before="40" w:after="40"/>
              <w:ind w:firstLine="0"/>
              <w:jc w:val="center"/>
              <w:rPr>
                <w:kern w:val="2"/>
                <w:sz w:val="18"/>
              </w:rPr>
            </w:pPr>
            <w:r>
              <w:rPr>
                <w:kern w:val="2"/>
                <w:sz w:val="18"/>
              </w:rPr>
              <w:t>4</w:t>
            </w:r>
          </w:p>
        </w:tc>
        <w:tc>
          <w:tcPr>
            <w:tcW w:w="3897" w:type="dxa"/>
            <w:vAlign w:val="center"/>
          </w:tcPr>
          <w:p w:rsidR="00EC7364" w:rsidRDefault="00EC7364" w:rsidP="000701D3">
            <w:pPr>
              <w:snapToGrid w:val="0"/>
              <w:spacing w:before="40" w:after="40"/>
              <w:ind w:firstLine="0"/>
              <w:jc w:val="left"/>
              <w:rPr>
                <w:kern w:val="2"/>
                <w:sz w:val="18"/>
              </w:rPr>
            </w:pPr>
            <w:r>
              <w:rPr>
                <w:rFonts w:hint="eastAsia"/>
                <w:kern w:val="2"/>
                <w:sz w:val="18"/>
              </w:rPr>
              <w:t>状态监测装置</w:t>
            </w:r>
            <w:r>
              <w:rPr>
                <w:kern w:val="2"/>
                <w:sz w:val="18"/>
              </w:rPr>
              <w:t>IP</w:t>
            </w:r>
            <w:r>
              <w:rPr>
                <w:kern w:val="2"/>
                <w:sz w:val="18"/>
              </w:rPr>
              <w:t>地址</w:t>
            </w:r>
          </w:p>
        </w:tc>
      </w:tr>
      <w:tr w:rsidR="00EC7364" w:rsidTr="000701D3">
        <w:trPr>
          <w:jc w:val="center"/>
        </w:trPr>
        <w:tc>
          <w:tcPr>
            <w:tcW w:w="1120" w:type="dxa"/>
            <w:vAlign w:val="center"/>
          </w:tcPr>
          <w:p w:rsidR="00EC7364" w:rsidRDefault="00EC7364" w:rsidP="0032705E">
            <w:pPr>
              <w:snapToGrid w:val="0"/>
              <w:spacing w:before="40" w:after="40"/>
              <w:ind w:firstLine="0"/>
              <w:jc w:val="center"/>
              <w:rPr>
                <w:kern w:val="2"/>
                <w:sz w:val="18"/>
              </w:rPr>
            </w:pPr>
            <w:r>
              <w:rPr>
                <w:rFonts w:hint="eastAsia"/>
                <w:kern w:val="2"/>
                <w:sz w:val="18"/>
              </w:rPr>
              <w:t>11</w:t>
            </w:r>
          </w:p>
        </w:tc>
        <w:tc>
          <w:tcPr>
            <w:tcW w:w="2694" w:type="dxa"/>
            <w:vAlign w:val="center"/>
          </w:tcPr>
          <w:p w:rsidR="00EC7364" w:rsidRDefault="00EC7364" w:rsidP="0032705E">
            <w:pPr>
              <w:snapToGrid w:val="0"/>
              <w:spacing w:before="40" w:after="40"/>
              <w:ind w:firstLine="199"/>
              <w:jc w:val="left"/>
              <w:rPr>
                <w:kern w:val="2"/>
                <w:sz w:val="18"/>
              </w:rPr>
            </w:pPr>
            <w:r>
              <w:rPr>
                <w:rFonts w:hint="eastAsia"/>
                <w:kern w:val="2"/>
                <w:sz w:val="18"/>
              </w:rPr>
              <w:t>Subnet_mask</w:t>
            </w:r>
          </w:p>
        </w:tc>
        <w:tc>
          <w:tcPr>
            <w:tcW w:w="1701" w:type="dxa"/>
            <w:vAlign w:val="center"/>
          </w:tcPr>
          <w:p w:rsidR="00EC7364" w:rsidRDefault="00EC7364" w:rsidP="0032705E">
            <w:pPr>
              <w:snapToGrid w:val="0"/>
              <w:spacing w:before="40" w:after="40"/>
              <w:ind w:firstLine="0"/>
              <w:jc w:val="center"/>
              <w:rPr>
                <w:kern w:val="2"/>
                <w:sz w:val="18"/>
              </w:rPr>
            </w:pPr>
            <w:r>
              <w:rPr>
                <w:rFonts w:hint="eastAsia"/>
                <w:kern w:val="2"/>
                <w:sz w:val="18"/>
              </w:rPr>
              <w:t>4</w:t>
            </w:r>
          </w:p>
        </w:tc>
        <w:tc>
          <w:tcPr>
            <w:tcW w:w="3897" w:type="dxa"/>
            <w:vAlign w:val="center"/>
          </w:tcPr>
          <w:p w:rsidR="00EC7364" w:rsidRDefault="00EC7364" w:rsidP="000701D3">
            <w:pPr>
              <w:snapToGrid w:val="0"/>
              <w:spacing w:before="40" w:after="40"/>
              <w:ind w:firstLine="0"/>
              <w:jc w:val="left"/>
              <w:rPr>
                <w:kern w:val="2"/>
                <w:sz w:val="18"/>
              </w:rPr>
            </w:pPr>
            <w:r>
              <w:rPr>
                <w:rFonts w:hint="eastAsia"/>
                <w:kern w:val="2"/>
                <w:sz w:val="18"/>
              </w:rPr>
              <w:t>子网掩码</w:t>
            </w:r>
          </w:p>
        </w:tc>
      </w:tr>
      <w:tr w:rsidR="00EC7364" w:rsidTr="000701D3">
        <w:trPr>
          <w:jc w:val="center"/>
        </w:trPr>
        <w:tc>
          <w:tcPr>
            <w:tcW w:w="1120" w:type="dxa"/>
            <w:vAlign w:val="center"/>
          </w:tcPr>
          <w:p w:rsidR="00EC7364" w:rsidRDefault="00EC7364" w:rsidP="0032705E">
            <w:pPr>
              <w:snapToGrid w:val="0"/>
              <w:spacing w:before="40" w:after="40"/>
              <w:ind w:firstLine="0"/>
              <w:jc w:val="center"/>
              <w:rPr>
                <w:kern w:val="2"/>
                <w:sz w:val="18"/>
              </w:rPr>
            </w:pPr>
            <w:r>
              <w:rPr>
                <w:rFonts w:hint="eastAsia"/>
                <w:kern w:val="2"/>
                <w:sz w:val="18"/>
              </w:rPr>
              <w:t>12</w:t>
            </w:r>
          </w:p>
        </w:tc>
        <w:tc>
          <w:tcPr>
            <w:tcW w:w="2694" w:type="dxa"/>
            <w:vAlign w:val="center"/>
          </w:tcPr>
          <w:p w:rsidR="00EC7364" w:rsidRDefault="00EC7364" w:rsidP="0032705E">
            <w:pPr>
              <w:snapToGrid w:val="0"/>
              <w:spacing w:before="40" w:after="40"/>
              <w:ind w:firstLine="199"/>
              <w:jc w:val="left"/>
              <w:rPr>
                <w:kern w:val="2"/>
                <w:sz w:val="18"/>
              </w:rPr>
            </w:pPr>
            <w:r>
              <w:rPr>
                <w:rFonts w:hint="eastAsia"/>
                <w:kern w:val="2"/>
                <w:sz w:val="18"/>
              </w:rPr>
              <w:t>G</w:t>
            </w:r>
            <w:r>
              <w:rPr>
                <w:kern w:val="2"/>
                <w:sz w:val="18"/>
              </w:rPr>
              <w:t>ateway</w:t>
            </w:r>
          </w:p>
        </w:tc>
        <w:tc>
          <w:tcPr>
            <w:tcW w:w="1701" w:type="dxa"/>
            <w:vAlign w:val="center"/>
          </w:tcPr>
          <w:p w:rsidR="00EC7364" w:rsidRDefault="00EC7364" w:rsidP="0032705E">
            <w:pPr>
              <w:snapToGrid w:val="0"/>
              <w:spacing w:before="40" w:after="40"/>
              <w:ind w:firstLine="0"/>
              <w:jc w:val="center"/>
              <w:rPr>
                <w:kern w:val="2"/>
                <w:sz w:val="18"/>
              </w:rPr>
            </w:pPr>
            <w:r>
              <w:rPr>
                <w:rFonts w:hint="eastAsia"/>
                <w:kern w:val="2"/>
                <w:sz w:val="18"/>
              </w:rPr>
              <w:t>4</w:t>
            </w:r>
          </w:p>
        </w:tc>
        <w:tc>
          <w:tcPr>
            <w:tcW w:w="3897" w:type="dxa"/>
            <w:vAlign w:val="center"/>
          </w:tcPr>
          <w:p w:rsidR="00EC7364" w:rsidRDefault="00EC7364" w:rsidP="000701D3">
            <w:pPr>
              <w:snapToGrid w:val="0"/>
              <w:spacing w:before="40" w:after="40"/>
              <w:ind w:firstLine="0"/>
              <w:jc w:val="left"/>
              <w:rPr>
                <w:kern w:val="2"/>
                <w:sz w:val="18"/>
              </w:rPr>
            </w:pPr>
            <w:r>
              <w:rPr>
                <w:rFonts w:hint="eastAsia"/>
                <w:kern w:val="2"/>
                <w:sz w:val="18"/>
              </w:rPr>
              <w:t>网关</w:t>
            </w:r>
          </w:p>
        </w:tc>
      </w:tr>
      <w:tr w:rsidR="00202A25" w:rsidTr="000701D3">
        <w:trPr>
          <w:jc w:val="center"/>
        </w:trPr>
        <w:tc>
          <w:tcPr>
            <w:tcW w:w="1120" w:type="dxa"/>
            <w:vAlign w:val="center"/>
          </w:tcPr>
          <w:p w:rsidR="00202A25" w:rsidRDefault="00202A25" w:rsidP="0032705E">
            <w:pPr>
              <w:snapToGrid w:val="0"/>
              <w:spacing w:before="40" w:after="40"/>
              <w:ind w:firstLine="0"/>
              <w:jc w:val="center"/>
              <w:rPr>
                <w:kern w:val="2"/>
                <w:sz w:val="18"/>
              </w:rPr>
            </w:pPr>
            <w:r>
              <w:rPr>
                <w:rFonts w:hint="eastAsia"/>
                <w:kern w:val="2"/>
                <w:sz w:val="18"/>
              </w:rPr>
              <w:t>13</w:t>
            </w:r>
          </w:p>
        </w:tc>
        <w:tc>
          <w:tcPr>
            <w:tcW w:w="2694" w:type="dxa"/>
            <w:vAlign w:val="center"/>
          </w:tcPr>
          <w:p w:rsidR="00202A25" w:rsidRDefault="00202A25" w:rsidP="0032705E">
            <w:pPr>
              <w:snapToGrid w:val="0"/>
              <w:spacing w:before="40" w:after="40"/>
              <w:ind w:firstLine="199"/>
              <w:jc w:val="left"/>
              <w:rPr>
                <w:kern w:val="2"/>
                <w:sz w:val="18"/>
              </w:rPr>
            </w:pPr>
            <w:r w:rsidRPr="007F295B">
              <w:rPr>
                <w:rFonts w:hint="eastAsia"/>
                <w:kern w:val="2"/>
                <w:sz w:val="18"/>
              </w:rPr>
              <w:t>PhoneNumber</w:t>
            </w:r>
          </w:p>
        </w:tc>
        <w:tc>
          <w:tcPr>
            <w:tcW w:w="1701" w:type="dxa"/>
            <w:vAlign w:val="center"/>
          </w:tcPr>
          <w:p w:rsidR="00202A25" w:rsidRDefault="00202A25" w:rsidP="0032705E">
            <w:pPr>
              <w:snapToGrid w:val="0"/>
              <w:spacing w:before="40" w:after="40"/>
              <w:ind w:firstLine="0"/>
              <w:jc w:val="center"/>
              <w:rPr>
                <w:kern w:val="2"/>
                <w:sz w:val="18"/>
              </w:rPr>
            </w:pPr>
            <w:r>
              <w:rPr>
                <w:rFonts w:hint="eastAsia"/>
                <w:kern w:val="2"/>
                <w:sz w:val="18"/>
              </w:rPr>
              <w:t>20</w:t>
            </w:r>
          </w:p>
        </w:tc>
        <w:tc>
          <w:tcPr>
            <w:tcW w:w="3897" w:type="dxa"/>
            <w:vAlign w:val="center"/>
          </w:tcPr>
          <w:p w:rsidR="00202A25" w:rsidRDefault="00202A25" w:rsidP="000701D3">
            <w:pPr>
              <w:snapToGrid w:val="0"/>
              <w:spacing w:before="40" w:after="40"/>
              <w:ind w:firstLine="0"/>
              <w:jc w:val="left"/>
              <w:rPr>
                <w:kern w:val="2"/>
                <w:sz w:val="18"/>
              </w:rPr>
            </w:pPr>
            <w:r>
              <w:rPr>
                <w:rFonts w:hint="eastAsia"/>
                <w:kern w:val="2"/>
                <w:sz w:val="18"/>
              </w:rPr>
              <w:t>手机串号</w:t>
            </w:r>
          </w:p>
        </w:tc>
      </w:tr>
      <w:tr w:rsidR="00EC7364" w:rsidTr="000701D3">
        <w:trPr>
          <w:jc w:val="center"/>
        </w:trPr>
        <w:tc>
          <w:tcPr>
            <w:tcW w:w="1120" w:type="dxa"/>
            <w:vAlign w:val="center"/>
          </w:tcPr>
          <w:p w:rsidR="00EC7364" w:rsidRDefault="00EC7364" w:rsidP="0032705E">
            <w:pPr>
              <w:snapToGrid w:val="0"/>
              <w:spacing w:before="40" w:after="40"/>
              <w:ind w:firstLine="0"/>
              <w:jc w:val="center"/>
              <w:rPr>
                <w:kern w:val="2"/>
                <w:sz w:val="18"/>
              </w:rPr>
            </w:pPr>
            <w:r>
              <w:rPr>
                <w:rFonts w:hint="eastAsia"/>
                <w:kern w:val="2"/>
                <w:sz w:val="18"/>
              </w:rPr>
              <w:t>13</w:t>
            </w:r>
          </w:p>
        </w:tc>
        <w:tc>
          <w:tcPr>
            <w:tcW w:w="2694" w:type="dxa"/>
            <w:vAlign w:val="center"/>
          </w:tcPr>
          <w:p w:rsidR="00EC7364" w:rsidRDefault="00EC7364" w:rsidP="0032705E">
            <w:pPr>
              <w:snapToGrid w:val="0"/>
              <w:spacing w:before="40" w:after="40"/>
              <w:ind w:firstLine="199"/>
              <w:jc w:val="left"/>
              <w:rPr>
                <w:kern w:val="2"/>
                <w:sz w:val="18"/>
              </w:rPr>
            </w:pPr>
            <w:r>
              <w:rPr>
                <w:kern w:val="2"/>
                <w:sz w:val="18"/>
              </w:rPr>
              <w:t>CRC16</w:t>
            </w:r>
          </w:p>
        </w:tc>
        <w:tc>
          <w:tcPr>
            <w:tcW w:w="1701" w:type="dxa"/>
            <w:vAlign w:val="center"/>
          </w:tcPr>
          <w:p w:rsidR="00EC7364" w:rsidRDefault="00EC7364" w:rsidP="0032705E">
            <w:pPr>
              <w:snapToGrid w:val="0"/>
              <w:spacing w:before="40" w:after="40"/>
              <w:ind w:firstLine="0"/>
              <w:jc w:val="center"/>
              <w:rPr>
                <w:kern w:val="2"/>
                <w:sz w:val="18"/>
              </w:rPr>
            </w:pPr>
            <w:r>
              <w:rPr>
                <w:kern w:val="2"/>
                <w:sz w:val="18"/>
              </w:rPr>
              <w:t>2</w:t>
            </w:r>
          </w:p>
        </w:tc>
        <w:tc>
          <w:tcPr>
            <w:tcW w:w="3897" w:type="dxa"/>
            <w:vAlign w:val="center"/>
          </w:tcPr>
          <w:p w:rsidR="00EC7364" w:rsidRDefault="00EC7364" w:rsidP="000701D3">
            <w:pPr>
              <w:snapToGrid w:val="0"/>
              <w:spacing w:before="40" w:after="40"/>
              <w:ind w:firstLine="0"/>
              <w:jc w:val="left"/>
              <w:rPr>
                <w:kern w:val="2"/>
                <w:sz w:val="18"/>
              </w:rPr>
            </w:pPr>
            <w:r>
              <w:rPr>
                <w:kern w:val="2"/>
                <w:sz w:val="18"/>
              </w:rPr>
              <w:t>校验位</w:t>
            </w:r>
          </w:p>
        </w:tc>
      </w:tr>
      <w:tr w:rsidR="00EC7364" w:rsidTr="000701D3">
        <w:trPr>
          <w:jc w:val="center"/>
        </w:trPr>
        <w:tc>
          <w:tcPr>
            <w:tcW w:w="1120" w:type="dxa"/>
            <w:vAlign w:val="center"/>
          </w:tcPr>
          <w:p w:rsidR="00EC7364" w:rsidRDefault="00EC7364" w:rsidP="0032705E">
            <w:pPr>
              <w:snapToGrid w:val="0"/>
              <w:spacing w:before="40" w:after="40"/>
              <w:ind w:firstLine="0"/>
              <w:jc w:val="center"/>
              <w:rPr>
                <w:kern w:val="2"/>
                <w:sz w:val="18"/>
              </w:rPr>
            </w:pPr>
            <w:r>
              <w:rPr>
                <w:rFonts w:hint="eastAsia"/>
                <w:kern w:val="2"/>
                <w:sz w:val="18"/>
              </w:rPr>
              <w:t>14</w:t>
            </w:r>
          </w:p>
        </w:tc>
        <w:tc>
          <w:tcPr>
            <w:tcW w:w="2694" w:type="dxa"/>
            <w:vAlign w:val="center"/>
          </w:tcPr>
          <w:p w:rsidR="00EC7364" w:rsidRDefault="00EC7364" w:rsidP="0032705E">
            <w:pPr>
              <w:snapToGrid w:val="0"/>
              <w:spacing w:before="40" w:after="40"/>
              <w:ind w:firstLine="199"/>
              <w:jc w:val="left"/>
              <w:rPr>
                <w:kern w:val="2"/>
                <w:sz w:val="18"/>
              </w:rPr>
            </w:pPr>
            <w:r w:rsidRPr="001A0DE1">
              <w:rPr>
                <w:rFonts w:hint="eastAsia"/>
                <w:kern w:val="2"/>
                <w:sz w:val="18"/>
              </w:rPr>
              <w:t>End</w:t>
            </w:r>
          </w:p>
        </w:tc>
        <w:tc>
          <w:tcPr>
            <w:tcW w:w="1701" w:type="dxa"/>
            <w:vAlign w:val="center"/>
          </w:tcPr>
          <w:p w:rsidR="00EC7364" w:rsidRDefault="00EC7364" w:rsidP="0032705E">
            <w:pPr>
              <w:snapToGrid w:val="0"/>
              <w:spacing w:before="40" w:after="40"/>
              <w:ind w:firstLine="0"/>
              <w:jc w:val="center"/>
              <w:rPr>
                <w:kern w:val="2"/>
                <w:sz w:val="18"/>
              </w:rPr>
            </w:pPr>
            <w:r w:rsidRPr="001A0DE1">
              <w:rPr>
                <w:rFonts w:hint="eastAsia"/>
                <w:kern w:val="2"/>
                <w:sz w:val="18"/>
              </w:rPr>
              <w:t>1</w:t>
            </w:r>
          </w:p>
        </w:tc>
        <w:tc>
          <w:tcPr>
            <w:tcW w:w="3897" w:type="dxa"/>
            <w:vAlign w:val="center"/>
          </w:tcPr>
          <w:p w:rsidR="00EC7364" w:rsidRDefault="00EC7364" w:rsidP="000701D3">
            <w:pPr>
              <w:snapToGrid w:val="0"/>
              <w:spacing w:before="40" w:after="40"/>
              <w:ind w:firstLine="0"/>
              <w:jc w:val="left"/>
              <w:rPr>
                <w:kern w:val="2"/>
                <w:sz w:val="18"/>
              </w:rPr>
            </w:pPr>
            <w:r w:rsidRPr="001A0DE1">
              <w:rPr>
                <w:rFonts w:hint="eastAsia"/>
                <w:kern w:val="2"/>
                <w:sz w:val="18"/>
              </w:rPr>
              <w:t>报文尾：</w:t>
            </w:r>
            <w:r w:rsidRPr="001A0DE1">
              <w:rPr>
                <w:rFonts w:hint="eastAsia"/>
                <w:kern w:val="2"/>
                <w:sz w:val="18"/>
              </w:rPr>
              <w:t>0x96</w:t>
            </w:r>
          </w:p>
        </w:tc>
      </w:tr>
    </w:tbl>
    <w:p w:rsidR="00FA7BC8" w:rsidRDefault="00FA7BC8" w:rsidP="00FA7BC8">
      <w:pPr>
        <w:pStyle w:val="afffffffff6"/>
        <w:rPr>
          <w:rFonts w:ascii="宋体" w:eastAsia="宋体" w:hAnsi="宋体"/>
          <w:sz w:val="24"/>
        </w:rPr>
      </w:pPr>
    </w:p>
    <w:p w:rsidR="00FA7BC8" w:rsidRDefault="00FA7BC8" w:rsidP="006177C4">
      <w:pPr>
        <w:pStyle w:val="afffb"/>
        <w:outlineLvl w:val="2"/>
        <w:rPr>
          <w:kern w:val="2"/>
        </w:rPr>
      </w:pPr>
      <w:r>
        <w:rPr>
          <w:rFonts w:ascii="Times New Roman"/>
          <w:b/>
          <w:kern w:val="2"/>
        </w:rPr>
        <w:t>C</w:t>
      </w:r>
      <w:r>
        <w:rPr>
          <w:rFonts w:ascii="EU-F1" w:hint="eastAsia"/>
          <w:spacing w:val="20"/>
          <w:kern w:val="2"/>
        </w:rPr>
        <w:t>.</w:t>
      </w:r>
      <w:r>
        <w:rPr>
          <w:rFonts w:hint="eastAsia"/>
          <w:kern w:val="2"/>
        </w:rPr>
        <w:t>4</w:t>
      </w:r>
      <w:r>
        <w:rPr>
          <w:rFonts w:ascii="EU-F1" w:hint="eastAsia"/>
          <w:spacing w:val="20"/>
          <w:kern w:val="2"/>
        </w:rPr>
        <w:t>.</w:t>
      </w:r>
      <w:r w:rsidR="00DA779E">
        <w:rPr>
          <w:rFonts w:hint="eastAsia"/>
          <w:kern w:val="2"/>
        </w:rPr>
        <w:t>2</w:t>
      </w:r>
      <w:r>
        <w:rPr>
          <w:rFonts w:hint="eastAsia"/>
          <w:kern w:val="2"/>
        </w:rPr>
        <w:t xml:space="preserve">　</w:t>
      </w:r>
      <w:commentRangeStart w:id="27"/>
      <w:r>
        <w:rPr>
          <w:rFonts w:hint="eastAsia"/>
          <w:kern w:val="2"/>
        </w:rPr>
        <w:t>上级设备</w:t>
      </w:r>
      <w:r>
        <w:rPr>
          <w:kern w:val="2"/>
        </w:rPr>
        <w:t>请求</w:t>
      </w:r>
      <w:r w:rsidR="00BA03A1">
        <w:rPr>
          <w:rFonts w:hint="eastAsia"/>
          <w:kern w:val="2"/>
        </w:rPr>
        <w:t>状态监测装置历史</w:t>
      </w:r>
      <w:r>
        <w:rPr>
          <w:kern w:val="2"/>
        </w:rPr>
        <w:t>数据</w:t>
      </w:r>
      <w:commentRangeEnd w:id="27"/>
      <w:r w:rsidR="003A3080">
        <w:rPr>
          <w:rStyle w:val="aff7"/>
          <w:rFonts w:asciiTheme="minorHAnsi" w:eastAsia="宋体"/>
          <w:kern w:val="2"/>
        </w:rPr>
        <w:commentReference w:id="27"/>
      </w:r>
    </w:p>
    <w:p w:rsidR="00FA7BC8" w:rsidRDefault="00FA7BC8" w:rsidP="00FA7BC8">
      <w:pPr>
        <w:rPr>
          <w:kern w:val="2"/>
        </w:rPr>
      </w:pPr>
      <w:r>
        <w:rPr>
          <w:rFonts w:hint="eastAsia"/>
          <w:kern w:val="2"/>
        </w:rPr>
        <w:t>上级设备</w:t>
      </w:r>
      <w:r>
        <w:rPr>
          <w:kern w:val="2"/>
        </w:rPr>
        <w:t>请求数据的数据报文格式见下表：</w:t>
      </w:r>
    </w:p>
    <w:p w:rsidR="00FA7BC8" w:rsidRDefault="00FA7BC8" w:rsidP="00FA7BC8">
      <w:pPr>
        <w:pStyle w:val="afffffffff6"/>
      </w:pPr>
      <w:r>
        <w:t>表</w:t>
      </w:r>
      <w:r>
        <w:rPr>
          <w:rFonts w:ascii="Times New Roman"/>
          <w:b/>
        </w:rPr>
        <w:t>C</w:t>
      </w:r>
      <w:r>
        <w:rPr>
          <w:rFonts w:hint="eastAsia"/>
        </w:rPr>
        <w:t>4-</w:t>
      </w:r>
      <w:r w:rsidR="007A4743">
        <w:rPr>
          <w:rFonts w:hint="eastAsia"/>
        </w:rPr>
        <w:t>3</w:t>
      </w:r>
      <w:r>
        <w:rPr>
          <w:rFonts w:hint="eastAsia"/>
        </w:rPr>
        <w:t xml:space="preserve">　上级设备</w:t>
      </w:r>
      <w:r>
        <w:t>请求数据报文格式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28"/>
        <w:gridCol w:w="2863"/>
        <w:gridCol w:w="1472"/>
        <w:gridCol w:w="4049"/>
      </w:tblGrid>
      <w:tr w:rsidR="00FA7BC8" w:rsidTr="000701D3">
        <w:trPr>
          <w:jc w:val="center"/>
        </w:trPr>
        <w:tc>
          <w:tcPr>
            <w:tcW w:w="1028" w:type="dxa"/>
            <w:vAlign w:val="center"/>
          </w:tcPr>
          <w:p w:rsidR="00FA7BC8" w:rsidRDefault="00FA7BC8" w:rsidP="00EC6C2A">
            <w:pPr>
              <w:snapToGrid w:val="0"/>
              <w:spacing w:before="40" w:after="40"/>
              <w:ind w:firstLine="0"/>
              <w:jc w:val="center"/>
              <w:rPr>
                <w:kern w:val="2"/>
                <w:sz w:val="18"/>
              </w:rPr>
            </w:pPr>
            <w:r>
              <w:rPr>
                <w:kern w:val="2"/>
                <w:sz w:val="18"/>
              </w:rPr>
              <w:t>序号</w:t>
            </w:r>
          </w:p>
        </w:tc>
        <w:tc>
          <w:tcPr>
            <w:tcW w:w="2863" w:type="dxa"/>
            <w:vAlign w:val="center"/>
          </w:tcPr>
          <w:p w:rsidR="00FA7BC8" w:rsidRDefault="00FA7BC8" w:rsidP="00EC6C2A">
            <w:pPr>
              <w:snapToGrid w:val="0"/>
              <w:spacing w:before="40" w:after="40"/>
              <w:ind w:firstLine="0"/>
              <w:jc w:val="center"/>
              <w:rPr>
                <w:kern w:val="2"/>
                <w:sz w:val="18"/>
              </w:rPr>
            </w:pPr>
            <w:r>
              <w:rPr>
                <w:kern w:val="2"/>
                <w:sz w:val="18"/>
              </w:rPr>
              <w:t>报文名称</w:t>
            </w:r>
          </w:p>
        </w:tc>
        <w:tc>
          <w:tcPr>
            <w:tcW w:w="1472" w:type="dxa"/>
            <w:vAlign w:val="center"/>
          </w:tcPr>
          <w:p w:rsidR="00FA7BC8" w:rsidRDefault="00FA7BC8" w:rsidP="00EC6C2A">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4049" w:type="dxa"/>
            <w:vAlign w:val="center"/>
          </w:tcPr>
          <w:p w:rsidR="00FA7BC8" w:rsidRDefault="00FA7BC8" w:rsidP="00EC6C2A">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rsidTr="000701D3">
        <w:trPr>
          <w:jc w:val="center"/>
        </w:trPr>
        <w:tc>
          <w:tcPr>
            <w:tcW w:w="1028"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2863" w:type="dxa"/>
            <w:vAlign w:val="center"/>
          </w:tcPr>
          <w:p w:rsidR="00FA7BC8" w:rsidRDefault="00FA7BC8" w:rsidP="00EC6C2A">
            <w:pPr>
              <w:snapToGrid w:val="0"/>
              <w:spacing w:before="40" w:after="40"/>
              <w:ind w:firstLine="199"/>
              <w:jc w:val="left"/>
              <w:rPr>
                <w:kern w:val="2"/>
                <w:sz w:val="18"/>
              </w:rPr>
            </w:pPr>
            <w:r>
              <w:rPr>
                <w:kern w:val="2"/>
                <w:sz w:val="18"/>
              </w:rPr>
              <w:t>Sync</w:t>
            </w:r>
          </w:p>
        </w:tc>
        <w:tc>
          <w:tcPr>
            <w:tcW w:w="1472"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4049" w:type="dxa"/>
            <w:vAlign w:val="center"/>
          </w:tcPr>
          <w:p w:rsidR="00FA7BC8" w:rsidRDefault="00FA7BC8" w:rsidP="000701D3">
            <w:pPr>
              <w:snapToGrid w:val="0"/>
              <w:spacing w:before="40" w:after="40"/>
              <w:ind w:firstLine="0"/>
              <w:jc w:val="left"/>
              <w:rPr>
                <w:kern w:val="2"/>
                <w:sz w:val="18"/>
              </w:rPr>
            </w:pPr>
            <w:r>
              <w:rPr>
                <w:kern w:val="2"/>
                <w:sz w:val="18"/>
              </w:rPr>
              <w:t>报文头：</w:t>
            </w:r>
            <w:r>
              <w:rPr>
                <w:kern w:val="2"/>
                <w:sz w:val="18"/>
              </w:rPr>
              <w:t>5AA5</w:t>
            </w:r>
          </w:p>
        </w:tc>
      </w:tr>
      <w:tr w:rsidR="00FA7BC8" w:rsidTr="000701D3">
        <w:trPr>
          <w:jc w:val="center"/>
        </w:trPr>
        <w:tc>
          <w:tcPr>
            <w:tcW w:w="1028"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2863" w:type="dxa"/>
            <w:vAlign w:val="center"/>
          </w:tcPr>
          <w:p w:rsidR="00FA7BC8" w:rsidRDefault="00FA7BC8" w:rsidP="00EC6C2A">
            <w:pPr>
              <w:snapToGrid w:val="0"/>
              <w:spacing w:before="40" w:after="40"/>
              <w:ind w:firstLine="199"/>
              <w:jc w:val="left"/>
              <w:rPr>
                <w:kern w:val="2"/>
                <w:sz w:val="18"/>
              </w:rPr>
            </w:pPr>
            <w:r>
              <w:rPr>
                <w:kern w:val="2"/>
                <w:sz w:val="18"/>
              </w:rPr>
              <w:t>Packet_Length</w:t>
            </w:r>
          </w:p>
        </w:tc>
        <w:tc>
          <w:tcPr>
            <w:tcW w:w="1472"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4049" w:type="dxa"/>
            <w:vAlign w:val="center"/>
          </w:tcPr>
          <w:p w:rsidR="00FA7BC8" w:rsidRDefault="00FA7BC8" w:rsidP="000701D3">
            <w:pPr>
              <w:snapToGrid w:val="0"/>
              <w:spacing w:before="40" w:after="40"/>
              <w:ind w:firstLine="0"/>
              <w:jc w:val="left"/>
              <w:rPr>
                <w:kern w:val="2"/>
                <w:sz w:val="18"/>
              </w:rPr>
            </w:pPr>
            <w:r>
              <w:rPr>
                <w:kern w:val="2"/>
                <w:sz w:val="18"/>
              </w:rPr>
              <w:t>报文长度</w:t>
            </w:r>
          </w:p>
        </w:tc>
      </w:tr>
      <w:tr w:rsidR="00FA7BC8" w:rsidTr="000701D3">
        <w:trPr>
          <w:jc w:val="center"/>
        </w:trPr>
        <w:tc>
          <w:tcPr>
            <w:tcW w:w="1028" w:type="dxa"/>
            <w:vAlign w:val="center"/>
          </w:tcPr>
          <w:p w:rsidR="00FA7BC8" w:rsidRDefault="00FA7BC8" w:rsidP="00EC6C2A">
            <w:pPr>
              <w:snapToGrid w:val="0"/>
              <w:spacing w:before="40" w:after="40"/>
              <w:ind w:firstLine="0"/>
              <w:jc w:val="center"/>
              <w:rPr>
                <w:kern w:val="2"/>
                <w:sz w:val="18"/>
              </w:rPr>
            </w:pPr>
            <w:r>
              <w:rPr>
                <w:kern w:val="2"/>
                <w:sz w:val="18"/>
              </w:rPr>
              <w:t>3</w:t>
            </w:r>
          </w:p>
        </w:tc>
        <w:tc>
          <w:tcPr>
            <w:tcW w:w="2863" w:type="dxa"/>
            <w:vAlign w:val="center"/>
          </w:tcPr>
          <w:p w:rsidR="00FA7BC8" w:rsidRDefault="00FA7BC8" w:rsidP="00EC6C2A">
            <w:pPr>
              <w:snapToGrid w:val="0"/>
              <w:spacing w:before="40" w:after="40"/>
              <w:ind w:firstLine="199"/>
              <w:jc w:val="left"/>
              <w:rPr>
                <w:kern w:val="2"/>
                <w:sz w:val="18"/>
              </w:rPr>
            </w:pPr>
            <w:r>
              <w:rPr>
                <w:rFonts w:hint="eastAsia"/>
                <w:kern w:val="2"/>
                <w:sz w:val="18"/>
              </w:rPr>
              <w:t>CMD_ID</w:t>
            </w:r>
          </w:p>
        </w:tc>
        <w:tc>
          <w:tcPr>
            <w:tcW w:w="1472" w:type="dxa"/>
            <w:vAlign w:val="center"/>
          </w:tcPr>
          <w:p w:rsidR="00FA7BC8" w:rsidRDefault="00FA7BC8" w:rsidP="00EC6C2A">
            <w:pPr>
              <w:snapToGrid w:val="0"/>
              <w:spacing w:before="40" w:after="40"/>
              <w:ind w:firstLine="0"/>
              <w:jc w:val="center"/>
              <w:rPr>
                <w:kern w:val="2"/>
                <w:sz w:val="18"/>
              </w:rPr>
            </w:pPr>
            <w:r>
              <w:rPr>
                <w:rFonts w:hint="eastAsia"/>
                <w:kern w:val="2"/>
                <w:sz w:val="18"/>
              </w:rPr>
              <w:t>17</w:t>
            </w:r>
          </w:p>
        </w:tc>
        <w:tc>
          <w:tcPr>
            <w:tcW w:w="4049" w:type="dxa"/>
            <w:vAlign w:val="center"/>
          </w:tcPr>
          <w:p w:rsidR="00FA7BC8" w:rsidRDefault="00FA7BC8" w:rsidP="000701D3">
            <w:pPr>
              <w:snapToGrid w:val="0"/>
              <w:spacing w:before="40" w:after="4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rsidTr="000701D3">
        <w:trPr>
          <w:jc w:val="center"/>
        </w:trPr>
        <w:tc>
          <w:tcPr>
            <w:tcW w:w="1028" w:type="dxa"/>
            <w:vAlign w:val="center"/>
          </w:tcPr>
          <w:p w:rsidR="00FA7BC8" w:rsidRDefault="00FA7BC8" w:rsidP="00EC6C2A">
            <w:pPr>
              <w:snapToGrid w:val="0"/>
              <w:spacing w:before="40" w:after="40"/>
              <w:ind w:firstLine="0"/>
              <w:jc w:val="center"/>
              <w:rPr>
                <w:kern w:val="2"/>
                <w:sz w:val="18"/>
              </w:rPr>
            </w:pPr>
            <w:r>
              <w:rPr>
                <w:kern w:val="2"/>
                <w:sz w:val="18"/>
              </w:rPr>
              <w:t>4</w:t>
            </w:r>
          </w:p>
        </w:tc>
        <w:tc>
          <w:tcPr>
            <w:tcW w:w="2863" w:type="dxa"/>
            <w:vAlign w:val="center"/>
          </w:tcPr>
          <w:p w:rsidR="00FA7BC8" w:rsidRDefault="00FA7BC8" w:rsidP="00EC6C2A">
            <w:pPr>
              <w:snapToGrid w:val="0"/>
              <w:spacing w:before="40" w:after="40"/>
              <w:ind w:firstLine="199"/>
              <w:jc w:val="left"/>
              <w:rPr>
                <w:kern w:val="2"/>
                <w:sz w:val="18"/>
              </w:rPr>
            </w:pPr>
            <w:r>
              <w:rPr>
                <w:kern w:val="2"/>
                <w:sz w:val="18"/>
              </w:rPr>
              <w:t>Frame_Type</w:t>
            </w:r>
          </w:p>
        </w:tc>
        <w:tc>
          <w:tcPr>
            <w:tcW w:w="1472"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4049" w:type="dxa"/>
            <w:vAlign w:val="center"/>
          </w:tcPr>
          <w:p w:rsidR="00FA7BC8" w:rsidRDefault="00FA7BC8" w:rsidP="000701D3">
            <w:pPr>
              <w:snapToGrid w:val="0"/>
              <w:spacing w:before="40" w:after="4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rsidTr="000701D3">
        <w:trPr>
          <w:jc w:val="center"/>
        </w:trPr>
        <w:tc>
          <w:tcPr>
            <w:tcW w:w="1028" w:type="dxa"/>
            <w:vAlign w:val="center"/>
          </w:tcPr>
          <w:p w:rsidR="00FA7BC8" w:rsidRDefault="00FA7BC8" w:rsidP="00EC6C2A">
            <w:pPr>
              <w:snapToGrid w:val="0"/>
              <w:spacing w:before="40" w:after="40"/>
              <w:ind w:firstLine="0"/>
              <w:jc w:val="center"/>
              <w:rPr>
                <w:kern w:val="2"/>
                <w:sz w:val="18"/>
              </w:rPr>
            </w:pPr>
            <w:r>
              <w:rPr>
                <w:rFonts w:hint="eastAsia"/>
                <w:kern w:val="2"/>
                <w:sz w:val="18"/>
              </w:rPr>
              <w:t>5</w:t>
            </w:r>
          </w:p>
        </w:tc>
        <w:tc>
          <w:tcPr>
            <w:tcW w:w="2863" w:type="dxa"/>
            <w:vAlign w:val="center"/>
          </w:tcPr>
          <w:p w:rsidR="00FA7BC8" w:rsidRDefault="00FA7BC8" w:rsidP="00EC6C2A">
            <w:pPr>
              <w:snapToGrid w:val="0"/>
              <w:spacing w:before="40" w:after="40"/>
              <w:ind w:firstLine="199"/>
              <w:jc w:val="left"/>
              <w:rPr>
                <w:kern w:val="2"/>
                <w:sz w:val="18"/>
              </w:rPr>
            </w:pPr>
            <w:r>
              <w:rPr>
                <w:kern w:val="2"/>
                <w:sz w:val="18"/>
              </w:rPr>
              <w:t>Packet_Type</w:t>
            </w:r>
          </w:p>
        </w:tc>
        <w:tc>
          <w:tcPr>
            <w:tcW w:w="1472"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4049" w:type="dxa"/>
            <w:vAlign w:val="center"/>
          </w:tcPr>
          <w:p w:rsidR="00FA7BC8" w:rsidRDefault="00FA7BC8" w:rsidP="000701D3">
            <w:pPr>
              <w:snapToGrid w:val="0"/>
              <w:spacing w:before="40" w:after="4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CF610B" w:rsidTr="000701D3">
        <w:trPr>
          <w:jc w:val="center"/>
        </w:trPr>
        <w:tc>
          <w:tcPr>
            <w:tcW w:w="1028" w:type="dxa"/>
            <w:vAlign w:val="center"/>
          </w:tcPr>
          <w:p w:rsidR="00CF610B" w:rsidRDefault="00CF610B" w:rsidP="00EC6C2A">
            <w:pPr>
              <w:snapToGrid w:val="0"/>
              <w:spacing w:before="40" w:after="40"/>
              <w:ind w:firstLine="0"/>
              <w:jc w:val="center"/>
              <w:rPr>
                <w:kern w:val="2"/>
                <w:sz w:val="18"/>
              </w:rPr>
            </w:pPr>
            <w:r>
              <w:rPr>
                <w:rFonts w:hint="eastAsia"/>
                <w:kern w:val="2"/>
                <w:sz w:val="18"/>
              </w:rPr>
              <w:t>6</w:t>
            </w:r>
          </w:p>
        </w:tc>
        <w:tc>
          <w:tcPr>
            <w:tcW w:w="2863" w:type="dxa"/>
            <w:vAlign w:val="center"/>
          </w:tcPr>
          <w:p w:rsidR="00CF610B" w:rsidRPr="003D4320" w:rsidRDefault="00CF610B" w:rsidP="00492D4C">
            <w:pPr>
              <w:snapToGrid w:val="0"/>
              <w:spacing w:before="60" w:after="60"/>
              <w:ind w:firstLine="199"/>
              <w:jc w:val="left"/>
              <w:rPr>
                <w:kern w:val="2"/>
                <w:sz w:val="18"/>
              </w:rPr>
            </w:pPr>
            <w:r w:rsidRPr="003D4320">
              <w:rPr>
                <w:rFonts w:hint="eastAsia"/>
                <w:kern w:val="2"/>
                <w:sz w:val="18"/>
              </w:rPr>
              <w:t>Frame_No</w:t>
            </w:r>
          </w:p>
        </w:tc>
        <w:tc>
          <w:tcPr>
            <w:tcW w:w="1472" w:type="dxa"/>
            <w:vAlign w:val="center"/>
          </w:tcPr>
          <w:p w:rsidR="00CF610B" w:rsidRPr="003D4320" w:rsidRDefault="00CF610B" w:rsidP="00492D4C">
            <w:pPr>
              <w:snapToGrid w:val="0"/>
              <w:spacing w:before="60" w:after="60"/>
              <w:ind w:firstLine="0"/>
              <w:jc w:val="center"/>
              <w:rPr>
                <w:kern w:val="2"/>
                <w:sz w:val="18"/>
              </w:rPr>
            </w:pPr>
            <w:r w:rsidRPr="003D4320">
              <w:rPr>
                <w:rFonts w:hint="eastAsia"/>
                <w:kern w:val="2"/>
                <w:sz w:val="18"/>
              </w:rPr>
              <w:t>1</w:t>
            </w:r>
          </w:p>
        </w:tc>
        <w:tc>
          <w:tcPr>
            <w:tcW w:w="4049" w:type="dxa"/>
            <w:vAlign w:val="center"/>
          </w:tcPr>
          <w:p w:rsidR="00CF610B" w:rsidRPr="003D4320" w:rsidDel="00507663" w:rsidRDefault="00CF610B"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627872" w:rsidTr="000701D3">
        <w:trPr>
          <w:jc w:val="center"/>
        </w:trPr>
        <w:tc>
          <w:tcPr>
            <w:tcW w:w="1028" w:type="dxa"/>
            <w:vAlign w:val="center"/>
          </w:tcPr>
          <w:p w:rsidR="00627872" w:rsidRDefault="00627872" w:rsidP="00A51CFD">
            <w:pPr>
              <w:snapToGrid w:val="0"/>
              <w:spacing w:before="40" w:after="40"/>
              <w:ind w:firstLine="0"/>
              <w:jc w:val="center"/>
              <w:rPr>
                <w:kern w:val="2"/>
                <w:sz w:val="18"/>
              </w:rPr>
            </w:pPr>
            <w:commentRangeStart w:id="28"/>
            <w:r>
              <w:rPr>
                <w:rFonts w:hint="eastAsia"/>
                <w:kern w:val="2"/>
                <w:sz w:val="18"/>
              </w:rPr>
              <w:t>7</w:t>
            </w:r>
          </w:p>
        </w:tc>
        <w:tc>
          <w:tcPr>
            <w:tcW w:w="2863" w:type="dxa"/>
            <w:vAlign w:val="center"/>
          </w:tcPr>
          <w:p w:rsidR="00627872" w:rsidRDefault="00627872" w:rsidP="00A51CFD">
            <w:pPr>
              <w:snapToGrid w:val="0"/>
              <w:spacing w:before="40" w:after="40"/>
              <w:ind w:firstLine="199"/>
              <w:jc w:val="left"/>
              <w:rPr>
                <w:kern w:val="2"/>
                <w:sz w:val="18"/>
              </w:rPr>
            </w:pPr>
            <w:r>
              <w:rPr>
                <w:kern w:val="2"/>
                <w:sz w:val="18"/>
              </w:rPr>
              <w:t>Request_Type</w:t>
            </w:r>
          </w:p>
        </w:tc>
        <w:tc>
          <w:tcPr>
            <w:tcW w:w="1472" w:type="dxa"/>
            <w:vAlign w:val="center"/>
          </w:tcPr>
          <w:p w:rsidR="00627872" w:rsidRDefault="00627872" w:rsidP="00A51CFD">
            <w:pPr>
              <w:snapToGrid w:val="0"/>
              <w:spacing w:before="40" w:after="40"/>
              <w:ind w:firstLine="0"/>
              <w:jc w:val="center"/>
              <w:rPr>
                <w:kern w:val="2"/>
                <w:sz w:val="18"/>
              </w:rPr>
            </w:pPr>
            <w:r>
              <w:rPr>
                <w:kern w:val="2"/>
                <w:sz w:val="18"/>
              </w:rPr>
              <w:t>1</w:t>
            </w:r>
          </w:p>
        </w:tc>
        <w:tc>
          <w:tcPr>
            <w:tcW w:w="4049" w:type="dxa"/>
            <w:vAlign w:val="center"/>
          </w:tcPr>
          <w:p w:rsidR="00627872" w:rsidRDefault="00627872" w:rsidP="00627872">
            <w:pPr>
              <w:snapToGrid w:val="0"/>
              <w:spacing w:before="40" w:after="40"/>
              <w:ind w:firstLine="0"/>
              <w:jc w:val="left"/>
              <w:rPr>
                <w:kern w:val="2"/>
                <w:sz w:val="18"/>
              </w:rPr>
            </w:pPr>
            <w:r>
              <w:rPr>
                <w:kern w:val="2"/>
                <w:sz w:val="18"/>
              </w:rPr>
              <w:t>请求数据类型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commentRangeEnd w:id="28"/>
            <w:r>
              <w:rPr>
                <w:rStyle w:val="aff7"/>
                <w:rFonts w:asciiTheme="minorHAnsi" w:hAnsiTheme="minorHAnsi" w:cstheme="minorBidi"/>
                <w:kern w:val="2"/>
                <w:szCs w:val="22"/>
              </w:rPr>
              <w:commentReference w:id="28"/>
            </w:r>
          </w:p>
        </w:tc>
      </w:tr>
      <w:tr w:rsidR="00627872" w:rsidTr="000701D3">
        <w:trPr>
          <w:jc w:val="center"/>
        </w:trPr>
        <w:tc>
          <w:tcPr>
            <w:tcW w:w="1028" w:type="dxa"/>
            <w:vAlign w:val="center"/>
          </w:tcPr>
          <w:p w:rsidR="00627872" w:rsidRDefault="00627872" w:rsidP="00A51CFD">
            <w:pPr>
              <w:snapToGrid w:val="0"/>
              <w:spacing w:before="40" w:after="40"/>
              <w:ind w:firstLine="0"/>
              <w:jc w:val="center"/>
              <w:rPr>
                <w:kern w:val="2"/>
                <w:sz w:val="18"/>
              </w:rPr>
            </w:pPr>
            <w:r>
              <w:rPr>
                <w:rFonts w:hint="eastAsia"/>
                <w:kern w:val="2"/>
                <w:sz w:val="18"/>
              </w:rPr>
              <w:t>8</w:t>
            </w:r>
          </w:p>
        </w:tc>
        <w:tc>
          <w:tcPr>
            <w:tcW w:w="2863" w:type="dxa"/>
            <w:vAlign w:val="center"/>
          </w:tcPr>
          <w:p w:rsidR="00627872" w:rsidRDefault="00627872" w:rsidP="00F640DE">
            <w:pPr>
              <w:snapToGrid w:val="0"/>
              <w:spacing w:before="40" w:after="40"/>
              <w:ind w:firstLine="199"/>
              <w:jc w:val="left"/>
              <w:rPr>
                <w:kern w:val="2"/>
                <w:sz w:val="18"/>
              </w:rPr>
            </w:pPr>
            <w:r>
              <w:rPr>
                <w:rFonts w:hint="eastAsia"/>
                <w:kern w:val="2"/>
                <w:sz w:val="18"/>
              </w:rPr>
              <w:t>Data_Start_Time</w:t>
            </w:r>
          </w:p>
        </w:tc>
        <w:tc>
          <w:tcPr>
            <w:tcW w:w="1472" w:type="dxa"/>
            <w:vAlign w:val="center"/>
          </w:tcPr>
          <w:p w:rsidR="00627872" w:rsidRDefault="00627872" w:rsidP="00F640DE">
            <w:pPr>
              <w:snapToGrid w:val="0"/>
              <w:spacing w:before="40" w:after="40"/>
              <w:ind w:firstLine="0"/>
              <w:jc w:val="center"/>
              <w:rPr>
                <w:kern w:val="2"/>
                <w:sz w:val="18"/>
              </w:rPr>
            </w:pPr>
            <w:r>
              <w:rPr>
                <w:rFonts w:hint="eastAsia"/>
                <w:kern w:val="2"/>
                <w:sz w:val="18"/>
              </w:rPr>
              <w:t>4</w:t>
            </w:r>
          </w:p>
        </w:tc>
        <w:tc>
          <w:tcPr>
            <w:tcW w:w="4049" w:type="dxa"/>
            <w:vAlign w:val="center"/>
          </w:tcPr>
          <w:p w:rsidR="00627872" w:rsidRDefault="00627872" w:rsidP="00F640DE">
            <w:pPr>
              <w:snapToGrid w:val="0"/>
              <w:spacing w:before="40" w:after="40"/>
              <w:ind w:firstLine="0"/>
              <w:jc w:val="left"/>
              <w:rPr>
                <w:kern w:val="2"/>
                <w:sz w:val="18"/>
              </w:rPr>
            </w:pPr>
            <w:r>
              <w:rPr>
                <w:rFonts w:hint="eastAsia"/>
                <w:kern w:val="2"/>
                <w:sz w:val="18"/>
              </w:rPr>
              <w:t>请求历史数据的开始时间（世纪秒）</w:t>
            </w:r>
          </w:p>
        </w:tc>
      </w:tr>
      <w:tr w:rsidR="00627872" w:rsidTr="000701D3">
        <w:trPr>
          <w:jc w:val="center"/>
        </w:trPr>
        <w:tc>
          <w:tcPr>
            <w:tcW w:w="1028" w:type="dxa"/>
            <w:vAlign w:val="center"/>
          </w:tcPr>
          <w:p w:rsidR="00627872" w:rsidRDefault="00627872" w:rsidP="00A51CFD">
            <w:pPr>
              <w:snapToGrid w:val="0"/>
              <w:spacing w:before="40" w:after="40"/>
              <w:ind w:firstLine="0"/>
              <w:jc w:val="center"/>
              <w:rPr>
                <w:kern w:val="2"/>
                <w:sz w:val="18"/>
              </w:rPr>
            </w:pPr>
            <w:r>
              <w:rPr>
                <w:rFonts w:hint="eastAsia"/>
                <w:kern w:val="2"/>
                <w:sz w:val="18"/>
              </w:rPr>
              <w:t>9</w:t>
            </w:r>
          </w:p>
        </w:tc>
        <w:tc>
          <w:tcPr>
            <w:tcW w:w="2863" w:type="dxa"/>
            <w:vAlign w:val="center"/>
          </w:tcPr>
          <w:p w:rsidR="00627872" w:rsidRDefault="00627872" w:rsidP="00F640DE">
            <w:pPr>
              <w:snapToGrid w:val="0"/>
              <w:spacing w:before="40" w:after="40"/>
              <w:ind w:firstLine="199"/>
              <w:jc w:val="left"/>
              <w:rPr>
                <w:kern w:val="2"/>
                <w:sz w:val="18"/>
              </w:rPr>
            </w:pPr>
            <w:r>
              <w:rPr>
                <w:rFonts w:hint="eastAsia"/>
                <w:kern w:val="2"/>
                <w:sz w:val="18"/>
              </w:rPr>
              <w:t>Data_End_Time</w:t>
            </w:r>
          </w:p>
        </w:tc>
        <w:tc>
          <w:tcPr>
            <w:tcW w:w="1472" w:type="dxa"/>
            <w:vAlign w:val="center"/>
          </w:tcPr>
          <w:p w:rsidR="00627872" w:rsidRDefault="00627872" w:rsidP="00F640DE">
            <w:pPr>
              <w:snapToGrid w:val="0"/>
              <w:spacing w:before="40" w:after="40"/>
              <w:ind w:firstLine="0"/>
              <w:jc w:val="center"/>
              <w:rPr>
                <w:kern w:val="2"/>
                <w:sz w:val="18"/>
              </w:rPr>
            </w:pPr>
            <w:r>
              <w:rPr>
                <w:rFonts w:hint="eastAsia"/>
                <w:kern w:val="2"/>
                <w:sz w:val="18"/>
              </w:rPr>
              <w:t>4</w:t>
            </w:r>
          </w:p>
        </w:tc>
        <w:tc>
          <w:tcPr>
            <w:tcW w:w="4049" w:type="dxa"/>
            <w:vAlign w:val="center"/>
          </w:tcPr>
          <w:p w:rsidR="00627872" w:rsidRDefault="00627872" w:rsidP="00F640DE">
            <w:pPr>
              <w:snapToGrid w:val="0"/>
              <w:spacing w:before="40" w:after="40"/>
              <w:ind w:firstLine="0"/>
              <w:jc w:val="left"/>
              <w:rPr>
                <w:kern w:val="2"/>
                <w:sz w:val="18"/>
              </w:rPr>
            </w:pPr>
            <w:r>
              <w:rPr>
                <w:rFonts w:hint="eastAsia"/>
                <w:kern w:val="2"/>
                <w:sz w:val="18"/>
              </w:rPr>
              <w:t>请求历史数据的结束时间（世纪秒）</w:t>
            </w:r>
          </w:p>
        </w:tc>
      </w:tr>
      <w:tr w:rsidR="00627872" w:rsidTr="000701D3">
        <w:trPr>
          <w:jc w:val="center"/>
        </w:trPr>
        <w:tc>
          <w:tcPr>
            <w:tcW w:w="1028" w:type="dxa"/>
            <w:vAlign w:val="center"/>
          </w:tcPr>
          <w:p w:rsidR="00627872" w:rsidRDefault="00627872" w:rsidP="00A51CFD">
            <w:pPr>
              <w:snapToGrid w:val="0"/>
              <w:spacing w:before="40" w:after="40"/>
              <w:ind w:firstLine="0"/>
              <w:jc w:val="center"/>
              <w:rPr>
                <w:kern w:val="2"/>
                <w:sz w:val="18"/>
              </w:rPr>
            </w:pPr>
            <w:r>
              <w:rPr>
                <w:rFonts w:hint="eastAsia"/>
                <w:kern w:val="2"/>
                <w:sz w:val="18"/>
              </w:rPr>
              <w:t>10</w:t>
            </w:r>
          </w:p>
        </w:tc>
        <w:tc>
          <w:tcPr>
            <w:tcW w:w="2863" w:type="dxa"/>
            <w:vAlign w:val="center"/>
          </w:tcPr>
          <w:p w:rsidR="00627872" w:rsidRDefault="00627872" w:rsidP="00F640DE">
            <w:pPr>
              <w:snapToGrid w:val="0"/>
              <w:spacing w:before="40" w:after="40"/>
              <w:ind w:firstLine="199"/>
              <w:jc w:val="left"/>
              <w:rPr>
                <w:kern w:val="2"/>
                <w:sz w:val="18"/>
              </w:rPr>
            </w:pPr>
            <w:r>
              <w:rPr>
                <w:kern w:val="2"/>
                <w:sz w:val="18"/>
              </w:rPr>
              <w:t>CRC16</w:t>
            </w:r>
          </w:p>
        </w:tc>
        <w:tc>
          <w:tcPr>
            <w:tcW w:w="1472" w:type="dxa"/>
            <w:vAlign w:val="center"/>
          </w:tcPr>
          <w:p w:rsidR="00627872" w:rsidRDefault="00627872" w:rsidP="00F640DE">
            <w:pPr>
              <w:snapToGrid w:val="0"/>
              <w:spacing w:before="40" w:after="40"/>
              <w:ind w:firstLine="0"/>
              <w:jc w:val="center"/>
              <w:rPr>
                <w:kern w:val="2"/>
                <w:sz w:val="18"/>
              </w:rPr>
            </w:pPr>
            <w:r>
              <w:rPr>
                <w:kern w:val="2"/>
                <w:sz w:val="18"/>
              </w:rPr>
              <w:t>2</w:t>
            </w:r>
          </w:p>
        </w:tc>
        <w:tc>
          <w:tcPr>
            <w:tcW w:w="4049" w:type="dxa"/>
            <w:vAlign w:val="center"/>
          </w:tcPr>
          <w:p w:rsidR="00627872" w:rsidRDefault="00627872" w:rsidP="00F640DE">
            <w:pPr>
              <w:snapToGrid w:val="0"/>
              <w:spacing w:before="40" w:after="40"/>
              <w:ind w:firstLine="0"/>
              <w:jc w:val="left"/>
              <w:rPr>
                <w:kern w:val="2"/>
                <w:sz w:val="18"/>
              </w:rPr>
            </w:pPr>
            <w:r>
              <w:rPr>
                <w:kern w:val="2"/>
                <w:sz w:val="18"/>
              </w:rPr>
              <w:t>校验位</w:t>
            </w:r>
          </w:p>
        </w:tc>
      </w:tr>
      <w:tr w:rsidR="00627872" w:rsidTr="000701D3">
        <w:trPr>
          <w:jc w:val="center"/>
        </w:trPr>
        <w:tc>
          <w:tcPr>
            <w:tcW w:w="1028" w:type="dxa"/>
            <w:vAlign w:val="center"/>
          </w:tcPr>
          <w:p w:rsidR="00627872" w:rsidRDefault="00627872" w:rsidP="00EC6C2A">
            <w:pPr>
              <w:snapToGrid w:val="0"/>
              <w:spacing w:before="40" w:after="40"/>
              <w:ind w:firstLine="0"/>
              <w:jc w:val="center"/>
              <w:rPr>
                <w:kern w:val="2"/>
                <w:sz w:val="18"/>
              </w:rPr>
            </w:pPr>
            <w:r>
              <w:rPr>
                <w:rFonts w:hint="eastAsia"/>
                <w:kern w:val="2"/>
                <w:sz w:val="18"/>
              </w:rPr>
              <w:t>11</w:t>
            </w:r>
          </w:p>
        </w:tc>
        <w:tc>
          <w:tcPr>
            <w:tcW w:w="2863" w:type="dxa"/>
            <w:vAlign w:val="center"/>
          </w:tcPr>
          <w:p w:rsidR="00627872" w:rsidRDefault="00627872" w:rsidP="00F640DE">
            <w:pPr>
              <w:snapToGrid w:val="0"/>
              <w:spacing w:before="40" w:after="40"/>
              <w:ind w:firstLine="199"/>
              <w:jc w:val="left"/>
              <w:rPr>
                <w:kern w:val="2"/>
                <w:sz w:val="18"/>
              </w:rPr>
            </w:pPr>
            <w:r w:rsidRPr="001A0DE1">
              <w:rPr>
                <w:rFonts w:hint="eastAsia"/>
                <w:kern w:val="2"/>
                <w:sz w:val="18"/>
              </w:rPr>
              <w:t>End</w:t>
            </w:r>
          </w:p>
        </w:tc>
        <w:tc>
          <w:tcPr>
            <w:tcW w:w="1472" w:type="dxa"/>
            <w:vAlign w:val="center"/>
          </w:tcPr>
          <w:p w:rsidR="00627872" w:rsidRDefault="00627872" w:rsidP="00F640DE">
            <w:pPr>
              <w:snapToGrid w:val="0"/>
              <w:spacing w:before="40" w:after="40"/>
              <w:ind w:firstLine="0"/>
              <w:jc w:val="center"/>
              <w:rPr>
                <w:kern w:val="2"/>
                <w:sz w:val="18"/>
              </w:rPr>
            </w:pPr>
            <w:r w:rsidRPr="001A0DE1">
              <w:rPr>
                <w:rFonts w:hint="eastAsia"/>
                <w:kern w:val="2"/>
                <w:sz w:val="18"/>
              </w:rPr>
              <w:t>1</w:t>
            </w:r>
          </w:p>
        </w:tc>
        <w:tc>
          <w:tcPr>
            <w:tcW w:w="4049" w:type="dxa"/>
            <w:vAlign w:val="center"/>
          </w:tcPr>
          <w:p w:rsidR="00627872" w:rsidRDefault="00627872" w:rsidP="00F640DE">
            <w:pPr>
              <w:snapToGrid w:val="0"/>
              <w:spacing w:before="40" w:after="40"/>
              <w:ind w:firstLine="0"/>
              <w:jc w:val="left"/>
              <w:rPr>
                <w:kern w:val="2"/>
                <w:sz w:val="18"/>
              </w:rPr>
            </w:pPr>
            <w:r w:rsidRPr="001A0DE1">
              <w:rPr>
                <w:rFonts w:hint="eastAsia"/>
                <w:kern w:val="2"/>
                <w:sz w:val="18"/>
              </w:rPr>
              <w:t>报文尾：</w:t>
            </w:r>
            <w:r w:rsidRPr="001A0DE1">
              <w:rPr>
                <w:rFonts w:hint="eastAsia"/>
                <w:kern w:val="2"/>
                <w:sz w:val="18"/>
              </w:rPr>
              <w:t>0x96</w:t>
            </w:r>
          </w:p>
        </w:tc>
      </w:tr>
    </w:tbl>
    <w:p w:rsidR="00FA7BC8" w:rsidRDefault="00FA7BC8" w:rsidP="00FA7BC8">
      <w:pPr>
        <w:rPr>
          <w:kern w:val="2"/>
          <w:lang w:val="en-GB"/>
        </w:rPr>
      </w:pPr>
      <w:r>
        <w:rPr>
          <w:kern w:val="2"/>
        </w:rPr>
        <w:t>说明：</w:t>
      </w:r>
    </w:p>
    <w:p w:rsidR="00FA7BC8" w:rsidRDefault="00FA7BC8" w:rsidP="00FA7BC8">
      <w:pPr>
        <w:ind w:firstLineChars="400" w:firstLine="840"/>
        <w:rPr>
          <w:kern w:val="2"/>
        </w:rPr>
      </w:pPr>
      <w:r>
        <w:rPr>
          <w:rFonts w:hint="eastAsia"/>
          <w:kern w:val="2"/>
        </w:rPr>
        <w:t>若</w:t>
      </w:r>
      <w:r w:rsidR="002473E3" w:rsidRPr="000701D3">
        <w:rPr>
          <w:rFonts w:hint="eastAsia"/>
          <w:kern w:val="2"/>
        </w:rPr>
        <w:t>请求历史数据的开始时间</w:t>
      </w:r>
      <w:r w:rsidR="00A20942" w:rsidRPr="000701D3">
        <w:rPr>
          <w:rFonts w:hint="eastAsia"/>
          <w:kern w:val="2"/>
        </w:rPr>
        <w:t>与结束时间均为</w:t>
      </w:r>
      <w:r w:rsidR="00A20942" w:rsidRPr="000701D3">
        <w:rPr>
          <w:kern w:val="2"/>
        </w:rPr>
        <w:t>0</w:t>
      </w:r>
      <w:r w:rsidR="00A20942" w:rsidRPr="000701D3">
        <w:rPr>
          <w:rFonts w:hint="eastAsia"/>
          <w:kern w:val="2"/>
        </w:rPr>
        <w:t>时，表</w:t>
      </w:r>
      <w:r w:rsidR="00A20942">
        <w:rPr>
          <w:rFonts w:hint="eastAsia"/>
        </w:rPr>
        <w:t>示采集当前值，并上传</w:t>
      </w:r>
    </w:p>
    <w:p w:rsidR="00FA7BC8" w:rsidRDefault="00FA7BC8" w:rsidP="00FA7BC8">
      <w:pPr>
        <w:rPr>
          <w:kern w:val="2"/>
        </w:rPr>
      </w:pPr>
      <w:r>
        <w:rPr>
          <w:kern w:val="2"/>
        </w:rPr>
        <w:t>响应方式的数据报文格式见下表</w:t>
      </w:r>
      <w:r w:rsidR="00E82043">
        <w:rPr>
          <w:rFonts w:hint="eastAsia"/>
          <w:kern w:val="2"/>
        </w:rPr>
        <w:t>，</w:t>
      </w:r>
      <w:r w:rsidR="00E82043" w:rsidRPr="001A0DE1">
        <w:rPr>
          <w:rFonts w:hint="eastAsia"/>
          <w:kern w:val="2"/>
        </w:rPr>
        <w:t>送完响应报文后，</w:t>
      </w:r>
      <w:r w:rsidR="00E82043">
        <w:rPr>
          <w:rFonts w:hint="eastAsia"/>
          <w:kern w:val="2"/>
        </w:rPr>
        <w:t>接着上</w:t>
      </w:r>
      <w:r w:rsidR="00E82043" w:rsidRPr="001A0DE1">
        <w:rPr>
          <w:rFonts w:hint="eastAsia"/>
          <w:kern w:val="2"/>
        </w:rPr>
        <w:t>送监测数据报</w:t>
      </w:r>
      <w:r>
        <w:rPr>
          <w:kern w:val="2"/>
        </w:rPr>
        <w:t>：</w:t>
      </w:r>
    </w:p>
    <w:p w:rsidR="00FA7BC8" w:rsidRDefault="00FA7BC8" w:rsidP="00FA7BC8">
      <w:pPr>
        <w:pStyle w:val="afffffffff6"/>
        <w:rPr>
          <w:sz w:val="24"/>
        </w:rPr>
      </w:pPr>
      <w:r>
        <w:t>表</w:t>
      </w:r>
      <w:r>
        <w:rPr>
          <w:rFonts w:ascii="Times New Roman"/>
          <w:b/>
        </w:rPr>
        <w:t>C</w:t>
      </w:r>
      <w:r>
        <w:rPr>
          <w:rFonts w:hint="eastAsia"/>
        </w:rPr>
        <w:t>4-</w:t>
      </w:r>
      <w:r w:rsidR="007A4743">
        <w:rPr>
          <w:rFonts w:hint="eastAsia"/>
        </w:rPr>
        <w:t>4</w:t>
      </w:r>
      <w:r>
        <w:rPr>
          <w:rFonts w:hint="eastAsia"/>
        </w:rPr>
        <w:t xml:space="preserve">　</w:t>
      </w:r>
      <w:r>
        <w:t>响应方式数据报文格式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26"/>
        <w:gridCol w:w="2865"/>
        <w:gridCol w:w="1519"/>
        <w:gridCol w:w="4002"/>
      </w:tblGrid>
      <w:tr w:rsidR="00FA7BC8" w:rsidTr="002473E3">
        <w:trPr>
          <w:jc w:val="center"/>
        </w:trPr>
        <w:tc>
          <w:tcPr>
            <w:tcW w:w="1026" w:type="dxa"/>
            <w:vAlign w:val="center"/>
          </w:tcPr>
          <w:p w:rsidR="00FA7BC8" w:rsidRDefault="00FA7BC8" w:rsidP="00EC6C2A">
            <w:pPr>
              <w:snapToGrid w:val="0"/>
              <w:spacing w:before="60" w:after="60"/>
              <w:ind w:firstLine="0"/>
              <w:jc w:val="center"/>
              <w:rPr>
                <w:kern w:val="2"/>
                <w:sz w:val="18"/>
              </w:rPr>
            </w:pPr>
            <w:r>
              <w:rPr>
                <w:kern w:val="2"/>
                <w:sz w:val="18"/>
              </w:rPr>
              <w:t>序号</w:t>
            </w:r>
          </w:p>
        </w:tc>
        <w:tc>
          <w:tcPr>
            <w:tcW w:w="2865" w:type="dxa"/>
            <w:vAlign w:val="center"/>
          </w:tcPr>
          <w:p w:rsidR="00FA7BC8" w:rsidRDefault="00FA7BC8" w:rsidP="00EC6C2A">
            <w:pPr>
              <w:snapToGrid w:val="0"/>
              <w:spacing w:before="60" w:after="60"/>
              <w:ind w:firstLine="0"/>
              <w:jc w:val="center"/>
              <w:rPr>
                <w:kern w:val="2"/>
                <w:sz w:val="18"/>
              </w:rPr>
            </w:pPr>
            <w:r>
              <w:rPr>
                <w:kern w:val="2"/>
                <w:sz w:val="18"/>
              </w:rPr>
              <w:t>报文名称</w:t>
            </w:r>
          </w:p>
        </w:tc>
        <w:tc>
          <w:tcPr>
            <w:tcW w:w="1519" w:type="dxa"/>
            <w:vAlign w:val="center"/>
          </w:tcPr>
          <w:p w:rsidR="00FA7BC8" w:rsidRDefault="00FA7BC8" w:rsidP="00EC6C2A">
            <w:pPr>
              <w:snapToGrid w:val="0"/>
              <w:spacing w:before="60" w:after="60"/>
              <w:ind w:firstLine="0"/>
              <w:jc w:val="center"/>
              <w:rPr>
                <w:kern w:val="2"/>
                <w:sz w:val="18"/>
              </w:rPr>
            </w:pPr>
            <w:r>
              <w:rPr>
                <w:kern w:val="2"/>
                <w:sz w:val="18"/>
              </w:rPr>
              <w:t>长度（</w:t>
            </w:r>
            <w:r>
              <w:rPr>
                <w:kern w:val="2"/>
                <w:sz w:val="18"/>
              </w:rPr>
              <w:t>Byte</w:t>
            </w:r>
            <w:r>
              <w:rPr>
                <w:kern w:val="2"/>
                <w:sz w:val="18"/>
              </w:rPr>
              <w:t>）</w:t>
            </w:r>
          </w:p>
        </w:tc>
        <w:tc>
          <w:tcPr>
            <w:tcW w:w="4002" w:type="dxa"/>
            <w:vAlign w:val="center"/>
          </w:tcPr>
          <w:p w:rsidR="00FA7BC8" w:rsidRDefault="00FA7BC8" w:rsidP="00EC6C2A">
            <w:pPr>
              <w:snapToGrid w:val="0"/>
              <w:spacing w:before="60" w:after="6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rsidTr="002473E3">
        <w:trPr>
          <w:jc w:val="center"/>
        </w:trPr>
        <w:tc>
          <w:tcPr>
            <w:tcW w:w="1026"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2865" w:type="dxa"/>
            <w:vAlign w:val="center"/>
          </w:tcPr>
          <w:p w:rsidR="00FA7BC8" w:rsidRDefault="00FA7BC8" w:rsidP="00EC6C2A">
            <w:pPr>
              <w:snapToGrid w:val="0"/>
              <w:spacing w:before="60" w:after="60"/>
              <w:ind w:firstLine="199"/>
              <w:jc w:val="left"/>
              <w:rPr>
                <w:kern w:val="2"/>
                <w:sz w:val="18"/>
              </w:rPr>
            </w:pPr>
            <w:r>
              <w:rPr>
                <w:kern w:val="2"/>
                <w:sz w:val="18"/>
              </w:rPr>
              <w:t>Sync</w:t>
            </w:r>
          </w:p>
        </w:tc>
        <w:tc>
          <w:tcPr>
            <w:tcW w:w="1519"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4002" w:type="dxa"/>
            <w:vAlign w:val="center"/>
          </w:tcPr>
          <w:p w:rsidR="00FA7BC8" w:rsidRDefault="00FA7BC8" w:rsidP="000701D3">
            <w:pPr>
              <w:snapToGrid w:val="0"/>
              <w:spacing w:before="60" w:after="60"/>
              <w:ind w:firstLine="0"/>
              <w:jc w:val="left"/>
              <w:rPr>
                <w:kern w:val="2"/>
                <w:sz w:val="18"/>
              </w:rPr>
            </w:pPr>
            <w:r>
              <w:rPr>
                <w:kern w:val="2"/>
                <w:sz w:val="18"/>
              </w:rPr>
              <w:t>报文头：</w:t>
            </w:r>
            <w:r>
              <w:rPr>
                <w:kern w:val="2"/>
                <w:sz w:val="18"/>
              </w:rPr>
              <w:t>5AA5</w:t>
            </w:r>
          </w:p>
        </w:tc>
      </w:tr>
      <w:tr w:rsidR="00FA7BC8" w:rsidTr="002473E3">
        <w:trPr>
          <w:jc w:val="center"/>
        </w:trPr>
        <w:tc>
          <w:tcPr>
            <w:tcW w:w="1026"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2865" w:type="dxa"/>
            <w:vAlign w:val="center"/>
          </w:tcPr>
          <w:p w:rsidR="00FA7BC8" w:rsidRDefault="00FA7BC8" w:rsidP="00EC6C2A">
            <w:pPr>
              <w:snapToGrid w:val="0"/>
              <w:spacing w:before="60" w:after="60"/>
              <w:ind w:firstLine="199"/>
              <w:jc w:val="left"/>
              <w:rPr>
                <w:kern w:val="2"/>
                <w:sz w:val="18"/>
              </w:rPr>
            </w:pPr>
            <w:r>
              <w:rPr>
                <w:kern w:val="2"/>
                <w:sz w:val="18"/>
              </w:rPr>
              <w:t>Packet_Length</w:t>
            </w:r>
          </w:p>
        </w:tc>
        <w:tc>
          <w:tcPr>
            <w:tcW w:w="1519"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4002" w:type="dxa"/>
            <w:vAlign w:val="center"/>
          </w:tcPr>
          <w:p w:rsidR="00FA7BC8" w:rsidRDefault="00FA7BC8" w:rsidP="000701D3">
            <w:pPr>
              <w:snapToGrid w:val="0"/>
              <w:spacing w:before="60" w:after="60"/>
              <w:ind w:firstLine="0"/>
              <w:jc w:val="left"/>
              <w:rPr>
                <w:kern w:val="2"/>
                <w:sz w:val="18"/>
              </w:rPr>
            </w:pPr>
            <w:r>
              <w:rPr>
                <w:kern w:val="2"/>
                <w:sz w:val="18"/>
              </w:rPr>
              <w:t>报文长度</w:t>
            </w:r>
          </w:p>
        </w:tc>
      </w:tr>
      <w:tr w:rsidR="00FA7BC8" w:rsidTr="002473E3">
        <w:trPr>
          <w:jc w:val="center"/>
        </w:trPr>
        <w:tc>
          <w:tcPr>
            <w:tcW w:w="1026" w:type="dxa"/>
            <w:vAlign w:val="center"/>
          </w:tcPr>
          <w:p w:rsidR="00FA7BC8" w:rsidRDefault="00FA7BC8" w:rsidP="00EC6C2A">
            <w:pPr>
              <w:snapToGrid w:val="0"/>
              <w:spacing w:before="60" w:after="60"/>
              <w:ind w:firstLine="0"/>
              <w:jc w:val="center"/>
              <w:rPr>
                <w:kern w:val="2"/>
                <w:sz w:val="18"/>
              </w:rPr>
            </w:pPr>
            <w:r>
              <w:rPr>
                <w:kern w:val="2"/>
                <w:sz w:val="18"/>
              </w:rPr>
              <w:t>3</w:t>
            </w:r>
          </w:p>
        </w:tc>
        <w:tc>
          <w:tcPr>
            <w:tcW w:w="2865" w:type="dxa"/>
            <w:vAlign w:val="center"/>
          </w:tcPr>
          <w:p w:rsidR="00FA7BC8" w:rsidRDefault="00FA7BC8" w:rsidP="00EC6C2A">
            <w:pPr>
              <w:snapToGrid w:val="0"/>
              <w:spacing w:before="60" w:after="60"/>
              <w:ind w:firstLine="199"/>
              <w:jc w:val="left"/>
              <w:rPr>
                <w:kern w:val="2"/>
                <w:sz w:val="18"/>
              </w:rPr>
            </w:pPr>
            <w:r>
              <w:rPr>
                <w:rFonts w:hint="eastAsia"/>
                <w:kern w:val="2"/>
                <w:sz w:val="18"/>
              </w:rPr>
              <w:t>CMD_ID</w:t>
            </w:r>
          </w:p>
        </w:tc>
        <w:tc>
          <w:tcPr>
            <w:tcW w:w="1519" w:type="dxa"/>
            <w:vAlign w:val="center"/>
          </w:tcPr>
          <w:p w:rsidR="00FA7BC8" w:rsidRDefault="00FA7BC8" w:rsidP="00EC6C2A">
            <w:pPr>
              <w:snapToGrid w:val="0"/>
              <w:spacing w:before="60" w:after="60"/>
              <w:ind w:firstLine="0"/>
              <w:jc w:val="center"/>
              <w:rPr>
                <w:kern w:val="2"/>
                <w:sz w:val="18"/>
              </w:rPr>
            </w:pPr>
            <w:r>
              <w:rPr>
                <w:rFonts w:hint="eastAsia"/>
                <w:kern w:val="2"/>
                <w:sz w:val="18"/>
              </w:rPr>
              <w:t>17</w:t>
            </w:r>
          </w:p>
        </w:tc>
        <w:tc>
          <w:tcPr>
            <w:tcW w:w="4002" w:type="dxa"/>
            <w:vAlign w:val="center"/>
          </w:tcPr>
          <w:p w:rsidR="00FA7BC8" w:rsidRDefault="00FA7BC8" w:rsidP="000701D3">
            <w:pPr>
              <w:snapToGrid w:val="0"/>
              <w:spacing w:before="60" w:after="6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rsidTr="002473E3">
        <w:trPr>
          <w:jc w:val="center"/>
        </w:trPr>
        <w:tc>
          <w:tcPr>
            <w:tcW w:w="1026" w:type="dxa"/>
            <w:vAlign w:val="center"/>
          </w:tcPr>
          <w:p w:rsidR="00FA7BC8" w:rsidRDefault="00FA7BC8" w:rsidP="00EC6C2A">
            <w:pPr>
              <w:snapToGrid w:val="0"/>
              <w:spacing w:before="60" w:after="60"/>
              <w:ind w:firstLine="0"/>
              <w:jc w:val="center"/>
              <w:rPr>
                <w:kern w:val="2"/>
                <w:sz w:val="18"/>
              </w:rPr>
            </w:pPr>
            <w:r>
              <w:rPr>
                <w:kern w:val="2"/>
                <w:sz w:val="18"/>
              </w:rPr>
              <w:t>4</w:t>
            </w:r>
          </w:p>
        </w:tc>
        <w:tc>
          <w:tcPr>
            <w:tcW w:w="2865" w:type="dxa"/>
            <w:vAlign w:val="center"/>
          </w:tcPr>
          <w:p w:rsidR="00FA7BC8" w:rsidRDefault="00FA7BC8" w:rsidP="00EC6C2A">
            <w:pPr>
              <w:snapToGrid w:val="0"/>
              <w:spacing w:before="60" w:after="60"/>
              <w:ind w:firstLine="199"/>
              <w:jc w:val="left"/>
              <w:rPr>
                <w:kern w:val="2"/>
                <w:sz w:val="18"/>
              </w:rPr>
            </w:pPr>
            <w:r>
              <w:rPr>
                <w:kern w:val="2"/>
                <w:sz w:val="18"/>
              </w:rPr>
              <w:t>Frame_Type</w:t>
            </w:r>
          </w:p>
        </w:tc>
        <w:tc>
          <w:tcPr>
            <w:tcW w:w="1519"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4002" w:type="dxa"/>
            <w:vAlign w:val="center"/>
          </w:tcPr>
          <w:p w:rsidR="00FA7BC8" w:rsidRDefault="00FA7BC8" w:rsidP="000701D3">
            <w:pPr>
              <w:snapToGrid w:val="0"/>
              <w:spacing w:before="60" w:after="6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rsidTr="002473E3">
        <w:trPr>
          <w:jc w:val="center"/>
        </w:trPr>
        <w:tc>
          <w:tcPr>
            <w:tcW w:w="1026" w:type="dxa"/>
            <w:vAlign w:val="center"/>
          </w:tcPr>
          <w:p w:rsidR="00FA7BC8" w:rsidRDefault="00FA7BC8" w:rsidP="00EC6C2A">
            <w:pPr>
              <w:snapToGrid w:val="0"/>
              <w:spacing w:before="60" w:after="60"/>
              <w:ind w:firstLine="0"/>
              <w:jc w:val="center"/>
              <w:rPr>
                <w:kern w:val="2"/>
                <w:sz w:val="18"/>
              </w:rPr>
            </w:pPr>
            <w:r>
              <w:rPr>
                <w:kern w:val="2"/>
                <w:sz w:val="18"/>
              </w:rPr>
              <w:t>5</w:t>
            </w:r>
          </w:p>
        </w:tc>
        <w:tc>
          <w:tcPr>
            <w:tcW w:w="2865" w:type="dxa"/>
            <w:vAlign w:val="center"/>
          </w:tcPr>
          <w:p w:rsidR="00FA7BC8" w:rsidRDefault="00FA7BC8" w:rsidP="00EC6C2A">
            <w:pPr>
              <w:snapToGrid w:val="0"/>
              <w:spacing w:before="60" w:after="60"/>
              <w:ind w:firstLine="199"/>
              <w:jc w:val="left"/>
              <w:rPr>
                <w:kern w:val="2"/>
                <w:sz w:val="18"/>
              </w:rPr>
            </w:pPr>
            <w:r>
              <w:rPr>
                <w:kern w:val="2"/>
                <w:sz w:val="18"/>
              </w:rPr>
              <w:t>Packet_Type</w:t>
            </w:r>
          </w:p>
        </w:tc>
        <w:tc>
          <w:tcPr>
            <w:tcW w:w="1519"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4002" w:type="dxa"/>
            <w:vAlign w:val="center"/>
          </w:tcPr>
          <w:p w:rsidR="00FA7BC8" w:rsidRDefault="00FA7BC8" w:rsidP="000701D3">
            <w:pPr>
              <w:snapToGrid w:val="0"/>
              <w:spacing w:before="60" w:after="6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F04C5C" w:rsidTr="002473E3">
        <w:trPr>
          <w:jc w:val="center"/>
        </w:trPr>
        <w:tc>
          <w:tcPr>
            <w:tcW w:w="1026" w:type="dxa"/>
            <w:vAlign w:val="center"/>
          </w:tcPr>
          <w:p w:rsidR="00F04C5C" w:rsidRDefault="00F04C5C" w:rsidP="00492D4C">
            <w:pPr>
              <w:snapToGrid w:val="0"/>
              <w:spacing w:before="40" w:after="40"/>
              <w:ind w:firstLine="0"/>
              <w:jc w:val="center"/>
              <w:rPr>
                <w:kern w:val="2"/>
                <w:sz w:val="18"/>
              </w:rPr>
            </w:pPr>
            <w:r>
              <w:rPr>
                <w:rFonts w:hint="eastAsia"/>
                <w:kern w:val="2"/>
                <w:sz w:val="18"/>
              </w:rPr>
              <w:t>6</w:t>
            </w:r>
          </w:p>
        </w:tc>
        <w:tc>
          <w:tcPr>
            <w:tcW w:w="2865" w:type="dxa"/>
            <w:vAlign w:val="center"/>
          </w:tcPr>
          <w:p w:rsidR="00F04C5C" w:rsidRPr="003D4320" w:rsidRDefault="00F04C5C" w:rsidP="00492D4C">
            <w:pPr>
              <w:snapToGrid w:val="0"/>
              <w:spacing w:before="60" w:after="60"/>
              <w:ind w:firstLine="199"/>
              <w:jc w:val="left"/>
              <w:rPr>
                <w:kern w:val="2"/>
                <w:sz w:val="18"/>
              </w:rPr>
            </w:pPr>
            <w:r w:rsidRPr="003D4320">
              <w:rPr>
                <w:rFonts w:hint="eastAsia"/>
                <w:kern w:val="2"/>
                <w:sz w:val="18"/>
              </w:rPr>
              <w:t>Frame_No</w:t>
            </w:r>
          </w:p>
        </w:tc>
        <w:tc>
          <w:tcPr>
            <w:tcW w:w="1519" w:type="dxa"/>
            <w:vAlign w:val="center"/>
          </w:tcPr>
          <w:p w:rsidR="00F04C5C" w:rsidRPr="003D4320" w:rsidRDefault="00F04C5C" w:rsidP="00492D4C">
            <w:pPr>
              <w:snapToGrid w:val="0"/>
              <w:spacing w:before="60" w:after="60"/>
              <w:ind w:firstLine="0"/>
              <w:jc w:val="center"/>
              <w:rPr>
                <w:kern w:val="2"/>
                <w:sz w:val="18"/>
              </w:rPr>
            </w:pPr>
            <w:r w:rsidRPr="003D4320">
              <w:rPr>
                <w:rFonts w:hint="eastAsia"/>
                <w:kern w:val="2"/>
                <w:sz w:val="18"/>
              </w:rPr>
              <w:t>1</w:t>
            </w:r>
          </w:p>
        </w:tc>
        <w:tc>
          <w:tcPr>
            <w:tcW w:w="4002" w:type="dxa"/>
            <w:vAlign w:val="center"/>
          </w:tcPr>
          <w:p w:rsidR="00F04C5C" w:rsidRPr="003D4320" w:rsidDel="00507663" w:rsidRDefault="00F04C5C"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F04C5C" w:rsidTr="002473E3">
        <w:trPr>
          <w:jc w:val="center"/>
        </w:trPr>
        <w:tc>
          <w:tcPr>
            <w:tcW w:w="1026" w:type="dxa"/>
            <w:vAlign w:val="center"/>
          </w:tcPr>
          <w:p w:rsidR="00F04C5C" w:rsidRDefault="00F04C5C" w:rsidP="00EC6C2A">
            <w:pPr>
              <w:tabs>
                <w:tab w:val="left" w:pos="1260"/>
              </w:tabs>
              <w:snapToGrid w:val="0"/>
              <w:spacing w:before="40" w:after="40"/>
              <w:ind w:firstLine="0"/>
              <w:jc w:val="center"/>
              <w:rPr>
                <w:kern w:val="2"/>
                <w:sz w:val="18"/>
              </w:rPr>
            </w:pPr>
            <w:r>
              <w:rPr>
                <w:rFonts w:hint="eastAsia"/>
                <w:kern w:val="2"/>
                <w:sz w:val="18"/>
              </w:rPr>
              <w:t>7</w:t>
            </w:r>
          </w:p>
        </w:tc>
        <w:tc>
          <w:tcPr>
            <w:tcW w:w="2865" w:type="dxa"/>
            <w:vAlign w:val="center"/>
          </w:tcPr>
          <w:p w:rsidR="00F04C5C" w:rsidRDefault="00F04C5C" w:rsidP="00EC6C2A">
            <w:pPr>
              <w:snapToGrid w:val="0"/>
              <w:spacing w:before="40" w:after="40"/>
              <w:ind w:firstLine="199"/>
              <w:jc w:val="left"/>
              <w:rPr>
                <w:kern w:val="2"/>
                <w:sz w:val="18"/>
              </w:rPr>
            </w:pPr>
            <w:r>
              <w:rPr>
                <w:kern w:val="2"/>
                <w:sz w:val="18"/>
              </w:rPr>
              <w:t>Command_Status</w:t>
            </w:r>
          </w:p>
        </w:tc>
        <w:tc>
          <w:tcPr>
            <w:tcW w:w="1519" w:type="dxa"/>
            <w:vAlign w:val="center"/>
          </w:tcPr>
          <w:p w:rsidR="00F04C5C" w:rsidRDefault="00F04C5C" w:rsidP="00EC6C2A">
            <w:pPr>
              <w:snapToGrid w:val="0"/>
              <w:spacing w:before="40" w:after="40"/>
              <w:ind w:firstLine="0"/>
              <w:jc w:val="center"/>
              <w:rPr>
                <w:kern w:val="2"/>
                <w:sz w:val="18"/>
              </w:rPr>
            </w:pPr>
            <w:r>
              <w:rPr>
                <w:kern w:val="2"/>
                <w:sz w:val="18"/>
              </w:rPr>
              <w:t>1</w:t>
            </w:r>
          </w:p>
        </w:tc>
        <w:tc>
          <w:tcPr>
            <w:tcW w:w="4002" w:type="dxa"/>
            <w:vAlign w:val="center"/>
          </w:tcPr>
          <w:p w:rsidR="00F04C5C" w:rsidRDefault="00F04C5C" w:rsidP="000701D3">
            <w:pPr>
              <w:snapToGrid w:val="0"/>
              <w:spacing w:before="40" w:after="40"/>
              <w:ind w:firstLine="0"/>
              <w:jc w:val="left"/>
              <w:rPr>
                <w:kern w:val="2"/>
                <w:sz w:val="18"/>
              </w:rPr>
            </w:pPr>
            <w:r>
              <w:rPr>
                <w:kern w:val="2"/>
                <w:sz w:val="18"/>
              </w:rPr>
              <w:t>数据发送状态</w:t>
            </w:r>
            <w:r>
              <w:rPr>
                <w:rFonts w:hint="eastAsia"/>
                <w:kern w:val="2"/>
                <w:sz w:val="18"/>
              </w:rPr>
              <w:t>：</w:t>
            </w:r>
            <w:r>
              <w:rPr>
                <w:rFonts w:ascii="宋体" w:hAnsi="宋体" w:hint="eastAsia"/>
                <w:kern w:val="2"/>
                <w:sz w:val="18"/>
              </w:rPr>
              <w:t>①</w:t>
            </w:r>
            <w:r>
              <w:rPr>
                <w:kern w:val="2"/>
                <w:sz w:val="18"/>
              </w:rPr>
              <w:t>0xFF</w:t>
            </w:r>
            <w:r>
              <w:rPr>
                <w:kern w:val="2"/>
                <w:sz w:val="18"/>
              </w:rPr>
              <w:t>成功</w:t>
            </w:r>
          </w:p>
          <w:p w:rsidR="00F04C5C" w:rsidRDefault="00F04C5C" w:rsidP="000701D3">
            <w:pPr>
              <w:snapToGrid w:val="0"/>
              <w:spacing w:before="40" w:after="40"/>
              <w:ind w:firstLine="0"/>
              <w:jc w:val="left"/>
              <w:rPr>
                <w:kern w:val="2"/>
                <w:sz w:val="18"/>
              </w:rPr>
            </w:pPr>
            <w:r>
              <w:rPr>
                <w:rFonts w:hint="eastAsia"/>
                <w:kern w:val="2"/>
                <w:sz w:val="18"/>
              </w:rPr>
              <w:t xml:space="preserve">              </w:t>
            </w:r>
            <w:r>
              <w:rPr>
                <w:rFonts w:ascii="宋体" w:hAnsi="宋体" w:hint="eastAsia"/>
                <w:kern w:val="2"/>
                <w:sz w:val="18"/>
              </w:rPr>
              <w:t>②</w:t>
            </w:r>
            <w:r>
              <w:rPr>
                <w:kern w:val="2"/>
                <w:sz w:val="18"/>
              </w:rPr>
              <w:t>0x00</w:t>
            </w:r>
            <w:r>
              <w:rPr>
                <w:kern w:val="2"/>
                <w:sz w:val="18"/>
              </w:rPr>
              <w:t>失败</w:t>
            </w:r>
          </w:p>
        </w:tc>
      </w:tr>
      <w:tr w:rsidR="00627872" w:rsidTr="002473E3">
        <w:trPr>
          <w:jc w:val="center"/>
        </w:trPr>
        <w:tc>
          <w:tcPr>
            <w:tcW w:w="1026" w:type="dxa"/>
            <w:vAlign w:val="center"/>
          </w:tcPr>
          <w:p w:rsidR="00627872" w:rsidRDefault="00627872" w:rsidP="00A51CFD">
            <w:pPr>
              <w:tabs>
                <w:tab w:val="left" w:pos="1260"/>
              </w:tabs>
              <w:snapToGrid w:val="0"/>
              <w:spacing w:before="40" w:after="40"/>
              <w:ind w:firstLine="0"/>
              <w:jc w:val="center"/>
              <w:rPr>
                <w:kern w:val="2"/>
                <w:sz w:val="18"/>
              </w:rPr>
            </w:pPr>
            <w:r>
              <w:rPr>
                <w:rFonts w:hint="eastAsia"/>
                <w:kern w:val="2"/>
                <w:sz w:val="18"/>
              </w:rPr>
              <w:t>8</w:t>
            </w:r>
          </w:p>
        </w:tc>
        <w:tc>
          <w:tcPr>
            <w:tcW w:w="2865" w:type="dxa"/>
            <w:vAlign w:val="center"/>
          </w:tcPr>
          <w:p w:rsidR="00627872" w:rsidRDefault="00627872" w:rsidP="00A51CFD">
            <w:pPr>
              <w:snapToGrid w:val="0"/>
              <w:spacing w:before="40" w:after="40"/>
              <w:ind w:firstLine="199"/>
              <w:jc w:val="left"/>
              <w:rPr>
                <w:kern w:val="2"/>
                <w:sz w:val="18"/>
              </w:rPr>
            </w:pPr>
            <w:r>
              <w:rPr>
                <w:kern w:val="2"/>
                <w:sz w:val="18"/>
              </w:rPr>
              <w:t>Request_Type</w:t>
            </w:r>
          </w:p>
        </w:tc>
        <w:tc>
          <w:tcPr>
            <w:tcW w:w="1519" w:type="dxa"/>
            <w:vAlign w:val="center"/>
          </w:tcPr>
          <w:p w:rsidR="00627872" w:rsidRDefault="00627872" w:rsidP="00A51CFD">
            <w:pPr>
              <w:snapToGrid w:val="0"/>
              <w:spacing w:before="40" w:after="40"/>
              <w:ind w:firstLine="0"/>
              <w:jc w:val="center"/>
              <w:rPr>
                <w:kern w:val="2"/>
                <w:sz w:val="18"/>
              </w:rPr>
            </w:pPr>
            <w:r>
              <w:rPr>
                <w:kern w:val="2"/>
                <w:sz w:val="18"/>
              </w:rPr>
              <w:t>1</w:t>
            </w:r>
          </w:p>
        </w:tc>
        <w:tc>
          <w:tcPr>
            <w:tcW w:w="4002" w:type="dxa"/>
            <w:vAlign w:val="center"/>
          </w:tcPr>
          <w:p w:rsidR="00627872" w:rsidRDefault="00627872" w:rsidP="00627872">
            <w:pPr>
              <w:snapToGrid w:val="0"/>
              <w:spacing w:before="40" w:after="40"/>
              <w:ind w:firstLine="0"/>
              <w:jc w:val="left"/>
              <w:rPr>
                <w:kern w:val="2"/>
                <w:sz w:val="18"/>
              </w:rPr>
            </w:pPr>
            <w:r>
              <w:rPr>
                <w:kern w:val="2"/>
                <w:sz w:val="18"/>
              </w:rPr>
              <w:t>请求数据类型</w:t>
            </w:r>
          </w:p>
        </w:tc>
      </w:tr>
      <w:tr w:rsidR="00627872" w:rsidTr="002473E3">
        <w:trPr>
          <w:jc w:val="center"/>
        </w:trPr>
        <w:tc>
          <w:tcPr>
            <w:tcW w:w="1026" w:type="dxa"/>
            <w:vAlign w:val="center"/>
          </w:tcPr>
          <w:p w:rsidR="00627872" w:rsidRDefault="00627872" w:rsidP="00A51CFD">
            <w:pPr>
              <w:snapToGrid w:val="0"/>
              <w:spacing w:before="40" w:after="40"/>
              <w:ind w:firstLine="0"/>
              <w:jc w:val="center"/>
              <w:rPr>
                <w:kern w:val="2"/>
                <w:sz w:val="18"/>
              </w:rPr>
            </w:pPr>
            <w:r>
              <w:rPr>
                <w:rFonts w:hint="eastAsia"/>
                <w:kern w:val="2"/>
                <w:sz w:val="18"/>
              </w:rPr>
              <w:t>9</w:t>
            </w:r>
          </w:p>
        </w:tc>
        <w:tc>
          <w:tcPr>
            <w:tcW w:w="2865" w:type="dxa"/>
            <w:vAlign w:val="center"/>
          </w:tcPr>
          <w:p w:rsidR="00627872" w:rsidRDefault="00627872" w:rsidP="00F640DE">
            <w:pPr>
              <w:snapToGrid w:val="0"/>
              <w:spacing w:before="40" w:after="40"/>
              <w:ind w:firstLine="199"/>
              <w:jc w:val="left"/>
              <w:rPr>
                <w:kern w:val="2"/>
                <w:sz w:val="18"/>
              </w:rPr>
            </w:pPr>
            <w:r>
              <w:rPr>
                <w:kern w:val="2"/>
                <w:sz w:val="18"/>
              </w:rPr>
              <w:t>CRC16</w:t>
            </w:r>
          </w:p>
        </w:tc>
        <w:tc>
          <w:tcPr>
            <w:tcW w:w="1519" w:type="dxa"/>
            <w:vAlign w:val="center"/>
          </w:tcPr>
          <w:p w:rsidR="00627872" w:rsidRDefault="00627872" w:rsidP="00F640DE">
            <w:pPr>
              <w:snapToGrid w:val="0"/>
              <w:spacing w:before="40" w:after="40"/>
              <w:ind w:firstLine="0"/>
              <w:jc w:val="center"/>
              <w:rPr>
                <w:kern w:val="2"/>
                <w:sz w:val="18"/>
              </w:rPr>
            </w:pPr>
            <w:r>
              <w:rPr>
                <w:kern w:val="2"/>
                <w:sz w:val="18"/>
              </w:rPr>
              <w:t>2</w:t>
            </w:r>
          </w:p>
        </w:tc>
        <w:tc>
          <w:tcPr>
            <w:tcW w:w="4002" w:type="dxa"/>
            <w:vAlign w:val="center"/>
          </w:tcPr>
          <w:p w:rsidR="00627872" w:rsidRDefault="00627872" w:rsidP="00F640DE">
            <w:pPr>
              <w:snapToGrid w:val="0"/>
              <w:spacing w:before="40" w:after="40"/>
              <w:ind w:firstLine="0"/>
              <w:jc w:val="left"/>
              <w:rPr>
                <w:kern w:val="2"/>
                <w:sz w:val="18"/>
              </w:rPr>
            </w:pPr>
            <w:r>
              <w:rPr>
                <w:kern w:val="2"/>
                <w:sz w:val="18"/>
              </w:rPr>
              <w:t>校验位</w:t>
            </w:r>
          </w:p>
        </w:tc>
      </w:tr>
      <w:tr w:rsidR="00627872" w:rsidTr="002473E3">
        <w:trPr>
          <w:jc w:val="center"/>
        </w:trPr>
        <w:tc>
          <w:tcPr>
            <w:tcW w:w="1026" w:type="dxa"/>
            <w:vAlign w:val="center"/>
          </w:tcPr>
          <w:p w:rsidR="00627872" w:rsidRDefault="00627872" w:rsidP="00EC6C2A">
            <w:pPr>
              <w:snapToGrid w:val="0"/>
              <w:spacing w:before="40" w:after="40"/>
              <w:ind w:firstLine="0"/>
              <w:jc w:val="center"/>
              <w:rPr>
                <w:kern w:val="2"/>
                <w:sz w:val="18"/>
              </w:rPr>
            </w:pPr>
            <w:r>
              <w:rPr>
                <w:rFonts w:hint="eastAsia"/>
                <w:kern w:val="2"/>
                <w:sz w:val="18"/>
              </w:rPr>
              <w:t>10</w:t>
            </w:r>
          </w:p>
        </w:tc>
        <w:tc>
          <w:tcPr>
            <w:tcW w:w="2865" w:type="dxa"/>
            <w:vAlign w:val="center"/>
          </w:tcPr>
          <w:p w:rsidR="00627872" w:rsidRDefault="00627872" w:rsidP="00F640DE">
            <w:pPr>
              <w:snapToGrid w:val="0"/>
              <w:spacing w:before="40" w:after="40"/>
              <w:ind w:firstLine="199"/>
              <w:jc w:val="left"/>
              <w:rPr>
                <w:kern w:val="2"/>
                <w:sz w:val="18"/>
              </w:rPr>
            </w:pPr>
            <w:r w:rsidRPr="001A0DE1">
              <w:rPr>
                <w:rFonts w:hint="eastAsia"/>
                <w:kern w:val="2"/>
                <w:sz w:val="18"/>
              </w:rPr>
              <w:t>End</w:t>
            </w:r>
          </w:p>
        </w:tc>
        <w:tc>
          <w:tcPr>
            <w:tcW w:w="1519" w:type="dxa"/>
            <w:vAlign w:val="center"/>
          </w:tcPr>
          <w:p w:rsidR="00627872" w:rsidRDefault="00627872" w:rsidP="00F640DE">
            <w:pPr>
              <w:snapToGrid w:val="0"/>
              <w:spacing w:before="40" w:after="40"/>
              <w:ind w:firstLine="0"/>
              <w:jc w:val="center"/>
              <w:rPr>
                <w:kern w:val="2"/>
                <w:sz w:val="18"/>
              </w:rPr>
            </w:pPr>
            <w:r w:rsidRPr="001A0DE1">
              <w:rPr>
                <w:rFonts w:hint="eastAsia"/>
                <w:kern w:val="2"/>
                <w:sz w:val="18"/>
              </w:rPr>
              <w:t>1</w:t>
            </w:r>
          </w:p>
        </w:tc>
        <w:tc>
          <w:tcPr>
            <w:tcW w:w="4002" w:type="dxa"/>
            <w:vAlign w:val="center"/>
          </w:tcPr>
          <w:p w:rsidR="00627872" w:rsidRDefault="00627872" w:rsidP="00F640DE">
            <w:pPr>
              <w:snapToGrid w:val="0"/>
              <w:spacing w:before="40" w:after="40"/>
              <w:ind w:firstLine="0"/>
              <w:jc w:val="left"/>
              <w:rPr>
                <w:kern w:val="2"/>
                <w:sz w:val="18"/>
              </w:rPr>
            </w:pPr>
            <w:r w:rsidRPr="001A0DE1">
              <w:rPr>
                <w:rFonts w:hint="eastAsia"/>
                <w:kern w:val="2"/>
                <w:sz w:val="18"/>
              </w:rPr>
              <w:t>报文尾：</w:t>
            </w:r>
            <w:r w:rsidRPr="001A0DE1">
              <w:rPr>
                <w:rFonts w:hint="eastAsia"/>
                <w:kern w:val="2"/>
                <w:sz w:val="18"/>
              </w:rPr>
              <w:t>0x96</w:t>
            </w:r>
          </w:p>
        </w:tc>
      </w:tr>
    </w:tbl>
    <w:p w:rsidR="00FA7BC8" w:rsidRDefault="00FA7BC8" w:rsidP="00FA7BC8">
      <w:pPr>
        <w:rPr>
          <w:kern w:val="2"/>
        </w:rPr>
      </w:pPr>
    </w:p>
    <w:p w:rsidR="00FA7BC8" w:rsidRDefault="00FA7BC8" w:rsidP="006177C4">
      <w:pPr>
        <w:pStyle w:val="afffb"/>
        <w:outlineLvl w:val="2"/>
        <w:rPr>
          <w:kern w:val="2"/>
        </w:rPr>
      </w:pPr>
      <w:r>
        <w:rPr>
          <w:rFonts w:ascii="Times New Roman"/>
          <w:b/>
          <w:kern w:val="2"/>
        </w:rPr>
        <w:t>C</w:t>
      </w:r>
      <w:r>
        <w:rPr>
          <w:rFonts w:ascii="EU-F1" w:hint="eastAsia"/>
          <w:spacing w:val="20"/>
          <w:kern w:val="2"/>
        </w:rPr>
        <w:t>.</w:t>
      </w:r>
      <w:r>
        <w:rPr>
          <w:rFonts w:hint="eastAsia"/>
          <w:kern w:val="2"/>
        </w:rPr>
        <w:t>4</w:t>
      </w:r>
      <w:r>
        <w:rPr>
          <w:rFonts w:ascii="EU-F1" w:hint="eastAsia"/>
          <w:spacing w:val="20"/>
          <w:kern w:val="2"/>
        </w:rPr>
        <w:t>.</w:t>
      </w:r>
      <w:r w:rsidR="00DA779E">
        <w:rPr>
          <w:rFonts w:hint="eastAsia"/>
          <w:kern w:val="2"/>
        </w:rPr>
        <w:t>3</w:t>
      </w:r>
      <w:r>
        <w:rPr>
          <w:rFonts w:hint="eastAsia"/>
          <w:kern w:val="2"/>
        </w:rPr>
        <w:t xml:space="preserve">　</w:t>
      </w:r>
      <w:commentRangeStart w:id="29"/>
      <w:r>
        <w:rPr>
          <w:rFonts w:hint="eastAsia"/>
          <w:kern w:val="2"/>
        </w:rPr>
        <w:t>状态监测装置采样</w:t>
      </w:r>
      <w:r w:rsidR="00CD0A28">
        <w:rPr>
          <w:rFonts w:hint="eastAsia"/>
          <w:kern w:val="2"/>
        </w:rPr>
        <w:t>周期</w:t>
      </w:r>
      <w:r>
        <w:rPr>
          <w:rFonts w:hint="eastAsia"/>
          <w:kern w:val="2"/>
        </w:rPr>
        <w:t>查询</w:t>
      </w:r>
      <w:r>
        <w:rPr>
          <w:rFonts w:hint="eastAsia"/>
          <w:kern w:val="2"/>
        </w:rPr>
        <w:t>/</w:t>
      </w:r>
      <w:r>
        <w:rPr>
          <w:kern w:val="2"/>
        </w:rPr>
        <w:t>设置</w:t>
      </w:r>
      <w:commentRangeEnd w:id="29"/>
      <w:r w:rsidR="00CD0A28">
        <w:rPr>
          <w:rStyle w:val="aff7"/>
          <w:rFonts w:asciiTheme="minorHAnsi" w:eastAsia="宋体"/>
          <w:kern w:val="2"/>
        </w:rPr>
        <w:commentReference w:id="29"/>
      </w:r>
    </w:p>
    <w:p w:rsidR="00FA7BC8" w:rsidRDefault="00FA7BC8" w:rsidP="00FA7BC8">
      <w:pPr>
        <w:rPr>
          <w:kern w:val="2"/>
        </w:rPr>
      </w:pPr>
      <w:r>
        <w:rPr>
          <w:rFonts w:hint="eastAsia"/>
          <w:kern w:val="2"/>
        </w:rPr>
        <w:t>采样</w:t>
      </w:r>
      <w:r w:rsidR="00E8037D">
        <w:rPr>
          <w:rFonts w:hint="eastAsia"/>
          <w:kern w:val="2"/>
        </w:rPr>
        <w:t>周期查询</w:t>
      </w:r>
      <w:r w:rsidR="00E8037D">
        <w:rPr>
          <w:rFonts w:hint="eastAsia"/>
          <w:kern w:val="2"/>
        </w:rPr>
        <w:t>/</w:t>
      </w:r>
      <w:r>
        <w:rPr>
          <w:kern w:val="2"/>
        </w:rPr>
        <w:t>设置的数据报文格式见下表：</w:t>
      </w:r>
    </w:p>
    <w:p w:rsidR="00FA7BC8" w:rsidRDefault="00FA7BC8" w:rsidP="00FA7BC8">
      <w:pPr>
        <w:pStyle w:val="afffffffff6"/>
      </w:pPr>
      <w:r>
        <w:t>表</w:t>
      </w:r>
      <w:r>
        <w:rPr>
          <w:rFonts w:ascii="Times New Roman"/>
          <w:b/>
        </w:rPr>
        <w:t>C</w:t>
      </w:r>
      <w:r>
        <w:rPr>
          <w:rFonts w:hint="eastAsia"/>
        </w:rPr>
        <w:t>4-</w:t>
      </w:r>
      <w:r w:rsidR="007A4743">
        <w:rPr>
          <w:rFonts w:hint="eastAsia"/>
        </w:rPr>
        <w:t>5</w:t>
      </w:r>
      <w:r>
        <w:rPr>
          <w:rFonts w:hint="eastAsia"/>
        </w:rPr>
        <w:t xml:space="preserve">　采样</w:t>
      </w:r>
      <w:r w:rsidR="009A757E">
        <w:rPr>
          <w:rFonts w:hint="eastAsia"/>
        </w:rPr>
        <w:t>周期</w:t>
      </w:r>
      <w:r w:rsidR="00C43103">
        <w:rPr>
          <w:rFonts w:hint="eastAsia"/>
        </w:rPr>
        <w:t>查询</w:t>
      </w:r>
      <w:r w:rsidR="00C43103">
        <w:rPr>
          <w:rFonts w:hint="eastAsia"/>
        </w:rPr>
        <w:t>/</w:t>
      </w:r>
      <w:r>
        <w:t>设置数据报文格式</w:t>
      </w:r>
    </w:p>
    <w:tbl>
      <w:tblPr>
        <w:tblW w:w="9094"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37"/>
        <w:gridCol w:w="2812"/>
        <w:gridCol w:w="1384"/>
        <w:gridCol w:w="3861"/>
      </w:tblGrid>
      <w:tr w:rsidR="00FA7BC8" w:rsidTr="00293B4B">
        <w:trPr>
          <w:jc w:val="center"/>
        </w:trPr>
        <w:tc>
          <w:tcPr>
            <w:tcW w:w="1037" w:type="dxa"/>
            <w:vAlign w:val="center"/>
          </w:tcPr>
          <w:p w:rsidR="00FA7BC8" w:rsidRDefault="00FA7BC8" w:rsidP="00EC6C2A">
            <w:pPr>
              <w:snapToGrid w:val="0"/>
              <w:spacing w:before="60" w:after="60"/>
              <w:ind w:firstLine="0"/>
              <w:jc w:val="center"/>
              <w:rPr>
                <w:kern w:val="2"/>
                <w:sz w:val="18"/>
              </w:rPr>
            </w:pPr>
            <w:r>
              <w:rPr>
                <w:kern w:val="2"/>
                <w:sz w:val="18"/>
              </w:rPr>
              <w:t>序号</w:t>
            </w:r>
          </w:p>
        </w:tc>
        <w:tc>
          <w:tcPr>
            <w:tcW w:w="2812" w:type="dxa"/>
            <w:vAlign w:val="center"/>
          </w:tcPr>
          <w:p w:rsidR="00FA7BC8" w:rsidRDefault="00FA7BC8" w:rsidP="00EC6C2A">
            <w:pPr>
              <w:snapToGrid w:val="0"/>
              <w:spacing w:before="60" w:after="60"/>
              <w:ind w:firstLine="0"/>
              <w:jc w:val="center"/>
              <w:rPr>
                <w:kern w:val="2"/>
                <w:sz w:val="18"/>
                <w:lang w:val="en-GB"/>
              </w:rPr>
            </w:pPr>
            <w:r>
              <w:rPr>
                <w:kern w:val="2"/>
                <w:sz w:val="18"/>
              </w:rPr>
              <w:t>报文名称</w:t>
            </w:r>
          </w:p>
        </w:tc>
        <w:tc>
          <w:tcPr>
            <w:tcW w:w="1384" w:type="dxa"/>
            <w:vAlign w:val="center"/>
          </w:tcPr>
          <w:p w:rsidR="00FA7BC8" w:rsidRDefault="00FA7BC8" w:rsidP="00EC6C2A">
            <w:pPr>
              <w:snapToGrid w:val="0"/>
              <w:spacing w:before="60" w:after="60"/>
              <w:ind w:firstLine="0"/>
              <w:jc w:val="center"/>
              <w:rPr>
                <w:kern w:val="2"/>
                <w:sz w:val="18"/>
              </w:rPr>
            </w:pPr>
            <w:r>
              <w:rPr>
                <w:kern w:val="2"/>
                <w:sz w:val="18"/>
              </w:rPr>
              <w:t>长度（</w:t>
            </w:r>
            <w:r>
              <w:rPr>
                <w:kern w:val="2"/>
                <w:sz w:val="18"/>
              </w:rPr>
              <w:t>Byte</w:t>
            </w:r>
            <w:r>
              <w:rPr>
                <w:kern w:val="2"/>
                <w:sz w:val="18"/>
              </w:rPr>
              <w:t>）</w:t>
            </w:r>
          </w:p>
        </w:tc>
        <w:tc>
          <w:tcPr>
            <w:tcW w:w="3861" w:type="dxa"/>
            <w:vAlign w:val="center"/>
          </w:tcPr>
          <w:p w:rsidR="00FA7BC8" w:rsidRDefault="00FA7BC8" w:rsidP="00EC6C2A">
            <w:pPr>
              <w:snapToGrid w:val="0"/>
              <w:spacing w:before="60" w:after="6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rsidTr="00293B4B">
        <w:trPr>
          <w:jc w:val="center"/>
        </w:trPr>
        <w:tc>
          <w:tcPr>
            <w:tcW w:w="1037"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2812" w:type="dxa"/>
            <w:vAlign w:val="center"/>
          </w:tcPr>
          <w:p w:rsidR="00FA7BC8" w:rsidRDefault="00FA7BC8" w:rsidP="00EC6C2A">
            <w:pPr>
              <w:snapToGrid w:val="0"/>
              <w:spacing w:before="60" w:after="60"/>
              <w:ind w:firstLine="199"/>
              <w:jc w:val="left"/>
              <w:rPr>
                <w:kern w:val="2"/>
                <w:sz w:val="18"/>
              </w:rPr>
            </w:pPr>
            <w:r>
              <w:rPr>
                <w:kern w:val="2"/>
                <w:sz w:val="18"/>
              </w:rPr>
              <w:t>Sync</w:t>
            </w:r>
          </w:p>
        </w:tc>
        <w:tc>
          <w:tcPr>
            <w:tcW w:w="1384"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3861" w:type="dxa"/>
            <w:vAlign w:val="center"/>
          </w:tcPr>
          <w:p w:rsidR="00FA7BC8" w:rsidRDefault="00FA7BC8" w:rsidP="000701D3">
            <w:pPr>
              <w:snapToGrid w:val="0"/>
              <w:spacing w:before="60" w:after="60"/>
              <w:ind w:firstLine="0"/>
              <w:jc w:val="left"/>
              <w:rPr>
                <w:kern w:val="2"/>
                <w:sz w:val="18"/>
              </w:rPr>
            </w:pPr>
            <w:r>
              <w:rPr>
                <w:kern w:val="2"/>
                <w:sz w:val="18"/>
              </w:rPr>
              <w:t>报文头：</w:t>
            </w:r>
            <w:r>
              <w:rPr>
                <w:kern w:val="2"/>
                <w:sz w:val="18"/>
              </w:rPr>
              <w:t>5AA5</w:t>
            </w:r>
          </w:p>
        </w:tc>
      </w:tr>
      <w:tr w:rsidR="00FA7BC8" w:rsidTr="00293B4B">
        <w:trPr>
          <w:jc w:val="center"/>
        </w:trPr>
        <w:tc>
          <w:tcPr>
            <w:tcW w:w="1037"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2812" w:type="dxa"/>
            <w:vAlign w:val="center"/>
          </w:tcPr>
          <w:p w:rsidR="00FA7BC8" w:rsidRDefault="00FA7BC8" w:rsidP="00EC6C2A">
            <w:pPr>
              <w:snapToGrid w:val="0"/>
              <w:spacing w:before="60" w:after="60"/>
              <w:ind w:firstLine="199"/>
              <w:jc w:val="left"/>
              <w:rPr>
                <w:kern w:val="2"/>
                <w:sz w:val="18"/>
              </w:rPr>
            </w:pPr>
            <w:r>
              <w:rPr>
                <w:kern w:val="2"/>
                <w:sz w:val="18"/>
              </w:rPr>
              <w:t>Packet_Length</w:t>
            </w:r>
          </w:p>
        </w:tc>
        <w:tc>
          <w:tcPr>
            <w:tcW w:w="1384"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3861" w:type="dxa"/>
            <w:vAlign w:val="center"/>
          </w:tcPr>
          <w:p w:rsidR="00FA7BC8" w:rsidRDefault="00FA7BC8" w:rsidP="000701D3">
            <w:pPr>
              <w:snapToGrid w:val="0"/>
              <w:spacing w:before="60" w:after="60"/>
              <w:ind w:firstLine="0"/>
              <w:jc w:val="left"/>
              <w:rPr>
                <w:kern w:val="2"/>
                <w:sz w:val="18"/>
              </w:rPr>
            </w:pPr>
            <w:r>
              <w:rPr>
                <w:kern w:val="2"/>
                <w:sz w:val="18"/>
              </w:rPr>
              <w:t>报文长度</w:t>
            </w:r>
          </w:p>
        </w:tc>
      </w:tr>
      <w:tr w:rsidR="00FA7BC8" w:rsidTr="00293B4B">
        <w:trPr>
          <w:jc w:val="center"/>
        </w:trPr>
        <w:tc>
          <w:tcPr>
            <w:tcW w:w="1037" w:type="dxa"/>
            <w:vAlign w:val="center"/>
          </w:tcPr>
          <w:p w:rsidR="00FA7BC8" w:rsidRDefault="00FA7BC8" w:rsidP="00EC6C2A">
            <w:pPr>
              <w:snapToGrid w:val="0"/>
              <w:spacing w:before="60" w:after="60"/>
              <w:ind w:firstLine="0"/>
              <w:jc w:val="center"/>
              <w:rPr>
                <w:kern w:val="2"/>
                <w:sz w:val="18"/>
              </w:rPr>
            </w:pPr>
            <w:r>
              <w:rPr>
                <w:kern w:val="2"/>
                <w:sz w:val="18"/>
              </w:rPr>
              <w:t>3</w:t>
            </w:r>
          </w:p>
        </w:tc>
        <w:tc>
          <w:tcPr>
            <w:tcW w:w="2812" w:type="dxa"/>
            <w:vAlign w:val="center"/>
          </w:tcPr>
          <w:p w:rsidR="00FA7BC8" w:rsidRDefault="00FA7BC8" w:rsidP="00EC6C2A">
            <w:pPr>
              <w:snapToGrid w:val="0"/>
              <w:spacing w:before="60" w:after="60"/>
              <w:ind w:firstLine="199"/>
              <w:jc w:val="left"/>
              <w:rPr>
                <w:kern w:val="2"/>
                <w:sz w:val="18"/>
              </w:rPr>
            </w:pPr>
            <w:r>
              <w:rPr>
                <w:rFonts w:hint="eastAsia"/>
                <w:kern w:val="2"/>
                <w:sz w:val="18"/>
              </w:rPr>
              <w:t>CMD_ID</w:t>
            </w:r>
          </w:p>
        </w:tc>
        <w:tc>
          <w:tcPr>
            <w:tcW w:w="1384" w:type="dxa"/>
            <w:vAlign w:val="center"/>
          </w:tcPr>
          <w:p w:rsidR="00FA7BC8" w:rsidRDefault="00FA7BC8" w:rsidP="00EC6C2A">
            <w:pPr>
              <w:snapToGrid w:val="0"/>
              <w:spacing w:before="60" w:after="60"/>
              <w:ind w:firstLine="0"/>
              <w:jc w:val="center"/>
              <w:rPr>
                <w:kern w:val="2"/>
                <w:sz w:val="18"/>
              </w:rPr>
            </w:pPr>
            <w:r>
              <w:rPr>
                <w:rFonts w:hint="eastAsia"/>
                <w:kern w:val="2"/>
                <w:sz w:val="18"/>
              </w:rPr>
              <w:t>17</w:t>
            </w:r>
          </w:p>
        </w:tc>
        <w:tc>
          <w:tcPr>
            <w:tcW w:w="3861" w:type="dxa"/>
            <w:vAlign w:val="center"/>
          </w:tcPr>
          <w:p w:rsidR="00FA7BC8" w:rsidRDefault="00FA7BC8" w:rsidP="000701D3">
            <w:pPr>
              <w:snapToGrid w:val="0"/>
              <w:spacing w:before="60" w:after="6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rsidTr="00293B4B">
        <w:trPr>
          <w:jc w:val="center"/>
        </w:trPr>
        <w:tc>
          <w:tcPr>
            <w:tcW w:w="1037" w:type="dxa"/>
            <w:vAlign w:val="center"/>
          </w:tcPr>
          <w:p w:rsidR="00FA7BC8" w:rsidRDefault="00FA7BC8" w:rsidP="00EC6C2A">
            <w:pPr>
              <w:snapToGrid w:val="0"/>
              <w:spacing w:before="60" w:after="60"/>
              <w:ind w:firstLine="0"/>
              <w:jc w:val="center"/>
              <w:rPr>
                <w:kern w:val="2"/>
                <w:sz w:val="18"/>
              </w:rPr>
            </w:pPr>
            <w:r>
              <w:rPr>
                <w:kern w:val="2"/>
                <w:sz w:val="18"/>
              </w:rPr>
              <w:t>4</w:t>
            </w:r>
          </w:p>
        </w:tc>
        <w:tc>
          <w:tcPr>
            <w:tcW w:w="2812" w:type="dxa"/>
            <w:vAlign w:val="center"/>
          </w:tcPr>
          <w:p w:rsidR="00FA7BC8" w:rsidRDefault="00FA7BC8" w:rsidP="00EC6C2A">
            <w:pPr>
              <w:snapToGrid w:val="0"/>
              <w:spacing w:before="60" w:after="60"/>
              <w:ind w:firstLine="199"/>
              <w:jc w:val="left"/>
              <w:rPr>
                <w:kern w:val="2"/>
                <w:sz w:val="18"/>
                <w:lang w:val="en-GB"/>
              </w:rPr>
            </w:pPr>
            <w:r>
              <w:rPr>
                <w:kern w:val="2"/>
                <w:sz w:val="18"/>
              </w:rPr>
              <w:t>Frame_Type</w:t>
            </w:r>
          </w:p>
        </w:tc>
        <w:tc>
          <w:tcPr>
            <w:tcW w:w="1384"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3861" w:type="dxa"/>
            <w:vAlign w:val="center"/>
          </w:tcPr>
          <w:p w:rsidR="00FA7BC8" w:rsidRDefault="00FA7BC8" w:rsidP="000701D3">
            <w:pPr>
              <w:snapToGrid w:val="0"/>
              <w:spacing w:before="60" w:after="6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rsidTr="00293B4B">
        <w:trPr>
          <w:jc w:val="center"/>
        </w:trPr>
        <w:tc>
          <w:tcPr>
            <w:tcW w:w="1037" w:type="dxa"/>
            <w:vAlign w:val="center"/>
          </w:tcPr>
          <w:p w:rsidR="00FA7BC8" w:rsidRDefault="00FA7BC8" w:rsidP="00EC6C2A">
            <w:pPr>
              <w:snapToGrid w:val="0"/>
              <w:spacing w:before="60" w:after="60"/>
              <w:ind w:firstLine="0"/>
              <w:jc w:val="center"/>
              <w:rPr>
                <w:kern w:val="2"/>
                <w:sz w:val="18"/>
              </w:rPr>
            </w:pPr>
            <w:r>
              <w:rPr>
                <w:kern w:val="2"/>
                <w:sz w:val="18"/>
              </w:rPr>
              <w:t>5</w:t>
            </w:r>
          </w:p>
        </w:tc>
        <w:tc>
          <w:tcPr>
            <w:tcW w:w="2812" w:type="dxa"/>
            <w:vAlign w:val="center"/>
          </w:tcPr>
          <w:p w:rsidR="00FA7BC8" w:rsidRDefault="00FA7BC8" w:rsidP="00EC6C2A">
            <w:pPr>
              <w:snapToGrid w:val="0"/>
              <w:spacing w:before="60" w:after="60"/>
              <w:ind w:firstLine="199"/>
              <w:jc w:val="left"/>
              <w:rPr>
                <w:kern w:val="2"/>
                <w:sz w:val="18"/>
              </w:rPr>
            </w:pPr>
            <w:r>
              <w:rPr>
                <w:kern w:val="2"/>
                <w:sz w:val="18"/>
              </w:rPr>
              <w:t>Packet_Type</w:t>
            </w:r>
          </w:p>
        </w:tc>
        <w:tc>
          <w:tcPr>
            <w:tcW w:w="1384"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3861" w:type="dxa"/>
            <w:vAlign w:val="center"/>
          </w:tcPr>
          <w:p w:rsidR="00FA7BC8" w:rsidRDefault="00FA7BC8" w:rsidP="000701D3">
            <w:pPr>
              <w:snapToGrid w:val="0"/>
              <w:spacing w:before="60" w:after="6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A20B84" w:rsidTr="00293B4B">
        <w:trPr>
          <w:jc w:val="center"/>
        </w:trPr>
        <w:tc>
          <w:tcPr>
            <w:tcW w:w="1037" w:type="dxa"/>
            <w:vAlign w:val="center"/>
          </w:tcPr>
          <w:p w:rsidR="00A20B84" w:rsidRDefault="00A20B84" w:rsidP="00492D4C">
            <w:pPr>
              <w:snapToGrid w:val="0"/>
              <w:spacing w:before="40" w:after="40"/>
              <w:ind w:firstLine="0"/>
              <w:jc w:val="center"/>
              <w:rPr>
                <w:kern w:val="2"/>
                <w:sz w:val="18"/>
              </w:rPr>
            </w:pPr>
            <w:r>
              <w:rPr>
                <w:rFonts w:hint="eastAsia"/>
                <w:kern w:val="2"/>
                <w:sz w:val="18"/>
              </w:rPr>
              <w:t>6</w:t>
            </w:r>
          </w:p>
        </w:tc>
        <w:tc>
          <w:tcPr>
            <w:tcW w:w="2812" w:type="dxa"/>
            <w:vAlign w:val="center"/>
          </w:tcPr>
          <w:p w:rsidR="00A20B84" w:rsidRPr="003D4320" w:rsidRDefault="00A20B84" w:rsidP="00492D4C">
            <w:pPr>
              <w:snapToGrid w:val="0"/>
              <w:spacing w:before="60" w:after="60"/>
              <w:ind w:firstLine="199"/>
              <w:jc w:val="left"/>
              <w:rPr>
                <w:kern w:val="2"/>
                <w:sz w:val="18"/>
              </w:rPr>
            </w:pPr>
            <w:r w:rsidRPr="003D4320">
              <w:rPr>
                <w:rFonts w:hint="eastAsia"/>
                <w:kern w:val="2"/>
                <w:sz w:val="18"/>
              </w:rPr>
              <w:t>Frame_No</w:t>
            </w:r>
          </w:p>
        </w:tc>
        <w:tc>
          <w:tcPr>
            <w:tcW w:w="1384" w:type="dxa"/>
            <w:vAlign w:val="center"/>
          </w:tcPr>
          <w:p w:rsidR="00A20B84" w:rsidRPr="003D4320" w:rsidRDefault="00A20B84" w:rsidP="00492D4C">
            <w:pPr>
              <w:snapToGrid w:val="0"/>
              <w:spacing w:before="60" w:after="60"/>
              <w:ind w:firstLine="0"/>
              <w:jc w:val="center"/>
              <w:rPr>
                <w:kern w:val="2"/>
                <w:sz w:val="18"/>
              </w:rPr>
            </w:pPr>
            <w:r w:rsidRPr="003D4320">
              <w:rPr>
                <w:rFonts w:hint="eastAsia"/>
                <w:kern w:val="2"/>
                <w:sz w:val="18"/>
              </w:rPr>
              <w:t>1</w:t>
            </w:r>
          </w:p>
        </w:tc>
        <w:tc>
          <w:tcPr>
            <w:tcW w:w="3861" w:type="dxa"/>
            <w:vAlign w:val="center"/>
          </w:tcPr>
          <w:p w:rsidR="00A20B84" w:rsidRPr="003D4320" w:rsidDel="00507663" w:rsidRDefault="00A20B84"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A51CFD" w:rsidTr="00293B4B">
        <w:trPr>
          <w:jc w:val="center"/>
        </w:trPr>
        <w:tc>
          <w:tcPr>
            <w:tcW w:w="1037" w:type="dxa"/>
            <w:vAlign w:val="center"/>
          </w:tcPr>
          <w:p w:rsidR="00A51CFD" w:rsidRDefault="00C45016" w:rsidP="00A51CFD">
            <w:pPr>
              <w:tabs>
                <w:tab w:val="left" w:pos="1260"/>
              </w:tabs>
              <w:snapToGrid w:val="0"/>
              <w:spacing w:before="60" w:after="60"/>
              <w:ind w:firstLine="0"/>
              <w:jc w:val="center"/>
              <w:rPr>
                <w:kern w:val="2"/>
                <w:sz w:val="18"/>
              </w:rPr>
            </w:pPr>
            <w:r>
              <w:rPr>
                <w:rFonts w:hint="eastAsia"/>
                <w:kern w:val="2"/>
                <w:sz w:val="18"/>
              </w:rPr>
              <w:t>7</w:t>
            </w:r>
          </w:p>
        </w:tc>
        <w:tc>
          <w:tcPr>
            <w:tcW w:w="2812" w:type="dxa"/>
            <w:vAlign w:val="center"/>
          </w:tcPr>
          <w:p w:rsidR="00A51CFD" w:rsidRDefault="00A51CFD" w:rsidP="00EC6C2A">
            <w:pPr>
              <w:snapToGrid w:val="0"/>
              <w:spacing w:before="60" w:after="60"/>
              <w:ind w:firstLine="199"/>
              <w:jc w:val="left"/>
              <w:rPr>
                <w:kern w:val="2"/>
                <w:sz w:val="18"/>
              </w:rPr>
            </w:pPr>
            <w:r>
              <w:rPr>
                <w:rFonts w:hint="eastAsia"/>
                <w:kern w:val="2"/>
                <w:sz w:val="18"/>
              </w:rPr>
              <w:t>Request_Set_Flag</w:t>
            </w:r>
          </w:p>
        </w:tc>
        <w:tc>
          <w:tcPr>
            <w:tcW w:w="1384" w:type="dxa"/>
            <w:vAlign w:val="center"/>
          </w:tcPr>
          <w:p w:rsidR="00A51CFD" w:rsidRDefault="00A51CFD" w:rsidP="00EC6C2A">
            <w:pPr>
              <w:snapToGrid w:val="0"/>
              <w:spacing w:before="60" w:after="60"/>
              <w:ind w:firstLine="0"/>
              <w:jc w:val="center"/>
              <w:rPr>
                <w:kern w:val="2"/>
                <w:sz w:val="18"/>
              </w:rPr>
            </w:pPr>
            <w:r>
              <w:rPr>
                <w:rFonts w:hint="eastAsia"/>
                <w:kern w:val="2"/>
                <w:sz w:val="18"/>
              </w:rPr>
              <w:t>1</w:t>
            </w:r>
          </w:p>
        </w:tc>
        <w:tc>
          <w:tcPr>
            <w:tcW w:w="3861" w:type="dxa"/>
            <w:vAlign w:val="center"/>
          </w:tcPr>
          <w:p w:rsidR="00A51CFD" w:rsidRDefault="00A51CFD" w:rsidP="000701D3">
            <w:pPr>
              <w:snapToGrid w:val="0"/>
              <w:spacing w:before="60" w:after="60"/>
              <w:ind w:firstLine="0"/>
              <w:jc w:val="left"/>
              <w:rPr>
                <w:kern w:val="2"/>
                <w:sz w:val="18"/>
              </w:rPr>
            </w:pPr>
            <w:r>
              <w:rPr>
                <w:rFonts w:hint="eastAsia"/>
                <w:kern w:val="2"/>
                <w:sz w:val="18"/>
              </w:rPr>
              <w:t>参数配置类型标识：</w:t>
            </w:r>
            <w:r>
              <w:rPr>
                <w:rFonts w:ascii="宋体" w:hAnsi="宋体" w:hint="eastAsia"/>
                <w:kern w:val="2"/>
                <w:sz w:val="18"/>
              </w:rPr>
              <w:t>①</w:t>
            </w:r>
            <w:r>
              <w:rPr>
                <w:rFonts w:hint="eastAsia"/>
                <w:kern w:val="2"/>
                <w:sz w:val="18"/>
              </w:rPr>
              <w:t>0x00</w:t>
            </w:r>
            <w:r>
              <w:rPr>
                <w:rFonts w:hint="eastAsia"/>
                <w:kern w:val="2"/>
                <w:sz w:val="18"/>
              </w:rPr>
              <w:t>查询配置信息；</w:t>
            </w:r>
          </w:p>
          <w:p w:rsidR="00A51CFD" w:rsidRDefault="00A51CFD" w:rsidP="000701D3">
            <w:pPr>
              <w:snapToGrid w:val="0"/>
              <w:spacing w:before="60" w:after="60"/>
              <w:ind w:firstLine="0"/>
              <w:jc w:val="left"/>
              <w:rPr>
                <w:kern w:val="2"/>
                <w:sz w:val="18"/>
              </w:rPr>
            </w:pPr>
            <w:r>
              <w:rPr>
                <w:rFonts w:hint="eastAsia"/>
                <w:kern w:val="2"/>
                <w:sz w:val="18"/>
              </w:rPr>
              <w:t xml:space="preserve">                  </w:t>
            </w:r>
            <w:r>
              <w:rPr>
                <w:rFonts w:ascii="宋体" w:hAnsi="宋体" w:hint="eastAsia"/>
                <w:kern w:val="2"/>
                <w:sz w:val="18"/>
              </w:rPr>
              <w:t>②</w:t>
            </w:r>
            <w:r>
              <w:rPr>
                <w:rFonts w:hint="eastAsia"/>
                <w:kern w:val="2"/>
                <w:sz w:val="18"/>
              </w:rPr>
              <w:t>0x01</w:t>
            </w:r>
            <w:r>
              <w:rPr>
                <w:rFonts w:hint="eastAsia"/>
                <w:kern w:val="2"/>
                <w:sz w:val="18"/>
              </w:rPr>
              <w:t>设置配置信息</w:t>
            </w:r>
          </w:p>
        </w:tc>
      </w:tr>
      <w:tr w:rsidR="00310BF7" w:rsidTr="00293B4B">
        <w:trPr>
          <w:jc w:val="center"/>
        </w:trPr>
        <w:tc>
          <w:tcPr>
            <w:tcW w:w="1037" w:type="dxa"/>
            <w:vAlign w:val="center"/>
          </w:tcPr>
          <w:p w:rsidR="00310BF7" w:rsidRDefault="00310BF7" w:rsidP="00007EE4">
            <w:pPr>
              <w:tabs>
                <w:tab w:val="left" w:pos="1260"/>
              </w:tabs>
              <w:snapToGrid w:val="0"/>
              <w:spacing w:before="60" w:after="60"/>
              <w:ind w:firstLine="0"/>
              <w:jc w:val="center"/>
              <w:rPr>
                <w:kern w:val="2"/>
                <w:sz w:val="18"/>
              </w:rPr>
            </w:pPr>
            <w:r>
              <w:rPr>
                <w:rFonts w:hint="eastAsia"/>
                <w:kern w:val="2"/>
                <w:sz w:val="18"/>
              </w:rPr>
              <w:t>8</w:t>
            </w:r>
          </w:p>
        </w:tc>
        <w:tc>
          <w:tcPr>
            <w:tcW w:w="2812" w:type="dxa"/>
            <w:vAlign w:val="center"/>
          </w:tcPr>
          <w:p w:rsidR="00310BF7" w:rsidRDefault="00310BF7" w:rsidP="00007EE4">
            <w:pPr>
              <w:snapToGrid w:val="0"/>
              <w:spacing w:before="60" w:after="60"/>
              <w:ind w:firstLine="199"/>
              <w:jc w:val="left"/>
              <w:rPr>
                <w:kern w:val="2"/>
                <w:sz w:val="18"/>
              </w:rPr>
            </w:pPr>
            <w:commentRangeStart w:id="30"/>
            <w:r w:rsidRPr="00BE44BF">
              <w:rPr>
                <w:rFonts w:hint="eastAsia"/>
                <w:kern w:val="2"/>
                <w:sz w:val="18"/>
              </w:rPr>
              <w:t>Request_Flag</w:t>
            </w:r>
            <w:commentRangeEnd w:id="30"/>
            <w:r w:rsidR="000321B7">
              <w:rPr>
                <w:rStyle w:val="aff7"/>
                <w:rFonts w:asciiTheme="minorHAnsi" w:hAnsiTheme="minorHAnsi" w:cstheme="minorBidi"/>
                <w:kern w:val="2"/>
                <w:szCs w:val="22"/>
              </w:rPr>
              <w:commentReference w:id="30"/>
            </w:r>
          </w:p>
        </w:tc>
        <w:tc>
          <w:tcPr>
            <w:tcW w:w="1384" w:type="dxa"/>
            <w:vAlign w:val="center"/>
          </w:tcPr>
          <w:p w:rsidR="00310BF7" w:rsidRDefault="00310BF7" w:rsidP="00007EE4">
            <w:pPr>
              <w:snapToGrid w:val="0"/>
              <w:spacing w:before="60" w:after="60"/>
              <w:ind w:firstLine="0"/>
              <w:jc w:val="center"/>
              <w:rPr>
                <w:kern w:val="2"/>
                <w:sz w:val="18"/>
              </w:rPr>
            </w:pPr>
            <w:r>
              <w:rPr>
                <w:rFonts w:hint="eastAsia"/>
                <w:kern w:val="2"/>
                <w:sz w:val="18"/>
              </w:rPr>
              <w:t>1</w:t>
            </w:r>
          </w:p>
        </w:tc>
        <w:tc>
          <w:tcPr>
            <w:tcW w:w="3861" w:type="dxa"/>
            <w:vAlign w:val="center"/>
          </w:tcPr>
          <w:p w:rsidR="00310BF7" w:rsidRDefault="00310BF7" w:rsidP="00007EE4">
            <w:pPr>
              <w:snapToGrid w:val="0"/>
              <w:spacing w:before="60" w:after="60"/>
              <w:ind w:firstLine="0"/>
              <w:jc w:val="left"/>
              <w:rPr>
                <w:kern w:val="2"/>
                <w:sz w:val="18"/>
              </w:rPr>
            </w:pPr>
            <w:proofErr w:type="gramStart"/>
            <w:r w:rsidRPr="00BE44BF">
              <w:rPr>
                <w:rFonts w:hint="eastAsia"/>
                <w:kern w:val="2"/>
                <w:sz w:val="18"/>
              </w:rPr>
              <w:t>标识位</w:t>
            </w:r>
            <w:proofErr w:type="gramEnd"/>
            <w:r>
              <w:rPr>
                <w:rFonts w:hint="eastAsia"/>
                <w:kern w:val="2"/>
                <w:sz w:val="18"/>
              </w:rPr>
              <w:t xml:space="preserve"> </w:t>
            </w:r>
          </w:p>
        </w:tc>
      </w:tr>
      <w:tr w:rsidR="00C45016" w:rsidTr="00293B4B">
        <w:trPr>
          <w:jc w:val="center"/>
        </w:trPr>
        <w:tc>
          <w:tcPr>
            <w:tcW w:w="1037" w:type="dxa"/>
            <w:vAlign w:val="center"/>
          </w:tcPr>
          <w:p w:rsidR="00C45016" w:rsidRDefault="00C45016" w:rsidP="007F295B">
            <w:pPr>
              <w:tabs>
                <w:tab w:val="left" w:pos="1260"/>
              </w:tabs>
              <w:snapToGrid w:val="0"/>
              <w:spacing w:before="60" w:after="60"/>
              <w:ind w:firstLine="0"/>
              <w:jc w:val="center"/>
              <w:rPr>
                <w:kern w:val="2"/>
                <w:sz w:val="18"/>
              </w:rPr>
            </w:pPr>
            <w:r>
              <w:rPr>
                <w:rFonts w:hint="eastAsia"/>
                <w:kern w:val="2"/>
                <w:sz w:val="18"/>
              </w:rPr>
              <w:t>9</w:t>
            </w:r>
          </w:p>
        </w:tc>
        <w:tc>
          <w:tcPr>
            <w:tcW w:w="2812" w:type="dxa"/>
            <w:vAlign w:val="center"/>
          </w:tcPr>
          <w:p w:rsidR="00C45016" w:rsidRDefault="00C45016" w:rsidP="007F295B">
            <w:pPr>
              <w:snapToGrid w:val="0"/>
              <w:spacing w:before="60" w:after="60"/>
              <w:ind w:firstLine="199"/>
              <w:jc w:val="left"/>
              <w:rPr>
                <w:kern w:val="2"/>
                <w:sz w:val="18"/>
              </w:rPr>
            </w:pPr>
            <w:r>
              <w:rPr>
                <w:kern w:val="2"/>
                <w:sz w:val="18"/>
              </w:rPr>
              <w:t>Request_Type</w:t>
            </w:r>
          </w:p>
        </w:tc>
        <w:tc>
          <w:tcPr>
            <w:tcW w:w="1384" w:type="dxa"/>
            <w:vAlign w:val="center"/>
          </w:tcPr>
          <w:p w:rsidR="00C45016" w:rsidRDefault="00C45016" w:rsidP="007F295B">
            <w:pPr>
              <w:snapToGrid w:val="0"/>
              <w:spacing w:before="60" w:after="60"/>
              <w:ind w:firstLine="0"/>
              <w:jc w:val="center"/>
              <w:rPr>
                <w:kern w:val="2"/>
                <w:sz w:val="18"/>
              </w:rPr>
            </w:pPr>
            <w:r>
              <w:rPr>
                <w:kern w:val="2"/>
                <w:sz w:val="18"/>
              </w:rPr>
              <w:t>1</w:t>
            </w:r>
          </w:p>
        </w:tc>
        <w:tc>
          <w:tcPr>
            <w:tcW w:w="3861" w:type="dxa"/>
            <w:vAlign w:val="center"/>
          </w:tcPr>
          <w:p w:rsidR="00C45016" w:rsidRDefault="00C45016" w:rsidP="007F295B">
            <w:pPr>
              <w:snapToGrid w:val="0"/>
              <w:spacing w:before="60" w:after="60"/>
              <w:ind w:firstLine="0"/>
              <w:jc w:val="left"/>
              <w:rPr>
                <w:kern w:val="2"/>
                <w:sz w:val="18"/>
              </w:rPr>
            </w:pPr>
            <w:r>
              <w:rPr>
                <w:rFonts w:hint="eastAsia"/>
                <w:kern w:val="2"/>
                <w:sz w:val="18"/>
              </w:rPr>
              <w:t>采样的数据</w:t>
            </w:r>
            <w:r>
              <w:rPr>
                <w:kern w:val="2"/>
                <w:sz w:val="18"/>
              </w:rPr>
              <w:t>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C45016" w:rsidTr="00293B4B">
        <w:trPr>
          <w:jc w:val="center"/>
        </w:trPr>
        <w:tc>
          <w:tcPr>
            <w:tcW w:w="1037" w:type="dxa"/>
            <w:vAlign w:val="center"/>
          </w:tcPr>
          <w:p w:rsidR="00C45016" w:rsidRDefault="00C45016" w:rsidP="00A51CFD">
            <w:pPr>
              <w:snapToGrid w:val="0"/>
              <w:spacing w:before="60" w:after="60"/>
              <w:ind w:firstLine="0"/>
              <w:jc w:val="center"/>
              <w:rPr>
                <w:kern w:val="2"/>
                <w:sz w:val="18"/>
              </w:rPr>
            </w:pPr>
            <w:r>
              <w:rPr>
                <w:rFonts w:hint="eastAsia"/>
                <w:kern w:val="2"/>
                <w:sz w:val="18"/>
              </w:rPr>
              <w:t>10</w:t>
            </w:r>
          </w:p>
        </w:tc>
        <w:tc>
          <w:tcPr>
            <w:tcW w:w="2812" w:type="dxa"/>
            <w:vAlign w:val="center"/>
          </w:tcPr>
          <w:p w:rsidR="00C45016" w:rsidRDefault="00C45016" w:rsidP="00F640DE">
            <w:pPr>
              <w:snapToGrid w:val="0"/>
              <w:spacing w:before="60" w:after="60"/>
              <w:ind w:firstLine="199"/>
              <w:jc w:val="left"/>
              <w:rPr>
                <w:kern w:val="2"/>
                <w:sz w:val="18"/>
              </w:rPr>
            </w:pPr>
            <w:r>
              <w:rPr>
                <w:kern w:val="2"/>
                <w:sz w:val="18"/>
              </w:rPr>
              <w:t>Main_Time</w:t>
            </w:r>
          </w:p>
        </w:tc>
        <w:tc>
          <w:tcPr>
            <w:tcW w:w="1384" w:type="dxa"/>
            <w:vAlign w:val="center"/>
          </w:tcPr>
          <w:p w:rsidR="00C45016" w:rsidRDefault="00C45016" w:rsidP="00F640DE">
            <w:pPr>
              <w:snapToGrid w:val="0"/>
              <w:spacing w:before="60" w:after="60"/>
              <w:ind w:firstLine="0"/>
              <w:jc w:val="center"/>
              <w:rPr>
                <w:kern w:val="2"/>
                <w:sz w:val="18"/>
              </w:rPr>
            </w:pPr>
            <w:r>
              <w:rPr>
                <w:kern w:val="2"/>
                <w:sz w:val="18"/>
              </w:rPr>
              <w:t>2</w:t>
            </w:r>
          </w:p>
        </w:tc>
        <w:tc>
          <w:tcPr>
            <w:tcW w:w="3861" w:type="dxa"/>
            <w:vAlign w:val="center"/>
          </w:tcPr>
          <w:p w:rsidR="00C45016" w:rsidRDefault="00C45016" w:rsidP="00F640DE">
            <w:pPr>
              <w:snapToGrid w:val="0"/>
              <w:spacing w:before="60" w:after="60"/>
              <w:ind w:firstLine="0"/>
              <w:jc w:val="left"/>
              <w:rPr>
                <w:kern w:val="2"/>
                <w:sz w:val="18"/>
              </w:rPr>
            </w:pPr>
            <w:r>
              <w:rPr>
                <w:rFonts w:hint="eastAsia"/>
                <w:kern w:val="2"/>
                <w:sz w:val="18"/>
              </w:rPr>
              <w:t>采集</w:t>
            </w:r>
            <w:r>
              <w:rPr>
                <w:kern w:val="2"/>
                <w:sz w:val="18"/>
              </w:rPr>
              <w:t>时间</w:t>
            </w:r>
            <w:r>
              <w:rPr>
                <w:rFonts w:hint="eastAsia"/>
                <w:kern w:val="2"/>
                <w:sz w:val="18"/>
              </w:rPr>
              <w:t>周期（无符号整数，单位：</w:t>
            </w:r>
            <w:r>
              <w:rPr>
                <w:kern w:val="2"/>
                <w:sz w:val="18"/>
              </w:rPr>
              <w:t>分钟</w:t>
            </w:r>
            <w:r>
              <w:rPr>
                <w:rFonts w:hint="eastAsia"/>
                <w:kern w:val="2"/>
                <w:sz w:val="18"/>
              </w:rPr>
              <w:t>）</w:t>
            </w:r>
          </w:p>
        </w:tc>
      </w:tr>
      <w:tr w:rsidR="00C45016" w:rsidTr="00293B4B">
        <w:trPr>
          <w:jc w:val="center"/>
        </w:trPr>
        <w:tc>
          <w:tcPr>
            <w:tcW w:w="1037" w:type="dxa"/>
            <w:vAlign w:val="center"/>
          </w:tcPr>
          <w:p w:rsidR="00C45016" w:rsidRDefault="00C45016" w:rsidP="00A51CFD">
            <w:pPr>
              <w:snapToGrid w:val="0"/>
              <w:spacing w:before="60" w:after="60"/>
              <w:ind w:firstLine="0"/>
              <w:jc w:val="center"/>
              <w:rPr>
                <w:kern w:val="2"/>
                <w:sz w:val="18"/>
              </w:rPr>
            </w:pPr>
            <w:r>
              <w:rPr>
                <w:rFonts w:hint="eastAsia"/>
                <w:kern w:val="2"/>
                <w:sz w:val="18"/>
              </w:rPr>
              <w:t>11</w:t>
            </w:r>
          </w:p>
        </w:tc>
        <w:tc>
          <w:tcPr>
            <w:tcW w:w="2812" w:type="dxa"/>
            <w:vAlign w:val="center"/>
          </w:tcPr>
          <w:p w:rsidR="00C45016" w:rsidRDefault="00C45016" w:rsidP="00F640DE">
            <w:pPr>
              <w:snapToGrid w:val="0"/>
              <w:spacing w:before="60" w:after="60"/>
              <w:ind w:firstLine="199"/>
              <w:jc w:val="left"/>
              <w:rPr>
                <w:kern w:val="2"/>
                <w:sz w:val="18"/>
              </w:rPr>
            </w:pPr>
            <w:r>
              <w:rPr>
                <w:rFonts w:hint="eastAsia"/>
                <w:kern w:val="2"/>
                <w:sz w:val="18"/>
              </w:rPr>
              <w:t>Heartbeat_Time</w:t>
            </w:r>
          </w:p>
        </w:tc>
        <w:tc>
          <w:tcPr>
            <w:tcW w:w="1384" w:type="dxa"/>
            <w:vAlign w:val="center"/>
          </w:tcPr>
          <w:p w:rsidR="00C45016" w:rsidRDefault="00C45016" w:rsidP="00F640DE">
            <w:pPr>
              <w:snapToGrid w:val="0"/>
              <w:spacing w:before="60" w:after="60"/>
              <w:ind w:firstLine="0"/>
              <w:jc w:val="center"/>
              <w:rPr>
                <w:kern w:val="2"/>
                <w:sz w:val="18"/>
              </w:rPr>
            </w:pPr>
            <w:r>
              <w:rPr>
                <w:rFonts w:hint="eastAsia"/>
                <w:kern w:val="2"/>
                <w:sz w:val="18"/>
              </w:rPr>
              <w:t>1</w:t>
            </w:r>
          </w:p>
        </w:tc>
        <w:tc>
          <w:tcPr>
            <w:tcW w:w="3861" w:type="dxa"/>
            <w:vAlign w:val="center"/>
          </w:tcPr>
          <w:p w:rsidR="00C45016" w:rsidRDefault="00C45016" w:rsidP="00F640DE">
            <w:pPr>
              <w:snapToGrid w:val="0"/>
              <w:spacing w:before="60" w:after="60"/>
              <w:ind w:firstLine="0"/>
              <w:jc w:val="left"/>
              <w:rPr>
                <w:kern w:val="2"/>
                <w:sz w:val="18"/>
              </w:rPr>
            </w:pPr>
            <w:r>
              <w:rPr>
                <w:rFonts w:hint="eastAsia"/>
                <w:kern w:val="2"/>
                <w:sz w:val="18"/>
              </w:rPr>
              <w:t>心跳上送周期（无符号整数，单位：</w:t>
            </w:r>
            <w:r>
              <w:rPr>
                <w:kern w:val="2"/>
                <w:sz w:val="18"/>
              </w:rPr>
              <w:t>分钟</w:t>
            </w:r>
            <w:r>
              <w:rPr>
                <w:rFonts w:hint="eastAsia"/>
                <w:kern w:val="2"/>
                <w:sz w:val="18"/>
              </w:rPr>
              <w:t>）</w:t>
            </w:r>
          </w:p>
        </w:tc>
      </w:tr>
      <w:tr w:rsidR="00C45016" w:rsidTr="00293B4B">
        <w:trPr>
          <w:jc w:val="center"/>
        </w:trPr>
        <w:tc>
          <w:tcPr>
            <w:tcW w:w="1037" w:type="dxa"/>
            <w:vAlign w:val="center"/>
          </w:tcPr>
          <w:p w:rsidR="00C45016" w:rsidRDefault="00C45016" w:rsidP="00A51CFD">
            <w:pPr>
              <w:snapToGrid w:val="0"/>
              <w:spacing w:before="60" w:after="60"/>
              <w:ind w:firstLine="0"/>
              <w:jc w:val="center"/>
              <w:rPr>
                <w:kern w:val="2"/>
                <w:sz w:val="18"/>
              </w:rPr>
            </w:pPr>
            <w:r>
              <w:rPr>
                <w:rFonts w:hint="eastAsia"/>
                <w:kern w:val="2"/>
                <w:sz w:val="18"/>
              </w:rPr>
              <w:t>12</w:t>
            </w:r>
          </w:p>
        </w:tc>
        <w:tc>
          <w:tcPr>
            <w:tcW w:w="2812" w:type="dxa"/>
            <w:vAlign w:val="center"/>
          </w:tcPr>
          <w:p w:rsidR="00C45016" w:rsidRDefault="00C45016" w:rsidP="00F640DE">
            <w:pPr>
              <w:snapToGrid w:val="0"/>
              <w:spacing w:before="60" w:after="60"/>
              <w:ind w:firstLine="199"/>
              <w:jc w:val="left"/>
              <w:rPr>
                <w:kern w:val="2"/>
                <w:sz w:val="18"/>
              </w:rPr>
            </w:pPr>
            <w:r>
              <w:rPr>
                <w:kern w:val="2"/>
                <w:sz w:val="18"/>
              </w:rPr>
              <w:t>CRC16</w:t>
            </w:r>
          </w:p>
        </w:tc>
        <w:tc>
          <w:tcPr>
            <w:tcW w:w="1384" w:type="dxa"/>
            <w:vAlign w:val="center"/>
          </w:tcPr>
          <w:p w:rsidR="00C45016" w:rsidRDefault="00C45016" w:rsidP="00F640DE">
            <w:pPr>
              <w:snapToGrid w:val="0"/>
              <w:spacing w:before="60" w:after="60"/>
              <w:ind w:firstLine="0"/>
              <w:jc w:val="center"/>
              <w:rPr>
                <w:kern w:val="2"/>
                <w:sz w:val="18"/>
              </w:rPr>
            </w:pPr>
            <w:r>
              <w:rPr>
                <w:kern w:val="2"/>
                <w:sz w:val="18"/>
              </w:rPr>
              <w:t>2</w:t>
            </w:r>
          </w:p>
        </w:tc>
        <w:tc>
          <w:tcPr>
            <w:tcW w:w="3861" w:type="dxa"/>
            <w:vAlign w:val="center"/>
          </w:tcPr>
          <w:p w:rsidR="00C45016" w:rsidRDefault="00C45016" w:rsidP="00F640DE">
            <w:pPr>
              <w:snapToGrid w:val="0"/>
              <w:spacing w:before="60" w:after="60"/>
              <w:ind w:firstLine="0"/>
              <w:jc w:val="left"/>
              <w:rPr>
                <w:kern w:val="2"/>
                <w:sz w:val="18"/>
              </w:rPr>
            </w:pPr>
            <w:r>
              <w:rPr>
                <w:kern w:val="2"/>
                <w:sz w:val="18"/>
              </w:rPr>
              <w:t>校验位</w:t>
            </w:r>
          </w:p>
        </w:tc>
      </w:tr>
      <w:tr w:rsidR="00C45016" w:rsidTr="00293B4B">
        <w:trPr>
          <w:jc w:val="center"/>
        </w:trPr>
        <w:tc>
          <w:tcPr>
            <w:tcW w:w="1037" w:type="dxa"/>
            <w:vAlign w:val="center"/>
          </w:tcPr>
          <w:p w:rsidR="00C45016" w:rsidRDefault="00C45016" w:rsidP="00EC6C2A">
            <w:pPr>
              <w:snapToGrid w:val="0"/>
              <w:spacing w:before="60" w:after="60"/>
              <w:ind w:firstLine="0"/>
              <w:jc w:val="center"/>
              <w:rPr>
                <w:kern w:val="2"/>
                <w:sz w:val="18"/>
              </w:rPr>
            </w:pPr>
            <w:r>
              <w:rPr>
                <w:rFonts w:hint="eastAsia"/>
                <w:kern w:val="2"/>
                <w:sz w:val="18"/>
              </w:rPr>
              <w:t>13</w:t>
            </w:r>
          </w:p>
        </w:tc>
        <w:tc>
          <w:tcPr>
            <w:tcW w:w="2812" w:type="dxa"/>
            <w:vAlign w:val="center"/>
          </w:tcPr>
          <w:p w:rsidR="00C45016" w:rsidRDefault="00C45016" w:rsidP="00F640DE">
            <w:pPr>
              <w:snapToGrid w:val="0"/>
              <w:spacing w:before="60" w:after="60"/>
              <w:ind w:firstLine="199"/>
              <w:jc w:val="left"/>
              <w:rPr>
                <w:kern w:val="2"/>
                <w:sz w:val="18"/>
              </w:rPr>
            </w:pPr>
            <w:r w:rsidRPr="001A0DE1">
              <w:rPr>
                <w:rFonts w:hint="eastAsia"/>
                <w:kern w:val="2"/>
                <w:sz w:val="18"/>
              </w:rPr>
              <w:t>End</w:t>
            </w:r>
          </w:p>
        </w:tc>
        <w:tc>
          <w:tcPr>
            <w:tcW w:w="1384" w:type="dxa"/>
            <w:vAlign w:val="center"/>
          </w:tcPr>
          <w:p w:rsidR="00C45016" w:rsidRDefault="00C45016" w:rsidP="00F640DE">
            <w:pPr>
              <w:snapToGrid w:val="0"/>
              <w:spacing w:before="60" w:after="60"/>
              <w:ind w:firstLine="0"/>
              <w:jc w:val="center"/>
              <w:rPr>
                <w:kern w:val="2"/>
                <w:sz w:val="18"/>
              </w:rPr>
            </w:pPr>
            <w:r w:rsidRPr="001A0DE1">
              <w:rPr>
                <w:rFonts w:hint="eastAsia"/>
                <w:kern w:val="2"/>
                <w:sz w:val="18"/>
              </w:rPr>
              <w:t>1</w:t>
            </w:r>
          </w:p>
        </w:tc>
        <w:tc>
          <w:tcPr>
            <w:tcW w:w="3861" w:type="dxa"/>
            <w:vAlign w:val="center"/>
          </w:tcPr>
          <w:p w:rsidR="00C45016" w:rsidRDefault="00C45016" w:rsidP="00F640DE">
            <w:pPr>
              <w:snapToGrid w:val="0"/>
              <w:spacing w:before="60" w:after="60"/>
              <w:ind w:firstLine="0"/>
              <w:jc w:val="left"/>
              <w:rPr>
                <w:kern w:val="2"/>
                <w:sz w:val="18"/>
              </w:rPr>
            </w:pPr>
            <w:r w:rsidRPr="001A0DE1">
              <w:rPr>
                <w:rFonts w:hint="eastAsia"/>
                <w:kern w:val="2"/>
                <w:sz w:val="18"/>
              </w:rPr>
              <w:t>报文尾：</w:t>
            </w:r>
            <w:r w:rsidRPr="001A0DE1">
              <w:rPr>
                <w:rFonts w:hint="eastAsia"/>
                <w:kern w:val="2"/>
                <w:sz w:val="18"/>
              </w:rPr>
              <w:t>0x96</w:t>
            </w:r>
          </w:p>
        </w:tc>
      </w:tr>
    </w:tbl>
    <w:p w:rsidR="00FA7BC8" w:rsidRDefault="00FA7BC8" w:rsidP="00FA7BC8">
      <w:pPr>
        <w:snapToGrid w:val="0"/>
        <w:ind w:left="420"/>
        <w:rPr>
          <w:kern w:val="2"/>
        </w:rPr>
      </w:pPr>
    </w:p>
    <w:p w:rsidR="00FA7BC8" w:rsidRDefault="00FA7BC8" w:rsidP="00FA7BC8">
      <w:pPr>
        <w:rPr>
          <w:kern w:val="2"/>
        </w:rPr>
      </w:pPr>
      <w:r>
        <w:rPr>
          <w:kern w:val="2"/>
        </w:rPr>
        <w:t>响应方式的数据报文格式见下表：</w:t>
      </w:r>
    </w:p>
    <w:p w:rsidR="00FA7BC8" w:rsidRDefault="00FA7BC8" w:rsidP="00FA7BC8">
      <w:pPr>
        <w:pStyle w:val="afffffffff6"/>
        <w:rPr>
          <w:sz w:val="24"/>
        </w:rPr>
      </w:pPr>
      <w:r>
        <w:t>表</w:t>
      </w:r>
      <w:r>
        <w:rPr>
          <w:rFonts w:ascii="Times New Roman"/>
          <w:b/>
        </w:rPr>
        <w:t>C</w:t>
      </w:r>
      <w:r>
        <w:rPr>
          <w:rFonts w:hint="eastAsia"/>
        </w:rPr>
        <w:t>4-</w:t>
      </w:r>
      <w:r w:rsidR="007A4743">
        <w:rPr>
          <w:rFonts w:hint="eastAsia"/>
        </w:rPr>
        <w:t>6</w:t>
      </w:r>
      <w:r>
        <w:rPr>
          <w:rFonts w:hint="eastAsia"/>
        </w:rPr>
        <w:t xml:space="preserve">　</w:t>
      </w:r>
      <w:r>
        <w:t>响应方式数据报文格式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37"/>
        <w:gridCol w:w="6"/>
        <w:gridCol w:w="2809"/>
        <w:gridCol w:w="1663"/>
        <w:gridCol w:w="3897"/>
      </w:tblGrid>
      <w:tr w:rsidR="00FA7BC8" w:rsidTr="000701D3">
        <w:trPr>
          <w:jc w:val="center"/>
        </w:trPr>
        <w:tc>
          <w:tcPr>
            <w:tcW w:w="1043" w:type="dxa"/>
            <w:gridSpan w:val="2"/>
            <w:vAlign w:val="center"/>
          </w:tcPr>
          <w:p w:rsidR="00FA7BC8" w:rsidRDefault="00FA7BC8" w:rsidP="00EC6C2A">
            <w:pPr>
              <w:snapToGrid w:val="0"/>
              <w:spacing w:before="60" w:after="60"/>
              <w:ind w:firstLine="0"/>
              <w:jc w:val="center"/>
              <w:rPr>
                <w:kern w:val="2"/>
                <w:sz w:val="18"/>
              </w:rPr>
            </w:pPr>
            <w:r>
              <w:rPr>
                <w:kern w:val="2"/>
                <w:sz w:val="18"/>
              </w:rPr>
              <w:t>序号</w:t>
            </w:r>
          </w:p>
        </w:tc>
        <w:tc>
          <w:tcPr>
            <w:tcW w:w="2809" w:type="dxa"/>
            <w:vAlign w:val="center"/>
          </w:tcPr>
          <w:p w:rsidR="00FA7BC8" w:rsidRDefault="00FA7BC8" w:rsidP="00EC6C2A">
            <w:pPr>
              <w:snapToGrid w:val="0"/>
              <w:spacing w:before="60" w:after="60"/>
              <w:ind w:firstLine="0"/>
              <w:jc w:val="center"/>
              <w:rPr>
                <w:kern w:val="2"/>
                <w:sz w:val="18"/>
              </w:rPr>
            </w:pPr>
            <w:r>
              <w:rPr>
                <w:kern w:val="2"/>
                <w:sz w:val="18"/>
              </w:rPr>
              <w:t>报文名称</w:t>
            </w:r>
          </w:p>
        </w:tc>
        <w:tc>
          <w:tcPr>
            <w:tcW w:w="1663" w:type="dxa"/>
            <w:vAlign w:val="center"/>
          </w:tcPr>
          <w:p w:rsidR="00FA7BC8" w:rsidRDefault="00FA7BC8" w:rsidP="00EC6C2A">
            <w:pPr>
              <w:snapToGrid w:val="0"/>
              <w:spacing w:before="60" w:after="60"/>
              <w:ind w:firstLine="0"/>
              <w:jc w:val="center"/>
              <w:rPr>
                <w:kern w:val="2"/>
                <w:sz w:val="18"/>
              </w:rPr>
            </w:pPr>
            <w:r>
              <w:rPr>
                <w:kern w:val="2"/>
                <w:sz w:val="18"/>
              </w:rPr>
              <w:t>长度（</w:t>
            </w:r>
            <w:r>
              <w:rPr>
                <w:kern w:val="2"/>
                <w:sz w:val="18"/>
              </w:rPr>
              <w:t>Byte</w:t>
            </w:r>
            <w:r>
              <w:rPr>
                <w:kern w:val="2"/>
                <w:sz w:val="18"/>
              </w:rPr>
              <w:t>）</w:t>
            </w:r>
          </w:p>
        </w:tc>
        <w:tc>
          <w:tcPr>
            <w:tcW w:w="3897" w:type="dxa"/>
            <w:vAlign w:val="center"/>
          </w:tcPr>
          <w:p w:rsidR="00FA7BC8" w:rsidRDefault="00FA7BC8" w:rsidP="00EC6C2A">
            <w:pPr>
              <w:snapToGrid w:val="0"/>
              <w:spacing w:before="60" w:after="6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rsidTr="000701D3">
        <w:trPr>
          <w:jc w:val="center"/>
        </w:trPr>
        <w:tc>
          <w:tcPr>
            <w:tcW w:w="1043" w:type="dxa"/>
            <w:gridSpan w:val="2"/>
            <w:vAlign w:val="center"/>
          </w:tcPr>
          <w:p w:rsidR="00FA7BC8" w:rsidRDefault="00FA7BC8" w:rsidP="00EC6C2A">
            <w:pPr>
              <w:snapToGrid w:val="0"/>
              <w:spacing w:before="60" w:after="60"/>
              <w:ind w:firstLine="0"/>
              <w:jc w:val="center"/>
              <w:rPr>
                <w:kern w:val="2"/>
                <w:sz w:val="18"/>
              </w:rPr>
            </w:pPr>
            <w:r>
              <w:rPr>
                <w:kern w:val="2"/>
                <w:sz w:val="18"/>
              </w:rPr>
              <w:t>1</w:t>
            </w:r>
          </w:p>
        </w:tc>
        <w:tc>
          <w:tcPr>
            <w:tcW w:w="2809" w:type="dxa"/>
            <w:vAlign w:val="center"/>
          </w:tcPr>
          <w:p w:rsidR="00FA7BC8" w:rsidRDefault="00FA7BC8" w:rsidP="00EC6C2A">
            <w:pPr>
              <w:snapToGrid w:val="0"/>
              <w:spacing w:before="60" w:after="60"/>
              <w:ind w:firstLine="199"/>
              <w:jc w:val="left"/>
              <w:rPr>
                <w:kern w:val="2"/>
                <w:sz w:val="18"/>
              </w:rPr>
            </w:pPr>
            <w:r>
              <w:rPr>
                <w:kern w:val="2"/>
                <w:sz w:val="18"/>
              </w:rPr>
              <w:t>Sync</w:t>
            </w:r>
          </w:p>
        </w:tc>
        <w:tc>
          <w:tcPr>
            <w:tcW w:w="1663"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3897" w:type="dxa"/>
            <w:vAlign w:val="center"/>
          </w:tcPr>
          <w:p w:rsidR="00FA7BC8" w:rsidRDefault="00FA7BC8" w:rsidP="000701D3">
            <w:pPr>
              <w:snapToGrid w:val="0"/>
              <w:spacing w:before="60" w:after="60"/>
              <w:ind w:firstLine="0"/>
              <w:jc w:val="left"/>
              <w:rPr>
                <w:kern w:val="2"/>
                <w:sz w:val="18"/>
              </w:rPr>
            </w:pPr>
            <w:r>
              <w:rPr>
                <w:kern w:val="2"/>
                <w:sz w:val="18"/>
              </w:rPr>
              <w:t>报文头：</w:t>
            </w:r>
            <w:r>
              <w:rPr>
                <w:kern w:val="2"/>
                <w:sz w:val="18"/>
              </w:rPr>
              <w:t>5AA5</w:t>
            </w:r>
          </w:p>
        </w:tc>
      </w:tr>
      <w:tr w:rsidR="00FA7BC8" w:rsidTr="000701D3">
        <w:trPr>
          <w:jc w:val="center"/>
        </w:trPr>
        <w:tc>
          <w:tcPr>
            <w:tcW w:w="1043" w:type="dxa"/>
            <w:gridSpan w:val="2"/>
            <w:vAlign w:val="center"/>
          </w:tcPr>
          <w:p w:rsidR="00FA7BC8" w:rsidRDefault="00FA7BC8" w:rsidP="00EC6C2A">
            <w:pPr>
              <w:snapToGrid w:val="0"/>
              <w:spacing w:before="60" w:after="60"/>
              <w:ind w:firstLine="0"/>
              <w:jc w:val="center"/>
              <w:rPr>
                <w:kern w:val="2"/>
                <w:sz w:val="18"/>
              </w:rPr>
            </w:pPr>
            <w:r>
              <w:rPr>
                <w:kern w:val="2"/>
                <w:sz w:val="18"/>
              </w:rPr>
              <w:t>2</w:t>
            </w:r>
          </w:p>
        </w:tc>
        <w:tc>
          <w:tcPr>
            <w:tcW w:w="2809" w:type="dxa"/>
            <w:vAlign w:val="center"/>
          </w:tcPr>
          <w:p w:rsidR="00FA7BC8" w:rsidRDefault="00FA7BC8" w:rsidP="00EC6C2A">
            <w:pPr>
              <w:snapToGrid w:val="0"/>
              <w:spacing w:before="60" w:after="60"/>
              <w:ind w:firstLine="199"/>
              <w:jc w:val="left"/>
              <w:rPr>
                <w:kern w:val="2"/>
                <w:sz w:val="18"/>
              </w:rPr>
            </w:pPr>
            <w:r>
              <w:rPr>
                <w:kern w:val="2"/>
                <w:sz w:val="18"/>
              </w:rPr>
              <w:t>Packet_Length</w:t>
            </w:r>
          </w:p>
        </w:tc>
        <w:tc>
          <w:tcPr>
            <w:tcW w:w="1663"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3897" w:type="dxa"/>
            <w:vAlign w:val="center"/>
          </w:tcPr>
          <w:p w:rsidR="00FA7BC8" w:rsidRDefault="00FA7BC8" w:rsidP="000701D3">
            <w:pPr>
              <w:snapToGrid w:val="0"/>
              <w:spacing w:before="60" w:after="60"/>
              <w:ind w:firstLine="0"/>
              <w:jc w:val="left"/>
              <w:rPr>
                <w:kern w:val="2"/>
                <w:sz w:val="18"/>
              </w:rPr>
            </w:pPr>
            <w:r>
              <w:rPr>
                <w:kern w:val="2"/>
                <w:sz w:val="18"/>
              </w:rPr>
              <w:t>报文长度</w:t>
            </w:r>
          </w:p>
        </w:tc>
      </w:tr>
      <w:tr w:rsidR="00FA7BC8" w:rsidTr="000701D3">
        <w:trPr>
          <w:jc w:val="center"/>
        </w:trPr>
        <w:tc>
          <w:tcPr>
            <w:tcW w:w="1043" w:type="dxa"/>
            <w:gridSpan w:val="2"/>
            <w:vAlign w:val="center"/>
          </w:tcPr>
          <w:p w:rsidR="00FA7BC8" w:rsidRDefault="00FA7BC8" w:rsidP="00EC6C2A">
            <w:pPr>
              <w:snapToGrid w:val="0"/>
              <w:spacing w:before="60" w:after="60"/>
              <w:ind w:firstLine="0"/>
              <w:jc w:val="center"/>
              <w:rPr>
                <w:kern w:val="2"/>
                <w:sz w:val="18"/>
              </w:rPr>
            </w:pPr>
            <w:r>
              <w:rPr>
                <w:kern w:val="2"/>
                <w:sz w:val="18"/>
              </w:rPr>
              <w:t>3</w:t>
            </w:r>
          </w:p>
        </w:tc>
        <w:tc>
          <w:tcPr>
            <w:tcW w:w="2809" w:type="dxa"/>
            <w:vAlign w:val="center"/>
          </w:tcPr>
          <w:p w:rsidR="00FA7BC8" w:rsidRDefault="00FA7BC8" w:rsidP="00EC6C2A">
            <w:pPr>
              <w:snapToGrid w:val="0"/>
              <w:spacing w:before="60" w:after="60"/>
              <w:ind w:firstLine="199"/>
              <w:jc w:val="left"/>
              <w:rPr>
                <w:kern w:val="2"/>
                <w:sz w:val="18"/>
              </w:rPr>
            </w:pPr>
            <w:r>
              <w:rPr>
                <w:rFonts w:hint="eastAsia"/>
                <w:kern w:val="2"/>
                <w:sz w:val="18"/>
              </w:rPr>
              <w:t>CMD_ID</w:t>
            </w:r>
          </w:p>
        </w:tc>
        <w:tc>
          <w:tcPr>
            <w:tcW w:w="1663" w:type="dxa"/>
            <w:vAlign w:val="center"/>
          </w:tcPr>
          <w:p w:rsidR="00FA7BC8" w:rsidRDefault="00FA7BC8" w:rsidP="00EC6C2A">
            <w:pPr>
              <w:snapToGrid w:val="0"/>
              <w:spacing w:before="60" w:after="60"/>
              <w:ind w:firstLine="0"/>
              <w:jc w:val="center"/>
              <w:rPr>
                <w:kern w:val="2"/>
                <w:sz w:val="18"/>
              </w:rPr>
            </w:pPr>
            <w:r>
              <w:rPr>
                <w:rFonts w:hint="eastAsia"/>
                <w:kern w:val="2"/>
                <w:sz w:val="18"/>
              </w:rPr>
              <w:t>17</w:t>
            </w:r>
          </w:p>
        </w:tc>
        <w:tc>
          <w:tcPr>
            <w:tcW w:w="3897" w:type="dxa"/>
            <w:vAlign w:val="center"/>
          </w:tcPr>
          <w:p w:rsidR="00FA7BC8" w:rsidRDefault="00FA7BC8" w:rsidP="000701D3">
            <w:pPr>
              <w:snapToGrid w:val="0"/>
              <w:spacing w:before="60" w:after="6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rsidTr="000701D3">
        <w:trPr>
          <w:jc w:val="center"/>
        </w:trPr>
        <w:tc>
          <w:tcPr>
            <w:tcW w:w="1043" w:type="dxa"/>
            <w:gridSpan w:val="2"/>
            <w:vAlign w:val="center"/>
          </w:tcPr>
          <w:p w:rsidR="00FA7BC8" w:rsidRDefault="00FA7BC8" w:rsidP="00EC6C2A">
            <w:pPr>
              <w:snapToGrid w:val="0"/>
              <w:spacing w:before="60" w:after="60"/>
              <w:ind w:firstLine="0"/>
              <w:jc w:val="center"/>
              <w:rPr>
                <w:kern w:val="2"/>
                <w:sz w:val="18"/>
              </w:rPr>
            </w:pPr>
            <w:r>
              <w:rPr>
                <w:kern w:val="2"/>
                <w:sz w:val="18"/>
              </w:rPr>
              <w:t>4</w:t>
            </w:r>
          </w:p>
        </w:tc>
        <w:tc>
          <w:tcPr>
            <w:tcW w:w="2809" w:type="dxa"/>
            <w:vAlign w:val="center"/>
          </w:tcPr>
          <w:p w:rsidR="00FA7BC8" w:rsidRDefault="00FA7BC8" w:rsidP="00EC6C2A">
            <w:pPr>
              <w:snapToGrid w:val="0"/>
              <w:spacing w:before="60" w:after="60"/>
              <w:ind w:firstLine="199"/>
              <w:jc w:val="left"/>
              <w:rPr>
                <w:kern w:val="2"/>
                <w:sz w:val="18"/>
              </w:rPr>
            </w:pPr>
            <w:r>
              <w:rPr>
                <w:kern w:val="2"/>
                <w:sz w:val="18"/>
              </w:rPr>
              <w:t>Frame_Type</w:t>
            </w:r>
          </w:p>
        </w:tc>
        <w:tc>
          <w:tcPr>
            <w:tcW w:w="1663"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3897" w:type="dxa"/>
            <w:vAlign w:val="center"/>
          </w:tcPr>
          <w:p w:rsidR="00FA7BC8" w:rsidRDefault="00FA7BC8" w:rsidP="000701D3">
            <w:pPr>
              <w:snapToGrid w:val="0"/>
              <w:spacing w:before="60" w:after="6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rsidTr="000701D3">
        <w:trPr>
          <w:jc w:val="center"/>
        </w:trPr>
        <w:tc>
          <w:tcPr>
            <w:tcW w:w="1043" w:type="dxa"/>
            <w:gridSpan w:val="2"/>
            <w:vAlign w:val="center"/>
          </w:tcPr>
          <w:p w:rsidR="00FA7BC8" w:rsidRDefault="00FA7BC8" w:rsidP="00EC6C2A">
            <w:pPr>
              <w:snapToGrid w:val="0"/>
              <w:spacing w:before="60" w:after="60"/>
              <w:ind w:firstLine="0"/>
              <w:jc w:val="center"/>
              <w:rPr>
                <w:kern w:val="2"/>
                <w:sz w:val="18"/>
              </w:rPr>
            </w:pPr>
            <w:r>
              <w:rPr>
                <w:rFonts w:hint="eastAsia"/>
                <w:kern w:val="2"/>
                <w:sz w:val="18"/>
              </w:rPr>
              <w:t>5</w:t>
            </w:r>
          </w:p>
        </w:tc>
        <w:tc>
          <w:tcPr>
            <w:tcW w:w="2809" w:type="dxa"/>
            <w:vAlign w:val="center"/>
          </w:tcPr>
          <w:p w:rsidR="00FA7BC8" w:rsidRDefault="00FA7BC8" w:rsidP="00EC6C2A">
            <w:pPr>
              <w:snapToGrid w:val="0"/>
              <w:spacing w:before="60" w:after="60"/>
              <w:ind w:firstLine="199"/>
              <w:jc w:val="left"/>
              <w:rPr>
                <w:kern w:val="2"/>
                <w:sz w:val="18"/>
              </w:rPr>
            </w:pPr>
            <w:r>
              <w:rPr>
                <w:kern w:val="2"/>
                <w:sz w:val="18"/>
              </w:rPr>
              <w:t>Packet_Type</w:t>
            </w:r>
          </w:p>
        </w:tc>
        <w:tc>
          <w:tcPr>
            <w:tcW w:w="1663"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3897" w:type="dxa"/>
            <w:vAlign w:val="center"/>
          </w:tcPr>
          <w:p w:rsidR="00FA7BC8" w:rsidRDefault="00FA7BC8" w:rsidP="000701D3">
            <w:pPr>
              <w:snapToGrid w:val="0"/>
              <w:spacing w:before="60" w:after="6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0403E3" w:rsidTr="000701D3">
        <w:trPr>
          <w:jc w:val="center"/>
        </w:trPr>
        <w:tc>
          <w:tcPr>
            <w:tcW w:w="1043" w:type="dxa"/>
            <w:gridSpan w:val="2"/>
            <w:vAlign w:val="center"/>
          </w:tcPr>
          <w:p w:rsidR="000403E3" w:rsidRDefault="000403E3" w:rsidP="00492D4C">
            <w:pPr>
              <w:snapToGrid w:val="0"/>
              <w:spacing w:before="40" w:after="40"/>
              <w:ind w:firstLine="0"/>
              <w:jc w:val="center"/>
              <w:rPr>
                <w:kern w:val="2"/>
                <w:sz w:val="18"/>
              </w:rPr>
            </w:pPr>
            <w:r>
              <w:rPr>
                <w:rFonts w:hint="eastAsia"/>
                <w:kern w:val="2"/>
                <w:sz w:val="18"/>
              </w:rPr>
              <w:t>6</w:t>
            </w:r>
          </w:p>
        </w:tc>
        <w:tc>
          <w:tcPr>
            <w:tcW w:w="2809" w:type="dxa"/>
            <w:vAlign w:val="center"/>
          </w:tcPr>
          <w:p w:rsidR="000403E3" w:rsidRPr="003D4320" w:rsidRDefault="000403E3" w:rsidP="00492D4C">
            <w:pPr>
              <w:snapToGrid w:val="0"/>
              <w:spacing w:before="60" w:after="60"/>
              <w:ind w:firstLine="199"/>
              <w:jc w:val="left"/>
              <w:rPr>
                <w:kern w:val="2"/>
                <w:sz w:val="18"/>
              </w:rPr>
            </w:pPr>
            <w:r w:rsidRPr="003D4320">
              <w:rPr>
                <w:rFonts w:hint="eastAsia"/>
                <w:kern w:val="2"/>
                <w:sz w:val="18"/>
              </w:rPr>
              <w:t>Frame_No</w:t>
            </w:r>
          </w:p>
        </w:tc>
        <w:tc>
          <w:tcPr>
            <w:tcW w:w="1663" w:type="dxa"/>
            <w:vAlign w:val="center"/>
          </w:tcPr>
          <w:p w:rsidR="000403E3" w:rsidRPr="003D4320" w:rsidRDefault="000403E3" w:rsidP="00492D4C">
            <w:pPr>
              <w:snapToGrid w:val="0"/>
              <w:spacing w:before="60" w:after="60"/>
              <w:ind w:firstLine="0"/>
              <w:jc w:val="center"/>
              <w:rPr>
                <w:kern w:val="2"/>
                <w:sz w:val="18"/>
              </w:rPr>
            </w:pPr>
            <w:r w:rsidRPr="003D4320">
              <w:rPr>
                <w:rFonts w:hint="eastAsia"/>
                <w:kern w:val="2"/>
                <w:sz w:val="18"/>
              </w:rPr>
              <w:t>1</w:t>
            </w:r>
          </w:p>
        </w:tc>
        <w:tc>
          <w:tcPr>
            <w:tcW w:w="3897" w:type="dxa"/>
            <w:vAlign w:val="center"/>
          </w:tcPr>
          <w:p w:rsidR="000403E3" w:rsidRPr="003D4320" w:rsidDel="00507663" w:rsidRDefault="000403E3"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0403E3" w:rsidTr="000701D3">
        <w:trPr>
          <w:jc w:val="center"/>
        </w:trPr>
        <w:tc>
          <w:tcPr>
            <w:tcW w:w="1037" w:type="dxa"/>
            <w:vAlign w:val="center"/>
          </w:tcPr>
          <w:p w:rsidR="000403E3" w:rsidRDefault="000403E3" w:rsidP="00EC6C2A">
            <w:pPr>
              <w:tabs>
                <w:tab w:val="left" w:pos="1260"/>
              </w:tabs>
              <w:snapToGrid w:val="0"/>
              <w:spacing w:before="60" w:after="60"/>
              <w:ind w:firstLine="0"/>
              <w:jc w:val="center"/>
              <w:rPr>
                <w:kern w:val="2"/>
                <w:sz w:val="18"/>
              </w:rPr>
            </w:pPr>
            <w:r>
              <w:rPr>
                <w:rFonts w:hint="eastAsia"/>
                <w:kern w:val="2"/>
                <w:sz w:val="18"/>
              </w:rPr>
              <w:t>7</w:t>
            </w:r>
          </w:p>
        </w:tc>
        <w:tc>
          <w:tcPr>
            <w:tcW w:w="2815" w:type="dxa"/>
            <w:gridSpan w:val="2"/>
            <w:vAlign w:val="center"/>
          </w:tcPr>
          <w:p w:rsidR="000403E3" w:rsidRDefault="000403E3" w:rsidP="00EC6C2A">
            <w:pPr>
              <w:snapToGrid w:val="0"/>
              <w:spacing w:before="60" w:after="60"/>
              <w:ind w:firstLine="199"/>
              <w:jc w:val="left"/>
              <w:rPr>
                <w:kern w:val="2"/>
                <w:sz w:val="18"/>
              </w:rPr>
            </w:pPr>
            <w:r>
              <w:rPr>
                <w:rFonts w:hint="eastAsia"/>
                <w:kern w:val="2"/>
                <w:sz w:val="18"/>
              </w:rPr>
              <w:t>Request_Set_Flag</w:t>
            </w:r>
          </w:p>
        </w:tc>
        <w:tc>
          <w:tcPr>
            <w:tcW w:w="1663" w:type="dxa"/>
            <w:vAlign w:val="center"/>
          </w:tcPr>
          <w:p w:rsidR="000403E3" w:rsidRDefault="000403E3" w:rsidP="00EC6C2A">
            <w:pPr>
              <w:snapToGrid w:val="0"/>
              <w:spacing w:before="60" w:after="60"/>
              <w:ind w:firstLine="0"/>
              <w:jc w:val="center"/>
              <w:rPr>
                <w:kern w:val="2"/>
                <w:sz w:val="18"/>
              </w:rPr>
            </w:pPr>
            <w:r>
              <w:rPr>
                <w:rFonts w:hint="eastAsia"/>
                <w:kern w:val="2"/>
                <w:sz w:val="18"/>
              </w:rPr>
              <w:t>1</w:t>
            </w:r>
          </w:p>
        </w:tc>
        <w:tc>
          <w:tcPr>
            <w:tcW w:w="3897" w:type="dxa"/>
            <w:vAlign w:val="center"/>
          </w:tcPr>
          <w:p w:rsidR="000403E3" w:rsidRDefault="000403E3" w:rsidP="000701D3">
            <w:pPr>
              <w:snapToGrid w:val="0"/>
              <w:spacing w:before="60" w:after="60"/>
              <w:ind w:firstLine="0"/>
              <w:jc w:val="left"/>
              <w:rPr>
                <w:kern w:val="2"/>
                <w:sz w:val="18"/>
              </w:rPr>
            </w:pPr>
            <w:r>
              <w:rPr>
                <w:rFonts w:hint="eastAsia"/>
                <w:kern w:val="2"/>
                <w:sz w:val="18"/>
              </w:rPr>
              <w:t>参数配置类型标识：</w:t>
            </w:r>
            <w:r>
              <w:rPr>
                <w:rFonts w:ascii="宋体" w:hAnsi="宋体" w:hint="eastAsia"/>
                <w:kern w:val="2"/>
                <w:sz w:val="18"/>
              </w:rPr>
              <w:t>①</w:t>
            </w:r>
            <w:r>
              <w:rPr>
                <w:rFonts w:hint="eastAsia"/>
                <w:kern w:val="2"/>
                <w:sz w:val="18"/>
              </w:rPr>
              <w:t>0x00</w:t>
            </w:r>
            <w:r>
              <w:rPr>
                <w:rFonts w:hint="eastAsia"/>
                <w:kern w:val="2"/>
                <w:sz w:val="18"/>
              </w:rPr>
              <w:t>查询配置信息；</w:t>
            </w:r>
          </w:p>
          <w:p w:rsidR="000403E3" w:rsidRDefault="000403E3" w:rsidP="000701D3">
            <w:pPr>
              <w:snapToGrid w:val="0"/>
              <w:spacing w:before="60" w:after="60"/>
              <w:ind w:firstLine="0"/>
              <w:jc w:val="left"/>
              <w:rPr>
                <w:kern w:val="2"/>
                <w:sz w:val="18"/>
              </w:rPr>
            </w:pPr>
            <w:r>
              <w:rPr>
                <w:rFonts w:hint="eastAsia"/>
                <w:kern w:val="2"/>
                <w:sz w:val="18"/>
              </w:rPr>
              <w:t xml:space="preserve">                  </w:t>
            </w:r>
            <w:r>
              <w:rPr>
                <w:rFonts w:ascii="宋体" w:hAnsi="宋体" w:hint="eastAsia"/>
                <w:kern w:val="2"/>
                <w:sz w:val="18"/>
              </w:rPr>
              <w:t>②</w:t>
            </w:r>
            <w:r>
              <w:rPr>
                <w:rFonts w:hint="eastAsia"/>
                <w:kern w:val="2"/>
                <w:sz w:val="18"/>
              </w:rPr>
              <w:t>0x01</w:t>
            </w:r>
            <w:r>
              <w:rPr>
                <w:rFonts w:hint="eastAsia"/>
                <w:kern w:val="2"/>
                <w:sz w:val="18"/>
              </w:rPr>
              <w:t>设置配置信息</w:t>
            </w:r>
          </w:p>
        </w:tc>
      </w:tr>
      <w:tr w:rsidR="000403E3" w:rsidTr="000701D3">
        <w:trPr>
          <w:jc w:val="center"/>
        </w:trPr>
        <w:tc>
          <w:tcPr>
            <w:tcW w:w="1043" w:type="dxa"/>
            <w:gridSpan w:val="2"/>
            <w:vAlign w:val="center"/>
          </w:tcPr>
          <w:p w:rsidR="000403E3" w:rsidRDefault="000403E3" w:rsidP="00EC6C2A">
            <w:pPr>
              <w:snapToGrid w:val="0"/>
              <w:spacing w:before="60" w:after="60"/>
              <w:ind w:firstLine="0"/>
              <w:jc w:val="center"/>
              <w:rPr>
                <w:kern w:val="2"/>
                <w:sz w:val="18"/>
              </w:rPr>
            </w:pPr>
            <w:r>
              <w:rPr>
                <w:rFonts w:hint="eastAsia"/>
                <w:kern w:val="2"/>
                <w:sz w:val="18"/>
              </w:rPr>
              <w:t>8</w:t>
            </w:r>
          </w:p>
        </w:tc>
        <w:tc>
          <w:tcPr>
            <w:tcW w:w="2809" w:type="dxa"/>
            <w:vAlign w:val="center"/>
          </w:tcPr>
          <w:p w:rsidR="000403E3" w:rsidRDefault="000403E3" w:rsidP="00EC6C2A">
            <w:pPr>
              <w:snapToGrid w:val="0"/>
              <w:spacing w:before="60" w:after="60"/>
              <w:ind w:firstLine="199"/>
              <w:jc w:val="left"/>
              <w:rPr>
                <w:kern w:val="2"/>
                <w:sz w:val="18"/>
              </w:rPr>
            </w:pPr>
            <w:r>
              <w:rPr>
                <w:kern w:val="2"/>
                <w:sz w:val="18"/>
              </w:rPr>
              <w:t>Command_Status</w:t>
            </w:r>
          </w:p>
        </w:tc>
        <w:tc>
          <w:tcPr>
            <w:tcW w:w="1663" w:type="dxa"/>
            <w:vAlign w:val="center"/>
          </w:tcPr>
          <w:p w:rsidR="000403E3" w:rsidRDefault="000403E3" w:rsidP="00EC6C2A">
            <w:pPr>
              <w:snapToGrid w:val="0"/>
              <w:spacing w:before="60" w:after="60"/>
              <w:ind w:firstLine="0"/>
              <w:jc w:val="center"/>
              <w:rPr>
                <w:kern w:val="2"/>
                <w:sz w:val="18"/>
              </w:rPr>
            </w:pPr>
            <w:r>
              <w:rPr>
                <w:kern w:val="2"/>
                <w:sz w:val="18"/>
              </w:rPr>
              <w:t>1</w:t>
            </w:r>
          </w:p>
        </w:tc>
        <w:tc>
          <w:tcPr>
            <w:tcW w:w="3897" w:type="dxa"/>
            <w:vAlign w:val="center"/>
          </w:tcPr>
          <w:p w:rsidR="000403E3" w:rsidRDefault="000403E3" w:rsidP="000701D3">
            <w:pPr>
              <w:snapToGrid w:val="0"/>
              <w:spacing w:before="60" w:after="60"/>
              <w:ind w:firstLine="0"/>
              <w:jc w:val="left"/>
              <w:rPr>
                <w:kern w:val="2"/>
                <w:sz w:val="18"/>
              </w:rPr>
            </w:pPr>
            <w:r>
              <w:rPr>
                <w:kern w:val="2"/>
                <w:sz w:val="18"/>
              </w:rPr>
              <w:t>数据发送状态</w:t>
            </w:r>
            <w:r>
              <w:rPr>
                <w:rFonts w:hint="eastAsia"/>
                <w:kern w:val="2"/>
                <w:sz w:val="18"/>
              </w:rPr>
              <w:t>：</w:t>
            </w:r>
            <w:r>
              <w:rPr>
                <w:rFonts w:ascii="宋体" w:hAnsi="宋体" w:hint="eastAsia"/>
                <w:kern w:val="2"/>
                <w:sz w:val="18"/>
              </w:rPr>
              <w:t>①</w:t>
            </w:r>
            <w:r>
              <w:rPr>
                <w:kern w:val="2"/>
                <w:sz w:val="18"/>
              </w:rPr>
              <w:t>0xFF</w:t>
            </w:r>
            <w:r>
              <w:rPr>
                <w:kern w:val="2"/>
                <w:sz w:val="18"/>
              </w:rPr>
              <w:t>成功</w:t>
            </w:r>
          </w:p>
          <w:p w:rsidR="000403E3" w:rsidRDefault="000403E3" w:rsidP="000701D3">
            <w:pPr>
              <w:snapToGrid w:val="0"/>
              <w:spacing w:before="60" w:after="60"/>
              <w:ind w:firstLine="0"/>
              <w:jc w:val="left"/>
              <w:rPr>
                <w:kern w:val="2"/>
                <w:sz w:val="18"/>
              </w:rPr>
            </w:pPr>
            <w:r>
              <w:rPr>
                <w:rFonts w:hint="eastAsia"/>
                <w:kern w:val="2"/>
                <w:sz w:val="18"/>
              </w:rPr>
              <w:t xml:space="preserve">              </w:t>
            </w:r>
            <w:r>
              <w:rPr>
                <w:rFonts w:ascii="宋体" w:hAnsi="宋体" w:hint="eastAsia"/>
                <w:kern w:val="2"/>
                <w:sz w:val="18"/>
              </w:rPr>
              <w:t>②</w:t>
            </w:r>
            <w:r>
              <w:rPr>
                <w:kern w:val="2"/>
                <w:sz w:val="18"/>
              </w:rPr>
              <w:t>0x00</w:t>
            </w:r>
            <w:r>
              <w:rPr>
                <w:kern w:val="2"/>
                <w:sz w:val="18"/>
              </w:rPr>
              <w:t>失败</w:t>
            </w:r>
          </w:p>
        </w:tc>
      </w:tr>
      <w:tr w:rsidR="00310BF7" w:rsidTr="00007EE4">
        <w:trPr>
          <w:jc w:val="center"/>
        </w:trPr>
        <w:tc>
          <w:tcPr>
            <w:tcW w:w="1043" w:type="dxa"/>
            <w:gridSpan w:val="2"/>
            <w:vAlign w:val="center"/>
          </w:tcPr>
          <w:p w:rsidR="00310BF7" w:rsidRDefault="00310BF7" w:rsidP="00007EE4">
            <w:pPr>
              <w:snapToGrid w:val="0"/>
              <w:spacing w:before="60" w:after="60"/>
              <w:ind w:firstLine="0"/>
              <w:jc w:val="center"/>
              <w:rPr>
                <w:kern w:val="2"/>
                <w:sz w:val="18"/>
              </w:rPr>
            </w:pPr>
            <w:r>
              <w:rPr>
                <w:rFonts w:hint="eastAsia"/>
                <w:kern w:val="2"/>
                <w:sz w:val="18"/>
              </w:rPr>
              <w:t>9</w:t>
            </w:r>
          </w:p>
        </w:tc>
        <w:tc>
          <w:tcPr>
            <w:tcW w:w="2809" w:type="dxa"/>
            <w:vAlign w:val="center"/>
          </w:tcPr>
          <w:p w:rsidR="00310BF7" w:rsidRDefault="00310BF7" w:rsidP="00007EE4">
            <w:pPr>
              <w:snapToGrid w:val="0"/>
              <w:spacing w:before="60" w:after="60"/>
              <w:ind w:firstLine="199"/>
              <w:jc w:val="left"/>
              <w:rPr>
                <w:kern w:val="2"/>
                <w:sz w:val="18"/>
              </w:rPr>
            </w:pPr>
            <w:commentRangeStart w:id="31"/>
            <w:r w:rsidRPr="00BE44BF">
              <w:rPr>
                <w:rFonts w:hint="eastAsia"/>
                <w:kern w:val="2"/>
                <w:sz w:val="18"/>
              </w:rPr>
              <w:t>Request_Flag</w:t>
            </w:r>
            <w:commentRangeEnd w:id="31"/>
            <w:r w:rsidR="000321B7">
              <w:rPr>
                <w:rStyle w:val="aff7"/>
                <w:rFonts w:asciiTheme="minorHAnsi" w:hAnsiTheme="minorHAnsi" w:cstheme="minorBidi"/>
                <w:kern w:val="2"/>
                <w:szCs w:val="22"/>
              </w:rPr>
              <w:commentReference w:id="31"/>
            </w:r>
          </w:p>
        </w:tc>
        <w:tc>
          <w:tcPr>
            <w:tcW w:w="1663" w:type="dxa"/>
            <w:vAlign w:val="center"/>
          </w:tcPr>
          <w:p w:rsidR="00310BF7" w:rsidRDefault="00310BF7" w:rsidP="00007EE4">
            <w:pPr>
              <w:snapToGrid w:val="0"/>
              <w:spacing w:before="60" w:after="60"/>
              <w:ind w:firstLine="0"/>
              <w:jc w:val="center"/>
              <w:rPr>
                <w:kern w:val="2"/>
                <w:sz w:val="18"/>
              </w:rPr>
            </w:pPr>
            <w:r>
              <w:rPr>
                <w:rFonts w:hint="eastAsia"/>
                <w:kern w:val="2"/>
                <w:sz w:val="18"/>
              </w:rPr>
              <w:t>1</w:t>
            </w:r>
          </w:p>
        </w:tc>
        <w:tc>
          <w:tcPr>
            <w:tcW w:w="3897" w:type="dxa"/>
            <w:vAlign w:val="center"/>
          </w:tcPr>
          <w:p w:rsidR="00310BF7" w:rsidRDefault="00310BF7" w:rsidP="00007EE4">
            <w:pPr>
              <w:snapToGrid w:val="0"/>
              <w:spacing w:before="60" w:after="60"/>
              <w:ind w:firstLine="0"/>
              <w:jc w:val="left"/>
              <w:rPr>
                <w:kern w:val="2"/>
                <w:sz w:val="18"/>
              </w:rPr>
            </w:pPr>
            <w:proofErr w:type="gramStart"/>
            <w:r w:rsidRPr="00BE44BF">
              <w:rPr>
                <w:rFonts w:hint="eastAsia"/>
                <w:kern w:val="2"/>
                <w:sz w:val="18"/>
              </w:rPr>
              <w:t>标识位</w:t>
            </w:r>
            <w:proofErr w:type="gramEnd"/>
          </w:p>
        </w:tc>
      </w:tr>
      <w:tr w:rsidR="009419A0" w:rsidTr="000701D3">
        <w:trPr>
          <w:jc w:val="center"/>
        </w:trPr>
        <w:tc>
          <w:tcPr>
            <w:tcW w:w="1043" w:type="dxa"/>
            <w:gridSpan w:val="2"/>
            <w:vAlign w:val="center"/>
          </w:tcPr>
          <w:p w:rsidR="009419A0" w:rsidRDefault="00310BF7" w:rsidP="00007EE4">
            <w:pPr>
              <w:snapToGrid w:val="0"/>
              <w:spacing w:before="60" w:after="60"/>
              <w:ind w:firstLine="0"/>
              <w:jc w:val="center"/>
              <w:rPr>
                <w:kern w:val="2"/>
                <w:sz w:val="18"/>
              </w:rPr>
            </w:pPr>
            <w:r>
              <w:rPr>
                <w:rFonts w:hint="eastAsia"/>
                <w:kern w:val="2"/>
                <w:sz w:val="18"/>
              </w:rPr>
              <w:t>10</w:t>
            </w:r>
          </w:p>
        </w:tc>
        <w:tc>
          <w:tcPr>
            <w:tcW w:w="2809" w:type="dxa"/>
            <w:vAlign w:val="center"/>
          </w:tcPr>
          <w:p w:rsidR="009419A0" w:rsidRDefault="009419A0" w:rsidP="00007EE4">
            <w:pPr>
              <w:snapToGrid w:val="0"/>
              <w:spacing w:before="60" w:after="60"/>
              <w:ind w:firstLine="199"/>
              <w:jc w:val="left"/>
              <w:rPr>
                <w:kern w:val="2"/>
                <w:sz w:val="18"/>
              </w:rPr>
            </w:pPr>
            <w:r>
              <w:rPr>
                <w:kern w:val="2"/>
                <w:sz w:val="18"/>
              </w:rPr>
              <w:t>Request_Type</w:t>
            </w:r>
          </w:p>
        </w:tc>
        <w:tc>
          <w:tcPr>
            <w:tcW w:w="1663" w:type="dxa"/>
            <w:vAlign w:val="center"/>
          </w:tcPr>
          <w:p w:rsidR="009419A0" w:rsidRDefault="009419A0" w:rsidP="00007EE4">
            <w:pPr>
              <w:snapToGrid w:val="0"/>
              <w:spacing w:before="60" w:after="60"/>
              <w:ind w:firstLine="0"/>
              <w:jc w:val="center"/>
              <w:rPr>
                <w:kern w:val="2"/>
                <w:sz w:val="18"/>
              </w:rPr>
            </w:pPr>
            <w:r>
              <w:rPr>
                <w:kern w:val="2"/>
                <w:sz w:val="18"/>
              </w:rPr>
              <w:t>1</w:t>
            </w:r>
          </w:p>
        </w:tc>
        <w:tc>
          <w:tcPr>
            <w:tcW w:w="3897" w:type="dxa"/>
            <w:vAlign w:val="center"/>
          </w:tcPr>
          <w:p w:rsidR="009419A0" w:rsidRDefault="009419A0" w:rsidP="00007EE4">
            <w:pPr>
              <w:snapToGrid w:val="0"/>
              <w:spacing w:before="60" w:after="60"/>
              <w:ind w:firstLine="0"/>
              <w:jc w:val="left"/>
              <w:rPr>
                <w:kern w:val="2"/>
                <w:sz w:val="18"/>
              </w:rPr>
            </w:pPr>
            <w:r>
              <w:rPr>
                <w:rFonts w:hint="eastAsia"/>
                <w:kern w:val="2"/>
                <w:sz w:val="18"/>
              </w:rPr>
              <w:t>采样的数据</w:t>
            </w:r>
            <w:r>
              <w:rPr>
                <w:kern w:val="2"/>
                <w:sz w:val="18"/>
              </w:rPr>
              <w:t>类型</w:t>
            </w:r>
          </w:p>
        </w:tc>
      </w:tr>
      <w:tr w:rsidR="009419A0" w:rsidTr="000701D3">
        <w:trPr>
          <w:jc w:val="center"/>
        </w:trPr>
        <w:tc>
          <w:tcPr>
            <w:tcW w:w="1043" w:type="dxa"/>
            <w:gridSpan w:val="2"/>
            <w:vAlign w:val="center"/>
          </w:tcPr>
          <w:p w:rsidR="009419A0" w:rsidRDefault="00310BF7" w:rsidP="00007EE4">
            <w:pPr>
              <w:snapToGrid w:val="0"/>
              <w:spacing w:before="60" w:after="60"/>
              <w:ind w:firstLine="0"/>
              <w:jc w:val="center"/>
              <w:rPr>
                <w:kern w:val="2"/>
                <w:sz w:val="18"/>
              </w:rPr>
            </w:pPr>
            <w:r>
              <w:rPr>
                <w:rFonts w:hint="eastAsia"/>
                <w:kern w:val="2"/>
                <w:sz w:val="18"/>
              </w:rPr>
              <w:t>11</w:t>
            </w:r>
          </w:p>
        </w:tc>
        <w:tc>
          <w:tcPr>
            <w:tcW w:w="2809" w:type="dxa"/>
            <w:vAlign w:val="center"/>
          </w:tcPr>
          <w:p w:rsidR="009419A0" w:rsidRDefault="009419A0" w:rsidP="00F640DE">
            <w:pPr>
              <w:snapToGrid w:val="0"/>
              <w:spacing w:before="60" w:after="60"/>
              <w:ind w:firstLine="199"/>
              <w:jc w:val="left"/>
              <w:rPr>
                <w:kern w:val="2"/>
                <w:sz w:val="18"/>
              </w:rPr>
            </w:pPr>
            <w:r>
              <w:rPr>
                <w:kern w:val="2"/>
                <w:sz w:val="18"/>
              </w:rPr>
              <w:t>Main_Time</w:t>
            </w:r>
          </w:p>
        </w:tc>
        <w:tc>
          <w:tcPr>
            <w:tcW w:w="1663" w:type="dxa"/>
            <w:vAlign w:val="center"/>
          </w:tcPr>
          <w:p w:rsidR="009419A0" w:rsidRDefault="009419A0" w:rsidP="00F640DE">
            <w:pPr>
              <w:snapToGrid w:val="0"/>
              <w:spacing w:before="60" w:after="60"/>
              <w:ind w:firstLine="0"/>
              <w:jc w:val="center"/>
              <w:rPr>
                <w:kern w:val="2"/>
                <w:sz w:val="18"/>
              </w:rPr>
            </w:pPr>
            <w:r>
              <w:rPr>
                <w:kern w:val="2"/>
                <w:sz w:val="18"/>
              </w:rPr>
              <w:t>2</w:t>
            </w:r>
          </w:p>
        </w:tc>
        <w:tc>
          <w:tcPr>
            <w:tcW w:w="3897" w:type="dxa"/>
            <w:vAlign w:val="center"/>
          </w:tcPr>
          <w:p w:rsidR="009419A0" w:rsidRDefault="009419A0" w:rsidP="00F640DE">
            <w:pPr>
              <w:snapToGrid w:val="0"/>
              <w:spacing w:before="60" w:after="60"/>
              <w:ind w:firstLine="0"/>
              <w:jc w:val="left"/>
              <w:rPr>
                <w:kern w:val="2"/>
                <w:sz w:val="18"/>
              </w:rPr>
            </w:pPr>
            <w:r>
              <w:rPr>
                <w:rFonts w:hint="eastAsia"/>
                <w:kern w:val="2"/>
                <w:sz w:val="18"/>
              </w:rPr>
              <w:t>采集</w:t>
            </w:r>
            <w:r>
              <w:rPr>
                <w:kern w:val="2"/>
                <w:sz w:val="18"/>
              </w:rPr>
              <w:t>时间</w:t>
            </w:r>
            <w:r>
              <w:rPr>
                <w:rFonts w:hint="eastAsia"/>
                <w:kern w:val="2"/>
                <w:sz w:val="18"/>
              </w:rPr>
              <w:t>周期（无符号整数，单位：</w:t>
            </w:r>
            <w:r>
              <w:rPr>
                <w:kern w:val="2"/>
                <w:sz w:val="18"/>
              </w:rPr>
              <w:t>分钟</w:t>
            </w:r>
            <w:r>
              <w:rPr>
                <w:rFonts w:hint="eastAsia"/>
                <w:kern w:val="2"/>
                <w:sz w:val="18"/>
              </w:rPr>
              <w:t>）</w:t>
            </w:r>
          </w:p>
        </w:tc>
      </w:tr>
      <w:tr w:rsidR="009419A0" w:rsidTr="000701D3">
        <w:trPr>
          <w:jc w:val="center"/>
        </w:trPr>
        <w:tc>
          <w:tcPr>
            <w:tcW w:w="1043" w:type="dxa"/>
            <w:gridSpan w:val="2"/>
            <w:vAlign w:val="center"/>
          </w:tcPr>
          <w:p w:rsidR="009419A0" w:rsidRDefault="00310BF7" w:rsidP="00007EE4">
            <w:pPr>
              <w:snapToGrid w:val="0"/>
              <w:spacing w:before="60" w:after="60"/>
              <w:ind w:firstLine="0"/>
              <w:jc w:val="center"/>
              <w:rPr>
                <w:kern w:val="2"/>
                <w:sz w:val="18"/>
              </w:rPr>
            </w:pPr>
            <w:r>
              <w:rPr>
                <w:rFonts w:hint="eastAsia"/>
                <w:kern w:val="2"/>
                <w:sz w:val="18"/>
              </w:rPr>
              <w:t>12</w:t>
            </w:r>
          </w:p>
        </w:tc>
        <w:tc>
          <w:tcPr>
            <w:tcW w:w="2809" w:type="dxa"/>
            <w:vAlign w:val="center"/>
          </w:tcPr>
          <w:p w:rsidR="009419A0" w:rsidRDefault="009419A0" w:rsidP="00F640DE">
            <w:pPr>
              <w:snapToGrid w:val="0"/>
              <w:spacing w:before="60" w:after="60"/>
              <w:ind w:firstLine="199"/>
              <w:jc w:val="left"/>
              <w:rPr>
                <w:kern w:val="2"/>
                <w:sz w:val="18"/>
              </w:rPr>
            </w:pPr>
            <w:r>
              <w:rPr>
                <w:rFonts w:hint="eastAsia"/>
                <w:kern w:val="2"/>
                <w:sz w:val="18"/>
              </w:rPr>
              <w:t>Heartbeat_Time</w:t>
            </w:r>
          </w:p>
        </w:tc>
        <w:tc>
          <w:tcPr>
            <w:tcW w:w="1663" w:type="dxa"/>
            <w:vAlign w:val="center"/>
          </w:tcPr>
          <w:p w:rsidR="009419A0" w:rsidRDefault="009419A0" w:rsidP="00F640DE">
            <w:pPr>
              <w:snapToGrid w:val="0"/>
              <w:spacing w:before="60" w:after="60"/>
              <w:ind w:firstLine="0"/>
              <w:jc w:val="center"/>
              <w:rPr>
                <w:kern w:val="2"/>
                <w:sz w:val="18"/>
              </w:rPr>
            </w:pPr>
            <w:r>
              <w:rPr>
                <w:rFonts w:hint="eastAsia"/>
                <w:kern w:val="2"/>
                <w:sz w:val="18"/>
              </w:rPr>
              <w:t>1</w:t>
            </w:r>
          </w:p>
        </w:tc>
        <w:tc>
          <w:tcPr>
            <w:tcW w:w="3897" w:type="dxa"/>
            <w:vAlign w:val="center"/>
          </w:tcPr>
          <w:p w:rsidR="009419A0" w:rsidRDefault="009419A0" w:rsidP="00F640DE">
            <w:pPr>
              <w:snapToGrid w:val="0"/>
              <w:spacing w:before="60" w:after="60"/>
              <w:ind w:firstLine="0"/>
              <w:jc w:val="left"/>
              <w:rPr>
                <w:kern w:val="2"/>
                <w:sz w:val="18"/>
              </w:rPr>
            </w:pPr>
            <w:r>
              <w:rPr>
                <w:rFonts w:hint="eastAsia"/>
                <w:kern w:val="2"/>
                <w:sz w:val="18"/>
              </w:rPr>
              <w:t>心跳上送周期（无符号整数，单位：</w:t>
            </w:r>
            <w:r>
              <w:rPr>
                <w:kern w:val="2"/>
                <w:sz w:val="18"/>
              </w:rPr>
              <w:t>分钟</w:t>
            </w:r>
            <w:r>
              <w:rPr>
                <w:rFonts w:hint="eastAsia"/>
                <w:kern w:val="2"/>
                <w:sz w:val="18"/>
              </w:rPr>
              <w:t>）</w:t>
            </w:r>
          </w:p>
        </w:tc>
      </w:tr>
      <w:tr w:rsidR="009419A0" w:rsidTr="000701D3">
        <w:trPr>
          <w:jc w:val="center"/>
        </w:trPr>
        <w:tc>
          <w:tcPr>
            <w:tcW w:w="1043" w:type="dxa"/>
            <w:gridSpan w:val="2"/>
            <w:vAlign w:val="center"/>
          </w:tcPr>
          <w:p w:rsidR="009419A0" w:rsidRDefault="00310BF7" w:rsidP="00007EE4">
            <w:pPr>
              <w:snapToGrid w:val="0"/>
              <w:spacing w:before="60" w:after="60"/>
              <w:ind w:firstLine="0"/>
              <w:jc w:val="center"/>
              <w:rPr>
                <w:kern w:val="2"/>
                <w:sz w:val="18"/>
              </w:rPr>
            </w:pPr>
            <w:r>
              <w:rPr>
                <w:rFonts w:hint="eastAsia"/>
                <w:kern w:val="2"/>
                <w:sz w:val="18"/>
              </w:rPr>
              <w:t>13</w:t>
            </w:r>
          </w:p>
        </w:tc>
        <w:tc>
          <w:tcPr>
            <w:tcW w:w="2809" w:type="dxa"/>
            <w:vAlign w:val="center"/>
          </w:tcPr>
          <w:p w:rsidR="009419A0" w:rsidRDefault="009419A0" w:rsidP="00F640DE">
            <w:pPr>
              <w:snapToGrid w:val="0"/>
              <w:spacing w:before="60" w:after="60"/>
              <w:ind w:firstLine="199"/>
              <w:rPr>
                <w:kern w:val="2"/>
                <w:sz w:val="18"/>
              </w:rPr>
            </w:pPr>
            <w:r>
              <w:rPr>
                <w:kern w:val="2"/>
                <w:sz w:val="18"/>
              </w:rPr>
              <w:t>CRC16</w:t>
            </w:r>
          </w:p>
        </w:tc>
        <w:tc>
          <w:tcPr>
            <w:tcW w:w="1663" w:type="dxa"/>
            <w:vAlign w:val="center"/>
          </w:tcPr>
          <w:p w:rsidR="009419A0" w:rsidRDefault="009419A0" w:rsidP="00F640DE">
            <w:pPr>
              <w:snapToGrid w:val="0"/>
              <w:spacing w:before="60" w:after="60"/>
              <w:ind w:firstLine="0"/>
              <w:jc w:val="center"/>
              <w:rPr>
                <w:kern w:val="2"/>
                <w:sz w:val="18"/>
              </w:rPr>
            </w:pPr>
            <w:r>
              <w:rPr>
                <w:kern w:val="2"/>
                <w:sz w:val="18"/>
              </w:rPr>
              <w:t>2</w:t>
            </w:r>
          </w:p>
        </w:tc>
        <w:tc>
          <w:tcPr>
            <w:tcW w:w="3897" w:type="dxa"/>
            <w:vAlign w:val="center"/>
          </w:tcPr>
          <w:p w:rsidR="009419A0" w:rsidRDefault="009419A0" w:rsidP="00F640DE">
            <w:pPr>
              <w:snapToGrid w:val="0"/>
              <w:spacing w:before="60" w:after="60"/>
              <w:ind w:firstLine="0"/>
              <w:jc w:val="left"/>
              <w:rPr>
                <w:kern w:val="2"/>
                <w:sz w:val="18"/>
              </w:rPr>
            </w:pPr>
            <w:r>
              <w:rPr>
                <w:kern w:val="2"/>
                <w:sz w:val="18"/>
              </w:rPr>
              <w:t>校验位</w:t>
            </w:r>
          </w:p>
        </w:tc>
      </w:tr>
      <w:tr w:rsidR="009419A0" w:rsidTr="000701D3">
        <w:trPr>
          <w:jc w:val="center"/>
        </w:trPr>
        <w:tc>
          <w:tcPr>
            <w:tcW w:w="1043" w:type="dxa"/>
            <w:gridSpan w:val="2"/>
            <w:vAlign w:val="center"/>
          </w:tcPr>
          <w:p w:rsidR="009419A0" w:rsidRDefault="009419A0" w:rsidP="00EC6C2A">
            <w:pPr>
              <w:snapToGrid w:val="0"/>
              <w:spacing w:before="60" w:after="60"/>
              <w:ind w:firstLine="0"/>
              <w:jc w:val="center"/>
              <w:rPr>
                <w:kern w:val="2"/>
                <w:sz w:val="18"/>
              </w:rPr>
            </w:pPr>
            <w:r>
              <w:rPr>
                <w:rFonts w:hint="eastAsia"/>
                <w:kern w:val="2"/>
                <w:sz w:val="18"/>
              </w:rPr>
              <w:t>13</w:t>
            </w:r>
          </w:p>
        </w:tc>
        <w:tc>
          <w:tcPr>
            <w:tcW w:w="2809" w:type="dxa"/>
            <w:vAlign w:val="center"/>
          </w:tcPr>
          <w:p w:rsidR="009419A0" w:rsidRDefault="009419A0" w:rsidP="00F640DE">
            <w:pPr>
              <w:snapToGrid w:val="0"/>
              <w:spacing w:before="60" w:after="60"/>
              <w:ind w:firstLine="199"/>
              <w:rPr>
                <w:kern w:val="2"/>
                <w:sz w:val="18"/>
              </w:rPr>
            </w:pPr>
            <w:r w:rsidRPr="001A0DE1">
              <w:rPr>
                <w:rFonts w:hint="eastAsia"/>
                <w:kern w:val="2"/>
                <w:sz w:val="18"/>
              </w:rPr>
              <w:t>End</w:t>
            </w:r>
          </w:p>
        </w:tc>
        <w:tc>
          <w:tcPr>
            <w:tcW w:w="1663" w:type="dxa"/>
            <w:vAlign w:val="center"/>
          </w:tcPr>
          <w:p w:rsidR="009419A0" w:rsidRDefault="009419A0" w:rsidP="00F640DE">
            <w:pPr>
              <w:snapToGrid w:val="0"/>
              <w:spacing w:before="60" w:after="60"/>
              <w:ind w:firstLine="0"/>
              <w:jc w:val="center"/>
              <w:rPr>
                <w:kern w:val="2"/>
                <w:sz w:val="18"/>
              </w:rPr>
            </w:pPr>
            <w:r w:rsidRPr="001A0DE1">
              <w:rPr>
                <w:rFonts w:hint="eastAsia"/>
                <w:kern w:val="2"/>
                <w:sz w:val="18"/>
              </w:rPr>
              <w:t>1</w:t>
            </w:r>
          </w:p>
        </w:tc>
        <w:tc>
          <w:tcPr>
            <w:tcW w:w="3897" w:type="dxa"/>
            <w:vAlign w:val="center"/>
          </w:tcPr>
          <w:p w:rsidR="009419A0" w:rsidRDefault="009419A0" w:rsidP="00F640DE">
            <w:pPr>
              <w:snapToGrid w:val="0"/>
              <w:spacing w:before="60" w:after="60"/>
              <w:ind w:firstLine="0"/>
              <w:jc w:val="left"/>
              <w:rPr>
                <w:kern w:val="2"/>
                <w:sz w:val="18"/>
              </w:rPr>
            </w:pPr>
            <w:r w:rsidRPr="001A0DE1">
              <w:rPr>
                <w:rFonts w:hint="eastAsia"/>
                <w:kern w:val="2"/>
                <w:sz w:val="18"/>
              </w:rPr>
              <w:t>报文尾：</w:t>
            </w:r>
            <w:r w:rsidRPr="001A0DE1">
              <w:rPr>
                <w:rFonts w:hint="eastAsia"/>
                <w:kern w:val="2"/>
                <w:sz w:val="18"/>
              </w:rPr>
              <w:t>0x96</w:t>
            </w:r>
          </w:p>
        </w:tc>
      </w:tr>
    </w:tbl>
    <w:p w:rsidR="00FA7BC8" w:rsidRDefault="00FA7BC8" w:rsidP="00FA7BC8">
      <w:pPr>
        <w:ind w:left="420"/>
        <w:rPr>
          <w:kern w:val="2"/>
        </w:rPr>
      </w:pPr>
    </w:p>
    <w:p w:rsidR="00FA7BC8" w:rsidRDefault="00FA7BC8" w:rsidP="006177C4">
      <w:pPr>
        <w:pStyle w:val="afffb"/>
        <w:outlineLvl w:val="2"/>
        <w:rPr>
          <w:kern w:val="2"/>
        </w:rPr>
      </w:pPr>
      <w:r>
        <w:rPr>
          <w:rFonts w:ascii="Times New Roman"/>
          <w:b/>
          <w:kern w:val="2"/>
        </w:rPr>
        <w:t>C</w:t>
      </w:r>
      <w:r>
        <w:rPr>
          <w:rFonts w:ascii="EU-F1" w:hint="eastAsia"/>
          <w:spacing w:val="20"/>
          <w:kern w:val="2"/>
        </w:rPr>
        <w:t>.</w:t>
      </w:r>
      <w:r>
        <w:rPr>
          <w:rFonts w:hint="eastAsia"/>
          <w:kern w:val="2"/>
        </w:rPr>
        <w:t>4</w:t>
      </w:r>
      <w:r>
        <w:rPr>
          <w:rFonts w:ascii="EU-F1" w:hint="eastAsia"/>
          <w:spacing w:val="20"/>
          <w:kern w:val="2"/>
        </w:rPr>
        <w:t>.</w:t>
      </w:r>
      <w:r w:rsidR="00DA779E">
        <w:rPr>
          <w:rFonts w:hint="eastAsia"/>
          <w:kern w:val="2"/>
        </w:rPr>
        <w:t>4</w:t>
      </w:r>
      <w:r>
        <w:rPr>
          <w:rFonts w:hint="eastAsia"/>
          <w:kern w:val="2"/>
        </w:rPr>
        <w:t xml:space="preserve">　状态监测装置指向上位机的信息查询</w:t>
      </w:r>
      <w:r>
        <w:rPr>
          <w:rFonts w:hint="eastAsia"/>
          <w:kern w:val="2"/>
        </w:rPr>
        <w:t>/</w:t>
      </w:r>
      <w:r>
        <w:rPr>
          <w:rFonts w:hint="eastAsia"/>
          <w:kern w:val="2"/>
        </w:rPr>
        <w:t>设置</w:t>
      </w:r>
    </w:p>
    <w:p w:rsidR="00FA7BC8" w:rsidRDefault="00FA7BC8" w:rsidP="00FA7BC8">
      <w:pPr>
        <w:tabs>
          <w:tab w:val="left" w:pos="4905"/>
        </w:tabs>
        <w:ind w:firstLine="435"/>
        <w:rPr>
          <w:kern w:val="2"/>
        </w:rPr>
      </w:pPr>
      <w:r>
        <w:rPr>
          <w:rFonts w:hint="eastAsia"/>
          <w:kern w:val="2"/>
        </w:rPr>
        <w:t>指向信息查询</w:t>
      </w:r>
      <w:r>
        <w:rPr>
          <w:rFonts w:hint="eastAsia"/>
          <w:kern w:val="2"/>
        </w:rPr>
        <w:t>/</w:t>
      </w:r>
      <w:r>
        <w:rPr>
          <w:rFonts w:hint="eastAsia"/>
          <w:kern w:val="2"/>
        </w:rPr>
        <w:t>设置的数据报文格式见下表：</w:t>
      </w:r>
    </w:p>
    <w:p w:rsidR="00FA7BC8" w:rsidRDefault="00FA7BC8" w:rsidP="00FA7BC8">
      <w:pPr>
        <w:pStyle w:val="afffffffff6"/>
      </w:pPr>
      <w:r>
        <w:t>表</w:t>
      </w:r>
      <w:r>
        <w:rPr>
          <w:rFonts w:ascii="Times New Roman"/>
          <w:b/>
        </w:rPr>
        <w:t>C</w:t>
      </w:r>
      <w:r>
        <w:rPr>
          <w:rFonts w:hint="eastAsia"/>
        </w:rPr>
        <w:t>4-</w:t>
      </w:r>
      <w:r w:rsidR="00827D3D">
        <w:rPr>
          <w:rFonts w:hint="eastAsia"/>
        </w:rPr>
        <w:t>7</w:t>
      </w:r>
      <w:r>
        <w:rPr>
          <w:rFonts w:hint="eastAsia"/>
        </w:rPr>
        <w:t xml:space="preserve">　指向信息查询</w:t>
      </w:r>
      <w:r>
        <w:rPr>
          <w:rFonts w:hint="eastAsia"/>
        </w:rPr>
        <w:t>/</w:t>
      </w:r>
      <w:r>
        <w:rPr>
          <w:rFonts w:hint="eastAsia"/>
        </w:rPr>
        <w:t>设置</w:t>
      </w:r>
      <w:r>
        <w:t>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41"/>
        <w:gridCol w:w="2632"/>
        <w:gridCol w:w="1259"/>
        <w:gridCol w:w="4580"/>
      </w:tblGrid>
      <w:tr w:rsidR="00FA7BC8" w:rsidTr="000701D3">
        <w:trPr>
          <w:jc w:val="center"/>
        </w:trPr>
        <w:tc>
          <w:tcPr>
            <w:tcW w:w="941" w:type="dxa"/>
            <w:vAlign w:val="center"/>
          </w:tcPr>
          <w:p w:rsidR="00FA7BC8" w:rsidRDefault="00FA7BC8" w:rsidP="00EC6C2A">
            <w:pPr>
              <w:snapToGrid w:val="0"/>
              <w:spacing w:before="30" w:after="30"/>
              <w:ind w:firstLine="0"/>
              <w:jc w:val="center"/>
              <w:rPr>
                <w:kern w:val="2"/>
                <w:sz w:val="18"/>
              </w:rPr>
            </w:pPr>
            <w:r>
              <w:rPr>
                <w:kern w:val="2"/>
                <w:sz w:val="18"/>
              </w:rPr>
              <w:t>序号</w:t>
            </w:r>
          </w:p>
        </w:tc>
        <w:tc>
          <w:tcPr>
            <w:tcW w:w="2632" w:type="dxa"/>
            <w:vAlign w:val="center"/>
          </w:tcPr>
          <w:p w:rsidR="00FA7BC8" w:rsidRDefault="00FA7BC8" w:rsidP="00EC6C2A">
            <w:pPr>
              <w:snapToGrid w:val="0"/>
              <w:spacing w:before="30" w:after="30"/>
              <w:ind w:firstLine="0"/>
              <w:jc w:val="center"/>
              <w:rPr>
                <w:kern w:val="2"/>
                <w:sz w:val="18"/>
              </w:rPr>
            </w:pPr>
            <w:r>
              <w:rPr>
                <w:kern w:val="2"/>
                <w:sz w:val="18"/>
              </w:rPr>
              <w:t>报文名称</w:t>
            </w:r>
          </w:p>
        </w:tc>
        <w:tc>
          <w:tcPr>
            <w:tcW w:w="1259" w:type="dxa"/>
            <w:vAlign w:val="center"/>
          </w:tcPr>
          <w:p w:rsidR="00FA7BC8" w:rsidRDefault="00FA7BC8" w:rsidP="00EC6C2A">
            <w:pPr>
              <w:snapToGrid w:val="0"/>
              <w:spacing w:before="30" w:after="30"/>
              <w:ind w:firstLine="0"/>
              <w:jc w:val="center"/>
              <w:rPr>
                <w:kern w:val="2"/>
                <w:sz w:val="18"/>
              </w:rPr>
            </w:pPr>
            <w:r>
              <w:rPr>
                <w:kern w:val="2"/>
                <w:sz w:val="18"/>
              </w:rPr>
              <w:t>长度（</w:t>
            </w:r>
            <w:r>
              <w:rPr>
                <w:kern w:val="2"/>
                <w:sz w:val="18"/>
              </w:rPr>
              <w:t>Byte</w:t>
            </w:r>
            <w:r>
              <w:rPr>
                <w:kern w:val="2"/>
                <w:sz w:val="18"/>
              </w:rPr>
              <w:t>）</w:t>
            </w:r>
          </w:p>
        </w:tc>
        <w:tc>
          <w:tcPr>
            <w:tcW w:w="4580" w:type="dxa"/>
            <w:vAlign w:val="center"/>
          </w:tcPr>
          <w:p w:rsidR="00FA7BC8" w:rsidRDefault="00FA7BC8" w:rsidP="00EC6C2A">
            <w:pPr>
              <w:snapToGrid w:val="0"/>
              <w:spacing w:before="30" w:after="3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rsidTr="000701D3">
        <w:trPr>
          <w:jc w:val="center"/>
        </w:trPr>
        <w:tc>
          <w:tcPr>
            <w:tcW w:w="941" w:type="dxa"/>
            <w:vAlign w:val="center"/>
          </w:tcPr>
          <w:p w:rsidR="00FA7BC8" w:rsidRDefault="00FA7BC8" w:rsidP="00EC6C2A">
            <w:pPr>
              <w:snapToGrid w:val="0"/>
              <w:spacing w:before="30" w:after="30"/>
              <w:ind w:firstLine="0"/>
              <w:jc w:val="center"/>
              <w:rPr>
                <w:kern w:val="2"/>
                <w:sz w:val="18"/>
              </w:rPr>
            </w:pPr>
            <w:r>
              <w:rPr>
                <w:kern w:val="2"/>
                <w:sz w:val="18"/>
              </w:rPr>
              <w:t>1</w:t>
            </w:r>
          </w:p>
        </w:tc>
        <w:tc>
          <w:tcPr>
            <w:tcW w:w="2632" w:type="dxa"/>
            <w:vAlign w:val="center"/>
          </w:tcPr>
          <w:p w:rsidR="00FA7BC8" w:rsidRDefault="00FA7BC8" w:rsidP="00EC6C2A">
            <w:pPr>
              <w:snapToGrid w:val="0"/>
              <w:spacing w:before="30" w:after="30"/>
              <w:ind w:firstLine="199"/>
              <w:jc w:val="left"/>
              <w:rPr>
                <w:kern w:val="2"/>
                <w:sz w:val="18"/>
              </w:rPr>
            </w:pPr>
            <w:r>
              <w:rPr>
                <w:kern w:val="2"/>
                <w:sz w:val="18"/>
              </w:rPr>
              <w:t>Sync</w:t>
            </w:r>
          </w:p>
        </w:tc>
        <w:tc>
          <w:tcPr>
            <w:tcW w:w="1259" w:type="dxa"/>
            <w:vAlign w:val="center"/>
          </w:tcPr>
          <w:p w:rsidR="00FA7BC8" w:rsidRDefault="00FA7BC8" w:rsidP="00EC6C2A">
            <w:pPr>
              <w:snapToGrid w:val="0"/>
              <w:spacing w:before="30" w:after="30"/>
              <w:ind w:firstLine="0"/>
              <w:jc w:val="center"/>
              <w:rPr>
                <w:kern w:val="2"/>
                <w:sz w:val="18"/>
              </w:rPr>
            </w:pPr>
            <w:r>
              <w:rPr>
                <w:kern w:val="2"/>
                <w:sz w:val="18"/>
              </w:rPr>
              <w:t>2</w:t>
            </w:r>
          </w:p>
        </w:tc>
        <w:tc>
          <w:tcPr>
            <w:tcW w:w="4580" w:type="dxa"/>
            <w:vAlign w:val="center"/>
          </w:tcPr>
          <w:p w:rsidR="00FA7BC8" w:rsidRDefault="00FA7BC8" w:rsidP="000701D3">
            <w:pPr>
              <w:snapToGrid w:val="0"/>
              <w:spacing w:before="30" w:after="30"/>
              <w:ind w:firstLine="0"/>
              <w:jc w:val="left"/>
              <w:rPr>
                <w:kern w:val="2"/>
                <w:sz w:val="18"/>
              </w:rPr>
            </w:pPr>
            <w:r>
              <w:rPr>
                <w:kern w:val="2"/>
                <w:sz w:val="18"/>
              </w:rPr>
              <w:t>报文头：</w:t>
            </w:r>
            <w:r>
              <w:rPr>
                <w:kern w:val="2"/>
                <w:sz w:val="18"/>
              </w:rPr>
              <w:t>5AA5</w:t>
            </w:r>
          </w:p>
        </w:tc>
      </w:tr>
      <w:tr w:rsidR="00FA7BC8" w:rsidTr="000701D3">
        <w:trPr>
          <w:jc w:val="center"/>
        </w:trPr>
        <w:tc>
          <w:tcPr>
            <w:tcW w:w="941" w:type="dxa"/>
            <w:vAlign w:val="center"/>
          </w:tcPr>
          <w:p w:rsidR="00FA7BC8" w:rsidRDefault="00FA7BC8" w:rsidP="00EC6C2A">
            <w:pPr>
              <w:snapToGrid w:val="0"/>
              <w:spacing w:before="30" w:after="30"/>
              <w:ind w:firstLine="0"/>
              <w:jc w:val="center"/>
              <w:rPr>
                <w:kern w:val="2"/>
                <w:sz w:val="18"/>
              </w:rPr>
            </w:pPr>
            <w:r>
              <w:rPr>
                <w:kern w:val="2"/>
                <w:sz w:val="18"/>
              </w:rPr>
              <w:t>2</w:t>
            </w:r>
          </w:p>
        </w:tc>
        <w:tc>
          <w:tcPr>
            <w:tcW w:w="2632" w:type="dxa"/>
            <w:vAlign w:val="center"/>
          </w:tcPr>
          <w:p w:rsidR="00FA7BC8" w:rsidRDefault="00FA7BC8" w:rsidP="00EC6C2A">
            <w:pPr>
              <w:snapToGrid w:val="0"/>
              <w:spacing w:before="30" w:after="30"/>
              <w:ind w:firstLine="199"/>
              <w:jc w:val="left"/>
              <w:rPr>
                <w:kern w:val="2"/>
                <w:sz w:val="18"/>
              </w:rPr>
            </w:pPr>
            <w:r>
              <w:rPr>
                <w:kern w:val="2"/>
                <w:sz w:val="18"/>
              </w:rPr>
              <w:t>Packet_Length</w:t>
            </w:r>
          </w:p>
        </w:tc>
        <w:tc>
          <w:tcPr>
            <w:tcW w:w="1259" w:type="dxa"/>
            <w:vAlign w:val="center"/>
          </w:tcPr>
          <w:p w:rsidR="00FA7BC8" w:rsidRDefault="00FA7BC8" w:rsidP="00EC6C2A">
            <w:pPr>
              <w:snapToGrid w:val="0"/>
              <w:spacing w:before="30" w:after="30"/>
              <w:ind w:firstLine="0"/>
              <w:jc w:val="center"/>
              <w:rPr>
                <w:kern w:val="2"/>
                <w:sz w:val="18"/>
              </w:rPr>
            </w:pPr>
            <w:r>
              <w:rPr>
                <w:kern w:val="2"/>
                <w:sz w:val="18"/>
              </w:rPr>
              <w:t>2</w:t>
            </w:r>
          </w:p>
        </w:tc>
        <w:tc>
          <w:tcPr>
            <w:tcW w:w="4580" w:type="dxa"/>
            <w:vAlign w:val="center"/>
          </w:tcPr>
          <w:p w:rsidR="00FA7BC8" w:rsidRDefault="00FA7BC8" w:rsidP="000701D3">
            <w:pPr>
              <w:snapToGrid w:val="0"/>
              <w:spacing w:before="30" w:after="30"/>
              <w:ind w:firstLine="0"/>
              <w:jc w:val="left"/>
              <w:rPr>
                <w:kern w:val="2"/>
                <w:sz w:val="18"/>
              </w:rPr>
            </w:pPr>
            <w:r>
              <w:rPr>
                <w:kern w:val="2"/>
                <w:sz w:val="18"/>
              </w:rPr>
              <w:t>报文长度</w:t>
            </w:r>
          </w:p>
        </w:tc>
      </w:tr>
      <w:tr w:rsidR="00FA7BC8" w:rsidTr="000701D3">
        <w:trPr>
          <w:jc w:val="center"/>
        </w:trPr>
        <w:tc>
          <w:tcPr>
            <w:tcW w:w="941" w:type="dxa"/>
            <w:vAlign w:val="center"/>
          </w:tcPr>
          <w:p w:rsidR="00FA7BC8" w:rsidRDefault="00FA7BC8" w:rsidP="00EC6C2A">
            <w:pPr>
              <w:snapToGrid w:val="0"/>
              <w:spacing w:before="30" w:after="30"/>
              <w:ind w:firstLine="0"/>
              <w:jc w:val="center"/>
              <w:rPr>
                <w:kern w:val="2"/>
                <w:sz w:val="18"/>
              </w:rPr>
            </w:pPr>
            <w:r>
              <w:rPr>
                <w:kern w:val="2"/>
                <w:sz w:val="18"/>
              </w:rPr>
              <w:t>3</w:t>
            </w:r>
          </w:p>
        </w:tc>
        <w:tc>
          <w:tcPr>
            <w:tcW w:w="2632" w:type="dxa"/>
            <w:vAlign w:val="center"/>
          </w:tcPr>
          <w:p w:rsidR="00FA7BC8" w:rsidRDefault="00FA7BC8" w:rsidP="00EC6C2A">
            <w:pPr>
              <w:snapToGrid w:val="0"/>
              <w:spacing w:before="30" w:after="30"/>
              <w:ind w:firstLine="199"/>
              <w:jc w:val="left"/>
              <w:rPr>
                <w:kern w:val="2"/>
                <w:sz w:val="18"/>
              </w:rPr>
            </w:pPr>
            <w:r>
              <w:rPr>
                <w:rFonts w:hint="eastAsia"/>
                <w:kern w:val="2"/>
                <w:sz w:val="18"/>
              </w:rPr>
              <w:t>CMD_ID</w:t>
            </w:r>
          </w:p>
        </w:tc>
        <w:tc>
          <w:tcPr>
            <w:tcW w:w="1259" w:type="dxa"/>
            <w:vAlign w:val="center"/>
          </w:tcPr>
          <w:p w:rsidR="00FA7BC8" w:rsidRDefault="00FA7BC8" w:rsidP="00EC6C2A">
            <w:pPr>
              <w:snapToGrid w:val="0"/>
              <w:spacing w:before="30" w:after="30"/>
              <w:ind w:firstLine="0"/>
              <w:jc w:val="center"/>
              <w:rPr>
                <w:kern w:val="2"/>
                <w:sz w:val="18"/>
              </w:rPr>
            </w:pPr>
            <w:r>
              <w:rPr>
                <w:rFonts w:hint="eastAsia"/>
                <w:kern w:val="2"/>
                <w:sz w:val="18"/>
              </w:rPr>
              <w:t>17</w:t>
            </w:r>
          </w:p>
        </w:tc>
        <w:tc>
          <w:tcPr>
            <w:tcW w:w="4580" w:type="dxa"/>
            <w:vAlign w:val="center"/>
          </w:tcPr>
          <w:p w:rsidR="00FA7BC8" w:rsidRDefault="00FA7BC8" w:rsidP="000701D3">
            <w:pPr>
              <w:snapToGrid w:val="0"/>
              <w:spacing w:before="30" w:after="30"/>
              <w:ind w:firstLine="0"/>
              <w:jc w:val="left"/>
              <w:rPr>
                <w:kern w:val="2"/>
                <w:sz w:val="18"/>
              </w:rPr>
            </w:pPr>
            <w:r>
              <w:rPr>
                <w:rFonts w:hint="eastAsia"/>
                <w:kern w:val="2"/>
                <w:sz w:val="18"/>
              </w:rPr>
              <w:t>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rsidTr="000701D3">
        <w:trPr>
          <w:jc w:val="center"/>
        </w:trPr>
        <w:tc>
          <w:tcPr>
            <w:tcW w:w="941" w:type="dxa"/>
            <w:vAlign w:val="center"/>
          </w:tcPr>
          <w:p w:rsidR="00FA7BC8" w:rsidRDefault="00FA7BC8" w:rsidP="00EC6C2A">
            <w:pPr>
              <w:snapToGrid w:val="0"/>
              <w:spacing w:before="30" w:after="30"/>
              <w:ind w:firstLine="0"/>
              <w:jc w:val="center"/>
              <w:rPr>
                <w:kern w:val="2"/>
                <w:sz w:val="18"/>
              </w:rPr>
            </w:pPr>
            <w:r>
              <w:rPr>
                <w:kern w:val="2"/>
                <w:sz w:val="18"/>
              </w:rPr>
              <w:t>4</w:t>
            </w:r>
          </w:p>
        </w:tc>
        <w:tc>
          <w:tcPr>
            <w:tcW w:w="2632" w:type="dxa"/>
            <w:vAlign w:val="center"/>
          </w:tcPr>
          <w:p w:rsidR="00FA7BC8" w:rsidRDefault="00FA7BC8" w:rsidP="00EC6C2A">
            <w:pPr>
              <w:snapToGrid w:val="0"/>
              <w:spacing w:before="30" w:after="30"/>
              <w:ind w:firstLine="199"/>
              <w:jc w:val="left"/>
              <w:rPr>
                <w:kern w:val="2"/>
                <w:sz w:val="18"/>
              </w:rPr>
            </w:pPr>
            <w:r>
              <w:rPr>
                <w:kern w:val="2"/>
                <w:sz w:val="18"/>
              </w:rPr>
              <w:t>Frame_Type</w:t>
            </w:r>
          </w:p>
        </w:tc>
        <w:tc>
          <w:tcPr>
            <w:tcW w:w="1259" w:type="dxa"/>
            <w:vAlign w:val="center"/>
          </w:tcPr>
          <w:p w:rsidR="00FA7BC8" w:rsidRDefault="00FA7BC8" w:rsidP="00EC6C2A">
            <w:pPr>
              <w:snapToGrid w:val="0"/>
              <w:spacing w:before="30" w:after="30"/>
              <w:ind w:firstLine="0"/>
              <w:jc w:val="center"/>
              <w:rPr>
                <w:kern w:val="2"/>
                <w:sz w:val="18"/>
              </w:rPr>
            </w:pPr>
            <w:r>
              <w:rPr>
                <w:kern w:val="2"/>
                <w:sz w:val="18"/>
              </w:rPr>
              <w:t>1</w:t>
            </w:r>
          </w:p>
        </w:tc>
        <w:tc>
          <w:tcPr>
            <w:tcW w:w="4580" w:type="dxa"/>
            <w:vAlign w:val="center"/>
          </w:tcPr>
          <w:p w:rsidR="00FA7BC8" w:rsidRDefault="00FA7BC8" w:rsidP="000701D3">
            <w:pPr>
              <w:snapToGrid w:val="0"/>
              <w:spacing w:before="30" w:after="3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rsidTr="000701D3">
        <w:trPr>
          <w:jc w:val="center"/>
        </w:trPr>
        <w:tc>
          <w:tcPr>
            <w:tcW w:w="941" w:type="dxa"/>
            <w:vAlign w:val="center"/>
          </w:tcPr>
          <w:p w:rsidR="00FA7BC8" w:rsidRDefault="00FA7BC8" w:rsidP="00EC6C2A">
            <w:pPr>
              <w:snapToGrid w:val="0"/>
              <w:spacing w:before="30" w:after="30"/>
              <w:ind w:firstLine="0"/>
              <w:jc w:val="center"/>
              <w:rPr>
                <w:kern w:val="2"/>
                <w:sz w:val="18"/>
              </w:rPr>
            </w:pPr>
            <w:r>
              <w:rPr>
                <w:kern w:val="2"/>
                <w:sz w:val="18"/>
              </w:rPr>
              <w:t>5</w:t>
            </w:r>
          </w:p>
        </w:tc>
        <w:tc>
          <w:tcPr>
            <w:tcW w:w="2632" w:type="dxa"/>
            <w:vAlign w:val="center"/>
          </w:tcPr>
          <w:p w:rsidR="00FA7BC8" w:rsidRDefault="00FA7BC8" w:rsidP="00EC6C2A">
            <w:pPr>
              <w:snapToGrid w:val="0"/>
              <w:spacing w:before="30" w:after="30"/>
              <w:ind w:firstLine="199"/>
              <w:jc w:val="left"/>
              <w:rPr>
                <w:kern w:val="2"/>
                <w:sz w:val="18"/>
              </w:rPr>
            </w:pPr>
            <w:r>
              <w:rPr>
                <w:kern w:val="2"/>
                <w:sz w:val="18"/>
              </w:rPr>
              <w:t>Packet_Type</w:t>
            </w:r>
          </w:p>
        </w:tc>
        <w:tc>
          <w:tcPr>
            <w:tcW w:w="1259" w:type="dxa"/>
            <w:vAlign w:val="center"/>
          </w:tcPr>
          <w:p w:rsidR="00FA7BC8" w:rsidRDefault="00FA7BC8" w:rsidP="00EC6C2A">
            <w:pPr>
              <w:snapToGrid w:val="0"/>
              <w:spacing w:before="30" w:after="30"/>
              <w:ind w:firstLine="0"/>
              <w:jc w:val="center"/>
              <w:rPr>
                <w:kern w:val="2"/>
                <w:sz w:val="18"/>
              </w:rPr>
            </w:pPr>
            <w:r>
              <w:rPr>
                <w:kern w:val="2"/>
                <w:sz w:val="18"/>
              </w:rPr>
              <w:t>1</w:t>
            </w:r>
          </w:p>
        </w:tc>
        <w:tc>
          <w:tcPr>
            <w:tcW w:w="4580" w:type="dxa"/>
            <w:vAlign w:val="center"/>
          </w:tcPr>
          <w:p w:rsidR="00FA7BC8" w:rsidRDefault="00FA7BC8" w:rsidP="000701D3">
            <w:pPr>
              <w:snapToGrid w:val="0"/>
              <w:spacing w:before="30" w:after="3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EB1258" w:rsidTr="000701D3">
        <w:trPr>
          <w:jc w:val="center"/>
        </w:trPr>
        <w:tc>
          <w:tcPr>
            <w:tcW w:w="941" w:type="dxa"/>
            <w:vAlign w:val="center"/>
          </w:tcPr>
          <w:p w:rsidR="00EB1258" w:rsidRDefault="00EB1258" w:rsidP="00492D4C">
            <w:pPr>
              <w:snapToGrid w:val="0"/>
              <w:spacing w:before="40" w:after="40"/>
              <w:ind w:firstLine="0"/>
              <w:jc w:val="center"/>
              <w:rPr>
                <w:kern w:val="2"/>
                <w:sz w:val="18"/>
              </w:rPr>
            </w:pPr>
            <w:r>
              <w:rPr>
                <w:rFonts w:hint="eastAsia"/>
                <w:kern w:val="2"/>
                <w:sz w:val="18"/>
              </w:rPr>
              <w:t>6</w:t>
            </w:r>
          </w:p>
        </w:tc>
        <w:tc>
          <w:tcPr>
            <w:tcW w:w="2632" w:type="dxa"/>
            <w:vAlign w:val="center"/>
          </w:tcPr>
          <w:p w:rsidR="00EB1258" w:rsidRPr="003D4320" w:rsidRDefault="00EB1258" w:rsidP="00492D4C">
            <w:pPr>
              <w:snapToGrid w:val="0"/>
              <w:spacing w:before="60" w:after="60"/>
              <w:ind w:firstLine="199"/>
              <w:jc w:val="left"/>
              <w:rPr>
                <w:kern w:val="2"/>
                <w:sz w:val="18"/>
              </w:rPr>
            </w:pPr>
            <w:r w:rsidRPr="003D4320">
              <w:rPr>
                <w:rFonts w:hint="eastAsia"/>
                <w:kern w:val="2"/>
                <w:sz w:val="18"/>
              </w:rPr>
              <w:t>Frame_No</w:t>
            </w:r>
          </w:p>
        </w:tc>
        <w:tc>
          <w:tcPr>
            <w:tcW w:w="1259" w:type="dxa"/>
            <w:vAlign w:val="center"/>
          </w:tcPr>
          <w:p w:rsidR="00EB1258" w:rsidRPr="003D4320" w:rsidRDefault="00EB1258" w:rsidP="00492D4C">
            <w:pPr>
              <w:snapToGrid w:val="0"/>
              <w:spacing w:before="60" w:after="60"/>
              <w:ind w:firstLine="0"/>
              <w:jc w:val="center"/>
              <w:rPr>
                <w:kern w:val="2"/>
                <w:sz w:val="18"/>
              </w:rPr>
            </w:pPr>
            <w:r w:rsidRPr="003D4320">
              <w:rPr>
                <w:rFonts w:hint="eastAsia"/>
                <w:kern w:val="2"/>
                <w:sz w:val="18"/>
              </w:rPr>
              <w:t>1</w:t>
            </w:r>
          </w:p>
        </w:tc>
        <w:tc>
          <w:tcPr>
            <w:tcW w:w="4580" w:type="dxa"/>
            <w:vAlign w:val="center"/>
          </w:tcPr>
          <w:p w:rsidR="00EB1258" w:rsidRPr="003D4320" w:rsidDel="00507663" w:rsidRDefault="00EB1258"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EB1258" w:rsidTr="000701D3">
        <w:trPr>
          <w:jc w:val="center"/>
        </w:trPr>
        <w:tc>
          <w:tcPr>
            <w:tcW w:w="941" w:type="dxa"/>
            <w:vAlign w:val="center"/>
          </w:tcPr>
          <w:p w:rsidR="00EB1258" w:rsidRDefault="00EB1258" w:rsidP="00EC6C2A">
            <w:pPr>
              <w:snapToGrid w:val="0"/>
              <w:spacing w:before="30" w:after="30"/>
              <w:ind w:firstLine="0"/>
              <w:jc w:val="center"/>
              <w:rPr>
                <w:kern w:val="2"/>
                <w:sz w:val="18"/>
              </w:rPr>
            </w:pPr>
            <w:r>
              <w:rPr>
                <w:rFonts w:hint="eastAsia"/>
                <w:kern w:val="2"/>
                <w:sz w:val="18"/>
              </w:rPr>
              <w:t>7</w:t>
            </w:r>
          </w:p>
        </w:tc>
        <w:tc>
          <w:tcPr>
            <w:tcW w:w="2632" w:type="dxa"/>
            <w:vAlign w:val="center"/>
          </w:tcPr>
          <w:p w:rsidR="00EB1258" w:rsidRDefault="00EB1258" w:rsidP="00EC6C2A">
            <w:pPr>
              <w:snapToGrid w:val="0"/>
              <w:spacing w:before="30" w:after="30"/>
              <w:ind w:firstLine="199"/>
              <w:jc w:val="left"/>
              <w:rPr>
                <w:kern w:val="2"/>
                <w:sz w:val="18"/>
              </w:rPr>
            </w:pPr>
            <w:r>
              <w:rPr>
                <w:rFonts w:hint="eastAsia"/>
                <w:kern w:val="2"/>
                <w:sz w:val="18"/>
              </w:rPr>
              <w:t>Request_Set_Flag</w:t>
            </w:r>
          </w:p>
        </w:tc>
        <w:tc>
          <w:tcPr>
            <w:tcW w:w="1259" w:type="dxa"/>
            <w:vAlign w:val="center"/>
          </w:tcPr>
          <w:p w:rsidR="00EB1258" w:rsidRDefault="00EB1258" w:rsidP="00EC6C2A">
            <w:pPr>
              <w:snapToGrid w:val="0"/>
              <w:spacing w:before="30" w:after="30"/>
              <w:ind w:firstLine="0"/>
              <w:jc w:val="center"/>
              <w:rPr>
                <w:kern w:val="2"/>
                <w:sz w:val="18"/>
              </w:rPr>
            </w:pPr>
            <w:r>
              <w:rPr>
                <w:rFonts w:hint="eastAsia"/>
                <w:kern w:val="2"/>
                <w:sz w:val="18"/>
              </w:rPr>
              <w:t>1</w:t>
            </w:r>
          </w:p>
        </w:tc>
        <w:tc>
          <w:tcPr>
            <w:tcW w:w="4580" w:type="dxa"/>
            <w:vAlign w:val="center"/>
          </w:tcPr>
          <w:p w:rsidR="00EB1258" w:rsidRDefault="00EB1258" w:rsidP="000701D3">
            <w:pPr>
              <w:snapToGrid w:val="0"/>
              <w:spacing w:before="30" w:after="30"/>
              <w:ind w:firstLine="0"/>
              <w:jc w:val="left"/>
              <w:rPr>
                <w:kern w:val="2"/>
                <w:sz w:val="18"/>
              </w:rPr>
            </w:pPr>
            <w:r>
              <w:rPr>
                <w:rFonts w:hint="eastAsia"/>
                <w:kern w:val="2"/>
                <w:sz w:val="18"/>
              </w:rPr>
              <w:t>参数配置类型标识：</w:t>
            </w:r>
            <w:r>
              <w:rPr>
                <w:rFonts w:ascii="宋体" w:hAnsi="宋体" w:hint="eastAsia"/>
                <w:kern w:val="2"/>
                <w:sz w:val="18"/>
              </w:rPr>
              <w:t>①</w:t>
            </w:r>
            <w:r>
              <w:rPr>
                <w:rFonts w:hint="eastAsia"/>
                <w:kern w:val="2"/>
                <w:sz w:val="18"/>
              </w:rPr>
              <w:t>0x00</w:t>
            </w:r>
            <w:r>
              <w:rPr>
                <w:rFonts w:hint="eastAsia"/>
                <w:kern w:val="2"/>
                <w:sz w:val="18"/>
              </w:rPr>
              <w:t>查询</w:t>
            </w:r>
            <w:bookmarkStart w:id="32" w:name="OLE_LINK4"/>
            <w:bookmarkStart w:id="33" w:name="OLE_LINK3"/>
            <w:r>
              <w:rPr>
                <w:rFonts w:hint="eastAsia"/>
                <w:kern w:val="2"/>
                <w:sz w:val="18"/>
              </w:rPr>
              <w:t>上位机</w:t>
            </w:r>
            <w:bookmarkEnd w:id="32"/>
            <w:bookmarkEnd w:id="33"/>
            <w:r>
              <w:rPr>
                <w:rFonts w:hint="eastAsia"/>
                <w:kern w:val="2"/>
                <w:sz w:val="18"/>
              </w:rPr>
              <w:t>地址</w:t>
            </w:r>
            <w:r>
              <w:rPr>
                <w:rFonts w:hint="eastAsia"/>
                <w:kern w:val="2"/>
                <w:sz w:val="18"/>
              </w:rPr>
              <w:t>/</w:t>
            </w:r>
            <w:r>
              <w:rPr>
                <w:rFonts w:hint="eastAsia"/>
                <w:kern w:val="2"/>
                <w:sz w:val="18"/>
              </w:rPr>
              <w:t>端口信息</w:t>
            </w:r>
          </w:p>
          <w:p w:rsidR="00EB1258" w:rsidRDefault="00EB1258" w:rsidP="00EC6C2A">
            <w:pPr>
              <w:snapToGrid w:val="0"/>
              <w:spacing w:before="30" w:after="30"/>
              <w:ind w:firstLine="199"/>
              <w:jc w:val="left"/>
              <w:rPr>
                <w:kern w:val="2"/>
                <w:sz w:val="18"/>
              </w:rPr>
            </w:pPr>
            <w:r>
              <w:rPr>
                <w:rFonts w:hint="eastAsia"/>
                <w:kern w:val="2"/>
                <w:sz w:val="18"/>
              </w:rPr>
              <w:t xml:space="preserve">                </w:t>
            </w:r>
            <w:r>
              <w:rPr>
                <w:rFonts w:ascii="宋体" w:hAnsi="宋体" w:hint="eastAsia"/>
                <w:kern w:val="2"/>
                <w:sz w:val="18"/>
              </w:rPr>
              <w:t>②</w:t>
            </w:r>
            <w:r>
              <w:rPr>
                <w:rFonts w:hint="eastAsia"/>
                <w:kern w:val="2"/>
                <w:sz w:val="18"/>
              </w:rPr>
              <w:t>0x01</w:t>
            </w:r>
            <w:r>
              <w:rPr>
                <w:rFonts w:hint="eastAsia"/>
                <w:kern w:val="2"/>
                <w:sz w:val="18"/>
              </w:rPr>
              <w:t>设置上位机地址</w:t>
            </w:r>
            <w:r>
              <w:rPr>
                <w:rFonts w:hint="eastAsia"/>
                <w:kern w:val="2"/>
                <w:sz w:val="18"/>
              </w:rPr>
              <w:t>/</w:t>
            </w:r>
            <w:r>
              <w:rPr>
                <w:rFonts w:hint="eastAsia"/>
                <w:kern w:val="2"/>
                <w:sz w:val="18"/>
              </w:rPr>
              <w:t>端口信息</w:t>
            </w:r>
          </w:p>
        </w:tc>
      </w:tr>
      <w:tr w:rsidR="00E264C7" w:rsidTr="000701D3">
        <w:trPr>
          <w:jc w:val="center"/>
        </w:trPr>
        <w:tc>
          <w:tcPr>
            <w:tcW w:w="941" w:type="dxa"/>
            <w:vAlign w:val="center"/>
          </w:tcPr>
          <w:p w:rsidR="00E264C7" w:rsidRDefault="00E264C7" w:rsidP="00007EE4">
            <w:pPr>
              <w:snapToGrid w:val="0"/>
              <w:spacing w:before="30" w:after="30"/>
              <w:ind w:firstLine="0"/>
              <w:jc w:val="center"/>
              <w:rPr>
                <w:kern w:val="2"/>
                <w:sz w:val="18"/>
              </w:rPr>
            </w:pPr>
            <w:r>
              <w:rPr>
                <w:rFonts w:hint="eastAsia"/>
                <w:kern w:val="2"/>
                <w:sz w:val="18"/>
              </w:rPr>
              <w:t>8</w:t>
            </w:r>
          </w:p>
        </w:tc>
        <w:tc>
          <w:tcPr>
            <w:tcW w:w="2632" w:type="dxa"/>
            <w:vAlign w:val="center"/>
          </w:tcPr>
          <w:p w:rsidR="00E264C7" w:rsidRDefault="00E264C7" w:rsidP="00007EE4">
            <w:pPr>
              <w:snapToGrid w:val="0"/>
              <w:spacing w:before="30" w:after="30"/>
              <w:ind w:firstLine="199"/>
              <w:jc w:val="left"/>
              <w:rPr>
                <w:kern w:val="2"/>
                <w:sz w:val="18"/>
              </w:rPr>
            </w:pPr>
            <w:commentRangeStart w:id="34"/>
            <w:r w:rsidRPr="00BE44BF">
              <w:rPr>
                <w:rFonts w:hint="eastAsia"/>
                <w:kern w:val="2"/>
                <w:sz w:val="18"/>
              </w:rPr>
              <w:t>Request_Flag</w:t>
            </w:r>
            <w:commentRangeEnd w:id="34"/>
            <w:r w:rsidR="000321B7">
              <w:rPr>
                <w:rStyle w:val="aff7"/>
                <w:rFonts w:asciiTheme="minorHAnsi" w:hAnsiTheme="minorHAnsi" w:cstheme="minorBidi"/>
                <w:kern w:val="2"/>
                <w:szCs w:val="22"/>
              </w:rPr>
              <w:commentReference w:id="34"/>
            </w:r>
          </w:p>
        </w:tc>
        <w:tc>
          <w:tcPr>
            <w:tcW w:w="1259" w:type="dxa"/>
            <w:vAlign w:val="center"/>
          </w:tcPr>
          <w:p w:rsidR="00E264C7" w:rsidRDefault="00E264C7" w:rsidP="00007EE4">
            <w:pPr>
              <w:snapToGrid w:val="0"/>
              <w:spacing w:before="30" w:after="30"/>
              <w:ind w:firstLine="0"/>
              <w:jc w:val="center"/>
              <w:rPr>
                <w:kern w:val="2"/>
                <w:sz w:val="18"/>
              </w:rPr>
            </w:pPr>
            <w:r>
              <w:rPr>
                <w:rFonts w:hint="eastAsia"/>
                <w:kern w:val="2"/>
                <w:sz w:val="18"/>
              </w:rPr>
              <w:t>1</w:t>
            </w:r>
          </w:p>
        </w:tc>
        <w:tc>
          <w:tcPr>
            <w:tcW w:w="4580" w:type="dxa"/>
            <w:vAlign w:val="center"/>
          </w:tcPr>
          <w:p w:rsidR="00E264C7" w:rsidRDefault="00E264C7" w:rsidP="00007EE4">
            <w:pPr>
              <w:snapToGrid w:val="0"/>
              <w:spacing w:before="30" w:after="30"/>
              <w:ind w:firstLine="0"/>
              <w:jc w:val="left"/>
              <w:rPr>
                <w:kern w:val="2"/>
                <w:sz w:val="18"/>
              </w:rPr>
            </w:pPr>
            <w:proofErr w:type="gramStart"/>
            <w:r w:rsidRPr="00BE44BF">
              <w:rPr>
                <w:rFonts w:hint="eastAsia"/>
                <w:kern w:val="2"/>
                <w:sz w:val="18"/>
              </w:rPr>
              <w:t>标识位</w:t>
            </w:r>
            <w:proofErr w:type="gramEnd"/>
          </w:p>
        </w:tc>
      </w:tr>
      <w:tr w:rsidR="00E264C7" w:rsidTr="000701D3">
        <w:trPr>
          <w:jc w:val="center"/>
        </w:trPr>
        <w:tc>
          <w:tcPr>
            <w:tcW w:w="941" w:type="dxa"/>
            <w:vAlign w:val="center"/>
          </w:tcPr>
          <w:p w:rsidR="00E264C7" w:rsidRDefault="00E264C7" w:rsidP="00EC6C2A">
            <w:pPr>
              <w:snapToGrid w:val="0"/>
              <w:spacing w:before="30" w:after="30"/>
              <w:ind w:firstLine="0"/>
              <w:jc w:val="center"/>
              <w:rPr>
                <w:kern w:val="2"/>
                <w:sz w:val="18"/>
              </w:rPr>
            </w:pPr>
            <w:r>
              <w:rPr>
                <w:rFonts w:hint="eastAsia"/>
                <w:kern w:val="2"/>
                <w:sz w:val="18"/>
              </w:rPr>
              <w:t>9</w:t>
            </w:r>
          </w:p>
        </w:tc>
        <w:tc>
          <w:tcPr>
            <w:tcW w:w="2632" w:type="dxa"/>
            <w:vAlign w:val="center"/>
          </w:tcPr>
          <w:p w:rsidR="00E264C7" w:rsidRDefault="00E264C7" w:rsidP="00EC6C2A">
            <w:pPr>
              <w:snapToGrid w:val="0"/>
              <w:spacing w:before="30" w:after="30"/>
              <w:ind w:firstLine="199"/>
              <w:jc w:val="left"/>
              <w:rPr>
                <w:kern w:val="2"/>
                <w:sz w:val="18"/>
              </w:rPr>
            </w:pPr>
            <w:r>
              <w:rPr>
                <w:rFonts w:hint="eastAsia"/>
                <w:kern w:val="2"/>
                <w:sz w:val="18"/>
              </w:rPr>
              <w:t>IP_Address</w:t>
            </w:r>
          </w:p>
        </w:tc>
        <w:tc>
          <w:tcPr>
            <w:tcW w:w="1259" w:type="dxa"/>
            <w:vAlign w:val="center"/>
          </w:tcPr>
          <w:p w:rsidR="00E264C7" w:rsidRDefault="00E264C7" w:rsidP="00EC6C2A">
            <w:pPr>
              <w:snapToGrid w:val="0"/>
              <w:spacing w:before="30" w:after="30"/>
              <w:ind w:firstLine="0"/>
              <w:jc w:val="center"/>
              <w:rPr>
                <w:kern w:val="2"/>
                <w:sz w:val="18"/>
              </w:rPr>
            </w:pPr>
            <w:r>
              <w:rPr>
                <w:kern w:val="2"/>
                <w:sz w:val="18"/>
              </w:rPr>
              <w:t>4</w:t>
            </w:r>
          </w:p>
        </w:tc>
        <w:tc>
          <w:tcPr>
            <w:tcW w:w="4580" w:type="dxa"/>
            <w:vAlign w:val="center"/>
          </w:tcPr>
          <w:p w:rsidR="00E264C7" w:rsidRDefault="00E264C7" w:rsidP="000701D3">
            <w:pPr>
              <w:snapToGrid w:val="0"/>
              <w:spacing w:before="30" w:after="30"/>
              <w:ind w:firstLine="0"/>
              <w:jc w:val="left"/>
              <w:rPr>
                <w:kern w:val="2"/>
                <w:sz w:val="18"/>
              </w:rPr>
            </w:pPr>
            <w:r>
              <w:rPr>
                <w:rFonts w:hint="eastAsia"/>
                <w:kern w:val="2"/>
                <w:sz w:val="18"/>
              </w:rPr>
              <w:t>上位机</w:t>
            </w:r>
            <w:r>
              <w:rPr>
                <w:rFonts w:hint="eastAsia"/>
                <w:kern w:val="2"/>
                <w:sz w:val="18"/>
              </w:rPr>
              <w:t>IP</w:t>
            </w:r>
            <w:r>
              <w:rPr>
                <w:rFonts w:hint="eastAsia"/>
                <w:kern w:val="2"/>
                <w:sz w:val="18"/>
              </w:rPr>
              <w:t>地址</w:t>
            </w:r>
          </w:p>
        </w:tc>
      </w:tr>
      <w:tr w:rsidR="00E264C7" w:rsidTr="000701D3">
        <w:trPr>
          <w:jc w:val="center"/>
        </w:trPr>
        <w:tc>
          <w:tcPr>
            <w:tcW w:w="941" w:type="dxa"/>
            <w:vAlign w:val="center"/>
          </w:tcPr>
          <w:p w:rsidR="00E264C7" w:rsidRDefault="00E264C7" w:rsidP="00EC6C2A">
            <w:pPr>
              <w:snapToGrid w:val="0"/>
              <w:spacing w:before="30" w:after="30"/>
              <w:ind w:firstLine="0"/>
              <w:jc w:val="center"/>
              <w:rPr>
                <w:kern w:val="2"/>
                <w:sz w:val="18"/>
              </w:rPr>
            </w:pPr>
            <w:r>
              <w:rPr>
                <w:rFonts w:hint="eastAsia"/>
                <w:kern w:val="2"/>
                <w:sz w:val="18"/>
              </w:rPr>
              <w:t>10</w:t>
            </w:r>
          </w:p>
        </w:tc>
        <w:tc>
          <w:tcPr>
            <w:tcW w:w="2632" w:type="dxa"/>
            <w:vAlign w:val="center"/>
          </w:tcPr>
          <w:p w:rsidR="00E264C7" w:rsidRDefault="00E264C7" w:rsidP="00EC6C2A">
            <w:pPr>
              <w:snapToGrid w:val="0"/>
              <w:spacing w:before="30" w:after="30"/>
              <w:ind w:firstLine="199"/>
              <w:jc w:val="left"/>
              <w:rPr>
                <w:kern w:val="2"/>
                <w:sz w:val="18"/>
              </w:rPr>
            </w:pPr>
            <w:r>
              <w:rPr>
                <w:kern w:val="2"/>
                <w:sz w:val="18"/>
              </w:rPr>
              <w:t>Port</w:t>
            </w:r>
          </w:p>
        </w:tc>
        <w:tc>
          <w:tcPr>
            <w:tcW w:w="1259" w:type="dxa"/>
            <w:vAlign w:val="center"/>
          </w:tcPr>
          <w:p w:rsidR="00E264C7" w:rsidRDefault="00E264C7" w:rsidP="00EC6C2A">
            <w:pPr>
              <w:snapToGrid w:val="0"/>
              <w:spacing w:before="30" w:after="30"/>
              <w:ind w:firstLine="0"/>
              <w:jc w:val="center"/>
              <w:rPr>
                <w:kern w:val="2"/>
                <w:sz w:val="18"/>
              </w:rPr>
            </w:pPr>
            <w:r>
              <w:rPr>
                <w:kern w:val="2"/>
                <w:sz w:val="18"/>
              </w:rPr>
              <w:t>2</w:t>
            </w:r>
          </w:p>
        </w:tc>
        <w:tc>
          <w:tcPr>
            <w:tcW w:w="4580" w:type="dxa"/>
            <w:vAlign w:val="center"/>
          </w:tcPr>
          <w:p w:rsidR="00E264C7" w:rsidRDefault="00E264C7" w:rsidP="000701D3">
            <w:pPr>
              <w:snapToGrid w:val="0"/>
              <w:spacing w:before="30" w:after="30"/>
              <w:ind w:firstLine="0"/>
              <w:jc w:val="left"/>
              <w:rPr>
                <w:kern w:val="2"/>
                <w:sz w:val="18"/>
              </w:rPr>
            </w:pPr>
            <w:r>
              <w:rPr>
                <w:rFonts w:hint="eastAsia"/>
                <w:kern w:val="2"/>
                <w:sz w:val="18"/>
              </w:rPr>
              <w:t>上位机</w:t>
            </w:r>
            <w:r>
              <w:rPr>
                <w:kern w:val="2"/>
                <w:sz w:val="18"/>
              </w:rPr>
              <w:t>端口号</w:t>
            </w:r>
          </w:p>
        </w:tc>
      </w:tr>
      <w:tr w:rsidR="00E264C7" w:rsidTr="000701D3">
        <w:trPr>
          <w:jc w:val="center"/>
        </w:trPr>
        <w:tc>
          <w:tcPr>
            <w:tcW w:w="941" w:type="dxa"/>
            <w:vAlign w:val="center"/>
          </w:tcPr>
          <w:p w:rsidR="00E264C7" w:rsidRDefault="00E264C7" w:rsidP="00EC6C2A">
            <w:pPr>
              <w:snapToGrid w:val="0"/>
              <w:spacing w:before="30" w:after="30"/>
              <w:ind w:firstLine="0"/>
              <w:jc w:val="center"/>
              <w:rPr>
                <w:kern w:val="2"/>
                <w:sz w:val="18"/>
              </w:rPr>
            </w:pPr>
            <w:r>
              <w:rPr>
                <w:rFonts w:hint="eastAsia"/>
                <w:kern w:val="2"/>
                <w:sz w:val="18"/>
              </w:rPr>
              <w:t>11</w:t>
            </w:r>
          </w:p>
        </w:tc>
        <w:tc>
          <w:tcPr>
            <w:tcW w:w="2632" w:type="dxa"/>
            <w:vAlign w:val="center"/>
          </w:tcPr>
          <w:p w:rsidR="00E264C7" w:rsidRDefault="00E264C7" w:rsidP="00EC6C2A">
            <w:pPr>
              <w:snapToGrid w:val="0"/>
              <w:spacing w:before="30" w:after="30"/>
              <w:ind w:firstLine="199"/>
              <w:jc w:val="left"/>
              <w:rPr>
                <w:kern w:val="2"/>
                <w:sz w:val="18"/>
              </w:rPr>
            </w:pPr>
            <w:r>
              <w:rPr>
                <w:kern w:val="2"/>
                <w:sz w:val="18"/>
              </w:rPr>
              <w:t>CRC16</w:t>
            </w:r>
          </w:p>
        </w:tc>
        <w:tc>
          <w:tcPr>
            <w:tcW w:w="1259" w:type="dxa"/>
            <w:vAlign w:val="center"/>
          </w:tcPr>
          <w:p w:rsidR="00E264C7" w:rsidRDefault="00E264C7" w:rsidP="00EC6C2A">
            <w:pPr>
              <w:snapToGrid w:val="0"/>
              <w:spacing w:before="30" w:after="30"/>
              <w:ind w:firstLine="0"/>
              <w:jc w:val="center"/>
              <w:rPr>
                <w:kern w:val="2"/>
                <w:sz w:val="18"/>
              </w:rPr>
            </w:pPr>
            <w:r>
              <w:rPr>
                <w:kern w:val="2"/>
                <w:sz w:val="18"/>
              </w:rPr>
              <w:t>2</w:t>
            </w:r>
          </w:p>
        </w:tc>
        <w:tc>
          <w:tcPr>
            <w:tcW w:w="4580" w:type="dxa"/>
            <w:vAlign w:val="center"/>
          </w:tcPr>
          <w:p w:rsidR="00E264C7" w:rsidRDefault="00E264C7" w:rsidP="000701D3">
            <w:pPr>
              <w:snapToGrid w:val="0"/>
              <w:spacing w:before="30" w:after="30"/>
              <w:ind w:firstLine="0"/>
              <w:jc w:val="left"/>
              <w:rPr>
                <w:kern w:val="2"/>
                <w:sz w:val="18"/>
              </w:rPr>
            </w:pPr>
            <w:r>
              <w:rPr>
                <w:kern w:val="2"/>
                <w:sz w:val="18"/>
              </w:rPr>
              <w:t>校验位</w:t>
            </w:r>
          </w:p>
        </w:tc>
      </w:tr>
      <w:tr w:rsidR="00E264C7" w:rsidTr="00A963D0">
        <w:trPr>
          <w:jc w:val="center"/>
        </w:trPr>
        <w:tc>
          <w:tcPr>
            <w:tcW w:w="941" w:type="dxa"/>
            <w:vAlign w:val="center"/>
          </w:tcPr>
          <w:p w:rsidR="00E264C7" w:rsidRDefault="00E264C7" w:rsidP="00EC6C2A">
            <w:pPr>
              <w:snapToGrid w:val="0"/>
              <w:spacing w:before="30" w:after="30"/>
              <w:ind w:firstLine="0"/>
              <w:jc w:val="center"/>
              <w:rPr>
                <w:kern w:val="2"/>
                <w:sz w:val="18"/>
              </w:rPr>
            </w:pPr>
            <w:r>
              <w:rPr>
                <w:rFonts w:hint="eastAsia"/>
                <w:kern w:val="2"/>
                <w:sz w:val="18"/>
              </w:rPr>
              <w:t>12</w:t>
            </w:r>
          </w:p>
        </w:tc>
        <w:tc>
          <w:tcPr>
            <w:tcW w:w="2632" w:type="dxa"/>
            <w:vAlign w:val="center"/>
          </w:tcPr>
          <w:p w:rsidR="00E264C7" w:rsidRDefault="00E264C7" w:rsidP="00EC6C2A">
            <w:pPr>
              <w:snapToGrid w:val="0"/>
              <w:spacing w:before="30" w:after="30"/>
              <w:ind w:firstLine="199"/>
              <w:jc w:val="left"/>
              <w:rPr>
                <w:kern w:val="2"/>
                <w:sz w:val="18"/>
              </w:rPr>
            </w:pPr>
            <w:r w:rsidRPr="001A0DE1">
              <w:rPr>
                <w:rFonts w:hint="eastAsia"/>
                <w:kern w:val="2"/>
                <w:sz w:val="18"/>
              </w:rPr>
              <w:t>End</w:t>
            </w:r>
          </w:p>
        </w:tc>
        <w:tc>
          <w:tcPr>
            <w:tcW w:w="1259" w:type="dxa"/>
            <w:vAlign w:val="center"/>
          </w:tcPr>
          <w:p w:rsidR="00E264C7" w:rsidRDefault="00E264C7" w:rsidP="00EC6C2A">
            <w:pPr>
              <w:snapToGrid w:val="0"/>
              <w:spacing w:before="30" w:after="30"/>
              <w:ind w:firstLine="0"/>
              <w:jc w:val="center"/>
              <w:rPr>
                <w:kern w:val="2"/>
                <w:sz w:val="18"/>
              </w:rPr>
            </w:pPr>
            <w:r w:rsidRPr="001A0DE1">
              <w:rPr>
                <w:rFonts w:hint="eastAsia"/>
                <w:kern w:val="2"/>
                <w:sz w:val="18"/>
              </w:rPr>
              <w:t>1</w:t>
            </w:r>
          </w:p>
        </w:tc>
        <w:tc>
          <w:tcPr>
            <w:tcW w:w="4580" w:type="dxa"/>
            <w:vAlign w:val="center"/>
          </w:tcPr>
          <w:p w:rsidR="00E264C7" w:rsidRDefault="00E264C7">
            <w:pPr>
              <w:snapToGrid w:val="0"/>
              <w:spacing w:before="30" w:after="30"/>
              <w:ind w:firstLine="0"/>
              <w:jc w:val="left"/>
              <w:rPr>
                <w:kern w:val="2"/>
                <w:sz w:val="18"/>
              </w:rPr>
            </w:pPr>
            <w:r w:rsidRPr="001A0DE1">
              <w:rPr>
                <w:rFonts w:hint="eastAsia"/>
                <w:kern w:val="2"/>
                <w:sz w:val="18"/>
              </w:rPr>
              <w:t>报文尾：</w:t>
            </w:r>
            <w:r w:rsidRPr="001A0DE1">
              <w:rPr>
                <w:rFonts w:hint="eastAsia"/>
                <w:kern w:val="2"/>
                <w:sz w:val="18"/>
              </w:rPr>
              <w:t>0x96</w:t>
            </w:r>
          </w:p>
        </w:tc>
      </w:tr>
    </w:tbl>
    <w:p w:rsidR="00FA7BC8" w:rsidRDefault="00FA7BC8" w:rsidP="00FA7BC8">
      <w:pPr>
        <w:rPr>
          <w:kern w:val="2"/>
        </w:rPr>
      </w:pPr>
      <w:r>
        <w:rPr>
          <w:kern w:val="2"/>
        </w:rPr>
        <w:t>响应方式的数据报文格式见下表：</w:t>
      </w:r>
    </w:p>
    <w:p w:rsidR="00FA7BC8" w:rsidRDefault="00FA7BC8" w:rsidP="00FA7BC8">
      <w:pPr>
        <w:pStyle w:val="afffffffff6"/>
        <w:rPr>
          <w:sz w:val="24"/>
        </w:rPr>
      </w:pPr>
      <w:r>
        <w:t>表</w:t>
      </w:r>
      <w:r>
        <w:rPr>
          <w:rFonts w:ascii="Times New Roman"/>
          <w:b/>
        </w:rPr>
        <w:t>C</w:t>
      </w:r>
      <w:r>
        <w:rPr>
          <w:rFonts w:hint="eastAsia"/>
        </w:rPr>
        <w:t>4-</w:t>
      </w:r>
      <w:r w:rsidR="00827D3D">
        <w:rPr>
          <w:rFonts w:hint="eastAsia"/>
        </w:rPr>
        <w:t>8</w:t>
      </w:r>
      <w:r>
        <w:rPr>
          <w:rFonts w:hint="eastAsia"/>
        </w:rPr>
        <w:t xml:space="preserve">　</w:t>
      </w:r>
      <w:r>
        <w:t>响应方式数据报文格式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45"/>
        <w:gridCol w:w="2727"/>
        <w:gridCol w:w="1276"/>
        <w:gridCol w:w="4464"/>
      </w:tblGrid>
      <w:tr w:rsidR="00FA7BC8" w:rsidTr="000701D3">
        <w:trPr>
          <w:jc w:val="center"/>
        </w:trPr>
        <w:tc>
          <w:tcPr>
            <w:tcW w:w="945" w:type="dxa"/>
            <w:vAlign w:val="center"/>
          </w:tcPr>
          <w:p w:rsidR="00FA7BC8" w:rsidRDefault="00FA7BC8" w:rsidP="00EC6C2A">
            <w:pPr>
              <w:snapToGrid w:val="0"/>
              <w:spacing w:before="40" w:after="40"/>
              <w:ind w:firstLine="0"/>
              <w:jc w:val="center"/>
              <w:rPr>
                <w:kern w:val="2"/>
                <w:sz w:val="18"/>
              </w:rPr>
            </w:pPr>
            <w:r>
              <w:rPr>
                <w:kern w:val="2"/>
                <w:sz w:val="18"/>
              </w:rPr>
              <w:t>序号</w:t>
            </w:r>
          </w:p>
        </w:tc>
        <w:tc>
          <w:tcPr>
            <w:tcW w:w="2727" w:type="dxa"/>
            <w:vAlign w:val="center"/>
          </w:tcPr>
          <w:p w:rsidR="00FA7BC8" w:rsidRDefault="00FA7BC8" w:rsidP="00EC6C2A">
            <w:pPr>
              <w:snapToGrid w:val="0"/>
              <w:spacing w:before="40" w:after="40"/>
              <w:ind w:firstLine="0"/>
              <w:jc w:val="center"/>
              <w:rPr>
                <w:kern w:val="2"/>
                <w:sz w:val="18"/>
              </w:rPr>
            </w:pPr>
            <w:r>
              <w:rPr>
                <w:kern w:val="2"/>
                <w:sz w:val="18"/>
              </w:rPr>
              <w:t>报文名称</w:t>
            </w:r>
          </w:p>
        </w:tc>
        <w:tc>
          <w:tcPr>
            <w:tcW w:w="1276" w:type="dxa"/>
            <w:vAlign w:val="center"/>
          </w:tcPr>
          <w:p w:rsidR="00FA7BC8" w:rsidRDefault="00FA7BC8" w:rsidP="00EC6C2A">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4464" w:type="dxa"/>
            <w:vAlign w:val="center"/>
          </w:tcPr>
          <w:p w:rsidR="00FA7BC8" w:rsidRDefault="00FA7BC8" w:rsidP="00EC6C2A">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rsidTr="000701D3">
        <w:trPr>
          <w:jc w:val="center"/>
        </w:trPr>
        <w:tc>
          <w:tcPr>
            <w:tcW w:w="945"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2727" w:type="dxa"/>
            <w:vAlign w:val="center"/>
          </w:tcPr>
          <w:p w:rsidR="00FA7BC8" w:rsidRDefault="00FA7BC8" w:rsidP="00EC6C2A">
            <w:pPr>
              <w:snapToGrid w:val="0"/>
              <w:spacing w:before="40" w:after="40"/>
              <w:ind w:firstLine="199"/>
              <w:jc w:val="left"/>
              <w:rPr>
                <w:kern w:val="2"/>
                <w:sz w:val="18"/>
              </w:rPr>
            </w:pPr>
            <w:r>
              <w:rPr>
                <w:kern w:val="2"/>
                <w:sz w:val="18"/>
              </w:rPr>
              <w:t>Sync</w:t>
            </w:r>
          </w:p>
        </w:tc>
        <w:tc>
          <w:tcPr>
            <w:tcW w:w="1276"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4464" w:type="dxa"/>
            <w:vAlign w:val="center"/>
          </w:tcPr>
          <w:p w:rsidR="00FA7BC8" w:rsidRDefault="00FA7BC8" w:rsidP="000701D3">
            <w:pPr>
              <w:snapToGrid w:val="0"/>
              <w:spacing w:before="40" w:after="40"/>
              <w:ind w:firstLine="0"/>
              <w:jc w:val="left"/>
              <w:rPr>
                <w:kern w:val="2"/>
                <w:sz w:val="18"/>
              </w:rPr>
            </w:pPr>
            <w:r>
              <w:rPr>
                <w:kern w:val="2"/>
                <w:sz w:val="18"/>
              </w:rPr>
              <w:t>报文头：</w:t>
            </w:r>
            <w:r>
              <w:rPr>
                <w:kern w:val="2"/>
                <w:sz w:val="18"/>
              </w:rPr>
              <w:t>5AA5</w:t>
            </w:r>
          </w:p>
        </w:tc>
      </w:tr>
      <w:tr w:rsidR="00FA7BC8" w:rsidTr="000701D3">
        <w:trPr>
          <w:jc w:val="center"/>
        </w:trPr>
        <w:tc>
          <w:tcPr>
            <w:tcW w:w="945"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2727" w:type="dxa"/>
            <w:vAlign w:val="center"/>
          </w:tcPr>
          <w:p w:rsidR="00FA7BC8" w:rsidRDefault="00FA7BC8" w:rsidP="00EC6C2A">
            <w:pPr>
              <w:snapToGrid w:val="0"/>
              <w:spacing w:before="40" w:after="40"/>
              <w:ind w:firstLine="199"/>
              <w:jc w:val="left"/>
              <w:rPr>
                <w:kern w:val="2"/>
                <w:sz w:val="18"/>
              </w:rPr>
            </w:pPr>
            <w:r>
              <w:rPr>
                <w:kern w:val="2"/>
                <w:sz w:val="18"/>
              </w:rPr>
              <w:t>Packet_Length</w:t>
            </w:r>
          </w:p>
        </w:tc>
        <w:tc>
          <w:tcPr>
            <w:tcW w:w="1276"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4464" w:type="dxa"/>
            <w:vAlign w:val="center"/>
          </w:tcPr>
          <w:p w:rsidR="00FA7BC8" w:rsidRDefault="00FA7BC8" w:rsidP="000701D3">
            <w:pPr>
              <w:snapToGrid w:val="0"/>
              <w:spacing w:before="40" w:after="40"/>
              <w:ind w:firstLine="0"/>
              <w:jc w:val="left"/>
              <w:rPr>
                <w:kern w:val="2"/>
                <w:sz w:val="18"/>
              </w:rPr>
            </w:pPr>
            <w:r>
              <w:rPr>
                <w:kern w:val="2"/>
                <w:sz w:val="18"/>
              </w:rPr>
              <w:t>报文长度</w:t>
            </w:r>
          </w:p>
        </w:tc>
      </w:tr>
      <w:tr w:rsidR="00FA7BC8" w:rsidTr="000701D3">
        <w:trPr>
          <w:jc w:val="center"/>
        </w:trPr>
        <w:tc>
          <w:tcPr>
            <w:tcW w:w="945" w:type="dxa"/>
            <w:vAlign w:val="center"/>
          </w:tcPr>
          <w:p w:rsidR="00FA7BC8" w:rsidRDefault="00FA7BC8" w:rsidP="00EC6C2A">
            <w:pPr>
              <w:snapToGrid w:val="0"/>
              <w:spacing w:before="40" w:after="40"/>
              <w:ind w:firstLine="0"/>
              <w:jc w:val="center"/>
              <w:rPr>
                <w:kern w:val="2"/>
                <w:sz w:val="18"/>
              </w:rPr>
            </w:pPr>
            <w:r>
              <w:rPr>
                <w:kern w:val="2"/>
                <w:sz w:val="18"/>
              </w:rPr>
              <w:t>3</w:t>
            </w:r>
          </w:p>
        </w:tc>
        <w:tc>
          <w:tcPr>
            <w:tcW w:w="2727" w:type="dxa"/>
            <w:vAlign w:val="center"/>
          </w:tcPr>
          <w:p w:rsidR="00FA7BC8" w:rsidRDefault="00FA7BC8" w:rsidP="00EC6C2A">
            <w:pPr>
              <w:snapToGrid w:val="0"/>
              <w:spacing w:before="40" w:after="40"/>
              <w:ind w:firstLine="199"/>
              <w:jc w:val="left"/>
              <w:rPr>
                <w:kern w:val="2"/>
                <w:sz w:val="18"/>
              </w:rPr>
            </w:pPr>
            <w:r>
              <w:rPr>
                <w:rFonts w:hint="eastAsia"/>
                <w:kern w:val="2"/>
                <w:sz w:val="18"/>
              </w:rPr>
              <w:t>CMD_ID</w:t>
            </w:r>
          </w:p>
        </w:tc>
        <w:tc>
          <w:tcPr>
            <w:tcW w:w="1276" w:type="dxa"/>
            <w:vAlign w:val="center"/>
          </w:tcPr>
          <w:p w:rsidR="00FA7BC8" w:rsidRDefault="00FA7BC8" w:rsidP="00EC6C2A">
            <w:pPr>
              <w:snapToGrid w:val="0"/>
              <w:spacing w:before="40" w:after="40"/>
              <w:ind w:firstLine="0"/>
              <w:jc w:val="center"/>
              <w:rPr>
                <w:kern w:val="2"/>
                <w:sz w:val="18"/>
              </w:rPr>
            </w:pPr>
            <w:r>
              <w:rPr>
                <w:rFonts w:hint="eastAsia"/>
                <w:kern w:val="2"/>
                <w:sz w:val="18"/>
              </w:rPr>
              <w:t>17</w:t>
            </w:r>
          </w:p>
        </w:tc>
        <w:tc>
          <w:tcPr>
            <w:tcW w:w="4464" w:type="dxa"/>
            <w:vAlign w:val="center"/>
          </w:tcPr>
          <w:p w:rsidR="00FA7BC8" w:rsidRDefault="00FA7BC8" w:rsidP="000701D3">
            <w:pPr>
              <w:snapToGrid w:val="0"/>
              <w:spacing w:before="40" w:after="4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rsidTr="000701D3">
        <w:trPr>
          <w:jc w:val="center"/>
        </w:trPr>
        <w:tc>
          <w:tcPr>
            <w:tcW w:w="945" w:type="dxa"/>
            <w:vAlign w:val="center"/>
          </w:tcPr>
          <w:p w:rsidR="00FA7BC8" w:rsidRDefault="00FA7BC8" w:rsidP="00EC6C2A">
            <w:pPr>
              <w:snapToGrid w:val="0"/>
              <w:spacing w:before="40" w:after="40"/>
              <w:ind w:firstLine="0"/>
              <w:jc w:val="center"/>
              <w:rPr>
                <w:kern w:val="2"/>
                <w:sz w:val="18"/>
              </w:rPr>
            </w:pPr>
            <w:r>
              <w:rPr>
                <w:kern w:val="2"/>
                <w:sz w:val="18"/>
              </w:rPr>
              <w:t>4</w:t>
            </w:r>
          </w:p>
        </w:tc>
        <w:tc>
          <w:tcPr>
            <w:tcW w:w="2727" w:type="dxa"/>
            <w:vAlign w:val="center"/>
          </w:tcPr>
          <w:p w:rsidR="00FA7BC8" w:rsidRDefault="00FA7BC8" w:rsidP="00EC6C2A">
            <w:pPr>
              <w:snapToGrid w:val="0"/>
              <w:spacing w:before="40" w:after="40"/>
              <w:ind w:firstLine="199"/>
              <w:jc w:val="left"/>
              <w:rPr>
                <w:kern w:val="2"/>
                <w:sz w:val="18"/>
              </w:rPr>
            </w:pPr>
            <w:r>
              <w:rPr>
                <w:kern w:val="2"/>
                <w:sz w:val="18"/>
              </w:rPr>
              <w:t>Frame_Type</w:t>
            </w:r>
          </w:p>
        </w:tc>
        <w:tc>
          <w:tcPr>
            <w:tcW w:w="1276"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4464" w:type="dxa"/>
            <w:vAlign w:val="center"/>
          </w:tcPr>
          <w:p w:rsidR="00FA7BC8" w:rsidRDefault="00FA7BC8" w:rsidP="000701D3">
            <w:pPr>
              <w:snapToGrid w:val="0"/>
              <w:spacing w:before="40" w:after="4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rsidTr="000701D3">
        <w:trPr>
          <w:jc w:val="center"/>
        </w:trPr>
        <w:tc>
          <w:tcPr>
            <w:tcW w:w="945" w:type="dxa"/>
            <w:vAlign w:val="center"/>
          </w:tcPr>
          <w:p w:rsidR="00FA7BC8" w:rsidRDefault="00FA7BC8" w:rsidP="00EC6C2A">
            <w:pPr>
              <w:snapToGrid w:val="0"/>
              <w:spacing w:before="40" w:after="40"/>
              <w:ind w:firstLine="0"/>
              <w:jc w:val="center"/>
              <w:rPr>
                <w:kern w:val="2"/>
                <w:sz w:val="18"/>
              </w:rPr>
            </w:pPr>
            <w:r>
              <w:rPr>
                <w:kern w:val="2"/>
                <w:sz w:val="18"/>
              </w:rPr>
              <w:t>5</w:t>
            </w:r>
          </w:p>
        </w:tc>
        <w:tc>
          <w:tcPr>
            <w:tcW w:w="2727" w:type="dxa"/>
            <w:vAlign w:val="center"/>
          </w:tcPr>
          <w:p w:rsidR="00FA7BC8" w:rsidRDefault="00FA7BC8" w:rsidP="00EC6C2A">
            <w:pPr>
              <w:snapToGrid w:val="0"/>
              <w:spacing w:before="40" w:after="40"/>
              <w:ind w:firstLine="199"/>
              <w:jc w:val="left"/>
              <w:rPr>
                <w:kern w:val="2"/>
                <w:sz w:val="18"/>
              </w:rPr>
            </w:pPr>
            <w:r>
              <w:rPr>
                <w:kern w:val="2"/>
                <w:sz w:val="18"/>
              </w:rPr>
              <w:t>Packet_Type</w:t>
            </w:r>
          </w:p>
        </w:tc>
        <w:tc>
          <w:tcPr>
            <w:tcW w:w="1276"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4464" w:type="dxa"/>
            <w:vAlign w:val="center"/>
          </w:tcPr>
          <w:p w:rsidR="00FA7BC8" w:rsidRDefault="00FA7BC8" w:rsidP="000701D3">
            <w:pPr>
              <w:snapToGrid w:val="0"/>
              <w:spacing w:before="40" w:after="4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7D7A21" w:rsidTr="000701D3">
        <w:trPr>
          <w:jc w:val="center"/>
        </w:trPr>
        <w:tc>
          <w:tcPr>
            <w:tcW w:w="945" w:type="dxa"/>
            <w:vAlign w:val="center"/>
          </w:tcPr>
          <w:p w:rsidR="007D7A21" w:rsidRDefault="007D7A21" w:rsidP="00492D4C">
            <w:pPr>
              <w:snapToGrid w:val="0"/>
              <w:spacing w:before="40" w:after="40"/>
              <w:ind w:firstLine="0"/>
              <w:jc w:val="center"/>
              <w:rPr>
                <w:kern w:val="2"/>
                <w:sz w:val="18"/>
              </w:rPr>
            </w:pPr>
            <w:r>
              <w:rPr>
                <w:rFonts w:hint="eastAsia"/>
                <w:kern w:val="2"/>
                <w:sz w:val="18"/>
              </w:rPr>
              <w:t>6</w:t>
            </w:r>
          </w:p>
        </w:tc>
        <w:tc>
          <w:tcPr>
            <w:tcW w:w="2727" w:type="dxa"/>
            <w:vAlign w:val="center"/>
          </w:tcPr>
          <w:p w:rsidR="007D7A21" w:rsidRPr="003D4320" w:rsidRDefault="007D7A21" w:rsidP="00492D4C">
            <w:pPr>
              <w:snapToGrid w:val="0"/>
              <w:spacing w:before="60" w:after="60"/>
              <w:ind w:firstLine="199"/>
              <w:jc w:val="left"/>
              <w:rPr>
                <w:kern w:val="2"/>
                <w:sz w:val="18"/>
              </w:rPr>
            </w:pPr>
            <w:r w:rsidRPr="003D4320">
              <w:rPr>
                <w:rFonts w:hint="eastAsia"/>
                <w:kern w:val="2"/>
                <w:sz w:val="18"/>
              </w:rPr>
              <w:t>Frame_No</w:t>
            </w:r>
          </w:p>
        </w:tc>
        <w:tc>
          <w:tcPr>
            <w:tcW w:w="1276" w:type="dxa"/>
            <w:vAlign w:val="center"/>
          </w:tcPr>
          <w:p w:rsidR="007D7A21" w:rsidRPr="003D4320" w:rsidRDefault="007D7A21" w:rsidP="00492D4C">
            <w:pPr>
              <w:snapToGrid w:val="0"/>
              <w:spacing w:before="60" w:after="60"/>
              <w:ind w:firstLine="0"/>
              <w:jc w:val="center"/>
              <w:rPr>
                <w:kern w:val="2"/>
                <w:sz w:val="18"/>
              </w:rPr>
            </w:pPr>
            <w:r w:rsidRPr="003D4320">
              <w:rPr>
                <w:rFonts w:hint="eastAsia"/>
                <w:kern w:val="2"/>
                <w:sz w:val="18"/>
              </w:rPr>
              <w:t>1</w:t>
            </w:r>
          </w:p>
        </w:tc>
        <w:tc>
          <w:tcPr>
            <w:tcW w:w="4464" w:type="dxa"/>
            <w:vAlign w:val="center"/>
          </w:tcPr>
          <w:p w:rsidR="007D7A21" w:rsidRPr="003D4320" w:rsidDel="00507663" w:rsidRDefault="007D7A21"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7D7A21" w:rsidTr="000701D3">
        <w:trPr>
          <w:jc w:val="center"/>
        </w:trPr>
        <w:tc>
          <w:tcPr>
            <w:tcW w:w="945" w:type="dxa"/>
            <w:vAlign w:val="center"/>
          </w:tcPr>
          <w:p w:rsidR="007D7A21" w:rsidRDefault="007D7A21" w:rsidP="00EC6C2A">
            <w:pPr>
              <w:snapToGrid w:val="0"/>
              <w:spacing w:before="30" w:after="30"/>
              <w:ind w:firstLine="0"/>
              <w:jc w:val="center"/>
              <w:rPr>
                <w:kern w:val="2"/>
                <w:sz w:val="18"/>
              </w:rPr>
            </w:pPr>
            <w:r>
              <w:rPr>
                <w:rFonts w:hint="eastAsia"/>
                <w:kern w:val="2"/>
                <w:sz w:val="18"/>
              </w:rPr>
              <w:t>7</w:t>
            </w:r>
          </w:p>
        </w:tc>
        <w:tc>
          <w:tcPr>
            <w:tcW w:w="2727" w:type="dxa"/>
            <w:vAlign w:val="center"/>
          </w:tcPr>
          <w:p w:rsidR="007D7A21" w:rsidRDefault="007D7A21" w:rsidP="00EC6C2A">
            <w:pPr>
              <w:snapToGrid w:val="0"/>
              <w:spacing w:before="30" w:after="30"/>
              <w:ind w:firstLine="199"/>
              <w:jc w:val="left"/>
              <w:rPr>
                <w:kern w:val="2"/>
                <w:sz w:val="18"/>
              </w:rPr>
            </w:pPr>
            <w:r>
              <w:rPr>
                <w:rFonts w:hint="eastAsia"/>
                <w:kern w:val="2"/>
                <w:sz w:val="18"/>
              </w:rPr>
              <w:t>Request_Set_Flag</w:t>
            </w:r>
          </w:p>
        </w:tc>
        <w:tc>
          <w:tcPr>
            <w:tcW w:w="1276" w:type="dxa"/>
            <w:vAlign w:val="center"/>
          </w:tcPr>
          <w:p w:rsidR="007D7A21" w:rsidRDefault="007D7A21" w:rsidP="00EC6C2A">
            <w:pPr>
              <w:snapToGrid w:val="0"/>
              <w:spacing w:before="30" w:after="30"/>
              <w:ind w:firstLine="0"/>
              <w:jc w:val="center"/>
              <w:rPr>
                <w:kern w:val="2"/>
                <w:sz w:val="18"/>
              </w:rPr>
            </w:pPr>
            <w:r>
              <w:rPr>
                <w:rFonts w:hint="eastAsia"/>
                <w:kern w:val="2"/>
                <w:sz w:val="18"/>
              </w:rPr>
              <w:t>1</w:t>
            </w:r>
          </w:p>
        </w:tc>
        <w:tc>
          <w:tcPr>
            <w:tcW w:w="4464" w:type="dxa"/>
            <w:vAlign w:val="center"/>
          </w:tcPr>
          <w:p w:rsidR="007D7A21" w:rsidRDefault="007D7A21" w:rsidP="000701D3">
            <w:pPr>
              <w:snapToGrid w:val="0"/>
              <w:spacing w:before="30" w:after="30"/>
              <w:ind w:firstLine="0"/>
              <w:jc w:val="left"/>
              <w:rPr>
                <w:kern w:val="2"/>
                <w:sz w:val="18"/>
              </w:rPr>
            </w:pPr>
            <w:r>
              <w:rPr>
                <w:rFonts w:hint="eastAsia"/>
                <w:kern w:val="2"/>
                <w:sz w:val="18"/>
              </w:rPr>
              <w:t>参数配置类型标识：</w:t>
            </w:r>
            <w:r>
              <w:rPr>
                <w:rFonts w:ascii="宋体" w:hAnsi="宋体" w:hint="eastAsia"/>
                <w:kern w:val="2"/>
                <w:sz w:val="18"/>
              </w:rPr>
              <w:t>①</w:t>
            </w:r>
            <w:r>
              <w:rPr>
                <w:rFonts w:hint="eastAsia"/>
                <w:kern w:val="2"/>
                <w:sz w:val="18"/>
              </w:rPr>
              <w:t>0x00</w:t>
            </w:r>
            <w:r>
              <w:rPr>
                <w:rFonts w:hint="eastAsia"/>
                <w:kern w:val="2"/>
                <w:sz w:val="18"/>
              </w:rPr>
              <w:t>查询上位机地址</w:t>
            </w:r>
            <w:r>
              <w:rPr>
                <w:rFonts w:hint="eastAsia"/>
                <w:kern w:val="2"/>
                <w:sz w:val="18"/>
              </w:rPr>
              <w:t>/</w:t>
            </w:r>
            <w:r>
              <w:rPr>
                <w:rFonts w:hint="eastAsia"/>
                <w:kern w:val="2"/>
                <w:sz w:val="18"/>
              </w:rPr>
              <w:t>端口信息</w:t>
            </w:r>
          </w:p>
          <w:p w:rsidR="007D7A21" w:rsidRDefault="007D7A21" w:rsidP="000701D3">
            <w:pPr>
              <w:snapToGrid w:val="0"/>
              <w:spacing w:before="30" w:after="30"/>
              <w:ind w:firstLine="0"/>
              <w:jc w:val="left"/>
              <w:rPr>
                <w:kern w:val="2"/>
                <w:sz w:val="18"/>
              </w:rPr>
            </w:pPr>
            <w:r>
              <w:rPr>
                <w:rFonts w:hint="eastAsia"/>
                <w:kern w:val="2"/>
                <w:sz w:val="18"/>
              </w:rPr>
              <w:t xml:space="preserve">                 </w:t>
            </w:r>
            <w:r>
              <w:rPr>
                <w:rFonts w:ascii="宋体" w:hAnsi="宋体" w:hint="eastAsia"/>
                <w:kern w:val="2"/>
                <w:sz w:val="18"/>
              </w:rPr>
              <w:t>②</w:t>
            </w:r>
            <w:r>
              <w:rPr>
                <w:rFonts w:hint="eastAsia"/>
                <w:kern w:val="2"/>
                <w:sz w:val="18"/>
              </w:rPr>
              <w:t>0x01</w:t>
            </w:r>
            <w:r>
              <w:rPr>
                <w:rFonts w:hint="eastAsia"/>
                <w:kern w:val="2"/>
                <w:sz w:val="18"/>
              </w:rPr>
              <w:t>设置上位机地址</w:t>
            </w:r>
            <w:r>
              <w:rPr>
                <w:rFonts w:hint="eastAsia"/>
                <w:kern w:val="2"/>
                <w:sz w:val="18"/>
              </w:rPr>
              <w:t>/</w:t>
            </w:r>
            <w:r>
              <w:rPr>
                <w:rFonts w:hint="eastAsia"/>
                <w:kern w:val="2"/>
                <w:sz w:val="18"/>
              </w:rPr>
              <w:t>端口信息</w:t>
            </w:r>
          </w:p>
        </w:tc>
      </w:tr>
      <w:tr w:rsidR="007D7A21" w:rsidTr="000701D3">
        <w:trPr>
          <w:jc w:val="center"/>
        </w:trPr>
        <w:tc>
          <w:tcPr>
            <w:tcW w:w="945" w:type="dxa"/>
            <w:vAlign w:val="center"/>
          </w:tcPr>
          <w:p w:rsidR="007D7A21" w:rsidRDefault="007D7A21" w:rsidP="00EC6C2A">
            <w:pPr>
              <w:snapToGrid w:val="0"/>
              <w:spacing w:before="40" w:after="40"/>
              <w:ind w:firstLine="0"/>
              <w:jc w:val="center"/>
              <w:rPr>
                <w:kern w:val="2"/>
                <w:sz w:val="18"/>
              </w:rPr>
            </w:pPr>
            <w:r>
              <w:rPr>
                <w:rFonts w:hint="eastAsia"/>
                <w:kern w:val="2"/>
                <w:sz w:val="18"/>
              </w:rPr>
              <w:t>8</w:t>
            </w:r>
          </w:p>
        </w:tc>
        <w:tc>
          <w:tcPr>
            <w:tcW w:w="2727" w:type="dxa"/>
            <w:vAlign w:val="center"/>
          </w:tcPr>
          <w:p w:rsidR="007D7A21" w:rsidRDefault="007D7A21" w:rsidP="00EC6C2A">
            <w:pPr>
              <w:snapToGrid w:val="0"/>
              <w:spacing w:before="40" w:after="40"/>
              <w:ind w:firstLine="199"/>
              <w:jc w:val="left"/>
              <w:rPr>
                <w:kern w:val="2"/>
                <w:sz w:val="18"/>
              </w:rPr>
            </w:pPr>
            <w:r>
              <w:rPr>
                <w:kern w:val="2"/>
                <w:sz w:val="18"/>
              </w:rPr>
              <w:t>Command_Status</w:t>
            </w:r>
          </w:p>
        </w:tc>
        <w:tc>
          <w:tcPr>
            <w:tcW w:w="1276" w:type="dxa"/>
            <w:vAlign w:val="center"/>
          </w:tcPr>
          <w:p w:rsidR="007D7A21" w:rsidRDefault="007D7A21" w:rsidP="00EC6C2A">
            <w:pPr>
              <w:snapToGrid w:val="0"/>
              <w:spacing w:before="40" w:after="40"/>
              <w:ind w:firstLine="0"/>
              <w:jc w:val="center"/>
              <w:rPr>
                <w:kern w:val="2"/>
                <w:sz w:val="18"/>
              </w:rPr>
            </w:pPr>
            <w:r>
              <w:rPr>
                <w:kern w:val="2"/>
                <w:sz w:val="18"/>
              </w:rPr>
              <w:t>1</w:t>
            </w:r>
          </w:p>
        </w:tc>
        <w:tc>
          <w:tcPr>
            <w:tcW w:w="4464" w:type="dxa"/>
            <w:vAlign w:val="center"/>
          </w:tcPr>
          <w:p w:rsidR="007D7A21" w:rsidRDefault="007D7A21" w:rsidP="000701D3">
            <w:pPr>
              <w:snapToGrid w:val="0"/>
              <w:spacing w:before="40" w:after="40"/>
              <w:ind w:firstLine="0"/>
              <w:jc w:val="left"/>
              <w:rPr>
                <w:kern w:val="2"/>
                <w:sz w:val="18"/>
              </w:rPr>
            </w:pPr>
            <w:r>
              <w:rPr>
                <w:kern w:val="2"/>
                <w:sz w:val="18"/>
              </w:rPr>
              <w:t>数据发送状态</w:t>
            </w:r>
            <w:r>
              <w:rPr>
                <w:rFonts w:hint="eastAsia"/>
                <w:kern w:val="2"/>
                <w:sz w:val="18"/>
              </w:rPr>
              <w:t>：</w:t>
            </w:r>
            <w:r>
              <w:rPr>
                <w:rFonts w:ascii="宋体" w:hAnsi="宋体" w:hint="eastAsia"/>
                <w:kern w:val="2"/>
                <w:sz w:val="18"/>
              </w:rPr>
              <w:t>①</w:t>
            </w:r>
            <w:r>
              <w:rPr>
                <w:kern w:val="2"/>
                <w:sz w:val="18"/>
              </w:rPr>
              <w:t>0xFF</w:t>
            </w:r>
            <w:r>
              <w:rPr>
                <w:kern w:val="2"/>
                <w:sz w:val="18"/>
              </w:rPr>
              <w:t>成功</w:t>
            </w:r>
          </w:p>
          <w:p w:rsidR="007D7A21" w:rsidRDefault="007D7A21" w:rsidP="00EC6C2A">
            <w:pPr>
              <w:snapToGrid w:val="0"/>
              <w:spacing w:before="40" w:after="40"/>
              <w:ind w:firstLine="199"/>
              <w:jc w:val="left"/>
              <w:rPr>
                <w:kern w:val="2"/>
                <w:sz w:val="18"/>
              </w:rPr>
            </w:pPr>
            <w:r>
              <w:rPr>
                <w:rFonts w:hint="eastAsia"/>
                <w:kern w:val="2"/>
                <w:sz w:val="18"/>
              </w:rPr>
              <w:t xml:space="preserve">            </w:t>
            </w:r>
            <w:r>
              <w:rPr>
                <w:rFonts w:ascii="宋体" w:hAnsi="宋体" w:hint="eastAsia"/>
                <w:kern w:val="2"/>
                <w:sz w:val="18"/>
              </w:rPr>
              <w:t>②</w:t>
            </w:r>
            <w:r>
              <w:rPr>
                <w:kern w:val="2"/>
                <w:sz w:val="18"/>
              </w:rPr>
              <w:t>0x00</w:t>
            </w:r>
            <w:r>
              <w:rPr>
                <w:kern w:val="2"/>
                <w:sz w:val="18"/>
              </w:rPr>
              <w:t>失败</w:t>
            </w:r>
          </w:p>
        </w:tc>
      </w:tr>
      <w:tr w:rsidR="004F117D" w:rsidTr="000701D3">
        <w:trPr>
          <w:jc w:val="center"/>
        </w:trPr>
        <w:tc>
          <w:tcPr>
            <w:tcW w:w="945" w:type="dxa"/>
            <w:vAlign w:val="center"/>
          </w:tcPr>
          <w:p w:rsidR="004F117D" w:rsidRDefault="004F117D" w:rsidP="00007EE4">
            <w:pPr>
              <w:snapToGrid w:val="0"/>
              <w:spacing w:before="40" w:after="40"/>
              <w:ind w:firstLine="0"/>
              <w:jc w:val="center"/>
              <w:rPr>
                <w:kern w:val="2"/>
                <w:sz w:val="18"/>
              </w:rPr>
            </w:pPr>
            <w:r>
              <w:rPr>
                <w:rFonts w:hint="eastAsia"/>
                <w:kern w:val="2"/>
                <w:sz w:val="18"/>
              </w:rPr>
              <w:t>9</w:t>
            </w:r>
          </w:p>
        </w:tc>
        <w:tc>
          <w:tcPr>
            <w:tcW w:w="2727" w:type="dxa"/>
            <w:vAlign w:val="center"/>
          </w:tcPr>
          <w:p w:rsidR="004F117D" w:rsidRDefault="004F117D" w:rsidP="00007EE4">
            <w:pPr>
              <w:snapToGrid w:val="0"/>
              <w:spacing w:before="40" w:after="40"/>
              <w:ind w:firstLine="199"/>
              <w:jc w:val="left"/>
              <w:rPr>
                <w:kern w:val="2"/>
                <w:sz w:val="18"/>
              </w:rPr>
            </w:pPr>
            <w:commentRangeStart w:id="35"/>
            <w:r w:rsidRPr="00BE44BF">
              <w:rPr>
                <w:rFonts w:hint="eastAsia"/>
                <w:kern w:val="2"/>
                <w:sz w:val="18"/>
              </w:rPr>
              <w:t>Request_Flag</w:t>
            </w:r>
            <w:commentRangeEnd w:id="35"/>
            <w:r w:rsidR="000321B7">
              <w:rPr>
                <w:rStyle w:val="aff7"/>
                <w:rFonts w:asciiTheme="minorHAnsi" w:hAnsiTheme="minorHAnsi" w:cstheme="minorBidi"/>
                <w:kern w:val="2"/>
                <w:szCs w:val="22"/>
              </w:rPr>
              <w:commentReference w:id="35"/>
            </w:r>
          </w:p>
        </w:tc>
        <w:tc>
          <w:tcPr>
            <w:tcW w:w="1276" w:type="dxa"/>
            <w:vAlign w:val="center"/>
          </w:tcPr>
          <w:p w:rsidR="004F117D" w:rsidRDefault="004F117D" w:rsidP="00007EE4">
            <w:pPr>
              <w:snapToGrid w:val="0"/>
              <w:spacing w:before="40" w:after="40"/>
              <w:ind w:firstLine="0"/>
              <w:jc w:val="center"/>
              <w:rPr>
                <w:kern w:val="2"/>
                <w:sz w:val="18"/>
              </w:rPr>
            </w:pPr>
            <w:r>
              <w:rPr>
                <w:rFonts w:hint="eastAsia"/>
                <w:kern w:val="2"/>
                <w:sz w:val="18"/>
              </w:rPr>
              <w:t>1</w:t>
            </w:r>
          </w:p>
        </w:tc>
        <w:tc>
          <w:tcPr>
            <w:tcW w:w="4464" w:type="dxa"/>
            <w:vAlign w:val="center"/>
          </w:tcPr>
          <w:p w:rsidR="004F117D" w:rsidRDefault="004F117D" w:rsidP="00007EE4">
            <w:pPr>
              <w:snapToGrid w:val="0"/>
              <w:spacing w:before="40" w:after="40"/>
              <w:ind w:firstLine="0"/>
              <w:jc w:val="left"/>
              <w:rPr>
                <w:kern w:val="2"/>
                <w:sz w:val="18"/>
              </w:rPr>
            </w:pPr>
            <w:proofErr w:type="gramStart"/>
            <w:r w:rsidRPr="00BE44BF">
              <w:rPr>
                <w:rFonts w:hint="eastAsia"/>
                <w:kern w:val="2"/>
                <w:sz w:val="18"/>
              </w:rPr>
              <w:t>标识位</w:t>
            </w:r>
            <w:proofErr w:type="gramEnd"/>
          </w:p>
        </w:tc>
      </w:tr>
      <w:tr w:rsidR="004F117D" w:rsidTr="000701D3">
        <w:trPr>
          <w:jc w:val="center"/>
        </w:trPr>
        <w:tc>
          <w:tcPr>
            <w:tcW w:w="945" w:type="dxa"/>
            <w:vAlign w:val="center"/>
          </w:tcPr>
          <w:p w:rsidR="004F117D" w:rsidRDefault="004F117D" w:rsidP="00EC6C2A">
            <w:pPr>
              <w:snapToGrid w:val="0"/>
              <w:spacing w:before="40" w:after="40"/>
              <w:ind w:firstLine="0"/>
              <w:jc w:val="center"/>
              <w:rPr>
                <w:kern w:val="2"/>
                <w:sz w:val="18"/>
              </w:rPr>
            </w:pPr>
            <w:r>
              <w:rPr>
                <w:rFonts w:hint="eastAsia"/>
                <w:kern w:val="2"/>
                <w:sz w:val="18"/>
              </w:rPr>
              <w:t>10</w:t>
            </w:r>
          </w:p>
        </w:tc>
        <w:tc>
          <w:tcPr>
            <w:tcW w:w="2727" w:type="dxa"/>
            <w:vAlign w:val="center"/>
          </w:tcPr>
          <w:p w:rsidR="004F117D" w:rsidRDefault="004F117D" w:rsidP="00EC6C2A">
            <w:pPr>
              <w:snapToGrid w:val="0"/>
              <w:spacing w:before="40" w:after="40"/>
              <w:ind w:firstLine="199"/>
              <w:jc w:val="left"/>
              <w:rPr>
                <w:kern w:val="2"/>
                <w:sz w:val="18"/>
              </w:rPr>
            </w:pPr>
            <w:r>
              <w:rPr>
                <w:rFonts w:hint="eastAsia"/>
                <w:kern w:val="2"/>
                <w:sz w:val="18"/>
              </w:rPr>
              <w:t>IP_Address</w:t>
            </w:r>
          </w:p>
        </w:tc>
        <w:tc>
          <w:tcPr>
            <w:tcW w:w="1276" w:type="dxa"/>
            <w:vAlign w:val="center"/>
          </w:tcPr>
          <w:p w:rsidR="004F117D" w:rsidRDefault="004F117D" w:rsidP="00EC6C2A">
            <w:pPr>
              <w:snapToGrid w:val="0"/>
              <w:spacing w:before="40" w:after="40"/>
              <w:ind w:firstLine="0"/>
              <w:jc w:val="center"/>
              <w:rPr>
                <w:kern w:val="2"/>
                <w:sz w:val="18"/>
              </w:rPr>
            </w:pPr>
            <w:r>
              <w:rPr>
                <w:kern w:val="2"/>
                <w:sz w:val="18"/>
              </w:rPr>
              <w:t>4</w:t>
            </w:r>
          </w:p>
        </w:tc>
        <w:tc>
          <w:tcPr>
            <w:tcW w:w="4464" w:type="dxa"/>
            <w:vAlign w:val="center"/>
          </w:tcPr>
          <w:p w:rsidR="004F117D" w:rsidRDefault="004F117D" w:rsidP="000701D3">
            <w:pPr>
              <w:snapToGrid w:val="0"/>
              <w:spacing w:before="40" w:after="40"/>
              <w:ind w:firstLine="0"/>
              <w:jc w:val="left"/>
              <w:rPr>
                <w:kern w:val="2"/>
                <w:sz w:val="18"/>
              </w:rPr>
            </w:pPr>
            <w:r>
              <w:rPr>
                <w:rFonts w:hint="eastAsia"/>
                <w:kern w:val="2"/>
                <w:sz w:val="18"/>
              </w:rPr>
              <w:t>上位机</w:t>
            </w:r>
            <w:r>
              <w:rPr>
                <w:rFonts w:hint="eastAsia"/>
                <w:kern w:val="2"/>
                <w:sz w:val="18"/>
              </w:rPr>
              <w:t>IP</w:t>
            </w:r>
            <w:r>
              <w:rPr>
                <w:rFonts w:hint="eastAsia"/>
                <w:kern w:val="2"/>
                <w:sz w:val="18"/>
              </w:rPr>
              <w:t>地址</w:t>
            </w:r>
          </w:p>
        </w:tc>
      </w:tr>
      <w:tr w:rsidR="004F117D" w:rsidTr="000701D3">
        <w:trPr>
          <w:jc w:val="center"/>
        </w:trPr>
        <w:tc>
          <w:tcPr>
            <w:tcW w:w="945" w:type="dxa"/>
            <w:vAlign w:val="center"/>
          </w:tcPr>
          <w:p w:rsidR="004F117D" w:rsidRDefault="004F117D" w:rsidP="00EC6C2A">
            <w:pPr>
              <w:snapToGrid w:val="0"/>
              <w:spacing w:before="40" w:after="40"/>
              <w:ind w:firstLine="0"/>
              <w:jc w:val="center"/>
              <w:rPr>
                <w:kern w:val="2"/>
                <w:sz w:val="18"/>
              </w:rPr>
            </w:pPr>
            <w:r>
              <w:rPr>
                <w:rFonts w:hint="eastAsia"/>
                <w:kern w:val="2"/>
                <w:sz w:val="18"/>
              </w:rPr>
              <w:t>11</w:t>
            </w:r>
          </w:p>
        </w:tc>
        <w:tc>
          <w:tcPr>
            <w:tcW w:w="2727" w:type="dxa"/>
            <w:vAlign w:val="center"/>
          </w:tcPr>
          <w:p w:rsidR="004F117D" w:rsidRDefault="004F117D" w:rsidP="00EC6C2A">
            <w:pPr>
              <w:snapToGrid w:val="0"/>
              <w:spacing w:before="40" w:after="40"/>
              <w:ind w:firstLine="199"/>
              <w:jc w:val="left"/>
              <w:rPr>
                <w:kern w:val="2"/>
                <w:sz w:val="18"/>
              </w:rPr>
            </w:pPr>
            <w:r>
              <w:rPr>
                <w:kern w:val="2"/>
                <w:sz w:val="18"/>
              </w:rPr>
              <w:t>Port</w:t>
            </w:r>
          </w:p>
        </w:tc>
        <w:tc>
          <w:tcPr>
            <w:tcW w:w="1276" w:type="dxa"/>
            <w:vAlign w:val="center"/>
          </w:tcPr>
          <w:p w:rsidR="004F117D" w:rsidRDefault="004F117D" w:rsidP="00EC6C2A">
            <w:pPr>
              <w:snapToGrid w:val="0"/>
              <w:spacing w:before="40" w:after="40"/>
              <w:ind w:firstLine="0"/>
              <w:jc w:val="center"/>
              <w:rPr>
                <w:kern w:val="2"/>
                <w:sz w:val="18"/>
              </w:rPr>
            </w:pPr>
            <w:r>
              <w:rPr>
                <w:kern w:val="2"/>
                <w:sz w:val="18"/>
              </w:rPr>
              <w:t>2</w:t>
            </w:r>
          </w:p>
        </w:tc>
        <w:tc>
          <w:tcPr>
            <w:tcW w:w="4464" w:type="dxa"/>
            <w:vAlign w:val="center"/>
          </w:tcPr>
          <w:p w:rsidR="004F117D" w:rsidRDefault="004F117D" w:rsidP="000701D3">
            <w:pPr>
              <w:snapToGrid w:val="0"/>
              <w:spacing w:before="40" w:after="40"/>
              <w:ind w:firstLine="0"/>
              <w:jc w:val="left"/>
              <w:rPr>
                <w:kern w:val="2"/>
                <w:sz w:val="18"/>
              </w:rPr>
            </w:pPr>
            <w:r>
              <w:rPr>
                <w:rFonts w:hint="eastAsia"/>
                <w:kern w:val="2"/>
                <w:sz w:val="18"/>
              </w:rPr>
              <w:t>上位机</w:t>
            </w:r>
            <w:r>
              <w:rPr>
                <w:kern w:val="2"/>
                <w:sz w:val="18"/>
              </w:rPr>
              <w:t>端口号</w:t>
            </w:r>
          </w:p>
        </w:tc>
      </w:tr>
      <w:tr w:rsidR="004F117D" w:rsidTr="000701D3">
        <w:trPr>
          <w:jc w:val="center"/>
        </w:trPr>
        <w:tc>
          <w:tcPr>
            <w:tcW w:w="945" w:type="dxa"/>
            <w:vAlign w:val="center"/>
          </w:tcPr>
          <w:p w:rsidR="004F117D" w:rsidRDefault="004F117D" w:rsidP="00EC6C2A">
            <w:pPr>
              <w:snapToGrid w:val="0"/>
              <w:spacing w:before="40" w:after="40"/>
              <w:ind w:firstLine="0"/>
              <w:jc w:val="center"/>
              <w:rPr>
                <w:kern w:val="2"/>
                <w:sz w:val="18"/>
              </w:rPr>
            </w:pPr>
            <w:r>
              <w:rPr>
                <w:rFonts w:hint="eastAsia"/>
                <w:kern w:val="2"/>
                <w:sz w:val="18"/>
              </w:rPr>
              <w:t>12</w:t>
            </w:r>
          </w:p>
        </w:tc>
        <w:tc>
          <w:tcPr>
            <w:tcW w:w="2727" w:type="dxa"/>
            <w:vAlign w:val="center"/>
          </w:tcPr>
          <w:p w:rsidR="004F117D" w:rsidRDefault="004F117D" w:rsidP="00EC6C2A">
            <w:pPr>
              <w:snapToGrid w:val="0"/>
              <w:spacing w:before="40" w:after="40"/>
              <w:ind w:firstLine="199"/>
              <w:jc w:val="left"/>
              <w:rPr>
                <w:kern w:val="2"/>
                <w:sz w:val="18"/>
              </w:rPr>
            </w:pPr>
            <w:r>
              <w:rPr>
                <w:kern w:val="2"/>
                <w:sz w:val="18"/>
              </w:rPr>
              <w:t>CRC16</w:t>
            </w:r>
          </w:p>
        </w:tc>
        <w:tc>
          <w:tcPr>
            <w:tcW w:w="1276" w:type="dxa"/>
            <w:vAlign w:val="center"/>
          </w:tcPr>
          <w:p w:rsidR="004F117D" w:rsidRDefault="004F117D" w:rsidP="00EC6C2A">
            <w:pPr>
              <w:snapToGrid w:val="0"/>
              <w:spacing w:before="40" w:after="40"/>
              <w:ind w:firstLine="0"/>
              <w:jc w:val="center"/>
              <w:rPr>
                <w:kern w:val="2"/>
                <w:sz w:val="18"/>
              </w:rPr>
            </w:pPr>
            <w:r>
              <w:rPr>
                <w:kern w:val="2"/>
                <w:sz w:val="18"/>
              </w:rPr>
              <w:t>2</w:t>
            </w:r>
          </w:p>
        </w:tc>
        <w:tc>
          <w:tcPr>
            <w:tcW w:w="4464" w:type="dxa"/>
            <w:vAlign w:val="center"/>
          </w:tcPr>
          <w:p w:rsidR="004F117D" w:rsidRDefault="004F117D" w:rsidP="000701D3">
            <w:pPr>
              <w:snapToGrid w:val="0"/>
              <w:spacing w:before="40" w:after="40"/>
              <w:ind w:firstLine="0"/>
              <w:jc w:val="left"/>
              <w:rPr>
                <w:kern w:val="2"/>
                <w:sz w:val="18"/>
              </w:rPr>
            </w:pPr>
            <w:r>
              <w:rPr>
                <w:kern w:val="2"/>
                <w:sz w:val="18"/>
              </w:rPr>
              <w:t>校验位</w:t>
            </w:r>
          </w:p>
        </w:tc>
      </w:tr>
      <w:tr w:rsidR="004F117D" w:rsidTr="00E35764">
        <w:trPr>
          <w:jc w:val="center"/>
        </w:trPr>
        <w:tc>
          <w:tcPr>
            <w:tcW w:w="945" w:type="dxa"/>
            <w:vAlign w:val="center"/>
          </w:tcPr>
          <w:p w:rsidR="004F117D" w:rsidRDefault="004F117D" w:rsidP="00EC6C2A">
            <w:pPr>
              <w:snapToGrid w:val="0"/>
              <w:spacing w:before="40" w:after="40"/>
              <w:ind w:firstLine="0"/>
              <w:jc w:val="center"/>
              <w:rPr>
                <w:kern w:val="2"/>
                <w:sz w:val="18"/>
              </w:rPr>
            </w:pPr>
            <w:r>
              <w:rPr>
                <w:rFonts w:hint="eastAsia"/>
                <w:kern w:val="2"/>
                <w:sz w:val="18"/>
              </w:rPr>
              <w:t>13</w:t>
            </w:r>
          </w:p>
        </w:tc>
        <w:tc>
          <w:tcPr>
            <w:tcW w:w="2727" w:type="dxa"/>
            <w:vAlign w:val="center"/>
          </w:tcPr>
          <w:p w:rsidR="004F117D" w:rsidRDefault="004F117D" w:rsidP="00EC6C2A">
            <w:pPr>
              <w:snapToGrid w:val="0"/>
              <w:spacing w:before="40" w:after="40"/>
              <w:ind w:firstLine="199"/>
              <w:jc w:val="left"/>
              <w:rPr>
                <w:kern w:val="2"/>
                <w:sz w:val="18"/>
              </w:rPr>
            </w:pPr>
            <w:r w:rsidRPr="001A0DE1">
              <w:rPr>
                <w:rFonts w:hint="eastAsia"/>
                <w:kern w:val="2"/>
                <w:sz w:val="18"/>
              </w:rPr>
              <w:t>End</w:t>
            </w:r>
          </w:p>
        </w:tc>
        <w:tc>
          <w:tcPr>
            <w:tcW w:w="1276" w:type="dxa"/>
            <w:vAlign w:val="center"/>
          </w:tcPr>
          <w:p w:rsidR="004F117D" w:rsidRDefault="004F117D" w:rsidP="00EC6C2A">
            <w:pPr>
              <w:snapToGrid w:val="0"/>
              <w:spacing w:before="40" w:after="40"/>
              <w:ind w:firstLine="0"/>
              <w:jc w:val="center"/>
              <w:rPr>
                <w:kern w:val="2"/>
                <w:sz w:val="18"/>
              </w:rPr>
            </w:pPr>
            <w:r w:rsidRPr="001A0DE1">
              <w:rPr>
                <w:rFonts w:hint="eastAsia"/>
                <w:kern w:val="2"/>
                <w:sz w:val="18"/>
              </w:rPr>
              <w:t>1</w:t>
            </w:r>
          </w:p>
        </w:tc>
        <w:tc>
          <w:tcPr>
            <w:tcW w:w="4464" w:type="dxa"/>
            <w:vAlign w:val="center"/>
          </w:tcPr>
          <w:p w:rsidR="004F117D" w:rsidRDefault="004F117D">
            <w:pPr>
              <w:snapToGrid w:val="0"/>
              <w:spacing w:before="40" w:after="40"/>
              <w:ind w:firstLine="0"/>
              <w:jc w:val="left"/>
              <w:rPr>
                <w:kern w:val="2"/>
                <w:sz w:val="18"/>
              </w:rPr>
            </w:pPr>
            <w:r w:rsidRPr="001A0DE1">
              <w:rPr>
                <w:rFonts w:hint="eastAsia"/>
                <w:kern w:val="2"/>
                <w:sz w:val="18"/>
              </w:rPr>
              <w:t>报文尾：</w:t>
            </w:r>
            <w:r w:rsidRPr="001A0DE1">
              <w:rPr>
                <w:rFonts w:hint="eastAsia"/>
                <w:kern w:val="2"/>
                <w:sz w:val="18"/>
              </w:rPr>
              <w:t>0x96</w:t>
            </w:r>
          </w:p>
        </w:tc>
      </w:tr>
    </w:tbl>
    <w:p w:rsidR="00FA7BC8" w:rsidRDefault="00FA7BC8" w:rsidP="00FA7BC8">
      <w:pPr>
        <w:tabs>
          <w:tab w:val="left" w:pos="1553"/>
        </w:tabs>
        <w:snapToGrid w:val="0"/>
        <w:ind w:firstLineChars="200" w:firstLine="420"/>
        <w:rPr>
          <w:kern w:val="2"/>
        </w:rPr>
      </w:pPr>
    </w:p>
    <w:p w:rsidR="00FA7BC8" w:rsidRPr="000701D3" w:rsidRDefault="00FA7BC8" w:rsidP="006177C4">
      <w:pPr>
        <w:pStyle w:val="afffb"/>
        <w:outlineLvl w:val="2"/>
        <w:rPr>
          <w:kern w:val="2"/>
        </w:rPr>
      </w:pPr>
      <w:commentRangeStart w:id="36"/>
      <w:r w:rsidRPr="000701D3">
        <w:rPr>
          <w:rFonts w:ascii="Times New Roman"/>
          <w:b/>
        </w:rPr>
        <w:t>C</w:t>
      </w:r>
      <w:r w:rsidRPr="000701D3">
        <w:rPr>
          <w:rFonts w:ascii="EU-F1"/>
          <w:spacing w:val="20"/>
          <w:kern w:val="2"/>
        </w:rPr>
        <w:t>.</w:t>
      </w:r>
      <w:r w:rsidRPr="000701D3">
        <w:rPr>
          <w:kern w:val="2"/>
        </w:rPr>
        <w:t>4</w:t>
      </w:r>
      <w:r w:rsidRPr="000701D3">
        <w:rPr>
          <w:rFonts w:ascii="EU-F1"/>
          <w:spacing w:val="20"/>
          <w:kern w:val="2"/>
        </w:rPr>
        <w:t>.</w:t>
      </w:r>
      <w:r w:rsidR="00DA779E">
        <w:rPr>
          <w:rFonts w:hint="eastAsia"/>
          <w:kern w:val="2"/>
        </w:rPr>
        <w:t>5</w:t>
      </w:r>
      <w:r w:rsidRPr="000701D3">
        <w:rPr>
          <w:rFonts w:hint="eastAsia"/>
          <w:kern w:val="2"/>
        </w:rPr>
        <w:t xml:space="preserve">　状态监测装置</w:t>
      </w:r>
      <w:r w:rsidRPr="000701D3">
        <w:rPr>
          <w:rFonts w:ascii="Times New Roman"/>
          <w:b/>
          <w:kern w:val="2"/>
        </w:rPr>
        <w:t>ID</w:t>
      </w:r>
      <w:r w:rsidRPr="000701D3">
        <w:rPr>
          <w:rFonts w:hint="eastAsia"/>
          <w:kern w:val="2"/>
        </w:rPr>
        <w:t>查询</w:t>
      </w:r>
      <w:r w:rsidRPr="000701D3">
        <w:rPr>
          <w:kern w:val="2"/>
        </w:rPr>
        <w:t>/</w:t>
      </w:r>
      <w:r w:rsidRPr="000701D3">
        <w:rPr>
          <w:rFonts w:hint="eastAsia"/>
          <w:kern w:val="2"/>
        </w:rPr>
        <w:t>设置</w:t>
      </w:r>
      <w:commentRangeEnd w:id="36"/>
      <w:r w:rsidR="00C7042C">
        <w:rPr>
          <w:rStyle w:val="aff7"/>
          <w:rFonts w:asciiTheme="minorHAnsi" w:eastAsia="宋体"/>
          <w:kern w:val="2"/>
        </w:rPr>
        <w:commentReference w:id="36"/>
      </w:r>
    </w:p>
    <w:p w:rsidR="00FA7BC8" w:rsidRDefault="00FA7BC8" w:rsidP="00FA7BC8">
      <w:pPr>
        <w:rPr>
          <w:kern w:val="2"/>
        </w:rPr>
      </w:pPr>
      <w:r>
        <w:rPr>
          <w:rFonts w:hint="eastAsia"/>
          <w:kern w:val="2"/>
        </w:rPr>
        <w:t>状态监测装置</w:t>
      </w:r>
      <w:r>
        <w:rPr>
          <w:kern w:val="2"/>
        </w:rPr>
        <w:t>I</w:t>
      </w:r>
      <w:r>
        <w:rPr>
          <w:rFonts w:hint="eastAsia"/>
          <w:kern w:val="2"/>
        </w:rPr>
        <w:t>D</w:t>
      </w:r>
      <w:r>
        <w:rPr>
          <w:rFonts w:hint="eastAsia"/>
          <w:kern w:val="2"/>
        </w:rPr>
        <w:t>查询</w:t>
      </w:r>
      <w:proofErr w:type="gramStart"/>
      <w:r>
        <w:rPr>
          <w:rFonts w:hint="eastAsia"/>
          <w:kern w:val="2"/>
        </w:rPr>
        <w:t>及设置</w:t>
      </w:r>
      <w:proofErr w:type="gramEnd"/>
      <w:r>
        <w:rPr>
          <w:kern w:val="2"/>
        </w:rPr>
        <w:t>的数据报文格式见下表：：</w:t>
      </w:r>
    </w:p>
    <w:p w:rsidR="00FA7BC8" w:rsidRDefault="00FA7BC8" w:rsidP="00FA7BC8">
      <w:pPr>
        <w:pStyle w:val="afffffffff6"/>
      </w:pPr>
      <w:r>
        <w:t>表</w:t>
      </w:r>
      <w:r>
        <w:rPr>
          <w:rFonts w:ascii="Times New Roman"/>
          <w:b/>
        </w:rPr>
        <w:t>C</w:t>
      </w:r>
      <w:r>
        <w:rPr>
          <w:rFonts w:hint="eastAsia"/>
        </w:rPr>
        <w:t>4-</w:t>
      </w:r>
      <w:r w:rsidR="00827D3D">
        <w:rPr>
          <w:rFonts w:hint="eastAsia"/>
        </w:rPr>
        <w:t>9</w:t>
      </w:r>
      <w:r>
        <w:rPr>
          <w:rFonts w:hint="eastAsia"/>
        </w:rPr>
        <w:t xml:space="preserve">　</w:t>
      </w:r>
      <w:r>
        <w:rPr>
          <w:rFonts w:ascii="Times New Roman"/>
          <w:b/>
        </w:rPr>
        <w:t>ID</w:t>
      </w:r>
      <w:r>
        <w:rPr>
          <w:rFonts w:hint="eastAsia"/>
        </w:rPr>
        <w:t>查询</w:t>
      </w:r>
      <w:proofErr w:type="gramStart"/>
      <w:r>
        <w:rPr>
          <w:rFonts w:hint="eastAsia"/>
        </w:rPr>
        <w:t>及设置</w:t>
      </w:r>
      <w:proofErr w:type="gramEnd"/>
      <w:r>
        <w:t>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120"/>
        <w:gridCol w:w="2268"/>
        <w:gridCol w:w="1560"/>
        <w:gridCol w:w="8"/>
        <w:gridCol w:w="4386"/>
        <w:gridCol w:w="70"/>
      </w:tblGrid>
      <w:tr w:rsidR="00FA7BC8" w:rsidTr="000701D3">
        <w:trPr>
          <w:jc w:val="center"/>
        </w:trPr>
        <w:tc>
          <w:tcPr>
            <w:tcW w:w="1120" w:type="dxa"/>
            <w:vAlign w:val="center"/>
          </w:tcPr>
          <w:p w:rsidR="00FA7BC8" w:rsidRDefault="00FA7BC8" w:rsidP="00EC6C2A">
            <w:pPr>
              <w:snapToGrid w:val="0"/>
              <w:spacing w:before="60" w:after="60"/>
              <w:ind w:firstLine="0"/>
              <w:jc w:val="center"/>
              <w:rPr>
                <w:kern w:val="2"/>
                <w:sz w:val="18"/>
              </w:rPr>
            </w:pPr>
            <w:r>
              <w:rPr>
                <w:kern w:val="2"/>
                <w:sz w:val="18"/>
              </w:rPr>
              <w:t>序号</w:t>
            </w:r>
          </w:p>
        </w:tc>
        <w:tc>
          <w:tcPr>
            <w:tcW w:w="2268" w:type="dxa"/>
            <w:vAlign w:val="center"/>
          </w:tcPr>
          <w:p w:rsidR="00FA7BC8" w:rsidRDefault="00FA7BC8" w:rsidP="00EC6C2A">
            <w:pPr>
              <w:snapToGrid w:val="0"/>
              <w:spacing w:before="60" w:after="60"/>
              <w:ind w:firstLine="0"/>
              <w:jc w:val="center"/>
              <w:rPr>
                <w:kern w:val="2"/>
                <w:sz w:val="18"/>
              </w:rPr>
            </w:pPr>
            <w:r>
              <w:rPr>
                <w:kern w:val="2"/>
                <w:sz w:val="18"/>
              </w:rPr>
              <w:t>报文名称</w:t>
            </w:r>
          </w:p>
        </w:tc>
        <w:tc>
          <w:tcPr>
            <w:tcW w:w="1568" w:type="dxa"/>
            <w:gridSpan w:val="2"/>
            <w:vAlign w:val="center"/>
          </w:tcPr>
          <w:p w:rsidR="00FA7BC8" w:rsidRDefault="00FA7BC8" w:rsidP="00EC6C2A">
            <w:pPr>
              <w:snapToGrid w:val="0"/>
              <w:spacing w:before="60" w:after="60"/>
              <w:ind w:firstLine="0"/>
              <w:jc w:val="center"/>
              <w:rPr>
                <w:kern w:val="2"/>
                <w:sz w:val="18"/>
              </w:rPr>
            </w:pPr>
            <w:r>
              <w:rPr>
                <w:kern w:val="2"/>
                <w:sz w:val="18"/>
              </w:rPr>
              <w:t>长度（</w:t>
            </w:r>
            <w:r>
              <w:rPr>
                <w:kern w:val="2"/>
                <w:sz w:val="18"/>
              </w:rPr>
              <w:t>Byte</w:t>
            </w:r>
            <w:r>
              <w:rPr>
                <w:kern w:val="2"/>
                <w:sz w:val="18"/>
              </w:rPr>
              <w:t>）</w:t>
            </w:r>
          </w:p>
        </w:tc>
        <w:tc>
          <w:tcPr>
            <w:tcW w:w="4456" w:type="dxa"/>
            <w:gridSpan w:val="2"/>
            <w:vAlign w:val="center"/>
          </w:tcPr>
          <w:p w:rsidR="00FA7BC8" w:rsidRDefault="00FA7BC8" w:rsidP="00EC6C2A">
            <w:pPr>
              <w:snapToGrid w:val="0"/>
              <w:spacing w:before="60" w:after="6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rsidTr="000701D3">
        <w:trPr>
          <w:jc w:val="center"/>
        </w:trPr>
        <w:tc>
          <w:tcPr>
            <w:tcW w:w="1120"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2268" w:type="dxa"/>
            <w:vAlign w:val="center"/>
          </w:tcPr>
          <w:p w:rsidR="00FA7BC8" w:rsidRDefault="00FA7BC8" w:rsidP="00EC6C2A">
            <w:pPr>
              <w:snapToGrid w:val="0"/>
              <w:spacing w:before="60" w:after="60"/>
              <w:ind w:firstLine="199"/>
              <w:jc w:val="left"/>
              <w:rPr>
                <w:kern w:val="2"/>
                <w:sz w:val="18"/>
              </w:rPr>
            </w:pPr>
            <w:r>
              <w:rPr>
                <w:kern w:val="2"/>
                <w:sz w:val="18"/>
              </w:rPr>
              <w:t>Sync</w:t>
            </w:r>
          </w:p>
        </w:tc>
        <w:tc>
          <w:tcPr>
            <w:tcW w:w="1568" w:type="dxa"/>
            <w:gridSpan w:val="2"/>
            <w:vAlign w:val="center"/>
          </w:tcPr>
          <w:p w:rsidR="00FA7BC8" w:rsidRDefault="00FA7BC8" w:rsidP="00EC6C2A">
            <w:pPr>
              <w:snapToGrid w:val="0"/>
              <w:spacing w:before="60" w:after="60"/>
              <w:ind w:firstLine="0"/>
              <w:jc w:val="center"/>
              <w:rPr>
                <w:kern w:val="2"/>
                <w:sz w:val="18"/>
              </w:rPr>
            </w:pPr>
            <w:r>
              <w:rPr>
                <w:kern w:val="2"/>
                <w:sz w:val="18"/>
              </w:rPr>
              <w:t>2</w:t>
            </w:r>
          </w:p>
        </w:tc>
        <w:tc>
          <w:tcPr>
            <w:tcW w:w="4456" w:type="dxa"/>
            <w:gridSpan w:val="2"/>
            <w:vAlign w:val="center"/>
          </w:tcPr>
          <w:p w:rsidR="00FA7BC8" w:rsidRDefault="00FA7BC8" w:rsidP="000701D3">
            <w:pPr>
              <w:snapToGrid w:val="0"/>
              <w:spacing w:before="60" w:after="60"/>
              <w:ind w:firstLine="0"/>
              <w:jc w:val="left"/>
              <w:rPr>
                <w:kern w:val="2"/>
                <w:sz w:val="18"/>
              </w:rPr>
            </w:pPr>
            <w:r>
              <w:rPr>
                <w:kern w:val="2"/>
                <w:sz w:val="18"/>
              </w:rPr>
              <w:t>报文头：</w:t>
            </w:r>
            <w:r>
              <w:rPr>
                <w:kern w:val="2"/>
                <w:sz w:val="18"/>
              </w:rPr>
              <w:t>5AA5</w:t>
            </w:r>
          </w:p>
        </w:tc>
      </w:tr>
      <w:tr w:rsidR="00FA7BC8" w:rsidTr="000701D3">
        <w:trPr>
          <w:jc w:val="center"/>
        </w:trPr>
        <w:tc>
          <w:tcPr>
            <w:tcW w:w="1120" w:type="dxa"/>
            <w:vAlign w:val="center"/>
          </w:tcPr>
          <w:p w:rsidR="00FA7BC8" w:rsidRDefault="00FA7BC8" w:rsidP="00EC6C2A">
            <w:pPr>
              <w:snapToGrid w:val="0"/>
              <w:spacing w:before="60" w:after="60"/>
              <w:ind w:firstLine="0"/>
              <w:jc w:val="center"/>
              <w:rPr>
                <w:kern w:val="2"/>
                <w:sz w:val="18"/>
              </w:rPr>
            </w:pPr>
            <w:r>
              <w:rPr>
                <w:kern w:val="2"/>
                <w:sz w:val="18"/>
              </w:rPr>
              <w:lastRenderedPageBreak/>
              <w:t>2</w:t>
            </w:r>
          </w:p>
        </w:tc>
        <w:tc>
          <w:tcPr>
            <w:tcW w:w="2268" w:type="dxa"/>
            <w:vAlign w:val="center"/>
          </w:tcPr>
          <w:p w:rsidR="00FA7BC8" w:rsidRDefault="00FA7BC8" w:rsidP="00EC6C2A">
            <w:pPr>
              <w:snapToGrid w:val="0"/>
              <w:spacing w:before="60" w:after="60"/>
              <w:ind w:firstLine="199"/>
              <w:jc w:val="left"/>
              <w:rPr>
                <w:kern w:val="2"/>
                <w:sz w:val="18"/>
              </w:rPr>
            </w:pPr>
            <w:r>
              <w:rPr>
                <w:kern w:val="2"/>
                <w:sz w:val="18"/>
              </w:rPr>
              <w:t>Packet_Length</w:t>
            </w:r>
          </w:p>
        </w:tc>
        <w:tc>
          <w:tcPr>
            <w:tcW w:w="1568" w:type="dxa"/>
            <w:gridSpan w:val="2"/>
            <w:vAlign w:val="center"/>
          </w:tcPr>
          <w:p w:rsidR="00FA7BC8" w:rsidRDefault="00FA7BC8" w:rsidP="00EC6C2A">
            <w:pPr>
              <w:snapToGrid w:val="0"/>
              <w:spacing w:before="60" w:after="60"/>
              <w:ind w:firstLine="0"/>
              <w:jc w:val="center"/>
              <w:rPr>
                <w:kern w:val="2"/>
                <w:sz w:val="18"/>
              </w:rPr>
            </w:pPr>
            <w:r>
              <w:rPr>
                <w:kern w:val="2"/>
                <w:sz w:val="18"/>
              </w:rPr>
              <w:t>2</w:t>
            </w:r>
          </w:p>
        </w:tc>
        <w:tc>
          <w:tcPr>
            <w:tcW w:w="4456" w:type="dxa"/>
            <w:gridSpan w:val="2"/>
            <w:vAlign w:val="center"/>
          </w:tcPr>
          <w:p w:rsidR="00FA7BC8" w:rsidRDefault="00FA7BC8" w:rsidP="000701D3">
            <w:pPr>
              <w:snapToGrid w:val="0"/>
              <w:spacing w:before="60" w:after="60"/>
              <w:ind w:firstLine="0"/>
              <w:jc w:val="left"/>
              <w:rPr>
                <w:kern w:val="2"/>
                <w:sz w:val="18"/>
              </w:rPr>
            </w:pPr>
            <w:r>
              <w:rPr>
                <w:kern w:val="2"/>
                <w:sz w:val="18"/>
              </w:rPr>
              <w:t>报文长度</w:t>
            </w:r>
          </w:p>
        </w:tc>
      </w:tr>
      <w:tr w:rsidR="00FA7BC8" w:rsidTr="000701D3">
        <w:trPr>
          <w:jc w:val="center"/>
        </w:trPr>
        <w:tc>
          <w:tcPr>
            <w:tcW w:w="1120" w:type="dxa"/>
            <w:vAlign w:val="center"/>
          </w:tcPr>
          <w:p w:rsidR="00FA7BC8" w:rsidRDefault="00FA7BC8" w:rsidP="00EC6C2A">
            <w:pPr>
              <w:snapToGrid w:val="0"/>
              <w:spacing w:before="60" w:after="60"/>
              <w:ind w:firstLine="0"/>
              <w:jc w:val="center"/>
              <w:rPr>
                <w:kern w:val="2"/>
                <w:sz w:val="18"/>
              </w:rPr>
            </w:pPr>
            <w:r>
              <w:rPr>
                <w:kern w:val="2"/>
                <w:sz w:val="18"/>
              </w:rPr>
              <w:t>3</w:t>
            </w:r>
          </w:p>
        </w:tc>
        <w:tc>
          <w:tcPr>
            <w:tcW w:w="2268" w:type="dxa"/>
            <w:vAlign w:val="center"/>
          </w:tcPr>
          <w:p w:rsidR="00FA7BC8" w:rsidRDefault="00FA7BC8" w:rsidP="00EC6C2A">
            <w:pPr>
              <w:snapToGrid w:val="0"/>
              <w:spacing w:before="60" w:after="60"/>
              <w:ind w:firstLine="199"/>
              <w:jc w:val="left"/>
              <w:rPr>
                <w:kern w:val="2"/>
                <w:sz w:val="18"/>
              </w:rPr>
            </w:pPr>
            <w:r>
              <w:rPr>
                <w:rFonts w:hint="eastAsia"/>
                <w:kern w:val="2"/>
                <w:sz w:val="18"/>
              </w:rPr>
              <w:t>CMD_ID</w:t>
            </w:r>
          </w:p>
        </w:tc>
        <w:tc>
          <w:tcPr>
            <w:tcW w:w="1568" w:type="dxa"/>
            <w:gridSpan w:val="2"/>
            <w:vAlign w:val="center"/>
          </w:tcPr>
          <w:p w:rsidR="00FA7BC8" w:rsidRDefault="00FA7BC8" w:rsidP="00EC6C2A">
            <w:pPr>
              <w:snapToGrid w:val="0"/>
              <w:spacing w:before="60" w:after="60"/>
              <w:ind w:firstLine="0"/>
              <w:jc w:val="center"/>
              <w:rPr>
                <w:kern w:val="2"/>
                <w:sz w:val="18"/>
              </w:rPr>
            </w:pPr>
            <w:r>
              <w:rPr>
                <w:rFonts w:hint="eastAsia"/>
                <w:kern w:val="2"/>
                <w:sz w:val="18"/>
              </w:rPr>
              <w:t>17</w:t>
            </w:r>
          </w:p>
        </w:tc>
        <w:tc>
          <w:tcPr>
            <w:tcW w:w="4456" w:type="dxa"/>
            <w:gridSpan w:val="2"/>
            <w:vAlign w:val="center"/>
          </w:tcPr>
          <w:p w:rsidR="00FA7BC8" w:rsidRDefault="00FA7BC8" w:rsidP="000701D3">
            <w:pPr>
              <w:snapToGrid w:val="0"/>
              <w:spacing w:before="60" w:after="6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rsidTr="000701D3">
        <w:trPr>
          <w:jc w:val="center"/>
        </w:trPr>
        <w:tc>
          <w:tcPr>
            <w:tcW w:w="1120" w:type="dxa"/>
            <w:vAlign w:val="center"/>
          </w:tcPr>
          <w:p w:rsidR="00FA7BC8" w:rsidRDefault="00FA7BC8" w:rsidP="00EC6C2A">
            <w:pPr>
              <w:snapToGrid w:val="0"/>
              <w:spacing w:before="60" w:after="60"/>
              <w:ind w:firstLine="0"/>
              <w:jc w:val="center"/>
              <w:rPr>
                <w:kern w:val="2"/>
                <w:sz w:val="18"/>
              </w:rPr>
            </w:pPr>
            <w:r>
              <w:rPr>
                <w:kern w:val="2"/>
                <w:sz w:val="18"/>
              </w:rPr>
              <w:t>4</w:t>
            </w:r>
          </w:p>
        </w:tc>
        <w:tc>
          <w:tcPr>
            <w:tcW w:w="2268" w:type="dxa"/>
            <w:vAlign w:val="center"/>
          </w:tcPr>
          <w:p w:rsidR="00FA7BC8" w:rsidRDefault="00FA7BC8" w:rsidP="00EC6C2A">
            <w:pPr>
              <w:snapToGrid w:val="0"/>
              <w:spacing w:before="60" w:after="60"/>
              <w:ind w:firstLine="199"/>
              <w:jc w:val="left"/>
              <w:rPr>
                <w:kern w:val="2"/>
                <w:sz w:val="18"/>
              </w:rPr>
            </w:pPr>
            <w:r>
              <w:rPr>
                <w:kern w:val="2"/>
                <w:sz w:val="18"/>
              </w:rPr>
              <w:t>Frame_Type</w:t>
            </w:r>
          </w:p>
        </w:tc>
        <w:tc>
          <w:tcPr>
            <w:tcW w:w="1568" w:type="dxa"/>
            <w:gridSpan w:val="2"/>
            <w:vAlign w:val="center"/>
          </w:tcPr>
          <w:p w:rsidR="00FA7BC8" w:rsidRDefault="00FA7BC8" w:rsidP="00EC6C2A">
            <w:pPr>
              <w:snapToGrid w:val="0"/>
              <w:spacing w:before="60" w:after="60"/>
              <w:ind w:firstLine="0"/>
              <w:jc w:val="center"/>
              <w:rPr>
                <w:kern w:val="2"/>
                <w:sz w:val="18"/>
              </w:rPr>
            </w:pPr>
            <w:r>
              <w:rPr>
                <w:kern w:val="2"/>
                <w:sz w:val="18"/>
              </w:rPr>
              <w:t>1</w:t>
            </w:r>
          </w:p>
        </w:tc>
        <w:tc>
          <w:tcPr>
            <w:tcW w:w="4456" w:type="dxa"/>
            <w:gridSpan w:val="2"/>
            <w:vAlign w:val="center"/>
          </w:tcPr>
          <w:p w:rsidR="00FA7BC8" w:rsidRDefault="00FA7BC8" w:rsidP="000701D3">
            <w:pPr>
              <w:snapToGrid w:val="0"/>
              <w:spacing w:before="60" w:after="6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rsidTr="000701D3">
        <w:trPr>
          <w:jc w:val="center"/>
        </w:trPr>
        <w:tc>
          <w:tcPr>
            <w:tcW w:w="1120" w:type="dxa"/>
            <w:vAlign w:val="center"/>
          </w:tcPr>
          <w:p w:rsidR="00FA7BC8" w:rsidRDefault="00FA7BC8" w:rsidP="00EC6C2A">
            <w:pPr>
              <w:snapToGrid w:val="0"/>
              <w:spacing w:before="60" w:after="60"/>
              <w:ind w:firstLine="0"/>
              <w:jc w:val="center"/>
              <w:rPr>
                <w:kern w:val="2"/>
                <w:sz w:val="18"/>
              </w:rPr>
            </w:pPr>
            <w:r>
              <w:rPr>
                <w:kern w:val="2"/>
                <w:sz w:val="18"/>
              </w:rPr>
              <w:t>5</w:t>
            </w:r>
          </w:p>
        </w:tc>
        <w:tc>
          <w:tcPr>
            <w:tcW w:w="2268" w:type="dxa"/>
            <w:vAlign w:val="center"/>
          </w:tcPr>
          <w:p w:rsidR="00FA7BC8" w:rsidRDefault="00FA7BC8" w:rsidP="00EC6C2A">
            <w:pPr>
              <w:snapToGrid w:val="0"/>
              <w:spacing w:before="60" w:after="60"/>
              <w:ind w:firstLine="199"/>
              <w:jc w:val="left"/>
              <w:rPr>
                <w:kern w:val="2"/>
                <w:sz w:val="18"/>
              </w:rPr>
            </w:pPr>
            <w:r>
              <w:rPr>
                <w:kern w:val="2"/>
                <w:sz w:val="18"/>
              </w:rPr>
              <w:t>Packet_Type</w:t>
            </w:r>
          </w:p>
        </w:tc>
        <w:tc>
          <w:tcPr>
            <w:tcW w:w="1568" w:type="dxa"/>
            <w:gridSpan w:val="2"/>
            <w:vAlign w:val="center"/>
          </w:tcPr>
          <w:p w:rsidR="00FA7BC8" w:rsidRDefault="00FA7BC8" w:rsidP="00EC6C2A">
            <w:pPr>
              <w:snapToGrid w:val="0"/>
              <w:spacing w:before="60" w:after="60"/>
              <w:ind w:firstLine="0"/>
              <w:jc w:val="center"/>
              <w:rPr>
                <w:kern w:val="2"/>
                <w:sz w:val="18"/>
              </w:rPr>
            </w:pPr>
            <w:r>
              <w:rPr>
                <w:kern w:val="2"/>
                <w:sz w:val="18"/>
              </w:rPr>
              <w:t>1</w:t>
            </w:r>
          </w:p>
        </w:tc>
        <w:tc>
          <w:tcPr>
            <w:tcW w:w="4456" w:type="dxa"/>
            <w:gridSpan w:val="2"/>
            <w:vAlign w:val="center"/>
          </w:tcPr>
          <w:p w:rsidR="00FA7BC8" w:rsidRDefault="00FA7BC8" w:rsidP="000701D3">
            <w:pPr>
              <w:snapToGrid w:val="0"/>
              <w:spacing w:before="60" w:after="6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4A7003" w:rsidTr="000701D3">
        <w:trPr>
          <w:jc w:val="center"/>
        </w:trPr>
        <w:tc>
          <w:tcPr>
            <w:tcW w:w="1120" w:type="dxa"/>
            <w:vAlign w:val="center"/>
          </w:tcPr>
          <w:p w:rsidR="004A7003" w:rsidRDefault="004A7003" w:rsidP="00492D4C">
            <w:pPr>
              <w:snapToGrid w:val="0"/>
              <w:spacing w:before="40" w:after="40"/>
              <w:ind w:firstLine="0"/>
              <w:jc w:val="center"/>
              <w:rPr>
                <w:kern w:val="2"/>
                <w:sz w:val="18"/>
              </w:rPr>
            </w:pPr>
            <w:r>
              <w:rPr>
                <w:rFonts w:hint="eastAsia"/>
                <w:kern w:val="2"/>
                <w:sz w:val="18"/>
              </w:rPr>
              <w:t>6</w:t>
            </w:r>
          </w:p>
        </w:tc>
        <w:tc>
          <w:tcPr>
            <w:tcW w:w="2268" w:type="dxa"/>
            <w:vAlign w:val="center"/>
          </w:tcPr>
          <w:p w:rsidR="004A7003" w:rsidRPr="003D4320" w:rsidRDefault="004A7003" w:rsidP="00492D4C">
            <w:pPr>
              <w:snapToGrid w:val="0"/>
              <w:spacing w:before="60" w:after="60"/>
              <w:ind w:firstLine="199"/>
              <w:jc w:val="left"/>
              <w:rPr>
                <w:kern w:val="2"/>
                <w:sz w:val="18"/>
              </w:rPr>
            </w:pPr>
            <w:r w:rsidRPr="003D4320">
              <w:rPr>
                <w:rFonts w:hint="eastAsia"/>
                <w:kern w:val="2"/>
                <w:sz w:val="18"/>
              </w:rPr>
              <w:t>Frame_No</w:t>
            </w:r>
          </w:p>
        </w:tc>
        <w:tc>
          <w:tcPr>
            <w:tcW w:w="1568" w:type="dxa"/>
            <w:gridSpan w:val="2"/>
            <w:vAlign w:val="center"/>
          </w:tcPr>
          <w:p w:rsidR="004A7003" w:rsidRPr="003D4320" w:rsidRDefault="004A7003" w:rsidP="00492D4C">
            <w:pPr>
              <w:snapToGrid w:val="0"/>
              <w:spacing w:before="60" w:after="60"/>
              <w:ind w:firstLine="0"/>
              <w:jc w:val="center"/>
              <w:rPr>
                <w:kern w:val="2"/>
                <w:sz w:val="18"/>
              </w:rPr>
            </w:pPr>
            <w:r w:rsidRPr="003D4320">
              <w:rPr>
                <w:rFonts w:hint="eastAsia"/>
                <w:kern w:val="2"/>
                <w:sz w:val="18"/>
              </w:rPr>
              <w:t>1</w:t>
            </w:r>
          </w:p>
        </w:tc>
        <w:tc>
          <w:tcPr>
            <w:tcW w:w="4456" w:type="dxa"/>
            <w:gridSpan w:val="2"/>
            <w:vAlign w:val="center"/>
          </w:tcPr>
          <w:p w:rsidR="004A7003" w:rsidRPr="003D4320" w:rsidDel="00507663" w:rsidRDefault="004A7003"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4A7003" w:rsidTr="000701D3">
        <w:trPr>
          <w:jc w:val="center"/>
        </w:trPr>
        <w:tc>
          <w:tcPr>
            <w:tcW w:w="1120" w:type="dxa"/>
            <w:vAlign w:val="center"/>
          </w:tcPr>
          <w:p w:rsidR="004A7003" w:rsidRDefault="004A7003" w:rsidP="00EC6C2A">
            <w:pPr>
              <w:snapToGrid w:val="0"/>
              <w:spacing w:before="60" w:after="60"/>
              <w:ind w:firstLine="0"/>
              <w:jc w:val="center"/>
              <w:rPr>
                <w:kern w:val="2"/>
                <w:sz w:val="18"/>
              </w:rPr>
            </w:pPr>
            <w:r>
              <w:rPr>
                <w:rFonts w:hint="eastAsia"/>
                <w:kern w:val="2"/>
                <w:sz w:val="18"/>
              </w:rPr>
              <w:t>7</w:t>
            </w:r>
          </w:p>
        </w:tc>
        <w:tc>
          <w:tcPr>
            <w:tcW w:w="2268" w:type="dxa"/>
            <w:vAlign w:val="center"/>
          </w:tcPr>
          <w:p w:rsidR="004A7003" w:rsidRDefault="004A7003" w:rsidP="00EC6C2A">
            <w:pPr>
              <w:snapToGrid w:val="0"/>
              <w:spacing w:before="60" w:after="60"/>
              <w:ind w:firstLine="199"/>
              <w:jc w:val="left"/>
              <w:rPr>
                <w:kern w:val="2"/>
                <w:sz w:val="18"/>
              </w:rPr>
            </w:pPr>
            <w:r>
              <w:rPr>
                <w:rFonts w:hint="eastAsia"/>
                <w:kern w:val="2"/>
                <w:sz w:val="18"/>
              </w:rPr>
              <w:t>Request_Set_Flag</w:t>
            </w:r>
          </w:p>
        </w:tc>
        <w:tc>
          <w:tcPr>
            <w:tcW w:w="1568" w:type="dxa"/>
            <w:gridSpan w:val="2"/>
            <w:vAlign w:val="center"/>
          </w:tcPr>
          <w:p w:rsidR="004A7003" w:rsidRDefault="004A7003" w:rsidP="00EC6C2A">
            <w:pPr>
              <w:snapToGrid w:val="0"/>
              <w:spacing w:before="60" w:after="60"/>
              <w:ind w:firstLine="0"/>
              <w:jc w:val="center"/>
              <w:rPr>
                <w:kern w:val="2"/>
                <w:sz w:val="18"/>
              </w:rPr>
            </w:pPr>
            <w:r>
              <w:rPr>
                <w:rFonts w:hint="eastAsia"/>
                <w:kern w:val="2"/>
                <w:sz w:val="18"/>
              </w:rPr>
              <w:t>1</w:t>
            </w:r>
          </w:p>
        </w:tc>
        <w:tc>
          <w:tcPr>
            <w:tcW w:w="4456" w:type="dxa"/>
            <w:gridSpan w:val="2"/>
            <w:vAlign w:val="center"/>
          </w:tcPr>
          <w:p w:rsidR="004A7003" w:rsidRDefault="004A7003" w:rsidP="000701D3">
            <w:pPr>
              <w:snapToGrid w:val="0"/>
              <w:spacing w:before="60" w:after="60"/>
              <w:ind w:firstLine="0"/>
              <w:jc w:val="left"/>
              <w:rPr>
                <w:kern w:val="2"/>
                <w:sz w:val="18"/>
              </w:rPr>
            </w:pPr>
            <w:r>
              <w:rPr>
                <w:rFonts w:hint="eastAsia"/>
                <w:kern w:val="2"/>
                <w:sz w:val="18"/>
              </w:rPr>
              <w:t>参数配置类型标识；</w:t>
            </w:r>
            <w:r>
              <w:rPr>
                <w:rFonts w:hAnsi="宋体"/>
                <w:kern w:val="2"/>
                <w:sz w:val="18"/>
              </w:rPr>
              <w:t>①</w:t>
            </w:r>
            <w:r>
              <w:rPr>
                <w:rFonts w:hint="eastAsia"/>
                <w:kern w:val="2"/>
                <w:sz w:val="18"/>
              </w:rPr>
              <w:t>0x00</w:t>
            </w:r>
            <w:r>
              <w:rPr>
                <w:rFonts w:hint="eastAsia"/>
                <w:kern w:val="2"/>
                <w:sz w:val="18"/>
              </w:rPr>
              <w:t>查询配置信息</w:t>
            </w:r>
          </w:p>
          <w:p w:rsidR="004A7003" w:rsidRDefault="004A7003" w:rsidP="000701D3">
            <w:pPr>
              <w:snapToGrid w:val="0"/>
              <w:spacing w:before="60" w:after="60"/>
              <w:ind w:firstLineChars="900" w:firstLine="1620"/>
              <w:jc w:val="left"/>
              <w:rPr>
                <w:kern w:val="2"/>
                <w:sz w:val="18"/>
              </w:rPr>
            </w:pPr>
            <w:r>
              <w:rPr>
                <w:rFonts w:hAnsi="宋体"/>
                <w:kern w:val="2"/>
                <w:sz w:val="18"/>
              </w:rPr>
              <w:t>②</w:t>
            </w:r>
            <w:r>
              <w:rPr>
                <w:rFonts w:hint="eastAsia"/>
                <w:kern w:val="2"/>
                <w:sz w:val="18"/>
              </w:rPr>
              <w:t>0x01</w:t>
            </w:r>
            <w:r>
              <w:rPr>
                <w:rFonts w:hint="eastAsia"/>
                <w:kern w:val="2"/>
                <w:sz w:val="18"/>
              </w:rPr>
              <w:t>设置配置信息</w:t>
            </w:r>
          </w:p>
        </w:tc>
      </w:tr>
      <w:tr w:rsidR="00EE5931" w:rsidTr="000701D3">
        <w:trPr>
          <w:jc w:val="center"/>
        </w:trPr>
        <w:tc>
          <w:tcPr>
            <w:tcW w:w="1120" w:type="dxa"/>
            <w:vAlign w:val="center"/>
          </w:tcPr>
          <w:p w:rsidR="00EE5931" w:rsidRDefault="00EE5931" w:rsidP="00007EE4">
            <w:pPr>
              <w:snapToGrid w:val="0"/>
              <w:spacing w:before="40" w:after="40"/>
              <w:ind w:firstLine="0"/>
              <w:jc w:val="center"/>
              <w:rPr>
                <w:kern w:val="2"/>
                <w:sz w:val="18"/>
              </w:rPr>
            </w:pPr>
            <w:r>
              <w:rPr>
                <w:rFonts w:hint="eastAsia"/>
                <w:kern w:val="2"/>
                <w:sz w:val="18"/>
              </w:rPr>
              <w:t>8</w:t>
            </w:r>
          </w:p>
        </w:tc>
        <w:tc>
          <w:tcPr>
            <w:tcW w:w="2268" w:type="dxa"/>
            <w:vAlign w:val="center"/>
          </w:tcPr>
          <w:p w:rsidR="00EE5931" w:rsidRDefault="00EE5931" w:rsidP="00007EE4">
            <w:pPr>
              <w:snapToGrid w:val="0"/>
              <w:spacing w:before="40" w:after="40"/>
              <w:ind w:firstLine="199"/>
              <w:jc w:val="left"/>
              <w:rPr>
                <w:kern w:val="2"/>
                <w:sz w:val="18"/>
              </w:rPr>
            </w:pPr>
            <w:commentRangeStart w:id="37"/>
            <w:r w:rsidRPr="00BE44BF">
              <w:rPr>
                <w:rFonts w:hint="eastAsia"/>
                <w:kern w:val="2"/>
                <w:sz w:val="18"/>
              </w:rPr>
              <w:t>Request_Flag</w:t>
            </w:r>
            <w:commentRangeEnd w:id="37"/>
            <w:r w:rsidR="000321B7">
              <w:rPr>
                <w:rStyle w:val="aff7"/>
                <w:rFonts w:asciiTheme="minorHAnsi" w:hAnsiTheme="minorHAnsi" w:cstheme="minorBidi"/>
                <w:kern w:val="2"/>
                <w:szCs w:val="22"/>
              </w:rPr>
              <w:commentReference w:id="37"/>
            </w:r>
          </w:p>
        </w:tc>
        <w:tc>
          <w:tcPr>
            <w:tcW w:w="1568" w:type="dxa"/>
            <w:gridSpan w:val="2"/>
            <w:vAlign w:val="center"/>
          </w:tcPr>
          <w:p w:rsidR="00EE5931" w:rsidRDefault="00EE5931" w:rsidP="00007EE4">
            <w:pPr>
              <w:snapToGrid w:val="0"/>
              <w:spacing w:before="40" w:after="40"/>
              <w:ind w:firstLine="0"/>
              <w:jc w:val="center"/>
              <w:rPr>
                <w:kern w:val="2"/>
                <w:sz w:val="18"/>
              </w:rPr>
            </w:pPr>
            <w:r>
              <w:rPr>
                <w:rFonts w:hint="eastAsia"/>
                <w:kern w:val="2"/>
                <w:sz w:val="18"/>
              </w:rPr>
              <w:t>1</w:t>
            </w:r>
          </w:p>
        </w:tc>
        <w:tc>
          <w:tcPr>
            <w:tcW w:w="4456" w:type="dxa"/>
            <w:gridSpan w:val="2"/>
            <w:vAlign w:val="center"/>
          </w:tcPr>
          <w:p w:rsidR="00EE5931" w:rsidRDefault="00EE5931" w:rsidP="00007EE4">
            <w:pPr>
              <w:snapToGrid w:val="0"/>
              <w:spacing w:before="40" w:after="40"/>
              <w:ind w:firstLine="0"/>
              <w:jc w:val="left"/>
              <w:rPr>
                <w:kern w:val="2"/>
                <w:sz w:val="18"/>
              </w:rPr>
            </w:pPr>
            <w:proofErr w:type="gramStart"/>
            <w:r w:rsidRPr="00BE44BF">
              <w:rPr>
                <w:rFonts w:hint="eastAsia"/>
                <w:kern w:val="2"/>
                <w:sz w:val="18"/>
              </w:rPr>
              <w:t>标识位</w:t>
            </w:r>
            <w:proofErr w:type="gramEnd"/>
          </w:p>
        </w:tc>
      </w:tr>
      <w:tr w:rsidR="00EE5931" w:rsidTr="000701D3">
        <w:trPr>
          <w:jc w:val="center"/>
        </w:trPr>
        <w:tc>
          <w:tcPr>
            <w:tcW w:w="1120" w:type="dxa"/>
            <w:vAlign w:val="center"/>
          </w:tcPr>
          <w:p w:rsidR="00EE5931" w:rsidRDefault="00EE5931" w:rsidP="00EC6C2A">
            <w:pPr>
              <w:tabs>
                <w:tab w:val="left" w:pos="1260"/>
              </w:tabs>
              <w:snapToGrid w:val="0"/>
              <w:spacing w:before="60" w:after="60"/>
              <w:ind w:firstLine="0"/>
              <w:jc w:val="center"/>
              <w:rPr>
                <w:kern w:val="2"/>
                <w:sz w:val="18"/>
              </w:rPr>
            </w:pPr>
            <w:r>
              <w:rPr>
                <w:rFonts w:hint="eastAsia"/>
                <w:kern w:val="2"/>
                <w:sz w:val="18"/>
              </w:rPr>
              <w:t>9</w:t>
            </w:r>
          </w:p>
        </w:tc>
        <w:tc>
          <w:tcPr>
            <w:tcW w:w="2268" w:type="dxa"/>
            <w:vAlign w:val="center"/>
          </w:tcPr>
          <w:p w:rsidR="00EE5931" w:rsidRDefault="00EE5931" w:rsidP="00EC6C2A">
            <w:pPr>
              <w:snapToGrid w:val="0"/>
              <w:spacing w:before="60" w:after="60"/>
              <w:ind w:firstLine="199"/>
              <w:jc w:val="left"/>
              <w:rPr>
                <w:kern w:val="2"/>
                <w:sz w:val="18"/>
              </w:rPr>
            </w:pPr>
            <w:r>
              <w:rPr>
                <w:rFonts w:hint="eastAsia"/>
                <w:kern w:val="2"/>
                <w:sz w:val="18"/>
              </w:rPr>
              <w:t>Component_ID</w:t>
            </w:r>
          </w:p>
        </w:tc>
        <w:tc>
          <w:tcPr>
            <w:tcW w:w="1568" w:type="dxa"/>
            <w:gridSpan w:val="2"/>
            <w:vAlign w:val="center"/>
          </w:tcPr>
          <w:p w:rsidR="00EE5931" w:rsidRDefault="00EE5931" w:rsidP="00EC6C2A">
            <w:pPr>
              <w:snapToGrid w:val="0"/>
              <w:spacing w:before="60" w:after="60"/>
              <w:ind w:firstLine="0"/>
              <w:jc w:val="center"/>
              <w:rPr>
                <w:kern w:val="2"/>
                <w:sz w:val="18"/>
              </w:rPr>
            </w:pPr>
            <w:r>
              <w:rPr>
                <w:rFonts w:hint="eastAsia"/>
                <w:kern w:val="2"/>
                <w:sz w:val="18"/>
              </w:rPr>
              <w:t>17</w:t>
            </w:r>
          </w:p>
        </w:tc>
        <w:tc>
          <w:tcPr>
            <w:tcW w:w="4456" w:type="dxa"/>
            <w:gridSpan w:val="2"/>
            <w:vAlign w:val="center"/>
          </w:tcPr>
          <w:p w:rsidR="00EE5931" w:rsidRDefault="00EE5931" w:rsidP="000701D3">
            <w:pPr>
              <w:snapToGrid w:val="0"/>
              <w:spacing w:before="60" w:after="60"/>
              <w:ind w:firstLine="0"/>
              <w:jc w:val="left"/>
              <w:rPr>
                <w:kern w:val="2"/>
                <w:sz w:val="18"/>
              </w:rPr>
            </w:pPr>
            <w:commentRangeStart w:id="38"/>
            <w:r>
              <w:rPr>
                <w:rFonts w:hint="eastAsia"/>
                <w:kern w:val="2"/>
                <w:sz w:val="18"/>
              </w:rPr>
              <w:t>被监测设备</w:t>
            </w:r>
            <w:r w:rsidRPr="000701D3">
              <w:rPr>
                <w:rFonts w:hint="eastAsia"/>
                <w:kern w:val="2"/>
                <w:sz w:val="18"/>
              </w:rPr>
              <w:t>新设置的</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commentRangeEnd w:id="38"/>
            <w:r>
              <w:rPr>
                <w:rStyle w:val="aff7"/>
                <w:rFonts w:asciiTheme="minorHAnsi" w:hAnsiTheme="minorHAnsi" w:cstheme="minorBidi"/>
                <w:kern w:val="2"/>
                <w:szCs w:val="22"/>
              </w:rPr>
              <w:commentReference w:id="38"/>
            </w:r>
          </w:p>
        </w:tc>
      </w:tr>
      <w:tr w:rsidR="00EE5931" w:rsidTr="000701D3">
        <w:trPr>
          <w:jc w:val="center"/>
        </w:trPr>
        <w:tc>
          <w:tcPr>
            <w:tcW w:w="1120" w:type="dxa"/>
            <w:vAlign w:val="center"/>
          </w:tcPr>
          <w:p w:rsidR="00EE5931" w:rsidRPr="000701D3" w:rsidRDefault="00EE5931" w:rsidP="00EC6C2A">
            <w:pPr>
              <w:tabs>
                <w:tab w:val="left" w:pos="1260"/>
              </w:tabs>
              <w:snapToGrid w:val="0"/>
              <w:spacing w:before="60" w:after="60"/>
              <w:ind w:firstLine="0"/>
              <w:jc w:val="center"/>
              <w:rPr>
                <w:kern w:val="2"/>
                <w:sz w:val="18"/>
              </w:rPr>
            </w:pPr>
            <w:r>
              <w:rPr>
                <w:rFonts w:hint="eastAsia"/>
                <w:kern w:val="2"/>
                <w:sz w:val="18"/>
              </w:rPr>
              <w:t>10</w:t>
            </w:r>
          </w:p>
        </w:tc>
        <w:tc>
          <w:tcPr>
            <w:tcW w:w="2268" w:type="dxa"/>
            <w:vAlign w:val="center"/>
          </w:tcPr>
          <w:p w:rsidR="00EE5931" w:rsidRPr="000701D3" w:rsidRDefault="00EE5931" w:rsidP="00EC6C2A">
            <w:pPr>
              <w:snapToGrid w:val="0"/>
              <w:spacing w:before="60" w:after="60"/>
              <w:ind w:firstLine="199"/>
              <w:jc w:val="left"/>
              <w:rPr>
                <w:kern w:val="2"/>
                <w:sz w:val="18"/>
              </w:rPr>
            </w:pPr>
            <w:r w:rsidRPr="000701D3">
              <w:rPr>
                <w:kern w:val="2"/>
                <w:sz w:val="18"/>
              </w:rPr>
              <w:t>Original_ID</w:t>
            </w:r>
          </w:p>
        </w:tc>
        <w:tc>
          <w:tcPr>
            <w:tcW w:w="1568" w:type="dxa"/>
            <w:gridSpan w:val="2"/>
            <w:vAlign w:val="center"/>
          </w:tcPr>
          <w:p w:rsidR="00EE5931" w:rsidRPr="000701D3" w:rsidRDefault="00EE5931" w:rsidP="00EC6C2A">
            <w:pPr>
              <w:snapToGrid w:val="0"/>
              <w:spacing w:before="60" w:after="60"/>
              <w:ind w:firstLine="0"/>
              <w:jc w:val="center"/>
              <w:rPr>
                <w:kern w:val="2"/>
                <w:sz w:val="18"/>
              </w:rPr>
            </w:pPr>
            <w:r w:rsidRPr="000701D3">
              <w:rPr>
                <w:kern w:val="2"/>
                <w:sz w:val="18"/>
              </w:rPr>
              <w:t>17</w:t>
            </w:r>
          </w:p>
        </w:tc>
        <w:tc>
          <w:tcPr>
            <w:tcW w:w="4456" w:type="dxa"/>
            <w:gridSpan w:val="2"/>
            <w:vAlign w:val="center"/>
          </w:tcPr>
          <w:p w:rsidR="00EE5931" w:rsidRPr="000701D3" w:rsidRDefault="00EE5931" w:rsidP="000701D3">
            <w:pPr>
              <w:snapToGrid w:val="0"/>
              <w:spacing w:before="60" w:after="60"/>
              <w:ind w:firstLine="0"/>
              <w:jc w:val="left"/>
              <w:rPr>
                <w:kern w:val="2"/>
                <w:sz w:val="18"/>
              </w:rPr>
            </w:pPr>
            <w:commentRangeStart w:id="39"/>
            <w:r w:rsidRPr="000701D3">
              <w:rPr>
                <w:rFonts w:hint="eastAsia"/>
                <w:kern w:val="2"/>
                <w:sz w:val="18"/>
              </w:rPr>
              <w:t>原始</w:t>
            </w:r>
            <w:r>
              <w:rPr>
                <w:rFonts w:hint="eastAsia"/>
                <w:kern w:val="2"/>
                <w:sz w:val="18"/>
              </w:rPr>
              <w:t>ID</w:t>
            </w:r>
            <w:r w:rsidRPr="000701D3">
              <w:rPr>
                <w:rFonts w:hint="eastAsia"/>
                <w:kern w:val="2"/>
                <w:sz w:val="18"/>
              </w:rPr>
              <w:t>，由</w:t>
            </w:r>
            <w:r w:rsidRPr="000701D3">
              <w:rPr>
                <w:kern w:val="2"/>
                <w:sz w:val="18"/>
              </w:rPr>
              <w:t>7</w:t>
            </w:r>
            <w:r w:rsidRPr="000701D3">
              <w:rPr>
                <w:rFonts w:hint="eastAsia"/>
                <w:kern w:val="2"/>
                <w:sz w:val="18"/>
              </w:rPr>
              <w:t>位厂家编码和</w:t>
            </w:r>
            <w:r w:rsidRPr="000701D3">
              <w:rPr>
                <w:kern w:val="2"/>
                <w:sz w:val="18"/>
              </w:rPr>
              <w:t>10</w:t>
            </w:r>
            <w:r w:rsidRPr="000701D3">
              <w:rPr>
                <w:rFonts w:hint="eastAsia"/>
                <w:kern w:val="2"/>
                <w:sz w:val="18"/>
              </w:rPr>
              <w:t>位各厂家内部装置编号组成，在出厂时固化，用于设置</w:t>
            </w:r>
            <w:r w:rsidRPr="000701D3">
              <w:rPr>
                <w:kern w:val="2"/>
                <w:sz w:val="18"/>
              </w:rPr>
              <w:t>ID</w:t>
            </w:r>
            <w:r w:rsidRPr="000701D3">
              <w:rPr>
                <w:rFonts w:hint="eastAsia"/>
                <w:kern w:val="2"/>
                <w:sz w:val="18"/>
              </w:rPr>
              <w:t>时校验</w:t>
            </w:r>
            <w:commentRangeEnd w:id="39"/>
            <w:r>
              <w:rPr>
                <w:rStyle w:val="aff7"/>
                <w:rFonts w:asciiTheme="minorHAnsi" w:hAnsiTheme="minorHAnsi" w:cstheme="minorBidi"/>
                <w:kern w:val="2"/>
                <w:szCs w:val="22"/>
              </w:rPr>
              <w:commentReference w:id="39"/>
            </w:r>
          </w:p>
        </w:tc>
      </w:tr>
      <w:tr w:rsidR="00EE5931" w:rsidRPr="007E1839" w:rsidTr="000701D3">
        <w:trPr>
          <w:gridAfter w:val="1"/>
          <w:wAfter w:w="70" w:type="dxa"/>
          <w:tblHeader/>
          <w:jc w:val="center"/>
        </w:trPr>
        <w:tc>
          <w:tcPr>
            <w:tcW w:w="1120" w:type="dxa"/>
            <w:vAlign w:val="center"/>
          </w:tcPr>
          <w:p w:rsidR="00EE5931" w:rsidRPr="007E1839" w:rsidRDefault="00EE5931" w:rsidP="00EC6C2A">
            <w:pPr>
              <w:ind w:firstLine="0"/>
              <w:jc w:val="center"/>
            </w:pPr>
            <w:r>
              <w:rPr>
                <w:rFonts w:hint="eastAsia"/>
              </w:rPr>
              <w:t>11</w:t>
            </w:r>
          </w:p>
        </w:tc>
        <w:tc>
          <w:tcPr>
            <w:tcW w:w="2268" w:type="dxa"/>
            <w:vAlign w:val="center"/>
          </w:tcPr>
          <w:p w:rsidR="00EE5931" w:rsidRPr="000701D3" w:rsidRDefault="00EE5931" w:rsidP="000701D3">
            <w:pPr>
              <w:snapToGrid w:val="0"/>
              <w:spacing w:before="60" w:after="60"/>
              <w:ind w:firstLine="199"/>
              <w:jc w:val="left"/>
              <w:rPr>
                <w:kern w:val="2"/>
                <w:sz w:val="18"/>
              </w:rPr>
            </w:pPr>
            <w:r>
              <w:rPr>
                <w:rFonts w:hint="eastAsia"/>
                <w:kern w:val="2"/>
                <w:sz w:val="18"/>
              </w:rPr>
              <w:t>NEW_CMD_ID</w:t>
            </w:r>
          </w:p>
        </w:tc>
        <w:tc>
          <w:tcPr>
            <w:tcW w:w="1560" w:type="dxa"/>
            <w:vAlign w:val="center"/>
          </w:tcPr>
          <w:p w:rsidR="00EE5931" w:rsidRPr="000701D3" w:rsidRDefault="00EE5931" w:rsidP="000701D3">
            <w:pPr>
              <w:snapToGrid w:val="0"/>
              <w:spacing w:before="60" w:after="60"/>
              <w:ind w:firstLine="0"/>
              <w:jc w:val="center"/>
              <w:rPr>
                <w:kern w:val="2"/>
                <w:sz w:val="18"/>
              </w:rPr>
            </w:pPr>
            <w:r w:rsidRPr="000701D3">
              <w:rPr>
                <w:kern w:val="2"/>
                <w:sz w:val="18"/>
              </w:rPr>
              <w:t>17</w:t>
            </w:r>
          </w:p>
        </w:tc>
        <w:tc>
          <w:tcPr>
            <w:tcW w:w="4394" w:type="dxa"/>
            <w:gridSpan w:val="2"/>
            <w:vAlign w:val="center"/>
          </w:tcPr>
          <w:p w:rsidR="00EE5931" w:rsidRPr="000701D3" w:rsidRDefault="00EE5931" w:rsidP="000701D3">
            <w:pPr>
              <w:snapToGrid w:val="0"/>
              <w:spacing w:before="60" w:after="60"/>
              <w:ind w:firstLine="0"/>
              <w:jc w:val="left"/>
              <w:rPr>
                <w:kern w:val="2"/>
                <w:sz w:val="18"/>
              </w:rPr>
            </w:pPr>
            <w:r>
              <w:rPr>
                <w:rFonts w:hint="eastAsia"/>
                <w:kern w:val="2"/>
                <w:sz w:val="18"/>
              </w:rPr>
              <w:t>状态监测装置</w:t>
            </w:r>
            <w:bookmarkStart w:id="40" w:name="OLE_LINK1"/>
            <w:r w:rsidRPr="000701D3">
              <w:rPr>
                <w:rFonts w:hint="eastAsia"/>
                <w:kern w:val="2"/>
                <w:sz w:val="18"/>
              </w:rPr>
              <w:t>新设置的</w:t>
            </w:r>
            <w:bookmarkEnd w:id="40"/>
            <w:r w:rsidRPr="000701D3">
              <w:rPr>
                <w:kern w:val="2"/>
                <w:sz w:val="18"/>
              </w:rPr>
              <w:t>ID</w:t>
            </w:r>
            <w:r w:rsidRPr="000701D3">
              <w:rPr>
                <w:rFonts w:hint="eastAsia"/>
                <w:kern w:val="2"/>
                <w:sz w:val="18"/>
              </w:rPr>
              <w:t>（</w:t>
            </w:r>
            <w:r w:rsidRPr="000701D3">
              <w:rPr>
                <w:kern w:val="2"/>
                <w:sz w:val="18"/>
              </w:rPr>
              <w:t>17</w:t>
            </w:r>
            <w:r w:rsidRPr="000701D3">
              <w:rPr>
                <w:rFonts w:hint="eastAsia"/>
                <w:kern w:val="2"/>
                <w:sz w:val="18"/>
              </w:rPr>
              <w:t>位编码）</w:t>
            </w:r>
          </w:p>
        </w:tc>
      </w:tr>
      <w:tr w:rsidR="00EE5931" w:rsidTr="000701D3">
        <w:trPr>
          <w:jc w:val="center"/>
        </w:trPr>
        <w:tc>
          <w:tcPr>
            <w:tcW w:w="1120" w:type="dxa"/>
            <w:vAlign w:val="center"/>
          </w:tcPr>
          <w:p w:rsidR="00EE5931" w:rsidRDefault="00EE5931" w:rsidP="00EC6C2A">
            <w:pPr>
              <w:snapToGrid w:val="0"/>
              <w:spacing w:before="60" w:after="60"/>
              <w:ind w:firstLine="0"/>
              <w:jc w:val="center"/>
              <w:rPr>
                <w:kern w:val="2"/>
                <w:sz w:val="18"/>
              </w:rPr>
            </w:pPr>
            <w:r>
              <w:rPr>
                <w:rFonts w:hint="eastAsia"/>
                <w:kern w:val="2"/>
                <w:sz w:val="18"/>
              </w:rPr>
              <w:t>12</w:t>
            </w:r>
          </w:p>
        </w:tc>
        <w:tc>
          <w:tcPr>
            <w:tcW w:w="2268" w:type="dxa"/>
            <w:vAlign w:val="center"/>
          </w:tcPr>
          <w:p w:rsidR="00EE5931" w:rsidRDefault="00EE5931" w:rsidP="00EC6C2A">
            <w:pPr>
              <w:snapToGrid w:val="0"/>
              <w:spacing w:before="60" w:after="60"/>
              <w:ind w:firstLine="199"/>
              <w:jc w:val="left"/>
              <w:rPr>
                <w:kern w:val="2"/>
                <w:sz w:val="18"/>
              </w:rPr>
            </w:pPr>
            <w:r>
              <w:rPr>
                <w:kern w:val="2"/>
                <w:sz w:val="18"/>
              </w:rPr>
              <w:t>CRC16</w:t>
            </w:r>
          </w:p>
        </w:tc>
        <w:tc>
          <w:tcPr>
            <w:tcW w:w="1568" w:type="dxa"/>
            <w:gridSpan w:val="2"/>
            <w:vAlign w:val="center"/>
          </w:tcPr>
          <w:p w:rsidR="00EE5931" w:rsidRDefault="00EE5931" w:rsidP="00EC6C2A">
            <w:pPr>
              <w:snapToGrid w:val="0"/>
              <w:spacing w:before="60" w:after="60"/>
              <w:ind w:firstLine="0"/>
              <w:jc w:val="center"/>
              <w:rPr>
                <w:kern w:val="2"/>
                <w:sz w:val="18"/>
              </w:rPr>
            </w:pPr>
            <w:r>
              <w:rPr>
                <w:kern w:val="2"/>
                <w:sz w:val="18"/>
              </w:rPr>
              <w:t>2</w:t>
            </w:r>
          </w:p>
        </w:tc>
        <w:tc>
          <w:tcPr>
            <w:tcW w:w="4456" w:type="dxa"/>
            <w:gridSpan w:val="2"/>
            <w:vAlign w:val="center"/>
          </w:tcPr>
          <w:p w:rsidR="00EE5931" w:rsidRDefault="00EE5931" w:rsidP="000701D3">
            <w:pPr>
              <w:snapToGrid w:val="0"/>
              <w:spacing w:before="60" w:after="60"/>
              <w:ind w:firstLine="0"/>
              <w:jc w:val="left"/>
              <w:rPr>
                <w:kern w:val="2"/>
                <w:sz w:val="18"/>
              </w:rPr>
            </w:pPr>
            <w:r>
              <w:rPr>
                <w:kern w:val="2"/>
                <w:sz w:val="18"/>
              </w:rPr>
              <w:t>校验位</w:t>
            </w:r>
            <w:r>
              <w:rPr>
                <w:rFonts w:hint="eastAsia"/>
                <w:kern w:val="2"/>
                <w:sz w:val="18"/>
              </w:rPr>
              <w:t>。</w:t>
            </w:r>
          </w:p>
        </w:tc>
      </w:tr>
      <w:tr w:rsidR="00EE5931" w:rsidTr="002E5AC4">
        <w:trPr>
          <w:jc w:val="center"/>
        </w:trPr>
        <w:tc>
          <w:tcPr>
            <w:tcW w:w="1120" w:type="dxa"/>
            <w:vAlign w:val="center"/>
          </w:tcPr>
          <w:p w:rsidR="00EE5931" w:rsidRDefault="00EE5931" w:rsidP="00EC6C2A">
            <w:pPr>
              <w:snapToGrid w:val="0"/>
              <w:spacing w:before="60" w:after="60"/>
              <w:ind w:firstLine="0"/>
              <w:jc w:val="center"/>
              <w:rPr>
                <w:kern w:val="2"/>
                <w:sz w:val="18"/>
              </w:rPr>
            </w:pPr>
            <w:r>
              <w:rPr>
                <w:rFonts w:hint="eastAsia"/>
                <w:kern w:val="2"/>
                <w:sz w:val="18"/>
              </w:rPr>
              <w:t>13</w:t>
            </w:r>
          </w:p>
        </w:tc>
        <w:tc>
          <w:tcPr>
            <w:tcW w:w="2268" w:type="dxa"/>
            <w:vAlign w:val="center"/>
          </w:tcPr>
          <w:p w:rsidR="00EE5931" w:rsidRDefault="00EE5931" w:rsidP="00EC6C2A">
            <w:pPr>
              <w:snapToGrid w:val="0"/>
              <w:spacing w:before="60" w:after="60"/>
              <w:ind w:firstLine="199"/>
              <w:jc w:val="left"/>
              <w:rPr>
                <w:kern w:val="2"/>
                <w:sz w:val="18"/>
              </w:rPr>
            </w:pPr>
            <w:r w:rsidRPr="001A0DE1">
              <w:rPr>
                <w:rFonts w:hint="eastAsia"/>
                <w:kern w:val="2"/>
                <w:sz w:val="18"/>
              </w:rPr>
              <w:t>End</w:t>
            </w:r>
          </w:p>
        </w:tc>
        <w:tc>
          <w:tcPr>
            <w:tcW w:w="1568" w:type="dxa"/>
            <w:gridSpan w:val="2"/>
            <w:vAlign w:val="center"/>
          </w:tcPr>
          <w:p w:rsidR="00EE5931" w:rsidRDefault="00EE5931" w:rsidP="00EC6C2A">
            <w:pPr>
              <w:snapToGrid w:val="0"/>
              <w:spacing w:before="60" w:after="60"/>
              <w:ind w:firstLine="0"/>
              <w:jc w:val="center"/>
              <w:rPr>
                <w:kern w:val="2"/>
                <w:sz w:val="18"/>
              </w:rPr>
            </w:pPr>
            <w:r w:rsidRPr="001A0DE1">
              <w:rPr>
                <w:rFonts w:hint="eastAsia"/>
                <w:kern w:val="2"/>
                <w:sz w:val="18"/>
              </w:rPr>
              <w:t>1</w:t>
            </w:r>
          </w:p>
        </w:tc>
        <w:tc>
          <w:tcPr>
            <w:tcW w:w="4456" w:type="dxa"/>
            <w:gridSpan w:val="2"/>
            <w:vAlign w:val="center"/>
          </w:tcPr>
          <w:p w:rsidR="00EE5931" w:rsidRDefault="00EE5931">
            <w:pPr>
              <w:snapToGrid w:val="0"/>
              <w:spacing w:before="60" w:after="60"/>
              <w:ind w:firstLine="0"/>
              <w:jc w:val="left"/>
              <w:rPr>
                <w:kern w:val="2"/>
                <w:sz w:val="18"/>
              </w:rPr>
            </w:pPr>
            <w:r w:rsidRPr="001A0DE1">
              <w:rPr>
                <w:rFonts w:hint="eastAsia"/>
                <w:kern w:val="2"/>
                <w:sz w:val="18"/>
              </w:rPr>
              <w:t>报文尾：</w:t>
            </w:r>
            <w:r w:rsidRPr="001A0DE1">
              <w:rPr>
                <w:rFonts w:hint="eastAsia"/>
                <w:kern w:val="2"/>
                <w:sz w:val="18"/>
              </w:rPr>
              <w:t>0x96</w:t>
            </w:r>
          </w:p>
        </w:tc>
      </w:tr>
    </w:tbl>
    <w:p w:rsidR="00FA7BC8" w:rsidRDefault="00FA7BC8" w:rsidP="00FA7BC8">
      <w:pPr>
        <w:snapToGrid w:val="0"/>
        <w:ind w:left="420"/>
        <w:rPr>
          <w:kern w:val="2"/>
        </w:rPr>
      </w:pPr>
    </w:p>
    <w:p w:rsidR="00FA7BC8" w:rsidRDefault="00FA7BC8" w:rsidP="00FA7BC8">
      <w:pPr>
        <w:rPr>
          <w:kern w:val="2"/>
        </w:rPr>
      </w:pPr>
      <w:r>
        <w:rPr>
          <w:kern w:val="2"/>
        </w:rPr>
        <w:t>响应方式的数据报文格式见下表：</w:t>
      </w:r>
    </w:p>
    <w:p w:rsidR="00FA7BC8" w:rsidRDefault="00FA7BC8" w:rsidP="00FA7BC8">
      <w:pPr>
        <w:pStyle w:val="afffffffff6"/>
        <w:rPr>
          <w:sz w:val="24"/>
        </w:rPr>
      </w:pPr>
      <w:r>
        <w:t>表</w:t>
      </w:r>
      <w:r>
        <w:rPr>
          <w:rFonts w:ascii="Times New Roman"/>
          <w:b/>
        </w:rPr>
        <w:t>C</w:t>
      </w:r>
      <w:r>
        <w:rPr>
          <w:rFonts w:hint="eastAsia"/>
        </w:rPr>
        <w:t>4-</w:t>
      </w:r>
      <w:r w:rsidR="00827D3D">
        <w:rPr>
          <w:rFonts w:hint="eastAsia"/>
        </w:rPr>
        <w:t>10</w:t>
      </w:r>
      <w:r>
        <w:rPr>
          <w:rFonts w:hint="eastAsia"/>
        </w:rPr>
        <w:t xml:space="preserve">　</w:t>
      </w:r>
      <w:r>
        <w:t>响应方式数据报文格式</w:t>
      </w:r>
    </w:p>
    <w:tbl>
      <w:tblPr>
        <w:tblW w:w="9417"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82"/>
        <w:gridCol w:w="2835"/>
        <w:gridCol w:w="1701"/>
        <w:gridCol w:w="3899"/>
      </w:tblGrid>
      <w:tr w:rsidR="00FA7BC8" w:rsidTr="000701D3">
        <w:trPr>
          <w:jc w:val="center"/>
        </w:trPr>
        <w:tc>
          <w:tcPr>
            <w:tcW w:w="982" w:type="dxa"/>
            <w:vAlign w:val="center"/>
          </w:tcPr>
          <w:p w:rsidR="00FA7BC8" w:rsidRDefault="00FA7BC8" w:rsidP="00EC6C2A">
            <w:pPr>
              <w:snapToGrid w:val="0"/>
              <w:spacing w:before="40" w:after="40"/>
              <w:ind w:firstLine="0"/>
              <w:jc w:val="center"/>
              <w:rPr>
                <w:kern w:val="2"/>
                <w:sz w:val="18"/>
              </w:rPr>
            </w:pPr>
            <w:r>
              <w:rPr>
                <w:kern w:val="2"/>
                <w:sz w:val="18"/>
              </w:rPr>
              <w:t>序号</w:t>
            </w:r>
          </w:p>
        </w:tc>
        <w:tc>
          <w:tcPr>
            <w:tcW w:w="2835" w:type="dxa"/>
            <w:vAlign w:val="center"/>
          </w:tcPr>
          <w:p w:rsidR="00FA7BC8" w:rsidRDefault="00FA7BC8" w:rsidP="00EC6C2A">
            <w:pPr>
              <w:snapToGrid w:val="0"/>
              <w:spacing w:before="40" w:after="40"/>
              <w:ind w:firstLine="0"/>
              <w:jc w:val="center"/>
              <w:rPr>
                <w:kern w:val="2"/>
                <w:sz w:val="18"/>
              </w:rPr>
            </w:pPr>
            <w:r>
              <w:rPr>
                <w:kern w:val="2"/>
                <w:sz w:val="18"/>
              </w:rPr>
              <w:t>报文名称</w:t>
            </w:r>
          </w:p>
        </w:tc>
        <w:tc>
          <w:tcPr>
            <w:tcW w:w="1701" w:type="dxa"/>
            <w:vAlign w:val="center"/>
          </w:tcPr>
          <w:p w:rsidR="00FA7BC8" w:rsidRDefault="00FA7BC8" w:rsidP="00EC6C2A">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3899" w:type="dxa"/>
            <w:vAlign w:val="center"/>
          </w:tcPr>
          <w:p w:rsidR="00FA7BC8" w:rsidRDefault="00FA7BC8" w:rsidP="00EC6C2A">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rsidTr="000701D3">
        <w:trPr>
          <w:jc w:val="center"/>
        </w:trPr>
        <w:tc>
          <w:tcPr>
            <w:tcW w:w="982"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2835" w:type="dxa"/>
            <w:vAlign w:val="center"/>
          </w:tcPr>
          <w:p w:rsidR="00FA7BC8" w:rsidRDefault="00FA7BC8" w:rsidP="00EC6C2A">
            <w:pPr>
              <w:snapToGrid w:val="0"/>
              <w:spacing w:before="50" w:after="50"/>
              <w:ind w:firstLine="199"/>
              <w:jc w:val="left"/>
              <w:rPr>
                <w:kern w:val="2"/>
                <w:sz w:val="18"/>
              </w:rPr>
            </w:pPr>
            <w:r>
              <w:rPr>
                <w:kern w:val="2"/>
                <w:sz w:val="18"/>
              </w:rPr>
              <w:t>Sync</w:t>
            </w:r>
          </w:p>
        </w:tc>
        <w:tc>
          <w:tcPr>
            <w:tcW w:w="1701"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3899" w:type="dxa"/>
            <w:vAlign w:val="center"/>
          </w:tcPr>
          <w:p w:rsidR="00FA7BC8" w:rsidRDefault="00FA7BC8" w:rsidP="000701D3">
            <w:pPr>
              <w:snapToGrid w:val="0"/>
              <w:spacing w:before="50" w:after="50"/>
              <w:ind w:firstLine="0"/>
              <w:jc w:val="left"/>
              <w:rPr>
                <w:kern w:val="2"/>
                <w:sz w:val="18"/>
              </w:rPr>
            </w:pPr>
            <w:r>
              <w:rPr>
                <w:kern w:val="2"/>
                <w:sz w:val="18"/>
              </w:rPr>
              <w:t>报文头：</w:t>
            </w:r>
            <w:r>
              <w:rPr>
                <w:kern w:val="2"/>
                <w:sz w:val="18"/>
              </w:rPr>
              <w:t>5AA5</w:t>
            </w:r>
          </w:p>
        </w:tc>
      </w:tr>
      <w:tr w:rsidR="00FA7BC8" w:rsidTr="000701D3">
        <w:trPr>
          <w:jc w:val="center"/>
        </w:trPr>
        <w:tc>
          <w:tcPr>
            <w:tcW w:w="982"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2835" w:type="dxa"/>
            <w:vAlign w:val="center"/>
          </w:tcPr>
          <w:p w:rsidR="00FA7BC8" w:rsidRDefault="00FA7BC8" w:rsidP="00EC6C2A">
            <w:pPr>
              <w:snapToGrid w:val="0"/>
              <w:spacing w:before="50" w:after="50"/>
              <w:ind w:firstLine="199"/>
              <w:jc w:val="left"/>
              <w:rPr>
                <w:kern w:val="2"/>
                <w:sz w:val="18"/>
              </w:rPr>
            </w:pPr>
            <w:r>
              <w:rPr>
                <w:kern w:val="2"/>
                <w:sz w:val="18"/>
              </w:rPr>
              <w:t>Packet_Length</w:t>
            </w:r>
          </w:p>
        </w:tc>
        <w:tc>
          <w:tcPr>
            <w:tcW w:w="1701"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3899" w:type="dxa"/>
            <w:vAlign w:val="center"/>
          </w:tcPr>
          <w:p w:rsidR="00FA7BC8" w:rsidRDefault="00FA7BC8" w:rsidP="000701D3">
            <w:pPr>
              <w:snapToGrid w:val="0"/>
              <w:spacing w:before="50" w:after="50"/>
              <w:ind w:firstLine="0"/>
              <w:jc w:val="left"/>
              <w:rPr>
                <w:kern w:val="2"/>
                <w:sz w:val="18"/>
              </w:rPr>
            </w:pPr>
            <w:r>
              <w:rPr>
                <w:kern w:val="2"/>
                <w:sz w:val="18"/>
              </w:rPr>
              <w:t>报文长度</w:t>
            </w:r>
          </w:p>
        </w:tc>
      </w:tr>
      <w:tr w:rsidR="00FA7BC8" w:rsidTr="000701D3">
        <w:trPr>
          <w:jc w:val="center"/>
        </w:trPr>
        <w:tc>
          <w:tcPr>
            <w:tcW w:w="982" w:type="dxa"/>
            <w:vAlign w:val="center"/>
          </w:tcPr>
          <w:p w:rsidR="00FA7BC8" w:rsidRDefault="00FA7BC8" w:rsidP="00EC6C2A">
            <w:pPr>
              <w:snapToGrid w:val="0"/>
              <w:spacing w:before="40" w:after="40"/>
              <w:ind w:firstLine="0"/>
              <w:jc w:val="center"/>
              <w:rPr>
                <w:kern w:val="2"/>
                <w:sz w:val="18"/>
              </w:rPr>
            </w:pPr>
            <w:r>
              <w:rPr>
                <w:kern w:val="2"/>
                <w:sz w:val="18"/>
              </w:rPr>
              <w:t>3</w:t>
            </w:r>
          </w:p>
        </w:tc>
        <w:tc>
          <w:tcPr>
            <w:tcW w:w="2835" w:type="dxa"/>
            <w:vAlign w:val="center"/>
          </w:tcPr>
          <w:p w:rsidR="00FA7BC8" w:rsidRDefault="00FA7BC8" w:rsidP="00EC6C2A">
            <w:pPr>
              <w:snapToGrid w:val="0"/>
              <w:spacing w:before="50" w:after="50"/>
              <w:ind w:firstLine="199"/>
              <w:jc w:val="left"/>
              <w:rPr>
                <w:kern w:val="2"/>
                <w:sz w:val="18"/>
              </w:rPr>
            </w:pPr>
            <w:r>
              <w:rPr>
                <w:rFonts w:hint="eastAsia"/>
                <w:kern w:val="2"/>
                <w:sz w:val="18"/>
              </w:rPr>
              <w:t>CMD_ID</w:t>
            </w:r>
          </w:p>
        </w:tc>
        <w:tc>
          <w:tcPr>
            <w:tcW w:w="1701" w:type="dxa"/>
            <w:vAlign w:val="center"/>
          </w:tcPr>
          <w:p w:rsidR="00FA7BC8" w:rsidRDefault="00FA7BC8" w:rsidP="00EC6C2A">
            <w:pPr>
              <w:snapToGrid w:val="0"/>
              <w:spacing w:before="40" w:after="40"/>
              <w:ind w:firstLine="0"/>
              <w:jc w:val="center"/>
              <w:rPr>
                <w:kern w:val="2"/>
                <w:sz w:val="18"/>
              </w:rPr>
            </w:pPr>
            <w:r>
              <w:rPr>
                <w:rFonts w:hint="eastAsia"/>
                <w:kern w:val="2"/>
                <w:sz w:val="18"/>
              </w:rPr>
              <w:t>17</w:t>
            </w:r>
          </w:p>
        </w:tc>
        <w:tc>
          <w:tcPr>
            <w:tcW w:w="3899" w:type="dxa"/>
            <w:vAlign w:val="center"/>
          </w:tcPr>
          <w:p w:rsidR="00FA7BC8" w:rsidRDefault="00FA7BC8" w:rsidP="000701D3">
            <w:pPr>
              <w:snapToGrid w:val="0"/>
              <w:spacing w:before="50" w:after="50"/>
              <w:ind w:firstLine="0"/>
              <w:jc w:val="left"/>
              <w:rPr>
                <w:kern w:val="2"/>
                <w:sz w:val="18"/>
              </w:rPr>
            </w:pPr>
            <w:commentRangeStart w:id="41"/>
            <w:r>
              <w:rPr>
                <w:rFonts w:hint="eastAsia"/>
                <w:kern w:val="2"/>
                <w:sz w:val="18"/>
              </w:rPr>
              <w:t>状态监测装置</w:t>
            </w:r>
            <w:r w:rsidR="00254191">
              <w:rPr>
                <w:rFonts w:hint="eastAsia"/>
                <w:kern w:val="2"/>
                <w:sz w:val="18"/>
              </w:rPr>
              <w:t>当前的</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commentRangeEnd w:id="41"/>
            <w:r w:rsidR="00F709F1">
              <w:rPr>
                <w:rStyle w:val="aff7"/>
                <w:rFonts w:asciiTheme="minorHAnsi" w:hAnsiTheme="minorHAnsi" w:cstheme="minorBidi"/>
                <w:kern w:val="2"/>
                <w:szCs w:val="22"/>
              </w:rPr>
              <w:commentReference w:id="41"/>
            </w:r>
          </w:p>
        </w:tc>
      </w:tr>
      <w:tr w:rsidR="00FA7BC8" w:rsidTr="000701D3">
        <w:trPr>
          <w:jc w:val="center"/>
        </w:trPr>
        <w:tc>
          <w:tcPr>
            <w:tcW w:w="982" w:type="dxa"/>
            <w:vAlign w:val="center"/>
          </w:tcPr>
          <w:p w:rsidR="00FA7BC8" w:rsidRDefault="00FA7BC8" w:rsidP="00EC6C2A">
            <w:pPr>
              <w:snapToGrid w:val="0"/>
              <w:spacing w:before="40" w:after="40"/>
              <w:ind w:firstLine="0"/>
              <w:jc w:val="center"/>
              <w:rPr>
                <w:kern w:val="2"/>
                <w:sz w:val="18"/>
              </w:rPr>
            </w:pPr>
            <w:r>
              <w:rPr>
                <w:kern w:val="2"/>
                <w:sz w:val="18"/>
              </w:rPr>
              <w:t>4</w:t>
            </w:r>
          </w:p>
        </w:tc>
        <w:tc>
          <w:tcPr>
            <w:tcW w:w="2835" w:type="dxa"/>
            <w:vAlign w:val="center"/>
          </w:tcPr>
          <w:p w:rsidR="00FA7BC8" w:rsidRDefault="00FA7BC8" w:rsidP="00EC6C2A">
            <w:pPr>
              <w:snapToGrid w:val="0"/>
              <w:spacing w:before="50" w:after="50"/>
              <w:ind w:firstLine="199"/>
              <w:jc w:val="left"/>
              <w:rPr>
                <w:kern w:val="2"/>
                <w:sz w:val="18"/>
              </w:rPr>
            </w:pPr>
            <w:r>
              <w:rPr>
                <w:kern w:val="2"/>
                <w:sz w:val="18"/>
              </w:rPr>
              <w:t>Frame_Type</w:t>
            </w:r>
          </w:p>
        </w:tc>
        <w:tc>
          <w:tcPr>
            <w:tcW w:w="1701"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3899" w:type="dxa"/>
            <w:vAlign w:val="center"/>
          </w:tcPr>
          <w:p w:rsidR="00FA7BC8" w:rsidRDefault="00FA7BC8" w:rsidP="000701D3">
            <w:pPr>
              <w:snapToGrid w:val="0"/>
              <w:spacing w:before="50" w:after="5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rsidTr="000701D3">
        <w:trPr>
          <w:jc w:val="center"/>
        </w:trPr>
        <w:tc>
          <w:tcPr>
            <w:tcW w:w="982" w:type="dxa"/>
            <w:vAlign w:val="center"/>
          </w:tcPr>
          <w:p w:rsidR="00FA7BC8" w:rsidRDefault="00FA7BC8" w:rsidP="00EC6C2A">
            <w:pPr>
              <w:snapToGrid w:val="0"/>
              <w:spacing w:before="40" w:after="40"/>
              <w:ind w:firstLine="0"/>
              <w:jc w:val="center"/>
              <w:rPr>
                <w:kern w:val="2"/>
                <w:sz w:val="18"/>
              </w:rPr>
            </w:pPr>
            <w:r>
              <w:rPr>
                <w:kern w:val="2"/>
                <w:sz w:val="18"/>
              </w:rPr>
              <w:t>5</w:t>
            </w:r>
          </w:p>
        </w:tc>
        <w:tc>
          <w:tcPr>
            <w:tcW w:w="2835" w:type="dxa"/>
            <w:vAlign w:val="center"/>
          </w:tcPr>
          <w:p w:rsidR="00FA7BC8" w:rsidRDefault="00FA7BC8" w:rsidP="00EC6C2A">
            <w:pPr>
              <w:snapToGrid w:val="0"/>
              <w:spacing w:before="50" w:after="50"/>
              <w:ind w:firstLine="199"/>
              <w:jc w:val="left"/>
              <w:rPr>
                <w:kern w:val="2"/>
                <w:sz w:val="18"/>
              </w:rPr>
            </w:pPr>
            <w:r>
              <w:rPr>
                <w:kern w:val="2"/>
                <w:sz w:val="18"/>
              </w:rPr>
              <w:t>Packet_Type</w:t>
            </w:r>
          </w:p>
        </w:tc>
        <w:tc>
          <w:tcPr>
            <w:tcW w:w="1701"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3899" w:type="dxa"/>
            <w:vAlign w:val="center"/>
          </w:tcPr>
          <w:p w:rsidR="00FA7BC8" w:rsidRDefault="00FA7BC8" w:rsidP="000701D3">
            <w:pPr>
              <w:snapToGrid w:val="0"/>
              <w:spacing w:before="50" w:after="5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C365E4" w:rsidTr="000701D3">
        <w:trPr>
          <w:jc w:val="center"/>
        </w:trPr>
        <w:tc>
          <w:tcPr>
            <w:tcW w:w="982" w:type="dxa"/>
            <w:vAlign w:val="center"/>
          </w:tcPr>
          <w:p w:rsidR="00C365E4" w:rsidRDefault="00C365E4" w:rsidP="00492D4C">
            <w:pPr>
              <w:snapToGrid w:val="0"/>
              <w:spacing w:before="40" w:after="40"/>
              <w:ind w:firstLine="0"/>
              <w:jc w:val="center"/>
              <w:rPr>
                <w:kern w:val="2"/>
                <w:sz w:val="18"/>
              </w:rPr>
            </w:pPr>
            <w:r>
              <w:rPr>
                <w:rFonts w:hint="eastAsia"/>
                <w:kern w:val="2"/>
                <w:sz w:val="18"/>
              </w:rPr>
              <w:t>6</w:t>
            </w:r>
          </w:p>
        </w:tc>
        <w:tc>
          <w:tcPr>
            <w:tcW w:w="2835" w:type="dxa"/>
            <w:vAlign w:val="center"/>
          </w:tcPr>
          <w:p w:rsidR="00C365E4" w:rsidRPr="003D4320" w:rsidRDefault="00C365E4" w:rsidP="00492D4C">
            <w:pPr>
              <w:snapToGrid w:val="0"/>
              <w:spacing w:before="60" w:after="60"/>
              <w:ind w:firstLine="199"/>
              <w:jc w:val="left"/>
              <w:rPr>
                <w:kern w:val="2"/>
                <w:sz w:val="18"/>
              </w:rPr>
            </w:pPr>
            <w:r w:rsidRPr="003D4320">
              <w:rPr>
                <w:rFonts w:hint="eastAsia"/>
                <w:kern w:val="2"/>
                <w:sz w:val="18"/>
              </w:rPr>
              <w:t>Frame_No</w:t>
            </w:r>
          </w:p>
        </w:tc>
        <w:tc>
          <w:tcPr>
            <w:tcW w:w="1701" w:type="dxa"/>
            <w:vAlign w:val="center"/>
          </w:tcPr>
          <w:p w:rsidR="00C365E4" w:rsidRPr="003D4320" w:rsidRDefault="00C365E4" w:rsidP="00492D4C">
            <w:pPr>
              <w:snapToGrid w:val="0"/>
              <w:spacing w:before="60" w:after="60"/>
              <w:ind w:firstLine="0"/>
              <w:jc w:val="center"/>
              <w:rPr>
                <w:kern w:val="2"/>
                <w:sz w:val="18"/>
              </w:rPr>
            </w:pPr>
            <w:r w:rsidRPr="003D4320">
              <w:rPr>
                <w:rFonts w:hint="eastAsia"/>
                <w:kern w:val="2"/>
                <w:sz w:val="18"/>
              </w:rPr>
              <w:t>1</w:t>
            </w:r>
          </w:p>
        </w:tc>
        <w:tc>
          <w:tcPr>
            <w:tcW w:w="3899" w:type="dxa"/>
            <w:vAlign w:val="center"/>
          </w:tcPr>
          <w:p w:rsidR="00C365E4" w:rsidRPr="003D4320" w:rsidDel="00507663" w:rsidRDefault="00C365E4"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C365E4" w:rsidTr="00C1385A">
        <w:trPr>
          <w:jc w:val="center"/>
        </w:trPr>
        <w:tc>
          <w:tcPr>
            <w:tcW w:w="982" w:type="dxa"/>
            <w:vAlign w:val="center"/>
          </w:tcPr>
          <w:p w:rsidR="00C365E4" w:rsidRDefault="00C365E4" w:rsidP="0032705E">
            <w:pPr>
              <w:snapToGrid w:val="0"/>
              <w:spacing w:before="60" w:after="60"/>
              <w:ind w:firstLine="0"/>
              <w:jc w:val="center"/>
              <w:rPr>
                <w:kern w:val="2"/>
                <w:sz w:val="18"/>
              </w:rPr>
            </w:pPr>
            <w:r>
              <w:rPr>
                <w:rFonts w:hint="eastAsia"/>
                <w:kern w:val="2"/>
                <w:sz w:val="18"/>
              </w:rPr>
              <w:t>7</w:t>
            </w:r>
          </w:p>
        </w:tc>
        <w:tc>
          <w:tcPr>
            <w:tcW w:w="2835" w:type="dxa"/>
            <w:vAlign w:val="center"/>
          </w:tcPr>
          <w:p w:rsidR="00C365E4" w:rsidRDefault="00C365E4" w:rsidP="0032705E">
            <w:pPr>
              <w:snapToGrid w:val="0"/>
              <w:spacing w:before="60" w:after="60"/>
              <w:ind w:firstLine="199"/>
              <w:jc w:val="left"/>
              <w:rPr>
                <w:kern w:val="2"/>
                <w:sz w:val="18"/>
              </w:rPr>
            </w:pPr>
            <w:r>
              <w:rPr>
                <w:rFonts w:hint="eastAsia"/>
                <w:kern w:val="2"/>
                <w:sz w:val="18"/>
              </w:rPr>
              <w:t>Request_Set_Flag</w:t>
            </w:r>
          </w:p>
        </w:tc>
        <w:tc>
          <w:tcPr>
            <w:tcW w:w="1701" w:type="dxa"/>
            <w:vAlign w:val="center"/>
          </w:tcPr>
          <w:p w:rsidR="00C365E4" w:rsidRDefault="00C365E4" w:rsidP="0032705E">
            <w:pPr>
              <w:snapToGrid w:val="0"/>
              <w:spacing w:before="60" w:after="60"/>
              <w:ind w:firstLine="0"/>
              <w:jc w:val="center"/>
              <w:rPr>
                <w:kern w:val="2"/>
                <w:sz w:val="18"/>
              </w:rPr>
            </w:pPr>
            <w:r>
              <w:rPr>
                <w:rFonts w:hint="eastAsia"/>
                <w:kern w:val="2"/>
                <w:sz w:val="18"/>
              </w:rPr>
              <w:t>1</w:t>
            </w:r>
          </w:p>
        </w:tc>
        <w:tc>
          <w:tcPr>
            <w:tcW w:w="3899" w:type="dxa"/>
            <w:vAlign w:val="center"/>
          </w:tcPr>
          <w:p w:rsidR="00C365E4" w:rsidRDefault="00C365E4" w:rsidP="000701D3">
            <w:pPr>
              <w:snapToGrid w:val="0"/>
              <w:spacing w:before="60" w:after="60"/>
              <w:ind w:firstLine="0"/>
              <w:jc w:val="left"/>
              <w:rPr>
                <w:kern w:val="2"/>
                <w:sz w:val="18"/>
              </w:rPr>
            </w:pPr>
            <w:r>
              <w:rPr>
                <w:rFonts w:hint="eastAsia"/>
                <w:kern w:val="2"/>
                <w:sz w:val="18"/>
              </w:rPr>
              <w:t>参数配置类型标识；</w:t>
            </w:r>
            <w:r>
              <w:rPr>
                <w:rFonts w:hAnsi="宋体"/>
                <w:kern w:val="2"/>
                <w:sz w:val="18"/>
              </w:rPr>
              <w:t>①</w:t>
            </w:r>
            <w:r>
              <w:rPr>
                <w:rFonts w:hint="eastAsia"/>
                <w:kern w:val="2"/>
                <w:sz w:val="18"/>
              </w:rPr>
              <w:t>0x00</w:t>
            </w:r>
            <w:r>
              <w:rPr>
                <w:rFonts w:hint="eastAsia"/>
                <w:kern w:val="2"/>
                <w:sz w:val="18"/>
              </w:rPr>
              <w:t>查询配置信息</w:t>
            </w:r>
          </w:p>
          <w:p w:rsidR="00C365E4" w:rsidRDefault="00C365E4" w:rsidP="000701D3">
            <w:pPr>
              <w:snapToGrid w:val="0"/>
              <w:spacing w:before="60" w:after="60"/>
              <w:ind w:firstLineChars="900" w:firstLine="1620"/>
              <w:jc w:val="left"/>
              <w:rPr>
                <w:kern w:val="2"/>
                <w:sz w:val="18"/>
              </w:rPr>
            </w:pPr>
            <w:r>
              <w:rPr>
                <w:rFonts w:hAnsi="宋体"/>
                <w:kern w:val="2"/>
                <w:sz w:val="18"/>
              </w:rPr>
              <w:t>②</w:t>
            </w:r>
            <w:r>
              <w:rPr>
                <w:rFonts w:hint="eastAsia"/>
                <w:kern w:val="2"/>
                <w:sz w:val="18"/>
              </w:rPr>
              <w:t>0x01</w:t>
            </w:r>
            <w:r>
              <w:rPr>
                <w:rFonts w:hint="eastAsia"/>
                <w:kern w:val="2"/>
                <w:sz w:val="18"/>
              </w:rPr>
              <w:t>设置配置信息</w:t>
            </w:r>
          </w:p>
        </w:tc>
      </w:tr>
      <w:tr w:rsidR="00C365E4" w:rsidTr="00C1385A">
        <w:trPr>
          <w:jc w:val="center"/>
        </w:trPr>
        <w:tc>
          <w:tcPr>
            <w:tcW w:w="982" w:type="dxa"/>
            <w:vAlign w:val="center"/>
          </w:tcPr>
          <w:p w:rsidR="00C365E4" w:rsidRDefault="00C365E4" w:rsidP="0032705E">
            <w:pPr>
              <w:snapToGrid w:val="0"/>
              <w:spacing w:before="40" w:after="40"/>
              <w:ind w:firstLine="0"/>
              <w:jc w:val="center"/>
              <w:rPr>
                <w:kern w:val="2"/>
                <w:sz w:val="18"/>
              </w:rPr>
            </w:pPr>
            <w:r>
              <w:rPr>
                <w:rFonts w:hint="eastAsia"/>
                <w:kern w:val="2"/>
                <w:sz w:val="18"/>
              </w:rPr>
              <w:t>8</w:t>
            </w:r>
          </w:p>
        </w:tc>
        <w:tc>
          <w:tcPr>
            <w:tcW w:w="2835" w:type="dxa"/>
            <w:vAlign w:val="center"/>
          </w:tcPr>
          <w:p w:rsidR="00C365E4" w:rsidRDefault="00C365E4" w:rsidP="0032705E">
            <w:pPr>
              <w:snapToGrid w:val="0"/>
              <w:spacing w:before="50" w:after="50"/>
              <w:ind w:firstLine="199"/>
              <w:jc w:val="left"/>
              <w:rPr>
                <w:kern w:val="2"/>
                <w:sz w:val="18"/>
              </w:rPr>
            </w:pPr>
            <w:r>
              <w:rPr>
                <w:kern w:val="2"/>
                <w:sz w:val="18"/>
              </w:rPr>
              <w:t>Command_Status</w:t>
            </w:r>
          </w:p>
        </w:tc>
        <w:tc>
          <w:tcPr>
            <w:tcW w:w="1701" w:type="dxa"/>
            <w:vAlign w:val="center"/>
          </w:tcPr>
          <w:p w:rsidR="00C365E4" w:rsidRDefault="00C365E4" w:rsidP="0032705E">
            <w:pPr>
              <w:snapToGrid w:val="0"/>
              <w:spacing w:before="40" w:after="40"/>
              <w:ind w:firstLine="0"/>
              <w:jc w:val="center"/>
              <w:rPr>
                <w:kern w:val="2"/>
                <w:sz w:val="18"/>
              </w:rPr>
            </w:pPr>
            <w:r>
              <w:rPr>
                <w:kern w:val="2"/>
                <w:sz w:val="18"/>
              </w:rPr>
              <w:t>1</w:t>
            </w:r>
          </w:p>
        </w:tc>
        <w:tc>
          <w:tcPr>
            <w:tcW w:w="3899" w:type="dxa"/>
            <w:vAlign w:val="center"/>
          </w:tcPr>
          <w:p w:rsidR="00C365E4" w:rsidRDefault="00C365E4" w:rsidP="000701D3">
            <w:pPr>
              <w:snapToGrid w:val="0"/>
              <w:spacing w:before="50" w:after="50"/>
              <w:ind w:firstLine="0"/>
              <w:jc w:val="left"/>
              <w:rPr>
                <w:kern w:val="2"/>
                <w:sz w:val="18"/>
              </w:rPr>
            </w:pPr>
            <w:r>
              <w:rPr>
                <w:kern w:val="2"/>
                <w:sz w:val="18"/>
              </w:rPr>
              <w:t>数据发送状态</w:t>
            </w:r>
            <w:r>
              <w:rPr>
                <w:rFonts w:hint="eastAsia"/>
                <w:kern w:val="2"/>
                <w:sz w:val="18"/>
              </w:rPr>
              <w:t>：</w:t>
            </w:r>
            <w:r>
              <w:rPr>
                <w:rFonts w:hAnsi="宋体"/>
                <w:kern w:val="2"/>
                <w:sz w:val="18"/>
              </w:rPr>
              <w:t>①</w:t>
            </w:r>
            <w:r>
              <w:rPr>
                <w:kern w:val="2"/>
                <w:sz w:val="18"/>
              </w:rPr>
              <w:t>0xFF</w:t>
            </w:r>
            <w:r>
              <w:rPr>
                <w:kern w:val="2"/>
                <w:sz w:val="18"/>
              </w:rPr>
              <w:t>成功</w:t>
            </w:r>
          </w:p>
          <w:p w:rsidR="00C365E4" w:rsidRDefault="00C365E4" w:rsidP="000701D3">
            <w:pPr>
              <w:snapToGrid w:val="0"/>
              <w:spacing w:before="50" w:after="50"/>
              <w:ind w:firstLineChars="700" w:firstLine="1260"/>
              <w:jc w:val="left"/>
              <w:rPr>
                <w:kern w:val="2"/>
                <w:sz w:val="18"/>
              </w:rPr>
            </w:pPr>
            <w:r>
              <w:rPr>
                <w:rFonts w:hAnsi="宋体"/>
                <w:kern w:val="2"/>
                <w:sz w:val="18"/>
              </w:rPr>
              <w:t>②</w:t>
            </w:r>
            <w:r>
              <w:rPr>
                <w:kern w:val="2"/>
                <w:sz w:val="18"/>
              </w:rPr>
              <w:t>0x00</w:t>
            </w:r>
            <w:r>
              <w:rPr>
                <w:kern w:val="2"/>
                <w:sz w:val="18"/>
              </w:rPr>
              <w:t>失败</w:t>
            </w:r>
          </w:p>
        </w:tc>
      </w:tr>
      <w:tr w:rsidR="00C21981" w:rsidTr="00C1385A">
        <w:trPr>
          <w:jc w:val="center"/>
        </w:trPr>
        <w:tc>
          <w:tcPr>
            <w:tcW w:w="982" w:type="dxa"/>
            <w:vAlign w:val="center"/>
          </w:tcPr>
          <w:p w:rsidR="00C21981" w:rsidRDefault="00C21981" w:rsidP="00007EE4">
            <w:pPr>
              <w:snapToGrid w:val="0"/>
              <w:spacing w:before="40" w:after="40"/>
              <w:ind w:firstLine="0"/>
              <w:jc w:val="center"/>
              <w:rPr>
                <w:kern w:val="2"/>
                <w:sz w:val="18"/>
              </w:rPr>
            </w:pPr>
            <w:r>
              <w:rPr>
                <w:rFonts w:hint="eastAsia"/>
                <w:kern w:val="2"/>
                <w:sz w:val="18"/>
              </w:rPr>
              <w:t>9</w:t>
            </w:r>
          </w:p>
        </w:tc>
        <w:tc>
          <w:tcPr>
            <w:tcW w:w="2835" w:type="dxa"/>
            <w:vAlign w:val="center"/>
          </w:tcPr>
          <w:p w:rsidR="00C21981" w:rsidRDefault="00C21981" w:rsidP="00007EE4">
            <w:pPr>
              <w:snapToGrid w:val="0"/>
              <w:spacing w:before="40" w:after="40"/>
              <w:ind w:firstLine="199"/>
              <w:jc w:val="left"/>
              <w:rPr>
                <w:kern w:val="2"/>
                <w:sz w:val="18"/>
              </w:rPr>
            </w:pPr>
            <w:commentRangeStart w:id="42"/>
            <w:r w:rsidRPr="00BE44BF">
              <w:rPr>
                <w:rFonts w:hint="eastAsia"/>
                <w:kern w:val="2"/>
                <w:sz w:val="18"/>
              </w:rPr>
              <w:t>Request_Flag</w:t>
            </w:r>
            <w:commentRangeEnd w:id="42"/>
            <w:r w:rsidR="000321B7">
              <w:rPr>
                <w:rStyle w:val="aff7"/>
                <w:rFonts w:asciiTheme="minorHAnsi" w:hAnsiTheme="minorHAnsi" w:cstheme="minorBidi"/>
                <w:kern w:val="2"/>
                <w:szCs w:val="22"/>
              </w:rPr>
              <w:commentReference w:id="42"/>
            </w:r>
          </w:p>
        </w:tc>
        <w:tc>
          <w:tcPr>
            <w:tcW w:w="1701" w:type="dxa"/>
            <w:vAlign w:val="center"/>
          </w:tcPr>
          <w:p w:rsidR="00C21981" w:rsidRDefault="00C21981" w:rsidP="00007EE4">
            <w:pPr>
              <w:snapToGrid w:val="0"/>
              <w:spacing w:before="40" w:after="40"/>
              <w:ind w:firstLine="0"/>
              <w:jc w:val="center"/>
              <w:rPr>
                <w:kern w:val="2"/>
                <w:sz w:val="18"/>
              </w:rPr>
            </w:pPr>
            <w:r>
              <w:rPr>
                <w:rFonts w:hint="eastAsia"/>
                <w:kern w:val="2"/>
                <w:sz w:val="18"/>
              </w:rPr>
              <w:t>1</w:t>
            </w:r>
          </w:p>
        </w:tc>
        <w:tc>
          <w:tcPr>
            <w:tcW w:w="3899" w:type="dxa"/>
            <w:vAlign w:val="center"/>
          </w:tcPr>
          <w:p w:rsidR="00C21981" w:rsidRDefault="00C21981" w:rsidP="00007EE4">
            <w:pPr>
              <w:snapToGrid w:val="0"/>
              <w:spacing w:before="40" w:after="40"/>
              <w:ind w:firstLine="0"/>
              <w:jc w:val="left"/>
              <w:rPr>
                <w:kern w:val="2"/>
                <w:sz w:val="18"/>
              </w:rPr>
            </w:pPr>
            <w:proofErr w:type="gramStart"/>
            <w:r w:rsidRPr="00BE44BF">
              <w:rPr>
                <w:rFonts w:hint="eastAsia"/>
                <w:kern w:val="2"/>
                <w:sz w:val="18"/>
              </w:rPr>
              <w:t>标识位</w:t>
            </w:r>
            <w:proofErr w:type="gramEnd"/>
          </w:p>
        </w:tc>
      </w:tr>
      <w:tr w:rsidR="00C21981" w:rsidTr="00C1385A">
        <w:trPr>
          <w:jc w:val="center"/>
        </w:trPr>
        <w:tc>
          <w:tcPr>
            <w:tcW w:w="982" w:type="dxa"/>
            <w:vAlign w:val="center"/>
          </w:tcPr>
          <w:p w:rsidR="00C21981" w:rsidRDefault="00C21981" w:rsidP="0032705E">
            <w:pPr>
              <w:snapToGrid w:val="0"/>
              <w:spacing w:before="40" w:after="40"/>
              <w:ind w:firstLine="0"/>
              <w:jc w:val="center"/>
              <w:rPr>
                <w:kern w:val="2"/>
                <w:sz w:val="18"/>
              </w:rPr>
            </w:pPr>
            <w:r>
              <w:rPr>
                <w:rFonts w:hint="eastAsia"/>
                <w:kern w:val="2"/>
                <w:sz w:val="18"/>
              </w:rPr>
              <w:t>10</w:t>
            </w:r>
          </w:p>
        </w:tc>
        <w:tc>
          <w:tcPr>
            <w:tcW w:w="2835" w:type="dxa"/>
            <w:vAlign w:val="center"/>
          </w:tcPr>
          <w:p w:rsidR="00C21981" w:rsidRDefault="00C21981" w:rsidP="0032705E">
            <w:pPr>
              <w:snapToGrid w:val="0"/>
              <w:spacing w:before="50" w:after="50"/>
              <w:ind w:firstLine="199"/>
              <w:jc w:val="left"/>
              <w:rPr>
                <w:kern w:val="2"/>
                <w:sz w:val="18"/>
              </w:rPr>
            </w:pPr>
            <w:r>
              <w:rPr>
                <w:rFonts w:hint="eastAsia"/>
                <w:kern w:val="2"/>
                <w:sz w:val="18"/>
              </w:rPr>
              <w:t>Component_ID</w:t>
            </w:r>
          </w:p>
        </w:tc>
        <w:tc>
          <w:tcPr>
            <w:tcW w:w="1701" w:type="dxa"/>
            <w:vAlign w:val="center"/>
          </w:tcPr>
          <w:p w:rsidR="00C21981" w:rsidRDefault="00C21981" w:rsidP="0032705E">
            <w:pPr>
              <w:snapToGrid w:val="0"/>
              <w:spacing w:before="40" w:after="40"/>
              <w:ind w:firstLine="0"/>
              <w:jc w:val="center"/>
              <w:rPr>
                <w:kern w:val="2"/>
                <w:sz w:val="18"/>
              </w:rPr>
            </w:pPr>
            <w:r>
              <w:rPr>
                <w:rFonts w:hint="eastAsia"/>
                <w:kern w:val="2"/>
                <w:sz w:val="18"/>
              </w:rPr>
              <w:t>17</w:t>
            </w:r>
          </w:p>
        </w:tc>
        <w:tc>
          <w:tcPr>
            <w:tcW w:w="3899" w:type="dxa"/>
            <w:vAlign w:val="center"/>
          </w:tcPr>
          <w:p w:rsidR="00C21981" w:rsidRDefault="00C21981" w:rsidP="000701D3">
            <w:pPr>
              <w:snapToGrid w:val="0"/>
              <w:spacing w:before="50" w:after="50"/>
              <w:ind w:firstLine="0"/>
              <w:jc w:val="left"/>
              <w:rPr>
                <w:kern w:val="2"/>
                <w:sz w:val="18"/>
              </w:rPr>
            </w:pPr>
            <w:r>
              <w:rPr>
                <w:rFonts w:hint="eastAsia"/>
                <w:kern w:val="2"/>
                <w:sz w:val="18"/>
              </w:rPr>
              <w:t>被监测设备当前的</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C21981" w:rsidTr="00C1385A">
        <w:trPr>
          <w:jc w:val="center"/>
        </w:trPr>
        <w:tc>
          <w:tcPr>
            <w:tcW w:w="982" w:type="dxa"/>
            <w:vAlign w:val="center"/>
          </w:tcPr>
          <w:p w:rsidR="00C21981" w:rsidRDefault="00C21981" w:rsidP="0032705E">
            <w:pPr>
              <w:snapToGrid w:val="0"/>
              <w:spacing w:before="40" w:after="40"/>
              <w:ind w:firstLine="0"/>
              <w:jc w:val="center"/>
              <w:rPr>
                <w:kern w:val="2"/>
                <w:sz w:val="18"/>
              </w:rPr>
            </w:pPr>
            <w:r>
              <w:rPr>
                <w:rFonts w:hint="eastAsia"/>
                <w:kern w:val="2"/>
                <w:sz w:val="18"/>
              </w:rPr>
              <w:t>11</w:t>
            </w:r>
          </w:p>
        </w:tc>
        <w:tc>
          <w:tcPr>
            <w:tcW w:w="2835" w:type="dxa"/>
            <w:vAlign w:val="center"/>
          </w:tcPr>
          <w:p w:rsidR="00C21981" w:rsidRDefault="00C21981" w:rsidP="0032705E">
            <w:pPr>
              <w:snapToGrid w:val="0"/>
              <w:spacing w:before="50" w:after="50"/>
              <w:ind w:firstLine="199"/>
              <w:jc w:val="left"/>
              <w:rPr>
                <w:kern w:val="2"/>
                <w:sz w:val="18"/>
              </w:rPr>
            </w:pPr>
            <w:r>
              <w:rPr>
                <w:kern w:val="2"/>
                <w:sz w:val="18"/>
              </w:rPr>
              <w:t>Original</w:t>
            </w:r>
            <w:r>
              <w:rPr>
                <w:rFonts w:hint="eastAsia"/>
                <w:kern w:val="2"/>
                <w:sz w:val="18"/>
              </w:rPr>
              <w:t>_ID</w:t>
            </w:r>
          </w:p>
        </w:tc>
        <w:tc>
          <w:tcPr>
            <w:tcW w:w="1701" w:type="dxa"/>
            <w:vAlign w:val="center"/>
          </w:tcPr>
          <w:p w:rsidR="00C21981" w:rsidRDefault="00C21981" w:rsidP="0032705E">
            <w:pPr>
              <w:snapToGrid w:val="0"/>
              <w:spacing w:before="40" w:after="40"/>
              <w:ind w:firstLine="0"/>
              <w:jc w:val="center"/>
              <w:rPr>
                <w:kern w:val="2"/>
                <w:sz w:val="18"/>
              </w:rPr>
            </w:pPr>
            <w:r>
              <w:rPr>
                <w:rFonts w:hint="eastAsia"/>
                <w:kern w:val="2"/>
                <w:sz w:val="18"/>
              </w:rPr>
              <w:t>17</w:t>
            </w:r>
          </w:p>
        </w:tc>
        <w:tc>
          <w:tcPr>
            <w:tcW w:w="3899" w:type="dxa"/>
            <w:vAlign w:val="center"/>
          </w:tcPr>
          <w:p w:rsidR="00C21981" w:rsidRDefault="00C21981" w:rsidP="000701D3">
            <w:pPr>
              <w:snapToGrid w:val="0"/>
              <w:spacing w:before="50" w:after="50"/>
              <w:ind w:firstLine="0"/>
              <w:jc w:val="left"/>
              <w:rPr>
                <w:kern w:val="2"/>
                <w:sz w:val="18"/>
              </w:rPr>
            </w:pPr>
            <w:r>
              <w:rPr>
                <w:rFonts w:hint="eastAsia"/>
                <w:kern w:val="2"/>
                <w:sz w:val="18"/>
              </w:rPr>
              <w:t>原始</w:t>
            </w:r>
            <w:r>
              <w:rPr>
                <w:rFonts w:hint="eastAsia"/>
                <w:kern w:val="2"/>
                <w:sz w:val="18"/>
              </w:rPr>
              <w:t>ID</w:t>
            </w:r>
          </w:p>
        </w:tc>
      </w:tr>
      <w:tr w:rsidR="00C21981" w:rsidTr="00C1385A">
        <w:trPr>
          <w:jc w:val="center"/>
        </w:trPr>
        <w:tc>
          <w:tcPr>
            <w:tcW w:w="982" w:type="dxa"/>
            <w:vAlign w:val="center"/>
          </w:tcPr>
          <w:p w:rsidR="00C21981" w:rsidRDefault="00C21981" w:rsidP="0032705E">
            <w:pPr>
              <w:snapToGrid w:val="0"/>
              <w:spacing w:before="40" w:after="40"/>
              <w:ind w:firstLine="0"/>
              <w:jc w:val="center"/>
              <w:rPr>
                <w:kern w:val="2"/>
                <w:sz w:val="18"/>
              </w:rPr>
            </w:pPr>
            <w:r>
              <w:rPr>
                <w:rFonts w:hint="eastAsia"/>
                <w:kern w:val="2"/>
                <w:sz w:val="18"/>
              </w:rPr>
              <w:t>12</w:t>
            </w:r>
          </w:p>
        </w:tc>
        <w:tc>
          <w:tcPr>
            <w:tcW w:w="2835" w:type="dxa"/>
            <w:vAlign w:val="center"/>
          </w:tcPr>
          <w:p w:rsidR="00C21981" w:rsidRDefault="00C21981" w:rsidP="0032705E">
            <w:pPr>
              <w:snapToGrid w:val="0"/>
              <w:spacing w:before="50" w:after="50"/>
              <w:ind w:firstLine="199"/>
              <w:jc w:val="left"/>
              <w:rPr>
                <w:kern w:val="2"/>
                <w:sz w:val="18"/>
              </w:rPr>
            </w:pPr>
            <w:r>
              <w:rPr>
                <w:kern w:val="2"/>
                <w:sz w:val="18"/>
              </w:rPr>
              <w:t>CRC16</w:t>
            </w:r>
          </w:p>
        </w:tc>
        <w:tc>
          <w:tcPr>
            <w:tcW w:w="1701" w:type="dxa"/>
            <w:vAlign w:val="center"/>
          </w:tcPr>
          <w:p w:rsidR="00C21981" w:rsidRDefault="00C21981" w:rsidP="0032705E">
            <w:pPr>
              <w:snapToGrid w:val="0"/>
              <w:spacing w:before="40" w:after="40"/>
              <w:ind w:firstLine="0"/>
              <w:jc w:val="center"/>
              <w:rPr>
                <w:kern w:val="2"/>
                <w:sz w:val="18"/>
              </w:rPr>
            </w:pPr>
            <w:r>
              <w:rPr>
                <w:kern w:val="2"/>
                <w:sz w:val="18"/>
              </w:rPr>
              <w:t>2</w:t>
            </w:r>
          </w:p>
        </w:tc>
        <w:tc>
          <w:tcPr>
            <w:tcW w:w="3899" w:type="dxa"/>
            <w:vAlign w:val="center"/>
          </w:tcPr>
          <w:p w:rsidR="00C21981" w:rsidRDefault="00C21981" w:rsidP="000701D3">
            <w:pPr>
              <w:snapToGrid w:val="0"/>
              <w:spacing w:before="50" w:after="50"/>
              <w:ind w:firstLine="0"/>
              <w:jc w:val="left"/>
              <w:rPr>
                <w:kern w:val="2"/>
                <w:sz w:val="18"/>
              </w:rPr>
            </w:pPr>
            <w:r>
              <w:rPr>
                <w:kern w:val="2"/>
                <w:sz w:val="18"/>
              </w:rPr>
              <w:t>校验位</w:t>
            </w:r>
          </w:p>
        </w:tc>
      </w:tr>
      <w:tr w:rsidR="00C21981" w:rsidTr="00C1385A">
        <w:trPr>
          <w:jc w:val="center"/>
        </w:trPr>
        <w:tc>
          <w:tcPr>
            <w:tcW w:w="982" w:type="dxa"/>
            <w:vAlign w:val="center"/>
          </w:tcPr>
          <w:p w:rsidR="00C21981" w:rsidRDefault="00C21981" w:rsidP="0032705E">
            <w:pPr>
              <w:snapToGrid w:val="0"/>
              <w:spacing w:before="40" w:after="40"/>
              <w:ind w:firstLine="0"/>
              <w:jc w:val="center"/>
              <w:rPr>
                <w:kern w:val="2"/>
                <w:sz w:val="18"/>
              </w:rPr>
            </w:pPr>
            <w:r>
              <w:rPr>
                <w:rFonts w:hint="eastAsia"/>
                <w:kern w:val="2"/>
                <w:sz w:val="18"/>
              </w:rPr>
              <w:t>13</w:t>
            </w:r>
          </w:p>
        </w:tc>
        <w:tc>
          <w:tcPr>
            <w:tcW w:w="2835" w:type="dxa"/>
            <w:vAlign w:val="center"/>
          </w:tcPr>
          <w:p w:rsidR="00C21981" w:rsidRDefault="00C21981" w:rsidP="0032705E">
            <w:pPr>
              <w:snapToGrid w:val="0"/>
              <w:spacing w:before="50" w:after="50"/>
              <w:ind w:firstLine="199"/>
              <w:jc w:val="left"/>
              <w:rPr>
                <w:kern w:val="2"/>
                <w:sz w:val="18"/>
              </w:rPr>
            </w:pPr>
            <w:r w:rsidRPr="001A0DE1">
              <w:rPr>
                <w:rFonts w:hint="eastAsia"/>
                <w:kern w:val="2"/>
                <w:sz w:val="18"/>
              </w:rPr>
              <w:t>End</w:t>
            </w:r>
          </w:p>
        </w:tc>
        <w:tc>
          <w:tcPr>
            <w:tcW w:w="1701" w:type="dxa"/>
            <w:vAlign w:val="center"/>
          </w:tcPr>
          <w:p w:rsidR="00C21981" w:rsidRDefault="00C21981" w:rsidP="0032705E">
            <w:pPr>
              <w:snapToGrid w:val="0"/>
              <w:spacing w:before="40" w:after="40"/>
              <w:ind w:firstLine="0"/>
              <w:jc w:val="center"/>
              <w:rPr>
                <w:kern w:val="2"/>
                <w:sz w:val="18"/>
              </w:rPr>
            </w:pPr>
            <w:r w:rsidRPr="001A0DE1">
              <w:rPr>
                <w:rFonts w:hint="eastAsia"/>
                <w:kern w:val="2"/>
                <w:sz w:val="18"/>
              </w:rPr>
              <w:t>1</w:t>
            </w:r>
          </w:p>
        </w:tc>
        <w:tc>
          <w:tcPr>
            <w:tcW w:w="3899" w:type="dxa"/>
            <w:vAlign w:val="center"/>
          </w:tcPr>
          <w:p w:rsidR="00C21981" w:rsidRDefault="00C21981">
            <w:pPr>
              <w:snapToGrid w:val="0"/>
              <w:spacing w:before="50" w:after="50"/>
              <w:ind w:firstLine="0"/>
              <w:jc w:val="left"/>
              <w:rPr>
                <w:kern w:val="2"/>
                <w:sz w:val="18"/>
              </w:rPr>
            </w:pPr>
            <w:r w:rsidRPr="001A0DE1">
              <w:rPr>
                <w:rFonts w:hint="eastAsia"/>
                <w:kern w:val="2"/>
                <w:sz w:val="18"/>
              </w:rPr>
              <w:t>报文尾：</w:t>
            </w:r>
            <w:r w:rsidRPr="001A0DE1">
              <w:rPr>
                <w:rFonts w:hint="eastAsia"/>
                <w:kern w:val="2"/>
                <w:sz w:val="18"/>
              </w:rPr>
              <w:t>0x96</w:t>
            </w:r>
          </w:p>
        </w:tc>
      </w:tr>
    </w:tbl>
    <w:p w:rsidR="00FA7BC8" w:rsidRDefault="00FA7BC8" w:rsidP="00FA7BC8">
      <w:pPr>
        <w:pStyle w:val="afffffffff6"/>
        <w:rPr>
          <w:rFonts w:ascii="宋体" w:eastAsia="宋体" w:hAnsi="宋体"/>
          <w:sz w:val="24"/>
        </w:rPr>
      </w:pPr>
    </w:p>
    <w:p w:rsidR="00FA7BC8" w:rsidRDefault="00FA7BC8" w:rsidP="006177C4">
      <w:pPr>
        <w:pStyle w:val="afffb"/>
        <w:outlineLvl w:val="2"/>
        <w:rPr>
          <w:kern w:val="2"/>
        </w:rPr>
      </w:pPr>
      <w:r>
        <w:rPr>
          <w:rFonts w:ascii="Times New Roman"/>
          <w:b/>
        </w:rPr>
        <w:t>C</w:t>
      </w:r>
      <w:r>
        <w:rPr>
          <w:rFonts w:ascii="EU-F1" w:hint="eastAsia"/>
          <w:spacing w:val="20"/>
          <w:kern w:val="2"/>
        </w:rPr>
        <w:t>.</w:t>
      </w:r>
      <w:r>
        <w:rPr>
          <w:rFonts w:hint="eastAsia"/>
          <w:kern w:val="2"/>
        </w:rPr>
        <w:t>4</w:t>
      </w:r>
      <w:r>
        <w:rPr>
          <w:rFonts w:ascii="EU-F1" w:hint="eastAsia"/>
          <w:spacing w:val="20"/>
          <w:kern w:val="2"/>
        </w:rPr>
        <w:t>.</w:t>
      </w:r>
      <w:r w:rsidR="00DA779E">
        <w:rPr>
          <w:rFonts w:hint="eastAsia"/>
          <w:kern w:val="2"/>
        </w:rPr>
        <w:t>6</w:t>
      </w:r>
      <w:r>
        <w:rPr>
          <w:rFonts w:hint="eastAsia"/>
          <w:kern w:val="2"/>
        </w:rPr>
        <w:t xml:space="preserve">　</w:t>
      </w:r>
      <w:r w:rsidR="00144076">
        <w:rPr>
          <w:rFonts w:hint="eastAsia"/>
          <w:kern w:val="2"/>
        </w:rPr>
        <w:t>状态监测</w:t>
      </w:r>
      <w:r>
        <w:rPr>
          <w:rFonts w:hint="eastAsia"/>
          <w:kern w:val="2"/>
        </w:rPr>
        <w:t>装置</w:t>
      </w:r>
      <w:r>
        <w:rPr>
          <w:kern w:val="2"/>
        </w:rPr>
        <w:t>复位</w:t>
      </w:r>
    </w:p>
    <w:p w:rsidR="00FA7BC8" w:rsidRDefault="00FA7BC8" w:rsidP="00FA7BC8">
      <w:pPr>
        <w:rPr>
          <w:kern w:val="2"/>
        </w:rPr>
      </w:pPr>
      <w:r>
        <w:rPr>
          <w:rFonts w:hint="eastAsia"/>
          <w:kern w:val="2"/>
        </w:rPr>
        <w:t>装置</w:t>
      </w:r>
      <w:r>
        <w:rPr>
          <w:kern w:val="2"/>
        </w:rPr>
        <w:t>复位的数据报文格式见下表：</w:t>
      </w:r>
    </w:p>
    <w:p w:rsidR="00FA7BC8" w:rsidRDefault="00FA7BC8" w:rsidP="00FA7BC8">
      <w:pPr>
        <w:pStyle w:val="afffffffff6"/>
      </w:pPr>
      <w:r>
        <w:t>表</w:t>
      </w:r>
      <w:r>
        <w:rPr>
          <w:rFonts w:ascii="Times New Roman"/>
          <w:b/>
        </w:rPr>
        <w:t>C</w:t>
      </w:r>
      <w:r>
        <w:rPr>
          <w:rFonts w:hint="eastAsia"/>
        </w:rPr>
        <w:t>4-</w:t>
      </w:r>
      <w:r w:rsidR="00827D3D">
        <w:rPr>
          <w:rFonts w:hint="eastAsia"/>
        </w:rPr>
        <w:t>11</w:t>
      </w:r>
      <w:r>
        <w:rPr>
          <w:rFonts w:hint="eastAsia"/>
        </w:rPr>
        <w:t xml:space="preserve">　装置</w:t>
      </w:r>
      <w:r>
        <w:t>复位数据报文格式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28"/>
        <w:gridCol w:w="2863"/>
        <w:gridCol w:w="1472"/>
        <w:gridCol w:w="4049"/>
      </w:tblGrid>
      <w:tr w:rsidR="00FA7BC8" w:rsidTr="000701D3">
        <w:trPr>
          <w:jc w:val="center"/>
        </w:trPr>
        <w:tc>
          <w:tcPr>
            <w:tcW w:w="1028" w:type="dxa"/>
            <w:vAlign w:val="center"/>
          </w:tcPr>
          <w:p w:rsidR="00FA7BC8" w:rsidRDefault="00FA7BC8" w:rsidP="00EC6C2A">
            <w:pPr>
              <w:snapToGrid w:val="0"/>
              <w:spacing w:before="40" w:after="40"/>
              <w:ind w:firstLine="0"/>
              <w:jc w:val="center"/>
              <w:rPr>
                <w:kern w:val="2"/>
                <w:sz w:val="18"/>
              </w:rPr>
            </w:pPr>
            <w:r>
              <w:rPr>
                <w:kern w:val="2"/>
                <w:sz w:val="18"/>
              </w:rPr>
              <w:t>序号</w:t>
            </w:r>
          </w:p>
        </w:tc>
        <w:tc>
          <w:tcPr>
            <w:tcW w:w="2863" w:type="dxa"/>
            <w:vAlign w:val="center"/>
          </w:tcPr>
          <w:p w:rsidR="00FA7BC8" w:rsidRDefault="00FA7BC8" w:rsidP="00EC6C2A">
            <w:pPr>
              <w:snapToGrid w:val="0"/>
              <w:spacing w:before="40" w:after="40"/>
              <w:ind w:firstLine="0"/>
              <w:jc w:val="center"/>
              <w:rPr>
                <w:kern w:val="2"/>
                <w:sz w:val="18"/>
              </w:rPr>
            </w:pPr>
            <w:r>
              <w:rPr>
                <w:kern w:val="2"/>
                <w:sz w:val="18"/>
              </w:rPr>
              <w:t>报文名称</w:t>
            </w:r>
          </w:p>
        </w:tc>
        <w:tc>
          <w:tcPr>
            <w:tcW w:w="1472" w:type="dxa"/>
            <w:vAlign w:val="center"/>
          </w:tcPr>
          <w:p w:rsidR="00FA7BC8" w:rsidRDefault="00FA7BC8" w:rsidP="00EC6C2A">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4049" w:type="dxa"/>
            <w:vAlign w:val="center"/>
          </w:tcPr>
          <w:p w:rsidR="00FA7BC8" w:rsidRDefault="00FA7BC8" w:rsidP="00EC6C2A">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rsidTr="000701D3">
        <w:trPr>
          <w:jc w:val="center"/>
        </w:trPr>
        <w:tc>
          <w:tcPr>
            <w:tcW w:w="1028"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2863" w:type="dxa"/>
            <w:vAlign w:val="center"/>
          </w:tcPr>
          <w:p w:rsidR="00FA7BC8" w:rsidRDefault="00FA7BC8" w:rsidP="00EC6C2A">
            <w:pPr>
              <w:snapToGrid w:val="0"/>
              <w:spacing w:before="60" w:after="60"/>
              <w:ind w:firstLine="199"/>
              <w:jc w:val="left"/>
              <w:rPr>
                <w:kern w:val="2"/>
                <w:sz w:val="18"/>
              </w:rPr>
            </w:pPr>
            <w:r>
              <w:rPr>
                <w:kern w:val="2"/>
                <w:sz w:val="18"/>
              </w:rPr>
              <w:t>Sync</w:t>
            </w:r>
          </w:p>
        </w:tc>
        <w:tc>
          <w:tcPr>
            <w:tcW w:w="1472"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4049" w:type="dxa"/>
            <w:vAlign w:val="center"/>
          </w:tcPr>
          <w:p w:rsidR="00FA7BC8" w:rsidRDefault="00FA7BC8" w:rsidP="000701D3">
            <w:pPr>
              <w:snapToGrid w:val="0"/>
              <w:spacing w:before="60" w:after="60"/>
              <w:ind w:firstLine="0"/>
              <w:jc w:val="left"/>
              <w:rPr>
                <w:kern w:val="2"/>
                <w:sz w:val="18"/>
              </w:rPr>
            </w:pPr>
            <w:r>
              <w:rPr>
                <w:kern w:val="2"/>
                <w:sz w:val="18"/>
              </w:rPr>
              <w:t>报文头：</w:t>
            </w:r>
            <w:r>
              <w:rPr>
                <w:kern w:val="2"/>
                <w:sz w:val="18"/>
              </w:rPr>
              <w:t>5AA5</w:t>
            </w:r>
          </w:p>
        </w:tc>
      </w:tr>
      <w:tr w:rsidR="00FA7BC8" w:rsidTr="000701D3">
        <w:trPr>
          <w:jc w:val="center"/>
        </w:trPr>
        <w:tc>
          <w:tcPr>
            <w:tcW w:w="1028" w:type="dxa"/>
            <w:vAlign w:val="center"/>
          </w:tcPr>
          <w:p w:rsidR="00FA7BC8" w:rsidRDefault="00FA7BC8" w:rsidP="00EC6C2A">
            <w:pPr>
              <w:snapToGrid w:val="0"/>
              <w:spacing w:before="60" w:after="60"/>
              <w:ind w:firstLine="0"/>
              <w:jc w:val="center"/>
              <w:rPr>
                <w:kern w:val="2"/>
                <w:sz w:val="18"/>
              </w:rPr>
            </w:pPr>
            <w:r>
              <w:rPr>
                <w:kern w:val="2"/>
                <w:sz w:val="18"/>
              </w:rPr>
              <w:lastRenderedPageBreak/>
              <w:t>2</w:t>
            </w:r>
          </w:p>
        </w:tc>
        <w:tc>
          <w:tcPr>
            <w:tcW w:w="2863" w:type="dxa"/>
            <w:vAlign w:val="center"/>
          </w:tcPr>
          <w:p w:rsidR="00FA7BC8" w:rsidRDefault="00FA7BC8" w:rsidP="00EC6C2A">
            <w:pPr>
              <w:snapToGrid w:val="0"/>
              <w:spacing w:before="60" w:after="60"/>
              <w:ind w:firstLine="199"/>
              <w:jc w:val="left"/>
              <w:rPr>
                <w:kern w:val="2"/>
                <w:sz w:val="18"/>
              </w:rPr>
            </w:pPr>
            <w:r>
              <w:rPr>
                <w:kern w:val="2"/>
                <w:sz w:val="18"/>
              </w:rPr>
              <w:t>Packet_Length</w:t>
            </w:r>
          </w:p>
        </w:tc>
        <w:tc>
          <w:tcPr>
            <w:tcW w:w="1472"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4049" w:type="dxa"/>
            <w:vAlign w:val="center"/>
          </w:tcPr>
          <w:p w:rsidR="00FA7BC8" w:rsidRDefault="00FA7BC8" w:rsidP="000701D3">
            <w:pPr>
              <w:snapToGrid w:val="0"/>
              <w:spacing w:before="60" w:after="60"/>
              <w:ind w:firstLine="0"/>
              <w:jc w:val="left"/>
              <w:rPr>
                <w:kern w:val="2"/>
                <w:sz w:val="18"/>
              </w:rPr>
            </w:pPr>
            <w:r>
              <w:rPr>
                <w:kern w:val="2"/>
                <w:sz w:val="18"/>
              </w:rPr>
              <w:t>报文长度</w:t>
            </w:r>
          </w:p>
        </w:tc>
      </w:tr>
      <w:tr w:rsidR="00FA7BC8" w:rsidTr="000701D3">
        <w:trPr>
          <w:jc w:val="center"/>
        </w:trPr>
        <w:tc>
          <w:tcPr>
            <w:tcW w:w="1028" w:type="dxa"/>
            <w:vAlign w:val="center"/>
          </w:tcPr>
          <w:p w:rsidR="00FA7BC8" w:rsidRDefault="00FA7BC8" w:rsidP="00EC6C2A">
            <w:pPr>
              <w:snapToGrid w:val="0"/>
              <w:spacing w:before="60" w:after="60"/>
              <w:ind w:firstLine="0"/>
              <w:jc w:val="center"/>
              <w:rPr>
                <w:kern w:val="2"/>
                <w:sz w:val="18"/>
              </w:rPr>
            </w:pPr>
            <w:r>
              <w:rPr>
                <w:kern w:val="2"/>
                <w:sz w:val="18"/>
              </w:rPr>
              <w:t>3</w:t>
            </w:r>
          </w:p>
        </w:tc>
        <w:tc>
          <w:tcPr>
            <w:tcW w:w="2863" w:type="dxa"/>
            <w:vAlign w:val="center"/>
          </w:tcPr>
          <w:p w:rsidR="00FA7BC8" w:rsidRDefault="00FA7BC8" w:rsidP="00EC6C2A">
            <w:pPr>
              <w:snapToGrid w:val="0"/>
              <w:spacing w:before="60" w:after="60"/>
              <w:ind w:firstLine="199"/>
              <w:jc w:val="left"/>
              <w:rPr>
                <w:kern w:val="2"/>
                <w:sz w:val="18"/>
              </w:rPr>
            </w:pPr>
            <w:r>
              <w:rPr>
                <w:rFonts w:hint="eastAsia"/>
                <w:kern w:val="2"/>
                <w:sz w:val="18"/>
              </w:rPr>
              <w:t>CMD_ID</w:t>
            </w:r>
          </w:p>
        </w:tc>
        <w:tc>
          <w:tcPr>
            <w:tcW w:w="1472" w:type="dxa"/>
            <w:vAlign w:val="center"/>
          </w:tcPr>
          <w:p w:rsidR="00FA7BC8" w:rsidRDefault="00FA7BC8" w:rsidP="00EC6C2A">
            <w:pPr>
              <w:snapToGrid w:val="0"/>
              <w:spacing w:before="60" w:after="60"/>
              <w:ind w:firstLine="0"/>
              <w:jc w:val="center"/>
              <w:rPr>
                <w:kern w:val="2"/>
                <w:sz w:val="18"/>
              </w:rPr>
            </w:pPr>
            <w:r>
              <w:rPr>
                <w:rFonts w:hint="eastAsia"/>
                <w:kern w:val="2"/>
                <w:sz w:val="18"/>
              </w:rPr>
              <w:t>17</w:t>
            </w:r>
          </w:p>
        </w:tc>
        <w:tc>
          <w:tcPr>
            <w:tcW w:w="4049" w:type="dxa"/>
            <w:vAlign w:val="center"/>
          </w:tcPr>
          <w:p w:rsidR="00FA7BC8" w:rsidRDefault="00FA7BC8" w:rsidP="000701D3">
            <w:pPr>
              <w:snapToGrid w:val="0"/>
              <w:spacing w:before="60" w:after="6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rsidTr="000701D3">
        <w:trPr>
          <w:jc w:val="center"/>
        </w:trPr>
        <w:tc>
          <w:tcPr>
            <w:tcW w:w="1028" w:type="dxa"/>
            <w:vAlign w:val="center"/>
          </w:tcPr>
          <w:p w:rsidR="00FA7BC8" w:rsidRDefault="00FA7BC8" w:rsidP="00EC6C2A">
            <w:pPr>
              <w:snapToGrid w:val="0"/>
              <w:spacing w:before="60" w:after="60"/>
              <w:ind w:firstLine="0"/>
              <w:jc w:val="center"/>
              <w:rPr>
                <w:kern w:val="2"/>
                <w:sz w:val="18"/>
              </w:rPr>
            </w:pPr>
            <w:r>
              <w:rPr>
                <w:kern w:val="2"/>
                <w:sz w:val="18"/>
              </w:rPr>
              <w:t>4</w:t>
            </w:r>
          </w:p>
        </w:tc>
        <w:tc>
          <w:tcPr>
            <w:tcW w:w="2863" w:type="dxa"/>
            <w:vAlign w:val="center"/>
          </w:tcPr>
          <w:p w:rsidR="00FA7BC8" w:rsidRDefault="00FA7BC8" w:rsidP="00EC6C2A">
            <w:pPr>
              <w:snapToGrid w:val="0"/>
              <w:spacing w:before="60" w:after="60"/>
              <w:ind w:firstLine="199"/>
              <w:jc w:val="left"/>
              <w:rPr>
                <w:kern w:val="2"/>
                <w:sz w:val="18"/>
              </w:rPr>
            </w:pPr>
            <w:r>
              <w:rPr>
                <w:kern w:val="2"/>
                <w:sz w:val="18"/>
              </w:rPr>
              <w:t>Frame_Type</w:t>
            </w:r>
          </w:p>
        </w:tc>
        <w:tc>
          <w:tcPr>
            <w:tcW w:w="1472"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4049" w:type="dxa"/>
            <w:vAlign w:val="center"/>
          </w:tcPr>
          <w:p w:rsidR="00FA7BC8" w:rsidRDefault="00FA7BC8" w:rsidP="000701D3">
            <w:pPr>
              <w:snapToGrid w:val="0"/>
              <w:spacing w:before="60" w:after="6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rsidTr="000701D3">
        <w:trPr>
          <w:jc w:val="center"/>
        </w:trPr>
        <w:tc>
          <w:tcPr>
            <w:tcW w:w="1028" w:type="dxa"/>
            <w:vAlign w:val="center"/>
          </w:tcPr>
          <w:p w:rsidR="00FA7BC8" w:rsidRDefault="00FA7BC8" w:rsidP="00EC6C2A">
            <w:pPr>
              <w:snapToGrid w:val="0"/>
              <w:spacing w:before="60" w:after="60"/>
              <w:ind w:firstLine="0"/>
              <w:jc w:val="center"/>
              <w:rPr>
                <w:kern w:val="2"/>
                <w:sz w:val="18"/>
              </w:rPr>
            </w:pPr>
            <w:r>
              <w:rPr>
                <w:kern w:val="2"/>
                <w:sz w:val="18"/>
              </w:rPr>
              <w:t>5</w:t>
            </w:r>
          </w:p>
        </w:tc>
        <w:tc>
          <w:tcPr>
            <w:tcW w:w="2863" w:type="dxa"/>
            <w:vAlign w:val="center"/>
          </w:tcPr>
          <w:p w:rsidR="00FA7BC8" w:rsidRDefault="00FA7BC8" w:rsidP="00EC6C2A">
            <w:pPr>
              <w:snapToGrid w:val="0"/>
              <w:spacing w:before="60" w:after="60"/>
              <w:ind w:firstLine="199"/>
              <w:jc w:val="left"/>
              <w:rPr>
                <w:kern w:val="2"/>
                <w:sz w:val="18"/>
              </w:rPr>
            </w:pPr>
            <w:r>
              <w:rPr>
                <w:kern w:val="2"/>
                <w:sz w:val="18"/>
              </w:rPr>
              <w:t>Packet_Type</w:t>
            </w:r>
          </w:p>
        </w:tc>
        <w:tc>
          <w:tcPr>
            <w:tcW w:w="1472"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4049" w:type="dxa"/>
            <w:vAlign w:val="center"/>
          </w:tcPr>
          <w:p w:rsidR="00FA7BC8" w:rsidRDefault="00FA7BC8" w:rsidP="000701D3">
            <w:pPr>
              <w:snapToGrid w:val="0"/>
              <w:spacing w:before="60" w:after="6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0B05DE" w:rsidTr="000701D3">
        <w:trPr>
          <w:jc w:val="center"/>
        </w:trPr>
        <w:tc>
          <w:tcPr>
            <w:tcW w:w="1028" w:type="dxa"/>
            <w:vAlign w:val="center"/>
          </w:tcPr>
          <w:p w:rsidR="000B05DE" w:rsidRDefault="000B05DE" w:rsidP="00492D4C">
            <w:pPr>
              <w:snapToGrid w:val="0"/>
              <w:spacing w:before="40" w:after="40"/>
              <w:ind w:firstLine="0"/>
              <w:jc w:val="center"/>
              <w:rPr>
                <w:kern w:val="2"/>
                <w:sz w:val="18"/>
              </w:rPr>
            </w:pPr>
            <w:r>
              <w:rPr>
                <w:rFonts w:hint="eastAsia"/>
                <w:kern w:val="2"/>
                <w:sz w:val="18"/>
              </w:rPr>
              <w:t>6</w:t>
            </w:r>
          </w:p>
        </w:tc>
        <w:tc>
          <w:tcPr>
            <w:tcW w:w="2863" w:type="dxa"/>
            <w:vAlign w:val="center"/>
          </w:tcPr>
          <w:p w:rsidR="000B05DE" w:rsidRPr="003D4320" w:rsidRDefault="000B05DE" w:rsidP="00492D4C">
            <w:pPr>
              <w:snapToGrid w:val="0"/>
              <w:spacing w:before="60" w:after="60"/>
              <w:ind w:firstLine="199"/>
              <w:jc w:val="left"/>
              <w:rPr>
                <w:kern w:val="2"/>
                <w:sz w:val="18"/>
              </w:rPr>
            </w:pPr>
            <w:r w:rsidRPr="003D4320">
              <w:rPr>
                <w:rFonts w:hint="eastAsia"/>
                <w:kern w:val="2"/>
                <w:sz w:val="18"/>
              </w:rPr>
              <w:t>Frame_No</w:t>
            </w:r>
          </w:p>
        </w:tc>
        <w:tc>
          <w:tcPr>
            <w:tcW w:w="1472" w:type="dxa"/>
            <w:vAlign w:val="center"/>
          </w:tcPr>
          <w:p w:rsidR="000B05DE" w:rsidRPr="003D4320" w:rsidRDefault="000B05DE" w:rsidP="00492D4C">
            <w:pPr>
              <w:snapToGrid w:val="0"/>
              <w:spacing w:before="60" w:after="60"/>
              <w:ind w:firstLine="0"/>
              <w:jc w:val="center"/>
              <w:rPr>
                <w:kern w:val="2"/>
                <w:sz w:val="18"/>
              </w:rPr>
            </w:pPr>
            <w:r w:rsidRPr="003D4320">
              <w:rPr>
                <w:rFonts w:hint="eastAsia"/>
                <w:kern w:val="2"/>
                <w:sz w:val="18"/>
              </w:rPr>
              <w:t>1</w:t>
            </w:r>
          </w:p>
        </w:tc>
        <w:tc>
          <w:tcPr>
            <w:tcW w:w="4049" w:type="dxa"/>
            <w:vAlign w:val="center"/>
          </w:tcPr>
          <w:p w:rsidR="000B05DE" w:rsidRPr="003D4320" w:rsidDel="00507663" w:rsidRDefault="000B05DE"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0B05DE" w:rsidTr="000701D3">
        <w:trPr>
          <w:jc w:val="center"/>
        </w:trPr>
        <w:tc>
          <w:tcPr>
            <w:tcW w:w="1028" w:type="dxa"/>
            <w:vAlign w:val="center"/>
          </w:tcPr>
          <w:p w:rsidR="000B05DE" w:rsidRDefault="000B05DE" w:rsidP="00EC6C2A">
            <w:pPr>
              <w:tabs>
                <w:tab w:val="left" w:pos="1260"/>
              </w:tabs>
              <w:snapToGrid w:val="0"/>
              <w:spacing w:before="40" w:after="40"/>
              <w:ind w:firstLine="0"/>
              <w:jc w:val="center"/>
              <w:rPr>
                <w:kern w:val="2"/>
                <w:sz w:val="18"/>
              </w:rPr>
            </w:pPr>
            <w:r>
              <w:rPr>
                <w:rFonts w:hint="eastAsia"/>
                <w:kern w:val="2"/>
                <w:sz w:val="18"/>
              </w:rPr>
              <w:t>7</w:t>
            </w:r>
          </w:p>
        </w:tc>
        <w:tc>
          <w:tcPr>
            <w:tcW w:w="2863" w:type="dxa"/>
            <w:vAlign w:val="center"/>
          </w:tcPr>
          <w:p w:rsidR="000B05DE" w:rsidRDefault="000B05DE" w:rsidP="00EC6C2A">
            <w:pPr>
              <w:snapToGrid w:val="0"/>
              <w:spacing w:before="50" w:after="50"/>
              <w:ind w:firstLine="199"/>
              <w:jc w:val="left"/>
              <w:rPr>
                <w:kern w:val="2"/>
                <w:sz w:val="18"/>
              </w:rPr>
            </w:pPr>
            <w:r>
              <w:rPr>
                <w:kern w:val="2"/>
                <w:sz w:val="18"/>
              </w:rPr>
              <w:t>Reset_</w:t>
            </w:r>
            <w:r>
              <w:rPr>
                <w:rFonts w:hint="eastAsia"/>
                <w:kern w:val="2"/>
                <w:sz w:val="18"/>
              </w:rPr>
              <w:t>Mode</w:t>
            </w:r>
          </w:p>
        </w:tc>
        <w:tc>
          <w:tcPr>
            <w:tcW w:w="1472" w:type="dxa"/>
            <w:vAlign w:val="center"/>
          </w:tcPr>
          <w:p w:rsidR="000B05DE" w:rsidRDefault="00C21981" w:rsidP="00EC6C2A">
            <w:pPr>
              <w:snapToGrid w:val="0"/>
              <w:spacing w:before="40" w:after="40"/>
              <w:ind w:firstLine="0"/>
              <w:jc w:val="center"/>
              <w:rPr>
                <w:kern w:val="2"/>
                <w:sz w:val="18"/>
              </w:rPr>
            </w:pPr>
            <w:commentRangeStart w:id="43"/>
            <w:r>
              <w:rPr>
                <w:rFonts w:hint="eastAsia"/>
                <w:kern w:val="2"/>
                <w:sz w:val="18"/>
              </w:rPr>
              <w:t>1</w:t>
            </w:r>
            <w:commentRangeEnd w:id="43"/>
            <w:r w:rsidR="009170FA">
              <w:rPr>
                <w:rStyle w:val="aff7"/>
                <w:rFonts w:asciiTheme="minorHAnsi" w:hAnsiTheme="minorHAnsi" w:cstheme="minorBidi"/>
                <w:kern w:val="2"/>
                <w:szCs w:val="22"/>
              </w:rPr>
              <w:commentReference w:id="43"/>
            </w:r>
          </w:p>
        </w:tc>
        <w:tc>
          <w:tcPr>
            <w:tcW w:w="4049" w:type="dxa"/>
            <w:vAlign w:val="center"/>
          </w:tcPr>
          <w:p w:rsidR="000B05DE" w:rsidRDefault="000B05DE" w:rsidP="000701D3">
            <w:pPr>
              <w:snapToGrid w:val="0"/>
              <w:spacing w:before="50" w:after="50"/>
              <w:ind w:firstLine="0"/>
              <w:jc w:val="left"/>
              <w:rPr>
                <w:kern w:val="2"/>
                <w:sz w:val="18"/>
              </w:rPr>
            </w:pPr>
            <w:r>
              <w:rPr>
                <w:rFonts w:hint="eastAsia"/>
                <w:kern w:val="2"/>
                <w:sz w:val="18"/>
              </w:rPr>
              <w:t>装置</w:t>
            </w:r>
            <w:r>
              <w:rPr>
                <w:kern w:val="2"/>
                <w:sz w:val="18"/>
              </w:rPr>
              <w:t>复位</w:t>
            </w:r>
            <w:r>
              <w:rPr>
                <w:rFonts w:hint="eastAsia"/>
                <w:kern w:val="2"/>
                <w:sz w:val="18"/>
              </w:rPr>
              <w:t>：</w:t>
            </w:r>
            <w:r>
              <w:rPr>
                <w:rFonts w:ascii="宋体" w:hAnsi="宋体" w:hint="eastAsia"/>
                <w:kern w:val="2"/>
                <w:sz w:val="18"/>
              </w:rPr>
              <w:t>①</w:t>
            </w:r>
            <w:r>
              <w:rPr>
                <w:rFonts w:hint="eastAsia"/>
                <w:kern w:val="2"/>
                <w:sz w:val="18"/>
              </w:rPr>
              <w:t>0x</w:t>
            </w:r>
            <w:r>
              <w:rPr>
                <w:kern w:val="2"/>
                <w:sz w:val="18"/>
              </w:rPr>
              <w:t>00</w:t>
            </w:r>
            <w:r>
              <w:rPr>
                <w:rFonts w:hint="eastAsia"/>
                <w:kern w:val="2"/>
                <w:sz w:val="18"/>
              </w:rPr>
              <w:t>常规复位（重启）；</w:t>
            </w:r>
          </w:p>
          <w:p w:rsidR="000B05DE" w:rsidRDefault="000B05DE" w:rsidP="000701D3">
            <w:pPr>
              <w:snapToGrid w:val="0"/>
              <w:spacing w:before="50" w:after="50"/>
              <w:ind w:firstLineChars="500" w:firstLine="900"/>
              <w:jc w:val="left"/>
              <w:rPr>
                <w:kern w:val="2"/>
                <w:sz w:val="18"/>
              </w:rPr>
            </w:pPr>
            <w:r>
              <w:rPr>
                <w:rFonts w:ascii="宋体" w:hAnsi="宋体" w:hint="eastAsia"/>
                <w:kern w:val="2"/>
                <w:sz w:val="18"/>
              </w:rPr>
              <w:t>②</w:t>
            </w:r>
            <w:r>
              <w:rPr>
                <w:rFonts w:hint="eastAsia"/>
                <w:kern w:val="2"/>
                <w:sz w:val="18"/>
              </w:rPr>
              <w:t>0x</w:t>
            </w:r>
            <w:r>
              <w:rPr>
                <w:kern w:val="2"/>
                <w:sz w:val="18"/>
              </w:rPr>
              <w:t>0</w:t>
            </w:r>
            <w:r>
              <w:rPr>
                <w:rFonts w:hint="eastAsia"/>
                <w:kern w:val="2"/>
                <w:sz w:val="18"/>
              </w:rPr>
              <w:t>1</w:t>
            </w:r>
            <w:r>
              <w:rPr>
                <w:rFonts w:hint="eastAsia"/>
                <w:kern w:val="2"/>
                <w:sz w:val="18"/>
              </w:rPr>
              <w:t>复位至调试模式。</w:t>
            </w:r>
          </w:p>
          <w:p w:rsidR="000B05DE" w:rsidRDefault="000B05DE" w:rsidP="000701D3">
            <w:pPr>
              <w:snapToGrid w:val="0"/>
              <w:spacing w:before="50" w:after="50"/>
              <w:ind w:firstLine="0"/>
              <w:jc w:val="left"/>
              <w:rPr>
                <w:kern w:val="2"/>
                <w:sz w:val="18"/>
              </w:rPr>
            </w:pPr>
            <w:r>
              <w:rPr>
                <w:rFonts w:hint="eastAsia"/>
                <w:kern w:val="2"/>
                <w:sz w:val="18"/>
              </w:rPr>
              <w:t>在调试模式下，状态监测装置保持通信状态，</w:t>
            </w:r>
            <w:proofErr w:type="gramStart"/>
            <w:r>
              <w:rPr>
                <w:rFonts w:hint="eastAsia"/>
                <w:kern w:val="2"/>
                <w:sz w:val="18"/>
              </w:rPr>
              <w:t>不</w:t>
            </w:r>
            <w:proofErr w:type="gramEnd"/>
            <w:r>
              <w:rPr>
                <w:rFonts w:hint="eastAsia"/>
                <w:kern w:val="2"/>
                <w:sz w:val="18"/>
              </w:rPr>
              <w:t>休眠，依次发送各种报文，同时接收各种命令，调试模式最多持续</w:t>
            </w:r>
            <w:r>
              <w:rPr>
                <w:rFonts w:hint="eastAsia"/>
                <w:kern w:val="2"/>
                <w:sz w:val="18"/>
              </w:rPr>
              <w:t>10</w:t>
            </w:r>
            <w:r>
              <w:rPr>
                <w:rFonts w:hint="eastAsia"/>
                <w:kern w:val="2"/>
                <w:sz w:val="18"/>
              </w:rPr>
              <w:t>分钟。</w:t>
            </w:r>
          </w:p>
        </w:tc>
      </w:tr>
      <w:tr w:rsidR="000B05DE" w:rsidTr="000701D3">
        <w:trPr>
          <w:jc w:val="center"/>
        </w:trPr>
        <w:tc>
          <w:tcPr>
            <w:tcW w:w="1028" w:type="dxa"/>
            <w:vAlign w:val="center"/>
          </w:tcPr>
          <w:p w:rsidR="000B05DE" w:rsidRDefault="000B05DE" w:rsidP="00EC6C2A">
            <w:pPr>
              <w:snapToGrid w:val="0"/>
              <w:spacing w:before="40" w:after="40"/>
              <w:ind w:firstLine="0"/>
              <w:jc w:val="center"/>
              <w:rPr>
                <w:kern w:val="2"/>
                <w:sz w:val="18"/>
              </w:rPr>
            </w:pPr>
            <w:r>
              <w:rPr>
                <w:rFonts w:hint="eastAsia"/>
                <w:kern w:val="2"/>
                <w:sz w:val="18"/>
              </w:rPr>
              <w:t>8</w:t>
            </w:r>
          </w:p>
        </w:tc>
        <w:tc>
          <w:tcPr>
            <w:tcW w:w="2863" w:type="dxa"/>
            <w:vAlign w:val="center"/>
          </w:tcPr>
          <w:p w:rsidR="000B05DE" w:rsidRDefault="000B05DE" w:rsidP="00EC6C2A">
            <w:pPr>
              <w:snapToGrid w:val="0"/>
              <w:spacing w:before="50" w:after="50"/>
              <w:ind w:firstLine="199"/>
              <w:jc w:val="left"/>
              <w:rPr>
                <w:kern w:val="2"/>
                <w:sz w:val="18"/>
              </w:rPr>
            </w:pPr>
            <w:r>
              <w:rPr>
                <w:kern w:val="2"/>
                <w:sz w:val="18"/>
              </w:rPr>
              <w:t>CRC16</w:t>
            </w:r>
          </w:p>
        </w:tc>
        <w:tc>
          <w:tcPr>
            <w:tcW w:w="1472" w:type="dxa"/>
            <w:vAlign w:val="center"/>
          </w:tcPr>
          <w:p w:rsidR="000B05DE" w:rsidRDefault="000B05DE" w:rsidP="00EC6C2A">
            <w:pPr>
              <w:snapToGrid w:val="0"/>
              <w:spacing w:before="40" w:after="40"/>
              <w:ind w:firstLine="0"/>
              <w:jc w:val="center"/>
              <w:rPr>
                <w:kern w:val="2"/>
                <w:sz w:val="18"/>
              </w:rPr>
            </w:pPr>
            <w:r>
              <w:rPr>
                <w:kern w:val="2"/>
                <w:sz w:val="18"/>
              </w:rPr>
              <w:t>2</w:t>
            </w:r>
          </w:p>
        </w:tc>
        <w:tc>
          <w:tcPr>
            <w:tcW w:w="4049" w:type="dxa"/>
            <w:vAlign w:val="center"/>
          </w:tcPr>
          <w:p w:rsidR="000B05DE" w:rsidRDefault="000B05DE" w:rsidP="000701D3">
            <w:pPr>
              <w:snapToGrid w:val="0"/>
              <w:spacing w:before="50" w:after="50"/>
              <w:ind w:firstLine="0"/>
              <w:jc w:val="left"/>
              <w:rPr>
                <w:kern w:val="2"/>
                <w:sz w:val="18"/>
              </w:rPr>
            </w:pPr>
            <w:r>
              <w:rPr>
                <w:kern w:val="2"/>
                <w:sz w:val="18"/>
              </w:rPr>
              <w:t>校验位</w:t>
            </w:r>
          </w:p>
        </w:tc>
      </w:tr>
      <w:tr w:rsidR="000B05DE" w:rsidTr="002B6A85">
        <w:trPr>
          <w:jc w:val="center"/>
        </w:trPr>
        <w:tc>
          <w:tcPr>
            <w:tcW w:w="1028" w:type="dxa"/>
            <w:vAlign w:val="center"/>
          </w:tcPr>
          <w:p w:rsidR="000B05DE" w:rsidRDefault="000B05DE" w:rsidP="00EC6C2A">
            <w:pPr>
              <w:snapToGrid w:val="0"/>
              <w:spacing w:before="40" w:after="40"/>
              <w:ind w:firstLine="0"/>
              <w:jc w:val="center"/>
              <w:rPr>
                <w:kern w:val="2"/>
                <w:sz w:val="18"/>
              </w:rPr>
            </w:pPr>
            <w:r>
              <w:rPr>
                <w:rFonts w:hint="eastAsia"/>
                <w:kern w:val="2"/>
                <w:sz w:val="18"/>
              </w:rPr>
              <w:t>9</w:t>
            </w:r>
          </w:p>
        </w:tc>
        <w:tc>
          <w:tcPr>
            <w:tcW w:w="2863" w:type="dxa"/>
            <w:vAlign w:val="center"/>
          </w:tcPr>
          <w:p w:rsidR="000B05DE" w:rsidRDefault="000B05DE" w:rsidP="00EC6C2A">
            <w:pPr>
              <w:snapToGrid w:val="0"/>
              <w:spacing w:before="50" w:after="50"/>
              <w:ind w:firstLine="199"/>
              <w:jc w:val="left"/>
              <w:rPr>
                <w:kern w:val="2"/>
                <w:sz w:val="18"/>
              </w:rPr>
            </w:pPr>
            <w:r w:rsidRPr="001A0DE1">
              <w:rPr>
                <w:rFonts w:hint="eastAsia"/>
                <w:kern w:val="2"/>
                <w:sz w:val="18"/>
              </w:rPr>
              <w:t>End</w:t>
            </w:r>
          </w:p>
        </w:tc>
        <w:tc>
          <w:tcPr>
            <w:tcW w:w="1472" w:type="dxa"/>
            <w:vAlign w:val="center"/>
          </w:tcPr>
          <w:p w:rsidR="000B05DE" w:rsidRDefault="000B05DE" w:rsidP="00EC6C2A">
            <w:pPr>
              <w:snapToGrid w:val="0"/>
              <w:spacing w:before="40" w:after="40"/>
              <w:ind w:firstLine="0"/>
              <w:jc w:val="center"/>
              <w:rPr>
                <w:kern w:val="2"/>
                <w:sz w:val="18"/>
              </w:rPr>
            </w:pPr>
            <w:r w:rsidRPr="001A0DE1">
              <w:rPr>
                <w:rFonts w:hint="eastAsia"/>
                <w:kern w:val="2"/>
                <w:sz w:val="18"/>
              </w:rPr>
              <w:t>1</w:t>
            </w:r>
          </w:p>
        </w:tc>
        <w:tc>
          <w:tcPr>
            <w:tcW w:w="4049" w:type="dxa"/>
            <w:vAlign w:val="center"/>
          </w:tcPr>
          <w:p w:rsidR="000B05DE" w:rsidRDefault="000B05DE">
            <w:pPr>
              <w:snapToGrid w:val="0"/>
              <w:spacing w:before="50" w:after="50"/>
              <w:ind w:firstLine="0"/>
              <w:jc w:val="left"/>
              <w:rPr>
                <w:kern w:val="2"/>
                <w:sz w:val="18"/>
              </w:rPr>
            </w:pPr>
            <w:r w:rsidRPr="001A0DE1">
              <w:rPr>
                <w:rFonts w:hint="eastAsia"/>
                <w:kern w:val="2"/>
                <w:sz w:val="18"/>
              </w:rPr>
              <w:t>报文尾：</w:t>
            </w:r>
            <w:r w:rsidRPr="001A0DE1">
              <w:rPr>
                <w:rFonts w:hint="eastAsia"/>
                <w:kern w:val="2"/>
                <w:sz w:val="18"/>
              </w:rPr>
              <w:t>0x96</w:t>
            </w:r>
          </w:p>
        </w:tc>
      </w:tr>
    </w:tbl>
    <w:p w:rsidR="00FA7BC8" w:rsidRDefault="00FA7BC8" w:rsidP="00FA7BC8">
      <w:pPr>
        <w:ind w:left="420"/>
        <w:rPr>
          <w:kern w:val="2"/>
        </w:rPr>
      </w:pPr>
    </w:p>
    <w:p w:rsidR="00FA7BC8" w:rsidRDefault="00FA7BC8" w:rsidP="00FA7BC8">
      <w:pPr>
        <w:rPr>
          <w:kern w:val="2"/>
        </w:rPr>
      </w:pPr>
      <w:r>
        <w:rPr>
          <w:kern w:val="2"/>
        </w:rPr>
        <w:t>响应方式的数据报文格式见下表：</w:t>
      </w:r>
    </w:p>
    <w:p w:rsidR="00FA7BC8" w:rsidRDefault="00FA7BC8" w:rsidP="00FA7BC8">
      <w:pPr>
        <w:pStyle w:val="afffffffff6"/>
        <w:rPr>
          <w:sz w:val="24"/>
        </w:rPr>
      </w:pPr>
      <w:r>
        <w:t>表</w:t>
      </w:r>
      <w:r>
        <w:rPr>
          <w:rFonts w:ascii="Times New Roman"/>
          <w:b/>
        </w:rPr>
        <w:t>C</w:t>
      </w:r>
      <w:r>
        <w:rPr>
          <w:rFonts w:hint="eastAsia"/>
        </w:rPr>
        <w:t>4-</w:t>
      </w:r>
      <w:r w:rsidR="00827D3D">
        <w:rPr>
          <w:rFonts w:hint="eastAsia"/>
        </w:rPr>
        <w:t>1</w:t>
      </w:r>
      <w:r>
        <w:rPr>
          <w:rFonts w:hint="eastAsia"/>
        </w:rPr>
        <w:t>2</w:t>
      </w:r>
      <w:r>
        <w:rPr>
          <w:rFonts w:hint="eastAsia"/>
        </w:rPr>
        <w:t xml:space="preserve">　</w:t>
      </w:r>
      <w:r>
        <w:t>响应方式数据报文格式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26"/>
        <w:gridCol w:w="2865"/>
        <w:gridCol w:w="1453"/>
        <w:gridCol w:w="4068"/>
      </w:tblGrid>
      <w:tr w:rsidR="00FA7BC8" w:rsidTr="00391950">
        <w:trPr>
          <w:trHeight w:val="450"/>
          <w:jc w:val="center"/>
        </w:trPr>
        <w:tc>
          <w:tcPr>
            <w:tcW w:w="1026" w:type="dxa"/>
            <w:vAlign w:val="center"/>
          </w:tcPr>
          <w:p w:rsidR="00FA7BC8" w:rsidRDefault="00FA7BC8" w:rsidP="00EC6C2A">
            <w:pPr>
              <w:snapToGrid w:val="0"/>
              <w:spacing w:before="40" w:after="40"/>
              <w:ind w:firstLine="0"/>
              <w:jc w:val="center"/>
              <w:rPr>
                <w:kern w:val="2"/>
                <w:sz w:val="18"/>
              </w:rPr>
            </w:pPr>
            <w:r>
              <w:rPr>
                <w:kern w:val="2"/>
                <w:sz w:val="18"/>
              </w:rPr>
              <w:t>序号</w:t>
            </w:r>
          </w:p>
        </w:tc>
        <w:tc>
          <w:tcPr>
            <w:tcW w:w="2865" w:type="dxa"/>
            <w:vAlign w:val="center"/>
          </w:tcPr>
          <w:p w:rsidR="00FA7BC8" w:rsidRDefault="00FA7BC8" w:rsidP="00EC6C2A">
            <w:pPr>
              <w:snapToGrid w:val="0"/>
              <w:spacing w:before="40" w:after="40"/>
              <w:ind w:firstLine="0"/>
              <w:jc w:val="center"/>
              <w:rPr>
                <w:kern w:val="2"/>
                <w:sz w:val="18"/>
              </w:rPr>
            </w:pPr>
            <w:r>
              <w:rPr>
                <w:kern w:val="2"/>
                <w:sz w:val="18"/>
              </w:rPr>
              <w:t>报文名称</w:t>
            </w:r>
          </w:p>
        </w:tc>
        <w:tc>
          <w:tcPr>
            <w:tcW w:w="1453" w:type="dxa"/>
            <w:vAlign w:val="center"/>
          </w:tcPr>
          <w:p w:rsidR="00FA7BC8" w:rsidRDefault="00FA7BC8" w:rsidP="00EC6C2A">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4068" w:type="dxa"/>
            <w:vAlign w:val="center"/>
          </w:tcPr>
          <w:p w:rsidR="00FA7BC8" w:rsidRDefault="00FA7BC8" w:rsidP="00EC6C2A">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rsidTr="00391950">
        <w:trPr>
          <w:jc w:val="center"/>
        </w:trPr>
        <w:tc>
          <w:tcPr>
            <w:tcW w:w="1026"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2865" w:type="dxa"/>
            <w:vAlign w:val="center"/>
          </w:tcPr>
          <w:p w:rsidR="00FA7BC8" w:rsidRDefault="00FA7BC8" w:rsidP="00EC6C2A">
            <w:pPr>
              <w:snapToGrid w:val="0"/>
              <w:spacing w:before="50" w:after="50"/>
              <w:ind w:firstLine="199"/>
              <w:jc w:val="left"/>
              <w:rPr>
                <w:kern w:val="2"/>
                <w:sz w:val="18"/>
              </w:rPr>
            </w:pPr>
            <w:r>
              <w:rPr>
                <w:kern w:val="2"/>
                <w:sz w:val="18"/>
              </w:rPr>
              <w:t>Sync</w:t>
            </w:r>
          </w:p>
        </w:tc>
        <w:tc>
          <w:tcPr>
            <w:tcW w:w="1453"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4068" w:type="dxa"/>
            <w:vAlign w:val="center"/>
          </w:tcPr>
          <w:p w:rsidR="00FA7BC8" w:rsidRDefault="00FA7BC8" w:rsidP="000701D3">
            <w:pPr>
              <w:snapToGrid w:val="0"/>
              <w:spacing w:before="50" w:after="50"/>
              <w:ind w:firstLine="0"/>
              <w:jc w:val="left"/>
              <w:rPr>
                <w:kern w:val="2"/>
                <w:sz w:val="18"/>
              </w:rPr>
            </w:pPr>
            <w:r>
              <w:rPr>
                <w:kern w:val="2"/>
                <w:sz w:val="18"/>
              </w:rPr>
              <w:t>报文头：</w:t>
            </w:r>
            <w:r>
              <w:rPr>
                <w:kern w:val="2"/>
                <w:sz w:val="18"/>
              </w:rPr>
              <w:t>5AA5</w:t>
            </w:r>
          </w:p>
        </w:tc>
      </w:tr>
      <w:tr w:rsidR="00FA7BC8" w:rsidTr="00391950">
        <w:trPr>
          <w:jc w:val="center"/>
        </w:trPr>
        <w:tc>
          <w:tcPr>
            <w:tcW w:w="1026"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2865" w:type="dxa"/>
            <w:vAlign w:val="center"/>
          </w:tcPr>
          <w:p w:rsidR="00FA7BC8" w:rsidRDefault="00FA7BC8" w:rsidP="00EC6C2A">
            <w:pPr>
              <w:snapToGrid w:val="0"/>
              <w:spacing w:before="50" w:after="50"/>
              <w:ind w:firstLine="199"/>
              <w:jc w:val="left"/>
              <w:rPr>
                <w:kern w:val="2"/>
                <w:sz w:val="18"/>
              </w:rPr>
            </w:pPr>
            <w:r>
              <w:rPr>
                <w:kern w:val="2"/>
                <w:sz w:val="18"/>
              </w:rPr>
              <w:t>Packet_Length</w:t>
            </w:r>
          </w:p>
        </w:tc>
        <w:tc>
          <w:tcPr>
            <w:tcW w:w="1453"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4068" w:type="dxa"/>
            <w:vAlign w:val="center"/>
          </w:tcPr>
          <w:p w:rsidR="00FA7BC8" w:rsidRDefault="00FA7BC8" w:rsidP="000701D3">
            <w:pPr>
              <w:snapToGrid w:val="0"/>
              <w:spacing w:before="50" w:after="50"/>
              <w:ind w:firstLine="0"/>
              <w:jc w:val="left"/>
              <w:rPr>
                <w:kern w:val="2"/>
                <w:sz w:val="18"/>
              </w:rPr>
            </w:pPr>
            <w:r>
              <w:rPr>
                <w:kern w:val="2"/>
                <w:sz w:val="18"/>
              </w:rPr>
              <w:t>报文长度</w:t>
            </w:r>
          </w:p>
        </w:tc>
      </w:tr>
      <w:tr w:rsidR="00FA7BC8" w:rsidTr="00391950">
        <w:trPr>
          <w:jc w:val="center"/>
        </w:trPr>
        <w:tc>
          <w:tcPr>
            <w:tcW w:w="1026" w:type="dxa"/>
            <w:vAlign w:val="center"/>
          </w:tcPr>
          <w:p w:rsidR="00FA7BC8" w:rsidRDefault="00FA7BC8" w:rsidP="00EC6C2A">
            <w:pPr>
              <w:snapToGrid w:val="0"/>
              <w:spacing w:before="40" w:after="40"/>
              <w:ind w:firstLine="0"/>
              <w:jc w:val="center"/>
              <w:rPr>
                <w:kern w:val="2"/>
                <w:sz w:val="18"/>
              </w:rPr>
            </w:pPr>
            <w:r>
              <w:rPr>
                <w:kern w:val="2"/>
                <w:sz w:val="18"/>
              </w:rPr>
              <w:t>3</w:t>
            </w:r>
          </w:p>
        </w:tc>
        <w:tc>
          <w:tcPr>
            <w:tcW w:w="2865" w:type="dxa"/>
            <w:vAlign w:val="center"/>
          </w:tcPr>
          <w:p w:rsidR="00FA7BC8" w:rsidRDefault="00FA7BC8" w:rsidP="00EC6C2A">
            <w:pPr>
              <w:snapToGrid w:val="0"/>
              <w:spacing w:before="50" w:after="50"/>
              <w:ind w:firstLine="199"/>
              <w:jc w:val="left"/>
              <w:rPr>
                <w:kern w:val="2"/>
                <w:sz w:val="18"/>
              </w:rPr>
            </w:pPr>
            <w:r>
              <w:rPr>
                <w:rFonts w:hint="eastAsia"/>
                <w:kern w:val="2"/>
                <w:sz w:val="18"/>
              </w:rPr>
              <w:t>CMD_ID</w:t>
            </w:r>
          </w:p>
        </w:tc>
        <w:tc>
          <w:tcPr>
            <w:tcW w:w="1453" w:type="dxa"/>
            <w:vAlign w:val="center"/>
          </w:tcPr>
          <w:p w:rsidR="00FA7BC8" w:rsidRDefault="00FA7BC8" w:rsidP="00EC6C2A">
            <w:pPr>
              <w:snapToGrid w:val="0"/>
              <w:spacing w:before="40" w:after="40"/>
              <w:ind w:firstLine="0"/>
              <w:jc w:val="center"/>
              <w:rPr>
                <w:kern w:val="2"/>
                <w:sz w:val="18"/>
              </w:rPr>
            </w:pPr>
            <w:r>
              <w:rPr>
                <w:rFonts w:hint="eastAsia"/>
                <w:kern w:val="2"/>
                <w:sz w:val="18"/>
              </w:rPr>
              <w:t>17</w:t>
            </w:r>
          </w:p>
        </w:tc>
        <w:tc>
          <w:tcPr>
            <w:tcW w:w="4068" w:type="dxa"/>
            <w:vAlign w:val="center"/>
          </w:tcPr>
          <w:p w:rsidR="00FA7BC8" w:rsidRDefault="00FA7BC8" w:rsidP="000701D3">
            <w:pPr>
              <w:snapToGrid w:val="0"/>
              <w:spacing w:before="50" w:after="5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rsidTr="00391950">
        <w:trPr>
          <w:jc w:val="center"/>
        </w:trPr>
        <w:tc>
          <w:tcPr>
            <w:tcW w:w="1026" w:type="dxa"/>
            <w:vAlign w:val="center"/>
          </w:tcPr>
          <w:p w:rsidR="00FA7BC8" w:rsidRDefault="00FA7BC8" w:rsidP="00EC6C2A">
            <w:pPr>
              <w:snapToGrid w:val="0"/>
              <w:spacing w:before="40" w:after="40"/>
              <w:ind w:firstLine="0"/>
              <w:jc w:val="center"/>
              <w:rPr>
                <w:kern w:val="2"/>
                <w:sz w:val="18"/>
              </w:rPr>
            </w:pPr>
            <w:r>
              <w:rPr>
                <w:kern w:val="2"/>
                <w:sz w:val="18"/>
              </w:rPr>
              <w:t>4</w:t>
            </w:r>
          </w:p>
        </w:tc>
        <w:tc>
          <w:tcPr>
            <w:tcW w:w="2865" w:type="dxa"/>
            <w:vAlign w:val="center"/>
          </w:tcPr>
          <w:p w:rsidR="00FA7BC8" w:rsidRDefault="00FA7BC8" w:rsidP="00EC6C2A">
            <w:pPr>
              <w:snapToGrid w:val="0"/>
              <w:spacing w:before="50" w:after="50"/>
              <w:ind w:firstLine="199"/>
              <w:jc w:val="left"/>
              <w:rPr>
                <w:kern w:val="2"/>
                <w:sz w:val="18"/>
              </w:rPr>
            </w:pPr>
            <w:r>
              <w:rPr>
                <w:kern w:val="2"/>
                <w:sz w:val="18"/>
              </w:rPr>
              <w:t>Frame_Type</w:t>
            </w:r>
          </w:p>
        </w:tc>
        <w:tc>
          <w:tcPr>
            <w:tcW w:w="1453"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4068" w:type="dxa"/>
            <w:vAlign w:val="center"/>
          </w:tcPr>
          <w:p w:rsidR="00FA7BC8" w:rsidRDefault="00FA7BC8" w:rsidP="000701D3">
            <w:pPr>
              <w:snapToGrid w:val="0"/>
              <w:spacing w:before="50" w:after="5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rsidTr="00391950">
        <w:trPr>
          <w:jc w:val="center"/>
        </w:trPr>
        <w:tc>
          <w:tcPr>
            <w:tcW w:w="1026" w:type="dxa"/>
            <w:vAlign w:val="center"/>
          </w:tcPr>
          <w:p w:rsidR="00FA7BC8" w:rsidRDefault="00FA7BC8" w:rsidP="00EC6C2A">
            <w:pPr>
              <w:snapToGrid w:val="0"/>
              <w:spacing w:before="40" w:after="40"/>
              <w:ind w:firstLine="0"/>
              <w:jc w:val="center"/>
              <w:rPr>
                <w:kern w:val="2"/>
                <w:sz w:val="18"/>
              </w:rPr>
            </w:pPr>
            <w:r>
              <w:rPr>
                <w:kern w:val="2"/>
                <w:sz w:val="18"/>
              </w:rPr>
              <w:t>5</w:t>
            </w:r>
          </w:p>
        </w:tc>
        <w:tc>
          <w:tcPr>
            <w:tcW w:w="2865" w:type="dxa"/>
            <w:vAlign w:val="center"/>
          </w:tcPr>
          <w:p w:rsidR="00FA7BC8" w:rsidRDefault="00FA7BC8" w:rsidP="00EC6C2A">
            <w:pPr>
              <w:snapToGrid w:val="0"/>
              <w:spacing w:before="50" w:after="50"/>
              <w:ind w:firstLine="199"/>
              <w:jc w:val="left"/>
              <w:rPr>
                <w:kern w:val="2"/>
                <w:sz w:val="18"/>
              </w:rPr>
            </w:pPr>
            <w:r>
              <w:rPr>
                <w:kern w:val="2"/>
                <w:sz w:val="18"/>
              </w:rPr>
              <w:t>Packet_Type</w:t>
            </w:r>
          </w:p>
        </w:tc>
        <w:tc>
          <w:tcPr>
            <w:tcW w:w="1453"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4068" w:type="dxa"/>
            <w:vAlign w:val="center"/>
          </w:tcPr>
          <w:p w:rsidR="00FA7BC8" w:rsidRDefault="00FA7BC8" w:rsidP="000701D3">
            <w:pPr>
              <w:snapToGrid w:val="0"/>
              <w:spacing w:before="50" w:after="5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153705" w:rsidTr="00391950">
        <w:trPr>
          <w:jc w:val="center"/>
        </w:trPr>
        <w:tc>
          <w:tcPr>
            <w:tcW w:w="1026" w:type="dxa"/>
            <w:vAlign w:val="center"/>
          </w:tcPr>
          <w:p w:rsidR="00153705" w:rsidRDefault="00153705" w:rsidP="00492D4C">
            <w:pPr>
              <w:snapToGrid w:val="0"/>
              <w:spacing w:before="40" w:after="40"/>
              <w:ind w:firstLine="0"/>
              <w:jc w:val="center"/>
              <w:rPr>
                <w:kern w:val="2"/>
                <w:sz w:val="18"/>
              </w:rPr>
            </w:pPr>
            <w:r>
              <w:rPr>
                <w:rFonts w:hint="eastAsia"/>
                <w:kern w:val="2"/>
                <w:sz w:val="18"/>
              </w:rPr>
              <w:t>6</w:t>
            </w:r>
          </w:p>
        </w:tc>
        <w:tc>
          <w:tcPr>
            <w:tcW w:w="2865" w:type="dxa"/>
            <w:vAlign w:val="center"/>
          </w:tcPr>
          <w:p w:rsidR="00153705" w:rsidRPr="003D4320" w:rsidRDefault="00153705" w:rsidP="00492D4C">
            <w:pPr>
              <w:snapToGrid w:val="0"/>
              <w:spacing w:before="60" w:after="60"/>
              <w:ind w:firstLine="199"/>
              <w:jc w:val="left"/>
              <w:rPr>
                <w:kern w:val="2"/>
                <w:sz w:val="18"/>
              </w:rPr>
            </w:pPr>
            <w:r w:rsidRPr="003D4320">
              <w:rPr>
                <w:rFonts w:hint="eastAsia"/>
                <w:kern w:val="2"/>
                <w:sz w:val="18"/>
              </w:rPr>
              <w:t>Frame_No</w:t>
            </w:r>
          </w:p>
        </w:tc>
        <w:tc>
          <w:tcPr>
            <w:tcW w:w="1453" w:type="dxa"/>
            <w:vAlign w:val="center"/>
          </w:tcPr>
          <w:p w:rsidR="00153705" w:rsidRPr="003D4320" w:rsidRDefault="00153705" w:rsidP="00492D4C">
            <w:pPr>
              <w:snapToGrid w:val="0"/>
              <w:spacing w:before="60" w:after="60"/>
              <w:ind w:firstLine="0"/>
              <w:jc w:val="center"/>
              <w:rPr>
                <w:kern w:val="2"/>
                <w:sz w:val="18"/>
              </w:rPr>
            </w:pPr>
            <w:r w:rsidRPr="003D4320">
              <w:rPr>
                <w:rFonts w:hint="eastAsia"/>
                <w:kern w:val="2"/>
                <w:sz w:val="18"/>
              </w:rPr>
              <w:t>1</w:t>
            </w:r>
          </w:p>
        </w:tc>
        <w:tc>
          <w:tcPr>
            <w:tcW w:w="4068" w:type="dxa"/>
            <w:vAlign w:val="center"/>
          </w:tcPr>
          <w:p w:rsidR="00153705" w:rsidRPr="003D4320" w:rsidDel="00507663" w:rsidRDefault="00153705"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153705" w:rsidTr="00391950">
        <w:trPr>
          <w:jc w:val="center"/>
        </w:trPr>
        <w:tc>
          <w:tcPr>
            <w:tcW w:w="1026" w:type="dxa"/>
            <w:vAlign w:val="center"/>
          </w:tcPr>
          <w:p w:rsidR="00153705" w:rsidRDefault="00153705" w:rsidP="00EC6C2A">
            <w:pPr>
              <w:snapToGrid w:val="0"/>
              <w:spacing w:before="40" w:after="40"/>
              <w:ind w:firstLine="0"/>
              <w:jc w:val="center"/>
              <w:rPr>
                <w:kern w:val="2"/>
                <w:sz w:val="18"/>
              </w:rPr>
            </w:pPr>
            <w:r>
              <w:rPr>
                <w:rFonts w:hint="eastAsia"/>
                <w:kern w:val="2"/>
                <w:sz w:val="18"/>
              </w:rPr>
              <w:t>7</w:t>
            </w:r>
          </w:p>
        </w:tc>
        <w:tc>
          <w:tcPr>
            <w:tcW w:w="2865" w:type="dxa"/>
            <w:vAlign w:val="center"/>
          </w:tcPr>
          <w:p w:rsidR="00153705" w:rsidRDefault="00153705" w:rsidP="00EC6C2A">
            <w:pPr>
              <w:snapToGrid w:val="0"/>
              <w:spacing w:before="50" w:after="50"/>
              <w:ind w:firstLine="199"/>
              <w:jc w:val="left"/>
              <w:rPr>
                <w:kern w:val="2"/>
                <w:sz w:val="18"/>
              </w:rPr>
            </w:pPr>
            <w:r>
              <w:rPr>
                <w:kern w:val="2"/>
                <w:sz w:val="18"/>
              </w:rPr>
              <w:t>Command_Status</w:t>
            </w:r>
          </w:p>
        </w:tc>
        <w:tc>
          <w:tcPr>
            <w:tcW w:w="1453" w:type="dxa"/>
            <w:vAlign w:val="center"/>
          </w:tcPr>
          <w:p w:rsidR="00153705" w:rsidRDefault="00153705" w:rsidP="00EC6C2A">
            <w:pPr>
              <w:snapToGrid w:val="0"/>
              <w:spacing w:before="40" w:after="40"/>
              <w:ind w:firstLine="0"/>
              <w:jc w:val="center"/>
              <w:rPr>
                <w:kern w:val="2"/>
                <w:sz w:val="18"/>
              </w:rPr>
            </w:pPr>
            <w:r>
              <w:rPr>
                <w:kern w:val="2"/>
                <w:sz w:val="18"/>
              </w:rPr>
              <w:t>1</w:t>
            </w:r>
          </w:p>
        </w:tc>
        <w:tc>
          <w:tcPr>
            <w:tcW w:w="4068" w:type="dxa"/>
            <w:vAlign w:val="center"/>
          </w:tcPr>
          <w:p w:rsidR="00153705" w:rsidRDefault="00153705" w:rsidP="000701D3">
            <w:pPr>
              <w:snapToGrid w:val="0"/>
              <w:spacing w:before="50" w:after="50"/>
              <w:ind w:firstLine="0"/>
              <w:jc w:val="left"/>
              <w:rPr>
                <w:kern w:val="2"/>
                <w:sz w:val="18"/>
              </w:rPr>
            </w:pPr>
            <w:r>
              <w:rPr>
                <w:kern w:val="2"/>
                <w:sz w:val="18"/>
              </w:rPr>
              <w:t>数据发送状态</w:t>
            </w:r>
            <w:r>
              <w:rPr>
                <w:rFonts w:hint="eastAsia"/>
                <w:kern w:val="2"/>
                <w:sz w:val="18"/>
              </w:rPr>
              <w:t>：</w:t>
            </w:r>
            <w:r>
              <w:rPr>
                <w:rFonts w:ascii="宋体" w:hAnsi="宋体" w:hint="eastAsia"/>
                <w:kern w:val="2"/>
                <w:sz w:val="18"/>
              </w:rPr>
              <w:t>①</w:t>
            </w:r>
            <w:r>
              <w:rPr>
                <w:kern w:val="2"/>
                <w:sz w:val="18"/>
              </w:rPr>
              <w:t>0xFF</w:t>
            </w:r>
            <w:r>
              <w:rPr>
                <w:kern w:val="2"/>
                <w:sz w:val="18"/>
              </w:rPr>
              <w:t>成功</w:t>
            </w:r>
          </w:p>
          <w:p w:rsidR="00153705" w:rsidRDefault="00153705" w:rsidP="000701D3">
            <w:pPr>
              <w:snapToGrid w:val="0"/>
              <w:spacing w:before="50" w:after="50"/>
              <w:ind w:firstLine="0"/>
              <w:jc w:val="left"/>
              <w:rPr>
                <w:kern w:val="2"/>
                <w:sz w:val="18"/>
              </w:rPr>
            </w:pPr>
            <w:r>
              <w:rPr>
                <w:rFonts w:hint="eastAsia"/>
                <w:kern w:val="2"/>
                <w:sz w:val="18"/>
              </w:rPr>
              <w:t xml:space="preserve">              </w:t>
            </w:r>
            <w:r>
              <w:rPr>
                <w:rFonts w:ascii="宋体" w:hAnsi="宋体" w:hint="eastAsia"/>
                <w:kern w:val="2"/>
                <w:sz w:val="18"/>
              </w:rPr>
              <w:t>②</w:t>
            </w:r>
            <w:r>
              <w:rPr>
                <w:kern w:val="2"/>
                <w:sz w:val="18"/>
              </w:rPr>
              <w:t>0x00</w:t>
            </w:r>
            <w:r>
              <w:rPr>
                <w:kern w:val="2"/>
                <w:sz w:val="18"/>
              </w:rPr>
              <w:t>失败</w:t>
            </w:r>
          </w:p>
        </w:tc>
      </w:tr>
      <w:tr w:rsidR="00153705" w:rsidTr="00391950">
        <w:trPr>
          <w:jc w:val="center"/>
        </w:trPr>
        <w:tc>
          <w:tcPr>
            <w:tcW w:w="1026" w:type="dxa"/>
            <w:vAlign w:val="center"/>
          </w:tcPr>
          <w:p w:rsidR="00153705" w:rsidRDefault="00153705" w:rsidP="00EC6C2A">
            <w:pPr>
              <w:snapToGrid w:val="0"/>
              <w:spacing w:before="40" w:after="40"/>
              <w:ind w:firstLine="0"/>
              <w:jc w:val="center"/>
              <w:rPr>
                <w:kern w:val="2"/>
                <w:sz w:val="18"/>
              </w:rPr>
            </w:pPr>
            <w:r>
              <w:rPr>
                <w:rFonts w:hint="eastAsia"/>
                <w:kern w:val="2"/>
                <w:sz w:val="18"/>
              </w:rPr>
              <w:t>8</w:t>
            </w:r>
          </w:p>
        </w:tc>
        <w:tc>
          <w:tcPr>
            <w:tcW w:w="2865" w:type="dxa"/>
            <w:vAlign w:val="center"/>
          </w:tcPr>
          <w:p w:rsidR="00153705" w:rsidRDefault="00153705" w:rsidP="00EC6C2A">
            <w:pPr>
              <w:snapToGrid w:val="0"/>
              <w:spacing w:before="50" w:after="50"/>
              <w:ind w:firstLine="199"/>
              <w:jc w:val="left"/>
              <w:rPr>
                <w:kern w:val="2"/>
                <w:sz w:val="18"/>
              </w:rPr>
            </w:pPr>
            <w:r>
              <w:rPr>
                <w:kern w:val="2"/>
                <w:sz w:val="18"/>
              </w:rPr>
              <w:t>CRC16</w:t>
            </w:r>
          </w:p>
        </w:tc>
        <w:tc>
          <w:tcPr>
            <w:tcW w:w="1453" w:type="dxa"/>
            <w:vAlign w:val="center"/>
          </w:tcPr>
          <w:p w:rsidR="00153705" w:rsidRDefault="00153705" w:rsidP="00EC6C2A">
            <w:pPr>
              <w:snapToGrid w:val="0"/>
              <w:spacing w:before="40" w:after="40"/>
              <w:ind w:firstLine="0"/>
              <w:jc w:val="center"/>
              <w:rPr>
                <w:kern w:val="2"/>
                <w:sz w:val="18"/>
              </w:rPr>
            </w:pPr>
            <w:r>
              <w:rPr>
                <w:kern w:val="2"/>
                <w:sz w:val="18"/>
              </w:rPr>
              <w:t>2</w:t>
            </w:r>
          </w:p>
        </w:tc>
        <w:tc>
          <w:tcPr>
            <w:tcW w:w="4068" w:type="dxa"/>
            <w:vAlign w:val="center"/>
          </w:tcPr>
          <w:p w:rsidR="00153705" w:rsidRDefault="00153705" w:rsidP="000701D3">
            <w:pPr>
              <w:snapToGrid w:val="0"/>
              <w:spacing w:before="50" w:after="50"/>
              <w:ind w:firstLine="0"/>
              <w:jc w:val="left"/>
              <w:rPr>
                <w:kern w:val="2"/>
                <w:sz w:val="18"/>
              </w:rPr>
            </w:pPr>
            <w:r>
              <w:rPr>
                <w:kern w:val="2"/>
                <w:sz w:val="18"/>
              </w:rPr>
              <w:t>校验位</w:t>
            </w:r>
          </w:p>
        </w:tc>
      </w:tr>
      <w:tr w:rsidR="00153705" w:rsidTr="00391950">
        <w:trPr>
          <w:jc w:val="center"/>
        </w:trPr>
        <w:tc>
          <w:tcPr>
            <w:tcW w:w="1026" w:type="dxa"/>
            <w:vAlign w:val="center"/>
          </w:tcPr>
          <w:p w:rsidR="00153705" w:rsidRDefault="00153705" w:rsidP="00EC6C2A">
            <w:pPr>
              <w:snapToGrid w:val="0"/>
              <w:spacing w:before="40" w:after="40"/>
              <w:ind w:firstLine="0"/>
              <w:jc w:val="center"/>
              <w:rPr>
                <w:kern w:val="2"/>
                <w:sz w:val="18"/>
              </w:rPr>
            </w:pPr>
            <w:r>
              <w:rPr>
                <w:rFonts w:hint="eastAsia"/>
                <w:kern w:val="2"/>
                <w:sz w:val="18"/>
              </w:rPr>
              <w:t>9</w:t>
            </w:r>
          </w:p>
        </w:tc>
        <w:tc>
          <w:tcPr>
            <w:tcW w:w="2865" w:type="dxa"/>
            <w:vAlign w:val="center"/>
          </w:tcPr>
          <w:p w:rsidR="00153705" w:rsidRDefault="00153705" w:rsidP="00EC6C2A">
            <w:pPr>
              <w:snapToGrid w:val="0"/>
              <w:spacing w:before="50" w:after="50"/>
              <w:ind w:firstLine="199"/>
              <w:jc w:val="left"/>
              <w:rPr>
                <w:kern w:val="2"/>
                <w:sz w:val="18"/>
              </w:rPr>
            </w:pPr>
            <w:r w:rsidRPr="001A0DE1">
              <w:rPr>
                <w:rFonts w:hint="eastAsia"/>
                <w:kern w:val="2"/>
                <w:sz w:val="18"/>
              </w:rPr>
              <w:t>End</w:t>
            </w:r>
          </w:p>
        </w:tc>
        <w:tc>
          <w:tcPr>
            <w:tcW w:w="1453" w:type="dxa"/>
            <w:vAlign w:val="center"/>
          </w:tcPr>
          <w:p w:rsidR="00153705" w:rsidRDefault="00153705" w:rsidP="00EC6C2A">
            <w:pPr>
              <w:snapToGrid w:val="0"/>
              <w:spacing w:before="40" w:after="40"/>
              <w:ind w:firstLine="0"/>
              <w:jc w:val="center"/>
              <w:rPr>
                <w:kern w:val="2"/>
                <w:sz w:val="18"/>
              </w:rPr>
            </w:pPr>
            <w:r w:rsidRPr="001A0DE1">
              <w:rPr>
                <w:rFonts w:hint="eastAsia"/>
                <w:kern w:val="2"/>
                <w:sz w:val="18"/>
              </w:rPr>
              <w:t>1</w:t>
            </w:r>
          </w:p>
        </w:tc>
        <w:tc>
          <w:tcPr>
            <w:tcW w:w="4068" w:type="dxa"/>
            <w:vAlign w:val="center"/>
          </w:tcPr>
          <w:p w:rsidR="00153705" w:rsidRDefault="00153705">
            <w:pPr>
              <w:snapToGrid w:val="0"/>
              <w:spacing w:before="50" w:after="50"/>
              <w:ind w:firstLine="0"/>
              <w:jc w:val="left"/>
              <w:rPr>
                <w:kern w:val="2"/>
                <w:sz w:val="18"/>
              </w:rPr>
            </w:pPr>
            <w:r w:rsidRPr="001A0DE1">
              <w:rPr>
                <w:rFonts w:hint="eastAsia"/>
                <w:kern w:val="2"/>
                <w:sz w:val="18"/>
              </w:rPr>
              <w:t>报文尾：</w:t>
            </w:r>
            <w:r w:rsidRPr="001A0DE1">
              <w:rPr>
                <w:rFonts w:hint="eastAsia"/>
                <w:kern w:val="2"/>
                <w:sz w:val="18"/>
              </w:rPr>
              <w:t>0x96</w:t>
            </w:r>
          </w:p>
        </w:tc>
      </w:tr>
    </w:tbl>
    <w:p w:rsidR="00111E98" w:rsidRDefault="00111E98" w:rsidP="00FA7BC8">
      <w:pPr>
        <w:ind w:left="420"/>
        <w:rPr>
          <w:kern w:val="2"/>
        </w:rPr>
      </w:pPr>
    </w:p>
    <w:p w:rsidR="00111E98" w:rsidRDefault="00111E98" w:rsidP="006177C4">
      <w:pPr>
        <w:pStyle w:val="afffb"/>
        <w:outlineLvl w:val="2"/>
        <w:rPr>
          <w:kern w:val="2"/>
        </w:rPr>
      </w:pPr>
      <w:r>
        <w:rPr>
          <w:rFonts w:ascii="Times New Roman"/>
          <w:b/>
        </w:rPr>
        <w:t>C</w:t>
      </w:r>
      <w:r>
        <w:rPr>
          <w:rFonts w:ascii="EU-F1" w:hint="eastAsia"/>
          <w:spacing w:val="20"/>
          <w:kern w:val="2"/>
        </w:rPr>
        <w:t>.</w:t>
      </w:r>
      <w:r>
        <w:rPr>
          <w:rFonts w:hint="eastAsia"/>
          <w:kern w:val="2"/>
        </w:rPr>
        <w:t>4</w:t>
      </w:r>
      <w:r>
        <w:rPr>
          <w:rFonts w:ascii="EU-F1" w:hint="eastAsia"/>
          <w:spacing w:val="20"/>
          <w:kern w:val="2"/>
        </w:rPr>
        <w:t>.</w:t>
      </w:r>
      <w:r>
        <w:rPr>
          <w:rFonts w:hint="eastAsia"/>
          <w:kern w:val="2"/>
        </w:rPr>
        <w:t>7</w:t>
      </w:r>
      <w:r>
        <w:rPr>
          <w:rFonts w:hint="eastAsia"/>
          <w:kern w:val="2"/>
        </w:rPr>
        <w:t xml:space="preserve">　</w:t>
      </w:r>
      <w:r w:rsidR="00FA38E7">
        <w:rPr>
          <w:rFonts w:hint="eastAsia"/>
          <w:kern w:val="2"/>
        </w:rPr>
        <w:t>状态监测装置</w:t>
      </w:r>
      <w:commentRangeStart w:id="44"/>
      <w:r>
        <w:rPr>
          <w:rFonts w:hint="eastAsia"/>
          <w:kern w:val="2"/>
        </w:rPr>
        <w:t>模型参数配置信息查询</w:t>
      </w:r>
      <w:r>
        <w:rPr>
          <w:rFonts w:hint="eastAsia"/>
          <w:kern w:val="2"/>
        </w:rPr>
        <w:t>/</w:t>
      </w:r>
      <w:r>
        <w:rPr>
          <w:rFonts w:hint="eastAsia"/>
          <w:kern w:val="2"/>
        </w:rPr>
        <w:t>设置</w:t>
      </w:r>
      <w:commentRangeEnd w:id="44"/>
      <w:r w:rsidR="003212FE">
        <w:rPr>
          <w:rStyle w:val="aff7"/>
          <w:rFonts w:asciiTheme="minorHAnsi" w:eastAsia="宋体"/>
          <w:kern w:val="2"/>
        </w:rPr>
        <w:commentReference w:id="44"/>
      </w:r>
    </w:p>
    <w:p w:rsidR="00111E98" w:rsidRDefault="00111E98" w:rsidP="00111E98">
      <w:pPr>
        <w:tabs>
          <w:tab w:val="left" w:pos="4905"/>
        </w:tabs>
        <w:ind w:firstLine="435"/>
        <w:rPr>
          <w:kern w:val="2"/>
        </w:rPr>
      </w:pPr>
      <w:r>
        <w:rPr>
          <w:rFonts w:hint="eastAsia"/>
          <w:kern w:val="2"/>
        </w:rPr>
        <w:t>配置信息查询</w:t>
      </w:r>
      <w:r>
        <w:rPr>
          <w:rFonts w:hint="eastAsia"/>
          <w:kern w:val="2"/>
        </w:rPr>
        <w:t>/</w:t>
      </w:r>
      <w:r>
        <w:rPr>
          <w:rFonts w:hint="eastAsia"/>
          <w:kern w:val="2"/>
        </w:rPr>
        <w:t>设置的数据报文格式见下表：</w:t>
      </w:r>
    </w:p>
    <w:p w:rsidR="00111E98" w:rsidRDefault="00111E98" w:rsidP="00111E98">
      <w:pPr>
        <w:pStyle w:val="afffffffff6"/>
      </w:pPr>
      <w:r>
        <w:t>表</w:t>
      </w:r>
      <w:r>
        <w:rPr>
          <w:rFonts w:ascii="Times New Roman"/>
          <w:b/>
        </w:rPr>
        <w:t>C</w:t>
      </w:r>
      <w:r>
        <w:rPr>
          <w:rFonts w:hint="eastAsia"/>
        </w:rPr>
        <w:t>4-13</w:t>
      </w:r>
      <w:r>
        <w:rPr>
          <w:rFonts w:hint="eastAsia"/>
        </w:rPr>
        <w:t xml:space="preserve">　配置信息查询</w:t>
      </w:r>
      <w:r>
        <w:rPr>
          <w:rFonts w:hint="eastAsia"/>
        </w:rPr>
        <w:t>/</w:t>
      </w:r>
      <w:r>
        <w:rPr>
          <w:rFonts w:hint="eastAsia"/>
        </w:rPr>
        <w:t>设置</w:t>
      </w:r>
      <w:r>
        <w:t>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88"/>
        <w:gridCol w:w="2758"/>
        <w:gridCol w:w="1562"/>
        <w:gridCol w:w="4104"/>
      </w:tblGrid>
      <w:tr w:rsidR="00111E98" w:rsidTr="00784425">
        <w:trPr>
          <w:jc w:val="center"/>
        </w:trPr>
        <w:tc>
          <w:tcPr>
            <w:tcW w:w="988" w:type="dxa"/>
            <w:vAlign w:val="center"/>
          </w:tcPr>
          <w:p w:rsidR="00111E98" w:rsidRDefault="00111E98" w:rsidP="00784425">
            <w:pPr>
              <w:snapToGrid w:val="0"/>
              <w:spacing w:before="40" w:after="40"/>
              <w:ind w:firstLine="0"/>
              <w:jc w:val="center"/>
              <w:rPr>
                <w:kern w:val="2"/>
                <w:sz w:val="18"/>
              </w:rPr>
            </w:pPr>
            <w:r>
              <w:rPr>
                <w:kern w:val="2"/>
                <w:sz w:val="18"/>
              </w:rPr>
              <w:t>序号</w:t>
            </w:r>
          </w:p>
        </w:tc>
        <w:tc>
          <w:tcPr>
            <w:tcW w:w="2758" w:type="dxa"/>
            <w:vAlign w:val="center"/>
          </w:tcPr>
          <w:p w:rsidR="00111E98" w:rsidRDefault="00111E98" w:rsidP="00784425">
            <w:pPr>
              <w:snapToGrid w:val="0"/>
              <w:spacing w:before="40" w:after="40"/>
              <w:ind w:firstLine="0"/>
              <w:jc w:val="center"/>
              <w:rPr>
                <w:kern w:val="2"/>
                <w:sz w:val="18"/>
              </w:rPr>
            </w:pPr>
            <w:r>
              <w:rPr>
                <w:kern w:val="2"/>
                <w:sz w:val="18"/>
              </w:rPr>
              <w:t>报文名称</w:t>
            </w:r>
          </w:p>
        </w:tc>
        <w:tc>
          <w:tcPr>
            <w:tcW w:w="1562" w:type="dxa"/>
            <w:vAlign w:val="center"/>
          </w:tcPr>
          <w:p w:rsidR="00111E98" w:rsidRDefault="00111E98" w:rsidP="00784425">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4104" w:type="dxa"/>
            <w:vAlign w:val="center"/>
          </w:tcPr>
          <w:p w:rsidR="00111E98" w:rsidRDefault="00111E98" w:rsidP="00784425">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111E98" w:rsidTr="00784425">
        <w:trPr>
          <w:jc w:val="center"/>
        </w:trPr>
        <w:tc>
          <w:tcPr>
            <w:tcW w:w="988" w:type="dxa"/>
            <w:vAlign w:val="center"/>
          </w:tcPr>
          <w:p w:rsidR="00111E98" w:rsidRDefault="00111E98" w:rsidP="00784425">
            <w:pPr>
              <w:snapToGrid w:val="0"/>
              <w:spacing w:before="40" w:after="40"/>
              <w:ind w:firstLine="0"/>
              <w:jc w:val="center"/>
              <w:rPr>
                <w:kern w:val="2"/>
                <w:sz w:val="18"/>
              </w:rPr>
            </w:pPr>
            <w:r>
              <w:rPr>
                <w:kern w:val="2"/>
                <w:sz w:val="18"/>
              </w:rPr>
              <w:t>1</w:t>
            </w:r>
          </w:p>
        </w:tc>
        <w:tc>
          <w:tcPr>
            <w:tcW w:w="2758" w:type="dxa"/>
            <w:vAlign w:val="center"/>
          </w:tcPr>
          <w:p w:rsidR="00111E98" w:rsidRDefault="00111E98" w:rsidP="00784425">
            <w:pPr>
              <w:snapToGrid w:val="0"/>
              <w:spacing w:before="40" w:after="40"/>
              <w:ind w:firstLine="199"/>
              <w:jc w:val="left"/>
              <w:rPr>
                <w:kern w:val="2"/>
                <w:sz w:val="18"/>
              </w:rPr>
            </w:pPr>
            <w:r>
              <w:rPr>
                <w:kern w:val="2"/>
                <w:sz w:val="18"/>
              </w:rPr>
              <w:t>Sync</w:t>
            </w:r>
          </w:p>
        </w:tc>
        <w:tc>
          <w:tcPr>
            <w:tcW w:w="1562" w:type="dxa"/>
            <w:vAlign w:val="center"/>
          </w:tcPr>
          <w:p w:rsidR="00111E98" w:rsidRDefault="00111E98" w:rsidP="00784425">
            <w:pPr>
              <w:snapToGrid w:val="0"/>
              <w:spacing w:before="40" w:after="40"/>
              <w:ind w:firstLine="0"/>
              <w:jc w:val="center"/>
              <w:rPr>
                <w:kern w:val="2"/>
                <w:sz w:val="18"/>
              </w:rPr>
            </w:pPr>
            <w:r>
              <w:rPr>
                <w:kern w:val="2"/>
                <w:sz w:val="18"/>
              </w:rPr>
              <w:t>2</w:t>
            </w:r>
          </w:p>
        </w:tc>
        <w:tc>
          <w:tcPr>
            <w:tcW w:w="4104" w:type="dxa"/>
            <w:vAlign w:val="center"/>
          </w:tcPr>
          <w:p w:rsidR="00111E98" w:rsidRDefault="00111E98" w:rsidP="00784425">
            <w:pPr>
              <w:snapToGrid w:val="0"/>
              <w:spacing w:before="40" w:after="40"/>
              <w:ind w:firstLine="0"/>
              <w:jc w:val="left"/>
              <w:rPr>
                <w:kern w:val="2"/>
                <w:sz w:val="18"/>
              </w:rPr>
            </w:pPr>
            <w:r>
              <w:rPr>
                <w:kern w:val="2"/>
                <w:sz w:val="18"/>
              </w:rPr>
              <w:t>报文头：</w:t>
            </w:r>
            <w:r>
              <w:rPr>
                <w:kern w:val="2"/>
                <w:sz w:val="18"/>
              </w:rPr>
              <w:t>5AA5</w:t>
            </w:r>
          </w:p>
        </w:tc>
      </w:tr>
      <w:tr w:rsidR="00111E98" w:rsidTr="00784425">
        <w:trPr>
          <w:jc w:val="center"/>
        </w:trPr>
        <w:tc>
          <w:tcPr>
            <w:tcW w:w="988" w:type="dxa"/>
            <w:vAlign w:val="center"/>
          </w:tcPr>
          <w:p w:rsidR="00111E98" w:rsidRDefault="00111E98" w:rsidP="00784425">
            <w:pPr>
              <w:snapToGrid w:val="0"/>
              <w:spacing w:before="40" w:after="40"/>
              <w:ind w:firstLine="0"/>
              <w:jc w:val="center"/>
              <w:rPr>
                <w:kern w:val="2"/>
                <w:sz w:val="18"/>
              </w:rPr>
            </w:pPr>
            <w:r>
              <w:rPr>
                <w:kern w:val="2"/>
                <w:sz w:val="18"/>
              </w:rPr>
              <w:t>2</w:t>
            </w:r>
          </w:p>
        </w:tc>
        <w:tc>
          <w:tcPr>
            <w:tcW w:w="2758" w:type="dxa"/>
            <w:vAlign w:val="center"/>
          </w:tcPr>
          <w:p w:rsidR="00111E98" w:rsidRDefault="00111E98" w:rsidP="00784425">
            <w:pPr>
              <w:snapToGrid w:val="0"/>
              <w:spacing w:before="40" w:after="40"/>
              <w:ind w:firstLine="199"/>
              <w:jc w:val="left"/>
              <w:rPr>
                <w:kern w:val="2"/>
                <w:sz w:val="18"/>
              </w:rPr>
            </w:pPr>
            <w:r>
              <w:rPr>
                <w:kern w:val="2"/>
                <w:sz w:val="18"/>
              </w:rPr>
              <w:t>Packet_Length</w:t>
            </w:r>
          </w:p>
        </w:tc>
        <w:tc>
          <w:tcPr>
            <w:tcW w:w="1562" w:type="dxa"/>
            <w:vAlign w:val="center"/>
          </w:tcPr>
          <w:p w:rsidR="00111E98" w:rsidRDefault="00111E98" w:rsidP="00784425">
            <w:pPr>
              <w:snapToGrid w:val="0"/>
              <w:spacing w:before="40" w:after="40"/>
              <w:ind w:firstLine="0"/>
              <w:jc w:val="center"/>
              <w:rPr>
                <w:kern w:val="2"/>
                <w:sz w:val="18"/>
              </w:rPr>
            </w:pPr>
            <w:r>
              <w:rPr>
                <w:kern w:val="2"/>
                <w:sz w:val="18"/>
              </w:rPr>
              <w:t>2</w:t>
            </w:r>
          </w:p>
        </w:tc>
        <w:tc>
          <w:tcPr>
            <w:tcW w:w="4104" w:type="dxa"/>
            <w:vAlign w:val="center"/>
          </w:tcPr>
          <w:p w:rsidR="00111E98" w:rsidRDefault="00111E98" w:rsidP="00784425">
            <w:pPr>
              <w:snapToGrid w:val="0"/>
              <w:spacing w:before="40" w:after="40"/>
              <w:ind w:firstLine="0"/>
              <w:jc w:val="left"/>
              <w:rPr>
                <w:kern w:val="2"/>
                <w:sz w:val="18"/>
              </w:rPr>
            </w:pPr>
            <w:r>
              <w:rPr>
                <w:kern w:val="2"/>
                <w:sz w:val="18"/>
              </w:rPr>
              <w:t>报文长度</w:t>
            </w:r>
          </w:p>
        </w:tc>
      </w:tr>
      <w:tr w:rsidR="00111E98" w:rsidTr="00784425">
        <w:trPr>
          <w:jc w:val="center"/>
        </w:trPr>
        <w:tc>
          <w:tcPr>
            <w:tcW w:w="988" w:type="dxa"/>
            <w:vAlign w:val="center"/>
          </w:tcPr>
          <w:p w:rsidR="00111E98" w:rsidRDefault="00111E98" w:rsidP="00784425">
            <w:pPr>
              <w:snapToGrid w:val="0"/>
              <w:spacing w:before="40" w:after="40"/>
              <w:ind w:firstLine="0"/>
              <w:jc w:val="center"/>
              <w:rPr>
                <w:kern w:val="2"/>
                <w:sz w:val="18"/>
              </w:rPr>
            </w:pPr>
            <w:r>
              <w:rPr>
                <w:kern w:val="2"/>
                <w:sz w:val="18"/>
              </w:rPr>
              <w:t>3</w:t>
            </w:r>
          </w:p>
        </w:tc>
        <w:tc>
          <w:tcPr>
            <w:tcW w:w="2758" w:type="dxa"/>
            <w:vAlign w:val="center"/>
          </w:tcPr>
          <w:p w:rsidR="00111E98" w:rsidRDefault="00111E98" w:rsidP="00784425">
            <w:pPr>
              <w:snapToGrid w:val="0"/>
              <w:spacing w:before="40" w:after="40"/>
              <w:ind w:firstLine="199"/>
              <w:jc w:val="left"/>
              <w:rPr>
                <w:kern w:val="2"/>
                <w:sz w:val="18"/>
              </w:rPr>
            </w:pPr>
            <w:r>
              <w:rPr>
                <w:rFonts w:hint="eastAsia"/>
                <w:kern w:val="2"/>
                <w:sz w:val="18"/>
              </w:rPr>
              <w:t>CMD_ID</w:t>
            </w:r>
          </w:p>
        </w:tc>
        <w:tc>
          <w:tcPr>
            <w:tcW w:w="1562" w:type="dxa"/>
            <w:vAlign w:val="center"/>
          </w:tcPr>
          <w:p w:rsidR="00111E98" w:rsidRDefault="00111E98" w:rsidP="00784425">
            <w:pPr>
              <w:snapToGrid w:val="0"/>
              <w:spacing w:before="40" w:after="40"/>
              <w:ind w:firstLine="0"/>
              <w:jc w:val="center"/>
              <w:rPr>
                <w:kern w:val="2"/>
                <w:sz w:val="18"/>
              </w:rPr>
            </w:pPr>
            <w:r>
              <w:rPr>
                <w:rFonts w:hint="eastAsia"/>
                <w:kern w:val="2"/>
                <w:sz w:val="18"/>
              </w:rPr>
              <w:t>17</w:t>
            </w:r>
          </w:p>
        </w:tc>
        <w:tc>
          <w:tcPr>
            <w:tcW w:w="4104" w:type="dxa"/>
            <w:vAlign w:val="center"/>
          </w:tcPr>
          <w:p w:rsidR="00111E98" w:rsidRDefault="00111E98" w:rsidP="00784425">
            <w:pPr>
              <w:snapToGrid w:val="0"/>
              <w:spacing w:before="40" w:after="4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111E98" w:rsidTr="00784425">
        <w:trPr>
          <w:jc w:val="center"/>
        </w:trPr>
        <w:tc>
          <w:tcPr>
            <w:tcW w:w="988" w:type="dxa"/>
            <w:vAlign w:val="center"/>
          </w:tcPr>
          <w:p w:rsidR="00111E98" w:rsidRDefault="00111E98" w:rsidP="00784425">
            <w:pPr>
              <w:snapToGrid w:val="0"/>
              <w:spacing w:before="40" w:after="40"/>
              <w:ind w:firstLine="0"/>
              <w:jc w:val="center"/>
              <w:rPr>
                <w:kern w:val="2"/>
                <w:sz w:val="18"/>
              </w:rPr>
            </w:pPr>
            <w:r>
              <w:rPr>
                <w:kern w:val="2"/>
                <w:sz w:val="18"/>
              </w:rPr>
              <w:t>4</w:t>
            </w:r>
          </w:p>
        </w:tc>
        <w:tc>
          <w:tcPr>
            <w:tcW w:w="2758" w:type="dxa"/>
            <w:vAlign w:val="center"/>
          </w:tcPr>
          <w:p w:rsidR="00111E98" w:rsidRDefault="00111E98" w:rsidP="00784425">
            <w:pPr>
              <w:snapToGrid w:val="0"/>
              <w:spacing w:before="40" w:after="40"/>
              <w:ind w:firstLine="199"/>
              <w:jc w:val="left"/>
              <w:rPr>
                <w:kern w:val="2"/>
                <w:sz w:val="18"/>
              </w:rPr>
            </w:pPr>
            <w:r>
              <w:rPr>
                <w:kern w:val="2"/>
                <w:sz w:val="18"/>
              </w:rPr>
              <w:t>Frame_Type</w:t>
            </w:r>
          </w:p>
        </w:tc>
        <w:tc>
          <w:tcPr>
            <w:tcW w:w="1562" w:type="dxa"/>
            <w:vAlign w:val="center"/>
          </w:tcPr>
          <w:p w:rsidR="00111E98" w:rsidRDefault="00111E98" w:rsidP="00784425">
            <w:pPr>
              <w:snapToGrid w:val="0"/>
              <w:spacing w:before="40" w:after="40"/>
              <w:ind w:firstLine="0"/>
              <w:jc w:val="center"/>
              <w:rPr>
                <w:kern w:val="2"/>
                <w:sz w:val="18"/>
              </w:rPr>
            </w:pPr>
            <w:r>
              <w:rPr>
                <w:kern w:val="2"/>
                <w:sz w:val="18"/>
              </w:rPr>
              <w:t>1</w:t>
            </w:r>
          </w:p>
        </w:tc>
        <w:tc>
          <w:tcPr>
            <w:tcW w:w="4104" w:type="dxa"/>
            <w:vAlign w:val="center"/>
          </w:tcPr>
          <w:p w:rsidR="00111E98" w:rsidRDefault="00111E98" w:rsidP="00784425">
            <w:pPr>
              <w:snapToGrid w:val="0"/>
              <w:spacing w:before="40" w:after="4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111E98" w:rsidTr="00784425">
        <w:trPr>
          <w:jc w:val="center"/>
        </w:trPr>
        <w:tc>
          <w:tcPr>
            <w:tcW w:w="988" w:type="dxa"/>
            <w:vAlign w:val="center"/>
          </w:tcPr>
          <w:p w:rsidR="00111E98" w:rsidRDefault="00111E98" w:rsidP="00784425">
            <w:pPr>
              <w:snapToGrid w:val="0"/>
              <w:spacing w:before="40" w:after="40"/>
              <w:ind w:firstLine="0"/>
              <w:jc w:val="center"/>
              <w:rPr>
                <w:kern w:val="2"/>
                <w:sz w:val="18"/>
              </w:rPr>
            </w:pPr>
            <w:r>
              <w:rPr>
                <w:rFonts w:hint="eastAsia"/>
                <w:kern w:val="2"/>
                <w:sz w:val="18"/>
              </w:rPr>
              <w:t>5</w:t>
            </w:r>
          </w:p>
        </w:tc>
        <w:tc>
          <w:tcPr>
            <w:tcW w:w="2758" w:type="dxa"/>
            <w:vAlign w:val="center"/>
          </w:tcPr>
          <w:p w:rsidR="00111E98" w:rsidRDefault="00111E98" w:rsidP="00784425">
            <w:pPr>
              <w:snapToGrid w:val="0"/>
              <w:spacing w:before="40" w:after="40"/>
              <w:ind w:firstLine="199"/>
              <w:jc w:val="left"/>
              <w:rPr>
                <w:kern w:val="2"/>
                <w:sz w:val="18"/>
              </w:rPr>
            </w:pPr>
            <w:r>
              <w:rPr>
                <w:kern w:val="2"/>
                <w:sz w:val="18"/>
              </w:rPr>
              <w:t>Packet_Type</w:t>
            </w:r>
          </w:p>
        </w:tc>
        <w:tc>
          <w:tcPr>
            <w:tcW w:w="1562" w:type="dxa"/>
            <w:vAlign w:val="center"/>
          </w:tcPr>
          <w:p w:rsidR="00111E98" w:rsidRDefault="00111E98" w:rsidP="00784425">
            <w:pPr>
              <w:snapToGrid w:val="0"/>
              <w:spacing w:before="40" w:after="40"/>
              <w:ind w:firstLine="0"/>
              <w:jc w:val="center"/>
              <w:rPr>
                <w:kern w:val="2"/>
                <w:sz w:val="18"/>
              </w:rPr>
            </w:pPr>
            <w:r>
              <w:rPr>
                <w:kern w:val="2"/>
                <w:sz w:val="18"/>
              </w:rPr>
              <w:t>1</w:t>
            </w:r>
          </w:p>
        </w:tc>
        <w:tc>
          <w:tcPr>
            <w:tcW w:w="4104" w:type="dxa"/>
            <w:vAlign w:val="center"/>
          </w:tcPr>
          <w:p w:rsidR="00111E98" w:rsidRDefault="00111E98" w:rsidP="00784425">
            <w:pPr>
              <w:snapToGrid w:val="0"/>
              <w:spacing w:before="40" w:after="4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CA0B18" w:rsidTr="00784425">
        <w:trPr>
          <w:jc w:val="center"/>
        </w:trPr>
        <w:tc>
          <w:tcPr>
            <w:tcW w:w="988" w:type="dxa"/>
            <w:vAlign w:val="center"/>
          </w:tcPr>
          <w:p w:rsidR="00CA0B18" w:rsidRDefault="00CA0B18" w:rsidP="00492D4C">
            <w:pPr>
              <w:snapToGrid w:val="0"/>
              <w:spacing w:before="40" w:after="40"/>
              <w:ind w:firstLine="0"/>
              <w:jc w:val="center"/>
              <w:rPr>
                <w:kern w:val="2"/>
                <w:sz w:val="18"/>
              </w:rPr>
            </w:pPr>
            <w:r>
              <w:rPr>
                <w:rFonts w:hint="eastAsia"/>
                <w:kern w:val="2"/>
                <w:sz w:val="18"/>
              </w:rPr>
              <w:t>6</w:t>
            </w:r>
          </w:p>
        </w:tc>
        <w:tc>
          <w:tcPr>
            <w:tcW w:w="2758" w:type="dxa"/>
            <w:vAlign w:val="center"/>
          </w:tcPr>
          <w:p w:rsidR="00CA0B18" w:rsidRPr="003D4320" w:rsidRDefault="00CA0B18" w:rsidP="00492D4C">
            <w:pPr>
              <w:snapToGrid w:val="0"/>
              <w:spacing w:before="60" w:after="60"/>
              <w:ind w:firstLine="199"/>
              <w:jc w:val="left"/>
              <w:rPr>
                <w:kern w:val="2"/>
                <w:sz w:val="18"/>
              </w:rPr>
            </w:pPr>
            <w:r w:rsidRPr="003D4320">
              <w:rPr>
                <w:rFonts w:hint="eastAsia"/>
                <w:kern w:val="2"/>
                <w:sz w:val="18"/>
              </w:rPr>
              <w:t>Frame_No</w:t>
            </w:r>
          </w:p>
        </w:tc>
        <w:tc>
          <w:tcPr>
            <w:tcW w:w="1562" w:type="dxa"/>
            <w:vAlign w:val="center"/>
          </w:tcPr>
          <w:p w:rsidR="00CA0B18" w:rsidRPr="003D4320" w:rsidRDefault="00CA0B18" w:rsidP="00492D4C">
            <w:pPr>
              <w:snapToGrid w:val="0"/>
              <w:spacing w:before="60" w:after="60"/>
              <w:ind w:firstLine="0"/>
              <w:jc w:val="center"/>
              <w:rPr>
                <w:kern w:val="2"/>
                <w:sz w:val="18"/>
              </w:rPr>
            </w:pPr>
            <w:r w:rsidRPr="003D4320">
              <w:rPr>
                <w:rFonts w:hint="eastAsia"/>
                <w:kern w:val="2"/>
                <w:sz w:val="18"/>
              </w:rPr>
              <w:t>1</w:t>
            </w:r>
          </w:p>
        </w:tc>
        <w:tc>
          <w:tcPr>
            <w:tcW w:w="4104" w:type="dxa"/>
            <w:vAlign w:val="center"/>
          </w:tcPr>
          <w:p w:rsidR="00CA0B18" w:rsidRPr="003D4320" w:rsidDel="00507663" w:rsidRDefault="00CA0B18"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CA0B18" w:rsidTr="00784425">
        <w:trPr>
          <w:jc w:val="center"/>
        </w:trPr>
        <w:tc>
          <w:tcPr>
            <w:tcW w:w="988" w:type="dxa"/>
            <w:vAlign w:val="center"/>
          </w:tcPr>
          <w:p w:rsidR="00CA0B18" w:rsidRDefault="00CA0B18" w:rsidP="00784425">
            <w:pPr>
              <w:snapToGrid w:val="0"/>
              <w:spacing w:before="40" w:after="40"/>
              <w:ind w:firstLine="0"/>
              <w:jc w:val="center"/>
              <w:rPr>
                <w:kern w:val="2"/>
                <w:sz w:val="18"/>
              </w:rPr>
            </w:pPr>
            <w:r>
              <w:rPr>
                <w:rFonts w:hint="eastAsia"/>
                <w:kern w:val="2"/>
                <w:sz w:val="18"/>
              </w:rPr>
              <w:t>7</w:t>
            </w:r>
          </w:p>
        </w:tc>
        <w:tc>
          <w:tcPr>
            <w:tcW w:w="2758" w:type="dxa"/>
            <w:vAlign w:val="center"/>
          </w:tcPr>
          <w:p w:rsidR="00CA0B18" w:rsidRDefault="00CA0B18" w:rsidP="00784425">
            <w:pPr>
              <w:snapToGrid w:val="0"/>
              <w:spacing w:before="40" w:after="40"/>
              <w:ind w:firstLine="199"/>
              <w:jc w:val="left"/>
              <w:rPr>
                <w:kern w:val="2"/>
                <w:sz w:val="18"/>
              </w:rPr>
            </w:pPr>
            <w:r>
              <w:rPr>
                <w:rFonts w:hint="eastAsia"/>
                <w:kern w:val="2"/>
                <w:sz w:val="18"/>
              </w:rPr>
              <w:t>Request_Set_Flag</w:t>
            </w:r>
          </w:p>
        </w:tc>
        <w:tc>
          <w:tcPr>
            <w:tcW w:w="1562" w:type="dxa"/>
            <w:vAlign w:val="center"/>
          </w:tcPr>
          <w:p w:rsidR="00CA0B18" w:rsidRDefault="00CA0B18" w:rsidP="00784425">
            <w:pPr>
              <w:snapToGrid w:val="0"/>
              <w:spacing w:before="40" w:after="40"/>
              <w:ind w:firstLine="0"/>
              <w:jc w:val="center"/>
              <w:rPr>
                <w:kern w:val="2"/>
                <w:sz w:val="18"/>
              </w:rPr>
            </w:pPr>
            <w:r>
              <w:rPr>
                <w:rFonts w:hint="eastAsia"/>
                <w:kern w:val="2"/>
                <w:sz w:val="18"/>
              </w:rPr>
              <w:t>1</w:t>
            </w:r>
          </w:p>
        </w:tc>
        <w:tc>
          <w:tcPr>
            <w:tcW w:w="4104" w:type="dxa"/>
            <w:vAlign w:val="center"/>
          </w:tcPr>
          <w:p w:rsidR="00CA0B18" w:rsidRDefault="00CA0B18" w:rsidP="00784425">
            <w:pPr>
              <w:snapToGrid w:val="0"/>
              <w:spacing w:before="40" w:after="40"/>
              <w:ind w:firstLine="0"/>
              <w:jc w:val="left"/>
              <w:rPr>
                <w:kern w:val="2"/>
                <w:sz w:val="18"/>
              </w:rPr>
            </w:pPr>
            <w:r>
              <w:rPr>
                <w:rFonts w:hint="eastAsia"/>
                <w:kern w:val="2"/>
                <w:sz w:val="18"/>
              </w:rPr>
              <w:t>参数配置类型标识：</w:t>
            </w:r>
            <w:r>
              <w:rPr>
                <w:rFonts w:ascii="宋体" w:hAnsi="宋体" w:hint="eastAsia"/>
                <w:kern w:val="2"/>
                <w:sz w:val="18"/>
              </w:rPr>
              <w:t>①</w:t>
            </w:r>
            <w:r>
              <w:rPr>
                <w:rFonts w:hint="eastAsia"/>
                <w:kern w:val="2"/>
                <w:sz w:val="18"/>
              </w:rPr>
              <w:t>0x00</w:t>
            </w:r>
            <w:r>
              <w:rPr>
                <w:rFonts w:hint="eastAsia"/>
                <w:kern w:val="2"/>
                <w:sz w:val="18"/>
              </w:rPr>
              <w:t>查询配置信息；</w:t>
            </w:r>
          </w:p>
          <w:p w:rsidR="00CA0B18" w:rsidRDefault="00CA0B18" w:rsidP="00784425">
            <w:pPr>
              <w:snapToGrid w:val="0"/>
              <w:spacing w:before="40" w:after="40"/>
              <w:ind w:firstLine="0"/>
              <w:jc w:val="left"/>
              <w:rPr>
                <w:kern w:val="2"/>
                <w:sz w:val="18"/>
              </w:rPr>
            </w:pPr>
            <w:r>
              <w:rPr>
                <w:rFonts w:hint="eastAsia"/>
                <w:kern w:val="2"/>
                <w:sz w:val="18"/>
              </w:rPr>
              <w:t xml:space="preserve">                  </w:t>
            </w:r>
            <w:r>
              <w:rPr>
                <w:rFonts w:ascii="宋体" w:hAnsi="宋体" w:hint="eastAsia"/>
                <w:kern w:val="2"/>
                <w:sz w:val="18"/>
              </w:rPr>
              <w:t>②</w:t>
            </w:r>
            <w:r>
              <w:rPr>
                <w:rFonts w:hint="eastAsia"/>
                <w:kern w:val="2"/>
                <w:sz w:val="18"/>
              </w:rPr>
              <w:t>0x01</w:t>
            </w:r>
            <w:r>
              <w:rPr>
                <w:rFonts w:hint="eastAsia"/>
                <w:kern w:val="2"/>
                <w:sz w:val="18"/>
              </w:rPr>
              <w:t>设置配置信息</w:t>
            </w:r>
          </w:p>
        </w:tc>
      </w:tr>
      <w:tr w:rsidR="00CA0B18" w:rsidTr="00784425">
        <w:trPr>
          <w:jc w:val="center"/>
        </w:trPr>
        <w:tc>
          <w:tcPr>
            <w:tcW w:w="988" w:type="dxa"/>
            <w:vAlign w:val="center"/>
          </w:tcPr>
          <w:p w:rsidR="00CA0B18" w:rsidRDefault="00CA0B18" w:rsidP="00F640DE">
            <w:pPr>
              <w:snapToGrid w:val="0"/>
              <w:spacing w:before="40" w:after="40"/>
              <w:ind w:firstLine="0"/>
              <w:jc w:val="center"/>
              <w:rPr>
                <w:kern w:val="2"/>
                <w:sz w:val="18"/>
              </w:rPr>
            </w:pPr>
            <w:r>
              <w:rPr>
                <w:rFonts w:hint="eastAsia"/>
                <w:kern w:val="2"/>
                <w:sz w:val="18"/>
              </w:rPr>
              <w:t>8</w:t>
            </w:r>
          </w:p>
        </w:tc>
        <w:tc>
          <w:tcPr>
            <w:tcW w:w="2758" w:type="dxa"/>
            <w:vAlign w:val="center"/>
          </w:tcPr>
          <w:p w:rsidR="00CA0B18" w:rsidRDefault="00CA0B18" w:rsidP="00784425">
            <w:pPr>
              <w:snapToGrid w:val="0"/>
              <w:spacing w:before="40" w:after="40"/>
              <w:ind w:firstLine="199"/>
              <w:jc w:val="left"/>
              <w:rPr>
                <w:kern w:val="2"/>
                <w:sz w:val="18"/>
              </w:rPr>
            </w:pPr>
            <w:r>
              <w:rPr>
                <w:rFonts w:hint="eastAsia"/>
                <w:kern w:val="2"/>
                <w:sz w:val="18"/>
              </w:rPr>
              <w:t>Config_Total</w:t>
            </w:r>
          </w:p>
        </w:tc>
        <w:tc>
          <w:tcPr>
            <w:tcW w:w="1562" w:type="dxa"/>
            <w:vAlign w:val="center"/>
          </w:tcPr>
          <w:p w:rsidR="00CA0B18" w:rsidRDefault="00CA0B18" w:rsidP="00784425">
            <w:pPr>
              <w:snapToGrid w:val="0"/>
              <w:spacing w:before="40" w:after="40"/>
              <w:ind w:firstLine="0"/>
              <w:jc w:val="center"/>
              <w:rPr>
                <w:kern w:val="2"/>
                <w:sz w:val="18"/>
              </w:rPr>
            </w:pPr>
            <w:r>
              <w:rPr>
                <w:rFonts w:hint="eastAsia"/>
                <w:kern w:val="2"/>
                <w:sz w:val="18"/>
              </w:rPr>
              <w:t>1</w:t>
            </w:r>
          </w:p>
        </w:tc>
        <w:tc>
          <w:tcPr>
            <w:tcW w:w="4104" w:type="dxa"/>
            <w:vAlign w:val="center"/>
          </w:tcPr>
          <w:p w:rsidR="00CA0B18" w:rsidRDefault="00CA0B18" w:rsidP="00784425">
            <w:pPr>
              <w:snapToGrid w:val="0"/>
              <w:spacing w:before="40" w:after="40"/>
              <w:ind w:firstLine="0"/>
              <w:jc w:val="left"/>
              <w:rPr>
                <w:kern w:val="2"/>
                <w:sz w:val="18"/>
              </w:rPr>
            </w:pPr>
            <w:r>
              <w:rPr>
                <w:rFonts w:hint="eastAsia"/>
                <w:kern w:val="2"/>
                <w:sz w:val="18"/>
              </w:rPr>
              <w:t>配置参数个数</w:t>
            </w:r>
          </w:p>
        </w:tc>
      </w:tr>
      <w:tr w:rsidR="00CA0B18" w:rsidTr="00784425">
        <w:trPr>
          <w:jc w:val="center"/>
        </w:trPr>
        <w:tc>
          <w:tcPr>
            <w:tcW w:w="988" w:type="dxa"/>
            <w:vAlign w:val="center"/>
          </w:tcPr>
          <w:p w:rsidR="00CA0B18" w:rsidRDefault="00CA0B18" w:rsidP="00F640DE">
            <w:pPr>
              <w:snapToGrid w:val="0"/>
              <w:spacing w:before="40" w:after="40"/>
              <w:ind w:firstLine="0"/>
              <w:jc w:val="center"/>
              <w:rPr>
                <w:kern w:val="2"/>
                <w:sz w:val="18"/>
              </w:rPr>
            </w:pPr>
            <w:r>
              <w:rPr>
                <w:rFonts w:hint="eastAsia"/>
                <w:kern w:val="2"/>
                <w:sz w:val="18"/>
              </w:rPr>
              <w:lastRenderedPageBreak/>
              <w:t>9</w:t>
            </w:r>
          </w:p>
        </w:tc>
        <w:tc>
          <w:tcPr>
            <w:tcW w:w="2758" w:type="dxa"/>
            <w:vAlign w:val="center"/>
          </w:tcPr>
          <w:p w:rsidR="00CA0B18" w:rsidRDefault="00CA0B18" w:rsidP="00784425">
            <w:pPr>
              <w:snapToGrid w:val="0"/>
              <w:spacing w:before="80" w:after="80"/>
              <w:ind w:firstLine="199"/>
              <w:jc w:val="left"/>
              <w:rPr>
                <w:kern w:val="2"/>
                <w:sz w:val="18"/>
              </w:rPr>
            </w:pPr>
            <w:r>
              <w:rPr>
                <w:rFonts w:hint="eastAsia"/>
                <w:kern w:val="2"/>
                <w:sz w:val="18"/>
              </w:rPr>
              <w:t>Config_Name</w:t>
            </w:r>
            <w:r>
              <w:rPr>
                <w:kern w:val="2"/>
                <w:sz w:val="18"/>
              </w:rPr>
              <w:t>1</w:t>
            </w:r>
          </w:p>
        </w:tc>
        <w:tc>
          <w:tcPr>
            <w:tcW w:w="1562" w:type="dxa"/>
            <w:vAlign w:val="center"/>
          </w:tcPr>
          <w:p w:rsidR="00CA0B18" w:rsidRDefault="00CA0B18" w:rsidP="00784425">
            <w:pPr>
              <w:snapToGrid w:val="0"/>
              <w:spacing w:before="80" w:after="80"/>
              <w:ind w:firstLine="0"/>
              <w:jc w:val="center"/>
              <w:rPr>
                <w:kern w:val="2"/>
                <w:sz w:val="18"/>
              </w:rPr>
            </w:pPr>
            <w:r>
              <w:rPr>
                <w:rFonts w:hint="eastAsia"/>
                <w:kern w:val="2"/>
                <w:sz w:val="18"/>
              </w:rPr>
              <w:t>6</w:t>
            </w:r>
          </w:p>
        </w:tc>
        <w:tc>
          <w:tcPr>
            <w:tcW w:w="4104" w:type="dxa"/>
            <w:vAlign w:val="center"/>
          </w:tcPr>
          <w:p w:rsidR="00CA0B18" w:rsidRDefault="00CA0B18" w:rsidP="00784425">
            <w:pPr>
              <w:snapToGrid w:val="0"/>
              <w:spacing w:before="80" w:after="80"/>
              <w:ind w:firstLine="0"/>
              <w:jc w:val="left"/>
              <w:rPr>
                <w:kern w:val="2"/>
                <w:sz w:val="18"/>
              </w:rPr>
            </w:pPr>
            <w:r>
              <w:rPr>
                <w:rFonts w:hint="eastAsia"/>
                <w:kern w:val="2"/>
                <w:sz w:val="18"/>
              </w:rPr>
              <w:t>第一个配置参数的名称（字符串，</w:t>
            </w:r>
            <w:r>
              <w:rPr>
                <w:kern w:val="2"/>
                <w:sz w:val="18"/>
              </w:rPr>
              <w:t>取值范围：</w:t>
            </w:r>
            <w:r>
              <w:rPr>
                <w:rFonts w:hint="eastAsia"/>
                <w:kern w:val="2"/>
                <w:sz w:val="18"/>
              </w:rPr>
              <w:t>小写字母与数字）</w:t>
            </w:r>
          </w:p>
        </w:tc>
      </w:tr>
      <w:tr w:rsidR="00CA0B18" w:rsidTr="00784425">
        <w:trPr>
          <w:jc w:val="center"/>
        </w:trPr>
        <w:tc>
          <w:tcPr>
            <w:tcW w:w="988" w:type="dxa"/>
            <w:vAlign w:val="center"/>
          </w:tcPr>
          <w:p w:rsidR="00CA0B18" w:rsidRDefault="00CA0B18" w:rsidP="00F640DE">
            <w:pPr>
              <w:snapToGrid w:val="0"/>
              <w:spacing w:before="40" w:after="40"/>
              <w:ind w:firstLine="0"/>
              <w:jc w:val="center"/>
              <w:rPr>
                <w:kern w:val="2"/>
                <w:sz w:val="18"/>
              </w:rPr>
            </w:pPr>
            <w:r>
              <w:rPr>
                <w:rFonts w:hint="eastAsia"/>
                <w:kern w:val="2"/>
                <w:sz w:val="18"/>
              </w:rPr>
              <w:t>10</w:t>
            </w:r>
          </w:p>
        </w:tc>
        <w:tc>
          <w:tcPr>
            <w:tcW w:w="2758" w:type="dxa"/>
            <w:vAlign w:val="center"/>
          </w:tcPr>
          <w:p w:rsidR="00CA0B18" w:rsidRDefault="00CA0B18" w:rsidP="00784425">
            <w:pPr>
              <w:snapToGrid w:val="0"/>
              <w:spacing w:before="80" w:after="80"/>
              <w:ind w:firstLine="199"/>
              <w:jc w:val="left"/>
              <w:rPr>
                <w:kern w:val="2"/>
                <w:sz w:val="18"/>
              </w:rPr>
            </w:pPr>
            <w:r>
              <w:rPr>
                <w:rFonts w:hint="eastAsia"/>
                <w:kern w:val="2"/>
                <w:sz w:val="18"/>
              </w:rPr>
              <w:t>Config_DataType</w:t>
            </w:r>
            <w:r>
              <w:rPr>
                <w:kern w:val="2"/>
                <w:sz w:val="18"/>
              </w:rPr>
              <w:t>1</w:t>
            </w:r>
          </w:p>
        </w:tc>
        <w:tc>
          <w:tcPr>
            <w:tcW w:w="1562" w:type="dxa"/>
            <w:vAlign w:val="center"/>
          </w:tcPr>
          <w:p w:rsidR="00CA0B18" w:rsidRDefault="00CA0B18" w:rsidP="00784425">
            <w:pPr>
              <w:snapToGrid w:val="0"/>
              <w:spacing w:before="80" w:after="80"/>
              <w:ind w:firstLine="0"/>
              <w:jc w:val="center"/>
              <w:rPr>
                <w:kern w:val="2"/>
                <w:sz w:val="18"/>
              </w:rPr>
            </w:pPr>
            <w:r>
              <w:rPr>
                <w:kern w:val="2"/>
                <w:sz w:val="18"/>
              </w:rPr>
              <w:t>1</w:t>
            </w:r>
          </w:p>
        </w:tc>
        <w:tc>
          <w:tcPr>
            <w:tcW w:w="4104" w:type="dxa"/>
            <w:vAlign w:val="center"/>
          </w:tcPr>
          <w:p w:rsidR="00CA0B18" w:rsidRDefault="00CA0B18" w:rsidP="00876EFE">
            <w:pPr>
              <w:snapToGrid w:val="0"/>
              <w:spacing w:before="40" w:after="40"/>
              <w:ind w:firstLine="0"/>
              <w:jc w:val="left"/>
              <w:rPr>
                <w:kern w:val="2"/>
                <w:sz w:val="18"/>
              </w:rPr>
            </w:pPr>
            <w:r>
              <w:rPr>
                <w:rFonts w:hint="eastAsia"/>
                <w:kern w:val="2"/>
                <w:sz w:val="18"/>
              </w:rPr>
              <w:t>第一个配置参数的数据类型（无符号整数）：</w:t>
            </w:r>
          </w:p>
          <w:p w:rsidR="00CA0B18" w:rsidRPr="00DD7C3A" w:rsidRDefault="00CA0B18" w:rsidP="00DD7C3A">
            <w:pPr>
              <w:snapToGrid w:val="0"/>
              <w:spacing w:before="40" w:after="40"/>
              <w:ind w:firstLine="0"/>
              <w:jc w:val="left"/>
              <w:rPr>
                <w:sz w:val="18"/>
              </w:rPr>
            </w:pPr>
            <w:r>
              <w:rPr>
                <w:rFonts w:ascii="宋体" w:hAnsi="宋体" w:hint="eastAsia"/>
                <w:kern w:val="2"/>
                <w:sz w:val="18"/>
              </w:rPr>
              <w:t>①</w:t>
            </w:r>
            <w:r w:rsidRPr="00DD7C3A">
              <w:rPr>
                <w:rFonts w:hint="eastAsia"/>
                <w:sz w:val="18"/>
              </w:rPr>
              <w:t xml:space="preserve">0x00  </w:t>
            </w:r>
            <w:r w:rsidRPr="00DD7C3A">
              <w:rPr>
                <w:rFonts w:hint="eastAsia"/>
                <w:sz w:val="18"/>
              </w:rPr>
              <w:t>无符号整数；</w:t>
            </w:r>
          </w:p>
          <w:p w:rsidR="00CA0B18" w:rsidRPr="00DD7C3A" w:rsidRDefault="00CA0B18" w:rsidP="00DD7C3A">
            <w:pPr>
              <w:snapToGrid w:val="0"/>
              <w:spacing w:before="40" w:after="40"/>
              <w:ind w:firstLine="0"/>
              <w:jc w:val="left"/>
              <w:rPr>
                <w:kern w:val="2"/>
                <w:sz w:val="18"/>
              </w:rPr>
            </w:pPr>
            <w:r>
              <w:rPr>
                <w:rFonts w:ascii="宋体" w:hAnsi="宋体" w:hint="eastAsia"/>
                <w:kern w:val="2"/>
                <w:sz w:val="18"/>
              </w:rPr>
              <w:t>②</w:t>
            </w:r>
            <w:r w:rsidRPr="00DD7C3A">
              <w:rPr>
                <w:rFonts w:hint="eastAsia"/>
                <w:kern w:val="2"/>
                <w:sz w:val="18"/>
              </w:rPr>
              <w:t xml:space="preserve">0x01  </w:t>
            </w:r>
            <w:r w:rsidRPr="00DD7C3A">
              <w:rPr>
                <w:rFonts w:hint="eastAsia"/>
                <w:kern w:val="2"/>
                <w:sz w:val="18"/>
              </w:rPr>
              <w:t>有符号整数；</w:t>
            </w:r>
          </w:p>
          <w:p w:rsidR="00CA0B18" w:rsidRDefault="00CA0B18" w:rsidP="00DD7C3A">
            <w:pPr>
              <w:snapToGrid w:val="0"/>
              <w:spacing w:before="40" w:after="40"/>
              <w:ind w:firstLine="0"/>
              <w:jc w:val="left"/>
              <w:rPr>
                <w:kern w:val="2"/>
                <w:sz w:val="18"/>
              </w:rPr>
            </w:pPr>
            <w:r>
              <w:rPr>
                <w:rFonts w:ascii="宋体" w:hAnsi="宋体" w:hint="eastAsia"/>
                <w:kern w:val="2"/>
                <w:sz w:val="18"/>
              </w:rPr>
              <w:sym w:font="Wingdings" w:char="F083"/>
            </w:r>
            <w:r w:rsidRPr="00DD7C3A">
              <w:rPr>
                <w:rFonts w:ascii="宋体" w:hAnsi="宋体" w:hint="eastAsia"/>
                <w:kern w:val="2"/>
                <w:sz w:val="18"/>
              </w:rPr>
              <w:t xml:space="preserve">0x02  </w:t>
            </w:r>
            <w:r w:rsidRPr="00DD7C3A">
              <w:rPr>
                <w:rFonts w:hint="eastAsia"/>
                <w:kern w:val="2"/>
                <w:sz w:val="18"/>
              </w:rPr>
              <w:t>单精度浮点数</w:t>
            </w:r>
          </w:p>
        </w:tc>
      </w:tr>
      <w:tr w:rsidR="00CA0B18" w:rsidTr="00784425">
        <w:trPr>
          <w:jc w:val="center"/>
        </w:trPr>
        <w:tc>
          <w:tcPr>
            <w:tcW w:w="988" w:type="dxa"/>
            <w:vAlign w:val="center"/>
          </w:tcPr>
          <w:p w:rsidR="00CA0B18" w:rsidRDefault="00CA0B18" w:rsidP="00F640DE">
            <w:pPr>
              <w:snapToGrid w:val="0"/>
              <w:spacing w:before="40" w:after="40"/>
              <w:ind w:firstLine="0"/>
              <w:jc w:val="center"/>
              <w:rPr>
                <w:kern w:val="2"/>
                <w:sz w:val="18"/>
              </w:rPr>
            </w:pPr>
            <w:r>
              <w:rPr>
                <w:rFonts w:hint="eastAsia"/>
                <w:kern w:val="2"/>
                <w:sz w:val="18"/>
              </w:rPr>
              <w:t>11</w:t>
            </w:r>
          </w:p>
        </w:tc>
        <w:tc>
          <w:tcPr>
            <w:tcW w:w="2758" w:type="dxa"/>
            <w:vAlign w:val="center"/>
          </w:tcPr>
          <w:p w:rsidR="00CA0B18" w:rsidRDefault="00CA0B18" w:rsidP="00784425">
            <w:pPr>
              <w:snapToGrid w:val="0"/>
              <w:spacing w:before="80" w:after="80"/>
              <w:ind w:firstLine="199"/>
              <w:jc w:val="left"/>
              <w:rPr>
                <w:kern w:val="2"/>
                <w:sz w:val="18"/>
              </w:rPr>
            </w:pPr>
            <w:r>
              <w:rPr>
                <w:rFonts w:hint="eastAsia"/>
                <w:kern w:val="2"/>
                <w:sz w:val="18"/>
              </w:rPr>
              <w:t>Config_Data1</w:t>
            </w:r>
          </w:p>
        </w:tc>
        <w:tc>
          <w:tcPr>
            <w:tcW w:w="1562" w:type="dxa"/>
            <w:vAlign w:val="center"/>
          </w:tcPr>
          <w:p w:rsidR="00CA0B18" w:rsidRDefault="00CA0B18" w:rsidP="00784425">
            <w:pPr>
              <w:snapToGrid w:val="0"/>
              <w:spacing w:before="80" w:after="80"/>
              <w:ind w:firstLine="0"/>
              <w:jc w:val="center"/>
              <w:rPr>
                <w:kern w:val="2"/>
                <w:sz w:val="18"/>
              </w:rPr>
            </w:pPr>
            <w:r>
              <w:rPr>
                <w:rFonts w:hint="eastAsia"/>
                <w:kern w:val="2"/>
                <w:sz w:val="18"/>
              </w:rPr>
              <w:t>4</w:t>
            </w:r>
          </w:p>
        </w:tc>
        <w:tc>
          <w:tcPr>
            <w:tcW w:w="4104" w:type="dxa"/>
            <w:vAlign w:val="center"/>
          </w:tcPr>
          <w:p w:rsidR="00CA0B18" w:rsidRDefault="00CA0B18" w:rsidP="00784425">
            <w:pPr>
              <w:snapToGrid w:val="0"/>
              <w:spacing w:before="80" w:after="80"/>
              <w:ind w:firstLine="0"/>
              <w:jc w:val="left"/>
              <w:rPr>
                <w:kern w:val="2"/>
                <w:sz w:val="18"/>
              </w:rPr>
            </w:pPr>
            <w:r>
              <w:rPr>
                <w:rFonts w:hint="eastAsia"/>
                <w:kern w:val="2"/>
                <w:sz w:val="18"/>
              </w:rPr>
              <w:t>第一个配置参数的值</w:t>
            </w:r>
          </w:p>
        </w:tc>
      </w:tr>
      <w:tr w:rsidR="00CA0B18" w:rsidTr="00784425">
        <w:trPr>
          <w:jc w:val="center"/>
        </w:trPr>
        <w:tc>
          <w:tcPr>
            <w:tcW w:w="988" w:type="dxa"/>
            <w:vAlign w:val="center"/>
          </w:tcPr>
          <w:p w:rsidR="00CA0B18" w:rsidRDefault="00CA0B18" w:rsidP="00784425">
            <w:pPr>
              <w:snapToGrid w:val="0"/>
              <w:spacing w:before="40" w:after="40"/>
              <w:ind w:firstLine="0"/>
              <w:jc w:val="center"/>
              <w:rPr>
                <w:kern w:val="2"/>
                <w:sz w:val="18"/>
              </w:rPr>
            </w:pPr>
            <w:r>
              <w:rPr>
                <w:rFonts w:hint="eastAsia"/>
                <w:kern w:val="2"/>
                <w:sz w:val="18"/>
              </w:rPr>
              <w:t>12</w:t>
            </w:r>
          </w:p>
        </w:tc>
        <w:tc>
          <w:tcPr>
            <w:tcW w:w="2758" w:type="dxa"/>
            <w:vAlign w:val="center"/>
          </w:tcPr>
          <w:p w:rsidR="00CA0B18" w:rsidRDefault="00CA0B18" w:rsidP="00F640DE">
            <w:pPr>
              <w:snapToGrid w:val="0"/>
              <w:spacing w:before="80" w:after="80"/>
              <w:ind w:firstLine="199"/>
              <w:jc w:val="left"/>
              <w:rPr>
                <w:kern w:val="2"/>
                <w:sz w:val="18"/>
              </w:rPr>
            </w:pPr>
            <w:r>
              <w:rPr>
                <w:rFonts w:hint="eastAsia"/>
                <w:kern w:val="2"/>
                <w:sz w:val="18"/>
              </w:rPr>
              <w:t>Config_Name2</w:t>
            </w:r>
          </w:p>
        </w:tc>
        <w:tc>
          <w:tcPr>
            <w:tcW w:w="1562" w:type="dxa"/>
            <w:vAlign w:val="center"/>
          </w:tcPr>
          <w:p w:rsidR="00CA0B18" w:rsidRDefault="00CA0B18" w:rsidP="00F640DE">
            <w:pPr>
              <w:snapToGrid w:val="0"/>
              <w:spacing w:before="80" w:after="80"/>
              <w:ind w:firstLine="0"/>
              <w:jc w:val="center"/>
              <w:rPr>
                <w:kern w:val="2"/>
                <w:sz w:val="18"/>
              </w:rPr>
            </w:pPr>
            <w:r>
              <w:rPr>
                <w:rFonts w:hint="eastAsia"/>
                <w:kern w:val="2"/>
                <w:sz w:val="18"/>
              </w:rPr>
              <w:t>6</w:t>
            </w:r>
          </w:p>
        </w:tc>
        <w:tc>
          <w:tcPr>
            <w:tcW w:w="4104" w:type="dxa"/>
            <w:vAlign w:val="center"/>
          </w:tcPr>
          <w:p w:rsidR="00CA0B18" w:rsidRDefault="00CA0B18" w:rsidP="00F640DE">
            <w:pPr>
              <w:snapToGrid w:val="0"/>
              <w:spacing w:before="80" w:after="80"/>
              <w:ind w:firstLine="0"/>
              <w:jc w:val="left"/>
              <w:rPr>
                <w:kern w:val="2"/>
                <w:sz w:val="18"/>
              </w:rPr>
            </w:pPr>
            <w:r>
              <w:rPr>
                <w:rFonts w:hint="eastAsia"/>
                <w:kern w:val="2"/>
                <w:sz w:val="18"/>
              </w:rPr>
              <w:t>第二个配置参数的名称（字符串，</w:t>
            </w:r>
            <w:r>
              <w:rPr>
                <w:kern w:val="2"/>
                <w:sz w:val="18"/>
              </w:rPr>
              <w:t>取值范围：</w:t>
            </w:r>
            <w:r>
              <w:rPr>
                <w:rFonts w:hint="eastAsia"/>
                <w:kern w:val="2"/>
                <w:sz w:val="18"/>
              </w:rPr>
              <w:t>小写字母与数字）</w:t>
            </w:r>
          </w:p>
        </w:tc>
      </w:tr>
      <w:tr w:rsidR="00CA0B18" w:rsidTr="00784425">
        <w:trPr>
          <w:jc w:val="center"/>
        </w:trPr>
        <w:tc>
          <w:tcPr>
            <w:tcW w:w="988" w:type="dxa"/>
            <w:vAlign w:val="center"/>
          </w:tcPr>
          <w:p w:rsidR="00CA0B18" w:rsidRDefault="00CA0B18" w:rsidP="00784425">
            <w:pPr>
              <w:snapToGrid w:val="0"/>
              <w:spacing w:before="40" w:after="40"/>
              <w:ind w:firstLine="0"/>
              <w:jc w:val="center"/>
              <w:rPr>
                <w:kern w:val="2"/>
                <w:sz w:val="18"/>
              </w:rPr>
            </w:pPr>
            <w:r>
              <w:rPr>
                <w:rFonts w:hint="eastAsia"/>
                <w:kern w:val="2"/>
                <w:sz w:val="18"/>
              </w:rPr>
              <w:t>13</w:t>
            </w:r>
          </w:p>
        </w:tc>
        <w:tc>
          <w:tcPr>
            <w:tcW w:w="2758" w:type="dxa"/>
            <w:vAlign w:val="center"/>
          </w:tcPr>
          <w:p w:rsidR="00CA0B18" w:rsidRDefault="00CA0B18" w:rsidP="00F640DE">
            <w:pPr>
              <w:snapToGrid w:val="0"/>
              <w:spacing w:before="80" w:after="80"/>
              <w:ind w:firstLine="199"/>
              <w:jc w:val="left"/>
              <w:rPr>
                <w:kern w:val="2"/>
                <w:sz w:val="18"/>
              </w:rPr>
            </w:pPr>
            <w:r>
              <w:rPr>
                <w:rFonts w:hint="eastAsia"/>
                <w:kern w:val="2"/>
                <w:sz w:val="18"/>
              </w:rPr>
              <w:t>Config_DataType2</w:t>
            </w:r>
          </w:p>
        </w:tc>
        <w:tc>
          <w:tcPr>
            <w:tcW w:w="1562" w:type="dxa"/>
            <w:vAlign w:val="center"/>
          </w:tcPr>
          <w:p w:rsidR="00CA0B18" w:rsidRDefault="00CA0B18" w:rsidP="00F640DE">
            <w:pPr>
              <w:snapToGrid w:val="0"/>
              <w:spacing w:before="80" w:after="80"/>
              <w:ind w:firstLine="0"/>
              <w:jc w:val="center"/>
              <w:rPr>
                <w:kern w:val="2"/>
                <w:sz w:val="18"/>
              </w:rPr>
            </w:pPr>
            <w:r>
              <w:rPr>
                <w:kern w:val="2"/>
                <w:sz w:val="18"/>
              </w:rPr>
              <w:t>1</w:t>
            </w:r>
          </w:p>
        </w:tc>
        <w:tc>
          <w:tcPr>
            <w:tcW w:w="4104" w:type="dxa"/>
            <w:vAlign w:val="center"/>
          </w:tcPr>
          <w:p w:rsidR="00CA0B18" w:rsidRDefault="00CA0B18" w:rsidP="00721DCF">
            <w:pPr>
              <w:snapToGrid w:val="0"/>
              <w:spacing w:before="40" w:after="40"/>
              <w:ind w:firstLine="0"/>
              <w:jc w:val="left"/>
              <w:rPr>
                <w:kern w:val="2"/>
                <w:sz w:val="18"/>
              </w:rPr>
            </w:pPr>
            <w:r>
              <w:rPr>
                <w:rFonts w:hint="eastAsia"/>
                <w:kern w:val="2"/>
                <w:sz w:val="18"/>
              </w:rPr>
              <w:t>第二个配置参数的数据类型（无符号整数）</w:t>
            </w:r>
          </w:p>
        </w:tc>
      </w:tr>
      <w:tr w:rsidR="00CA0B18" w:rsidTr="00784425">
        <w:trPr>
          <w:jc w:val="center"/>
        </w:trPr>
        <w:tc>
          <w:tcPr>
            <w:tcW w:w="988" w:type="dxa"/>
            <w:vAlign w:val="center"/>
          </w:tcPr>
          <w:p w:rsidR="00CA0B18" w:rsidRDefault="00CA0B18" w:rsidP="00784425">
            <w:pPr>
              <w:snapToGrid w:val="0"/>
              <w:spacing w:before="40" w:after="40"/>
              <w:ind w:firstLine="0"/>
              <w:jc w:val="center"/>
              <w:rPr>
                <w:kern w:val="2"/>
                <w:sz w:val="18"/>
              </w:rPr>
            </w:pPr>
            <w:r>
              <w:rPr>
                <w:rFonts w:hint="eastAsia"/>
                <w:kern w:val="2"/>
                <w:sz w:val="18"/>
              </w:rPr>
              <w:t>14</w:t>
            </w:r>
          </w:p>
        </w:tc>
        <w:tc>
          <w:tcPr>
            <w:tcW w:w="2758" w:type="dxa"/>
            <w:vAlign w:val="center"/>
          </w:tcPr>
          <w:p w:rsidR="00CA0B18" w:rsidRDefault="00CA0B18" w:rsidP="00F640DE">
            <w:pPr>
              <w:snapToGrid w:val="0"/>
              <w:spacing w:before="80" w:after="80"/>
              <w:ind w:firstLine="199"/>
              <w:jc w:val="left"/>
              <w:rPr>
                <w:kern w:val="2"/>
                <w:sz w:val="18"/>
              </w:rPr>
            </w:pPr>
            <w:r>
              <w:rPr>
                <w:rFonts w:hint="eastAsia"/>
                <w:kern w:val="2"/>
                <w:sz w:val="18"/>
              </w:rPr>
              <w:t>Config_Data2</w:t>
            </w:r>
          </w:p>
        </w:tc>
        <w:tc>
          <w:tcPr>
            <w:tcW w:w="1562" w:type="dxa"/>
            <w:vAlign w:val="center"/>
          </w:tcPr>
          <w:p w:rsidR="00CA0B18" w:rsidRDefault="00CA0B18" w:rsidP="00F640DE">
            <w:pPr>
              <w:snapToGrid w:val="0"/>
              <w:spacing w:before="80" w:after="80"/>
              <w:ind w:firstLine="0"/>
              <w:jc w:val="center"/>
              <w:rPr>
                <w:kern w:val="2"/>
                <w:sz w:val="18"/>
              </w:rPr>
            </w:pPr>
            <w:r>
              <w:rPr>
                <w:rFonts w:hint="eastAsia"/>
                <w:kern w:val="2"/>
                <w:sz w:val="18"/>
              </w:rPr>
              <w:t>4</w:t>
            </w:r>
          </w:p>
        </w:tc>
        <w:tc>
          <w:tcPr>
            <w:tcW w:w="4104" w:type="dxa"/>
            <w:vAlign w:val="center"/>
          </w:tcPr>
          <w:p w:rsidR="00CA0B18" w:rsidRDefault="00CA0B18" w:rsidP="00F640DE">
            <w:pPr>
              <w:snapToGrid w:val="0"/>
              <w:spacing w:before="80" w:after="80"/>
              <w:ind w:firstLine="0"/>
              <w:jc w:val="left"/>
              <w:rPr>
                <w:kern w:val="2"/>
                <w:sz w:val="18"/>
              </w:rPr>
            </w:pPr>
            <w:r>
              <w:rPr>
                <w:rFonts w:hint="eastAsia"/>
                <w:kern w:val="2"/>
                <w:sz w:val="18"/>
              </w:rPr>
              <w:t>第二个配置参数的值</w:t>
            </w:r>
          </w:p>
        </w:tc>
      </w:tr>
      <w:tr w:rsidR="00CA0B18" w:rsidTr="00784425">
        <w:trPr>
          <w:jc w:val="center"/>
        </w:trPr>
        <w:tc>
          <w:tcPr>
            <w:tcW w:w="988" w:type="dxa"/>
            <w:vAlign w:val="center"/>
          </w:tcPr>
          <w:p w:rsidR="00CA0B18" w:rsidRDefault="00CA0B18" w:rsidP="00784425">
            <w:pPr>
              <w:snapToGrid w:val="0"/>
              <w:spacing w:before="40" w:after="40"/>
              <w:ind w:firstLine="0"/>
              <w:jc w:val="center"/>
              <w:rPr>
                <w:kern w:val="2"/>
                <w:sz w:val="18"/>
              </w:rPr>
            </w:pPr>
            <w:r>
              <w:rPr>
                <w:rFonts w:hint="eastAsia"/>
                <w:kern w:val="2"/>
                <w:sz w:val="18"/>
              </w:rPr>
              <w:t>15</w:t>
            </w:r>
          </w:p>
        </w:tc>
        <w:tc>
          <w:tcPr>
            <w:tcW w:w="2758" w:type="dxa"/>
            <w:vAlign w:val="center"/>
          </w:tcPr>
          <w:p w:rsidR="00CA0B18" w:rsidRDefault="00CA0B18" w:rsidP="00784425">
            <w:pPr>
              <w:snapToGrid w:val="0"/>
              <w:spacing w:before="80" w:after="80"/>
              <w:ind w:firstLine="199"/>
              <w:jc w:val="left"/>
              <w:rPr>
                <w:kern w:val="2"/>
                <w:sz w:val="18"/>
              </w:rPr>
            </w:pPr>
            <w:r>
              <w:rPr>
                <w:kern w:val="2"/>
                <w:sz w:val="18"/>
              </w:rPr>
              <w:t>…</w:t>
            </w:r>
          </w:p>
        </w:tc>
        <w:tc>
          <w:tcPr>
            <w:tcW w:w="1562" w:type="dxa"/>
            <w:vAlign w:val="center"/>
          </w:tcPr>
          <w:p w:rsidR="00CA0B18" w:rsidRDefault="00CA0B18" w:rsidP="00784425">
            <w:pPr>
              <w:snapToGrid w:val="0"/>
              <w:spacing w:before="80" w:after="80"/>
              <w:ind w:firstLine="0"/>
              <w:jc w:val="center"/>
              <w:rPr>
                <w:kern w:val="2"/>
                <w:sz w:val="18"/>
              </w:rPr>
            </w:pPr>
            <w:r>
              <w:rPr>
                <w:kern w:val="2"/>
                <w:sz w:val="18"/>
              </w:rPr>
              <w:t>…</w:t>
            </w:r>
          </w:p>
        </w:tc>
        <w:tc>
          <w:tcPr>
            <w:tcW w:w="4104" w:type="dxa"/>
            <w:vAlign w:val="center"/>
          </w:tcPr>
          <w:p w:rsidR="00CA0B18" w:rsidRDefault="00CA0B18" w:rsidP="00784425">
            <w:pPr>
              <w:snapToGrid w:val="0"/>
              <w:spacing w:before="80" w:after="80"/>
              <w:ind w:firstLine="199"/>
              <w:jc w:val="left"/>
              <w:rPr>
                <w:kern w:val="2"/>
                <w:sz w:val="18"/>
              </w:rPr>
            </w:pPr>
            <w:r>
              <w:rPr>
                <w:kern w:val="2"/>
                <w:sz w:val="18"/>
              </w:rPr>
              <w:t>…</w:t>
            </w:r>
          </w:p>
        </w:tc>
      </w:tr>
      <w:tr w:rsidR="00CA0B18" w:rsidTr="00784425">
        <w:trPr>
          <w:jc w:val="center"/>
        </w:trPr>
        <w:tc>
          <w:tcPr>
            <w:tcW w:w="988" w:type="dxa"/>
            <w:vAlign w:val="center"/>
          </w:tcPr>
          <w:p w:rsidR="00CA0B18" w:rsidRDefault="00CA0B18" w:rsidP="00784425">
            <w:pPr>
              <w:snapToGrid w:val="0"/>
              <w:spacing w:before="40" w:after="40"/>
              <w:ind w:firstLine="0"/>
              <w:jc w:val="center"/>
              <w:rPr>
                <w:kern w:val="2"/>
                <w:sz w:val="18"/>
              </w:rPr>
            </w:pPr>
            <w:r>
              <w:rPr>
                <w:rFonts w:hint="eastAsia"/>
                <w:kern w:val="2"/>
                <w:sz w:val="18"/>
              </w:rPr>
              <w:t>16</w:t>
            </w:r>
          </w:p>
        </w:tc>
        <w:tc>
          <w:tcPr>
            <w:tcW w:w="2758" w:type="dxa"/>
            <w:vAlign w:val="center"/>
          </w:tcPr>
          <w:p w:rsidR="00CA0B18" w:rsidRDefault="00CA0B18" w:rsidP="00F640DE">
            <w:pPr>
              <w:snapToGrid w:val="0"/>
              <w:spacing w:before="80" w:after="80"/>
              <w:ind w:firstLine="199"/>
              <w:jc w:val="left"/>
              <w:rPr>
                <w:kern w:val="2"/>
                <w:sz w:val="18"/>
              </w:rPr>
            </w:pPr>
            <w:r>
              <w:rPr>
                <w:rFonts w:hint="eastAsia"/>
                <w:kern w:val="2"/>
                <w:sz w:val="18"/>
              </w:rPr>
              <w:t>Config_NameN</w:t>
            </w:r>
          </w:p>
        </w:tc>
        <w:tc>
          <w:tcPr>
            <w:tcW w:w="1562" w:type="dxa"/>
            <w:vAlign w:val="center"/>
          </w:tcPr>
          <w:p w:rsidR="00CA0B18" w:rsidRDefault="00CA0B18" w:rsidP="00F640DE">
            <w:pPr>
              <w:snapToGrid w:val="0"/>
              <w:spacing w:before="80" w:after="80"/>
              <w:ind w:firstLine="0"/>
              <w:jc w:val="center"/>
              <w:rPr>
                <w:kern w:val="2"/>
                <w:sz w:val="18"/>
              </w:rPr>
            </w:pPr>
            <w:r>
              <w:rPr>
                <w:rFonts w:hint="eastAsia"/>
                <w:kern w:val="2"/>
                <w:sz w:val="18"/>
              </w:rPr>
              <w:t>6</w:t>
            </w:r>
          </w:p>
        </w:tc>
        <w:tc>
          <w:tcPr>
            <w:tcW w:w="4104" w:type="dxa"/>
            <w:vAlign w:val="center"/>
          </w:tcPr>
          <w:p w:rsidR="00CA0B18" w:rsidRDefault="00CA0B18" w:rsidP="00F640DE">
            <w:pPr>
              <w:snapToGrid w:val="0"/>
              <w:spacing w:before="80" w:after="80"/>
              <w:ind w:firstLine="0"/>
              <w:jc w:val="left"/>
              <w:rPr>
                <w:kern w:val="2"/>
                <w:sz w:val="18"/>
              </w:rPr>
            </w:pPr>
            <w:r>
              <w:rPr>
                <w:rFonts w:hint="eastAsia"/>
                <w:kern w:val="2"/>
                <w:sz w:val="18"/>
              </w:rPr>
              <w:t>第</w:t>
            </w:r>
            <w:r>
              <w:rPr>
                <w:rFonts w:hint="eastAsia"/>
                <w:kern w:val="2"/>
                <w:sz w:val="18"/>
              </w:rPr>
              <w:t>N</w:t>
            </w:r>
            <w:proofErr w:type="gramStart"/>
            <w:r>
              <w:rPr>
                <w:rFonts w:hint="eastAsia"/>
                <w:kern w:val="2"/>
                <w:sz w:val="18"/>
              </w:rPr>
              <w:t>个</w:t>
            </w:r>
            <w:proofErr w:type="gramEnd"/>
            <w:r>
              <w:rPr>
                <w:rFonts w:hint="eastAsia"/>
                <w:kern w:val="2"/>
                <w:sz w:val="18"/>
              </w:rPr>
              <w:t>配置参数的名称（字符串，</w:t>
            </w:r>
            <w:r>
              <w:rPr>
                <w:kern w:val="2"/>
                <w:sz w:val="18"/>
              </w:rPr>
              <w:t>取值范围：</w:t>
            </w:r>
            <w:r>
              <w:rPr>
                <w:rFonts w:hint="eastAsia"/>
                <w:kern w:val="2"/>
                <w:sz w:val="18"/>
              </w:rPr>
              <w:t>小写字母与数字）</w:t>
            </w:r>
          </w:p>
        </w:tc>
      </w:tr>
      <w:tr w:rsidR="00CA0B18" w:rsidTr="00784425">
        <w:trPr>
          <w:jc w:val="center"/>
        </w:trPr>
        <w:tc>
          <w:tcPr>
            <w:tcW w:w="988" w:type="dxa"/>
            <w:vAlign w:val="center"/>
          </w:tcPr>
          <w:p w:rsidR="00CA0B18" w:rsidRDefault="00CA0B18" w:rsidP="00784425">
            <w:pPr>
              <w:snapToGrid w:val="0"/>
              <w:spacing w:before="40" w:after="40"/>
              <w:ind w:firstLine="0"/>
              <w:jc w:val="center"/>
              <w:rPr>
                <w:kern w:val="2"/>
                <w:sz w:val="18"/>
              </w:rPr>
            </w:pPr>
            <w:r>
              <w:rPr>
                <w:rFonts w:hint="eastAsia"/>
                <w:kern w:val="2"/>
                <w:sz w:val="18"/>
              </w:rPr>
              <w:t>17</w:t>
            </w:r>
          </w:p>
        </w:tc>
        <w:tc>
          <w:tcPr>
            <w:tcW w:w="2758" w:type="dxa"/>
            <w:vAlign w:val="center"/>
          </w:tcPr>
          <w:p w:rsidR="00CA0B18" w:rsidRDefault="00CA0B18" w:rsidP="00F640DE">
            <w:pPr>
              <w:snapToGrid w:val="0"/>
              <w:spacing w:before="80" w:after="80"/>
              <w:ind w:firstLine="199"/>
              <w:jc w:val="left"/>
              <w:rPr>
                <w:kern w:val="2"/>
                <w:sz w:val="18"/>
              </w:rPr>
            </w:pPr>
            <w:r>
              <w:rPr>
                <w:rFonts w:hint="eastAsia"/>
                <w:kern w:val="2"/>
                <w:sz w:val="18"/>
              </w:rPr>
              <w:t>Config_DataTypeN</w:t>
            </w:r>
          </w:p>
        </w:tc>
        <w:tc>
          <w:tcPr>
            <w:tcW w:w="1562" w:type="dxa"/>
            <w:vAlign w:val="center"/>
          </w:tcPr>
          <w:p w:rsidR="00CA0B18" w:rsidRDefault="00CA0B18" w:rsidP="00F640DE">
            <w:pPr>
              <w:snapToGrid w:val="0"/>
              <w:spacing w:before="80" w:after="80"/>
              <w:ind w:firstLine="0"/>
              <w:jc w:val="center"/>
              <w:rPr>
                <w:kern w:val="2"/>
                <w:sz w:val="18"/>
              </w:rPr>
            </w:pPr>
            <w:r>
              <w:rPr>
                <w:kern w:val="2"/>
                <w:sz w:val="18"/>
              </w:rPr>
              <w:t>1</w:t>
            </w:r>
          </w:p>
        </w:tc>
        <w:tc>
          <w:tcPr>
            <w:tcW w:w="4104" w:type="dxa"/>
            <w:vAlign w:val="center"/>
          </w:tcPr>
          <w:p w:rsidR="00CA0B18" w:rsidRDefault="00CA0B18" w:rsidP="00721DCF">
            <w:pPr>
              <w:snapToGrid w:val="0"/>
              <w:spacing w:before="40" w:after="40"/>
              <w:ind w:firstLine="0"/>
              <w:jc w:val="left"/>
              <w:rPr>
                <w:kern w:val="2"/>
                <w:sz w:val="18"/>
              </w:rPr>
            </w:pPr>
            <w:r>
              <w:rPr>
                <w:rFonts w:hint="eastAsia"/>
                <w:kern w:val="2"/>
                <w:sz w:val="18"/>
              </w:rPr>
              <w:t>第</w:t>
            </w:r>
            <w:r>
              <w:rPr>
                <w:rFonts w:hint="eastAsia"/>
                <w:kern w:val="2"/>
                <w:sz w:val="18"/>
              </w:rPr>
              <w:t>N</w:t>
            </w:r>
            <w:proofErr w:type="gramStart"/>
            <w:r>
              <w:rPr>
                <w:rFonts w:hint="eastAsia"/>
                <w:kern w:val="2"/>
                <w:sz w:val="18"/>
              </w:rPr>
              <w:t>个</w:t>
            </w:r>
            <w:proofErr w:type="gramEnd"/>
            <w:r>
              <w:rPr>
                <w:rFonts w:hint="eastAsia"/>
                <w:kern w:val="2"/>
                <w:sz w:val="18"/>
              </w:rPr>
              <w:t>配置参数的数据类型（无符号整数）</w:t>
            </w:r>
          </w:p>
        </w:tc>
      </w:tr>
      <w:tr w:rsidR="00CA0B18" w:rsidTr="00784425">
        <w:trPr>
          <w:jc w:val="center"/>
        </w:trPr>
        <w:tc>
          <w:tcPr>
            <w:tcW w:w="988" w:type="dxa"/>
            <w:vAlign w:val="center"/>
          </w:tcPr>
          <w:p w:rsidR="00CA0B18" w:rsidRDefault="00CA0B18" w:rsidP="00784425">
            <w:pPr>
              <w:snapToGrid w:val="0"/>
              <w:spacing w:before="40" w:after="40"/>
              <w:ind w:firstLine="0"/>
              <w:jc w:val="center"/>
              <w:rPr>
                <w:kern w:val="2"/>
                <w:sz w:val="18"/>
              </w:rPr>
            </w:pPr>
            <w:r>
              <w:rPr>
                <w:rFonts w:hint="eastAsia"/>
                <w:kern w:val="2"/>
                <w:sz w:val="18"/>
              </w:rPr>
              <w:t>18</w:t>
            </w:r>
          </w:p>
        </w:tc>
        <w:tc>
          <w:tcPr>
            <w:tcW w:w="2758" w:type="dxa"/>
            <w:vAlign w:val="center"/>
          </w:tcPr>
          <w:p w:rsidR="00CA0B18" w:rsidRDefault="00CA0B18" w:rsidP="00F640DE">
            <w:pPr>
              <w:snapToGrid w:val="0"/>
              <w:spacing w:before="80" w:after="80"/>
              <w:ind w:firstLine="199"/>
              <w:jc w:val="left"/>
              <w:rPr>
                <w:kern w:val="2"/>
                <w:sz w:val="18"/>
              </w:rPr>
            </w:pPr>
            <w:r>
              <w:rPr>
                <w:rFonts w:hint="eastAsia"/>
                <w:kern w:val="2"/>
                <w:sz w:val="18"/>
              </w:rPr>
              <w:t>Config_DataN</w:t>
            </w:r>
          </w:p>
        </w:tc>
        <w:tc>
          <w:tcPr>
            <w:tcW w:w="1562" w:type="dxa"/>
            <w:vAlign w:val="center"/>
          </w:tcPr>
          <w:p w:rsidR="00CA0B18" w:rsidRDefault="00CA0B18" w:rsidP="00F640DE">
            <w:pPr>
              <w:snapToGrid w:val="0"/>
              <w:spacing w:before="80" w:after="80"/>
              <w:ind w:firstLine="0"/>
              <w:jc w:val="center"/>
              <w:rPr>
                <w:kern w:val="2"/>
                <w:sz w:val="18"/>
              </w:rPr>
            </w:pPr>
            <w:r>
              <w:rPr>
                <w:rFonts w:hint="eastAsia"/>
                <w:kern w:val="2"/>
                <w:sz w:val="18"/>
              </w:rPr>
              <w:t>4</w:t>
            </w:r>
          </w:p>
        </w:tc>
        <w:tc>
          <w:tcPr>
            <w:tcW w:w="4104" w:type="dxa"/>
            <w:vAlign w:val="center"/>
          </w:tcPr>
          <w:p w:rsidR="00CA0B18" w:rsidRDefault="00CA0B18" w:rsidP="00F640DE">
            <w:pPr>
              <w:snapToGrid w:val="0"/>
              <w:spacing w:before="80" w:after="80"/>
              <w:ind w:firstLine="0"/>
              <w:jc w:val="left"/>
              <w:rPr>
                <w:kern w:val="2"/>
                <w:sz w:val="18"/>
              </w:rPr>
            </w:pPr>
            <w:r>
              <w:rPr>
                <w:rFonts w:hint="eastAsia"/>
                <w:kern w:val="2"/>
                <w:sz w:val="18"/>
              </w:rPr>
              <w:t>第</w:t>
            </w:r>
            <w:r>
              <w:rPr>
                <w:rFonts w:hint="eastAsia"/>
                <w:kern w:val="2"/>
                <w:sz w:val="18"/>
              </w:rPr>
              <w:t>N</w:t>
            </w:r>
            <w:proofErr w:type="gramStart"/>
            <w:r>
              <w:rPr>
                <w:rFonts w:hint="eastAsia"/>
                <w:kern w:val="2"/>
                <w:sz w:val="18"/>
              </w:rPr>
              <w:t>个</w:t>
            </w:r>
            <w:proofErr w:type="gramEnd"/>
            <w:r>
              <w:rPr>
                <w:rFonts w:hint="eastAsia"/>
                <w:kern w:val="2"/>
                <w:sz w:val="18"/>
              </w:rPr>
              <w:t>配置参数的值</w:t>
            </w:r>
          </w:p>
        </w:tc>
      </w:tr>
      <w:tr w:rsidR="00CA0B18" w:rsidTr="00784425">
        <w:trPr>
          <w:jc w:val="center"/>
        </w:trPr>
        <w:tc>
          <w:tcPr>
            <w:tcW w:w="988" w:type="dxa"/>
            <w:vAlign w:val="center"/>
          </w:tcPr>
          <w:p w:rsidR="00CA0B18" w:rsidRDefault="00CA0B18" w:rsidP="00784425">
            <w:pPr>
              <w:snapToGrid w:val="0"/>
              <w:spacing w:before="40" w:after="40"/>
              <w:ind w:firstLine="0"/>
              <w:jc w:val="center"/>
              <w:rPr>
                <w:kern w:val="2"/>
                <w:sz w:val="18"/>
              </w:rPr>
            </w:pPr>
            <w:r>
              <w:rPr>
                <w:rFonts w:hint="eastAsia"/>
                <w:kern w:val="2"/>
                <w:sz w:val="18"/>
              </w:rPr>
              <w:t>19</w:t>
            </w:r>
          </w:p>
        </w:tc>
        <w:tc>
          <w:tcPr>
            <w:tcW w:w="2758" w:type="dxa"/>
            <w:vAlign w:val="center"/>
          </w:tcPr>
          <w:p w:rsidR="00CA0B18" w:rsidRDefault="00CA0B18" w:rsidP="00784425">
            <w:pPr>
              <w:snapToGrid w:val="0"/>
              <w:spacing w:before="40" w:after="40"/>
              <w:ind w:firstLine="199"/>
              <w:jc w:val="left"/>
              <w:rPr>
                <w:kern w:val="2"/>
                <w:sz w:val="18"/>
              </w:rPr>
            </w:pPr>
            <w:r>
              <w:rPr>
                <w:kern w:val="2"/>
                <w:sz w:val="18"/>
              </w:rPr>
              <w:t>CRC16</w:t>
            </w:r>
          </w:p>
        </w:tc>
        <w:tc>
          <w:tcPr>
            <w:tcW w:w="1562" w:type="dxa"/>
            <w:vAlign w:val="center"/>
          </w:tcPr>
          <w:p w:rsidR="00CA0B18" w:rsidRDefault="00CA0B18" w:rsidP="00784425">
            <w:pPr>
              <w:snapToGrid w:val="0"/>
              <w:spacing w:before="40" w:after="40"/>
              <w:ind w:firstLine="0"/>
              <w:jc w:val="center"/>
              <w:rPr>
                <w:kern w:val="2"/>
                <w:sz w:val="18"/>
              </w:rPr>
            </w:pPr>
            <w:r>
              <w:rPr>
                <w:kern w:val="2"/>
                <w:sz w:val="18"/>
              </w:rPr>
              <w:t>2</w:t>
            </w:r>
          </w:p>
        </w:tc>
        <w:tc>
          <w:tcPr>
            <w:tcW w:w="4104" w:type="dxa"/>
            <w:vAlign w:val="center"/>
          </w:tcPr>
          <w:p w:rsidR="00CA0B18" w:rsidRDefault="00CA0B18" w:rsidP="00DB572C">
            <w:pPr>
              <w:snapToGrid w:val="0"/>
              <w:spacing w:before="40" w:after="40"/>
              <w:ind w:firstLine="0"/>
              <w:jc w:val="left"/>
              <w:rPr>
                <w:kern w:val="2"/>
                <w:sz w:val="18"/>
              </w:rPr>
            </w:pPr>
            <w:r>
              <w:rPr>
                <w:kern w:val="2"/>
                <w:sz w:val="18"/>
              </w:rPr>
              <w:t>校验位</w:t>
            </w:r>
          </w:p>
        </w:tc>
      </w:tr>
      <w:tr w:rsidR="00CA0B18" w:rsidTr="00784425">
        <w:trPr>
          <w:jc w:val="center"/>
        </w:trPr>
        <w:tc>
          <w:tcPr>
            <w:tcW w:w="988" w:type="dxa"/>
            <w:vAlign w:val="center"/>
          </w:tcPr>
          <w:p w:rsidR="00CA0B18" w:rsidRDefault="00CA0B18" w:rsidP="00784425">
            <w:pPr>
              <w:snapToGrid w:val="0"/>
              <w:spacing w:before="40" w:after="40"/>
              <w:ind w:firstLine="0"/>
              <w:jc w:val="center"/>
              <w:rPr>
                <w:kern w:val="2"/>
                <w:sz w:val="18"/>
              </w:rPr>
            </w:pPr>
            <w:r>
              <w:rPr>
                <w:rFonts w:hint="eastAsia"/>
                <w:kern w:val="2"/>
                <w:sz w:val="18"/>
              </w:rPr>
              <w:t>20</w:t>
            </w:r>
          </w:p>
        </w:tc>
        <w:tc>
          <w:tcPr>
            <w:tcW w:w="2758" w:type="dxa"/>
            <w:vAlign w:val="center"/>
          </w:tcPr>
          <w:p w:rsidR="00CA0B18" w:rsidRDefault="00CA0B18" w:rsidP="00F640DE">
            <w:pPr>
              <w:snapToGrid w:val="0"/>
              <w:spacing w:before="50" w:after="50"/>
              <w:ind w:firstLine="199"/>
              <w:jc w:val="left"/>
              <w:rPr>
                <w:kern w:val="2"/>
                <w:sz w:val="18"/>
              </w:rPr>
            </w:pPr>
            <w:r w:rsidRPr="001A0DE1">
              <w:rPr>
                <w:rFonts w:hint="eastAsia"/>
                <w:kern w:val="2"/>
                <w:sz w:val="18"/>
              </w:rPr>
              <w:t>End</w:t>
            </w:r>
          </w:p>
        </w:tc>
        <w:tc>
          <w:tcPr>
            <w:tcW w:w="1562" w:type="dxa"/>
            <w:vAlign w:val="center"/>
          </w:tcPr>
          <w:p w:rsidR="00CA0B18" w:rsidRDefault="00CA0B18" w:rsidP="00F640DE">
            <w:pPr>
              <w:snapToGrid w:val="0"/>
              <w:spacing w:before="40" w:after="40"/>
              <w:ind w:firstLine="0"/>
              <w:jc w:val="center"/>
              <w:rPr>
                <w:kern w:val="2"/>
                <w:sz w:val="18"/>
              </w:rPr>
            </w:pPr>
            <w:r w:rsidRPr="001A0DE1">
              <w:rPr>
                <w:rFonts w:hint="eastAsia"/>
                <w:kern w:val="2"/>
                <w:sz w:val="18"/>
              </w:rPr>
              <w:t>1</w:t>
            </w:r>
          </w:p>
        </w:tc>
        <w:tc>
          <w:tcPr>
            <w:tcW w:w="4104" w:type="dxa"/>
            <w:vAlign w:val="center"/>
          </w:tcPr>
          <w:p w:rsidR="00CA0B18" w:rsidRDefault="00CA0B18" w:rsidP="00F640DE">
            <w:pPr>
              <w:snapToGrid w:val="0"/>
              <w:spacing w:before="50" w:after="50"/>
              <w:ind w:firstLine="0"/>
              <w:jc w:val="left"/>
              <w:rPr>
                <w:kern w:val="2"/>
                <w:sz w:val="18"/>
              </w:rPr>
            </w:pPr>
            <w:r w:rsidRPr="001A0DE1">
              <w:rPr>
                <w:rFonts w:hint="eastAsia"/>
                <w:kern w:val="2"/>
                <w:sz w:val="18"/>
              </w:rPr>
              <w:t>报文尾：</w:t>
            </w:r>
            <w:r w:rsidRPr="001A0DE1">
              <w:rPr>
                <w:rFonts w:hint="eastAsia"/>
                <w:kern w:val="2"/>
                <w:sz w:val="18"/>
              </w:rPr>
              <w:t>0x96</w:t>
            </w:r>
          </w:p>
        </w:tc>
      </w:tr>
    </w:tbl>
    <w:p w:rsidR="00111E98" w:rsidRDefault="00111E98" w:rsidP="00111E98">
      <w:pPr>
        <w:ind w:left="420"/>
        <w:rPr>
          <w:kern w:val="2"/>
        </w:rPr>
      </w:pPr>
    </w:p>
    <w:p w:rsidR="00111E98" w:rsidRDefault="00111E98" w:rsidP="00111E98">
      <w:pPr>
        <w:rPr>
          <w:kern w:val="2"/>
        </w:rPr>
      </w:pPr>
      <w:r>
        <w:rPr>
          <w:kern w:val="2"/>
        </w:rPr>
        <w:t>响应方式的数据报文格式见下表：</w:t>
      </w:r>
    </w:p>
    <w:p w:rsidR="00111E98" w:rsidRDefault="00111E98" w:rsidP="00111E98">
      <w:pPr>
        <w:pStyle w:val="afffffffff6"/>
        <w:rPr>
          <w:sz w:val="24"/>
        </w:rPr>
      </w:pPr>
      <w:r>
        <w:t>表</w:t>
      </w:r>
      <w:r>
        <w:rPr>
          <w:rFonts w:ascii="Times New Roman"/>
          <w:b/>
        </w:rPr>
        <w:t>C</w:t>
      </w:r>
      <w:r>
        <w:rPr>
          <w:rFonts w:hint="eastAsia"/>
        </w:rPr>
        <w:t>4-14</w:t>
      </w:r>
      <w:r>
        <w:rPr>
          <w:rFonts w:hint="eastAsia"/>
        </w:rPr>
        <w:t xml:space="preserve">　</w:t>
      </w:r>
      <w:r>
        <w:t>响应方式数据报文格式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50"/>
        <w:gridCol w:w="2635"/>
        <w:gridCol w:w="1559"/>
        <w:gridCol w:w="4168"/>
      </w:tblGrid>
      <w:tr w:rsidR="00111E98" w:rsidTr="00714A7F">
        <w:trPr>
          <w:jc w:val="center"/>
        </w:trPr>
        <w:tc>
          <w:tcPr>
            <w:tcW w:w="1050" w:type="dxa"/>
            <w:vAlign w:val="center"/>
          </w:tcPr>
          <w:p w:rsidR="00111E98" w:rsidRDefault="00111E98" w:rsidP="00784425">
            <w:pPr>
              <w:snapToGrid w:val="0"/>
              <w:spacing w:before="40" w:after="40"/>
              <w:ind w:firstLine="0"/>
              <w:jc w:val="center"/>
              <w:rPr>
                <w:kern w:val="2"/>
                <w:sz w:val="18"/>
              </w:rPr>
            </w:pPr>
            <w:r>
              <w:rPr>
                <w:kern w:val="2"/>
                <w:sz w:val="18"/>
              </w:rPr>
              <w:t>序号</w:t>
            </w:r>
          </w:p>
        </w:tc>
        <w:tc>
          <w:tcPr>
            <w:tcW w:w="2635" w:type="dxa"/>
            <w:vAlign w:val="center"/>
          </w:tcPr>
          <w:p w:rsidR="00111E98" w:rsidRDefault="00111E98" w:rsidP="00784425">
            <w:pPr>
              <w:snapToGrid w:val="0"/>
              <w:spacing w:before="40" w:after="40"/>
              <w:ind w:firstLine="0"/>
              <w:jc w:val="center"/>
              <w:rPr>
                <w:kern w:val="2"/>
                <w:sz w:val="18"/>
              </w:rPr>
            </w:pPr>
            <w:r>
              <w:rPr>
                <w:kern w:val="2"/>
                <w:sz w:val="18"/>
              </w:rPr>
              <w:t>报文名称</w:t>
            </w:r>
          </w:p>
        </w:tc>
        <w:tc>
          <w:tcPr>
            <w:tcW w:w="1559" w:type="dxa"/>
            <w:vAlign w:val="center"/>
          </w:tcPr>
          <w:p w:rsidR="00111E98" w:rsidRDefault="00111E98" w:rsidP="00784425">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4168" w:type="dxa"/>
            <w:vAlign w:val="center"/>
          </w:tcPr>
          <w:p w:rsidR="00111E98" w:rsidRDefault="00111E98" w:rsidP="00784425">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111E98" w:rsidTr="00714A7F">
        <w:trPr>
          <w:jc w:val="center"/>
        </w:trPr>
        <w:tc>
          <w:tcPr>
            <w:tcW w:w="1050" w:type="dxa"/>
            <w:vAlign w:val="center"/>
          </w:tcPr>
          <w:p w:rsidR="00111E98" w:rsidRDefault="00111E98" w:rsidP="00784425">
            <w:pPr>
              <w:snapToGrid w:val="0"/>
              <w:spacing w:before="40" w:after="40"/>
              <w:ind w:firstLine="0"/>
              <w:jc w:val="center"/>
              <w:rPr>
                <w:kern w:val="2"/>
                <w:sz w:val="18"/>
              </w:rPr>
            </w:pPr>
            <w:r>
              <w:rPr>
                <w:kern w:val="2"/>
                <w:sz w:val="18"/>
              </w:rPr>
              <w:t>1</w:t>
            </w:r>
          </w:p>
        </w:tc>
        <w:tc>
          <w:tcPr>
            <w:tcW w:w="2635" w:type="dxa"/>
            <w:vAlign w:val="center"/>
          </w:tcPr>
          <w:p w:rsidR="00111E98" w:rsidRDefault="00111E98" w:rsidP="00784425">
            <w:pPr>
              <w:snapToGrid w:val="0"/>
              <w:spacing w:before="40" w:after="40"/>
              <w:ind w:firstLine="199"/>
              <w:jc w:val="left"/>
              <w:rPr>
                <w:kern w:val="2"/>
                <w:sz w:val="18"/>
              </w:rPr>
            </w:pPr>
            <w:r>
              <w:rPr>
                <w:kern w:val="2"/>
                <w:sz w:val="18"/>
              </w:rPr>
              <w:t>Sync</w:t>
            </w:r>
          </w:p>
        </w:tc>
        <w:tc>
          <w:tcPr>
            <w:tcW w:w="1559" w:type="dxa"/>
            <w:vAlign w:val="center"/>
          </w:tcPr>
          <w:p w:rsidR="00111E98" w:rsidRDefault="00111E98" w:rsidP="00784425">
            <w:pPr>
              <w:snapToGrid w:val="0"/>
              <w:spacing w:before="40" w:after="40"/>
              <w:ind w:firstLine="0"/>
              <w:jc w:val="center"/>
              <w:rPr>
                <w:kern w:val="2"/>
                <w:sz w:val="18"/>
              </w:rPr>
            </w:pPr>
            <w:r>
              <w:rPr>
                <w:kern w:val="2"/>
                <w:sz w:val="18"/>
              </w:rPr>
              <w:t>2</w:t>
            </w:r>
          </w:p>
        </w:tc>
        <w:tc>
          <w:tcPr>
            <w:tcW w:w="4168" w:type="dxa"/>
            <w:vAlign w:val="center"/>
          </w:tcPr>
          <w:p w:rsidR="00111E98" w:rsidRDefault="00111E98" w:rsidP="002866EB">
            <w:pPr>
              <w:snapToGrid w:val="0"/>
              <w:spacing w:before="40" w:after="40"/>
              <w:ind w:firstLine="0"/>
              <w:jc w:val="left"/>
              <w:rPr>
                <w:kern w:val="2"/>
                <w:sz w:val="18"/>
              </w:rPr>
            </w:pPr>
            <w:r>
              <w:rPr>
                <w:kern w:val="2"/>
                <w:sz w:val="18"/>
              </w:rPr>
              <w:t>报文头：</w:t>
            </w:r>
            <w:r>
              <w:rPr>
                <w:kern w:val="2"/>
                <w:sz w:val="18"/>
              </w:rPr>
              <w:t>5AA5</w:t>
            </w:r>
          </w:p>
        </w:tc>
      </w:tr>
      <w:tr w:rsidR="00111E98" w:rsidTr="00714A7F">
        <w:trPr>
          <w:jc w:val="center"/>
        </w:trPr>
        <w:tc>
          <w:tcPr>
            <w:tcW w:w="1050" w:type="dxa"/>
            <w:vAlign w:val="center"/>
          </w:tcPr>
          <w:p w:rsidR="00111E98" w:rsidRDefault="00111E98" w:rsidP="00784425">
            <w:pPr>
              <w:snapToGrid w:val="0"/>
              <w:spacing w:before="40" w:after="40"/>
              <w:ind w:firstLine="0"/>
              <w:jc w:val="center"/>
              <w:rPr>
                <w:kern w:val="2"/>
                <w:sz w:val="18"/>
              </w:rPr>
            </w:pPr>
            <w:r>
              <w:rPr>
                <w:kern w:val="2"/>
                <w:sz w:val="18"/>
              </w:rPr>
              <w:t>2</w:t>
            </w:r>
          </w:p>
        </w:tc>
        <w:tc>
          <w:tcPr>
            <w:tcW w:w="2635" w:type="dxa"/>
            <w:vAlign w:val="center"/>
          </w:tcPr>
          <w:p w:rsidR="00111E98" w:rsidRDefault="00111E98" w:rsidP="00784425">
            <w:pPr>
              <w:snapToGrid w:val="0"/>
              <w:spacing w:before="40" w:after="40"/>
              <w:ind w:firstLine="199"/>
              <w:jc w:val="left"/>
              <w:rPr>
                <w:kern w:val="2"/>
                <w:sz w:val="18"/>
              </w:rPr>
            </w:pPr>
            <w:r>
              <w:rPr>
                <w:kern w:val="2"/>
                <w:sz w:val="18"/>
              </w:rPr>
              <w:t>Packet_Length</w:t>
            </w:r>
          </w:p>
        </w:tc>
        <w:tc>
          <w:tcPr>
            <w:tcW w:w="1559" w:type="dxa"/>
            <w:vAlign w:val="center"/>
          </w:tcPr>
          <w:p w:rsidR="00111E98" w:rsidRDefault="00111E98" w:rsidP="00784425">
            <w:pPr>
              <w:snapToGrid w:val="0"/>
              <w:spacing w:before="40" w:after="40"/>
              <w:ind w:firstLine="0"/>
              <w:jc w:val="center"/>
              <w:rPr>
                <w:kern w:val="2"/>
                <w:sz w:val="18"/>
              </w:rPr>
            </w:pPr>
            <w:r>
              <w:rPr>
                <w:kern w:val="2"/>
                <w:sz w:val="18"/>
              </w:rPr>
              <w:t>2</w:t>
            </w:r>
          </w:p>
        </w:tc>
        <w:tc>
          <w:tcPr>
            <w:tcW w:w="4168" w:type="dxa"/>
            <w:vAlign w:val="center"/>
          </w:tcPr>
          <w:p w:rsidR="00111E98" w:rsidRDefault="00111E98" w:rsidP="002866EB">
            <w:pPr>
              <w:snapToGrid w:val="0"/>
              <w:spacing w:before="40" w:after="40"/>
              <w:ind w:firstLine="0"/>
              <w:jc w:val="left"/>
              <w:rPr>
                <w:kern w:val="2"/>
                <w:sz w:val="18"/>
              </w:rPr>
            </w:pPr>
            <w:r>
              <w:rPr>
                <w:kern w:val="2"/>
                <w:sz w:val="18"/>
              </w:rPr>
              <w:t>报文长度</w:t>
            </w:r>
          </w:p>
        </w:tc>
      </w:tr>
      <w:tr w:rsidR="00111E98" w:rsidTr="00714A7F">
        <w:trPr>
          <w:jc w:val="center"/>
        </w:trPr>
        <w:tc>
          <w:tcPr>
            <w:tcW w:w="1050" w:type="dxa"/>
            <w:vAlign w:val="center"/>
          </w:tcPr>
          <w:p w:rsidR="00111E98" w:rsidRDefault="00111E98" w:rsidP="00784425">
            <w:pPr>
              <w:snapToGrid w:val="0"/>
              <w:spacing w:before="40" w:after="40"/>
              <w:ind w:firstLine="0"/>
              <w:jc w:val="center"/>
              <w:rPr>
                <w:kern w:val="2"/>
                <w:sz w:val="18"/>
              </w:rPr>
            </w:pPr>
            <w:r>
              <w:rPr>
                <w:kern w:val="2"/>
                <w:sz w:val="18"/>
              </w:rPr>
              <w:t>3</w:t>
            </w:r>
          </w:p>
        </w:tc>
        <w:tc>
          <w:tcPr>
            <w:tcW w:w="2635" w:type="dxa"/>
            <w:vAlign w:val="center"/>
          </w:tcPr>
          <w:p w:rsidR="00111E98" w:rsidRDefault="00111E98" w:rsidP="00784425">
            <w:pPr>
              <w:snapToGrid w:val="0"/>
              <w:spacing w:before="40" w:after="40"/>
              <w:ind w:firstLine="199"/>
              <w:jc w:val="left"/>
              <w:rPr>
                <w:kern w:val="2"/>
                <w:sz w:val="18"/>
              </w:rPr>
            </w:pPr>
            <w:r>
              <w:rPr>
                <w:rFonts w:hint="eastAsia"/>
                <w:kern w:val="2"/>
                <w:sz w:val="18"/>
              </w:rPr>
              <w:t>CMD_ID</w:t>
            </w:r>
          </w:p>
        </w:tc>
        <w:tc>
          <w:tcPr>
            <w:tcW w:w="1559" w:type="dxa"/>
            <w:vAlign w:val="center"/>
          </w:tcPr>
          <w:p w:rsidR="00111E98" w:rsidRDefault="00111E98" w:rsidP="00784425">
            <w:pPr>
              <w:snapToGrid w:val="0"/>
              <w:spacing w:before="40" w:after="40"/>
              <w:ind w:firstLine="0"/>
              <w:jc w:val="center"/>
              <w:rPr>
                <w:kern w:val="2"/>
                <w:sz w:val="18"/>
              </w:rPr>
            </w:pPr>
            <w:r>
              <w:rPr>
                <w:rFonts w:hint="eastAsia"/>
                <w:kern w:val="2"/>
                <w:sz w:val="18"/>
              </w:rPr>
              <w:t>17</w:t>
            </w:r>
          </w:p>
        </w:tc>
        <w:tc>
          <w:tcPr>
            <w:tcW w:w="4168" w:type="dxa"/>
            <w:vAlign w:val="center"/>
          </w:tcPr>
          <w:p w:rsidR="00111E98" w:rsidRDefault="00111E98" w:rsidP="002866EB">
            <w:pPr>
              <w:snapToGrid w:val="0"/>
              <w:spacing w:before="40" w:after="4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111E98" w:rsidTr="00714A7F">
        <w:trPr>
          <w:jc w:val="center"/>
        </w:trPr>
        <w:tc>
          <w:tcPr>
            <w:tcW w:w="1050" w:type="dxa"/>
            <w:vAlign w:val="center"/>
          </w:tcPr>
          <w:p w:rsidR="00111E98" w:rsidRDefault="00111E98" w:rsidP="00784425">
            <w:pPr>
              <w:snapToGrid w:val="0"/>
              <w:spacing w:before="40" w:after="40"/>
              <w:ind w:firstLine="0"/>
              <w:jc w:val="center"/>
              <w:rPr>
                <w:kern w:val="2"/>
                <w:sz w:val="18"/>
              </w:rPr>
            </w:pPr>
            <w:r>
              <w:rPr>
                <w:kern w:val="2"/>
                <w:sz w:val="18"/>
              </w:rPr>
              <w:t>4</w:t>
            </w:r>
          </w:p>
        </w:tc>
        <w:tc>
          <w:tcPr>
            <w:tcW w:w="2635" w:type="dxa"/>
            <w:vAlign w:val="center"/>
          </w:tcPr>
          <w:p w:rsidR="00111E98" w:rsidRDefault="00111E98" w:rsidP="00784425">
            <w:pPr>
              <w:snapToGrid w:val="0"/>
              <w:spacing w:before="40" w:after="40"/>
              <w:ind w:firstLine="199"/>
              <w:jc w:val="left"/>
              <w:rPr>
                <w:kern w:val="2"/>
                <w:sz w:val="18"/>
              </w:rPr>
            </w:pPr>
            <w:r>
              <w:rPr>
                <w:kern w:val="2"/>
                <w:sz w:val="18"/>
              </w:rPr>
              <w:t>Frame_Type</w:t>
            </w:r>
          </w:p>
        </w:tc>
        <w:tc>
          <w:tcPr>
            <w:tcW w:w="1559" w:type="dxa"/>
            <w:vAlign w:val="center"/>
          </w:tcPr>
          <w:p w:rsidR="00111E98" w:rsidRDefault="00111E98" w:rsidP="00784425">
            <w:pPr>
              <w:snapToGrid w:val="0"/>
              <w:spacing w:before="40" w:after="40"/>
              <w:ind w:firstLine="0"/>
              <w:jc w:val="center"/>
              <w:rPr>
                <w:kern w:val="2"/>
                <w:sz w:val="18"/>
              </w:rPr>
            </w:pPr>
            <w:r>
              <w:rPr>
                <w:kern w:val="2"/>
                <w:sz w:val="18"/>
              </w:rPr>
              <w:t>1</w:t>
            </w:r>
          </w:p>
        </w:tc>
        <w:tc>
          <w:tcPr>
            <w:tcW w:w="4168" w:type="dxa"/>
            <w:vAlign w:val="center"/>
          </w:tcPr>
          <w:p w:rsidR="00111E98" w:rsidRDefault="00111E98" w:rsidP="002866EB">
            <w:pPr>
              <w:snapToGrid w:val="0"/>
              <w:spacing w:before="40" w:after="4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111E98" w:rsidTr="00714A7F">
        <w:trPr>
          <w:jc w:val="center"/>
        </w:trPr>
        <w:tc>
          <w:tcPr>
            <w:tcW w:w="1050" w:type="dxa"/>
            <w:vAlign w:val="center"/>
          </w:tcPr>
          <w:p w:rsidR="00111E98" w:rsidRDefault="00111E98" w:rsidP="00784425">
            <w:pPr>
              <w:snapToGrid w:val="0"/>
              <w:spacing w:before="40" w:after="40"/>
              <w:ind w:firstLine="0"/>
              <w:jc w:val="center"/>
              <w:rPr>
                <w:kern w:val="2"/>
                <w:sz w:val="18"/>
              </w:rPr>
            </w:pPr>
            <w:r>
              <w:rPr>
                <w:kern w:val="2"/>
                <w:sz w:val="18"/>
              </w:rPr>
              <w:t>5</w:t>
            </w:r>
          </w:p>
        </w:tc>
        <w:tc>
          <w:tcPr>
            <w:tcW w:w="2635" w:type="dxa"/>
            <w:vAlign w:val="center"/>
          </w:tcPr>
          <w:p w:rsidR="00111E98" w:rsidRDefault="00111E98" w:rsidP="00784425">
            <w:pPr>
              <w:snapToGrid w:val="0"/>
              <w:spacing w:before="40" w:after="40"/>
              <w:ind w:firstLine="199"/>
              <w:jc w:val="left"/>
              <w:rPr>
                <w:kern w:val="2"/>
                <w:sz w:val="18"/>
              </w:rPr>
            </w:pPr>
            <w:r>
              <w:rPr>
                <w:kern w:val="2"/>
                <w:sz w:val="18"/>
              </w:rPr>
              <w:t>Packet_Type</w:t>
            </w:r>
          </w:p>
        </w:tc>
        <w:tc>
          <w:tcPr>
            <w:tcW w:w="1559" w:type="dxa"/>
            <w:vAlign w:val="center"/>
          </w:tcPr>
          <w:p w:rsidR="00111E98" w:rsidRDefault="00111E98" w:rsidP="00784425">
            <w:pPr>
              <w:snapToGrid w:val="0"/>
              <w:spacing w:before="40" w:after="40"/>
              <w:ind w:firstLine="0"/>
              <w:jc w:val="center"/>
              <w:rPr>
                <w:kern w:val="2"/>
                <w:sz w:val="18"/>
              </w:rPr>
            </w:pPr>
            <w:r>
              <w:rPr>
                <w:kern w:val="2"/>
                <w:sz w:val="18"/>
              </w:rPr>
              <w:t>1</w:t>
            </w:r>
          </w:p>
        </w:tc>
        <w:tc>
          <w:tcPr>
            <w:tcW w:w="4168" w:type="dxa"/>
            <w:vAlign w:val="center"/>
          </w:tcPr>
          <w:p w:rsidR="00111E98" w:rsidRDefault="00111E98" w:rsidP="002866EB">
            <w:pPr>
              <w:snapToGrid w:val="0"/>
              <w:spacing w:before="40" w:after="4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732923" w:rsidTr="00714A7F">
        <w:trPr>
          <w:jc w:val="center"/>
        </w:trPr>
        <w:tc>
          <w:tcPr>
            <w:tcW w:w="1050" w:type="dxa"/>
            <w:vAlign w:val="center"/>
          </w:tcPr>
          <w:p w:rsidR="00732923" w:rsidRDefault="00732923" w:rsidP="00492D4C">
            <w:pPr>
              <w:snapToGrid w:val="0"/>
              <w:spacing w:before="40" w:after="40"/>
              <w:ind w:firstLine="0"/>
              <w:jc w:val="center"/>
              <w:rPr>
                <w:kern w:val="2"/>
                <w:sz w:val="18"/>
              </w:rPr>
            </w:pPr>
            <w:r>
              <w:rPr>
                <w:rFonts w:hint="eastAsia"/>
                <w:kern w:val="2"/>
                <w:sz w:val="18"/>
              </w:rPr>
              <w:t>6</w:t>
            </w:r>
          </w:p>
        </w:tc>
        <w:tc>
          <w:tcPr>
            <w:tcW w:w="2635" w:type="dxa"/>
            <w:vAlign w:val="center"/>
          </w:tcPr>
          <w:p w:rsidR="00732923" w:rsidRPr="003D4320" w:rsidRDefault="00732923" w:rsidP="00492D4C">
            <w:pPr>
              <w:snapToGrid w:val="0"/>
              <w:spacing w:before="60" w:after="60"/>
              <w:ind w:firstLine="199"/>
              <w:jc w:val="left"/>
              <w:rPr>
                <w:kern w:val="2"/>
                <w:sz w:val="18"/>
              </w:rPr>
            </w:pPr>
            <w:r w:rsidRPr="003D4320">
              <w:rPr>
                <w:rFonts w:hint="eastAsia"/>
                <w:kern w:val="2"/>
                <w:sz w:val="18"/>
              </w:rPr>
              <w:t>Frame_No</w:t>
            </w:r>
          </w:p>
        </w:tc>
        <w:tc>
          <w:tcPr>
            <w:tcW w:w="1559" w:type="dxa"/>
            <w:vAlign w:val="center"/>
          </w:tcPr>
          <w:p w:rsidR="00732923" w:rsidRPr="003D4320" w:rsidRDefault="00732923" w:rsidP="00492D4C">
            <w:pPr>
              <w:snapToGrid w:val="0"/>
              <w:spacing w:before="60" w:after="60"/>
              <w:ind w:firstLine="0"/>
              <w:jc w:val="center"/>
              <w:rPr>
                <w:kern w:val="2"/>
                <w:sz w:val="18"/>
              </w:rPr>
            </w:pPr>
            <w:r w:rsidRPr="003D4320">
              <w:rPr>
                <w:rFonts w:hint="eastAsia"/>
                <w:kern w:val="2"/>
                <w:sz w:val="18"/>
              </w:rPr>
              <w:t>1</w:t>
            </w:r>
          </w:p>
        </w:tc>
        <w:tc>
          <w:tcPr>
            <w:tcW w:w="4168" w:type="dxa"/>
            <w:vAlign w:val="center"/>
          </w:tcPr>
          <w:p w:rsidR="00732923" w:rsidRPr="003D4320" w:rsidDel="00507663" w:rsidRDefault="00732923"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732923" w:rsidTr="00714A7F">
        <w:trPr>
          <w:jc w:val="center"/>
        </w:trPr>
        <w:tc>
          <w:tcPr>
            <w:tcW w:w="1050" w:type="dxa"/>
            <w:vAlign w:val="center"/>
          </w:tcPr>
          <w:p w:rsidR="00732923" w:rsidRDefault="00732923" w:rsidP="00784425">
            <w:pPr>
              <w:snapToGrid w:val="0"/>
              <w:spacing w:before="40" w:after="40"/>
              <w:ind w:firstLine="0"/>
              <w:jc w:val="center"/>
              <w:rPr>
                <w:kern w:val="2"/>
                <w:sz w:val="18"/>
              </w:rPr>
            </w:pPr>
            <w:r>
              <w:rPr>
                <w:rFonts w:hint="eastAsia"/>
                <w:kern w:val="2"/>
                <w:sz w:val="18"/>
              </w:rPr>
              <w:t>7</w:t>
            </w:r>
          </w:p>
        </w:tc>
        <w:tc>
          <w:tcPr>
            <w:tcW w:w="2635" w:type="dxa"/>
            <w:vAlign w:val="center"/>
          </w:tcPr>
          <w:p w:rsidR="00732923" w:rsidRDefault="00732923" w:rsidP="00784425">
            <w:pPr>
              <w:snapToGrid w:val="0"/>
              <w:spacing w:before="40" w:after="40"/>
              <w:ind w:firstLine="199"/>
              <w:jc w:val="left"/>
              <w:rPr>
                <w:kern w:val="2"/>
                <w:sz w:val="18"/>
              </w:rPr>
            </w:pPr>
            <w:r>
              <w:rPr>
                <w:rFonts w:hint="eastAsia"/>
                <w:kern w:val="2"/>
                <w:sz w:val="18"/>
              </w:rPr>
              <w:t>Request_Set_Flag</w:t>
            </w:r>
          </w:p>
        </w:tc>
        <w:tc>
          <w:tcPr>
            <w:tcW w:w="1559" w:type="dxa"/>
            <w:vAlign w:val="center"/>
          </w:tcPr>
          <w:p w:rsidR="00732923" w:rsidRDefault="00732923" w:rsidP="00784425">
            <w:pPr>
              <w:snapToGrid w:val="0"/>
              <w:spacing w:before="40" w:after="40"/>
              <w:ind w:firstLine="0"/>
              <w:jc w:val="center"/>
              <w:rPr>
                <w:kern w:val="2"/>
                <w:sz w:val="18"/>
              </w:rPr>
            </w:pPr>
            <w:r>
              <w:rPr>
                <w:rFonts w:hint="eastAsia"/>
                <w:kern w:val="2"/>
                <w:sz w:val="18"/>
              </w:rPr>
              <w:t>1</w:t>
            </w:r>
          </w:p>
        </w:tc>
        <w:tc>
          <w:tcPr>
            <w:tcW w:w="4168" w:type="dxa"/>
            <w:vAlign w:val="center"/>
          </w:tcPr>
          <w:p w:rsidR="00732923" w:rsidRDefault="00732923" w:rsidP="002866EB">
            <w:pPr>
              <w:snapToGrid w:val="0"/>
              <w:spacing w:before="40" w:after="40"/>
              <w:ind w:firstLine="0"/>
              <w:jc w:val="left"/>
              <w:rPr>
                <w:kern w:val="2"/>
                <w:sz w:val="18"/>
              </w:rPr>
            </w:pPr>
            <w:r>
              <w:rPr>
                <w:rFonts w:hint="eastAsia"/>
                <w:kern w:val="2"/>
                <w:sz w:val="18"/>
              </w:rPr>
              <w:t>参数配置类型标识：</w:t>
            </w:r>
            <w:r>
              <w:rPr>
                <w:rFonts w:ascii="宋体" w:hAnsi="宋体" w:hint="eastAsia"/>
                <w:kern w:val="2"/>
                <w:sz w:val="18"/>
              </w:rPr>
              <w:t>①</w:t>
            </w:r>
            <w:r>
              <w:rPr>
                <w:rFonts w:hint="eastAsia"/>
                <w:kern w:val="2"/>
                <w:sz w:val="18"/>
              </w:rPr>
              <w:t>0x00</w:t>
            </w:r>
            <w:r>
              <w:rPr>
                <w:rFonts w:hint="eastAsia"/>
                <w:kern w:val="2"/>
                <w:sz w:val="18"/>
              </w:rPr>
              <w:t>查询配置信息；</w:t>
            </w:r>
          </w:p>
          <w:p w:rsidR="00732923" w:rsidRDefault="00732923" w:rsidP="002866EB">
            <w:pPr>
              <w:snapToGrid w:val="0"/>
              <w:spacing w:before="40" w:after="40"/>
              <w:ind w:firstLine="0"/>
              <w:jc w:val="left"/>
              <w:rPr>
                <w:kern w:val="2"/>
                <w:sz w:val="18"/>
              </w:rPr>
            </w:pPr>
            <w:r>
              <w:rPr>
                <w:rFonts w:hint="eastAsia"/>
                <w:kern w:val="2"/>
                <w:sz w:val="18"/>
              </w:rPr>
              <w:t xml:space="preserve">                  </w:t>
            </w:r>
            <w:r>
              <w:rPr>
                <w:rFonts w:ascii="宋体" w:hAnsi="宋体" w:hint="eastAsia"/>
                <w:kern w:val="2"/>
                <w:sz w:val="18"/>
              </w:rPr>
              <w:t>②</w:t>
            </w:r>
            <w:r>
              <w:rPr>
                <w:rFonts w:hint="eastAsia"/>
                <w:kern w:val="2"/>
                <w:sz w:val="18"/>
              </w:rPr>
              <w:t>0x01</w:t>
            </w:r>
            <w:r>
              <w:rPr>
                <w:rFonts w:hint="eastAsia"/>
                <w:kern w:val="2"/>
                <w:sz w:val="18"/>
              </w:rPr>
              <w:t>设置配置信息</w:t>
            </w:r>
          </w:p>
        </w:tc>
      </w:tr>
      <w:tr w:rsidR="00732923" w:rsidTr="00714A7F">
        <w:trPr>
          <w:jc w:val="center"/>
        </w:trPr>
        <w:tc>
          <w:tcPr>
            <w:tcW w:w="1050" w:type="dxa"/>
            <w:vAlign w:val="center"/>
          </w:tcPr>
          <w:p w:rsidR="00732923" w:rsidRDefault="00732923" w:rsidP="00784425">
            <w:pPr>
              <w:snapToGrid w:val="0"/>
              <w:spacing w:before="40" w:after="40"/>
              <w:ind w:firstLine="0"/>
              <w:jc w:val="center"/>
              <w:rPr>
                <w:kern w:val="2"/>
                <w:sz w:val="18"/>
              </w:rPr>
            </w:pPr>
            <w:r>
              <w:rPr>
                <w:rFonts w:hint="eastAsia"/>
                <w:kern w:val="2"/>
                <w:sz w:val="18"/>
              </w:rPr>
              <w:t>8</w:t>
            </w:r>
          </w:p>
        </w:tc>
        <w:tc>
          <w:tcPr>
            <w:tcW w:w="2635" w:type="dxa"/>
            <w:vAlign w:val="center"/>
          </w:tcPr>
          <w:p w:rsidR="00732923" w:rsidRDefault="00732923" w:rsidP="00784425">
            <w:pPr>
              <w:snapToGrid w:val="0"/>
              <w:spacing w:before="40" w:after="40"/>
              <w:ind w:firstLine="199"/>
              <w:jc w:val="left"/>
              <w:rPr>
                <w:kern w:val="2"/>
                <w:sz w:val="18"/>
              </w:rPr>
            </w:pPr>
            <w:r>
              <w:rPr>
                <w:kern w:val="2"/>
                <w:sz w:val="18"/>
              </w:rPr>
              <w:t>Command_Status</w:t>
            </w:r>
          </w:p>
        </w:tc>
        <w:tc>
          <w:tcPr>
            <w:tcW w:w="1559" w:type="dxa"/>
            <w:vAlign w:val="center"/>
          </w:tcPr>
          <w:p w:rsidR="00732923" w:rsidRDefault="00732923" w:rsidP="00784425">
            <w:pPr>
              <w:snapToGrid w:val="0"/>
              <w:spacing w:before="40" w:after="40"/>
              <w:ind w:firstLine="0"/>
              <w:jc w:val="center"/>
              <w:rPr>
                <w:kern w:val="2"/>
                <w:sz w:val="18"/>
              </w:rPr>
            </w:pPr>
            <w:r>
              <w:rPr>
                <w:kern w:val="2"/>
                <w:sz w:val="18"/>
              </w:rPr>
              <w:t>1</w:t>
            </w:r>
          </w:p>
        </w:tc>
        <w:tc>
          <w:tcPr>
            <w:tcW w:w="4168" w:type="dxa"/>
            <w:vAlign w:val="center"/>
          </w:tcPr>
          <w:p w:rsidR="00732923" w:rsidRDefault="00732923" w:rsidP="002866EB">
            <w:pPr>
              <w:snapToGrid w:val="0"/>
              <w:spacing w:before="40" w:after="40"/>
              <w:ind w:firstLine="0"/>
              <w:jc w:val="left"/>
              <w:rPr>
                <w:kern w:val="2"/>
                <w:sz w:val="18"/>
              </w:rPr>
            </w:pPr>
            <w:r>
              <w:rPr>
                <w:kern w:val="2"/>
                <w:sz w:val="18"/>
              </w:rPr>
              <w:t>数据发送状态</w:t>
            </w:r>
            <w:r>
              <w:rPr>
                <w:rFonts w:hint="eastAsia"/>
                <w:kern w:val="2"/>
                <w:sz w:val="18"/>
              </w:rPr>
              <w:t>：</w:t>
            </w:r>
            <w:r>
              <w:rPr>
                <w:rFonts w:ascii="宋体" w:hAnsi="宋体" w:hint="eastAsia"/>
                <w:kern w:val="2"/>
                <w:sz w:val="18"/>
              </w:rPr>
              <w:t>①</w:t>
            </w:r>
            <w:r>
              <w:rPr>
                <w:kern w:val="2"/>
                <w:sz w:val="18"/>
              </w:rPr>
              <w:t>0xFF</w:t>
            </w:r>
            <w:r>
              <w:rPr>
                <w:kern w:val="2"/>
                <w:sz w:val="18"/>
              </w:rPr>
              <w:t>成功</w:t>
            </w:r>
          </w:p>
          <w:p w:rsidR="00732923" w:rsidRDefault="00732923" w:rsidP="002866EB">
            <w:pPr>
              <w:snapToGrid w:val="0"/>
              <w:spacing w:before="40" w:after="40"/>
              <w:ind w:firstLine="0"/>
              <w:jc w:val="left"/>
              <w:rPr>
                <w:kern w:val="2"/>
                <w:sz w:val="18"/>
              </w:rPr>
            </w:pPr>
            <w:r>
              <w:rPr>
                <w:rFonts w:hint="eastAsia"/>
                <w:kern w:val="2"/>
                <w:sz w:val="18"/>
              </w:rPr>
              <w:t xml:space="preserve">              </w:t>
            </w:r>
            <w:r>
              <w:rPr>
                <w:rFonts w:ascii="宋体" w:hAnsi="宋体" w:hint="eastAsia"/>
                <w:kern w:val="2"/>
                <w:sz w:val="18"/>
              </w:rPr>
              <w:t>②</w:t>
            </w:r>
            <w:r>
              <w:rPr>
                <w:kern w:val="2"/>
                <w:sz w:val="18"/>
              </w:rPr>
              <w:t>0x00</w:t>
            </w:r>
            <w:r>
              <w:rPr>
                <w:kern w:val="2"/>
                <w:sz w:val="18"/>
              </w:rPr>
              <w:t>失败</w:t>
            </w:r>
          </w:p>
        </w:tc>
      </w:tr>
      <w:tr w:rsidR="008049E3" w:rsidTr="00F640DE">
        <w:trPr>
          <w:jc w:val="center"/>
        </w:trPr>
        <w:tc>
          <w:tcPr>
            <w:tcW w:w="1050" w:type="dxa"/>
            <w:vAlign w:val="center"/>
          </w:tcPr>
          <w:p w:rsidR="008049E3" w:rsidRDefault="008049E3" w:rsidP="00007EE4">
            <w:pPr>
              <w:snapToGrid w:val="0"/>
              <w:spacing w:before="40" w:after="40"/>
              <w:ind w:firstLine="0"/>
              <w:jc w:val="center"/>
              <w:rPr>
                <w:kern w:val="2"/>
                <w:sz w:val="18"/>
              </w:rPr>
            </w:pPr>
            <w:r>
              <w:rPr>
                <w:rFonts w:hint="eastAsia"/>
                <w:kern w:val="2"/>
                <w:sz w:val="18"/>
              </w:rPr>
              <w:t>9</w:t>
            </w:r>
          </w:p>
        </w:tc>
        <w:tc>
          <w:tcPr>
            <w:tcW w:w="2635" w:type="dxa"/>
            <w:vAlign w:val="center"/>
          </w:tcPr>
          <w:p w:rsidR="008049E3" w:rsidRDefault="008049E3" w:rsidP="00007EE4">
            <w:pPr>
              <w:snapToGrid w:val="0"/>
              <w:spacing w:before="40" w:after="40"/>
              <w:ind w:firstLine="199"/>
              <w:jc w:val="left"/>
              <w:rPr>
                <w:kern w:val="2"/>
                <w:sz w:val="18"/>
              </w:rPr>
            </w:pPr>
            <w:r>
              <w:rPr>
                <w:rFonts w:hint="eastAsia"/>
                <w:kern w:val="2"/>
                <w:sz w:val="18"/>
              </w:rPr>
              <w:t>Config_Total</w:t>
            </w:r>
          </w:p>
        </w:tc>
        <w:tc>
          <w:tcPr>
            <w:tcW w:w="1559" w:type="dxa"/>
            <w:vAlign w:val="center"/>
          </w:tcPr>
          <w:p w:rsidR="008049E3" w:rsidRDefault="008049E3" w:rsidP="00007EE4">
            <w:pPr>
              <w:snapToGrid w:val="0"/>
              <w:spacing w:before="40" w:after="40"/>
              <w:ind w:firstLine="0"/>
              <w:jc w:val="center"/>
              <w:rPr>
                <w:kern w:val="2"/>
                <w:sz w:val="18"/>
              </w:rPr>
            </w:pPr>
            <w:r>
              <w:rPr>
                <w:rFonts w:hint="eastAsia"/>
                <w:kern w:val="2"/>
                <w:sz w:val="18"/>
              </w:rPr>
              <w:t>1</w:t>
            </w:r>
          </w:p>
        </w:tc>
        <w:tc>
          <w:tcPr>
            <w:tcW w:w="4168" w:type="dxa"/>
            <w:vAlign w:val="center"/>
          </w:tcPr>
          <w:p w:rsidR="008049E3" w:rsidRDefault="008049E3" w:rsidP="00007EE4">
            <w:pPr>
              <w:snapToGrid w:val="0"/>
              <w:spacing w:before="40" w:after="40"/>
              <w:ind w:firstLine="0"/>
              <w:jc w:val="left"/>
              <w:rPr>
                <w:kern w:val="2"/>
                <w:sz w:val="18"/>
              </w:rPr>
            </w:pPr>
            <w:r>
              <w:rPr>
                <w:rFonts w:hint="eastAsia"/>
                <w:kern w:val="2"/>
                <w:sz w:val="18"/>
              </w:rPr>
              <w:t>配置参数个数</w:t>
            </w:r>
          </w:p>
        </w:tc>
      </w:tr>
      <w:tr w:rsidR="008049E3" w:rsidTr="00F640DE">
        <w:trPr>
          <w:jc w:val="center"/>
        </w:trPr>
        <w:tc>
          <w:tcPr>
            <w:tcW w:w="1050" w:type="dxa"/>
            <w:vAlign w:val="center"/>
          </w:tcPr>
          <w:p w:rsidR="008049E3" w:rsidRDefault="008049E3" w:rsidP="00007EE4">
            <w:pPr>
              <w:snapToGrid w:val="0"/>
              <w:spacing w:before="40" w:after="40"/>
              <w:ind w:firstLine="0"/>
              <w:jc w:val="center"/>
              <w:rPr>
                <w:kern w:val="2"/>
                <w:sz w:val="18"/>
              </w:rPr>
            </w:pPr>
            <w:r>
              <w:rPr>
                <w:rFonts w:hint="eastAsia"/>
                <w:kern w:val="2"/>
                <w:sz w:val="18"/>
              </w:rPr>
              <w:t>10</w:t>
            </w:r>
          </w:p>
        </w:tc>
        <w:tc>
          <w:tcPr>
            <w:tcW w:w="2635" w:type="dxa"/>
            <w:vAlign w:val="center"/>
          </w:tcPr>
          <w:p w:rsidR="008049E3" w:rsidRDefault="008049E3" w:rsidP="00F640DE">
            <w:pPr>
              <w:snapToGrid w:val="0"/>
              <w:spacing w:before="80" w:after="80"/>
              <w:ind w:firstLine="199"/>
              <w:jc w:val="left"/>
              <w:rPr>
                <w:kern w:val="2"/>
                <w:sz w:val="18"/>
              </w:rPr>
            </w:pPr>
            <w:r>
              <w:rPr>
                <w:rFonts w:hint="eastAsia"/>
                <w:kern w:val="2"/>
                <w:sz w:val="18"/>
              </w:rPr>
              <w:t>Config_Name</w:t>
            </w:r>
            <w:r>
              <w:rPr>
                <w:kern w:val="2"/>
                <w:sz w:val="18"/>
              </w:rPr>
              <w:t>1</w:t>
            </w:r>
          </w:p>
        </w:tc>
        <w:tc>
          <w:tcPr>
            <w:tcW w:w="1559" w:type="dxa"/>
            <w:vAlign w:val="center"/>
          </w:tcPr>
          <w:p w:rsidR="008049E3" w:rsidRDefault="008049E3" w:rsidP="00F640DE">
            <w:pPr>
              <w:snapToGrid w:val="0"/>
              <w:spacing w:before="80" w:after="80"/>
              <w:ind w:firstLine="0"/>
              <w:jc w:val="center"/>
              <w:rPr>
                <w:kern w:val="2"/>
                <w:sz w:val="18"/>
              </w:rPr>
            </w:pPr>
            <w:r>
              <w:rPr>
                <w:rFonts w:hint="eastAsia"/>
                <w:kern w:val="2"/>
                <w:sz w:val="18"/>
              </w:rPr>
              <w:t>6</w:t>
            </w:r>
          </w:p>
        </w:tc>
        <w:tc>
          <w:tcPr>
            <w:tcW w:w="4168" w:type="dxa"/>
            <w:vAlign w:val="center"/>
          </w:tcPr>
          <w:p w:rsidR="008049E3" w:rsidRDefault="008049E3" w:rsidP="00F640DE">
            <w:pPr>
              <w:snapToGrid w:val="0"/>
              <w:spacing w:before="80" w:after="80"/>
              <w:ind w:firstLine="0"/>
              <w:jc w:val="left"/>
              <w:rPr>
                <w:kern w:val="2"/>
                <w:sz w:val="18"/>
              </w:rPr>
            </w:pPr>
            <w:r>
              <w:rPr>
                <w:rFonts w:hint="eastAsia"/>
                <w:kern w:val="2"/>
                <w:sz w:val="18"/>
              </w:rPr>
              <w:t>第一个配置参数的名称（字符串，</w:t>
            </w:r>
            <w:r>
              <w:rPr>
                <w:kern w:val="2"/>
                <w:sz w:val="18"/>
              </w:rPr>
              <w:t>取值范围：</w:t>
            </w:r>
            <w:r>
              <w:rPr>
                <w:rFonts w:hint="eastAsia"/>
                <w:kern w:val="2"/>
                <w:sz w:val="18"/>
              </w:rPr>
              <w:t>小写字母与数字）</w:t>
            </w:r>
          </w:p>
        </w:tc>
      </w:tr>
      <w:tr w:rsidR="008049E3" w:rsidTr="00F640DE">
        <w:trPr>
          <w:jc w:val="center"/>
        </w:trPr>
        <w:tc>
          <w:tcPr>
            <w:tcW w:w="1050" w:type="dxa"/>
            <w:vAlign w:val="center"/>
          </w:tcPr>
          <w:p w:rsidR="008049E3" w:rsidRDefault="008049E3" w:rsidP="00007EE4">
            <w:pPr>
              <w:snapToGrid w:val="0"/>
              <w:spacing w:before="40" w:after="40"/>
              <w:ind w:firstLine="0"/>
              <w:jc w:val="center"/>
              <w:rPr>
                <w:kern w:val="2"/>
                <w:sz w:val="18"/>
              </w:rPr>
            </w:pPr>
            <w:r>
              <w:rPr>
                <w:rFonts w:hint="eastAsia"/>
                <w:kern w:val="2"/>
                <w:sz w:val="18"/>
              </w:rPr>
              <w:t>11</w:t>
            </w:r>
          </w:p>
        </w:tc>
        <w:tc>
          <w:tcPr>
            <w:tcW w:w="2635" w:type="dxa"/>
            <w:vAlign w:val="center"/>
          </w:tcPr>
          <w:p w:rsidR="008049E3" w:rsidRDefault="008049E3" w:rsidP="00F640DE">
            <w:pPr>
              <w:snapToGrid w:val="0"/>
              <w:spacing w:before="80" w:after="80"/>
              <w:ind w:firstLine="199"/>
              <w:jc w:val="left"/>
              <w:rPr>
                <w:kern w:val="2"/>
                <w:sz w:val="18"/>
              </w:rPr>
            </w:pPr>
            <w:r>
              <w:rPr>
                <w:rFonts w:hint="eastAsia"/>
                <w:kern w:val="2"/>
                <w:sz w:val="18"/>
              </w:rPr>
              <w:t>Config_DataType</w:t>
            </w:r>
            <w:r>
              <w:rPr>
                <w:kern w:val="2"/>
                <w:sz w:val="18"/>
              </w:rPr>
              <w:t>1</w:t>
            </w:r>
          </w:p>
        </w:tc>
        <w:tc>
          <w:tcPr>
            <w:tcW w:w="1559" w:type="dxa"/>
            <w:vAlign w:val="center"/>
          </w:tcPr>
          <w:p w:rsidR="008049E3" w:rsidRDefault="008049E3" w:rsidP="00F640DE">
            <w:pPr>
              <w:snapToGrid w:val="0"/>
              <w:spacing w:before="80" w:after="80"/>
              <w:ind w:firstLine="0"/>
              <w:jc w:val="center"/>
              <w:rPr>
                <w:kern w:val="2"/>
                <w:sz w:val="18"/>
              </w:rPr>
            </w:pPr>
            <w:r>
              <w:rPr>
                <w:kern w:val="2"/>
                <w:sz w:val="18"/>
              </w:rPr>
              <w:t>1</w:t>
            </w:r>
          </w:p>
        </w:tc>
        <w:tc>
          <w:tcPr>
            <w:tcW w:w="4168" w:type="dxa"/>
            <w:vAlign w:val="center"/>
          </w:tcPr>
          <w:p w:rsidR="008049E3" w:rsidRDefault="008049E3" w:rsidP="00F640DE">
            <w:pPr>
              <w:snapToGrid w:val="0"/>
              <w:spacing w:before="40" w:after="40"/>
              <w:ind w:firstLine="0"/>
              <w:jc w:val="left"/>
              <w:rPr>
                <w:kern w:val="2"/>
                <w:sz w:val="18"/>
              </w:rPr>
            </w:pPr>
            <w:r>
              <w:rPr>
                <w:rFonts w:hint="eastAsia"/>
                <w:kern w:val="2"/>
                <w:sz w:val="18"/>
              </w:rPr>
              <w:t>第一个配置参数的数据类型（无符号整数）：</w:t>
            </w:r>
          </w:p>
          <w:p w:rsidR="008049E3" w:rsidRPr="00DD7C3A" w:rsidRDefault="008049E3" w:rsidP="00F640DE">
            <w:pPr>
              <w:snapToGrid w:val="0"/>
              <w:spacing w:before="40" w:after="40"/>
              <w:ind w:firstLine="0"/>
              <w:jc w:val="left"/>
              <w:rPr>
                <w:sz w:val="18"/>
              </w:rPr>
            </w:pPr>
            <w:r>
              <w:rPr>
                <w:rFonts w:ascii="宋体" w:hAnsi="宋体" w:hint="eastAsia"/>
                <w:kern w:val="2"/>
                <w:sz w:val="18"/>
              </w:rPr>
              <w:t>①</w:t>
            </w:r>
            <w:r w:rsidRPr="00DD7C3A">
              <w:rPr>
                <w:rFonts w:hint="eastAsia"/>
                <w:sz w:val="18"/>
              </w:rPr>
              <w:t xml:space="preserve">0x00  </w:t>
            </w:r>
            <w:r w:rsidRPr="00DD7C3A">
              <w:rPr>
                <w:rFonts w:hint="eastAsia"/>
                <w:sz w:val="18"/>
              </w:rPr>
              <w:t>无符号整数；</w:t>
            </w:r>
          </w:p>
          <w:p w:rsidR="008049E3" w:rsidRPr="00DD7C3A" w:rsidRDefault="008049E3" w:rsidP="00F640DE">
            <w:pPr>
              <w:snapToGrid w:val="0"/>
              <w:spacing w:before="40" w:after="40"/>
              <w:ind w:firstLine="0"/>
              <w:jc w:val="left"/>
              <w:rPr>
                <w:kern w:val="2"/>
                <w:sz w:val="18"/>
              </w:rPr>
            </w:pPr>
            <w:r>
              <w:rPr>
                <w:rFonts w:ascii="宋体" w:hAnsi="宋体" w:hint="eastAsia"/>
                <w:kern w:val="2"/>
                <w:sz w:val="18"/>
              </w:rPr>
              <w:t>②</w:t>
            </w:r>
            <w:r w:rsidRPr="00DD7C3A">
              <w:rPr>
                <w:rFonts w:hint="eastAsia"/>
                <w:kern w:val="2"/>
                <w:sz w:val="18"/>
              </w:rPr>
              <w:t xml:space="preserve">0x01  </w:t>
            </w:r>
            <w:r w:rsidRPr="00DD7C3A">
              <w:rPr>
                <w:rFonts w:hint="eastAsia"/>
                <w:kern w:val="2"/>
                <w:sz w:val="18"/>
              </w:rPr>
              <w:t>有符号整数；</w:t>
            </w:r>
          </w:p>
          <w:p w:rsidR="008049E3" w:rsidRDefault="008049E3" w:rsidP="00F640DE">
            <w:pPr>
              <w:snapToGrid w:val="0"/>
              <w:spacing w:before="40" w:after="40"/>
              <w:ind w:firstLine="0"/>
              <w:jc w:val="left"/>
              <w:rPr>
                <w:kern w:val="2"/>
                <w:sz w:val="18"/>
              </w:rPr>
            </w:pPr>
            <w:r>
              <w:rPr>
                <w:rFonts w:ascii="宋体" w:hAnsi="宋体" w:hint="eastAsia"/>
                <w:kern w:val="2"/>
                <w:sz w:val="18"/>
              </w:rPr>
              <w:sym w:font="Wingdings" w:char="F083"/>
            </w:r>
            <w:r w:rsidRPr="00DD7C3A">
              <w:rPr>
                <w:rFonts w:ascii="宋体" w:hAnsi="宋体" w:hint="eastAsia"/>
                <w:kern w:val="2"/>
                <w:sz w:val="18"/>
              </w:rPr>
              <w:t xml:space="preserve">0x02  </w:t>
            </w:r>
            <w:r w:rsidRPr="00DD7C3A">
              <w:rPr>
                <w:rFonts w:hint="eastAsia"/>
                <w:kern w:val="2"/>
                <w:sz w:val="18"/>
              </w:rPr>
              <w:t>单精度浮点数</w:t>
            </w:r>
          </w:p>
        </w:tc>
      </w:tr>
      <w:tr w:rsidR="008049E3" w:rsidTr="00F640DE">
        <w:trPr>
          <w:jc w:val="center"/>
        </w:trPr>
        <w:tc>
          <w:tcPr>
            <w:tcW w:w="1050" w:type="dxa"/>
            <w:vAlign w:val="center"/>
          </w:tcPr>
          <w:p w:rsidR="008049E3" w:rsidRDefault="008049E3" w:rsidP="00007EE4">
            <w:pPr>
              <w:snapToGrid w:val="0"/>
              <w:spacing w:before="40" w:after="40"/>
              <w:ind w:firstLine="0"/>
              <w:jc w:val="center"/>
              <w:rPr>
                <w:kern w:val="2"/>
                <w:sz w:val="18"/>
              </w:rPr>
            </w:pPr>
            <w:r>
              <w:rPr>
                <w:rFonts w:hint="eastAsia"/>
                <w:kern w:val="2"/>
                <w:sz w:val="18"/>
              </w:rPr>
              <w:t>12</w:t>
            </w:r>
          </w:p>
        </w:tc>
        <w:tc>
          <w:tcPr>
            <w:tcW w:w="2635" w:type="dxa"/>
            <w:vAlign w:val="center"/>
          </w:tcPr>
          <w:p w:rsidR="008049E3" w:rsidRDefault="008049E3" w:rsidP="00F640DE">
            <w:pPr>
              <w:snapToGrid w:val="0"/>
              <w:spacing w:before="80" w:after="80"/>
              <w:ind w:firstLine="199"/>
              <w:jc w:val="left"/>
              <w:rPr>
                <w:kern w:val="2"/>
                <w:sz w:val="18"/>
              </w:rPr>
            </w:pPr>
            <w:r>
              <w:rPr>
                <w:rFonts w:hint="eastAsia"/>
                <w:kern w:val="2"/>
                <w:sz w:val="18"/>
              </w:rPr>
              <w:t>Config_Data1</w:t>
            </w:r>
          </w:p>
        </w:tc>
        <w:tc>
          <w:tcPr>
            <w:tcW w:w="1559" w:type="dxa"/>
            <w:vAlign w:val="center"/>
          </w:tcPr>
          <w:p w:rsidR="008049E3" w:rsidRDefault="008049E3" w:rsidP="00F640DE">
            <w:pPr>
              <w:snapToGrid w:val="0"/>
              <w:spacing w:before="80" w:after="80"/>
              <w:ind w:firstLine="0"/>
              <w:jc w:val="center"/>
              <w:rPr>
                <w:kern w:val="2"/>
                <w:sz w:val="18"/>
              </w:rPr>
            </w:pPr>
            <w:r>
              <w:rPr>
                <w:rFonts w:hint="eastAsia"/>
                <w:kern w:val="2"/>
                <w:sz w:val="18"/>
              </w:rPr>
              <w:t>4</w:t>
            </w:r>
          </w:p>
        </w:tc>
        <w:tc>
          <w:tcPr>
            <w:tcW w:w="4168" w:type="dxa"/>
            <w:vAlign w:val="center"/>
          </w:tcPr>
          <w:p w:rsidR="008049E3" w:rsidRDefault="008049E3" w:rsidP="00F640DE">
            <w:pPr>
              <w:snapToGrid w:val="0"/>
              <w:spacing w:before="80" w:after="80"/>
              <w:ind w:firstLine="0"/>
              <w:jc w:val="left"/>
              <w:rPr>
                <w:kern w:val="2"/>
                <w:sz w:val="18"/>
              </w:rPr>
            </w:pPr>
            <w:r>
              <w:rPr>
                <w:rFonts w:hint="eastAsia"/>
                <w:kern w:val="2"/>
                <w:sz w:val="18"/>
              </w:rPr>
              <w:t>第一个配置参数的值</w:t>
            </w:r>
          </w:p>
        </w:tc>
      </w:tr>
      <w:tr w:rsidR="008049E3" w:rsidTr="00F640DE">
        <w:trPr>
          <w:jc w:val="center"/>
        </w:trPr>
        <w:tc>
          <w:tcPr>
            <w:tcW w:w="1050" w:type="dxa"/>
            <w:vAlign w:val="center"/>
          </w:tcPr>
          <w:p w:rsidR="008049E3" w:rsidRDefault="008049E3" w:rsidP="00007EE4">
            <w:pPr>
              <w:snapToGrid w:val="0"/>
              <w:spacing w:before="40" w:after="40"/>
              <w:ind w:firstLine="0"/>
              <w:jc w:val="center"/>
              <w:rPr>
                <w:kern w:val="2"/>
                <w:sz w:val="18"/>
              </w:rPr>
            </w:pPr>
            <w:r>
              <w:rPr>
                <w:rFonts w:hint="eastAsia"/>
                <w:kern w:val="2"/>
                <w:sz w:val="18"/>
              </w:rPr>
              <w:t>13</w:t>
            </w:r>
          </w:p>
        </w:tc>
        <w:tc>
          <w:tcPr>
            <w:tcW w:w="2635" w:type="dxa"/>
            <w:vAlign w:val="center"/>
          </w:tcPr>
          <w:p w:rsidR="008049E3" w:rsidRDefault="008049E3" w:rsidP="00F640DE">
            <w:pPr>
              <w:snapToGrid w:val="0"/>
              <w:spacing w:before="80" w:after="80"/>
              <w:ind w:firstLine="199"/>
              <w:jc w:val="left"/>
              <w:rPr>
                <w:kern w:val="2"/>
                <w:sz w:val="18"/>
              </w:rPr>
            </w:pPr>
            <w:r>
              <w:rPr>
                <w:rFonts w:hint="eastAsia"/>
                <w:kern w:val="2"/>
                <w:sz w:val="18"/>
              </w:rPr>
              <w:t>Config_Name2</w:t>
            </w:r>
          </w:p>
        </w:tc>
        <w:tc>
          <w:tcPr>
            <w:tcW w:w="1559" w:type="dxa"/>
            <w:vAlign w:val="center"/>
          </w:tcPr>
          <w:p w:rsidR="008049E3" w:rsidRDefault="008049E3" w:rsidP="00F640DE">
            <w:pPr>
              <w:snapToGrid w:val="0"/>
              <w:spacing w:before="80" w:after="80"/>
              <w:ind w:firstLine="0"/>
              <w:jc w:val="center"/>
              <w:rPr>
                <w:kern w:val="2"/>
                <w:sz w:val="18"/>
              </w:rPr>
            </w:pPr>
            <w:r>
              <w:rPr>
                <w:rFonts w:hint="eastAsia"/>
                <w:kern w:val="2"/>
                <w:sz w:val="18"/>
              </w:rPr>
              <w:t>6</w:t>
            </w:r>
          </w:p>
        </w:tc>
        <w:tc>
          <w:tcPr>
            <w:tcW w:w="4168" w:type="dxa"/>
            <w:vAlign w:val="center"/>
          </w:tcPr>
          <w:p w:rsidR="008049E3" w:rsidRDefault="008049E3" w:rsidP="00F640DE">
            <w:pPr>
              <w:snapToGrid w:val="0"/>
              <w:spacing w:before="80" w:after="80"/>
              <w:ind w:firstLine="0"/>
              <w:jc w:val="left"/>
              <w:rPr>
                <w:kern w:val="2"/>
                <w:sz w:val="18"/>
              </w:rPr>
            </w:pPr>
            <w:r>
              <w:rPr>
                <w:rFonts w:hint="eastAsia"/>
                <w:kern w:val="2"/>
                <w:sz w:val="18"/>
              </w:rPr>
              <w:t>第二个配置参数的名称（字符串，</w:t>
            </w:r>
            <w:r>
              <w:rPr>
                <w:kern w:val="2"/>
                <w:sz w:val="18"/>
              </w:rPr>
              <w:t>取值范围：</w:t>
            </w:r>
            <w:r>
              <w:rPr>
                <w:rFonts w:hint="eastAsia"/>
                <w:kern w:val="2"/>
                <w:sz w:val="18"/>
              </w:rPr>
              <w:t>小写字母与数字）</w:t>
            </w:r>
          </w:p>
        </w:tc>
      </w:tr>
      <w:tr w:rsidR="008049E3" w:rsidTr="00F640DE">
        <w:trPr>
          <w:jc w:val="center"/>
        </w:trPr>
        <w:tc>
          <w:tcPr>
            <w:tcW w:w="1050" w:type="dxa"/>
            <w:vAlign w:val="center"/>
          </w:tcPr>
          <w:p w:rsidR="008049E3" w:rsidRDefault="008049E3" w:rsidP="00007EE4">
            <w:pPr>
              <w:snapToGrid w:val="0"/>
              <w:spacing w:before="40" w:after="40"/>
              <w:ind w:firstLine="0"/>
              <w:jc w:val="center"/>
              <w:rPr>
                <w:kern w:val="2"/>
                <w:sz w:val="18"/>
              </w:rPr>
            </w:pPr>
            <w:r>
              <w:rPr>
                <w:rFonts w:hint="eastAsia"/>
                <w:kern w:val="2"/>
                <w:sz w:val="18"/>
              </w:rPr>
              <w:lastRenderedPageBreak/>
              <w:t>14</w:t>
            </w:r>
          </w:p>
        </w:tc>
        <w:tc>
          <w:tcPr>
            <w:tcW w:w="2635" w:type="dxa"/>
            <w:vAlign w:val="center"/>
          </w:tcPr>
          <w:p w:rsidR="008049E3" w:rsidRDefault="008049E3" w:rsidP="00F640DE">
            <w:pPr>
              <w:snapToGrid w:val="0"/>
              <w:spacing w:before="80" w:after="80"/>
              <w:ind w:firstLine="199"/>
              <w:jc w:val="left"/>
              <w:rPr>
                <w:kern w:val="2"/>
                <w:sz w:val="18"/>
              </w:rPr>
            </w:pPr>
            <w:r>
              <w:rPr>
                <w:rFonts w:hint="eastAsia"/>
                <w:kern w:val="2"/>
                <w:sz w:val="18"/>
              </w:rPr>
              <w:t>Config_DataType2</w:t>
            </w:r>
          </w:p>
        </w:tc>
        <w:tc>
          <w:tcPr>
            <w:tcW w:w="1559" w:type="dxa"/>
            <w:vAlign w:val="center"/>
          </w:tcPr>
          <w:p w:rsidR="008049E3" w:rsidRDefault="008049E3" w:rsidP="00F640DE">
            <w:pPr>
              <w:snapToGrid w:val="0"/>
              <w:spacing w:before="80" w:after="80"/>
              <w:ind w:firstLine="0"/>
              <w:jc w:val="center"/>
              <w:rPr>
                <w:kern w:val="2"/>
                <w:sz w:val="18"/>
              </w:rPr>
            </w:pPr>
            <w:r>
              <w:rPr>
                <w:kern w:val="2"/>
                <w:sz w:val="18"/>
              </w:rPr>
              <w:t>1</w:t>
            </w:r>
          </w:p>
        </w:tc>
        <w:tc>
          <w:tcPr>
            <w:tcW w:w="4168" w:type="dxa"/>
            <w:vAlign w:val="center"/>
          </w:tcPr>
          <w:p w:rsidR="008049E3" w:rsidRDefault="008049E3" w:rsidP="00F640DE">
            <w:pPr>
              <w:snapToGrid w:val="0"/>
              <w:spacing w:before="40" w:after="40"/>
              <w:ind w:firstLine="0"/>
              <w:jc w:val="left"/>
              <w:rPr>
                <w:kern w:val="2"/>
                <w:sz w:val="18"/>
              </w:rPr>
            </w:pPr>
            <w:r>
              <w:rPr>
                <w:rFonts w:hint="eastAsia"/>
                <w:kern w:val="2"/>
                <w:sz w:val="18"/>
              </w:rPr>
              <w:t>第二个配置参数的数据类型（无符号整数）</w:t>
            </w:r>
          </w:p>
        </w:tc>
      </w:tr>
      <w:tr w:rsidR="008049E3" w:rsidTr="00F640DE">
        <w:trPr>
          <w:jc w:val="center"/>
        </w:trPr>
        <w:tc>
          <w:tcPr>
            <w:tcW w:w="1050" w:type="dxa"/>
            <w:vAlign w:val="center"/>
          </w:tcPr>
          <w:p w:rsidR="008049E3" w:rsidRDefault="008049E3" w:rsidP="00007EE4">
            <w:pPr>
              <w:snapToGrid w:val="0"/>
              <w:spacing w:before="40" w:after="40"/>
              <w:ind w:firstLine="0"/>
              <w:jc w:val="center"/>
              <w:rPr>
                <w:kern w:val="2"/>
                <w:sz w:val="18"/>
              </w:rPr>
            </w:pPr>
            <w:r>
              <w:rPr>
                <w:rFonts w:hint="eastAsia"/>
                <w:kern w:val="2"/>
                <w:sz w:val="18"/>
              </w:rPr>
              <w:t>15</w:t>
            </w:r>
          </w:p>
        </w:tc>
        <w:tc>
          <w:tcPr>
            <w:tcW w:w="2635" w:type="dxa"/>
            <w:vAlign w:val="center"/>
          </w:tcPr>
          <w:p w:rsidR="008049E3" w:rsidRDefault="008049E3" w:rsidP="00F640DE">
            <w:pPr>
              <w:snapToGrid w:val="0"/>
              <w:spacing w:before="80" w:after="80"/>
              <w:ind w:firstLine="199"/>
              <w:jc w:val="left"/>
              <w:rPr>
                <w:kern w:val="2"/>
                <w:sz w:val="18"/>
              </w:rPr>
            </w:pPr>
            <w:r>
              <w:rPr>
                <w:rFonts w:hint="eastAsia"/>
                <w:kern w:val="2"/>
                <w:sz w:val="18"/>
              </w:rPr>
              <w:t>Config_Data2</w:t>
            </w:r>
          </w:p>
        </w:tc>
        <w:tc>
          <w:tcPr>
            <w:tcW w:w="1559" w:type="dxa"/>
            <w:vAlign w:val="center"/>
          </w:tcPr>
          <w:p w:rsidR="008049E3" w:rsidRDefault="008049E3" w:rsidP="00F640DE">
            <w:pPr>
              <w:snapToGrid w:val="0"/>
              <w:spacing w:before="80" w:after="80"/>
              <w:ind w:firstLine="0"/>
              <w:jc w:val="center"/>
              <w:rPr>
                <w:kern w:val="2"/>
                <w:sz w:val="18"/>
              </w:rPr>
            </w:pPr>
            <w:r>
              <w:rPr>
                <w:rFonts w:hint="eastAsia"/>
                <w:kern w:val="2"/>
                <w:sz w:val="18"/>
              </w:rPr>
              <w:t>4</w:t>
            </w:r>
          </w:p>
        </w:tc>
        <w:tc>
          <w:tcPr>
            <w:tcW w:w="4168" w:type="dxa"/>
            <w:vAlign w:val="center"/>
          </w:tcPr>
          <w:p w:rsidR="008049E3" w:rsidRDefault="008049E3" w:rsidP="00F640DE">
            <w:pPr>
              <w:snapToGrid w:val="0"/>
              <w:spacing w:before="80" w:after="80"/>
              <w:ind w:firstLine="0"/>
              <w:jc w:val="left"/>
              <w:rPr>
                <w:kern w:val="2"/>
                <w:sz w:val="18"/>
              </w:rPr>
            </w:pPr>
            <w:r>
              <w:rPr>
                <w:rFonts w:hint="eastAsia"/>
                <w:kern w:val="2"/>
                <w:sz w:val="18"/>
              </w:rPr>
              <w:t>第二个配置参数的值</w:t>
            </w:r>
          </w:p>
        </w:tc>
      </w:tr>
      <w:tr w:rsidR="008049E3" w:rsidTr="00F640DE">
        <w:trPr>
          <w:jc w:val="center"/>
        </w:trPr>
        <w:tc>
          <w:tcPr>
            <w:tcW w:w="1050" w:type="dxa"/>
            <w:vAlign w:val="center"/>
          </w:tcPr>
          <w:p w:rsidR="008049E3" w:rsidRDefault="008049E3" w:rsidP="00007EE4">
            <w:pPr>
              <w:snapToGrid w:val="0"/>
              <w:spacing w:before="40" w:after="40"/>
              <w:ind w:firstLine="0"/>
              <w:jc w:val="center"/>
              <w:rPr>
                <w:kern w:val="2"/>
                <w:sz w:val="18"/>
              </w:rPr>
            </w:pPr>
            <w:r>
              <w:rPr>
                <w:rFonts w:hint="eastAsia"/>
                <w:kern w:val="2"/>
                <w:sz w:val="18"/>
              </w:rPr>
              <w:t>16</w:t>
            </w:r>
          </w:p>
        </w:tc>
        <w:tc>
          <w:tcPr>
            <w:tcW w:w="2635" w:type="dxa"/>
            <w:vAlign w:val="center"/>
          </w:tcPr>
          <w:p w:rsidR="008049E3" w:rsidRDefault="008049E3" w:rsidP="00F640DE">
            <w:pPr>
              <w:snapToGrid w:val="0"/>
              <w:spacing w:before="80" w:after="80"/>
              <w:ind w:firstLine="199"/>
              <w:jc w:val="left"/>
              <w:rPr>
                <w:kern w:val="2"/>
                <w:sz w:val="18"/>
              </w:rPr>
            </w:pPr>
            <w:r>
              <w:rPr>
                <w:kern w:val="2"/>
                <w:sz w:val="18"/>
              </w:rPr>
              <w:t>…</w:t>
            </w:r>
          </w:p>
        </w:tc>
        <w:tc>
          <w:tcPr>
            <w:tcW w:w="1559" w:type="dxa"/>
            <w:vAlign w:val="center"/>
          </w:tcPr>
          <w:p w:rsidR="008049E3" w:rsidRDefault="008049E3" w:rsidP="00F640DE">
            <w:pPr>
              <w:snapToGrid w:val="0"/>
              <w:spacing w:before="80" w:after="80"/>
              <w:ind w:firstLine="0"/>
              <w:jc w:val="center"/>
              <w:rPr>
                <w:kern w:val="2"/>
                <w:sz w:val="18"/>
              </w:rPr>
            </w:pPr>
            <w:r>
              <w:rPr>
                <w:kern w:val="2"/>
                <w:sz w:val="18"/>
              </w:rPr>
              <w:t>…</w:t>
            </w:r>
          </w:p>
        </w:tc>
        <w:tc>
          <w:tcPr>
            <w:tcW w:w="4168" w:type="dxa"/>
            <w:vAlign w:val="center"/>
          </w:tcPr>
          <w:p w:rsidR="008049E3" w:rsidRDefault="008049E3" w:rsidP="00F640DE">
            <w:pPr>
              <w:snapToGrid w:val="0"/>
              <w:spacing w:before="80" w:after="80"/>
              <w:ind w:firstLine="199"/>
              <w:jc w:val="left"/>
              <w:rPr>
                <w:kern w:val="2"/>
                <w:sz w:val="18"/>
              </w:rPr>
            </w:pPr>
            <w:r>
              <w:rPr>
                <w:kern w:val="2"/>
                <w:sz w:val="18"/>
              </w:rPr>
              <w:t>…</w:t>
            </w:r>
          </w:p>
        </w:tc>
      </w:tr>
      <w:tr w:rsidR="008049E3" w:rsidTr="00F640DE">
        <w:trPr>
          <w:jc w:val="center"/>
        </w:trPr>
        <w:tc>
          <w:tcPr>
            <w:tcW w:w="1050" w:type="dxa"/>
            <w:vAlign w:val="center"/>
          </w:tcPr>
          <w:p w:rsidR="008049E3" w:rsidRDefault="008049E3" w:rsidP="00007EE4">
            <w:pPr>
              <w:snapToGrid w:val="0"/>
              <w:spacing w:before="40" w:after="40"/>
              <w:ind w:firstLine="0"/>
              <w:jc w:val="center"/>
              <w:rPr>
                <w:kern w:val="2"/>
                <w:sz w:val="18"/>
              </w:rPr>
            </w:pPr>
            <w:r>
              <w:rPr>
                <w:rFonts w:hint="eastAsia"/>
                <w:kern w:val="2"/>
                <w:sz w:val="18"/>
              </w:rPr>
              <w:t>17</w:t>
            </w:r>
          </w:p>
        </w:tc>
        <w:tc>
          <w:tcPr>
            <w:tcW w:w="2635" w:type="dxa"/>
            <w:vAlign w:val="center"/>
          </w:tcPr>
          <w:p w:rsidR="008049E3" w:rsidRDefault="008049E3" w:rsidP="00F640DE">
            <w:pPr>
              <w:snapToGrid w:val="0"/>
              <w:spacing w:before="80" w:after="80"/>
              <w:ind w:firstLine="199"/>
              <w:jc w:val="left"/>
              <w:rPr>
                <w:kern w:val="2"/>
                <w:sz w:val="18"/>
              </w:rPr>
            </w:pPr>
            <w:r>
              <w:rPr>
                <w:rFonts w:hint="eastAsia"/>
                <w:kern w:val="2"/>
                <w:sz w:val="18"/>
              </w:rPr>
              <w:t>Config_NameN</w:t>
            </w:r>
          </w:p>
        </w:tc>
        <w:tc>
          <w:tcPr>
            <w:tcW w:w="1559" w:type="dxa"/>
            <w:vAlign w:val="center"/>
          </w:tcPr>
          <w:p w:rsidR="008049E3" w:rsidRDefault="008049E3" w:rsidP="00F640DE">
            <w:pPr>
              <w:snapToGrid w:val="0"/>
              <w:spacing w:before="80" w:after="80"/>
              <w:ind w:firstLine="0"/>
              <w:jc w:val="center"/>
              <w:rPr>
                <w:kern w:val="2"/>
                <w:sz w:val="18"/>
              </w:rPr>
            </w:pPr>
            <w:r>
              <w:rPr>
                <w:rFonts w:hint="eastAsia"/>
                <w:kern w:val="2"/>
                <w:sz w:val="18"/>
              </w:rPr>
              <w:t>6</w:t>
            </w:r>
          </w:p>
        </w:tc>
        <w:tc>
          <w:tcPr>
            <w:tcW w:w="4168" w:type="dxa"/>
            <w:vAlign w:val="center"/>
          </w:tcPr>
          <w:p w:rsidR="008049E3" w:rsidRDefault="008049E3" w:rsidP="00F640DE">
            <w:pPr>
              <w:snapToGrid w:val="0"/>
              <w:spacing w:before="80" w:after="80"/>
              <w:ind w:firstLine="0"/>
              <w:jc w:val="left"/>
              <w:rPr>
                <w:kern w:val="2"/>
                <w:sz w:val="18"/>
              </w:rPr>
            </w:pPr>
            <w:r>
              <w:rPr>
                <w:rFonts w:hint="eastAsia"/>
                <w:kern w:val="2"/>
                <w:sz w:val="18"/>
              </w:rPr>
              <w:t>第</w:t>
            </w:r>
            <w:r>
              <w:rPr>
                <w:rFonts w:hint="eastAsia"/>
                <w:kern w:val="2"/>
                <w:sz w:val="18"/>
              </w:rPr>
              <w:t>N</w:t>
            </w:r>
            <w:proofErr w:type="gramStart"/>
            <w:r>
              <w:rPr>
                <w:rFonts w:hint="eastAsia"/>
                <w:kern w:val="2"/>
                <w:sz w:val="18"/>
              </w:rPr>
              <w:t>个</w:t>
            </w:r>
            <w:proofErr w:type="gramEnd"/>
            <w:r>
              <w:rPr>
                <w:rFonts w:hint="eastAsia"/>
                <w:kern w:val="2"/>
                <w:sz w:val="18"/>
              </w:rPr>
              <w:t>配置参数的名称（字符串，</w:t>
            </w:r>
            <w:r>
              <w:rPr>
                <w:kern w:val="2"/>
                <w:sz w:val="18"/>
              </w:rPr>
              <w:t>取值范围：</w:t>
            </w:r>
            <w:r>
              <w:rPr>
                <w:rFonts w:hint="eastAsia"/>
                <w:kern w:val="2"/>
                <w:sz w:val="18"/>
              </w:rPr>
              <w:t>小写字母与数字）</w:t>
            </w:r>
          </w:p>
        </w:tc>
      </w:tr>
      <w:tr w:rsidR="008049E3" w:rsidTr="00F640DE">
        <w:trPr>
          <w:jc w:val="center"/>
        </w:trPr>
        <w:tc>
          <w:tcPr>
            <w:tcW w:w="1050" w:type="dxa"/>
            <w:vAlign w:val="center"/>
          </w:tcPr>
          <w:p w:rsidR="008049E3" w:rsidRDefault="008049E3" w:rsidP="00007EE4">
            <w:pPr>
              <w:snapToGrid w:val="0"/>
              <w:spacing w:before="40" w:after="40"/>
              <w:ind w:firstLine="0"/>
              <w:jc w:val="center"/>
              <w:rPr>
                <w:kern w:val="2"/>
                <w:sz w:val="18"/>
              </w:rPr>
            </w:pPr>
            <w:r>
              <w:rPr>
                <w:rFonts w:hint="eastAsia"/>
                <w:kern w:val="2"/>
                <w:sz w:val="18"/>
              </w:rPr>
              <w:t>18</w:t>
            </w:r>
          </w:p>
        </w:tc>
        <w:tc>
          <w:tcPr>
            <w:tcW w:w="2635" w:type="dxa"/>
            <w:vAlign w:val="center"/>
          </w:tcPr>
          <w:p w:rsidR="008049E3" w:rsidRDefault="008049E3" w:rsidP="00F640DE">
            <w:pPr>
              <w:snapToGrid w:val="0"/>
              <w:spacing w:before="80" w:after="80"/>
              <w:ind w:firstLine="199"/>
              <w:jc w:val="left"/>
              <w:rPr>
                <w:kern w:val="2"/>
                <w:sz w:val="18"/>
              </w:rPr>
            </w:pPr>
            <w:r>
              <w:rPr>
                <w:rFonts w:hint="eastAsia"/>
                <w:kern w:val="2"/>
                <w:sz w:val="18"/>
              </w:rPr>
              <w:t>Config_DataTypeN</w:t>
            </w:r>
          </w:p>
        </w:tc>
        <w:tc>
          <w:tcPr>
            <w:tcW w:w="1559" w:type="dxa"/>
            <w:vAlign w:val="center"/>
          </w:tcPr>
          <w:p w:rsidR="008049E3" w:rsidRDefault="008049E3" w:rsidP="00F640DE">
            <w:pPr>
              <w:snapToGrid w:val="0"/>
              <w:spacing w:before="80" w:after="80"/>
              <w:ind w:firstLine="0"/>
              <w:jc w:val="center"/>
              <w:rPr>
                <w:kern w:val="2"/>
                <w:sz w:val="18"/>
              </w:rPr>
            </w:pPr>
            <w:r>
              <w:rPr>
                <w:kern w:val="2"/>
                <w:sz w:val="18"/>
              </w:rPr>
              <w:t>1</w:t>
            </w:r>
          </w:p>
        </w:tc>
        <w:tc>
          <w:tcPr>
            <w:tcW w:w="4168" w:type="dxa"/>
            <w:vAlign w:val="center"/>
          </w:tcPr>
          <w:p w:rsidR="008049E3" w:rsidRDefault="008049E3" w:rsidP="00F640DE">
            <w:pPr>
              <w:snapToGrid w:val="0"/>
              <w:spacing w:before="40" w:after="40"/>
              <w:ind w:firstLine="0"/>
              <w:jc w:val="left"/>
              <w:rPr>
                <w:kern w:val="2"/>
                <w:sz w:val="18"/>
              </w:rPr>
            </w:pPr>
            <w:r>
              <w:rPr>
                <w:rFonts w:hint="eastAsia"/>
                <w:kern w:val="2"/>
                <w:sz w:val="18"/>
              </w:rPr>
              <w:t>第</w:t>
            </w:r>
            <w:r>
              <w:rPr>
                <w:rFonts w:hint="eastAsia"/>
                <w:kern w:val="2"/>
                <w:sz w:val="18"/>
              </w:rPr>
              <w:t>N</w:t>
            </w:r>
            <w:proofErr w:type="gramStart"/>
            <w:r>
              <w:rPr>
                <w:rFonts w:hint="eastAsia"/>
                <w:kern w:val="2"/>
                <w:sz w:val="18"/>
              </w:rPr>
              <w:t>个</w:t>
            </w:r>
            <w:proofErr w:type="gramEnd"/>
            <w:r>
              <w:rPr>
                <w:rFonts w:hint="eastAsia"/>
                <w:kern w:val="2"/>
                <w:sz w:val="18"/>
              </w:rPr>
              <w:t>配置参数的数据类型（无符号整数）</w:t>
            </w:r>
          </w:p>
        </w:tc>
      </w:tr>
      <w:tr w:rsidR="008049E3" w:rsidTr="00F640DE">
        <w:trPr>
          <w:jc w:val="center"/>
        </w:trPr>
        <w:tc>
          <w:tcPr>
            <w:tcW w:w="1050" w:type="dxa"/>
            <w:vAlign w:val="center"/>
          </w:tcPr>
          <w:p w:rsidR="008049E3" w:rsidRDefault="008049E3" w:rsidP="00007EE4">
            <w:pPr>
              <w:snapToGrid w:val="0"/>
              <w:spacing w:before="40" w:after="40"/>
              <w:ind w:firstLine="0"/>
              <w:jc w:val="center"/>
              <w:rPr>
                <w:kern w:val="2"/>
                <w:sz w:val="18"/>
              </w:rPr>
            </w:pPr>
            <w:r>
              <w:rPr>
                <w:rFonts w:hint="eastAsia"/>
                <w:kern w:val="2"/>
                <w:sz w:val="18"/>
              </w:rPr>
              <w:t>19</w:t>
            </w:r>
          </w:p>
        </w:tc>
        <w:tc>
          <w:tcPr>
            <w:tcW w:w="2635" w:type="dxa"/>
            <w:vAlign w:val="center"/>
          </w:tcPr>
          <w:p w:rsidR="008049E3" w:rsidRDefault="008049E3" w:rsidP="00F640DE">
            <w:pPr>
              <w:snapToGrid w:val="0"/>
              <w:spacing w:before="80" w:after="80"/>
              <w:ind w:firstLine="199"/>
              <w:jc w:val="left"/>
              <w:rPr>
                <w:kern w:val="2"/>
                <w:sz w:val="18"/>
              </w:rPr>
            </w:pPr>
            <w:r>
              <w:rPr>
                <w:rFonts w:hint="eastAsia"/>
                <w:kern w:val="2"/>
                <w:sz w:val="18"/>
              </w:rPr>
              <w:t>Config_DataN</w:t>
            </w:r>
          </w:p>
        </w:tc>
        <w:tc>
          <w:tcPr>
            <w:tcW w:w="1559" w:type="dxa"/>
            <w:vAlign w:val="center"/>
          </w:tcPr>
          <w:p w:rsidR="008049E3" w:rsidRDefault="008049E3" w:rsidP="00F640DE">
            <w:pPr>
              <w:snapToGrid w:val="0"/>
              <w:spacing w:before="80" w:after="80"/>
              <w:ind w:firstLine="0"/>
              <w:jc w:val="center"/>
              <w:rPr>
                <w:kern w:val="2"/>
                <w:sz w:val="18"/>
              </w:rPr>
            </w:pPr>
            <w:r>
              <w:rPr>
                <w:rFonts w:hint="eastAsia"/>
                <w:kern w:val="2"/>
                <w:sz w:val="18"/>
              </w:rPr>
              <w:t>4</w:t>
            </w:r>
          </w:p>
        </w:tc>
        <w:tc>
          <w:tcPr>
            <w:tcW w:w="4168" w:type="dxa"/>
            <w:vAlign w:val="center"/>
          </w:tcPr>
          <w:p w:rsidR="008049E3" w:rsidRDefault="008049E3" w:rsidP="00F640DE">
            <w:pPr>
              <w:snapToGrid w:val="0"/>
              <w:spacing w:before="80" w:after="80"/>
              <w:ind w:firstLine="0"/>
              <w:jc w:val="left"/>
              <w:rPr>
                <w:kern w:val="2"/>
                <w:sz w:val="18"/>
              </w:rPr>
            </w:pPr>
            <w:r>
              <w:rPr>
                <w:rFonts w:hint="eastAsia"/>
                <w:kern w:val="2"/>
                <w:sz w:val="18"/>
              </w:rPr>
              <w:t>第</w:t>
            </w:r>
            <w:r>
              <w:rPr>
                <w:rFonts w:hint="eastAsia"/>
                <w:kern w:val="2"/>
                <w:sz w:val="18"/>
              </w:rPr>
              <w:t>N</w:t>
            </w:r>
            <w:proofErr w:type="gramStart"/>
            <w:r>
              <w:rPr>
                <w:rFonts w:hint="eastAsia"/>
                <w:kern w:val="2"/>
                <w:sz w:val="18"/>
              </w:rPr>
              <w:t>个</w:t>
            </w:r>
            <w:proofErr w:type="gramEnd"/>
            <w:r>
              <w:rPr>
                <w:rFonts w:hint="eastAsia"/>
                <w:kern w:val="2"/>
                <w:sz w:val="18"/>
              </w:rPr>
              <w:t>配置参数的值</w:t>
            </w:r>
          </w:p>
        </w:tc>
      </w:tr>
      <w:tr w:rsidR="008049E3" w:rsidTr="00714A7F">
        <w:trPr>
          <w:jc w:val="center"/>
        </w:trPr>
        <w:tc>
          <w:tcPr>
            <w:tcW w:w="1050" w:type="dxa"/>
            <w:vAlign w:val="center"/>
          </w:tcPr>
          <w:p w:rsidR="008049E3" w:rsidRDefault="008049E3" w:rsidP="00007EE4">
            <w:pPr>
              <w:snapToGrid w:val="0"/>
              <w:spacing w:before="40" w:after="40"/>
              <w:ind w:firstLine="0"/>
              <w:jc w:val="center"/>
              <w:rPr>
                <w:kern w:val="2"/>
                <w:sz w:val="18"/>
              </w:rPr>
            </w:pPr>
            <w:r>
              <w:rPr>
                <w:rFonts w:hint="eastAsia"/>
                <w:kern w:val="2"/>
                <w:sz w:val="18"/>
              </w:rPr>
              <w:t>20</w:t>
            </w:r>
          </w:p>
        </w:tc>
        <w:tc>
          <w:tcPr>
            <w:tcW w:w="2635" w:type="dxa"/>
            <w:vAlign w:val="center"/>
          </w:tcPr>
          <w:p w:rsidR="008049E3" w:rsidRDefault="008049E3" w:rsidP="00784425">
            <w:pPr>
              <w:snapToGrid w:val="0"/>
              <w:spacing w:before="40" w:after="40"/>
              <w:ind w:firstLine="199"/>
              <w:jc w:val="left"/>
              <w:rPr>
                <w:kern w:val="2"/>
                <w:sz w:val="18"/>
              </w:rPr>
            </w:pPr>
            <w:r>
              <w:rPr>
                <w:kern w:val="2"/>
                <w:sz w:val="18"/>
              </w:rPr>
              <w:t>CRC16</w:t>
            </w:r>
          </w:p>
        </w:tc>
        <w:tc>
          <w:tcPr>
            <w:tcW w:w="1559" w:type="dxa"/>
            <w:vAlign w:val="center"/>
          </w:tcPr>
          <w:p w:rsidR="008049E3" w:rsidRDefault="008049E3" w:rsidP="00784425">
            <w:pPr>
              <w:snapToGrid w:val="0"/>
              <w:spacing w:before="40" w:after="40"/>
              <w:ind w:firstLine="0"/>
              <w:jc w:val="center"/>
              <w:rPr>
                <w:kern w:val="2"/>
                <w:sz w:val="18"/>
              </w:rPr>
            </w:pPr>
            <w:r>
              <w:rPr>
                <w:kern w:val="2"/>
                <w:sz w:val="18"/>
              </w:rPr>
              <w:t>2</w:t>
            </w:r>
          </w:p>
        </w:tc>
        <w:tc>
          <w:tcPr>
            <w:tcW w:w="4168" w:type="dxa"/>
            <w:vAlign w:val="center"/>
          </w:tcPr>
          <w:p w:rsidR="008049E3" w:rsidRDefault="008049E3" w:rsidP="00CB5632">
            <w:pPr>
              <w:snapToGrid w:val="0"/>
              <w:spacing w:before="40" w:after="40"/>
              <w:ind w:firstLine="0"/>
              <w:jc w:val="left"/>
              <w:rPr>
                <w:kern w:val="2"/>
                <w:sz w:val="18"/>
              </w:rPr>
            </w:pPr>
            <w:r>
              <w:rPr>
                <w:kern w:val="2"/>
                <w:sz w:val="18"/>
              </w:rPr>
              <w:t>校验位</w:t>
            </w:r>
          </w:p>
        </w:tc>
      </w:tr>
      <w:tr w:rsidR="008049E3" w:rsidTr="00714A7F">
        <w:trPr>
          <w:jc w:val="center"/>
        </w:trPr>
        <w:tc>
          <w:tcPr>
            <w:tcW w:w="1050" w:type="dxa"/>
            <w:vAlign w:val="center"/>
          </w:tcPr>
          <w:p w:rsidR="008049E3" w:rsidRDefault="008049E3" w:rsidP="00784425">
            <w:pPr>
              <w:snapToGrid w:val="0"/>
              <w:spacing w:before="40" w:after="40"/>
              <w:ind w:firstLine="0"/>
              <w:jc w:val="center"/>
              <w:rPr>
                <w:kern w:val="2"/>
                <w:sz w:val="18"/>
              </w:rPr>
            </w:pPr>
            <w:r>
              <w:rPr>
                <w:rFonts w:hint="eastAsia"/>
                <w:kern w:val="2"/>
                <w:sz w:val="18"/>
              </w:rPr>
              <w:t>21</w:t>
            </w:r>
          </w:p>
        </w:tc>
        <w:tc>
          <w:tcPr>
            <w:tcW w:w="2635" w:type="dxa"/>
            <w:vAlign w:val="center"/>
          </w:tcPr>
          <w:p w:rsidR="008049E3" w:rsidRDefault="008049E3" w:rsidP="00F640DE">
            <w:pPr>
              <w:snapToGrid w:val="0"/>
              <w:spacing w:before="50" w:after="50"/>
              <w:ind w:firstLine="199"/>
              <w:jc w:val="left"/>
              <w:rPr>
                <w:kern w:val="2"/>
                <w:sz w:val="18"/>
              </w:rPr>
            </w:pPr>
            <w:r w:rsidRPr="001A0DE1">
              <w:rPr>
                <w:rFonts w:hint="eastAsia"/>
                <w:kern w:val="2"/>
                <w:sz w:val="18"/>
              </w:rPr>
              <w:t>End</w:t>
            </w:r>
          </w:p>
        </w:tc>
        <w:tc>
          <w:tcPr>
            <w:tcW w:w="1559" w:type="dxa"/>
            <w:vAlign w:val="center"/>
          </w:tcPr>
          <w:p w:rsidR="008049E3" w:rsidRDefault="008049E3" w:rsidP="00F640DE">
            <w:pPr>
              <w:snapToGrid w:val="0"/>
              <w:spacing w:before="40" w:after="40"/>
              <w:ind w:firstLine="0"/>
              <w:jc w:val="center"/>
              <w:rPr>
                <w:kern w:val="2"/>
                <w:sz w:val="18"/>
              </w:rPr>
            </w:pPr>
            <w:r w:rsidRPr="001A0DE1">
              <w:rPr>
                <w:rFonts w:hint="eastAsia"/>
                <w:kern w:val="2"/>
                <w:sz w:val="18"/>
              </w:rPr>
              <w:t>1</w:t>
            </w:r>
          </w:p>
        </w:tc>
        <w:tc>
          <w:tcPr>
            <w:tcW w:w="4168" w:type="dxa"/>
            <w:vAlign w:val="center"/>
          </w:tcPr>
          <w:p w:rsidR="008049E3" w:rsidRDefault="008049E3" w:rsidP="00F640DE">
            <w:pPr>
              <w:snapToGrid w:val="0"/>
              <w:spacing w:before="50" w:after="50"/>
              <w:ind w:firstLine="0"/>
              <w:jc w:val="left"/>
              <w:rPr>
                <w:kern w:val="2"/>
                <w:sz w:val="18"/>
              </w:rPr>
            </w:pPr>
            <w:r w:rsidRPr="001A0DE1">
              <w:rPr>
                <w:rFonts w:hint="eastAsia"/>
                <w:kern w:val="2"/>
                <w:sz w:val="18"/>
              </w:rPr>
              <w:t>报文尾：</w:t>
            </w:r>
            <w:r w:rsidRPr="001A0DE1">
              <w:rPr>
                <w:rFonts w:hint="eastAsia"/>
                <w:kern w:val="2"/>
                <w:sz w:val="18"/>
              </w:rPr>
              <w:t>0x96</w:t>
            </w:r>
          </w:p>
        </w:tc>
      </w:tr>
    </w:tbl>
    <w:p w:rsidR="00111E98" w:rsidRDefault="00111E98" w:rsidP="00FA7BC8">
      <w:pPr>
        <w:ind w:left="420"/>
        <w:rPr>
          <w:kern w:val="2"/>
        </w:rPr>
      </w:pPr>
    </w:p>
    <w:p w:rsidR="00FA7BC8" w:rsidRDefault="00FA7BC8" w:rsidP="006177C4">
      <w:pPr>
        <w:pStyle w:val="aff8"/>
        <w:outlineLvl w:val="1"/>
        <w:rPr>
          <w:kern w:val="2"/>
        </w:rPr>
      </w:pPr>
      <w:bookmarkStart w:id="45" w:name="_Toc231111259"/>
      <w:r>
        <w:rPr>
          <w:rFonts w:ascii="Times New Roman"/>
          <w:b/>
        </w:rPr>
        <w:t>C</w:t>
      </w:r>
      <w:r>
        <w:rPr>
          <w:rFonts w:ascii="EU-F1" w:hint="eastAsia"/>
          <w:spacing w:val="20"/>
          <w:kern w:val="2"/>
        </w:rPr>
        <w:t>.</w:t>
      </w:r>
      <w:r>
        <w:rPr>
          <w:rFonts w:hint="eastAsia"/>
          <w:kern w:val="2"/>
        </w:rPr>
        <w:t>5</w:t>
      </w:r>
      <w:r>
        <w:rPr>
          <w:rFonts w:hint="eastAsia"/>
          <w:kern w:val="2"/>
        </w:rPr>
        <w:t xml:space="preserve">　</w:t>
      </w:r>
      <w:r>
        <w:rPr>
          <w:kern w:val="2"/>
        </w:rPr>
        <w:t>远程图像数据报</w:t>
      </w:r>
      <w:r>
        <w:rPr>
          <w:rFonts w:hint="eastAsia"/>
          <w:kern w:val="2"/>
        </w:rPr>
        <w:t>文</w:t>
      </w:r>
      <w:r>
        <w:rPr>
          <w:kern w:val="2"/>
        </w:rPr>
        <w:t>格式</w:t>
      </w:r>
      <w:bookmarkEnd w:id="45"/>
    </w:p>
    <w:p w:rsidR="00FA7BC8" w:rsidRDefault="00FA7BC8" w:rsidP="006177C4">
      <w:pPr>
        <w:pStyle w:val="afffb"/>
        <w:outlineLvl w:val="2"/>
        <w:rPr>
          <w:kern w:val="2"/>
        </w:rPr>
      </w:pPr>
      <w:r>
        <w:rPr>
          <w:rFonts w:ascii="Times New Roman"/>
          <w:b/>
        </w:rPr>
        <w:t>C</w:t>
      </w:r>
      <w:r>
        <w:rPr>
          <w:rFonts w:ascii="EU-F1" w:hint="eastAsia"/>
          <w:spacing w:val="20"/>
          <w:kern w:val="2"/>
        </w:rPr>
        <w:t>.</w:t>
      </w:r>
      <w:r>
        <w:rPr>
          <w:rFonts w:hint="eastAsia"/>
          <w:kern w:val="2"/>
        </w:rPr>
        <w:t>5</w:t>
      </w:r>
      <w:r>
        <w:rPr>
          <w:rFonts w:ascii="EU-F1" w:hint="eastAsia"/>
          <w:spacing w:val="20"/>
          <w:kern w:val="2"/>
        </w:rPr>
        <w:t>.</w:t>
      </w:r>
      <w:r>
        <w:rPr>
          <w:rFonts w:hint="eastAsia"/>
          <w:kern w:val="2"/>
        </w:rPr>
        <w:t>1</w:t>
      </w:r>
      <w:r>
        <w:rPr>
          <w:rFonts w:hint="eastAsia"/>
          <w:kern w:val="2"/>
        </w:rPr>
        <w:t xml:space="preserve">　</w:t>
      </w:r>
      <w:r>
        <w:rPr>
          <w:kern w:val="2"/>
        </w:rPr>
        <w:t>图像采集参数</w:t>
      </w:r>
      <w:r w:rsidR="00C12B31">
        <w:rPr>
          <w:rFonts w:hint="eastAsia"/>
          <w:kern w:val="2"/>
        </w:rPr>
        <w:t>查询</w:t>
      </w:r>
      <w:r w:rsidR="00C12B31">
        <w:rPr>
          <w:rFonts w:hint="eastAsia"/>
          <w:kern w:val="2"/>
        </w:rPr>
        <w:t>/</w:t>
      </w:r>
      <w:r>
        <w:rPr>
          <w:kern w:val="2"/>
        </w:rPr>
        <w:t>设置</w:t>
      </w:r>
    </w:p>
    <w:p w:rsidR="00FA7BC8" w:rsidRDefault="00FA7BC8" w:rsidP="00FA7BC8">
      <w:pPr>
        <w:pStyle w:val="aff9"/>
        <w:widowControl w:val="0"/>
        <w:topLinePunct/>
        <w:spacing w:line="312" w:lineRule="exact"/>
        <w:ind w:firstLine="420"/>
        <w:rPr>
          <w:rFonts w:ascii="Times New Roman"/>
        </w:rPr>
      </w:pPr>
      <w:r>
        <w:rPr>
          <w:rFonts w:ascii="Times New Roman"/>
        </w:rPr>
        <w:t>图像采集参数设置的数据报文格式见下表：</w:t>
      </w:r>
    </w:p>
    <w:p w:rsidR="00FA7BC8" w:rsidRDefault="00FA7BC8" w:rsidP="00FA7BC8">
      <w:pPr>
        <w:pStyle w:val="afffffffff6"/>
      </w:pPr>
      <w:r>
        <w:t>表</w:t>
      </w:r>
      <w:r>
        <w:rPr>
          <w:rFonts w:ascii="Times New Roman"/>
          <w:b/>
        </w:rPr>
        <w:t>C</w:t>
      </w:r>
      <w:r>
        <w:rPr>
          <w:rFonts w:hint="eastAsia"/>
        </w:rPr>
        <w:t>5-1</w:t>
      </w:r>
      <w:r>
        <w:rPr>
          <w:rFonts w:hint="eastAsia"/>
        </w:rPr>
        <w:t xml:space="preserve">　</w:t>
      </w:r>
      <w:r>
        <w:t>图像采集参数</w:t>
      </w:r>
      <w:r w:rsidR="00004B2E">
        <w:rPr>
          <w:rFonts w:hint="eastAsia"/>
        </w:rPr>
        <w:t>查询</w:t>
      </w:r>
      <w:r w:rsidR="00004B2E">
        <w:rPr>
          <w:rFonts w:hint="eastAsia"/>
        </w:rPr>
        <w:t>/</w:t>
      </w:r>
      <w:r>
        <w:t>设置数据报文格式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37"/>
        <w:gridCol w:w="2812"/>
        <w:gridCol w:w="1542"/>
        <w:gridCol w:w="4021"/>
      </w:tblGrid>
      <w:tr w:rsidR="00FA7BC8" w:rsidTr="00B94F00">
        <w:trPr>
          <w:jc w:val="center"/>
        </w:trPr>
        <w:tc>
          <w:tcPr>
            <w:tcW w:w="1037" w:type="dxa"/>
            <w:vAlign w:val="center"/>
          </w:tcPr>
          <w:p w:rsidR="00FA7BC8" w:rsidRDefault="00FA7BC8" w:rsidP="00EC6C2A">
            <w:pPr>
              <w:snapToGrid w:val="0"/>
              <w:spacing w:before="40" w:after="40"/>
              <w:ind w:firstLine="0"/>
              <w:jc w:val="center"/>
              <w:rPr>
                <w:kern w:val="2"/>
                <w:sz w:val="18"/>
              </w:rPr>
            </w:pPr>
            <w:r>
              <w:rPr>
                <w:kern w:val="2"/>
                <w:sz w:val="18"/>
              </w:rPr>
              <w:t>序号</w:t>
            </w:r>
          </w:p>
        </w:tc>
        <w:tc>
          <w:tcPr>
            <w:tcW w:w="2812" w:type="dxa"/>
            <w:vAlign w:val="center"/>
          </w:tcPr>
          <w:p w:rsidR="00FA7BC8" w:rsidRDefault="00FA7BC8" w:rsidP="00EC6C2A">
            <w:pPr>
              <w:snapToGrid w:val="0"/>
              <w:spacing w:before="40" w:after="40"/>
              <w:ind w:firstLine="0"/>
              <w:jc w:val="center"/>
              <w:rPr>
                <w:kern w:val="2"/>
                <w:sz w:val="18"/>
              </w:rPr>
            </w:pPr>
            <w:r>
              <w:rPr>
                <w:kern w:val="2"/>
                <w:sz w:val="18"/>
              </w:rPr>
              <w:t>报文名称</w:t>
            </w:r>
          </w:p>
        </w:tc>
        <w:tc>
          <w:tcPr>
            <w:tcW w:w="1542" w:type="dxa"/>
            <w:vAlign w:val="center"/>
          </w:tcPr>
          <w:p w:rsidR="00FA7BC8" w:rsidRDefault="00FA7BC8" w:rsidP="00EC6C2A">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4021" w:type="dxa"/>
            <w:vAlign w:val="center"/>
          </w:tcPr>
          <w:p w:rsidR="00FA7BC8" w:rsidRDefault="00FA7BC8" w:rsidP="00EC6C2A">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rsidTr="00B94F00">
        <w:trPr>
          <w:jc w:val="center"/>
        </w:trPr>
        <w:tc>
          <w:tcPr>
            <w:tcW w:w="1037"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2812" w:type="dxa"/>
            <w:vAlign w:val="center"/>
          </w:tcPr>
          <w:p w:rsidR="00FA7BC8" w:rsidRDefault="00FA7BC8" w:rsidP="00EC6C2A">
            <w:pPr>
              <w:snapToGrid w:val="0"/>
              <w:spacing w:before="40" w:after="40"/>
              <w:ind w:firstLine="199"/>
              <w:jc w:val="left"/>
              <w:rPr>
                <w:kern w:val="2"/>
                <w:sz w:val="18"/>
              </w:rPr>
            </w:pPr>
            <w:r>
              <w:rPr>
                <w:kern w:val="2"/>
                <w:sz w:val="18"/>
              </w:rPr>
              <w:t>Sync</w:t>
            </w:r>
          </w:p>
        </w:tc>
        <w:tc>
          <w:tcPr>
            <w:tcW w:w="1542"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4021" w:type="dxa"/>
            <w:vAlign w:val="center"/>
          </w:tcPr>
          <w:p w:rsidR="00FA7BC8" w:rsidRDefault="00FA7BC8" w:rsidP="000701D3">
            <w:pPr>
              <w:snapToGrid w:val="0"/>
              <w:spacing w:before="40" w:after="40"/>
              <w:ind w:firstLine="0"/>
              <w:jc w:val="left"/>
              <w:rPr>
                <w:kern w:val="2"/>
                <w:sz w:val="18"/>
              </w:rPr>
            </w:pPr>
            <w:r>
              <w:rPr>
                <w:kern w:val="2"/>
                <w:sz w:val="18"/>
              </w:rPr>
              <w:t>报文头：</w:t>
            </w:r>
            <w:r>
              <w:rPr>
                <w:kern w:val="2"/>
                <w:sz w:val="18"/>
              </w:rPr>
              <w:t>5AA5</w:t>
            </w:r>
          </w:p>
        </w:tc>
      </w:tr>
      <w:tr w:rsidR="00FA7BC8" w:rsidTr="00B94F00">
        <w:trPr>
          <w:jc w:val="center"/>
        </w:trPr>
        <w:tc>
          <w:tcPr>
            <w:tcW w:w="1037"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2812" w:type="dxa"/>
            <w:vAlign w:val="center"/>
          </w:tcPr>
          <w:p w:rsidR="00FA7BC8" w:rsidRDefault="00FA7BC8" w:rsidP="00EC6C2A">
            <w:pPr>
              <w:snapToGrid w:val="0"/>
              <w:spacing w:before="40" w:after="40"/>
              <w:ind w:firstLine="199"/>
              <w:jc w:val="left"/>
              <w:rPr>
                <w:kern w:val="2"/>
                <w:sz w:val="18"/>
              </w:rPr>
            </w:pPr>
            <w:r>
              <w:rPr>
                <w:kern w:val="2"/>
                <w:sz w:val="18"/>
              </w:rPr>
              <w:t>Packet_Length</w:t>
            </w:r>
          </w:p>
        </w:tc>
        <w:tc>
          <w:tcPr>
            <w:tcW w:w="1542"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4021" w:type="dxa"/>
            <w:vAlign w:val="center"/>
          </w:tcPr>
          <w:p w:rsidR="00FA7BC8" w:rsidRDefault="00FA7BC8" w:rsidP="000701D3">
            <w:pPr>
              <w:snapToGrid w:val="0"/>
              <w:spacing w:before="40" w:after="40"/>
              <w:ind w:firstLine="0"/>
              <w:jc w:val="left"/>
              <w:rPr>
                <w:kern w:val="2"/>
                <w:sz w:val="18"/>
              </w:rPr>
            </w:pPr>
            <w:r>
              <w:rPr>
                <w:kern w:val="2"/>
                <w:sz w:val="18"/>
              </w:rPr>
              <w:t>报文长度</w:t>
            </w:r>
          </w:p>
        </w:tc>
      </w:tr>
      <w:tr w:rsidR="00FA7BC8" w:rsidTr="00B94F00">
        <w:trPr>
          <w:jc w:val="center"/>
        </w:trPr>
        <w:tc>
          <w:tcPr>
            <w:tcW w:w="1037" w:type="dxa"/>
            <w:vAlign w:val="center"/>
          </w:tcPr>
          <w:p w:rsidR="00FA7BC8" w:rsidRDefault="00FA7BC8" w:rsidP="00EC6C2A">
            <w:pPr>
              <w:snapToGrid w:val="0"/>
              <w:spacing w:before="40" w:after="40"/>
              <w:ind w:firstLine="0"/>
              <w:jc w:val="center"/>
              <w:rPr>
                <w:kern w:val="2"/>
                <w:sz w:val="18"/>
              </w:rPr>
            </w:pPr>
            <w:r>
              <w:rPr>
                <w:kern w:val="2"/>
                <w:sz w:val="18"/>
              </w:rPr>
              <w:t>3</w:t>
            </w:r>
          </w:p>
        </w:tc>
        <w:tc>
          <w:tcPr>
            <w:tcW w:w="2812" w:type="dxa"/>
            <w:vAlign w:val="center"/>
          </w:tcPr>
          <w:p w:rsidR="00FA7BC8" w:rsidRDefault="00FA7BC8" w:rsidP="00EC6C2A">
            <w:pPr>
              <w:snapToGrid w:val="0"/>
              <w:spacing w:before="40" w:after="40"/>
              <w:ind w:firstLine="199"/>
              <w:jc w:val="left"/>
              <w:rPr>
                <w:kern w:val="2"/>
                <w:sz w:val="18"/>
              </w:rPr>
            </w:pPr>
            <w:r>
              <w:rPr>
                <w:rFonts w:hint="eastAsia"/>
                <w:kern w:val="2"/>
                <w:sz w:val="18"/>
              </w:rPr>
              <w:t>CMD_ID</w:t>
            </w:r>
          </w:p>
        </w:tc>
        <w:tc>
          <w:tcPr>
            <w:tcW w:w="1542" w:type="dxa"/>
            <w:vAlign w:val="center"/>
          </w:tcPr>
          <w:p w:rsidR="00FA7BC8" w:rsidRDefault="00FA7BC8" w:rsidP="00EC6C2A">
            <w:pPr>
              <w:snapToGrid w:val="0"/>
              <w:spacing w:before="40" w:after="40"/>
              <w:ind w:firstLine="0"/>
              <w:jc w:val="center"/>
              <w:rPr>
                <w:kern w:val="2"/>
                <w:sz w:val="18"/>
              </w:rPr>
            </w:pPr>
            <w:r>
              <w:rPr>
                <w:rFonts w:hint="eastAsia"/>
                <w:kern w:val="2"/>
                <w:sz w:val="18"/>
              </w:rPr>
              <w:t>17</w:t>
            </w:r>
          </w:p>
        </w:tc>
        <w:tc>
          <w:tcPr>
            <w:tcW w:w="4021" w:type="dxa"/>
            <w:vAlign w:val="center"/>
          </w:tcPr>
          <w:p w:rsidR="00FA7BC8" w:rsidRDefault="00FA7BC8" w:rsidP="000701D3">
            <w:pPr>
              <w:snapToGrid w:val="0"/>
              <w:spacing w:before="40" w:after="4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rsidTr="00B94F00">
        <w:trPr>
          <w:jc w:val="center"/>
        </w:trPr>
        <w:tc>
          <w:tcPr>
            <w:tcW w:w="1037" w:type="dxa"/>
            <w:vAlign w:val="center"/>
          </w:tcPr>
          <w:p w:rsidR="00FA7BC8" w:rsidRDefault="00FA7BC8" w:rsidP="00EC6C2A">
            <w:pPr>
              <w:snapToGrid w:val="0"/>
              <w:spacing w:before="40" w:after="40"/>
              <w:ind w:firstLine="0"/>
              <w:jc w:val="center"/>
              <w:rPr>
                <w:kern w:val="2"/>
                <w:sz w:val="18"/>
              </w:rPr>
            </w:pPr>
            <w:r>
              <w:rPr>
                <w:kern w:val="2"/>
                <w:sz w:val="18"/>
              </w:rPr>
              <w:t>4</w:t>
            </w:r>
          </w:p>
        </w:tc>
        <w:tc>
          <w:tcPr>
            <w:tcW w:w="2812" w:type="dxa"/>
            <w:vAlign w:val="center"/>
          </w:tcPr>
          <w:p w:rsidR="00FA7BC8" w:rsidRDefault="00FA7BC8" w:rsidP="00EC6C2A">
            <w:pPr>
              <w:snapToGrid w:val="0"/>
              <w:spacing w:before="40" w:after="40"/>
              <w:ind w:firstLine="199"/>
              <w:jc w:val="left"/>
              <w:rPr>
                <w:kern w:val="2"/>
                <w:sz w:val="18"/>
              </w:rPr>
            </w:pPr>
            <w:r>
              <w:rPr>
                <w:kern w:val="2"/>
                <w:sz w:val="18"/>
              </w:rPr>
              <w:t>Frame_Type</w:t>
            </w:r>
          </w:p>
        </w:tc>
        <w:tc>
          <w:tcPr>
            <w:tcW w:w="1542"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4021" w:type="dxa"/>
            <w:vAlign w:val="center"/>
          </w:tcPr>
          <w:p w:rsidR="00FA7BC8" w:rsidRDefault="00FA7BC8" w:rsidP="000701D3">
            <w:pPr>
              <w:snapToGrid w:val="0"/>
              <w:spacing w:before="40" w:after="4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rsidTr="00B94F00">
        <w:trPr>
          <w:jc w:val="center"/>
        </w:trPr>
        <w:tc>
          <w:tcPr>
            <w:tcW w:w="1037" w:type="dxa"/>
            <w:vAlign w:val="center"/>
          </w:tcPr>
          <w:p w:rsidR="00FA7BC8" w:rsidRDefault="00FA7BC8" w:rsidP="00EC6C2A">
            <w:pPr>
              <w:snapToGrid w:val="0"/>
              <w:spacing w:before="40" w:after="40"/>
              <w:ind w:firstLine="0"/>
              <w:jc w:val="center"/>
              <w:rPr>
                <w:kern w:val="2"/>
                <w:sz w:val="18"/>
              </w:rPr>
            </w:pPr>
            <w:r>
              <w:rPr>
                <w:kern w:val="2"/>
                <w:sz w:val="18"/>
              </w:rPr>
              <w:t>5</w:t>
            </w:r>
          </w:p>
        </w:tc>
        <w:tc>
          <w:tcPr>
            <w:tcW w:w="2812" w:type="dxa"/>
            <w:vAlign w:val="center"/>
          </w:tcPr>
          <w:p w:rsidR="00FA7BC8" w:rsidRDefault="00FA7BC8" w:rsidP="00EC6C2A">
            <w:pPr>
              <w:snapToGrid w:val="0"/>
              <w:spacing w:before="40" w:after="40"/>
              <w:ind w:firstLine="199"/>
              <w:jc w:val="left"/>
              <w:rPr>
                <w:kern w:val="2"/>
                <w:sz w:val="18"/>
              </w:rPr>
            </w:pPr>
            <w:r>
              <w:rPr>
                <w:kern w:val="2"/>
                <w:sz w:val="18"/>
              </w:rPr>
              <w:t>Packet_Type</w:t>
            </w:r>
          </w:p>
        </w:tc>
        <w:tc>
          <w:tcPr>
            <w:tcW w:w="1542"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4021" w:type="dxa"/>
            <w:vAlign w:val="center"/>
          </w:tcPr>
          <w:p w:rsidR="00FA7BC8" w:rsidRDefault="00FA7BC8" w:rsidP="000701D3">
            <w:pPr>
              <w:snapToGrid w:val="0"/>
              <w:spacing w:before="40" w:after="4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206AB6" w:rsidTr="00B94F00">
        <w:trPr>
          <w:jc w:val="center"/>
        </w:trPr>
        <w:tc>
          <w:tcPr>
            <w:tcW w:w="1037" w:type="dxa"/>
            <w:vAlign w:val="center"/>
          </w:tcPr>
          <w:p w:rsidR="00206AB6" w:rsidRDefault="00206AB6" w:rsidP="00492D4C">
            <w:pPr>
              <w:snapToGrid w:val="0"/>
              <w:spacing w:before="40" w:after="40"/>
              <w:ind w:firstLine="0"/>
              <w:jc w:val="center"/>
              <w:rPr>
                <w:kern w:val="2"/>
                <w:sz w:val="18"/>
              </w:rPr>
            </w:pPr>
            <w:r>
              <w:rPr>
                <w:rFonts w:hint="eastAsia"/>
                <w:kern w:val="2"/>
                <w:sz w:val="18"/>
              </w:rPr>
              <w:t>6</w:t>
            </w:r>
          </w:p>
        </w:tc>
        <w:tc>
          <w:tcPr>
            <w:tcW w:w="2812" w:type="dxa"/>
            <w:vAlign w:val="center"/>
          </w:tcPr>
          <w:p w:rsidR="00206AB6" w:rsidRPr="003D4320" w:rsidRDefault="00206AB6" w:rsidP="00492D4C">
            <w:pPr>
              <w:snapToGrid w:val="0"/>
              <w:spacing w:before="60" w:after="60"/>
              <w:ind w:firstLine="199"/>
              <w:jc w:val="left"/>
              <w:rPr>
                <w:kern w:val="2"/>
                <w:sz w:val="18"/>
              </w:rPr>
            </w:pPr>
            <w:r w:rsidRPr="003D4320">
              <w:rPr>
                <w:rFonts w:hint="eastAsia"/>
                <w:kern w:val="2"/>
                <w:sz w:val="18"/>
              </w:rPr>
              <w:t>Frame_No</w:t>
            </w:r>
          </w:p>
        </w:tc>
        <w:tc>
          <w:tcPr>
            <w:tcW w:w="1542" w:type="dxa"/>
            <w:vAlign w:val="center"/>
          </w:tcPr>
          <w:p w:rsidR="00206AB6" w:rsidRPr="003D4320" w:rsidRDefault="00206AB6" w:rsidP="00492D4C">
            <w:pPr>
              <w:snapToGrid w:val="0"/>
              <w:spacing w:before="60" w:after="60"/>
              <w:ind w:firstLine="0"/>
              <w:jc w:val="center"/>
              <w:rPr>
                <w:kern w:val="2"/>
                <w:sz w:val="18"/>
              </w:rPr>
            </w:pPr>
            <w:r w:rsidRPr="003D4320">
              <w:rPr>
                <w:rFonts w:hint="eastAsia"/>
                <w:kern w:val="2"/>
                <w:sz w:val="18"/>
              </w:rPr>
              <w:t>1</w:t>
            </w:r>
          </w:p>
        </w:tc>
        <w:tc>
          <w:tcPr>
            <w:tcW w:w="4021" w:type="dxa"/>
            <w:vAlign w:val="center"/>
          </w:tcPr>
          <w:p w:rsidR="00206AB6" w:rsidRPr="003D4320" w:rsidDel="00507663" w:rsidRDefault="00206AB6"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206AB6" w:rsidTr="00B94F00">
        <w:trPr>
          <w:jc w:val="center"/>
        </w:trPr>
        <w:tc>
          <w:tcPr>
            <w:tcW w:w="1037" w:type="dxa"/>
            <w:vAlign w:val="center"/>
          </w:tcPr>
          <w:p w:rsidR="00206AB6" w:rsidRDefault="00206AB6" w:rsidP="00784425">
            <w:pPr>
              <w:tabs>
                <w:tab w:val="left" w:pos="1260"/>
              </w:tabs>
              <w:snapToGrid w:val="0"/>
              <w:spacing w:before="40" w:after="40"/>
              <w:ind w:firstLine="0"/>
              <w:jc w:val="center"/>
              <w:rPr>
                <w:kern w:val="2"/>
                <w:sz w:val="18"/>
              </w:rPr>
            </w:pPr>
            <w:commentRangeStart w:id="46"/>
            <w:r>
              <w:rPr>
                <w:rFonts w:hint="eastAsia"/>
                <w:kern w:val="2"/>
                <w:sz w:val="18"/>
              </w:rPr>
              <w:t>7</w:t>
            </w:r>
          </w:p>
        </w:tc>
        <w:tc>
          <w:tcPr>
            <w:tcW w:w="2812" w:type="dxa"/>
            <w:vAlign w:val="center"/>
          </w:tcPr>
          <w:p w:rsidR="00206AB6" w:rsidRDefault="00206AB6" w:rsidP="00784425">
            <w:pPr>
              <w:snapToGrid w:val="0"/>
              <w:spacing w:before="60" w:after="60"/>
              <w:ind w:firstLine="199"/>
              <w:jc w:val="left"/>
              <w:rPr>
                <w:kern w:val="2"/>
                <w:sz w:val="18"/>
              </w:rPr>
            </w:pPr>
            <w:r>
              <w:rPr>
                <w:rFonts w:hint="eastAsia"/>
                <w:kern w:val="2"/>
                <w:sz w:val="18"/>
              </w:rPr>
              <w:t>Request_Set_Flag</w:t>
            </w:r>
          </w:p>
        </w:tc>
        <w:tc>
          <w:tcPr>
            <w:tcW w:w="1542" w:type="dxa"/>
            <w:vAlign w:val="center"/>
          </w:tcPr>
          <w:p w:rsidR="00206AB6" w:rsidRDefault="00206AB6" w:rsidP="00784425">
            <w:pPr>
              <w:snapToGrid w:val="0"/>
              <w:spacing w:before="60" w:after="60"/>
              <w:ind w:firstLine="0"/>
              <w:jc w:val="center"/>
              <w:rPr>
                <w:kern w:val="2"/>
                <w:sz w:val="18"/>
              </w:rPr>
            </w:pPr>
            <w:r>
              <w:rPr>
                <w:rFonts w:hint="eastAsia"/>
                <w:kern w:val="2"/>
                <w:sz w:val="18"/>
              </w:rPr>
              <w:t>1</w:t>
            </w:r>
          </w:p>
        </w:tc>
        <w:tc>
          <w:tcPr>
            <w:tcW w:w="4021" w:type="dxa"/>
            <w:vAlign w:val="center"/>
          </w:tcPr>
          <w:p w:rsidR="00206AB6" w:rsidRDefault="00206AB6" w:rsidP="00784425">
            <w:pPr>
              <w:snapToGrid w:val="0"/>
              <w:spacing w:before="60" w:after="60"/>
              <w:ind w:firstLine="0"/>
              <w:jc w:val="left"/>
              <w:rPr>
                <w:kern w:val="2"/>
                <w:sz w:val="18"/>
              </w:rPr>
            </w:pPr>
            <w:r>
              <w:rPr>
                <w:rFonts w:hint="eastAsia"/>
                <w:kern w:val="2"/>
                <w:sz w:val="18"/>
              </w:rPr>
              <w:t>参数配置类型标识；</w:t>
            </w:r>
            <w:r>
              <w:rPr>
                <w:rFonts w:hAnsi="宋体"/>
                <w:kern w:val="2"/>
                <w:sz w:val="18"/>
              </w:rPr>
              <w:t>①</w:t>
            </w:r>
            <w:r>
              <w:rPr>
                <w:rFonts w:hint="eastAsia"/>
                <w:kern w:val="2"/>
                <w:sz w:val="18"/>
              </w:rPr>
              <w:t>0x00</w:t>
            </w:r>
            <w:r>
              <w:rPr>
                <w:rFonts w:hint="eastAsia"/>
                <w:kern w:val="2"/>
                <w:sz w:val="18"/>
              </w:rPr>
              <w:t>查询配置信息</w:t>
            </w:r>
          </w:p>
          <w:p w:rsidR="00206AB6" w:rsidRDefault="00206AB6" w:rsidP="00784425">
            <w:pPr>
              <w:snapToGrid w:val="0"/>
              <w:spacing w:before="60" w:after="60"/>
              <w:ind w:firstLineChars="900" w:firstLine="1620"/>
              <w:jc w:val="left"/>
              <w:rPr>
                <w:kern w:val="2"/>
                <w:sz w:val="18"/>
              </w:rPr>
            </w:pPr>
            <w:r>
              <w:rPr>
                <w:rFonts w:hAnsi="宋体"/>
                <w:kern w:val="2"/>
                <w:sz w:val="18"/>
              </w:rPr>
              <w:t>②</w:t>
            </w:r>
            <w:r>
              <w:rPr>
                <w:rFonts w:hint="eastAsia"/>
                <w:kern w:val="2"/>
                <w:sz w:val="18"/>
              </w:rPr>
              <w:t>0x01</w:t>
            </w:r>
            <w:r>
              <w:rPr>
                <w:rFonts w:hint="eastAsia"/>
                <w:kern w:val="2"/>
                <w:sz w:val="18"/>
              </w:rPr>
              <w:t>设置配置信息</w:t>
            </w:r>
            <w:commentRangeEnd w:id="46"/>
            <w:r>
              <w:rPr>
                <w:rStyle w:val="aff7"/>
                <w:rFonts w:asciiTheme="minorHAnsi" w:hAnsiTheme="minorHAnsi" w:cstheme="minorBidi"/>
                <w:kern w:val="2"/>
                <w:szCs w:val="22"/>
              </w:rPr>
              <w:commentReference w:id="46"/>
            </w:r>
          </w:p>
        </w:tc>
      </w:tr>
      <w:tr w:rsidR="000C6499" w:rsidTr="00B94F00">
        <w:trPr>
          <w:jc w:val="center"/>
        </w:trPr>
        <w:tc>
          <w:tcPr>
            <w:tcW w:w="1037" w:type="dxa"/>
            <w:vAlign w:val="center"/>
          </w:tcPr>
          <w:p w:rsidR="000C6499" w:rsidRDefault="000C6499" w:rsidP="00D02F53">
            <w:pPr>
              <w:tabs>
                <w:tab w:val="left" w:pos="1260"/>
              </w:tabs>
              <w:snapToGrid w:val="0"/>
              <w:spacing w:before="40" w:after="40"/>
              <w:ind w:firstLine="0"/>
              <w:jc w:val="center"/>
              <w:rPr>
                <w:kern w:val="2"/>
                <w:sz w:val="18"/>
              </w:rPr>
            </w:pPr>
            <w:r>
              <w:rPr>
                <w:rFonts w:hint="eastAsia"/>
                <w:kern w:val="2"/>
                <w:sz w:val="18"/>
              </w:rPr>
              <w:t>8</w:t>
            </w:r>
          </w:p>
        </w:tc>
        <w:tc>
          <w:tcPr>
            <w:tcW w:w="2812" w:type="dxa"/>
            <w:vAlign w:val="center"/>
          </w:tcPr>
          <w:p w:rsidR="000C6499" w:rsidRDefault="000C6499" w:rsidP="00D02F53">
            <w:pPr>
              <w:snapToGrid w:val="0"/>
              <w:spacing w:before="40" w:after="40"/>
              <w:ind w:firstLine="199"/>
              <w:jc w:val="left"/>
              <w:rPr>
                <w:kern w:val="2"/>
                <w:sz w:val="18"/>
              </w:rPr>
            </w:pPr>
            <w:r w:rsidRPr="00BE44BF">
              <w:rPr>
                <w:rFonts w:hint="eastAsia"/>
                <w:kern w:val="2"/>
                <w:sz w:val="18"/>
              </w:rPr>
              <w:t>Request_Flag</w:t>
            </w:r>
          </w:p>
        </w:tc>
        <w:tc>
          <w:tcPr>
            <w:tcW w:w="1542" w:type="dxa"/>
            <w:vAlign w:val="center"/>
          </w:tcPr>
          <w:p w:rsidR="000C6499" w:rsidRDefault="000C6499" w:rsidP="00D02F53">
            <w:pPr>
              <w:snapToGrid w:val="0"/>
              <w:spacing w:before="40" w:after="40"/>
              <w:ind w:firstLine="0"/>
              <w:jc w:val="center"/>
              <w:rPr>
                <w:kern w:val="2"/>
                <w:sz w:val="18"/>
              </w:rPr>
            </w:pPr>
            <w:r>
              <w:rPr>
                <w:rFonts w:hint="eastAsia"/>
                <w:kern w:val="2"/>
                <w:sz w:val="18"/>
              </w:rPr>
              <w:t>1</w:t>
            </w:r>
          </w:p>
        </w:tc>
        <w:tc>
          <w:tcPr>
            <w:tcW w:w="4021" w:type="dxa"/>
            <w:vAlign w:val="center"/>
          </w:tcPr>
          <w:p w:rsidR="000C6499" w:rsidRDefault="000C6499" w:rsidP="00D02F53">
            <w:pPr>
              <w:snapToGrid w:val="0"/>
              <w:spacing w:before="60" w:after="60"/>
              <w:ind w:firstLine="0"/>
              <w:rPr>
                <w:kern w:val="2"/>
                <w:sz w:val="18"/>
              </w:rPr>
            </w:pPr>
            <w:r w:rsidRPr="00BE44BF">
              <w:rPr>
                <w:rFonts w:hint="eastAsia"/>
                <w:kern w:val="2"/>
                <w:sz w:val="18"/>
              </w:rPr>
              <w:t>标识位：</w:t>
            </w:r>
            <w:proofErr w:type="gramStart"/>
            <w:r w:rsidRPr="00BE44BF">
              <w:rPr>
                <w:rFonts w:hint="eastAsia"/>
                <w:kern w:val="2"/>
                <w:sz w:val="18"/>
              </w:rPr>
              <w:t>字节位</w:t>
            </w:r>
            <w:proofErr w:type="gramEnd"/>
            <w:r w:rsidRPr="00BE44BF">
              <w:rPr>
                <w:rFonts w:hint="eastAsia"/>
                <w:kern w:val="2"/>
                <w:sz w:val="18"/>
              </w:rPr>
              <w:t>自低向高依次对应</w:t>
            </w:r>
            <w:r>
              <w:rPr>
                <w:rFonts w:hint="eastAsia"/>
                <w:kern w:val="2"/>
                <w:sz w:val="18"/>
              </w:rPr>
              <w:t>9-11</w:t>
            </w:r>
            <w:r w:rsidRPr="00BE44BF">
              <w:rPr>
                <w:rFonts w:hint="eastAsia"/>
                <w:kern w:val="2"/>
                <w:sz w:val="18"/>
              </w:rPr>
              <w:t>的各选择请求或设置的参数项，置</w:t>
            </w:r>
            <w:r w:rsidRPr="00BE44BF">
              <w:rPr>
                <w:rFonts w:hint="eastAsia"/>
                <w:kern w:val="2"/>
                <w:sz w:val="18"/>
              </w:rPr>
              <w:t>1</w:t>
            </w:r>
            <w:r w:rsidRPr="00BE44BF">
              <w:rPr>
                <w:rFonts w:hint="eastAsia"/>
                <w:kern w:val="2"/>
                <w:sz w:val="18"/>
              </w:rPr>
              <w:t>表示选择，置</w:t>
            </w:r>
            <w:r w:rsidRPr="00BE44BF">
              <w:rPr>
                <w:rFonts w:hint="eastAsia"/>
                <w:kern w:val="2"/>
                <w:sz w:val="18"/>
              </w:rPr>
              <w:t>0</w:t>
            </w:r>
            <w:r w:rsidRPr="00BE44BF">
              <w:rPr>
                <w:rFonts w:hint="eastAsia"/>
                <w:kern w:val="2"/>
                <w:sz w:val="18"/>
              </w:rPr>
              <w:t>表示未选择，如：</w:t>
            </w:r>
            <w:r w:rsidRPr="00BE44BF">
              <w:rPr>
                <w:rFonts w:hint="eastAsia"/>
                <w:kern w:val="2"/>
                <w:sz w:val="18"/>
              </w:rPr>
              <w:t>0x0</w:t>
            </w:r>
            <w:r>
              <w:rPr>
                <w:rFonts w:hint="eastAsia"/>
                <w:kern w:val="2"/>
                <w:sz w:val="18"/>
              </w:rPr>
              <w:t>1</w:t>
            </w:r>
            <w:r w:rsidRPr="00BE44BF">
              <w:rPr>
                <w:rFonts w:hint="eastAsia"/>
                <w:kern w:val="2"/>
                <w:sz w:val="18"/>
              </w:rPr>
              <w:t>表示</w:t>
            </w:r>
            <w:r>
              <w:rPr>
                <w:rFonts w:hint="eastAsia"/>
                <w:kern w:val="2"/>
                <w:sz w:val="18"/>
              </w:rPr>
              <w:t>IP</w:t>
            </w:r>
            <w:r w:rsidRPr="00BE44BF">
              <w:rPr>
                <w:rFonts w:hint="eastAsia"/>
                <w:kern w:val="2"/>
                <w:sz w:val="18"/>
              </w:rPr>
              <w:t>被选择</w:t>
            </w:r>
          </w:p>
        </w:tc>
      </w:tr>
      <w:tr w:rsidR="000C6499" w:rsidTr="00B94F00">
        <w:trPr>
          <w:jc w:val="center"/>
        </w:trPr>
        <w:tc>
          <w:tcPr>
            <w:tcW w:w="1037" w:type="dxa"/>
            <w:vAlign w:val="center"/>
          </w:tcPr>
          <w:p w:rsidR="000C6499" w:rsidRDefault="000C6499" w:rsidP="00784425">
            <w:pPr>
              <w:tabs>
                <w:tab w:val="left" w:pos="1260"/>
              </w:tabs>
              <w:snapToGrid w:val="0"/>
              <w:spacing w:before="40" w:after="40"/>
              <w:ind w:firstLine="0"/>
              <w:jc w:val="center"/>
              <w:rPr>
                <w:kern w:val="2"/>
                <w:sz w:val="18"/>
              </w:rPr>
            </w:pPr>
            <w:r>
              <w:rPr>
                <w:rFonts w:hint="eastAsia"/>
                <w:kern w:val="2"/>
                <w:sz w:val="18"/>
              </w:rPr>
              <w:t>9</w:t>
            </w:r>
          </w:p>
        </w:tc>
        <w:tc>
          <w:tcPr>
            <w:tcW w:w="2812" w:type="dxa"/>
            <w:vAlign w:val="center"/>
          </w:tcPr>
          <w:p w:rsidR="000C6499" w:rsidRDefault="000C6499" w:rsidP="00EC6C2A">
            <w:pPr>
              <w:snapToGrid w:val="0"/>
              <w:spacing w:before="40" w:after="40"/>
              <w:ind w:firstLine="199"/>
              <w:jc w:val="left"/>
              <w:rPr>
                <w:kern w:val="2"/>
                <w:sz w:val="18"/>
              </w:rPr>
            </w:pPr>
            <w:r>
              <w:rPr>
                <w:kern w:val="2"/>
                <w:sz w:val="18"/>
              </w:rPr>
              <w:t>Color_Select</w:t>
            </w:r>
          </w:p>
        </w:tc>
        <w:tc>
          <w:tcPr>
            <w:tcW w:w="1542" w:type="dxa"/>
            <w:vAlign w:val="center"/>
          </w:tcPr>
          <w:p w:rsidR="000C6499" w:rsidRDefault="000C6499" w:rsidP="00EC6C2A">
            <w:pPr>
              <w:snapToGrid w:val="0"/>
              <w:spacing w:before="40" w:after="40"/>
              <w:ind w:firstLine="0"/>
              <w:jc w:val="center"/>
              <w:rPr>
                <w:kern w:val="2"/>
                <w:sz w:val="18"/>
              </w:rPr>
            </w:pPr>
            <w:r>
              <w:rPr>
                <w:kern w:val="2"/>
                <w:sz w:val="18"/>
              </w:rPr>
              <w:t>1</w:t>
            </w:r>
          </w:p>
        </w:tc>
        <w:tc>
          <w:tcPr>
            <w:tcW w:w="4021" w:type="dxa"/>
            <w:vAlign w:val="center"/>
          </w:tcPr>
          <w:p w:rsidR="000C6499" w:rsidRDefault="000C6499" w:rsidP="000701D3">
            <w:pPr>
              <w:snapToGrid w:val="0"/>
              <w:spacing w:before="40" w:after="40"/>
              <w:ind w:firstLine="0"/>
              <w:jc w:val="left"/>
              <w:rPr>
                <w:kern w:val="2"/>
                <w:sz w:val="18"/>
              </w:rPr>
            </w:pPr>
            <w:r>
              <w:rPr>
                <w:kern w:val="2"/>
                <w:sz w:val="18"/>
              </w:rPr>
              <w:t>色彩选择</w:t>
            </w:r>
            <w:r>
              <w:rPr>
                <w:rFonts w:hint="eastAsia"/>
                <w:kern w:val="2"/>
                <w:sz w:val="18"/>
              </w:rPr>
              <w:t>：</w:t>
            </w:r>
            <w:r>
              <w:rPr>
                <w:kern w:val="2"/>
                <w:sz w:val="18"/>
              </w:rPr>
              <w:t>0</w:t>
            </w:r>
            <w:r>
              <w:rPr>
                <w:kern w:val="2"/>
                <w:sz w:val="18"/>
              </w:rPr>
              <w:t>为黑白，</w:t>
            </w:r>
            <w:r>
              <w:rPr>
                <w:kern w:val="2"/>
                <w:sz w:val="18"/>
              </w:rPr>
              <w:t>1</w:t>
            </w:r>
            <w:r>
              <w:rPr>
                <w:kern w:val="2"/>
                <w:sz w:val="18"/>
              </w:rPr>
              <w:t>为彩色</w:t>
            </w:r>
          </w:p>
        </w:tc>
      </w:tr>
      <w:tr w:rsidR="000C6499" w:rsidTr="00B94F00">
        <w:trPr>
          <w:jc w:val="center"/>
        </w:trPr>
        <w:tc>
          <w:tcPr>
            <w:tcW w:w="1037" w:type="dxa"/>
            <w:vAlign w:val="center"/>
          </w:tcPr>
          <w:p w:rsidR="000C6499" w:rsidRDefault="000C6499" w:rsidP="00784425">
            <w:pPr>
              <w:snapToGrid w:val="0"/>
              <w:spacing w:before="40" w:after="40"/>
              <w:ind w:firstLine="0"/>
              <w:jc w:val="center"/>
              <w:rPr>
                <w:kern w:val="2"/>
                <w:sz w:val="18"/>
              </w:rPr>
            </w:pPr>
            <w:r>
              <w:rPr>
                <w:rFonts w:hint="eastAsia"/>
                <w:kern w:val="2"/>
                <w:sz w:val="18"/>
              </w:rPr>
              <w:t>10</w:t>
            </w:r>
          </w:p>
        </w:tc>
        <w:tc>
          <w:tcPr>
            <w:tcW w:w="2812" w:type="dxa"/>
            <w:vAlign w:val="center"/>
          </w:tcPr>
          <w:p w:rsidR="000C6499" w:rsidRDefault="000C6499" w:rsidP="00EC6C2A">
            <w:pPr>
              <w:snapToGrid w:val="0"/>
              <w:spacing w:before="50" w:after="50"/>
              <w:ind w:firstLine="199"/>
              <w:jc w:val="left"/>
              <w:rPr>
                <w:kern w:val="2"/>
                <w:sz w:val="18"/>
              </w:rPr>
            </w:pPr>
            <w:r>
              <w:rPr>
                <w:kern w:val="2"/>
                <w:sz w:val="18"/>
              </w:rPr>
              <w:t>Resolution</w:t>
            </w:r>
          </w:p>
        </w:tc>
        <w:tc>
          <w:tcPr>
            <w:tcW w:w="1542" w:type="dxa"/>
            <w:vAlign w:val="center"/>
          </w:tcPr>
          <w:p w:rsidR="000C6499" w:rsidRDefault="000C6499" w:rsidP="00EC6C2A">
            <w:pPr>
              <w:snapToGrid w:val="0"/>
              <w:spacing w:before="40" w:after="40"/>
              <w:ind w:firstLine="0"/>
              <w:jc w:val="center"/>
              <w:rPr>
                <w:kern w:val="2"/>
                <w:sz w:val="18"/>
              </w:rPr>
            </w:pPr>
            <w:r>
              <w:rPr>
                <w:kern w:val="2"/>
                <w:sz w:val="18"/>
              </w:rPr>
              <w:t>1</w:t>
            </w:r>
          </w:p>
        </w:tc>
        <w:tc>
          <w:tcPr>
            <w:tcW w:w="4021" w:type="dxa"/>
            <w:vAlign w:val="center"/>
          </w:tcPr>
          <w:p w:rsidR="000C6499" w:rsidRDefault="000C6499" w:rsidP="000701D3">
            <w:pPr>
              <w:snapToGrid w:val="0"/>
              <w:spacing w:before="50" w:after="50"/>
              <w:ind w:firstLine="0"/>
              <w:jc w:val="left"/>
              <w:rPr>
                <w:kern w:val="2"/>
                <w:sz w:val="18"/>
              </w:rPr>
            </w:pPr>
            <w:r>
              <w:rPr>
                <w:rFonts w:hint="eastAsia"/>
                <w:kern w:val="2"/>
                <w:sz w:val="18"/>
              </w:rPr>
              <w:t>自定义</w:t>
            </w:r>
            <w:r>
              <w:rPr>
                <w:kern w:val="2"/>
                <w:sz w:val="18"/>
              </w:rPr>
              <w:t>图像分辨率</w:t>
            </w:r>
            <w:r>
              <w:rPr>
                <w:rFonts w:hint="eastAsia"/>
                <w:kern w:val="2"/>
                <w:sz w:val="18"/>
              </w:rPr>
              <w:t>，采用以下几组</w:t>
            </w:r>
            <w:r>
              <w:rPr>
                <w:kern w:val="2"/>
                <w:sz w:val="18"/>
              </w:rPr>
              <w:t>：</w:t>
            </w:r>
            <w:r>
              <w:rPr>
                <w:rFonts w:hint="eastAsia"/>
                <w:kern w:val="2"/>
                <w:sz w:val="18"/>
              </w:rPr>
              <w:t xml:space="preserve"> </w:t>
            </w:r>
          </w:p>
          <w:p w:rsidR="000C6499" w:rsidRDefault="000C6499" w:rsidP="00EC6C2A">
            <w:pPr>
              <w:snapToGrid w:val="0"/>
              <w:spacing w:before="50" w:after="50"/>
              <w:ind w:firstLine="199"/>
              <w:jc w:val="left"/>
              <w:rPr>
                <w:kern w:val="2"/>
                <w:sz w:val="18"/>
              </w:rPr>
            </w:pPr>
            <w:r w:rsidRPr="003003B9">
              <w:rPr>
                <w:rFonts w:hint="eastAsia"/>
                <w:kern w:val="2"/>
                <w:sz w:val="18"/>
              </w:rPr>
              <w:t>①</w:t>
            </w:r>
            <w:r>
              <w:rPr>
                <w:kern w:val="2"/>
                <w:sz w:val="18"/>
              </w:rPr>
              <w:t>320 X 240</w:t>
            </w:r>
            <w:r>
              <w:rPr>
                <w:kern w:val="2"/>
                <w:sz w:val="18"/>
              </w:rPr>
              <w:t>为</w:t>
            </w:r>
            <w:r>
              <w:rPr>
                <w:kern w:val="2"/>
                <w:sz w:val="18"/>
              </w:rPr>
              <w:t>1</w:t>
            </w:r>
            <w:r>
              <w:rPr>
                <w:kern w:val="2"/>
                <w:sz w:val="18"/>
              </w:rPr>
              <w:t>；</w:t>
            </w:r>
          </w:p>
          <w:p w:rsidR="000C6499" w:rsidRDefault="000C6499" w:rsidP="00EC6C2A">
            <w:pPr>
              <w:snapToGrid w:val="0"/>
              <w:spacing w:before="50" w:after="50"/>
              <w:ind w:firstLine="199"/>
              <w:jc w:val="left"/>
              <w:rPr>
                <w:kern w:val="2"/>
                <w:sz w:val="18"/>
              </w:rPr>
            </w:pPr>
            <w:r w:rsidRPr="003003B9">
              <w:rPr>
                <w:rFonts w:hint="eastAsia"/>
                <w:kern w:val="2"/>
                <w:sz w:val="18"/>
              </w:rPr>
              <w:t>②</w:t>
            </w:r>
            <w:r>
              <w:rPr>
                <w:kern w:val="2"/>
                <w:sz w:val="18"/>
              </w:rPr>
              <w:t>640 X 480</w:t>
            </w:r>
            <w:r>
              <w:rPr>
                <w:kern w:val="2"/>
                <w:sz w:val="18"/>
              </w:rPr>
              <w:t>为</w:t>
            </w:r>
            <w:r>
              <w:rPr>
                <w:kern w:val="2"/>
                <w:sz w:val="18"/>
              </w:rPr>
              <w:t>2</w:t>
            </w:r>
            <w:r>
              <w:rPr>
                <w:kern w:val="2"/>
                <w:sz w:val="18"/>
              </w:rPr>
              <w:t>；</w:t>
            </w:r>
          </w:p>
          <w:p w:rsidR="000C6499" w:rsidRDefault="000C6499" w:rsidP="00EC6C2A">
            <w:pPr>
              <w:snapToGrid w:val="0"/>
              <w:spacing w:before="50" w:after="50"/>
              <w:ind w:firstLine="199"/>
              <w:jc w:val="left"/>
              <w:rPr>
                <w:kern w:val="2"/>
                <w:sz w:val="18"/>
              </w:rPr>
            </w:pPr>
            <w:r w:rsidRPr="003003B9">
              <w:rPr>
                <w:rFonts w:hint="eastAsia"/>
                <w:kern w:val="2"/>
                <w:sz w:val="18"/>
              </w:rPr>
              <w:t>③</w:t>
            </w:r>
            <w:r>
              <w:rPr>
                <w:kern w:val="2"/>
                <w:sz w:val="18"/>
              </w:rPr>
              <w:t>704 X 576</w:t>
            </w:r>
            <w:r>
              <w:rPr>
                <w:kern w:val="2"/>
                <w:sz w:val="18"/>
              </w:rPr>
              <w:t>为</w:t>
            </w:r>
            <w:r>
              <w:rPr>
                <w:kern w:val="2"/>
                <w:sz w:val="18"/>
              </w:rPr>
              <w:t>3</w:t>
            </w:r>
            <w:r>
              <w:rPr>
                <w:kern w:val="2"/>
                <w:sz w:val="18"/>
              </w:rPr>
              <w:t>；</w:t>
            </w:r>
          </w:p>
          <w:p w:rsidR="000C6499" w:rsidRPr="003003B9" w:rsidRDefault="000C6499" w:rsidP="003003B9">
            <w:pPr>
              <w:snapToGrid w:val="0"/>
              <w:spacing w:before="50" w:after="50"/>
              <w:ind w:firstLine="199"/>
              <w:jc w:val="left"/>
              <w:rPr>
                <w:kern w:val="2"/>
                <w:sz w:val="18"/>
              </w:rPr>
            </w:pPr>
            <w:r w:rsidRPr="003003B9">
              <w:rPr>
                <w:kern w:val="2"/>
                <w:sz w:val="18"/>
              </w:rPr>
              <w:fldChar w:fldCharType="begin"/>
            </w:r>
            <w:r w:rsidRPr="003003B9">
              <w:rPr>
                <w:kern w:val="2"/>
                <w:sz w:val="18"/>
              </w:rPr>
              <w:instrText xml:space="preserve"> </w:instrText>
            </w:r>
            <w:r w:rsidRPr="003003B9">
              <w:rPr>
                <w:rFonts w:hint="eastAsia"/>
                <w:kern w:val="2"/>
                <w:sz w:val="18"/>
              </w:rPr>
              <w:instrText>= 4 \* GB3</w:instrText>
            </w:r>
            <w:r w:rsidRPr="003003B9">
              <w:rPr>
                <w:kern w:val="2"/>
                <w:sz w:val="18"/>
              </w:rPr>
              <w:instrText xml:space="preserve"> </w:instrText>
            </w:r>
            <w:r w:rsidRPr="003003B9">
              <w:rPr>
                <w:kern w:val="2"/>
                <w:sz w:val="18"/>
              </w:rPr>
              <w:fldChar w:fldCharType="separate"/>
            </w:r>
            <w:r w:rsidRPr="003003B9">
              <w:rPr>
                <w:rFonts w:hint="eastAsia"/>
                <w:kern w:val="2"/>
                <w:sz w:val="18"/>
              </w:rPr>
              <w:t>④</w:t>
            </w:r>
            <w:r w:rsidRPr="003003B9">
              <w:rPr>
                <w:kern w:val="2"/>
                <w:sz w:val="18"/>
              </w:rPr>
              <w:fldChar w:fldCharType="end"/>
            </w:r>
            <w:r w:rsidRPr="003003B9">
              <w:rPr>
                <w:kern w:val="2"/>
                <w:sz w:val="18"/>
              </w:rPr>
              <w:t>720</w:t>
            </w:r>
            <w:r>
              <w:rPr>
                <w:rFonts w:hint="eastAsia"/>
                <w:kern w:val="2"/>
                <w:sz w:val="18"/>
              </w:rPr>
              <w:t xml:space="preserve"> </w:t>
            </w:r>
            <w:r w:rsidRPr="003003B9">
              <w:rPr>
                <w:kern w:val="2"/>
                <w:sz w:val="18"/>
              </w:rPr>
              <w:t>X</w:t>
            </w:r>
            <w:r>
              <w:rPr>
                <w:rFonts w:hint="eastAsia"/>
                <w:kern w:val="2"/>
                <w:sz w:val="18"/>
              </w:rPr>
              <w:t xml:space="preserve"> </w:t>
            </w:r>
            <w:r w:rsidRPr="003003B9">
              <w:rPr>
                <w:kern w:val="2"/>
                <w:sz w:val="18"/>
              </w:rPr>
              <w:t>480</w:t>
            </w:r>
            <w:r w:rsidRPr="003003B9">
              <w:rPr>
                <w:rFonts w:hint="eastAsia"/>
                <w:kern w:val="2"/>
                <w:sz w:val="18"/>
              </w:rPr>
              <w:t>为</w:t>
            </w:r>
            <w:r w:rsidRPr="003003B9">
              <w:rPr>
                <w:rFonts w:hint="eastAsia"/>
                <w:kern w:val="2"/>
                <w:sz w:val="18"/>
              </w:rPr>
              <w:t>4</w:t>
            </w:r>
            <w:r w:rsidRPr="003003B9">
              <w:rPr>
                <w:rFonts w:hint="eastAsia"/>
                <w:kern w:val="2"/>
                <w:sz w:val="18"/>
              </w:rPr>
              <w:t>；</w:t>
            </w:r>
            <w:r>
              <w:rPr>
                <w:rFonts w:hint="eastAsia"/>
                <w:kern w:val="2"/>
                <w:sz w:val="18"/>
              </w:rPr>
              <w:t>（标清）</w:t>
            </w:r>
          </w:p>
          <w:p w:rsidR="000C6499" w:rsidRDefault="000C6499" w:rsidP="003003B9">
            <w:pPr>
              <w:snapToGrid w:val="0"/>
              <w:spacing w:before="50" w:after="50"/>
              <w:ind w:firstLine="199"/>
              <w:jc w:val="left"/>
              <w:rPr>
                <w:kern w:val="2"/>
                <w:sz w:val="18"/>
              </w:rPr>
            </w:pPr>
            <w:r w:rsidRPr="003003B9">
              <w:rPr>
                <w:kern w:val="2"/>
                <w:sz w:val="18"/>
              </w:rPr>
              <w:fldChar w:fldCharType="begin"/>
            </w:r>
            <w:r w:rsidRPr="003003B9">
              <w:rPr>
                <w:kern w:val="2"/>
                <w:sz w:val="18"/>
              </w:rPr>
              <w:instrText xml:space="preserve"> </w:instrText>
            </w:r>
            <w:r w:rsidRPr="003003B9">
              <w:rPr>
                <w:rFonts w:hint="eastAsia"/>
                <w:kern w:val="2"/>
                <w:sz w:val="18"/>
              </w:rPr>
              <w:instrText>= 5 \* GB3</w:instrText>
            </w:r>
            <w:r w:rsidRPr="003003B9">
              <w:rPr>
                <w:kern w:val="2"/>
                <w:sz w:val="18"/>
              </w:rPr>
              <w:instrText xml:space="preserve"> </w:instrText>
            </w:r>
            <w:r w:rsidRPr="003003B9">
              <w:rPr>
                <w:kern w:val="2"/>
                <w:sz w:val="18"/>
              </w:rPr>
              <w:fldChar w:fldCharType="separate"/>
            </w:r>
            <w:r w:rsidRPr="003003B9">
              <w:rPr>
                <w:rFonts w:hint="eastAsia"/>
                <w:kern w:val="2"/>
                <w:sz w:val="18"/>
              </w:rPr>
              <w:t>⑤</w:t>
            </w:r>
            <w:r w:rsidRPr="003003B9">
              <w:rPr>
                <w:kern w:val="2"/>
                <w:sz w:val="18"/>
              </w:rPr>
              <w:fldChar w:fldCharType="end"/>
            </w:r>
            <w:r w:rsidRPr="00244AEA">
              <w:rPr>
                <w:rFonts w:hint="eastAsia"/>
                <w:kern w:val="2"/>
                <w:sz w:val="18"/>
              </w:rPr>
              <w:t>1280</w:t>
            </w:r>
            <w:r>
              <w:rPr>
                <w:rFonts w:hint="eastAsia"/>
                <w:kern w:val="2"/>
                <w:sz w:val="18"/>
              </w:rPr>
              <w:t xml:space="preserve"> X </w:t>
            </w:r>
            <w:r w:rsidRPr="00244AEA">
              <w:rPr>
                <w:rFonts w:hint="eastAsia"/>
                <w:kern w:val="2"/>
                <w:sz w:val="18"/>
              </w:rPr>
              <w:t>720</w:t>
            </w:r>
            <w:r>
              <w:rPr>
                <w:rFonts w:hint="eastAsia"/>
                <w:kern w:val="2"/>
                <w:sz w:val="18"/>
              </w:rPr>
              <w:t>为</w:t>
            </w:r>
            <w:r>
              <w:rPr>
                <w:rFonts w:hint="eastAsia"/>
                <w:kern w:val="2"/>
                <w:sz w:val="18"/>
              </w:rPr>
              <w:t>5</w:t>
            </w:r>
            <w:r>
              <w:rPr>
                <w:rFonts w:hint="eastAsia"/>
                <w:kern w:val="2"/>
                <w:sz w:val="18"/>
              </w:rPr>
              <w:t>；（</w:t>
            </w:r>
            <w:r>
              <w:rPr>
                <w:rFonts w:hint="eastAsia"/>
                <w:kern w:val="2"/>
                <w:sz w:val="18"/>
              </w:rPr>
              <w:t>720P</w:t>
            </w:r>
            <w:r>
              <w:rPr>
                <w:rFonts w:hint="eastAsia"/>
                <w:kern w:val="2"/>
                <w:sz w:val="18"/>
              </w:rPr>
              <w:t>）</w:t>
            </w:r>
          </w:p>
          <w:p w:rsidR="000C6499" w:rsidRPr="00EA664E" w:rsidRDefault="000C6499" w:rsidP="00EA664E">
            <w:pPr>
              <w:snapToGrid w:val="0"/>
              <w:spacing w:before="50" w:after="50"/>
              <w:ind w:firstLine="199"/>
              <w:jc w:val="left"/>
              <w:rPr>
                <w:kern w:val="2"/>
                <w:sz w:val="18"/>
              </w:rPr>
            </w:pPr>
            <w:r>
              <w:rPr>
                <w:kern w:val="2"/>
                <w:sz w:val="18"/>
              </w:rPr>
              <w:fldChar w:fldCharType="begin"/>
            </w:r>
            <w:r>
              <w:rPr>
                <w:kern w:val="2"/>
                <w:sz w:val="18"/>
              </w:rPr>
              <w:instrText xml:space="preserve"> </w:instrText>
            </w:r>
            <w:r>
              <w:rPr>
                <w:rFonts w:hint="eastAsia"/>
                <w:kern w:val="2"/>
                <w:sz w:val="18"/>
              </w:rPr>
              <w:instrText>= 6 \* GB3</w:instrText>
            </w:r>
            <w:r>
              <w:rPr>
                <w:kern w:val="2"/>
                <w:sz w:val="18"/>
              </w:rPr>
              <w:instrText xml:space="preserve"> </w:instrText>
            </w:r>
            <w:r>
              <w:rPr>
                <w:kern w:val="2"/>
                <w:sz w:val="18"/>
              </w:rPr>
              <w:fldChar w:fldCharType="separate"/>
            </w:r>
            <w:r>
              <w:rPr>
                <w:rFonts w:hint="eastAsia"/>
                <w:kern w:val="2"/>
                <w:sz w:val="18"/>
              </w:rPr>
              <w:t>⑥</w:t>
            </w:r>
            <w:r>
              <w:rPr>
                <w:kern w:val="2"/>
                <w:sz w:val="18"/>
              </w:rPr>
              <w:fldChar w:fldCharType="end"/>
            </w:r>
            <w:r>
              <w:rPr>
                <w:kern w:val="2"/>
                <w:sz w:val="18"/>
              </w:rPr>
              <w:t>1920</w:t>
            </w:r>
            <w:r>
              <w:rPr>
                <w:rFonts w:hint="eastAsia"/>
                <w:kern w:val="2"/>
                <w:sz w:val="18"/>
              </w:rPr>
              <w:t xml:space="preserve"> X </w:t>
            </w:r>
            <w:r w:rsidRPr="00EA664E">
              <w:rPr>
                <w:kern w:val="2"/>
                <w:sz w:val="18"/>
              </w:rPr>
              <w:t>1080</w:t>
            </w:r>
            <w:r>
              <w:rPr>
                <w:rFonts w:hint="eastAsia"/>
                <w:kern w:val="2"/>
                <w:sz w:val="18"/>
              </w:rPr>
              <w:t>为</w:t>
            </w:r>
            <w:r>
              <w:rPr>
                <w:rFonts w:hint="eastAsia"/>
                <w:kern w:val="2"/>
                <w:sz w:val="18"/>
              </w:rPr>
              <w:t>6</w:t>
            </w:r>
            <w:r>
              <w:rPr>
                <w:rFonts w:hint="eastAsia"/>
                <w:kern w:val="2"/>
                <w:sz w:val="18"/>
              </w:rPr>
              <w:t>；（</w:t>
            </w:r>
            <w:r>
              <w:rPr>
                <w:rFonts w:hint="eastAsia"/>
                <w:kern w:val="2"/>
                <w:sz w:val="18"/>
              </w:rPr>
              <w:t>1080P</w:t>
            </w:r>
            <w:r>
              <w:rPr>
                <w:rFonts w:hint="eastAsia"/>
                <w:kern w:val="2"/>
                <w:sz w:val="18"/>
              </w:rPr>
              <w:t>）</w:t>
            </w:r>
          </w:p>
          <w:p w:rsidR="000C6499" w:rsidRDefault="000C6499" w:rsidP="003003B9">
            <w:pPr>
              <w:snapToGrid w:val="0"/>
              <w:spacing w:before="50" w:after="50"/>
              <w:ind w:firstLine="199"/>
              <w:jc w:val="left"/>
              <w:rPr>
                <w:kern w:val="2"/>
                <w:sz w:val="18"/>
              </w:rPr>
            </w:pPr>
            <w:r>
              <w:rPr>
                <w:kern w:val="2"/>
                <w:sz w:val="18"/>
              </w:rPr>
              <w:fldChar w:fldCharType="begin"/>
            </w:r>
            <w:r>
              <w:rPr>
                <w:kern w:val="2"/>
                <w:sz w:val="18"/>
              </w:rPr>
              <w:instrText xml:space="preserve"> </w:instrText>
            </w:r>
            <w:r>
              <w:rPr>
                <w:rFonts w:hint="eastAsia"/>
                <w:kern w:val="2"/>
                <w:sz w:val="18"/>
              </w:rPr>
              <w:instrText>= 7 \* GB3</w:instrText>
            </w:r>
            <w:r>
              <w:rPr>
                <w:kern w:val="2"/>
                <w:sz w:val="18"/>
              </w:rPr>
              <w:instrText xml:space="preserve"> </w:instrText>
            </w:r>
            <w:r>
              <w:rPr>
                <w:kern w:val="2"/>
                <w:sz w:val="18"/>
              </w:rPr>
              <w:fldChar w:fldCharType="separate"/>
            </w:r>
            <w:r>
              <w:rPr>
                <w:rFonts w:hint="eastAsia"/>
                <w:kern w:val="2"/>
                <w:sz w:val="18"/>
              </w:rPr>
              <w:t>⑦</w:t>
            </w:r>
            <w:r>
              <w:rPr>
                <w:kern w:val="2"/>
                <w:sz w:val="18"/>
              </w:rPr>
              <w:fldChar w:fldCharType="end"/>
            </w:r>
            <w:r>
              <w:rPr>
                <w:rFonts w:hint="eastAsia"/>
                <w:kern w:val="2"/>
                <w:sz w:val="18"/>
              </w:rPr>
              <w:t>1280P</w:t>
            </w:r>
            <w:r>
              <w:rPr>
                <w:rFonts w:hint="eastAsia"/>
                <w:kern w:val="2"/>
                <w:sz w:val="18"/>
              </w:rPr>
              <w:t>或者更高为</w:t>
            </w:r>
            <w:r>
              <w:rPr>
                <w:rFonts w:hint="eastAsia"/>
                <w:kern w:val="2"/>
                <w:sz w:val="18"/>
              </w:rPr>
              <w:t>7</w:t>
            </w:r>
            <w:r>
              <w:rPr>
                <w:rFonts w:hint="eastAsia"/>
                <w:kern w:val="2"/>
                <w:sz w:val="18"/>
              </w:rPr>
              <w:t>。</w:t>
            </w:r>
          </w:p>
        </w:tc>
      </w:tr>
      <w:tr w:rsidR="000C6499" w:rsidTr="00B94F00">
        <w:trPr>
          <w:jc w:val="center"/>
        </w:trPr>
        <w:tc>
          <w:tcPr>
            <w:tcW w:w="1037" w:type="dxa"/>
            <w:vAlign w:val="center"/>
          </w:tcPr>
          <w:p w:rsidR="000C6499" w:rsidRDefault="000C6499" w:rsidP="00784425">
            <w:pPr>
              <w:snapToGrid w:val="0"/>
              <w:spacing w:before="40" w:after="40"/>
              <w:ind w:firstLine="0"/>
              <w:jc w:val="center"/>
              <w:rPr>
                <w:kern w:val="2"/>
                <w:sz w:val="18"/>
              </w:rPr>
            </w:pPr>
            <w:r>
              <w:rPr>
                <w:rFonts w:hint="eastAsia"/>
                <w:kern w:val="2"/>
                <w:sz w:val="18"/>
              </w:rPr>
              <w:t>11</w:t>
            </w:r>
          </w:p>
        </w:tc>
        <w:tc>
          <w:tcPr>
            <w:tcW w:w="2812" w:type="dxa"/>
            <w:vAlign w:val="center"/>
          </w:tcPr>
          <w:p w:rsidR="000C6499" w:rsidRDefault="000C6499" w:rsidP="0032705E">
            <w:pPr>
              <w:snapToGrid w:val="0"/>
              <w:spacing w:before="50" w:after="50"/>
              <w:ind w:firstLine="199"/>
              <w:jc w:val="left"/>
              <w:rPr>
                <w:kern w:val="2"/>
                <w:sz w:val="18"/>
              </w:rPr>
            </w:pPr>
            <w:r>
              <w:rPr>
                <w:kern w:val="2"/>
                <w:sz w:val="18"/>
              </w:rPr>
              <w:t>Luminance</w:t>
            </w:r>
          </w:p>
        </w:tc>
        <w:tc>
          <w:tcPr>
            <w:tcW w:w="1542" w:type="dxa"/>
            <w:vAlign w:val="center"/>
          </w:tcPr>
          <w:p w:rsidR="000C6499" w:rsidRDefault="000C6499" w:rsidP="0032705E">
            <w:pPr>
              <w:snapToGrid w:val="0"/>
              <w:spacing w:before="40" w:after="40"/>
              <w:ind w:firstLine="0"/>
              <w:jc w:val="center"/>
              <w:rPr>
                <w:kern w:val="2"/>
                <w:sz w:val="18"/>
              </w:rPr>
            </w:pPr>
            <w:r>
              <w:rPr>
                <w:kern w:val="2"/>
                <w:sz w:val="18"/>
              </w:rPr>
              <w:t>1</w:t>
            </w:r>
          </w:p>
        </w:tc>
        <w:tc>
          <w:tcPr>
            <w:tcW w:w="4021" w:type="dxa"/>
            <w:vAlign w:val="center"/>
          </w:tcPr>
          <w:p w:rsidR="000C6499" w:rsidRDefault="000C6499" w:rsidP="0032705E">
            <w:pPr>
              <w:snapToGrid w:val="0"/>
              <w:spacing w:before="50" w:after="50"/>
              <w:ind w:firstLine="0"/>
              <w:jc w:val="left"/>
              <w:rPr>
                <w:kern w:val="2"/>
                <w:sz w:val="18"/>
              </w:rPr>
            </w:pPr>
            <w:r>
              <w:rPr>
                <w:kern w:val="2"/>
                <w:sz w:val="18"/>
              </w:rPr>
              <w:t>亮度</w:t>
            </w:r>
            <w:r>
              <w:rPr>
                <w:rFonts w:hint="eastAsia"/>
                <w:kern w:val="2"/>
                <w:sz w:val="18"/>
              </w:rPr>
              <w:t>（无符号整数，</w:t>
            </w:r>
            <w:r>
              <w:rPr>
                <w:kern w:val="2"/>
                <w:sz w:val="18"/>
              </w:rPr>
              <w:t>取值范围：</w:t>
            </w:r>
            <w:r>
              <w:rPr>
                <w:kern w:val="2"/>
                <w:sz w:val="18"/>
              </w:rPr>
              <w:t>1</w:t>
            </w:r>
            <w:r>
              <w:rPr>
                <w:kern w:val="2"/>
                <w:sz w:val="18"/>
              </w:rPr>
              <w:t>～</w:t>
            </w:r>
            <w:r>
              <w:rPr>
                <w:kern w:val="2"/>
                <w:sz w:val="18"/>
              </w:rPr>
              <w:t>100</w:t>
            </w:r>
            <w:r>
              <w:rPr>
                <w:rFonts w:hint="eastAsia"/>
                <w:kern w:val="2"/>
                <w:sz w:val="18"/>
              </w:rPr>
              <w:t>）</w:t>
            </w:r>
          </w:p>
        </w:tc>
      </w:tr>
      <w:tr w:rsidR="000C6499" w:rsidTr="00B94F00">
        <w:trPr>
          <w:jc w:val="center"/>
        </w:trPr>
        <w:tc>
          <w:tcPr>
            <w:tcW w:w="1037" w:type="dxa"/>
            <w:vAlign w:val="center"/>
          </w:tcPr>
          <w:p w:rsidR="000C6499" w:rsidRDefault="000C6499" w:rsidP="00784425">
            <w:pPr>
              <w:snapToGrid w:val="0"/>
              <w:spacing w:before="40" w:after="40"/>
              <w:ind w:firstLine="0"/>
              <w:jc w:val="center"/>
              <w:rPr>
                <w:kern w:val="2"/>
                <w:sz w:val="18"/>
              </w:rPr>
            </w:pPr>
            <w:r>
              <w:rPr>
                <w:rFonts w:hint="eastAsia"/>
                <w:kern w:val="2"/>
                <w:sz w:val="18"/>
              </w:rPr>
              <w:t>12</w:t>
            </w:r>
          </w:p>
        </w:tc>
        <w:tc>
          <w:tcPr>
            <w:tcW w:w="2812" w:type="dxa"/>
            <w:vAlign w:val="center"/>
          </w:tcPr>
          <w:p w:rsidR="000C6499" w:rsidRDefault="000C6499" w:rsidP="0032705E">
            <w:pPr>
              <w:snapToGrid w:val="0"/>
              <w:spacing w:before="50" w:after="50"/>
              <w:ind w:firstLine="199"/>
              <w:jc w:val="left"/>
              <w:rPr>
                <w:kern w:val="2"/>
                <w:sz w:val="18"/>
              </w:rPr>
            </w:pPr>
            <w:r>
              <w:rPr>
                <w:kern w:val="2"/>
                <w:sz w:val="18"/>
              </w:rPr>
              <w:t>Contrast</w:t>
            </w:r>
          </w:p>
        </w:tc>
        <w:tc>
          <w:tcPr>
            <w:tcW w:w="1542" w:type="dxa"/>
            <w:vAlign w:val="center"/>
          </w:tcPr>
          <w:p w:rsidR="000C6499" w:rsidRDefault="000C6499" w:rsidP="0032705E">
            <w:pPr>
              <w:snapToGrid w:val="0"/>
              <w:spacing w:before="40" w:after="40"/>
              <w:ind w:firstLine="0"/>
              <w:jc w:val="center"/>
              <w:rPr>
                <w:kern w:val="2"/>
                <w:sz w:val="18"/>
              </w:rPr>
            </w:pPr>
            <w:r>
              <w:rPr>
                <w:kern w:val="2"/>
                <w:sz w:val="18"/>
              </w:rPr>
              <w:t>1</w:t>
            </w:r>
          </w:p>
        </w:tc>
        <w:tc>
          <w:tcPr>
            <w:tcW w:w="4021" w:type="dxa"/>
            <w:vAlign w:val="center"/>
          </w:tcPr>
          <w:p w:rsidR="000C6499" w:rsidRDefault="000C6499" w:rsidP="0032705E">
            <w:pPr>
              <w:snapToGrid w:val="0"/>
              <w:spacing w:before="50" w:after="50"/>
              <w:ind w:firstLine="0"/>
              <w:jc w:val="left"/>
              <w:rPr>
                <w:kern w:val="2"/>
                <w:sz w:val="18"/>
              </w:rPr>
            </w:pPr>
            <w:r>
              <w:rPr>
                <w:kern w:val="2"/>
                <w:sz w:val="18"/>
              </w:rPr>
              <w:t>对比度</w:t>
            </w:r>
            <w:r>
              <w:rPr>
                <w:rFonts w:hint="eastAsia"/>
                <w:kern w:val="2"/>
                <w:sz w:val="18"/>
              </w:rPr>
              <w:t>（无符号整数，</w:t>
            </w:r>
            <w:r>
              <w:rPr>
                <w:kern w:val="2"/>
                <w:sz w:val="18"/>
              </w:rPr>
              <w:t>取值范围：</w:t>
            </w:r>
            <w:r>
              <w:rPr>
                <w:kern w:val="2"/>
                <w:sz w:val="18"/>
              </w:rPr>
              <w:t>1</w:t>
            </w:r>
            <w:r>
              <w:rPr>
                <w:kern w:val="2"/>
                <w:sz w:val="18"/>
              </w:rPr>
              <w:t>～</w:t>
            </w:r>
            <w:r>
              <w:rPr>
                <w:kern w:val="2"/>
                <w:sz w:val="18"/>
              </w:rPr>
              <w:t>100</w:t>
            </w:r>
            <w:r>
              <w:rPr>
                <w:rFonts w:hint="eastAsia"/>
                <w:kern w:val="2"/>
                <w:sz w:val="18"/>
              </w:rPr>
              <w:t>）</w:t>
            </w:r>
          </w:p>
        </w:tc>
      </w:tr>
      <w:tr w:rsidR="000C6499" w:rsidTr="00B94F00">
        <w:trPr>
          <w:jc w:val="center"/>
        </w:trPr>
        <w:tc>
          <w:tcPr>
            <w:tcW w:w="1037" w:type="dxa"/>
            <w:vAlign w:val="center"/>
          </w:tcPr>
          <w:p w:rsidR="000C6499" w:rsidRDefault="000C6499" w:rsidP="00784425">
            <w:pPr>
              <w:snapToGrid w:val="0"/>
              <w:spacing w:before="40" w:after="40"/>
              <w:ind w:firstLine="0"/>
              <w:jc w:val="center"/>
              <w:rPr>
                <w:kern w:val="2"/>
                <w:sz w:val="18"/>
              </w:rPr>
            </w:pPr>
            <w:r>
              <w:rPr>
                <w:rFonts w:hint="eastAsia"/>
                <w:kern w:val="2"/>
                <w:sz w:val="18"/>
              </w:rPr>
              <w:t>13</w:t>
            </w:r>
          </w:p>
        </w:tc>
        <w:tc>
          <w:tcPr>
            <w:tcW w:w="2812" w:type="dxa"/>
            <w:vAlign w:val="center"/>
          </w:tcPr>
          <w:p w:rsidR="000C6499" w:rsidRDefault="000C6499" w:rsidP="0032705E">
            <w:pPr>
              <w:snapToGrid w:val="0"/>
              <w:spacing w:before="50" w:after="50"/>
              <w:ind w:firstLine="199"/>
              <w:jc w:val="left"/>
              <w:rPr>
                <w:kern w:val="2"/>
                <w:sz w:val="18"/>
              </w:rPr>
            </w:pPr>
            <w:r>
              <w:rPr>
                <w:kern w:val="2"/>
                <w:sz w:val="18"/>
              </w:rPr>
              <w:t>Saturation</w:t>
            </w:r>
          </w:p>
        </w:tc>
        <w:tc>
          <w:tcPr>
            <w:tcW w:w="1542" w:type="dxa"/>
            <w:vAlign w:val="center"/>
          </w:tcPr>
          <w:p w:rsidR="000C6499" w:rsidRDefault="000C6499" w:rsidP="0032705E">
            <w:pPr>
              <w:snapToGrid w:val="0"/>
              <w:spacing w:before="40" w:after="40"/>
              <w:ind w:firstLine="0"/>
              <w:jc w:val="center"/>
              <w:rPr>
                <w:kern w:val="2"/>
                <w:sz w:val="18"/>
              </w:rPr>
            </w:pPr>
            <w:r>
              <w:rPr>
                <w:kern w:val="2"/>
                <w:sz w:val="18"/>
              </w:rPr>
              <w:t>1</w:t>
            </w:r>
          </w:p>
        </w:tc>
        <w:tc>
          <w:tcPr>
            <w:tcW w:w="4021" w:type="dxa"/>
            <w:vAlign w:val="center"/>
          </w:tcPr>
          <w:p w:rsidR="000C6499" w:rsidRDefault="000C6499" w:rsidP="0032705E">
            <w:pPr>
              <w:snapToGrid w:val="0"/>
              <w:spacing w:before="50" w:after="50"/>
              <w:ind w:firstLine="0"/>
              <w:jc w:val="left"/>
              <w:rPr>
                <w:kern w:val="2"/>
                <w:sz w:val="18"/>
              </w:rPr>
            </w:pPr>
            <w:r>
              <w:rPr>
                <w:kern w:val="2"/>
                <w:sz w:val="18"/>
              </w:rPr>
              <w:t>饱和度</w:t>
            </w:r>
            <w:r>
              <w:rPr>
                <w:rFonts w:hint="eastAsia"/>
                <w:kern w:val="2"/>
                <w:sz w:val="18"/>
              </w:rPr>
              <w:t>（无符号整数，</w:t>
            </w:r>
            <w:r>
              <w:rPr>
                <w:kern w:val="2"/>
                <w:sz w:val="18"/>
              </w:rPr>
              <w:t>取值范围：</w:t>
            </w:r>
            <w:r>
              <w:rPr>
                <w:kern w:val="2"/>
                <w:sz w:val="18"/>
              </w:rPr>
              <w:t>1</w:t>
            </w:r>
            <w:r>
              <w:rPr>
                <w:kern w:val="2"/>
                <w:sz w:val="18"/>
              </w:rPr>
              <w:t>～</w:t>
            </w:r>
            <w:r>
              <w:rPr>
                <w:kern w:val="2"/>
                <w:sz w:val="18"/>
              </w:rPr>
              <w:t>100</w:t>
            </w:r>
            <w:r>
              <w:rPr>
                <w:rFonts w:hint="eastAsia"/>
                <w:kern w:val="2"/>
                <w:sz w:val="18"/>
              </w:rPr>
              <w:t>）</w:t>
            </w:r>
          </w:p>
        </w:tc>
      </w:tr>
      <w:tr w:rsidR="000C6499" w:rsidTr="00B94F00">
        <w:trPr>
          <w:jc w:val="center"/>
        </w:trPr>
        <w:tc>
          <w:tcPr>
            <w:tcW w:w="1037" w:type="dxa"/>
            <w:vAlign w:val="center"/>
          </w:tcPr>
          <w:p w:rsidR="000C6499" w:rsidRDefault="000C6499" w:rsidP="00784425">
            <w:pPr>
              <w:snapToGrid w:val="0"/>
              <w:spacing w:before="40" w:after="40"/>
              <w:ind w:firstLine="0"/>
              <w:jc w:val="center"/>
              <w:rPr>
                <w:kern w:val="2"/>
                <w:sz w:val="18"/>
              </w:rPr>
            </w:pPr>
            <w:r>
              <w:rPr>
                <w:rFonts w:hint="eastAsia"/>
                <w:kern w:val="2"/>
                <w:sz w:val="18"/>
              </w:rPr>
              <w:t>14</w:t>
            </w:r>
          </w:p>
        </w:tc>
        <w:tc>
          <w:tcPr>
            <w:tcW w:w="2812" w:type="dxa"/>
            <w:vAlign w:val="center"/>
          </w:tcPr>
          <w:p w:rsidR="000C6499" w:rsidRDefault="000C6499" w:rsidP="0032705E">
            <w:pPr>
              <w:snapToGrid w:val="0"/>
              <w:spacing w:before="50" w:after="50"/>
              <w:ind w:firstLine="199"/>
              <w:jc w:val="left"/>
              <w:rPr>
                <w:kern w:val="2"/>
                <w:sz w:val="18"/>
              </w:rPr>
            </w:pPr>
            <w:r>
              <w:rPr>
                <w:kern w:val="2"/>
                <w:sz w:val="18"/>
              </w:rPr>
              <w:t>CRC16</w:t>
            </w:r>
          </w:p>
        </w:tc>
        <w:tc>
          <w:tcPr>
            <w:tcW w:w="1542" w:type="dxa"/>
            <w:vAlign w:val="center"/>
          </w:tcPr>
          <w:p w:rsidR="000C6499" w:rsidRDefault="000C6499" w:rsidP="0032705E">
            <w:pPr>
              <w:snapToGrid w:val="0"/>
              <w:spacing w:before="40" w:after="40"/>
              <w:ind w:firstLine="0"/>
              <w:jc w:val="center"/>
              <w:rPr>
                <w:kern w:val="2"/>
                <w:sz w:val="18"/>
              </w:rPr>
            </w:pPr>
            <w:r>
              <w:rPr>
                <w:kern w:val="2"/>
                <w:sz w:val="18"/>
              </w:rPr>
              <w:t>2</w:t>
            </w:r>
          </w:p>
        </w:tc>
        <w:tc>
          <w:tcPr>
            <w:tcW w:w="4021" w:type="dxa"/>
            <w:vAlign w:val="center"/>
          </w:tcPr>
          <w:p w:rsidR="000C6499" w:rsidRDefault="000C6499" w:rsidP="0032705E">
            <w:pPr>
              <w:snapToGrid w:val="0"/>
              <w:spacing w:before="50" w:after="50"/>
              <w:ind w:firstLine="0"/>
              <w:jc w:val="left"/>
              <w:rPr>
                <w:kern w:val="2"/>
                <w:sz w:val="18"/>
              </w:rPr>
            </w:pPr>
            <w:r>
              <w:rPr>
                <w:kern w:val="2"/>
                <w:sz w:val="18"/>
              </w:rPr>
              <w:t>校验位</w:t>
            </w:r>
          </w:p>
        </w:tc>
      </w:tr>
      <w:tr w:rsidR="000C6499" w:rsidTr="00B94F00">
        <w:trPr>
          <w:jc w:val="center"/>
        </w:trPr>
        <w:tc>
          <w:tcPr>
            <w:tcW w:w="1037" w:type="dxa"/>
            <w:vAlign w:val="center"/>
          </w:tcPr>
          <w:p w:rsidR="000C6499" w:rsidRDefault="000C6499" w:rsidP="0032705E">
            <w:pPr>
              <w:snapToGrid w:val="0"/>
              <w:spacing w:before="40" w:after="40"/>
              <w:ind w:firstLine="0"/>
              <w:jc w:val="center"/>
              <w:rPr>
                <w:kern w:val="2"/>
                <w:sz w:val="18"/>
              </w:rPr>
            </w:pPr>
            <w:r>
              <w:rPr>
                <w:rFonts w:hint="eastAsia"/>
                <w:kern w:val="2"/>
                <w:sz w:val="18"/>
              </w:rPr>
              <w:t>15</w:t>
            </w:r>
          </w:p>
        </w:tc>
        <w:tc>
          <w:tcPr>
            <w:tcW w:w="2812" w:type="dxa"/>
            <w:vAlign w:val="center"/>
          </w:tcPr>
          <w:p w:rsidR="000C6499" w:rsidRDefault="000C6499" w:rsidP="0032705E">
            <w:pPr>
              <w:snapToGrid w:val="0"/>
              <w:spacing w:before="50" w:after="50"/>
              <w:ind w:firstLine="199"/>
              <w:jc w:val="left"/>
              <w:rPr>
                <w:kern w:val="2"/>
                <w:sz w:val="18"/>
              </w:rPr>
            </w:pPr>
            <w:r w:rsidRPr="001A0DE1">
              <w:rPr>
                <w:rFonts w:hint="eastAsia"/>
                <w:kern w:val="2"/>
                <w:sz w:val="18"/>
              </w:rPr>
              <w:t>End</w:t>
            </w:r>
          </w:p>
        </w:tc>
        <w:tc>
          <w:tcPr>
            <w:tcW w:w="1542" w:type="dxa"/>
            <w:vAlign w:val="center"/>
          </w:tcPr>
          <w:p w:rsidR="000C6499" w:rsidRDefault="000C6499" w:rsidP="0032705E">
            <w:pPr>
              <w:snapToGrid w:val="0"/>
              <w:spacing w:before="40" w:after="40"/>
              <w:ind w:firstLine="0"/>
              <w:jc w:val="center"/>
              <w:rPr>
                <w:kern w:val="2"/>
                <w:sz w:val="18"/>
              </w:rPr>
            </w:pPr>
            <w:r w:rsidRPr="001A0DE1">
              <w:rPr>
                <w:rFonts w:hint="eastAsia"/>
                <w:kern w:val="2"/>
                <w:sz w:val="18"/>
              </w:rPr>
              <w:t>1</w:t>
            </w:r>
          </w:p>
        </w:tc>
        <w:tc>
          <w:tcPr>
            <w:tcW w:w="4021" w:type="dxa"/>
            <w:vAlign w:val="center"/>
          </w:tcPr>
          <w:p w:rsidR="000C6499" w:rsidRDefault="000C6499" w:rsidP="0032705E">
            <w:pPr>
              <w:snapToGrid w:val="0"/>
              <w:spacing w:before="50" w:after="50"/>
              <w:ind w:firstLine="0"/>
              <w:jc w:val="left"/>
              <w:rPr>
                <w:kern w:val="2"/>
                <w:sz w:val="18"/>
              </w:rPr>
            </w:pPr>
            <w:r w:rsidRPr="001A0DE1">
              <w:rPr>
                <w:rFonts w:hint="eastAsia"/>
                <w:kern w:val="2"/>
                <w:sz w:val="18"/>
              </w:rPr>
              <w:t>报文尾：</w:t>
            </w:r>
            <w:r w:rsidRPr="001A0DE1">
              <w:rPr>
                <w:rFonts w:hint="eastAsia"/>
                <w:kern w:val="2"/>
                <w:sz w:val="18"/>
              </w:rPr>
              <w:t>0x96</w:t>
            </w:r>
          </w:p>
        </w:tc>
      </w:tr>
    </w:tbl>
    <w:p w:rsidR="00142ADA" w:rsidRDefault="00142ADA" w:rsidP="00142ADA">
      <w:pPr>
        <w:rPr>
          <w:kern w:val="2"/>
        </w:rPr>
      </w:pPr>
      <w:commentRangeStart w:id="47"/>
      <w:r>
        <w:rPr>
          <w:kern w:val="2"/>
        </w:rPr>
        <w:t>响应方式的数据报文格式见下表</w:t>
      </w:r>
      <w:commentRangeEnd w:id="47"/>
      <w:r>
        <w:rPr>
          <w:rStyle w:val="aff7"/>
          <w:rFonts w:asciiTheme="minorHAnsi" w:hAnsiTheme="minorHAnsi" w:cstheme="minorBidi"/>
          <w:kern w:val="2"/>
          <w:szCs w:val="22"/>
        </w:rPr>
        <w:commentReference w:id="47"/>
      </w:r>
      <w:r>
        <w:rPr>
          <w:kern w:val="2"/>
        </w:rPr>
        <w:t>：</w:t>
      </w:r>
    </w:p>
    <w:p w:rsidR="00142ADA" w:rsidRDefault="00142ADA" w:rsidP="00142ADA">
      <w:pPr>
        <w:pStyle w:val="afffffffff6"/>
        <w:rPr>
          <w:sz w:val="24"/>
        </w:rPr>
      </w:pPr>
      <w:r>
        <w:lastRenderedPageBreak/>
        <w:t>表</w:t>
      </w:r>
      <w:r>
        <w:rPr>
          <w:rFonts w:ascii="Times New Roman"/>
          <w:b/>
        </w:rPr>
        <w:t>C</w:t>
      </w:r>
      <w:r>
        <w:rPr>
          <w:rFonts w:hint="eastAsia"/>
        </w:rPr>
        <w:t>5-2</w:t>
      </w:r>
      <w:r>
        <w:rPr>
          <w:rFonts w:hint="eastAsia"/>
        </w:rPr>
        <w:t xml:space="preserve">　</w:t>
      </w:r>
      <w:r>
        <w:t>响应方式数据报文格式</w:t>
      </w:r>
    </w:p>
    <w:tbl>
      <w:tblPr>
        <w:tblW w:w="9417"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82"/>
        <w:gridCol w:w="2835"/>
        <w:gridCol w:w="1701"/>
        <w:gridCol w:w="3899"/>
      </w:tblGrid>
      <w:tr w:rsidR="00142ADA" w:rsidTr="00784425">
        <w:trPr>
          <w:jc w:val="center"/>
        </w:trPr>
        <w:tc>
          <w:tcPr>
            <w:tcW w:w="982" w:type="dxa"/>
            <w:vAlign w:val="center"/>
          </w:tcPr>
          <w:p w:rsidR="00142ADA" w:rsidRDefault="00142ADA" w:rsidP="00784425">
            <w:pPr>
              <w:snapToGrid w:val="0"/>
              <w:spacing w:before="40" w:after="40"/>
              <w:ind w:firstLine="0"/>
              <w:jc w:val="center"/>
              <w:rPr>
                <w:kern w:val="2"/>
                <w:sz w:val="18"/>
              </w:rPr>
            </w:pPr>
            <w:r>
              <w:rPr>
                <w:kern w:val="2"/>
                <w:sz w:val="18"/>
              </w:rPr>
              <w:t>序号</w:t>
            </w:r>
          </w:p>
        </w:tc>
        <w:tc>
          <w:tcPr>
            <w:tcW w:w="2835" w:type="dxa"/>
            <w:vAlign w:val="center"/>
          </w:tcPr>
          <w:p w:rsidR="00142ADA" w:rsidRDefault="00142ADA" w:rsidP="00784425">
            <w:pPr>
              <w:snapToGrid w:val="0"/>
              <w:spacing w:before="40" w:after="40"/>
              <w:ind w:firstLine="0"/>
              <w:jc w:val="center"/>
              <w:rPr>
                <w:kern w:val="2"/>
                <w:sz w:val="18"/>
              </w:rPr>
            </w:pPr>
            <w:r>
              <w:rPr>
                <w:kern w:val="2"/>
                <w:sz w:val="18"/>
              </w:rPr>
              <w:t>报文名称</w:t>
            </w:r>
          </w:p>
        </w:tc>
        <w:tc>
          <w:tcPr>
            <w:tcW w:w="1701" w:type="dxa"/>
            <w:vAlign w:val="center"/>
          </w:tcPr>
          <w:p w:rsidR="00142ADA" w:rsidRDefault="00142ADA" w:rsidP="00784425">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3899" w:type="dxa"/>
            <w:vAlign w:val="center"/>
          </w:tcPr>
          <w:p w:rsidR="00142ADA" w:rsidRDefault="00142ADA" w:rsidP="00784425">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142ADA" w:rsidTr="00784425">
        <w:trPr>
          <w:jc w:val="center"/>
        </w:trPr>
        <w:tc>
          <w:tcPr>
            <w:tcW w:w="982" w:type="dxa"/>
            <w:vAlign w:val="center"/>
          </w:tcPr>
          <w:p w:rsidR="00142ADA" w:rsidRDefault="00142ADA" w:rsidP="00784425">
            <w:pPr>
              <w:snapToGrid w:val="0"/>
              <w:spacing w:before="40" w:after="40"/>
              <w:ind w:firstLine="0"/>
              <w:jc w:val="center"/>
              <w:rPr>
                <w:kern w:val="2"/>
                <w:sz w:val="18"/>
              </w:rPr>
            </w:pPr>
            <w:r>
              <w:rPr>
                <w:kern w:val="2"/>
                <w:sz w:val="18"/>
              </w:rPr>
              <w:t>1</w:t>
            </w:r>
          </w:p>
        </w:tc>
        <w:tc>
          <w:tcPr>
            <w:tcW w:w="2835" w:type="dxa"/>
            <w:vAlign w:val="center"/>
          </w:tcPr>
          <w:p w:rsidR="00142ADA" w:rsidRDefault="00142ADA" w:rsidP="00784425">
            <w:pPr>
              <w:snapToGrid w:val="0"/>
              <w:spacing w:before="50" w:after="50"/>
              <w:ind w:firstLine="199"/>
              <w:jc w:val="left"/>
              <w:rPr>
                <w:kern w:val="2"/>
                <w:sz w:val="18"/>
              </w:rPr>
            </w:pPr>
            <w:r>
              <w:rPr>
                <w:kern w:val="2"/>
                <w:sz w:val="18"/>
              </w:rPr>
              <w:t>Sync</w:t>
            </w:r>
          </w:p>
        </w:tc>
        <w:tc>
          <w:tcPr>
            <w:tcW w:w="1701" w:type="dxa"/>
            <w:vAlign w:val="center"/>
          </w:tcPr>
          <w:p w:rsidR="00142ADA" w:rsidRDefault="00142ADA" w:rsidP="00784425">
            <w:pPr>
              <w:snapToGrid w:val="0"/>
              <w:spacing w:before="40" w:after="40"/>
              <w:ind w:firstLine="0"/>
              <w:jc w:val="center"/>
              <w:rPr>
                <w:kern w:val="2"/>
                <w:sz w:val="18"/>
              </w:rPr>
            </w:pPr>
            <w:r>
              <w:rPr>
                <w:kern w:val="2"/>
                <w:sz w:val="18"/>
              </w:rPr>
              <w:t>2</w:t>
            </w:r>
          </w:p>
        </w:tc>
        <w:tc>
          <w:tcPr>
            <w:tcW w:w="3899" w:type="dxa"/>
            <w:vAlign w:val="center"/>
          </w:tcPr>
          <w:p w:rsidR="00142ADA" w:rsidRDefault="00142ADA" w:rsidP="00784425">
            <w:pPr>
              <w:snapToGrid w:val="0"/>
              <w:spacing w:before="50" w:after="50"/>
              <w:ind w:firstLine="0"/>
              <w:jc w:val="left"/>
              <w:rPr>
                <w:kern w:val="2"/>
                <w:sz w:val="18"/>
              </w:rPr>
            </w:pPr>
            <w:r>
              <w:rPr>
                <w:kern w:val="2"/>
                <w:sz w:val="18"/>
              </w:rPr>
              <w:t>报文头：</w:t>
            </w:r>
            <w:r>
              <w:rPr>
                <w:kern w:val="2"/>
                <w:sz w:val="18"/>
              </w:rPr>
              <w:t>5AA5</w:t>
            </w:r>
          </w:p>
        </w:tc>
      </w:tr>
      <w:tr w:rsidR="00142ADA" w:rsidTr="00784425">
        <w:trPr>
          <w:jc w:val="center"/>
        </w:trPr>
        <w:tc>
          <w:tcPr>
            <w:tcW w:w="982" w:type="dxa"/>
            <w:vAlign w:val="center"/>
          </w:tcPr>
          <w:p w:rsidR="00142ADA" w:rsidRDefault="00142ADA" w:rsidP="00784425">
            <w:pPr>
              <w:snapToGrid w:val="0"/>
              <w:spacing w:before="40" w:after="40"/>
              <w:ind w:firstLine="0"/>
              <w:jc w:val="center"/>
              <w:rPr>
                <w:kern w:val="2"/>
                <w:sz w:val="18"/>
              </w:rPr>
            </w:pPr>
            <w:r>
              <w:rPr>
                <w:kern w:val="2"/>
                <w:sz w:val="18"/>
              </w:rPr>
              <w:t>2</w:t>
            </w:r>
          </w:p>
        </w:tc>
        <w:tc>
          <w:tcPr>
            <w:tcW w:w="2835" w:type="dxa"/>
            <w:vAlign w:val="center"/>
          </w:tcPr>
          <w:p w:rsidR="00142ADA" w:rsidRDefault="00142ADA" w:rsidP="00784425">
            <w:pPr>
              <w:snapToGrid w:val="0"/>
              <w:spacing w:before="50" w:after="50"/>
              <w:ind w:firstLine="199"/>
              <w:jc w:val="left"/>
              <w:rPr>
                <w:kern w:val="2"/>
                <w:sz w:val="18"/>
              </w:rPr>
            </w:pPr>
            <w:r>
              <w:rPr>
                <w:kern w:val="2"/>
                <w:sz w:val="18"/>
              </w:rPr>
              <w:t>Packet_Length</w:t>
            </w:r>
          </w:p>
        </w:tc>
        <w:tc>
          <w:tcPr>
            <w:tcW w:w="1701" w:type="dxa"/>
            <w:vAlign w:val="center"/>
          </w:tcPr>
          <w:p w:rsidR="00142ADA" w:rsidRDefault="00142ADA" w:rsidP="00784425">
            <w:pPr>
              <w:snapToGrid w:val="0"/>
              <w:spacing w:before="40" w:after="40"/>
              <w:ind w:firstLine="0"/>
              <w:jc w:val="center"/>
              <w:rPr>
                <w:kern w:val="2"/>
                <w:sz w:val="18"/>
              </w:rPr>
            </w:pPr>
            <w:r>
              <w:rPr>
                <w:kern w:val="2"/>
                <w:sz w:val="18"/>
              </w:rPr>
              <w:t>2</w:t>
            </w:r>
          </w:p>
        </w:tc>
        <w:tc>
          <w:tcPr>
            <w:tcW w:w="3899" w:type="dxa"/>
            <w:vAlign w:val="center"/>
          </w:tcPr>
          <w:p w:rsidR="00142ADA" w:rsidRDefault="00142ADA" w:rsidP="00784425">
            <w:pPr>
              <w:snapToGrid w:val="0"/>
              <w:spacing w:before="50" w:after="50"/>
              <w:ind w:firstLine="0"/>
              <w:jc w:val="left"/>
              <w:rPr>
                <w:kern w:val="2"/>
                <w:sz w:val="18"/>
              </w:rPr>
            </w:pPr>
            <w:r>
              <w:rPr>
                <w:kern w:val="2"/>
                <w:sz w:val="18"/>
              </w:rPr>
              <w:t>报文长度</w:t>
            </w:r>
          </w:p>
        </w:tc>
      </w:tr>
      <w:tr w:rsidR="00142ADA" w:rsidTr="00784425">
        <w:trPr>
          <w:jc w:val="center"/>
        </w:trPr>
        <w:tc>
          <w:tcPr>
            <w:tcW w:w="982" w:type="dxa"/>
            <w:vAlign w:val="center"/>
          </w:tcPr>
          <w:p w:rsidR="00142ADA" w:rsidRDefault="00142ADA" w:rsidP="00784425">
            <w:pPr>
              <w:snapToGrid w:val="0"/>
              <w:spacing w:before="40" w:after="40"/>
              <w:ind w:firstLine="0"/>
              <w:jc w:val="center"/>
              <w:rPr>
                <w:kern w:val="2"/>
                <w:sz w:val="18"/>
              </w:rPr>
            </w:pPr>
            <w:r>
              <w:rPr>
                <w:kern w:val="2"/>
                <w:sz w:val="18"/>
              </w:rPr>
              <w:t>3</w:t>
            </w:r>
          </w:p>
        </w:tc>
        <w:tc>
          <w:tcPr>
            <w:tcW w:w="2835" w:type="dxa"/>
            <w:vAlign w:val="center"/>
          </w:tcPr>
          <w:p w:rsidR="00142ADA" w:rsidRDefault="00142ADA" w:rsidP="00784425">
            <w:pPr>
              <w:snapToGrid w:val="0"/>
              <w:spacing w:before="50" w:after="50"/>
              <w:ind w:firstLine="199"/>
              <w:jc w:val="left"/>
              <w:rPr>
                <w:kern w:val="2"/>
                <w:sz w:val="18"/>
              </w:rPr>
            </w:pPr>
            <w:r>
              <w:rPr>
                <w:rFonts w:hint="eastAsia"/>
                <w:kern w:val="2"/>
                <w:sz w:val="18"/>
              </w:rPr>
              <w:t>CMD_ID</w:t>
            </w:r>
          </w:p>
        </w:tc>
        <w:tc>
          <w:tcPr>
            <w:tcW w:w="1701" w:type="dxa"/>
            <w:vAlign w:val="center"/>
          </w:tcPr>
          <w:p w:rsidR="00142ADA" w:rsidRDefault="00142ADA" w:rsidP="00784425">
            <w:pPr>
              <w:snapToGrid w:val="0"/>
              <w:spacing w:before="40" w:after="40"/>
              <w:ind w:firstLine="0"/>
              <w:jc w:val="center"/>
              <w:rPr>
                <w:kern w:val="2"/>
                <w:sz w:val="18"/>
              </w:rPr>
            </w:pPr>
            <w:r>
              <w:rPr>
                <w:rFonts w:hint="eastAsia"/>
                <w:kern w:val="2"/>
                <w:sz w:val="18"/>
              </w:rPr>
              <w:t>17</w:t>
            </w:r>
          </w:p>
        </w:tc>
        <w:tc>
          <w:tcPr>
            <w:tcW w:w="3899" w:type="dxa"/>
            <w:vAlign w:val="center"/>
          </w:tcPr>
          <w:p w:rsidR="00142ADA" w:rsidRDefault="00142ADA" w:rsidP="00784425">
            <w:pPr>
              <w:snapToGrid w:val="0"/>
              <w:spacing w:before="50" w:after="5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142ADA" w:rsidTr="00784425">
        <w:trPr>
          <w:jc w:val="center"/>
        </w:trPr>
        <w:tc>
          <w:tcPr>
            <w:tcW w:w="982" w:type="dxa"/>
            <w:vAlign w:val="center"/>
          </w:tcPr>
          <w:p w:rsidR="00142ADA" w:rsidRDefault="00142ADA" w:rsidP="00784425">
            <w:pPr>
              <w:snapToGrid w:val="0"/>
              <w:spacing w:before="40" w:after="40"/>
              <w:ind w:firstLine="0"/>
              <w:jc w:val="center"/>
              <w:rPr>
                <w:kern w:val="2"/>
                <w:sz w:val="18"/>
              </w:rPr>
            </w:pPr>
            <w:r>
              <w:rPr>
                <w:kern w:val="2"/>
                <w:sz w:val="18"/>
              </w:rPr>
              <w:t>4</w:t>
            </w:r>
          </w:p>
        </w:tc>
        <w:tc>
          <w:tcPr>
            <w:tcW w:w="2835" w:type="dxa"/>
            <w:vAlign w:val="center"/>
          </w:tcPr>
          <w:p w:rsidR="00142ADA" w:rsidRDefault="00142ADA" w:rsidP="00784425">
            <w:pPr>
              <w:snapToGrid w:val="0"/>
              <w:spacing w:before="50" w:after="50"/>
              <w:ind w:firstLine="199"/>
              <w:jc w:val="left"/>
              <w:rPr>
                <w:kern w:val="2"/>
                <w:sz w:val="18"/>
              </w:rPr>
            </w:pPr>
            <w:r>
              <w:rPr>
                <w:kern w:val="2"/>
                <w:sz w:val="18"/>
              </w:rPr>
              <w:t>Frame_Type</w:t>
            </w:r>
          </w:p>
        </w:tc>
        <w:tc>
          <w:tcPr>
            <w:tcW w:w="1701" w:type="dxa"/>
            <w:vAlign w:val="center"/>
          </w:tcPr>
          <w:p w:rsidR="00142ADA" w:rsidRDefault="00142ADA" w:rsidP="00784425">
            <w:pPr>
              <w:snapToGrid w:val="0"/>
              <w:spacing w:before="40" w:after="40"/>
              <w:ind w:firstLine="0"/>
              <w:jc w:val="center"/>
              <w:rPr>
                <w:kern w:val="2"/>
                <w:sz w:val="18"/>
              </w:rPr>
            </w:pPr>
            <w:r>
              <w:rPr>
                <w:kern w:val="2"/>
                <w:sz w:val="18"/>
              </w:rPr>
              <w:t>1</w:t>
            </w:r>
          </w:p>
        </w:tc>
        <w:tc>
          <w:tcPr>
            <w:tcW w:w="3899" w:type="dxa"/>
            <w:vAlign w:val="center"/>
          </w:tcPr>
          <w:p w:rsidR="00142ADA" w:rsidRDefault="00142ADA" w:rsidP="00784425">
            <w:pPr>
              <w:snapToGrid w:val="0"/>
              <w:spacing w:before="50" w:after="5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142ADA" w:rsidTr="00784425">
        <w:trPr>
          <w:jc w:val="center"/>
        </w:trPr>
        <w:tc>
          <w:tcPr>
            <w:tcW w:w="982" w:type="dxa"/>
            <w:vAlign w:val="center"/>
          </w:tcPr>
          <w:p w:rsidR="00142ADA" w:rsidRDefault="00142ADA" w:rsidP="00784425">
            <w:pPr>
              <w:snapToGrid w:val="0"/>
              <w:spacing w:before="40" w:after="40"/>
              <w:ind w:firstLine="0"/>
              <w:jc w:val="center"/>
              <w:rPr>
                <w:kern w:val="2"/>
                <w:sz w:val="18"/>
              </w:rPr>
            </w:pPr>
            <w:r>
              <w:rPr>
                <w:kern w:val="2"/>
                <w:sz w:val="18"/>
              </w:rPr>
              <w:t>5</w:t>
            </w:r>
          </w:p>
        </w:tc>
        <w:tc>
          <w:tcPr>
            <w:tcW w:w="2835" w:type="dxa"/>
            <w:vAlign w:val="center"/>
          </w:tcPr>
          <w:p w:rsidR="00142ADA" w:rsidRDefault="00142ADA" w:rsidP="00784425">
            <w:pPr>
              <w:snapToGrid w:val="0"/>
              <w:spacing w:before="50" w:after="50"/>
              <w:ind w:firstLine="199"/>
              <w:jc w:val="left"/>
              <w:rPr>
                <w:kern w:val="2"/>
                <w:sz w:val="18"/>
              </w:rPr>
            </w:pPr>
            <w:r>
              <w:rPr>
                <w:kern w:val="2"/>
                <w:sz w:val="18"/>
              </w:rPr>
              <w:t>Packet_Type</w:t>
            </w:r>
          </w:p>
        </w:tc>
        <w:tc>
          <w:tcPr>
            <w:tcW w:w="1701" w:type="dxa"/>
            <w:vAlign w:val="center"/>
          </w:tcPr>
          <w:p w:rsidR="00142ADA" w:rsidRDefault="00142ADA" w:rsidP="00784425">
            <w:pPr>
              <w:snapToGrid w:val="0"/>
              <w:spacing w:before="40" w:after="40"/>
              <w:ind w:firstLine="0"/>
              <w:jc w:val="center"/>
              <w:rPr>
                <w:kern w:val="2"/>
                <w:sz w:val="18"/>
              </w:rPr>
            </w:pPr>
            <w:r>
              <w:rPr>
                <w:kern w:val="2"/>
                <w:sz w:val="18"/>
              </w:rPr>
              <w:t>1</w:t>
            </w:r>
          </w:p>
        </w:tc>
        <w:tc>
          <w:tcPr>
            <w:tcW w:w="3899" w:type="dxa"/>
            <w:vAlign w:val="center"/>
          </w:tcPr>
          <w:p w:rsidR="00142ADA" w:rsidRDefault="00142ADA" w:rsidP="00784425">
            <w:pPr>
              <w:snapToGrid w:val="0"/>
              <w:spacing w:before="50" w:after="5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2A1A80" w:rsidTr="00784425">
        <w:trPr>
          <w:jc w:val="center"/>
        </w:trPr>
        <w:tc>
          <w:tcPr>
            <w:tcW w:w="982" w:type="dxa"/>
            <w:vAlign w:val="center"/>
          </w:tcPr>
          <w:p w:rsidR="002A1A80" w:rsidRDefault="002A1A80" w:rsidP="00492D4C">
            <w:pPr>
              <w:snapToGrid w:val="0"/>
              <w:spacing w:before="40" w:after="40"/>
              <w:ind w:firstLine="0"/>
              <w:jc w:val="center"/>
              <w:rPr>
                <w:kern w:val="2"/>
                <w:sz w:val="18"/>
              </w:rPr>
            </w:pPr>
            <w:r>
              <w:rPr>
                <w:rFonts w:hint="eastAsia"/>
                <w:kern w:val="2"/>
                <w:sz w:val="18"/>
              </w:rPr>
              <w:t>6</w:t>
            </w:r>
          </w:p>
        </w:tc>
        <w:tc>
          <w:tcPr>
            <w:tcW w:w="2835" w:type="dxa"/>
            <w:vAlign w:val="center"/>
          </w:tcPr>
          <w:p w:rsidR="002A1A80" w:rsidRPr="003D4320" w:rsidRDefault="002A1A80" w:rsidP="00492D4C">
            <w:pPr>
              <w:snapToGrid w:val="0"/>
              <w:spacing w:before="60" w:after="60"/>
              <w:ind w:firstLine="199"/>
              <w:jc w:val="left"/>
              <w:rPr>
                <w:kern w:val="2"/>
                <w:sz w:val="18"/>
              </w:rPr>
            </w:pPr>
            <w:r w:rsidRPr="003D4320">
              <w:rPr>
                <w:rFonts w:hint="eastAsia"/>
                <w:kern w:val="2"/>
                <w:sz w:val="18"/>
              </w:rPr>
              <w:t>Frame_No</w:t>
            </w:r>
          </w:p>
        </w:tc>
        <w:tc>
          <w:tcPr>
            <w:tcW w:w="1701" w:type="dxa"/>
            <w:vAlign w:val="center"/>
          </w:tcPr>
          <w:p w:rsidR="002A1A80" w:rsidRPr="003D4320" w:rsidRDefault="002A1A80" w:rsidP="00492D4C">
            <w:pPr>
              <w:snapToGrid w:val="0"/>
              <w:spacing w:before="60" w:after="60"/>
              <w:ind w:firstLine="0"/>
              <w:jc w:val="center"/>
              <w:rPr>
                <w:kern w:val="2"/>
                <w:sz w:val="18"/>
              </w:rPr>
            </w:pPr>
            <w:r w:rsidRPr="003D4320">
              <w:rPr>
                <w:rFonts w:hint="eastAsia"/>
                <w:kern w:val="2"/>
                <w:sz w:val="18"/>
              </w:rPr>
              <w:t>1</w:t>
            </w:r>
          </w:p>
        </w:tc>
        <w:tc>
          <w:tcPr>
            <w:tcW w:w="3899" w:type="dxa"/>
            <w:vAlign w:val="center"/>
          </w:tcPr>
          <w:p w:rsidR="002A1A80" w:rsidRPr="003D4320" w:rsidDel="00507663" w:rsidRDefault="002A1A80"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2A1A80" w:rsidTr="00784425">
        <w:trPr>
          <w:jc w:val="center"/>
        </w:trPr>
        <w:tc>
          <w:tcPr>
            <w:tcW w:w="982" w:type="dxa"/>
            <w:vAlign w:val="center"/>
          </w:tcPr>
          <w:p w:rsidR="002A1A80" w:rsidRDefault="002A1A80" w:rsidP="00784425">
            <w:pPr>
              <w:snapToGrid w:val="0"/>
              <w:spacing w:before="60" w:after="60"/>
              <w:ind w:firstLine="0"/>
              <w:jc w:val="center"/>
              <w:rPr>
                <w:kern w:val="2"/>
                <w:sz w:val="18"/>
              </w:rPr>
            </w:pPr>
            <w:r>
              <w:rPr>
                <w:rFonts w:hint="eastAsia"/>
                <w:kern w:val="2"/>
                <w:sz w:val="18"/>
              </w:rPr>
              <w:t>7</w:t>
            </w:r>
          </w:p>
        </w:tc>
        <w:tc>
          <w:tcPr>
            <w:tcW w:w="2835" w:type="dxa"/>
            <w:vAlign w:val="center"/>
          </w:tcPr>
          <w:p w:rsidR="002A1A80" w:rsidRDefault="002A1A80" w:rsidP="00784425">
            <w:pPr>
              <w:snapToGrid w:val="0"/>
              <w:spacing w:before="60" w:after="60"/>
              <w:ind w:firstLine="199"/>
              <w:jc w:val="left"/>
              <w:rPr>
                <w:kern w:val="2"/>
                <w:sz w:val="18"/>
              </w:rPr>
            </w:pPr>
            <w:r>
              <w:rPr>
                <w:rFonts w:hint="eastAsia"/>
                <w:kern w:val="2"/>
                <w:sz w:val="18"/>
              </w:rPr>
              <w:t>Request_Set_Flag</w:t>
            </w:r>
          </w:p>
        </w:tc>
        <w:tc>
          <w:tcPr>
            <w:tcW w:w="1701" w:type="dxa"/>
            <w:vAlign w:val="center"/>
          </w:tcPr>
          <w:p w:rsidR="002A1A80" w:rsidRDefault="002A1A80" w:rsidP="00784425">
            <w:pPr>
              <w:snapToGrid w:val="0"/>
              <w:spacing w:before="60" w:after="60"/>
              <w:ind w:firstLine="0"/>
              <w:jc w:val="center"/>
              <w:rPr>
                <w:kern w:val="2"/>
                <w:sz w:val="18"/>
              </w:rPr>
            </w:pPr>
            <w:r>
              <w:rPr>
                <w:rFonts w:hint="eastAsia"/>
                <w:kern w:val="2"/>
                <w:sz w:val="18"/>
              </w:rPr>
              <w:t>1</w:t>
            </w:r>
          </w:p>
        </w:tc>
        <w:tc>
          <w:tcPr>
            <w:tcW w:w="3899" w:type="dxa"/>
            <w:vAlign w:val="center"/>
          </w:tcPr>
          <w:p w:rsidR="002A1A80" w:rsidRDefault="002A1A80" w:rsidP="00784425">
            <w:pPr>
              <w:snapToGrid w:val="0"/>
              <w:spacing w:before="60" w:after="60"/>
              <w:ind w:firstLine="0"/>
              <w:jc w:val="left"/>
              <w:rPr>
                <w:kern w:val="2"/>
                <w:sz w:val="18"/>
              </w:rPr>
            </w:pPr>
            <w:r>
              <w:rPr>
                <w:rFonts w:hint="eastAsia"/>
                <w:kern w:val="2"/>
                <w:sz w:val="18"/>
              </w:rPr>
              <w:t>参数配置类型标识；</w:t>
            </w:r>
            <w:r>
              <w:rPr>
                <w:rFonts w:hAnsi="宋体"/>
                <w:kern w:val="2"/>
                <w:sz w:val="18"/>
              </w:rPr>
              <w:t>①</w:t>
            </w:r>
            <w:r>
              <w:rPr>
                <w:rFonts w:hint="eastAsia"/>
                <w:kern w:val="2"/>
                <w:sz w:val="18"/>
              </w:rPr>
              <w:t>0x00</w:t>
            </w:r>
            <w:r>
              <w:rPr>
                <w:rFonts w:hint="eastAsia"/>
                <w:kern w:val="2"/>
                <w:sz w:val="18"/>
              </w:rPr>
              <w:t>查询配置信息</w:t>
            </w:r>
          </w:p>
          <w:p w:rsidR="002A1A80" w:rsidRDefault="002A1A80" w:rsidP="00784425">
            <w:pPr>
              <w:snapToGrid w:val="0"/>
              <w:spacing w:before="60" w:after="60"/>
              <w:ind w:firstLineChars="900" w:firstLine="1620"/>
              <w:jc w:val="left"/>
              <w:rPr>
                <w:kern w:val="2"/>
                <w:sz w:val="18"/>
              </w:rPr>
            </w:pPr>
            <w:r>
              <w:rPr>
                <w:rFonts w:hAnsi="宋体"/>
                <w:kern w:val="2"/>
                <w:sz w:val="18"/>
              </w:rPr>
              <w:t>②</w:t>
            </w:r>
            <w:r>
              <w:rPr>
                <w:rFonts w:hint="eastAsia"/>
                <w:kern w:val="2"/>
                <w:sz w:val="18"/>
              </w:rPr>
              <w:t>0x01</w:t>
            </w:r>
            <w:r>
              <w:rPr>
                <w:rFonts w:hint="eastAsia"/>
                <w:kern w:val="2"/>
                <w:sz w:val="18"/>
              </w:rPr>
              <w:t>设置配置信息</w:t>
            </w:r>
          </w:p>
        </w:tc>
      </w:tr>
      <w:tr w:rsidR="002A1A80" w:rsidTr="00784425">
        <w:trPr>
          <w:jc w:val="center"/>
        </w:trPr>
        <w:tc>
          <w:tcPr>
            <w:tcW w:w="982" w:type="dxa"/>
            <w:vAlign w:val="center"/>
          </w:tcPr>
          <w:p w:rsidR="002A1A80" w:rsidRDefault="002A1A80" w:rsidP="00784425">
            <w:pPr>
              <w:snapToGrid w:val="0"/>
              <w:spacing w:before="40" w:after="40"/>
              <w:ind w:firstLine="0"/>
              <w:jc w:val="center"/>
              <w:rPr>
                <w:kern w:val="2"/>
                <w:sz w:val="18"/>
              </w:rPr>
            </w:pPr>
            <w:r>
              <w:rPr>
                <w:rFonts w:hint="eastAsia"/>
                <w:kern w:val="2"/>
                <w:sz w:val="18"/>
              </w:rPr>
              <w:t>8</w:t>
            </w:r>
          </w:p>
        </w:tc>
        <w:tc>
          <w:tcPr>
            <w:tcW w:w="2835" w:type="dxa"/>
            <w:vAlign w:val="center"/>
          </w:tcPr>
          <w:p w:rsidR="002A1A80" w:rsidRDefault="002A1A80" w:rsidP="00784425">
            <w:pPr>
              <w:snapToGrid w:val="0"/>
              <w:spacing w:before="50" w:after="50"/>
              <w:ind w:firstLine="199"/>
              <w:jc w:val="left"/>
              <w:rPr>
                <w:kern w:val="2"/>
                <w:sz w:val="18"/>
              </w:rPr>
            </w:pPr>
            <w:r>
              <w:rPr>
                <w:kern w:val="2"/>
                <w:sz w:val="18"/>
              </w:rPr>
              <w:t>Command_Status</w:t>
            </w:r>
          </w:p>
        </w:tc>
        <w:tc>
          <w:tcPr>
            <w:tcW w:w="1701" w:type="dxa"/>
            <w:vAlign w:val="center"/>
          </w:tcPr>
          <w:p w:rsidR="002A1A80" w:rsidRDefault="002A1A80" w:rsidP="00784425">
            <w:pPr>
              <w:snapToGrid w:val="0"/>
              <w:spacing w:before="40" w:after="40"/>
              <w:ind w:firstLine="0"/>
              <w:jc w:val="center"/>
              <w:rPr>
                <w:kern w:val="2"/>
                <w:sz w:val="18"/>
              </w:rPr>
            </w:pPr>
            <w:r>
              <w:rPr>
                <w:kern w:val="2"/>
                <w:sz w:val="18"/>
              </w:rPr>
              <w:t>1</w:t>
            </w:r>
          </w:p>
        </w:tc>
        <w:tc>
          <w:tcPr>
            <w:tcW w:w="3899" w:type="dxa"/>
            <w:vAlign w:val="center"/>
          </w:tcPr>
          <w:p w:rsidR="002A1A80" w:rsidRDefault="002A1A80" w:rsidP="00784425">
            <w:pPr>
              <w:snapToGrid w:val="0"/>
              <w:spacing w:before="50" w:after="50"/>
              <w:ind w:firstLine="0"/>
              <w:jc w:val="left"/>
              <w:rPr>
                <w:kern w:val="2"/>
                <w:sz w:val="18"/>
              </w:rPr>
            </w:pPr>
            <w:r>
              <w:rPr>
                <w:kern w:val="2"/>
                <w:sz w:val="18"/>
              </w:rPr>
              <w:t>数据发送状态</w:t>
            </w:r>
            <w:r>
              <w:rPr>
                <w:rFonts w:hint="eastAsia"/>
                <w:kern w:val="2"/>
                <w:sz w:val="18"/>
              </w:rPr>
              <w:t>：</w:t>
            </w:r>
            <w:r>
              <w:rPr>
                <w:rFonts w:hAnsi="宋体"/>
                <w:kern w:val="2"/>
                <w:sz w:val="18"/>
              </w:rPr>
              <w:t>①</w:t>
            </w:r>
            <w:r>
              <w:rPr>
                <w:kern w:val="2"/>
                <w:sz w:val="18"/>
              </w:rPr>
              <w:t>0xFF</w:t>
            </w:r>
            <w:r>
              <w:rPr>
                <w:kern w:val="2"/>
                <w:sz w:val="18"/>
              </w:rPr>
              <w:t>成功</w:t>
            </w:r>
          </w:p>
          <w:p w:rsidR="002A1A80" w:rsidRDefault="002A1A80" w:rsidP="00784425">
            <w:pPr>
              <w:snapToGrid w:val="0"/>
              <w:spacing w:before="50" w:after="50"/>
              <w:ind w:firstLineChars="700" w:firstLine="1260"/>
              <w:jc w:val="left"/>
              <w:rPr>
                <w:kern w:val="2"/>
                <w:sz w:val="18"/>
              </w:rPr>
            </w:pPr>
            <w:r>
              <w:rPr>
                <w:rFonts w:hAnsi="宋体"/>
                <w:kern w:val="2"/>
                <w:sz w:val="18"/>
              </w:rPr>
              <w:t>②</w:t>
            </w:r>
            <w:r>
              <w:rPr>
                <w:kern w:val="2"/>
                <w:sz w:val="18"/>
              </w:rPr>
              <w:t>0x00</w:t>
            </w:r>
            <w:r>
              <w:rPr>
                <w:kern w:val="2"/>
                <w:sz w:val="18"/>
              </w:rPr>
              <w:t>失败</w:t>
            </w:r>
          </w:p>
        </w:tc>
      </w:tr>
      <w:tr w:rsidR="000C6499" w:rsidTr="00784425">
        <w:trPr>
          <w:jc w:val="center"/>
        </w:trPr>
        <w:tc>
          <w:tcPr>
            <w:tcW w:w="982" w:type="dxa"/>
            <w:vAlign w:val="center"/>
          </w:tcPr>
          <w:p w:rsidR="000C6499" w:rsidRDefault="000C6499" w:rsidP="00D02F53">
            <w:pPr>
              <w:snapToGrid w:val="0"/>
              <w:spacing w:before="60" w:after="60"/>
              <w:ind w:firstLine="0"/>
              <w:jc w:val="center"/>
              <w:rPr>
                <w:kern w:val="2"/>
                <w:sz w:val="18"/>
              </w:rPr>
            </w:pPr>
            <w:r>
              <w:rPr>
                <w:rFonts w:hint="eastAsia"/>
                <w:kern w:val="2"/>
                <w:sz w:val="18"/>
              </w:rPr>
              <w:t>9</w:t>
            </w:r>
          </w:p>
        </w:tc>
        <w:tc>
          <w:tcPr>
            <w:tcW w:w="2835" w:type="dxa"/>
            <w:vAlign w:val="center"/>
          </w:tcPr>
          <w:p w:rsidR="000C6499" w:rsidRDefault="000C6499" w:rsidP="00D02F53">
            <w:pPr>
              <w:snapToGrid w:val="0"/>
              <w:spacing w:before="60" w:after="60"/>
              <w:ind w:firstLine="199"/>
              <w:jc w:val="left"/>
              <w:rPr>
                <w:kern w:val="2"/>
                <w:sz w:val="18"/>
              </w:rPr>
            </w:pPr>
            <w:r w:rsidRPr="00BE44BF">
              <w:rPr>
                <w:rFonts w:hint="eastAsia"/>
                <w:kern w:val="2"/>
                <w:sz w:val="18"/>
              </w:rPr>
              <w:t>Request_Flag</w:t>
            </w:r>
          </w:p>
        </w:tc>
        <w:tc>
          <w:tcPr>
            <w:tcW w:w="1701" w:type="dxa"/>
            <w:vAlign w:val="center"/>
          </w:tcPr>
          <w:p w:rsidR="000C6499" w:rsidRDefault="000C6499" w:rsidP="00D02F53">
            <w:pPr>
              <w:snapToGrid w:val="0"/>
              <w:spacing w:before="60" w:after="60"/>
              <w:ind w:firstLine="0"/>
              <w:jc w:val="center"/>
              <w:rPr>
                <w:kern w:val="2"/>
                <w:sz w:val="18"/>
              </w:rPr>
            </w:pPr>
            <w:r>
              <w:rPr>
                <w:rFonts w:hint="eastAsia"/>
                <w:kern w:val="2"/>
                <w:sz w:val="18"/>
              </w:rPr>
              <w:t>1</w:t>
            </w:r>
          </w:p>
        </w:tc>
        <w:tc>
          <w:tcPr>
            <w:tcW w:w="3899" w:type="dxa"/>
            <w:vAlign w:val="center"/>
          </w:tcPr>
          <w:p w:rsidR="000C6499" w:rsidRDefault="000C6499" w:rsidP="00D02F53">
            <w:pPr>
              <w:snapToGrid w:val="0"/>
              <w:spacing w:before="60" w:after="60"/>
              <w:ind w:firstLine="0"/>
              <w:jc w:val="left"/>
              <w:rPr>
                <w:kern w:val="2"/>
                <w:sz w:val="18"/>
              </w:rPr>
            </w:pPr>
            <w:proofErr w:type="gramStart"/>
            <w:r w:rsidRPr="00BE44BF">
              <w:rPr>
                <w:rFonts w:hint="eastAsia"/>
                <w:kern w:val="2"/>
                <w:sz w:val="18"/>
              </w:rPr>
              <w:t>标识位</w:t>
            </w:r>
            <w:proofErr w:type="gramEnd"/>
          </w:p>
        </w:tc>
      </w:tr>
      <w:tr w:rsidR="000C6499" w:rsidTr="00784425">
        <w:trPr>
          <w:jc w:val="center"/>
        </w:trPr>
        <w:tc>
          <w:tcPr>
            <w:tcW w:w="982" w:type="dxa"/>
            <w:vAlign w:val="center"/>
          </w:tcPr>
          <w:p w:rsidR="000C6499" w:rsidRDefault="000C6499" w:rsidP="00784425">
            <w:pPr>
              <w:snapToGrid w:val="0"/>
              <w:spacing w:before="40" w:after="40"/>
              <w:ind w:firstLine="0"/>
              <w:jc w:val="center"/>
              <w:rPr>
                <w:kern w:val="2"/>
                <w:sz w:val="18"/>
              </w:rPr>
            </w:pPr>
            <w:r>
              <w:rPr>
                <w:rFonts w:hint="eastAsia"/>
                <w:kern w:val="2"/>
                <w:sz w:val="18"/>
              </w:rPr>
              <w:t>10</w:t>
            </w:r>
          </w:p>
        </w:tc>
        <w:tc>
          <w:tcPr>
            <w:tcW w:w="2835" w:type="dxa"/>
            <w:vAlign w:val="center"/>
          </w:tcPr>
          <w:p w:rsidR="000C6499" w:rsidRDefault="000C6499" w:rsidP="00784425">
            <w:pPr>
              <w:snapToGrid w:val="0"/>
              <w:spacing w:before="40" w:after="40"/>
              <w:ind w:firstLine="199"/>
              <w:jc w:val="left"/>
              <w:rPr>
                <w:kern w:val="2"/>
                <w:sz w:val="18"/>
              </w:rPr>
            </w:pPr>
            <w:r>
              <w:rPr>
                <w:kern w:val="2"/>
                <w:sz w:val="18"/>
              </w:rPr>
              <w:t>Color_Select</w:t>
            </w:r>
          </w:p>
        </w:tc>
        <w:tc>
          <w:tcPr>
            <w:tcW w:w="1701" w:type="dxa"/>
            <w:vAlign w:val="center"/>
          </w:tcPr>
          <w:p w:rsidR="000C6499" w:rsidRDefault="000C6499" w:rsidP="00784425">
            <w:pPr>
              <w:snapToGrid w:val="0"/>
              <w:spacing w:before="40" w:after="40"/>
              <w:ind w:firstLine="0"/>
              <w:jc w:val="center"/>
              <w:rPr>
                <w:kern w:val="2"/>
                <w:sz w:val="18"/>
              </w:rPr>
            </w:pPr>
            <w:r>
              <w:rPr>
                <w:kern w:val="2"/>
                <w:sz w:val="18"/>
              </w:rPr>
              <w:t>1</w:t>
            </w:r>
          </w:p>
        </w:tc>
        <w:tc>
          <w:tcPr>
            <w:tcW w:w="3899" w:type="dxa"/>
            <w:vAlign w:val="center"/>
          </w:tcPr>
          <w:p w:rsidR="000C6499" w:rsidRDefault="000C6499" w:rsidP="00784425">
            <w:pPr>
              <w:snapToGrid w:val="0"/>
              <w:spacing w:before="40" w:after="40"/>
              <w:ind w:firstLine="0"/>
              <w:jc w:val="left"/>
              <w:rPr>
                <w:kern w:val="2"/>
                <w:sz w:val="18"/>
              </w:rPr>
            </w:pPr>
            <w:r>
              <w:rPr>
                <w:kern w:val="2"/>
                <w:sz w:val="18"/>
              </w:rPr>
              <w:t>色彩选择</w:t>
            </w:r>
            <w:r>
              <w:rPr>
                <w:rFonts w:hint="eastAsia"/>
                <w:kern w:val="2"/>
                <w:sz w:val="18"/>
              </w:rPr>
              <w:t>：</w:t>
            </w:r>
            <w:r>
              <w:rPr>
                <w:kern w:val="2"/>
                <w:sz w:val="18"/>
              </w:rPr>
              <w:t>0</w:t>
            </w:r>
            <w:r>
              <w:rPr>
                <w:kern w:val="2"/>
                <w:sz w:val="18"/>
              </w:rPr>
              <w:t>为黑白，</w:t>
            </w:r>
            <w:r>
              <w:rPr>
                <w:kern w:val="2"/>
                <w:sz w:val="18"/>
              </w:rPr>
              <w:t>1</w:t>
            </w:r>
            <w:r>
              <w:rPr>
                <w:kern w:val="2"/>
                <w:sz w:val="18"/>
              </w:rPr>
              <w:t>为彩色</w:t>
            </w:r>
          </w:p>
        </w:tc>
      </w:tr>
      <w:tr w:rsidR="000C6499" w:rsidTr="00784425">
        <w:trPr>
          <w:jc w:val="center"/>
        </w:trPr>
        <w:tc>
          <w:tcPr>
            <w:tcW w:w="982" w:type="dxa"/>
            <w:vAlign w:val="center"/>
          </w:tcPr>
          <w:p w:rsidR="000C6499" w:rsidRDefault="000C6499" w:rsidP="00784425">
            <w:pPr>
              <w:snapToGrid w:val="0"/>
              <w:spacing w:before="40" w:after="40"/>
              <w:ind w:firstLine="0"/>
              <w:jc w:val="center"/>
              <w:rPr>
                <w:kern w:val="2"/>
                <w:sz w:val="18"/>
              </w:rPr>
            </w:pPr>
            <w:r>
              <w:rPr>
                <w:rFonts w:hint="eastAsia"/>
                <w:kern w:val="2"/>
                <w:sz w:val="18"/>
              </w:rPr>
              <w:t>11</w:t>
            </w:r>
          </w:p>
        </w:tc>
        <w:tc>
          <w:tcPr>
            <w:tcW w:w="2835" w:type="dxa"/>
            <w:vAlign w:val="center"/>
          </w:tcPr>
          <w:p w:rsidR="000C6499" w:rsidRDefault="000C6499" w:rsidP="00784425">
            <w:pPr>
              <w:snapToGrid w:val="0"/>
              <w:spacing w:before="50" w:after="50"/>
              <w:ind w:firstLine="199"/>
              <w:jc w:val="left"/>
              <w:rPr>
                <w:kern w:val="2"/>
                <w:sz w:val="18"/>
              </w:rPr>
            </w:pPr>
            <w:r>
              <w:rPr>
                <w:kern w:val="2"/>
                <w:sz w:val="18"/>
              </w:rPr>
              <w:t>Resolution</w:t>
            </w:r>
          </w:p>
        </w:tc>
        <w:tc>
          <w:tcPr>
            <w:tcW w:w="1701" w:type="dxa"/>
            <w:vAlign w:val="center"/>
          </w:tcPr>
          <w:p w:rsidR="000C6499" w:rsidRDefault="000C6499" w:rsidP="00784425">
            <w:pPr>
              <w:snapToGrid w:val="0"/>
              <w:spacing w:before="40" w:after="40"/>
              <w:ind w:firstLine="0"/>
              <w:jc w:val="center"/>
              <w:rPr>
                <w:kern w:val="2"/>
                <w:sz w:val="18"/>
              </w:rPr>
            </w:pPr>
            <w:r>
              <w:rPr>
                <w:kern w:val="2"/>
                <w:sz w:val="18"/>
              </w:rPr>
              <w:t>1</w:t>
            </w:r>
          </w:p>
        </w:tc>
        <w:tc>
          <w:tcPr>
            <w:tcW w:w="3899" w:type="dxa"/>
            <w:vAlign w:val="center"/>
          </w:tcPr>
          <w:p w:rsidR="000C6499" w:rsidRDefault="000C6499" w:rsidP="00784425">
            <w:pPr>
              <w:snapToGrid w:val="0"/>
              <w:spacing w:before="50" w:after="50"/>
              <w:ind w:firstLine="0"/>
              <w:jc w:val="left"/>
              <w:rPr>
                <w:kern w:val="2"/>
                <w:sz w:val="18"/>
              </w:rPr>
            </w:pPr>
            <w:r>
              <w:rPr>
                <w:rFonts w:hint="eastAsia"/>
                <w:kern w:val="2"/>
                <w:sz w:val="18"/>
              </w:rPr>
              <w:t>自定义</w:t>
            </w:r>
            <w:r>
              <w:rPr>
                <w:kern w:val="2"/>
                <w:sz w:val="18"/>
              </w:rPr>
              <w:t>图像分辨率</w:t>
            </w:r>
            <w:r>
              <w:rPr>
                <w:rFonts w:hint="eastAsia"/>
                <w:kern w:val="2"/>
                <w:sz w:val="18"/>
              </w:rPr>
              <w:t>，采用以下几组</w:t>
            </w:r>
            <w:r>
              <w:rPr>
                <w:kern w:val="2"/>
                <w:sz w:val="18"/>
              </w:rPr>
              <w:t>：</w:t>
            </w:r>
            <w:r>
              <w:rPr>
                <w:rFonts w:hint="eastAsia"/>
                <w:kern w:val="2"/>
                <w:sz w:val="18"/>
              </w:rPr>
              <w:t xml:space="preserve"> </w:t>
            </w:r>
          </w:p>
          <w:p w:rsidR="000C6499" w:rsidRDefault="000C6499" w:rsidP="00784425">
            <w:pPr>
              <w:snapToGrid w:val="0"/>
              <w:spacing w:before="50" w:after="50"/>
              <w:ind w:firstLine="199"/>
              <w:jc w:val="left"/>
              <w:rPr>
                <w:kern w:val="2"/>
                <w:sz w:val="18"/>
              </w:rPr>
            </w:pPr>
            <w:r>
              <w:rPr>
                <w:rFonts w:ascii="宋体" w:hAnsi="宋体" w:hint="eastAsia"/>
                <w:kern w:val="2"/>
                <w:sz w:val="18"/>
              </w:rPr>
              <w:t>①</w:t>
            </w:r>
            <w:r>
              <w:rPr>
                <w:kern w:val="2"/>
                <w:sz w:val="18"/>
              </w:rPr>
              <w:t>320 X 240</w:t>
            </w:r>
            <w:r>
              <w:rPr>
                <w:kern w:val="2"/>
                <w:sz w:val="18"/>
              </w:rPr>
              <w:t>为</w:t>
            </w:r>
            <w:r>
              <w:rPr>
                <w:kern w:val="2"/>
                <w:sz w:val="18"/>
              </w:rPr>
              <w:t>1</w:t>
            </w:r>
            <w:r>
              <w:rPr>
                <w:kern w:val="2"/>
                <w:sz w:val="18"/>
              </w:rPr>
              <w:t>；</w:t>
            </w:r>
          </w:p>
          <w:p w:rsidR="000C6499" w:rsidRDefault="000C6499" w:rsidP="00784425">
            <w:pPr>
              <w:snapToGrid w:val="0"/>
              <w:spacing w:before="50" w:after="50"/>
              <w:ind w:firstLine="199"/>
              <w:jc w:val="left"/>
              <w:rPr>
                <w:kern w:val="2"/>
                <w:sz w:val="18"/>
              </w:rPr>
            </w:pPr>
            <w:r>
              <w:rPr>
                <w:rFonts w:ascii="宋体" w:hAnsi="宋体" w:hint="eastAsia"/>
                <w:kern w:val="2"/>
                <w:sz w:val="18"/>
              </w:rPr>
              <w:t>②</w:t>
            </w:r>
            <w:r>
              <w:rPr>
                <w:kern w:val="2"/>
                <w:sz w:val="18"/>
              </w:rPr>
              <w:t>640 X 480</w:t>
            </w:r>
            <w:r>
              <w:rPr>
                <w:kern w:val="2"/>
                <w:sz w:val="18"/>
              </w:rPr>
              <w:t>为</w:t>
            </w:r>
            <w:r>
              <w:rPr>
                <w:kern w:val="2"/>
                <w:sz w:val="18"/>
              </w:rPr>
              <w:t>2</w:t>
            </w:r>
            <w:r>
              <w:rPr>
                <w:kern w:val="2"/>
                <w:sz w:val="18"/>
              </w:rPr>
              <w:t>；</w:t>
            </w:r>
          </w:p>
          <w:p w:rsidR="000C6499" w:rsidRDefault="000C6499" w:rsidP="00784425">
            <w:pPr>
              <w:snapToGrid w:val="0"/>
              <w:spacing w:before="50" w:after="50"/>
              <w:ind w:firstLine="199"/>
              <w:jc w:val="left"/>
              <w:rPr>
                <w:kern w:val="2"/>
                <w:sz w:val="18"/>
              </w:rPr>
            </w:pPr>
            <w:r>
              <w:rPr>
                <w:rFonts w:ascii="宋体" w:hAnsi="宋体" w:hint="eastAsia"/>
                <w:kern w:val="2"/>
                <w:sz w:val="18"/>
              </w:rPr>
              <w:t>③</w:t>
            </w:r>
            <w:r>
              <w:rPr>
                <w:kern w:val="2"/>
                <w:sz w:val="18"/>
              </w:rPr>
              <w:t>704 X 576</w:t>
            </w:r>
            <w:r>
              <w:rPr>
                <w:kern w:val="2"/>
                <w:sz w:val="18"/>
              </w:rPr>
              <w:t>为</w:t>
            </w:r>
            <w:r>
              <w:rPr>
                <w:kern w:val="2"/>
                <w:sz w:val="18"/>
              </w:rPr>
              <w:t>3</w:t>
            </w:r>
            <w:r>
              <w:rPr>
                <w:kern w:val="2"/>
                <w:sz w:val="18"/>
              </w:rPr>
              <w:t>；</w:t>
            </w:r>
          </w:p>
        </w:tc>
      </w:tr>
      <w:tr w:rsidR="000C6499" w:rsidTr="00784425">
        <w:trPr>
          <w:jc w:val="center"/>
        </w:trPr>
        <w:tc>
          <w:tcPr>
            <w:tcW w:w="982" w:type="dxa"/>
            <w:vAlign w:val="center"/>
          </w:tcPr>
          <w:p w:rsidR="000C6499" w:rsidRDefault="000C6499" w:rsidP="00784425">
            <w:pPr>
              <w:snapToGrid w:val="0"/>
              <w:spacing w:before="40" w:after="40"/>
              <w:ind w:firstLine="0"/>
              <w:jc w:val="center"/>
              <w:rPr>
                <w:kern w:val="2"/>
                <w:sz w:val="18"/>
              </w:rPr>
            </w:pPr>
            <w:r>
              <w:rPr>
                <w:rFonts w:hint="eastAsia"/>
                <w:kern w:val="2"/>
                <w:sz w:val="18"/>
              </w:rPr>
              <w:t>12</w:t>
            </w:r>
          </w:p>
        </w:tc>
        <w:tc>
          <w:tcPr>
            <w:tcW w:w="2835" w:type="dxa"/>
            <w:vAlign w:val="center"/>
          </w:tcPr>
          <w:p w:rsidR="000C6499" w:rsidRDefault="000C6499" w:rsidP="00784425">
            <w:pPr>
              <w:snapToGrid w:val="0"/>
              <w:spacing w:before="50" w:after="50"/>
              <w:ind w:firstLine="199"/>
              <w:jc w:val="left"/>
              <w:rPr>
                <w:kern w:val="2"/>
                <w:sz w:val="18"/>
              </w:rPr>
            </w:pPr>
            <w:r>
              <w:rPr>
                <w:kern w:val="2"/>
                <w:sz w:val="18"/>
              </w:rPr>
              <w:t>Luminance</w:t>
            </w:r>
          </w:p>
        </w:tc>
        <w:tc>
          <w:tcPr>
            <w:tcW w:w="1701" w:type="dxa"/>
            <w:vAlign w:val="center"/>
          </w:tcPr>
          <w:p w:rsidR="000C6499" w:rsidRDefault="000C6499" w:rsidP="00784425">
            <w:pPr>
              <w:snapToGrid w:val="0"/>
              <w:spacing w:before="40" w:after="40"/>
              <w:ind w:firstLine="0"/>
              <w:jc w:val="center"/>
              <w:rPr>
                <w:kern w:val="2"/>
                <w:sz w:val="18"/>
              </w:rPr>
            </w:pPr>
            <w:r>
              <w:rPr>
                <w:kern w:val="2"/>
                <w:sz w:val="18"/>
              </w:rPr>
              <w:t>1</w:t>
            </w:r>
          </w:p>
        </w:tc>
        <w:tc>
          <w:tcPr>
            <w:tcW w:w="3899" w:type="dxa"/>
            <w:vAlign w:val="center"/>
          </w:tcPr>
          <w:p w:rsidR="000C6499" w:rsidRDefault="000C6499" w:rsidP="00784425">
            <w:pPr>
              <w:snapToGrid w:val="0"/>
              <w:spacing w:before="50" w:after="50"/>
              <w:ind w:firstLine="0"/>
              <w:jc w:val="left"/>
              <w:rPr>
                <w:kern w:val="2"/>
                <w:sz w:val="18"/>
              </w:rPr>
            </w:pPr>
            <w:r>
              <w:rPr>
                <w:kern w:val="2"/>
                <w:sz w:val="18"/>
              </w:rPr>
              <w:t>亮度</w:t>
            </w:r>
            <w:r>
              <w:rPr>
                <w:rFonts w:hint="eastAsia"/>
                <w:kern w:val="2"/>
                <w:sz w:val="18"/>
              </w:rPr>
              <w:t>（无符号整数，</w:t>
            </w:r>
            <w:r>
              <w:rPr>
                <w:kern w:val="2"/>
                <w:sz w:val="18"/>
              </w:rPr>
              <w:t>取值范围：</w:t>
            </w:r>
            <w:r>
              <w:rPr>
                <w:kern w:val="2"/>
                <w:sz w:val="18"/>
              </w:rPr>
              <w:t>1</w:t>
            </w:r>
            <w:r>
              <w:rPr>
                <w:kern w:val="2"/>
                <w:sz w:val="18"/>
              </w:rPr>
              <w:t>～</w:t>
            </w:r>
            <w:r>
              <w:rPr>
                <w:kern w:val="2"/>
                <w:sz w:val="18"/>
              </w:rPr>
              <w:t>100</w:t>
            </w:r>
            <w:r>
              <w:rPr>
                <w:rFonts w:hint="eastAsia"/>
                <w:kern w:val="2"/>
                <w:sz w:val="18"/>
              </w:rPr>
              <w:t>）</w:t>
            </w:r>
          </w:p>
        </w:tc>
      </w:tr>
      <w:tr w:rsidR="000C6499" w:rsidTr="00784425">
        <w:trPr>
          <w:jc w:val="center"/>
        </w:trPr>
        <w:tc>
          <w:tcPr>
            <w:tcW w:w="982" w:type="dxa"/>
            <w:vAlign w:val="center"/>
          </w:tcPr>
          <w:p w:rsidR="000C6499" w:rsidRDefault="000C6499" w:rsidP="00784425">
            <w:pPr>
              <w:snapToGrid w:val="0"/>
              <w:spacing w:before="40" w:after="40"/>
              <w:ind w:firstLine="0"/>
              <w:jc w:val="center"/>
              <w:rPr>
                <w:kern w:val="2"/>
                <w:sz w:val="18"/>
              </w:rPr>
            </w:pPr>
            <w:r>
              <w:rPr>
                <w:rFonts w:hint="eastAsia"/>
                <w:kern w:val="2"/>
                <w:sz w:val="18"/>
              </w:rPr>
              <w:t>13</w:t>
            </w:r>
          </w:p>
        </w:tc>
        <w:tc>
          <w:tcPr>
            <w:tcW w:w="2835" w:type="dxa"/>
            <w:vAlign w:val="center"/>
          </w:tcPr>
          <w:p w:rsidR="000C6499" w:rsidRDefault="000C6499" w:rsidP="00784425">
            <w:pPr>
              <w:snapToGrid w:val="0"/>
              <w:spacing w:before="50" w:after="50"/>
              <w:ind w:firstLine="199"/>
              <w:jc w:val="left"/>
              <w:rPr>
                <w:kern w:val="2"/>
                <w:sz w:val="18"/>
              </w:rPr>
            </w:pPr>
            <w:r>
              <w:rPr>
                <w:kern w:val="2"/>
                <w:sz w:val="18"/>
              </w:rPr>
              <w:t>Contrast</w:t>
            </w:r>
          </w:p>
        </w:tc>
        <w:tc>
          <w:tcPr>
            <w:tcW w:w="1701" w:type="dxa"/>
            <w:vAlign w:val="center"/>
          </w:tcPr>
          <w:p w:rsidR="000C6499" w:rsidRDefault="000C6499" w:rsidP="00784425">
            <w:pPr>
              <w:snapToGrid w:val="0"/>
              <w:spacing w:before="40" w:after="40"/>
              <w:ind w:firstLine="0"/>
              <w:jc w:val="center"/>
              <w:rPr>
                <w:kern w:val="2"/>
                <w:sz w:val="18"/>
              </w:rPr>
            </w:pPr>
            <w:r>
              <w:rPr>
                <w:kern w:val="2"/>
                <w:sz w:val="18"/>
              </w:rPr>
              <w:t>1</w:t>
            </w:r>
          </w:p>
        </w:tc>
        <w:tc>
          <w:tcPr>
            <w:tcW w:w="3899" w:type="dxa"/>
            <w:vAlign w:val="center"/>
          </w:tcPr>
          <w:p w:rsidR="000C6499" w:rsidRDefault="000C6499" w:rsidP="00784425">
            <w:pPr>
              <w:snapToGrid w:val="0"/>
              <w:spacing w:before="50" w:after="50"/>
              <w:ind w:firstLine="0"/>
              <w:jc w:val="left"/>
              <w:rPr>
                <w:kern w:val="2"/>
                <w:sz w:val="18"/>
              </w:rPr>
            </w:pPr>
            <w:r>
              <w:rPr>
                <w:kern w:val="2"/>
                <w:sz w:val="18"/>
              </w:rPr>
              <w:t>对比度</w:t>
            </w:r>
            <w:r>
              <w:rPr>
                <w:rFonts w:hint="eastAsia"/>
                <w:kern w:val="2"/>
                <w:sz w:val="18"/>
              </w:rPr>
              <w:t>（无符号整数，</w:t>
            </w:r>
            <w:r>
              <w:rPr>
                <w:kern w:val="2"/>
                <w:sz w:val="18"/>
              </w:rPr>
              <w:t>取值范围：</w:t>
            </w:r>
            <w:r>
              <w:rPr>
                <w:kern w:val="2"/>
                <w:sz w:val="18"/>
              </w:rPr>
              <w:t>1</w:t>
            </w:r>
            <w:r>
              <w:rPr>
                <w:kern w:val="2"/>
                <w:sz w:val="18"/>
              </w:rPr>
              <w:t>～</w:t>
            </w:r>
            <w:r>
              <w:rPr>
                <w:kern w:val="2"/>
                <w:sz w:val="18"/>
              </w:rPr>
              <w:t>100</w:t>
            </w:r>
            <w:r>
              <w:rPr>
                <w:rFonts w:hint="eastAsia"/>
                <w:kern w:val="2"/>
                <w:sz w:val="18"/>
              </w:rPr>
              <w:t>）</w:t>
            </w:r>
          </w:p>
        </w:tc>
      </w:tr>
      <w:tr w:rsidR="000C6499" w:rsidTr="00784425">
        <w:trPr>
          <w:jc w:val="center"/>
        </w:trPr>
        <w:tc>
          <w:tcPr>
            <w:tcW w:w="982" w:type="dxa"/>
            <w:vAlign w:val="center"/>
          </w:tcPr>
          <w:p w:rsidR="000C6499" w:rsidRDefault="000C6499" w:rsidP="00784425">
            <w:pPr>
              <w:snapToGrid w:val="0"/>
              <w:spacing w:before="40" w:after="40"/>
              <w:ind w:firstLine="0"/>
              <w:jc w:val="center"/>
              <w:rPr>
                <w:kern w:val="2"/>
                <w:sz w:val="18"/>
              </w:rPr>
            </w:pPr>
            <w:r>
              <w:rPr>
                <w:rFonts w:hint="eastAsia"/>
                <w:kern w:val="2"/>
                <w:sz w:val="18"/>
              </w:rPr>
              <w:t>14</w:t>
            </w:r>
          </w:p>
        </w:tc>
        <w:tc>
          <w:tcPr>
            <w:tcW w:w="2835" w:type="dxa"/>
            <w:vAlign w:val="center"/>
          </w:tcPr>
          <w:p w:rsidR="000C6499" w:rsidRDefault="000C6499" w:rsidP="00784425">
            <w:pPr>
              <w:snapToGrid w:val="0"/>
              <w:spacing w:before="50" w:after="50"/>
              <w:ind w:firstLine="199"/>
              <w:jc w:val="left"/>
              <w:rPr>
                <w:kern w:val="2"/>
                <w:sz w:val="18"/>
              </w:rPr>
            </w:pPr>
            <w:r>
              <w:rPr>
                <w:kern w:val="2"/>
                <w:sz w:val="18"/>
              </w:rPr>
              <w:t>Saturation</w:t>
            </w:r>
          </w:p>
        </w:tc>
        <w:tc>
          <w:tcPr>
            <w:tcW w:w="1701" w:type="dxa"/>
            <w:vAlign w:val="center"/>
          </w:tcPr>
          <w:p w:rsidR="000C6499" w:rsidRDefault="000C6499" w:rsidP="00784425">
            <w:pPr>
              <w:snapToGrid w:val="0"/>
              <w:spacing w:before="40" w:after="40"/>
              <w:ind w:firstLine="0"/>
              <w:jc w:val="center"/>
              <w:rPr>
                <w:kern w:val="2"/>
                <w:sz w:val="18"/>
              </w:rPr>
            </w:pPr>
            <w:r>
              <w:rPr>
                <w:kern w:val="2"/>
                <w:sz w:val="18"/>
              </w:rPr>
              <w:t>1</w:t>
            </w:r>
          </w:p>
        </w:tc>
        <w:tc>
          <w:tcPr>
            <w:tcW w:w="3899" w:type="dxa"/>
            <w:vAlign w:val="center"/>
          </w:tcPr>
          <w:p w:rsidR="000C6499" w:rsidRDefault="000C6499" w:rsidP="00784425">
            <w:pPr>
              <w:snapToGrid w:val="0"/>
              <w:spacing w:before="50" w:after="50"/>
              <w:ind w:firstLine="0"/>
              <w:jc w:val="left"/>
              <w:rPr>
                <w:kern w:val="2"/>
                <w:sz w:val="18"/>
              </w:rPr>
            </w:pPr>
            <w:r>
              <w:rPr>
                <w:kern w:val="2"/>
                <w:sz w:val="18"/>
              </w:rPr>
              <w:t>饱和度</w:t>
            </w:r>
            <w:r>
              <w:rPr>
                <w:rFonts w:hint="eastAsia"/>
                <w:kern w:val="2"/>
                <w:sz w:val="18"/>
              </w:rPr>
              <w:t>（无符号整数，</w:t>
            </w:r>
            <w:r>
              <w:rPr>
                <w:kern w:val="2"/>
                <w:sz w:val="18"/>
              </w:rPr>
              <w:t>取值范围：</w:t>
            </w:r>
            <w:r>
              <w:rPr>
                <w:kern w:val="2"/>
                <w:sz w:val="18"/>
              </w:rPr>
              <w:t>1</w:t>
            </w:r>
            <w:r>
              <w:rPr>
                <w:kern w:val="2"/>
                <w:sz w:val="18"/>
              </w:rPr>
              <w:t>～</w:t>
            </w:r>
            <w:r>
              <w:rPr>
                <w:kern w:val="2"/>
                <w:sz w:val="18"/>
              </w:rPr>
              <w:t>100</w:t>
            </w:r>
            <w:r>
              <w:rPr>
                <w:rFonts w:hint="eastAsia"/>
                <w:kern w:val="2"/>
                <w:sz w:val="18"/>
              </w:rPr>
              <w:t>）</w:t>
            </w:r>
          </w:p>
        </w:tc>
      </w:tr>
      <w:tr w:rsidR="000C6499" w:rsidTr="00784425">
        <w:trPr>
          <w:jc w:val="center"/>
        </w:trPr>
        <w:tc>
          <w:tcPr>
            <w:tcW w:w="982" w:type="dxa"/>
            <w:vAlign w:val="center"/>
          </w:tcPr>
          <w:p w:rsidR="000C6499" w:rsidRDefault="000C6499" w:rsidP="00784425">
            <w:pPr>
              <w:snapToGrid w:val="0"/>
              <w:spacing w:before="40" w:after="40"/>
              <w:ind w:firstLine="0"/>
              <w:jc w:val="center"/>
              <w:rPr>
                <w:kern w:val="2"/>
                <w:sz w:val="18"/>
              </w:rPr>
            </w:pPr>
            <w:r>
              <w:rPr>
                <w:rFonts w:hint="eastAsia"/>
                <w:kern w:val="2"/>
                <w:sz w:val="18"/>
              </w:rPr>
              <w:t>15</w:t>
            </w:r>
          </w:p>
        </w:tc>
        <w:tc>
          <w:tcPr>
            <w:tcW w:w="2835" w:type="dxa"/>
            <w:vAlign w:val="center"/>
          </w:tcPr>
          <w:p w:rsidR="000C6499" w:rsidRDefault="000C6499" w:rsidP="00784425">
            <w:pPr>
              <w:snapToGrid w:val="0"/>
              <w:spacing w:before="50" w:after="50"/>
              <w:ind w:firstLine="199"/>
              <w:jc w:val="left"/>
              <w:rPr>
                <w:kern w:val="2"/>
                <w:sz w:val="18"/>
              </w:rPr>
            </w:pPr>
            <w:r>
              <w:rPr>
                <w:kern w:val="2"/>
                <w:sz w:val="18"/>
              </w:rPr>
              <w:t>CRC16</w:t>
            </w:r>
          </w:p>
        </w:tc>
        <w:tc>
          <w:tcPr>
            <w:tcW w:w="1701" w:type="dxa"/>
            <w:vAlign w:val="center"/>
          </w:tcPr>
          <w:p w:rsidR="000C6499" w:rsidRDefault="000C6499" w:rsidP="00784425">
            <w:pPr>
              <w:snapToGrid w:val="0"/>
              <w:spacing w:before="40" w:after="40"/>
              <w:ind w:firstLine="0"/>
              <w:jc w:val="center"/>
              <w:rPr>
                <w:kern w:val="2"/>
                <w:sz w:val="18"/>
              </w:rPr>
            </w:pPr>
            <w:r>
              <w:rPr>
                <w:kern w:val="2"/>
                <w:sz w:val="18"/>
              </w:rPr>
              <w:t>2</w:t>
            </w:r>
          </w:p>
        </w:tc>
        <w:tc>
          <w:tcPr>
            <w:tcW w:w="3899" w:type="dxa"/>
            <w:vAlign w:val="center"/>
          </w:tcPr>
          <w:p w:rsidR="000C6499" w:rsidRDefault="000C6499" w:rsidP="00784425">
            <w:pPr>
              <w:snapToGrid w:val="0"/>
              <w:spacing w:before="50" w:after="50"/>
              <w:ind w:firstLine="0"/>
              <w:jc w:val="left"/>
              <w:rPr>
                <w:kern w:val="2"/>
                <w:sz w:val="18"/>
              </w:rPr>
            </w:pPr>
            <w:r>
              <w:rPr>
                <w:kern w:val="2"/>
                <w:sz w:val="18"/>
              </w:rPr>
              <w:t>校验位</w:t>
            </w:r>
          </w:p>
        </w:tc>
      </w:tr>
      <w:tr w:rsidR="000C6499" w:rsidTr="00784425">
        <w:trPr>
          <w:jc w:val="center"/>
        </w:trPr>
        <w:tc>
          <w:tcPr>
            <w:tcW w:w="982" w:type="dxa"/>
            <w:vAlign w:val="center"/>
          </w:tcPr>
          <w:p w:rsidR="000C6499" w:rsidRDefault="000C6499" w:rsidP="00784425">
            <w:pPr>
              <w:snapToGrid w:val="0"/>
              <w:spacing w:before="40" w:after="40"/>
              <w:ind w:firstLine="0"/>
              <w:jc w:val="center"/>
              <w:rPr>
                <w:kern w:val="2"/>
                <w:sz w:val="18"/>
              </w:rPr>
            </w:pPr>
            <w:r>
              <w:rPr>
                <w:rFonts w:hint="eastAsia"/>
                <w:kern w:val="2"/>
                <w:sz w:val="18"/>
              </w:rPr>
              <w:t>16</w:t>
            </w:r>
          </w:p>
        </w:tc>
        <w:tc>
          <w:tcPr>
            <w:tcW w:w="2835" w:type="dxa"/>
            <w:vAlign w:val="center"/>
          </w:tcPr>
          <w:p w:rsidR="000C6499" w:rsidRDefault="000C6499" w:rsidP="00784425">
            <w:pPr>
              <w:snapToGrid w:val="0"/>
              <w:spacing w:before="50" w:after="50"/>
              <w:ind w:firstLine="199"/>
              <w:jc w:val="left"/>
              <w:rPr>
                <w:kern w:val="2"/>
                <w:sz w:val="18"/>
              </w:rPr>
            </w:pPr>
            <w:r w:rsidRPr="001A0DE1">
              <w:rPr>
                <w:rFonts w:hint="eastAsia"/>
                <w:kern w:val="2"/>
                <w:sz w:val="18"/>
              </w:rPr>
              <w:t>End</w:t>
            </w:r>
          </w:p>
        </w:tc>
        <w:tc>
          <w:tcPr>
            <w:tcW w:w="1701" w:type="dxa"/>
            <w:vAlign w:val="center"/>
          </w:tcPr>
          <w:p w:rsidR="000C6499" w:rsidRDefault="000C6499" w:rsidP="00784425">
            <w:pPr>
              <w:snapToGrid w:val="0"/>
              <w:spacing w:before="40" w:after="40"/>
              <w:ind w:firstLine="0"/>
              <w:jc w:val="center"/>
              <w:rPr>
                <w:kern w:val="2"/>
                <w:sz w:val="18"/>
              </w:rPr>
            </w:pPr>
            <w:r w:rsidRPr="001A0DE1">
              <w:rPr>
                <w:rFonts w:hint="eastAsia"/>
                <w:kern w:val="2"/>
                <w:sz w:val="18"/>
              </w:rPr>
              <w:t>1</w:t>
            </w:r>
          </w:p>
        </w:tc>
        <w:tc>
          <w:tcPr>
            <w:tcW w:w="3899" w:type="dxa"/>
            <w:vAlign w:val="center"/>
          </w:tcPr>
          <w:p w:rsidR="000C6499" w:rsidRDefault="000C6499" w:rsidP="00784425">
            <w:pPr>
              <w:snapToGrid w:val="0"/>
              <w:spacing w:before="50" w:after="50"/>
              <w:ind w:firstLine="0"/>
              <w:jc w:val="left"/>
              <w:rPr>
                <w:kern w:val="2"/>
                <w:sz w:val="18"/>
              </w:rPr>
            </w:pPr>
            <w:r w:rsidRPr="001A0DE1">
              <w:rPr>
                <w:rFonts w:hint="eastAsia"/>
                <w:kern w:val="2"/>
                <w:sz w:val="18"/>
              </w:rPr>
              <w:t>报文尾：</w:t>
            </w:r>
            <w:r w:rsidRPr="001A0DE1">
              <w:rPr>
                <w:rFonts w:hint="eastAsia"/>
                <w:kern w:val="2"/>
                <w:sz w:val="18"/>
              </w:rPr>
              <w:t>0x96</w:t>
            </w:r>
          </w:p>
        </w:tc>
      </w:tr>
    </w:tbl>
    <w:p w:rsidR="00FA7BC8" w:rsidRDefault="00FA7BC8" w:rsidP="000701D3">
      <w:pPr>
        <w:snapToGrid w:val="0"/>
        <w:ind w:firstLine="0"/>
        <w:rPr>
          <w:kern w:val="2"/>
        </w:rPr>
      </w:pPr>
    </w:p>
    <w:p w:rsidR="00FA7BC8" w:rsidRDefault="00FA7BC8" w:rsidP="006177C4">
      <w:pPr>
        <w:pStyle w:val="afffb"/>
        <w:outlineLvl w:val="2"/>
        <w:rPr>
          <w:kern w:val="2"/>
        </w:rPr>
      </w:pPr>
      <w:r>
        <w:rPr>
          <w:rFonts w:ascii="Times New Roman"/>
          <w:b/>
        </w:rPr>
        <w:t>C</w:t>
      </w:r>
      <w:r>
        <w:rPr>
          <w:rFonts w:ascii="EU-F1" w:hint="eastAsia"/>
          <w:spacing w:val="20"/>
          <w:kern w:val="2"/>
        </w:rPr>
        <w:t>.</w:t>
      </w:r>
      <w:r>
        <w:rPr>
          <w:rFonts w:hint="eastAsia"/>
          <w:kern w:val="2"/>
        </w:rPr>
        <w:t>5</w:t>
      </w:r>
      <w:r>
        <w:rPr>
          <w:rFonts w:ascii="EU-F1" w:hint="eastAsia"/>
          <w:spacing w:val="20"/>
          <w:kern w:val="2"/>
        </w:rPr>
        <w:t>.</w:t>
      </w:r>
      <w:r>
        <w:rPr>
          <w:rFonts w:hint="eastAsia"/>
          <w:kern w:val="2"/>
        </w:rPr>
        <w:t>2</w:t>
      </w:r>
      <w:r>
        <w:rPr>
          <w:rFonts w:hint="eastAsia"/>
          <w:kern w:val="2"/>
        </w:rPr>
        <w:t xml:space="preserve">　</w:t>
      </w:r>
      <w:r>
        <w:rPr>
          <w:kern w:val="2"/>
        </w:rPr>
        <w:t>拍照时间表设置</w:t>
      </w:r>
    </w:p>
    <w:p w:rsidR="00FA7BC8" w:rsidRDefault="00FA7BC8" w:rsidP="00FA7BC8">
      <w:pPr>
        <w:ind w:firstLineChars="200" w:firstLine="420"/>
        <w:rPr>
          <w:kern w:val="2"/>
        </w:rPr>
      </w:pPr>
      <w:r>
        <w:rPr>
          <w:kern w:val="2"/>
        </w:rPr>
        <w:t>该命令配置图像采集</w:t>
      </w:r>
      <w:r>
        <w:rPr>
          <w:rFonts w:hint="eastAsia"/>
          <w:kern w:val="2"/>
        </w:rPr>
        <w:t>装置</w:t>
      </w:r>
      <w:r>
        <w:rPr>
          <w:kern w:val="2"/>
        </w:rPr>
        <w:t>自动拍摄的时间表及拍摄方位。数据报文格式见下表：</w:t>
      </w:r>
    </w:p>
    <w:p w:rsidR="00FA7BC8" w:rsidRDefault="00FA7BC8" w:rsidP="00FA7BC8">
      <w:pPr>
        <w:pStyle w:val="afffffffff6"/>
      </w:pPr>
      <w:r>
        <w:t>表</w:t>
      </w:r>
      <w:r>
        <w:rPr>
          <w:rFonts w:ascii="Times New Roman"/>
          <w:b/>
        </w:rPr>
        <w:t>C</w:t>
      </w:r>
      <w:r w:rsidR="00077E64">
        <w:rPr>
          <w:rFonts w:hint="eastAsia"/>
        </w:rPr>
        <w:t>5-3</w:t>
      </w:r>
      <w:r>
        <w:rPr>
          <w:rFonts w:hint="eastAsia"/>
        </w:rPr>
        <w:t xml:space="preserve">　</w:t>
      </w:r>
      <w:r>
        <w:t>拍照时间表设置数据报文格式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10"/>
        <w:gridCol w:w="2419"/>
        <w:gridCol w:w="1527"/>
        <w:gridCol w:w="4456"/>
      </w:tblGrid>
      <w:tr w:rsidR="00FA7BC8" w:rsidTr="00BD5520">
        <w:trPr>
          <w:jc w:val="center"/>
        </w:trPr>
        <w:tc>
          <w:tcPr>
            <w:tcW w:w="1010" w:type="dxa"/>
            <w:vAlign w:val="center"/>
          </w:tcPr>
          <w:p w:rsidR="00FA7BC8" w:rsidRDefault="00FA7BC8" w:rsidP="00EC6C2A">
            <w:pPr>
              <w:snapToGrid w:val="0"/>
              <w:spacing w:before="80" w:after="80"/>
              <w:ind w:firstLine="0"/>
              <w:jc w:val="center"/>
              <w:rPr>
                <w:kern w:val="2"/>
                <w:sz w:val="18"/>
              </w:rPr>
            </w:pPr>
            <w:r>
              <w:rPr>
                <w:kern w:val="2"/>
                <w:sz w:val="18"/>
              </w:rPr>
              <w:t>序号</w:t>
            </w:r>
          </w:p>
        </w:tc>
        <w:tc>
          <w:tcPr>
            <w:tcW w:w="2419" w:type="dxa"/>
            <w:vAlign w:val="center"/>
          </w:tcPr>
          <w:p w:rsidR="00FA7BC8" w:rsidRDefault="00FA7BC8" w:rsidP="00EC6C2A">
            <w:pPr>
              <w:snapToGrid w:val="0"/>
              <w:spacing w:before="80" w:after="80"/>
              <w:ind w:firstLine="0"/>
              <w:jc w:val="center"/>
              <w:rPr>
                <w:kern w:val="2"/>
                <w:sz w:val="18"/>
              </w:rPr>
            </w:pPr>
            <w:r>
              <w:rPr>
                <w:kern w:val="2"/>
                <w:sz w:val="18"/>
              </w:rPr>
              <w:t>报文名称</w:t>
            </w:r>
          </w:p>
        </w:tc>
        <w:tc>
          <w:tcPr>
            <w:tcW w:w="1527" w:type="dxa"/>
            <w:vAlign w:val="center"/>
          </w:tcPr>
          <w:p w:rsidR="00FA7BC8" w:rsidRDefault="00FA7BC8" w:rsidP="00EC6C2A">
            <w:pPr>
              <w:snapToGrid w:val="0"/>
              <w:spacing w:before="80" w:after="80"/>
              <w:ind w:firstLine="0"/>
              <w:jc w:val="center"/>
              <w:rPr>
                <w:kern w:val="2"/>
                <w:sz w:val="18"/>
              </w:rPr>
            </w:pPr>
            <w:r>
              <w:rPr>
                <w:kern w:val="2"/>
                <w:sz w:val="18"/>
              </w:rPr>
              <w:t>长度（</w:t>
            </w:r>
            <w:r>
              <w:rPr>
                <w:kern w:val="2"/>
                <w:sz w:val="18"/>
              </w:rPr>
              <w:t>Byte</w:t>
            </w:r>
            <w:r>
              <w:rPr>
                <w:kern w:val="2"/>
                <w:sz w:val="18"/>
              </w:rPr>
              <w:t>）</w:t>
            </w:r>
          </w:p>
        </w:tc>
        <w:tc>
          <w:tcPr>
            <w:tcW w:w="4456" w:type="dxa"/>
            <w:vAlign w:val="center"/>
          </w:tcPr>
          <w:p w:rsidR="00FA7BC8" w:rsidRDefault="00FA7BC8" w:rsidP="00EC6C2A">
            <w:pPr>
              <w:snapToGrid w:val="0"/>
              <w:spacing w:before="80" w:after="8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rsidTr="00BD5520">
        <w:trPr>
          <w:jc w:val="center"/>
        </w:trPr>
        <w:tc>
          <w:tcPr>
            <w:tcW w:w="1010" w:type="dxa"/>
            <w:vAlign w:val="center"/>
          </w:tcPr>
          <w:p w:rsidR="00FA7BC8" w:rsidRDefault="00FA7BC8" w:rsidP="00EC6C2A">
            <w:pPr>
              <w:snapToGrid w:val="0"/>
              <w:spacing w:before="80" w:after="80"/>
              <w:ind w:firstLine="0"/>
              <w:jc w:val="center"/>
              <w:rPr>
                <w:kern w:val="2"/>
                <w:sz w:val="18"/>
              </w:rPr>
            </w:pPr>
            <w:r>
              <w:rPr>
                <w:kern w:val="2"/>
                <w:sz w:val="18"/>
              </w:rPr>
              <w:t>1</w:t>
            </w:r>
          </w:p>
        </w:tc>
        <w:tc>
          <w:tcPr>
            <w:tcW w:w="2419" w:type="dxa"/>
            <w:vAlign w:val="center"/>
          </w:tcPr>
          <w:p w:rsidR="00FA7BC8" w:rsidRDefault="00FA7BC8" w:rsidP="00EC6C2A">
            <w:pPr>
              <w:snapToGrid w:val="0"/>
              <w:spacing w:before="80" w:after="80"/>
              <w:ind w:firstLine="199"/>
              <w:jc w:val="left"/>
              <w:rPr>
                <w:kern w:val="2"/>
                <w:sz w:val="18"/>
              </w:rPr>
            </w:pPr>
            <w:r>
              <w:rPr>
                <w:kern w:val="2"/>
                <w:sz w:val="18"/>
              </w:rPr>
              <w:t>Sync</w:t>
            </w:r>
          </w:p>
        </w:tc>
        <w:tc>
          <w:tcPr>
            <w:tcW w:w="1527" w:type="dxa"/>
            <w:vAlign w:val="center"/>
          </w:tcPr>
          <w:p w:rsidR="00FA7BC8" w:rsidRDefault="00FA7BC8" w:rsidP="00EC6C2A">
            <w:pPr>
              <w:snapToGrid w:val="0"/>
              <w:spacing w:before="80" w:after="80"/>
              <w:ind w:firstLine="0"/>
              <w:jc w:val="center"/>
              <w:rPr>
                <w:kern w:val="2"/>
                <w:sz w:val="18"/>
              </w:rPr>
            </w:pPr>
            <w:r>
              <w:rPr>
                <w:kern w:val="2"/>
                <w:sz w:val="18"/>
              </w:rPr>
              <w:t>2</w:t>
            </w:r>
          </w:p>
        </w:tc>
        <w:tc>
          <w:tcPr>
            <w:tcW w:w="4456" w:type="dxa"/>
            <w:vAlign w:val="center"/>
          </w:tcPr>
          <w:p w:rsidR="00FA7BC8" w:rsidRDefault="00FA7BC8" w:rsidP="000701D3">
            <w:pPr>
              <w:snapToGrid w:val="0"/>
              <w:spacing w:before="80" w:after="80"/>
              <w:ind w:firstLine="0"/>
              <w:jc w:val="left"/>
              <w:rPr>
                <w:kern w:val="2"/>
                <w:sz w:val="18"/>
              </w:rPr>
            </w:pPr>
            <w:r>
              <w:rPr>
                <w:kern w:val="2"/>
                <w:sz w:val="18"/>
              </w:rPr>
              <w:t>报文头：</w:t>
            </w:r>
            <w:r>
              <w:rPr>
                <w:kern w:val="2"/>
                <w:sz w:val="18"/>
              </w:rPr>
              <w:t>5AA5</w:t>
            </w:r>
          </w:p>
        </w:tc>
      </w:tr>
      <w:tr w:rsidR="00FA7BC8" w:rsidTr="00BD5520">
        <w:trPr>
          <w:jc w:val="center"/>
        </w:trPr>
        <w:tc>
          <w:tcPr>
            <w:tcW w:w="1010" w:type="dxa"/>
            <w:vAlign w:val="center"/>
          </w:tcPr>
          <w:p w:rsidR="00FA7BC8" w:rsidRDefault="00FA7BC8" w:rsidP="00EC6C2A">
            <w:pPr>
              <w:snapToGrid w:val="0"/>
              <w:spacing w:before="80" w:after="80"/>
              <w:ind w:firstLine="0"/>
              <w:jc w:val="center"/>
              <w:rPr>
                <w:kern w:val="2"/>
                <w:sz w:val="18"/>
              </w:rPr>
            </w:pPr>
            <w:r>
              <w:rPr>
                <w:kern w:val="2"/>
                <w:sz w:val="18"/>
              </w:rPr>
              <w:t>2</w:t>
            </w:r>
          </w:p>
        </w:tc>
        <w:tc>
          <w:tcPr>
            <w:tcW w:w="2419" w:type="dxa"/>
            <w:vAlign w:val="center"/>
          </w:tcPr>
          <w:p w:rsidR="00FA7BC8" w:rsidRDefault="00FA7BC8" w:rsidP="00EC6C2A">
            <w:pPr>
              <w:snapToGrid w:val="0"/>
              <w:spacing w:before="80" w:after="80"/>
              <w:ind w:firstLine="199"/>
              <w:jc w:val="left"/>
              <w:rPr>
                <w:kern w:val="2"/>
                <w:sz w:val="18"/>
              </w:rPr>
            </w:pPr>
            <w:r>
              <w:rPr>
                <w:kern w:val="2"/>
                <w:sz w:val="18"/>
              </w:rPr>
              <w:t>Packet_Length</w:t>
            </w:r>
          </w:p>
        </w:tc>
        <w:tc>
          <w:tcPr>
            <w:tcW w:w="1527" w:type="dxa"/>
            <w:vAlign w:val="center"/>
          </w:tcPr>
          <w:p w:rsidR="00FA7BC8" w:rsidRDefault="00FA7BC8" w:rsidP="00EC6C2A">
            <w:pPr>
              <w:snapToGrid w:val="0"/>
              <w:spacing w:before="80" w:after="80"/>
              <w:ind w:firstLine="0"/>
              <w:jc w:val="center"/>
              <w:rPr>
                <w:kern w:val="2"/>
                <w:sz w:val="18"/>
              </w:rPr>
            </w:pPr>
            <w:r>
              <w:rPr>
                <w:kern w:val="2"/>
                <w:sz w:val="18"/>
              </w:rPr>
              <w:t>2</w:t>
            </w:r>
          </w:p>
        </w:tc>
        <w:tc>
          <w:tcPr>
            <w:tcW w:w="4456" w:type="dxa"/>
            <w:vAlign w:val="center"/>
          </w:tcPr>
          <w:p w:rsidR="00FA7BC8" w:rsidRDefault="00FA7BC8" w:rsidP="000701D3">
            <w:pPr>
              <w:snapToGrid w:val="0"/>
              <w:spacing w:before="80" w:after="80"/>
              <w:ind w:firstLine="0"/>
              <w:jc w:val="left"/>
              <w:rPr>
                <w:kern w:val="2"/>
                <w:sz w:val="18"/>
              </w:rPr>
            </w:pPr>
            <w:r>
              <w:rPr>
                <w:kern w:val="2"/>
                <w:sz w:val="18"/>
              </w:rPr>
              <w:t>报文长度</w:t>
            </w:r>
          </w:p>
        </w:tc>
      </w:tr>
      <w:tr w:rsidR="00FA7BC8" w:rsidTr="00BD5520">
        <w:trPr>
          <w:jc w:val="center"/>
        </w:trPr>
        <w:tc>
          <w:tcPr>
            <w:tcW w:w="1010" w:type="dxa"/>
            <w:vAlign w:val="center"/>
          </w:tcPr>
          <w:p w:rsidR="00FA7BC8" w:rsidRDefault="00FA7BC8" w:rsidP="00EC6C2A">
            <w:pPr>
              <w:snapToGrid w:val="0"/>
              <w:spacing w:before="80" w:after="80"/>
              <w:ind w:firstLine="0"/>
              <w:jc w:val="center"/>
              <w:rPr>
                <w:kern w:val="2"/>
                <w:sz w:val="18"/>
              </w:rPr>
            </w:pPr>
            <w:r>
              <w:rPr>
                <w:kern w:val="2"/>
                <w:sz w:val="18"/>
              </w:rPr>
              <w:t>3</w:t>
            </w:r>
          </w:p>
        </w:tc>
        <w:tc>
          <w:tcPr>
            <w:tcW w:w="2419" w:type="dxa"/>
            <w:vAlign w:val="center"/>
          </w:tcPr>
          <w:p w:rsidR="00FA7BC8" w:rsidRDefault="00FA7BC8" w:rsidP="00EC6C2A">
            <w:pPr>
              <w:snapToGrid w:val="0"/>
              <w:spacing w:before="80" w:after="80"/>
              <w:ind w:firstLine="199"/>
              <w:jc w:val="left"/>
              <w:rPr>
                <w:kern w:val="2"/>
                <w:sz w:val="18"/>
              </w:rPr>
            </w:pPr>
            <w:r>
              <w:rPr>
                <w:rFonts w:hint="eastAsia"/>
                <w:kern w:val="2"/>
                <w:sz w:val="18"/>
              </w:rPr>
              <w:t>CMD_ID</w:t>
            </w:r>
          </w:p>
        </w:tc>
        <w:tc>
          <w:tcPr>
            <w:tcW w:w="1527" w:type="dxa"/>
            <w:vAlign w:val="center"/>
          </w:tcPr>
          <w:p w:rsidR="00FA7BC8" w:rsidRDefault="00FA7BC8" w:rsidP="00EC6C2A">
            <w:pPr>
              <w:snapToGrid w:val="0"/>
              <w:spacing w:before="80" w:after="80"/>
              <w:ind w:firstLine="0"/>
              <w:jc w:val="center"/>
              <w:rPr>
                <w:kern w:val="2"/>
                <w:sz w:val="18"/>
              </w:rPr>
            </w:pPr>
            <w:r>
              <w:rPr>
                <w:rFonts w:hint="eastAsia"/>
                <w:kern w:val="2"/>
                <w:sz w:val="18"/>
              </w:rPr>
              <w:t>17</w:t>
            </w:r>
          </w:p>
        </w:tc>
        <w:tc>
          <w:tcPr>
            <w:tcW w:w="4456" w:type="dxa"/>
            <w:vAlign w:val="center"/>
          </w:tcPr>
          <w:p w:rsidR="00FA7BC8" w:rsidRDefault="00FA7BC8" w:rsidP="000701D3">
            <w:pPr>
              <w:snapToGrid w:val="0"/>
              <w:spacing w:before="80" w:after="8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rsidTr="00BD5520">
        <w:trPr>
          <w:jc w:val="center"/>
        </w:trPr>
        <w:tc>
          <w:tcPr>
            <w:tcW w:w="1010" w:type="dxa"/>
            <w:vAlign w:val="center"/>
          </w:tcPr>
          <w:p w:rsidR="00FA7BC8" w:rsidRDefault="00FA7BC8" w:rsidP="00EC6C2A">
            <w:pPr>
              <w:snapToGrid w:val="0"/>
              <w:spacing w:before="80" w:after="80"/>
              <w:ind w:firstLine="0"/>
              <w:jc w:val="center"/>
              <w:rPr>
                <w:kern w:val="2"/>
                <w:sz w:val="18"/>
              </w:rPr>
            </w:pPr>
            <w:r>
              <w:rPr>
                <w:kern w:val="2"/>
                <w:sz w:val="18"/>
              </w:rPr>
              <w:t>4</w:t>
            </w:r>
          </w:p>
        </w:tc>
        <w:tc>
          <w:tcPr>
            <w:tcW w:w="2419" w:type="dxa"/>
            <w:vAlign w:val="center"/>
          </w:tcPr>
          <w:p w:rsidR="00FA7BC8" w:rsidRDefault="00FA7BC8" w:rsidP="00EC6C2A">
            <w:pPr>
              <w:snapToGrid w:val="0"/>
              <w:spacing w:before="80" w:after="80"/>
              <w:ind w:firstLine="199"/>
              <w:jc w:val="left"/>
              <w:rPr>
                <w:kern w:val="2"/>
                <w:sz w:val="18"/>
              </w:rPr>
            </w:pPr>
            <w:r>
              <w:rPr>
                <w:kern w:val="2"/>
                <w:sz w:val="18"/>
              </w:rPr>
              <w:t>Frame_Type</w:t>
            </w:r>
          </w:p>
        </w:tc>
        <w:tc>
          <w:tcPr>
            <w:tcW w:w="1527" w:type="dxa"/>
            <w:vAlign w:val="center"/>
          </w:tcPr>
          <w:p w:rsidR="00FA7BC8" w:rsidRDefault="00FA7BC8" w:rsidP="00EC6C2A">
            <w:pPr>
              <w:snapToGrid w:val="0"/>
              <w:spacing w:before="80" w:after="80"/>
              <w:ind w:firstLine="0"/>
              <w:jc w:val="center"/>
              <w:rPr>
                <w:kern w:val="2"/>
                <w:sz w:val="18"/>
              </w:rPr>
            </w:pPr>
            <w:r>
              <w:rPr>
                <w:kern w:val="2"/>
                <w:sz w:val="18"/>
              </w:rPr>
              <w:t>1</w:t>
            </w:r>
          </w:p>
        </w:tc>
        <w:tc>
          <w:tcPr>
            <w:tcW w:w="4456" w:type="dxa"/>
            <w:vAlign w:val="center"/>
          </w:tcPr>
          <w:p w:rsidR="00FA7BC8" w:rsidRDefault="00FA7BC8" w:rsidP="000701D3">
            <w:pPr>
              <w:snapToGrid w:val="0"/>
              <w:spacing w:before="80" w:after="8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rsidTr="00BD5520">
        <w:trPr>
          <w:jc w:val="center"/>
        </w:trPr>
        <w:tc>
          <w:tcPr>
            <w:tcW w:w="1010" w:type="dxa"/>
            <w:vAlign w:val="center"/>
          </w:tcPr>
          <w:p w:rsidR="00FA7BC8" w:rsidRDefault="00FA7BC8" w:rsidP="00EC6C2A">
            <w:pPr>
              <w:snapToGrid w:val="0"/>
              <w:spacing w:before="80" w:after="80"/>
              <w:ind w:firstLine="0"/>
              <w:jc w:val="center"/>
              <w:rPr>
                <w:kern w:val="2"/>
                <w:sz w:val="18"/>
              </w:rPr>
            </w:pPr>
            <w:r>
              <w:rPr>
                <w:kern w:val="2"/>
                <w:sz w:val="18"/>
              </w:rPr>
              <w:t>5</w:t>
            </w:r>
          </w:p>
        </w:tc>
        <w:tc>
          <w:tcPr>
            <w:tcW w:w="2419" w:type="dxa"/>
            <w:vAlign w:val="center"/>
          </w:tcPr>
          <w:p w:rsidR="00FA7BC8" w:rsidRDefault="00FA7BC8" w:rsidP="00EC6C2A">
            <w:pPr>
              <w:snapToGrid w:val="0"/>
              <w:spacing w:before="80" w:after="80"/>
              <w:ind w:firstLine="199"/>
              <w:jc w:val="left"/>
              <w:rPr>
                <w:kern w:val="2"/>
                <w:sz w:val="18"/>
              </w:rPr>
            </w:pPr>
            <w:r>
              <w:rPr>
                <w:kern w:val="2"/>
                <w:sz w:val="18"/>
              </w:rPr>
              <w:t>Packet_Type</w:t>
            </w:r>
          </w:p>
        </w:tc>
        <w:tc>
          <w:tcPr>
            <w:tcW w:w="1527" w:type="dxa"/>
            <w:vAlign w:val="center"/>
          </w:tcPr>
          <w:p w:rsidR="00FA7BC8" w:rsidRDefault="00FA7BC8" w:rsidP="00EC6C2A">
            <w:pPr>
              <w:snapToGrid w:val="0"/>
              <w:spacing w:before="80" w:after="80"/>
              <w:ind w:firstLine="0"/>
              <w:jc w:val="center"/>
              <w:rPr>
                <w:kern w:val="2"/>
                <w:sz w:val="18"/>
              </w:rPr>
            </w:pPr>
            <w:r>
              <w:rPr>
                <w:kern w:val="2"/>
                <w:sz w:val="18"/>
              </w:rPr>
              <w:t>1</w:t>
            </w:r>
          </w:p>
        </w:tc>
        <w:tc>
          <w:tcPr>
            <w:tcW w:w="4456" w:type="dxa"/>
            <w:vAlign w:val="center"/>
          </w:tcPr>
          <w:p w:rsidR="00FA7BC8" w:rsidRDefault="00FA7BC8" w:rsidP="000701D3">
            <w:pPr>
              <w:snapToGrid w:val="0"/>
              <w:spacing w:before="80" w:after="8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FC3A0C" w:rsidTr="00BD5520">
        <w:trPr>
          <w:jc w:val="center"/>
        </w:trPr>
        <w:tc>
          <w:tcPr>
            <w:tcW w:w="1010" w:type="dxa"/>
            <w:vAlign w:val="center"/>
          </w:tcPr>
          <w:p w:rsidR="00FC3A0C" w:rsidRDefault="00FC3A0C" w:rsidP="00492D4C">
            <w:pPr>
              <w:snapToGrid w:val="0"/>
              <w:spacing w:before="40" w:after="40"/>
              <w:ind w:firstLine="0"/>
              <w:jc w:val="center"/>
              <w:rPr>
                <w:kern w:val="2"/>
                <w:sz w:val="18"/>
              </w:rPr>
            </w:pPr>
            <w:r>
              <w:rPr>
                <w:rFonts w:hint="eastAsia"/>
                <w:kern w:val="2"/>
                <w:sz w:val="18"/>
              </w:rPr>
              <w:t>6</w:t>
            </w:r>
          </w:p>
        </w:tc>
        <w:tc>
          <w:tcPr>
            <w:tcW w:w="2419" w:type="dxa"/>
            <w:vAlign w:val="center"/>
          </w:tcPr>
          <w:p w:rsidR="00FC3A0C" w:rsidRPr="003D4320" w:rsidRDefault="00FC3A0C" w:rsidP="00492D4C">
            <w:pPr>
              <w:snapToGrid w:val="0"/>
              <w:spacing w:before="60" w:after="60"/>
              <w:ind w:firstLine="199"/>
              <w:jc w:val="left"/>
              <w:rPr>
                <w:kern w:val="2"/>
                <w:sz w:val="18"/>
              </w:rPr>
            </w:pPr>
            <w:r w:rsidRPr="003D4320">
              <w:rPr>
                <w:rFonts w:hint="eastAsia"/>
                <w:kern w:val="2"/>
                <w:sz w:val="18"/>
              </w:rPr>
              <w:t>Frame_No</w:t>
            </w:r>
          </w:p>
        </w:tc>
        <w:tc>
          <w:tcPr>
            <w:tcW w:w="1527" w:type="dxa"/>
            <w:vAlign w:val="center"/>
          </w:tcPr>
          <w:p w:rsidR="00FC3A0C" w:rsidRPr="003D4320" w:rsidRDefault="00FC3A0C" w:rsidP="00492D4C">
            <w:pPr>
              <w:snapToGrid w:val="0"/>
              <w:spacing w:before="60" w:after="60"/>
              <w:ind w:firstLine="0"/>
              <w:jc w:val="center"/>
              <w:rPr>
                <w:kern w:val="2"/>
                <w:sz w:val="18"/>
              </w:rPr>
            </w:pPr>
            <w:r w:rsidRPr="003D4320">
              <w:rPr>
                <w:rFonts w:hint="eastAsia"/>
                <w:kern w:val="2"/>
                <w:sz w:val="18"/>
              </w:rPr>
              <w:t>1</w:t>
            </w:r>
          </w:p>
        </w:tc>
        <w:tc>
          <w:tcPr>
            <w:tcW w:w="4456" w:type="dxa"/>
            <w:vAlign w:val="center"/>
          </w:tcPr>
          <w:p w:rsidR="00FC3A0C" w:rsidRPr="003D4320" w:rsidDel="00507663" w:rsidRDefault="00FC3A0C"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AE3BFB" w:rsidTr="00AE3BFB">
        <w:trPr>
          <w:jc w:val="center"/>
        </w:trPr>
        <w:tc>
          <w:tcPr>
            <w:tcW w:w="1010" w:type="dxa"/>
            <w:tcBorders>
              <w:top w:val="single" w:sz="4" w:space="0" w:color="auto"/>
              <w:left w:val="single" w:sz="8" w:space="0" w:color="auto"/>
              <w:bottom w:val="single" w:sz="4" w:space="0" w:color="auto"/>
              <w:right w:val="single" w:sz="4" w:space="0" w:color="auto"/>
            </w:tcBorders>
            <w:vAlign w:val="center"/>
          </w:tcPr>
          <w:p w:rsidR="00AE3BFB" w:rsidRDefault="00AE3BFB" w:rsidP="00AE3BFB">
            <w:pPr>
              <w:snapToGrid w:val="0"/>
              <w:spacing w:before="40" w:after="40"/>
              <w:ind w:firstLine="0"/>
              <w:jc w:val="center"/>
              <w:rPr>
                <w:kern w:val="2"/>
                <w:sz w:val="18"/>
              </w:rPr>
            </w:pPr>
            <w:r>
              <w:rPr>
                <w:rFonts w:hint="eastAsia"/>
                <w:kern w:val="2"/>
                <w:sz w:val="18"/>
              </w:rPr>
              <w:t>7</w:t>
            </w:r>
          </w:p>
        </w:tc>
        <w:tc>
          <w:tcPr>
            <w:tcW w:w="2419" w:type="dxa"/>
            <w:tcBorders>
              <w:top w:val="single" w:sz="4" w:space="0" w:color="auto"/>
              <w:left w:val="single" w:sz="4" w:space="0" w:color="auto"/>
              <w:bottom w:val="single" w:sz="4" w:space="0" w:color="auto"/>
              <w:right w:val="single" w:sz="4" w:space="0" w:color="auto"/>
            </w:tcBorders>
            <w:vAlign w:val="center"/>
          </w:tcPr>
          <w:p w:rsidR="00AE3BFB" w:rsidRDefault="00AE3BFB" w:rsidP="00007EE4">
            <w:pPr>
              <w:snapToGrid w:val="0"/>
              <w:spacing w:before="60" w:after="60"/>
              <w:ind w:firstLine="199"/>
              <w:jc w:val="left"/>
              <w:rPr>
                <w:kern w:val="2"/>
                <w:sz w:val="18"/>
              </w:rPr>
            </w:pPr>
            <w:r>
              <w:rPr>
                <w:rFonts w:hint="eastAsia"/>
                <w:kern w:val="2"/>
                <w:sz w:val="18"/>
              </w:rPr>
              <w:t>Request_Set_Flag</w:t>
            </w:r>
          </w:p>
        </w:tc>
        <w:tc>
          <w:tcPr>
            <w:tcW w:w="1527" w:type="dxa"/>
            <w:tcBorders>
              <w:top w:val="single" w:sz="4" w:space="0" w:color="auto"/>
              <w:left w:val="single" w:sz="4" w:space="0" w:color="auto"/>
              <w:bottom w:val="single" w:sz="4" w:space="0" w:color="auto"/>
              <w:right w:val="single" w:sz="4" w:space="0" w:color="auto"/>
            </w:tcBorders>
            <w:vAlign w:val="center"/>
          </w:tcPr>
          <w:p w:rsidR="00AE3BFB" w:rsidRDefault="00AE3BFB" w:rsidP="00007EE4">
            <w:pPr>
              <w:snapToGrid w:val="0"/>
              <w:spacing w:before="60" w:after="60"/>
              <w:ind w:firstLine="0"/>
              <w:jc w:val="center"/>
              <w:rPr>
                <w:kern w:val="2"/>
                <w:sz w:val="18"/>
              </w:rPr>
            </w:pPr>
            <w:r>
              <w:rPr>
                <w:rFonts w:hint="eastAsia"/>
                <w:kern w:val="2"/>
                <w:sz w:val="18"/>
              </w:rPr>
              <w:t>1</w:t>
            </w:r>
          </w:p>
        </w:tc>
        <w:tc>
          <w:tcPr>
            <w:tcW w:w="4456" w:type="dxa"/>
            <w:tcBorders>
              <w:top w:val="single" w:sz="4" w:space="0" w:color="auto"/>
              <w:left w:val="single" w:sz="4" w:space="0" w:color="auto"/>
              <w:bottom w:val="single" w:sz="4" w:space="0" w:color="auto"/>
              <w:right w:val="single" w:sz="8" w:space="0" w:color="auto"/>
            </w:tcBorders>
            <w:vAlign w:val="center"/>
          </w:tcPr>
          <w:p w:rsidR="00AE3BFB" w:rsidRDefault="00AE3BFB" w:rsidP="00AE3BFB">
            <w:pPr>
              <w:snapToGrid w:val="0"/>
              <w:spacing w:before="60" w:after="60"/>
              <w:ind w:firstLine="0"/>
              <w:rPr>
                <w:kern w:val="2"/>
                <w:sz w:val="18"/>
              </w:rPr>
            </w:pPr>
            <w:r>
              <w:rPr>
                <w:rFonts w:hint="eastAsia"/>
                <w:kern w:val="2"/>
                <w:sz w:val="18"/>
              </w:rPr>
              <w:t>参数配置类型标识；</w:t>
            </w:r>
            <w:r w:rsidRPr="00AE3BFB">
              <w:rPr>
                <w:rFonts w:ascii="宋体" w:hAnsi="宋体" w:cs="宋体" w:hint="eastAsia"/>
                <w:kern w:val="2"/>
                <w:sz w:val="18"/>
              </w:rPr>
              <w:t>①</w:t>
            </w:r>
            <w:r>
              <w:rPr>
                <w:rFonts w:hint="eastAsia"/>
                <w:kern w:val="2"/>
                <w:sz w:val="18"/>
              </w:rPr>
              <w:t>0x00</w:t>
            </w:r>
            <w:r>
              <w:rPr>
                <w:rFonts w:hint="eastAsia"/>
                <w:kern w:val="2"/>
                <w:sz w:val="18"/>
              </w:rPr>
              <w:t>查询配置信息</w:t>
            </w:r>
          </w:p>
          <w:p w:rsidR="00AE3BFB" w:rsidRDefault="00AE3BFB" w:rsidP="00AE3BFB">
            <w:pPr>
              <w:snapToGrid w:val="0"/>
              <w:spacing w:before="60" w:after="60"/>
              <w:ind w:firstLine="0"/>
              <w:rPr>
                <w:kern w:val="2"/>
                <w:sz w:val="18"/>
              </w:rPr>
            </w:pPr>
            <w:r w:rsidRPr="00AE3BFB">
              <w:rPr>
                <w:rFonts w:ascii="宋体" w:hAnsi="宋体" w:cs="宋体" w:hint="eastAsia"/>
                <w:kern w:val="2"/>
                <w:sz w:val="18"/>
              </w:rPr>
              <w:t>②</w:t>
            </w:r>
            <w:r>
              <w:rPr>
                <w:rFonts w:hint="eastAsia"/>
                <w:kern w:val="2"/>
                <w:sz w:val="18"/>
              </w:rPr>
              <w:t>0x01</w:t>
            </w:r>
            <w:r>
              <w:rPr>
                <w:rFonts w:hint="eastAsia"/>
                <w:kern w:val="2"/>
                <w:sz w:val="18"/>
              </w:rPr>
              <w:t>设置配置信息</w:t>
            </w:r>
          </w:p>
        </w:tc>
      </w:tr>
      <w:tr w:rsidR="00FC3A0C" w:rsidTr="00BD5520">
        <w:trPr>
          <w:jc w:val="center"/>
        </w:trPr>
        <w:tc>
          <w:tcPr>
            <w:tcW w:w="1010" w:type="dxa"/>
            <w:vAlign w:val="center"/>
          </w:tcPr>
          <w:p w:rsidR="00FC3A0C" w:rsidRDefault="00AE3BFB" w:rsidP="00784425">
            <w:pPr>
              <w:tabs>
                <w:tab w:val="left" w:pos="1260"/>
              </w:tabs>
              <w:snapToGrid w:val="0"/>
              <w:spacing w:before="80" w:after="80"/>
              <w:ind w:firstLine="0"/>
              <w:jc w:val="center"/>
              <w:rPr>
                <w:kern w:val="2"/>
                <w:sz w:val="18"/>
              </w:rPr>
            </w:pPr>
            <w:r>
              <w:rPr>
                <w:rFonts w:hint="eastAsia"/>
                <w:kern w:val="2"/>
                <w:sz w:val="18"/>
              </w:rPr>
              <w:t>8</w:t>
            </w:r>
          </w:p>
        </w:tc>
        <w:tc>
          <w:tcPr>
            <w:tcW w:w="2419" w:type="dxa"/>
            <w:vAlign w:val="center"/>
          </w:tcPr>
          <w:p w:rsidR="00FC3A0C" w:rsidRDefault="00FC3A0C" w:rsidP="00784425">
            <w:pPr>
              <w:snapToGrid w:val="0"/>
              <w:spacing w:before="80" w:after="80"/>
              <w:ind w:firstLine="199"/>
              <w:jc w:val="left"/>
              <w:rPr>
                <w:kern w:val="2"/>
                <w:sz w:val="18"/>
              </w:rPr>
            </w:pPr>
            <w:commentRangeStart w:id="48"/>
            <w:r>
              <w:rPr>
                <w:kern w:val="2"/>
                <w:sz w:val="18"/>
              </w:rPr>
              <w:t>Channel_No</w:t>
            </w:r>
            <w:commentRangeEnd w:id="48"/>
            <w:r w:rsidR="00007EE4">
              <w:rPr>
                <w:rStyle w:val="aff7"/>
                <w:rFonts w:asciiTheme="minorHAnsi" w:hAnsiTheme="minorHAnsi" w:cstheme="minorBidi"/>
                <w:kern w:val="2"/>
                <w:szCs w:val="22"/>
              </w:rPr>
              <w:commentReference w:id="48"/>
            </w:r>
          </w:p>
        </w:tc>
        <w:tc>
          <w:tcPr>
            <w:tcW w:w="1527" w:type="dxa"/>
            <w:vAlign w:val="center"/>
          </w:tcPr>
          <w:p w:rsidR="00FC3A0C" w:rsidRDefault="00FC3A0C" w:rsidP="00784425">
            <w:pPr>
              <w:snapToGrid w:val="0"/>
              <w:spacing w:before="80" w:after="80"/>
              <w:ind w:firstLine="0"/>
              <w:jc w:val="center"/>
              <w:rPr>
                <w:kern w:val="2"/>
                <w:sz w:val="18"/>
              </w:rPr>
            </w:pPr>
            <w:r>
              <w:rPr>
                <w:kern w:val="2"/>
                <w:sz w:val="18"/>
              </w:rPr>
              <w:t>1</w:t>
            </w:r>
          </w:p>
        </w:tc>
        <w:tc>
          <w:tcPr>
            <w:tcW w:w="4456" w:type="dxa"/>
            <w:vAlign w:val="center"/>
          </w:tcPr>
          <w:p w:rsidR="00FC3A0C" w:rsidRDefault="00FC3A0C" w:rsidP="00784425">
            <w:pPr>
              <w:snapToGrid w:val="0"/>
              <w:spacing w:before="80" w:after="80"/>
              <w:ind w:firstLine="0"/>
              <w:jc w:val="left"/>
              <w:rPr>
                <w:kern w:val="2"/>
                <w:sz w:val="18"/>
              </w:rPr>
            </w:pPr>
            <w:r w:rsidRPr="00A610B3">
              <w:rPr>
                <w:color w:val="FF0000"/>
                <w:kern w:val="2"/>
                <w:sz w:val="18"/>
              </w:rPr>
              <w:t>通道号</w:t>
            </w:r>
            <w:r w:rsidR="00A610B3" w:rsidRPr="00A610B3">
              <w:rPr>
                <w:rFonts w:hint="eastAsia"/>
                <w:color w:val="FF0000"/>
                <w:kern w:val="2"/>
                <w:sz w:val="18"/>
              </w:rPr>
              <w:t>？</w:t>
            </w:r>
            <w:r w:rsidRPr="00A610B3">
              <w:rPr>
                <w:rFonts w:hint="eastAsia"/>
                <w:color w:val="FF0000"/>
                <w:kern w:val="2"/>
                <w:sz w:val="18"/>
              </w:rPr>
              <w:t>—</w:t>
            </w:r>
            <w:r w:rsidRPr="00A610B3">
              <w:rPr>
                <w:color w:val="FF0000"/>
                <w:kern w:val="2"/>
                <w:sz w:val="18"/>
              </w:rPr>
              <w:t>表示</w:t>
            </w:r>
            <w:r>
              <w:rPr>
                <w:kern w:val="2"/>
                <w:sz w:val="18"/>
              </w:rPr>
              <w:t>采集装置上的摄像机</w:t>
            </w:r>
            <w:r>
              <w:rPr>
                <w:rFonts w:hint="eastAsia"/>
                <w:kern w:val="2"/>
                <w:sz w:val="18"/>
              </w:rPr>
              <w:t>编号。如：</w:t>
            </w:r>
            <w:r>
              <w:rPr>
                <w:kern w:val="2"/>
                <w:sz w:val="18"/>
              </w:rPr>
              <w:t>一个装置连接</w:t>
            </w:r>
            <w:r>
              <w:rPr>
                <w:kern w:val="2"/>
                <w:sz w:val="18"/>
              </w:rPr>
              <w:t>2</w:t>
            </w:r>
            <w:r>
              <w:rPr>
                <w:kern w:val="2"/>
                <w:sz w:val="18"/>
              </w:rPr>
              <w:t>部摄像机，</w:t>
            </w:r>
            <w:r>
              <w:rPr>
                <w:rFonts w:hint="eastAsia"/>
                <w:kern w:val="2"/>
                <w:sz w:val="18"/>
              </w:rPr>
              <w:t>则</w:t>
            </w:r>
            <w:r>
              <w:rPr>
                <w:kern w:val="2"/>
                <w:sz w:val="18"/>
              </w:rPr>
              <w:t>分别标号为</w:t>
            </w:r>
            <w:r>
              <w:rPr>
                <w:kern w:val="2"/>
                <w:sz w:val="18"/>
              </w:rPr>
              <w:t>1</w:t>
            </w:r>
            <w:r>
              <w:rPr>
                <w:kern w:val="2"/>
                <w:sz w:val="18"/>
              </w:rPr>
              <w:t>、</w:t>
            </w:r>
            <w:r>
              <w:rPr>
                <w:kern w:val="2"/>
                <w:sz w:val="18"/>
              </w:rPr>
              <w:t>2</w:t>
            </w:r>
          </w:p>
        </w:tc>
      </w:tr>
      <w:tr w:rsidR="00FC3A0C" w:rsidTr="00BD5520">
        <w:trPr>
          <w:jc w:val="center"/>
        </w:trPr>
        <w:tc>
          <w:tcPr>
            <w:tcW w:w="1010" w:type="dxa"/>
            <w:vAlign w:val="center"/>
          </w:tcPr>
          <w:p w:rsidR="00FC3A0C" w:rsidRDefault="00FC3A0C" w:rsidP="00784425">
            <w:pPr>
              <w:snapToGrid w:val="0"/>
              <w:spacing w:before="80" w:after="80"/>
              <w:ind w:firstLine="0"/>
              <w:jc w:val="center"/>
              <w:rPr>
                <w:kern w:val="2"/>
                <w:sz w:val="18"/>
              </w:rPr>
            </w:pPr>
            <w:r>
              <w:rPr>
                <w:rFonts w:hint="eastAsia"/>
                <w:kern w:val="2"/>
                <w:sz w:val="18"/>
              </w:rPr>
              <w:t>9</w:t>
            </w:r>
          </w:p>
        </w:tc>
        <w:tc>
          <w:tcPr>
            <w:tcW w:w="2419" w:type="dxa"/>
            <w:vAlign w:val="center"/>
          </w:tcPr>
          <w:p w:rsidR="00FC3A0C" w:rsidRDefault="00FC3A0C" w:rsidP="00EC6C2A">
            <w:pPr>
              <w:snapToGrid w:val="0"/>
              <w:spacing w:before="80" w:after="80"/>
              <w:ind w:firstLine="199"/>
              <w:jc w:val="left"/>
              <w:rPr>
                <w:kern w:val="2"/>
                <w:sz w:val="18"/>
              </w:rPr>
            </w:pPr>
            <w:r>
              <w:rPr>
                <w:kern w:val="2"/>
                <w:sz w:val="18"/>
              </w:rPr>
              <w:t>Group</w:t>
            </w:r>
          </w:p>
        </w:tc>
        <w:tc>
          <w:tcPr>
            <w:tcW w:w="1527" w:type="dxa"/>
            <w:vAlign w:val="center"/>
          </w:tcPr>
          <w:p w:rsidR="00FC3A0C" w:rsidRDefault="00FC3A0C" w:rsidP="00EC6C2A">
            <w:pPr>
              <w:snapToGrid w:val="0"/>
              <w:spacing w:before="80" w:after="80"/>
              <w:ind w:firstLine="0"/>
              <w:jc w:val="center"/>
              <w:rPr>
                <w:kern w:val="2"/>
                <w:sz w:val="18"/>
              </w:rPr>
            </w:pPr>
            <w:r>
              <w:rPr>
                <w:kern w:val="2"/>
                <w:sz w:val="18"/>
              </w:rPr>
              <w:t>1</w:t>
            </w:r>
          </w:p>
        </w:tc>
        <w:tc>
          <w:tcPr>
            <w:tcW w:w="4456" w:type="dxa"/>
            <w:vAlign w:val="center"/>
          </w:tcPr>
          <w:p w:rsidR="00FC3A0C" w:rsidRDefault="00FC3A0C" w:rsidP="000701D3">
            <w:pPr>
              <w:snapToGrid w:val="0"/>
              <w:spacing w:before="80" w:after="80"/>
              <w:ind w:firstLine="0"/>
              <w:jc w:val="left"/>
              <w:rPr>
                <w:kern w:val="2"/>
                <w:sz w:val="18"/>
              </w:rPr>
            </w:pPr>
            <w:r>
              <w:rPr>
                <w:kern w:val="2"/>
                <w:sz w:val="18"/>
              </w:rPr>
              <w:t>组数</w:t>
            </w:r>
            <w:r>
              <w:rPr>
                <w:rFonts w:hint="eastAsia"/>
                <w:kern w:val="2"/>
                <w:sz w:val="18"/>
              </w:rPr>
              <w:t>—</w:t>
            </w:r>
            <w:r>
              <w:rPr>
                <w:kern w:val="2"/>
                <w:sz w:val="18"/>
              </w:rPr>
              <w:t>后面所配置的时间组数目，不大于</w:t>
            </w:r>
            <w:r>
              <w:rPr>
                <w:kern w:val="2"/>
                <w:sz w:val="18"/>
              </w:rPr>
              <w:t>72</w:t>
            </w:r>
            <w:r>
              <w:rPr>
                <w:kern w:val="2"/>
                <w:sz w:val="18"/>
              </w:rPr>
              <w:t>组</w:t>
            </w:r>
          </w:p>
        </w:tc>
      </w:tr>
      <w:tr w:rsidR="00FC3A0C" w:rsidTr="00BD5520">
        <w:trPr>
          <w:jc w:val="center"/>
        </w:trPr>
        <w:tc>
          <w:tcPr>
            <w:tcW w:w="1010" w:type="dxa"/>
            <w:vAlign w:val="center"/>
          </w:tcPr>
          <w:p w:rsidR="00FC3A0C" w:rsidRDefault="00FC3A0C" w:rsidP="00784425">
            <w:pPr>
              <w:snapToGrid w:val="0"/>
              <w:spacing w:before="80" w:after="80"/>
              <w:ind w:firstLine="0"/>
              <w:jc w:val="center"/>
              <w:rPr>
                <w:kern w:val="2"/>
                <w:sz w:val="18"/>
              </w:rPr>
            </w:pPr>
            <w:r>
              <w:rPr>
                <w:rFonts w:hint="eastAsia"/>
                <w:kern w:val="2"/>
                <w:sz w:val="18"/>
              </w:rPr>
              <w:lastRenderedPageBreak/>
              <w:t>10</w:t>
            </w:r>
          </w:p>
        </w:tc>
        <w:tc>
          <w:tcPr>
            <w:tcW w:w="2419" w:type="dxa"/>
            <w:vAlign w:val="center"/>
          </w:tcPr>
          <w:p w:rsidR="00FC3A0C" w:rsidRDefault="00FC3A0C" w:rsidP="00EC6C2A">
            <w:pPr>
              <w:snapToGrid w:val="0"/>
              <w:spacing w:before="80" w:after="80"/>
              <w:ind w:firstLine="199"/>
              <w:jc w:val="left"/>
              <w:rPr>
                <w:kern w:val="2"/>
                <w:sz w:val="18"/>
              </w:rPr>
            </w:pPr>
            <w:r>
              <w:rPr>
                <w:kern w:val="2"/>
                <w:sz w:val="18"/>
              </w:rPr>
              <w:t>Hour1</w:t>
            </w:r>
          </w:p>
        </w:tc>
        <w:tc>
          <w:tcPr>
            <w:tcW w:w="1527" w:type="dxa"/>
            <w:vAlign w:val="center"/>
          </w:tcPr>
          <w:p w:rsidR="00FC3A0C" w:rsidRDefault="00FC3A0C" w:rsidP="00EC6C2A">
            <w:pPr>
              <w:snapToGrid w:val="0"/>
              <w:spacing w:before="80" w:after="80"/>
              <w:ind w:firstLine="0"/>
              <w:jc w:val="center"/>
              <w:rPr>
                <w:kern w:val="2"/>
                <w:sz w:val="18"/>
              </w:rPr>
            </w:pPr>
            <w:r>
              <w:rPr>
                <w:kern w:val="2"/>
                <w:sz w:val="18"/>
              </w:rPr>
              <w:t>1</w:t>
            </w:r>
          </w:p>
        </w:tc>
        <w:tc>
          <w:tcPr>
            <w:tcW w:w="4456" w:type="dxa"/>
            <w:vAlign w:val="center"/>
          </w:tcPr>
          <w:p w:rsidR="00FC3A0C" w:rsidRDefault="00FC3A0C" w:rsidP="000701D3">
            <w:pPr>
              <w:snapToGrid w:val="0"/>
              <w:spacing w:before="80" w:after="80"/>
              <w:ind w:firstLine="0"/>
              <w:jc w:val="left"/>
              <w:rPr>
                <w:kern w:val="2"/>
                <w:sz w:val="18"/>
              </w:rPr>
            </w:pPr>
            <w:r>
              <w:rPr>
                <w:kern w:val="2"/>
                <w:sz w:val="18"/>
              </w:rPr>
              <w:t>时</w:t>
            </w:r>
            <w:r>
              <w:rPr>
                <w:kern w:val="2"/>
                <w:sz w:val="18"/>
              </w:rPr>
              <w:t>1</w:t>
            </w:r>
          </w:p>
        </w:tc>
      </w:tr>
      <w:tr w:rsidR="00FC3A0C" w:rsidTr="00BD5520">
        <w:trPr>
          <w:jc w:val="center"/>
        </w:trPr>
        <w:tc>
          <w:tcPr>
            <w:tcW w:w="1010" w:type="dxa"/>
            <w:vAlign w:val="center"/>
          </w:tcPr>
          <w:p w:rsidR="00FC3A0C" w:rsidRDefault="00FC3A0C" w:rsidP="00784425">
            <w:pPr>
              <w:snapToGrid w:val="0"/>
              <w:spacing w:before="80" w:after="80"/>
              <w:ind w:firstLine="0"/>
              <w:jc w:val="center"/>
              <w:rPr>
                <w:kern w:val="2"/>
                <w:sz w:val="18"/>
              </w:rPr>
            </w:pPr>
            <w:r>
              <w:rPr>
                <w:rFonts w:hint="eastAsia"/>
                <w:kern w:val="2"/>
                <w:sz w:val="18"/>
              </w:rPr>
              <w:t>11</w:t>
            </w:r>
          </w:p>
        </w:tc>
        <w:tc>
          <w:tcPr>
            <w:tcW w:w="2419" w:type="dxa"/>
            <w:vAlign w:val="center"/>
          </w:tcPr>
          <w:p w:rsidR="00FC3A0C" w:rsidRDefault="00FC3A0C" w:rsidP="00EC6C2A">
            <w:pPr>
              <w:snapToGrid w:val="0"/>
              <w:spacing w:before="80" w:after="80"/>
              <w:ind w:firstLine="199"/>
              <w:jc w:val="left"/>
              <w:rPr>
                <w:kern w:val="2"/>
                <w:sz w:val="18"/>
              </w:rPr>
            </w:pPr>
            <w:r>
              <w:rPr>
                <w:kern w:val="2"/>
                <w:sz w:val="18"/>
              </w:rPr>
              <w:t>Minute1</w:t>
            </w:r>
          </w:p>
        </w:tc>
        <w:tc>
          <w:tcPr>
            <w:tcW w:w="1527" w:type="dxa"/>
            <w:vAlign w:val="center"/>
          </w:tcPr>
          <w:p w:rsidR="00FC3A0C" w:rsidRDefault="00FC3A0C" w:rsidP="00EC6C2A">
            <w:pPr>
              <w:snapToGrid w:val="0"/>
              <w:spacing w:before="80" w:after="80"/>
              <w:ind w:firstLine="0"/>
              <w:jc w:val="center"/>
              <w:rPr>
                <w:kern w:val="2"/>
                <w:sz w:val="18"/>
              </w:rPr>
            </w:pPr>
            <w:r>
              <w:rPr>
                <w:kern w:val="2"/>
                <w:sz w:val="18"/>
              </w:rPr>
              <w:t>1</w:t>
            </w:r>
          </w:p>
        </w:tc>
        <w:tc>
          <w:tcPr>
            <w:tcW w:w="4456" w:type="dxa"/>
            <w:vAlign w:val="center"/>
          </w:tcPr>
          <w:p w:rsidR="00FC3A0C" w:rsidRDefault="00FC3A0C" w:rsidP="000701D3">
            <w:pPr>
              <w:snapToGrid w:val="0"/>
              <w:spacing w:before="80" w:after="80"/>
              <w:ind w:firstLine="0"/>
              <w:jc w:val="left"/>
              <w:rPr>
                <w:kern w:val="2"/>
                <w:sz w:val="18"/>
              </w:rPr>
            </w:pPr>
            <w:r>
              <w:rPr>
                <w:kern w:val="2"/>
                <w:sz w:val="18"/>
              </w:rPr>
              <w:t>分</w:t>
            </w:r>
            <w:r>
              <w:rPr>
                <w:kern w:val="2"/>
                <w:sz w:val="18"/>
              </w:rPr>
              <w:t>1</w:t>
            </w:r>
          </w:p>
        </w:tc>
      </w:tr>
      <w:tr w:rsidR="00FC3A0C" w:rsidTr="00BD5520">
        <w:trPr>
          <w:jc w:val="center"/>
        </w:trPr>
        <w:tc>
          <w:tcPr>
            <w:tcW w:w="1010" w:type="dxa"/>
            <w:vAlign w:val="center"/>
          </w:tcPr>
          <w:p w:rsidR="00FC3A0C" w:rsidRDefault="00FC3A0C" w:rsidP="00784425">
            <w:pPr>
              <w:snapToGrid w:val="0"/>
              <w:spacing w:before="80" w:after="80"/>
              <w:ind w:firstLine="0"/>
              <w:jc w:val="center"/>
              <w:rPr>
                <w:kern w:val="2"/>
                <w:sz w:val="18"/>
              </w:rPr>
            </w:pPr>
            <w:r>
              <w:rPr>
                <w:rFonts w:hint="eastAsia"/>
                <w:kern w:val="2"/>
                <w:sz w:val="18"/>
              </w:rPr>
              <w:t>12</w:t>
            </w:r>
          </w:p>
        </w:tc>
        <w:tc>
          <w:tcPr>
            <w:tcW w:w="2419" w:type="dxa"/>
            <w:vAlign w:val="center"/>
          </w:tcPr>
          <w:p w:rsidR="00FC3A0C" w:rsidRDefault="00FC3A0C" w:rsidP="00EC6C2A">
            <w:pPr>
              <w:snapToGrid w:val="0"/>
              <w:spacing w:before="80" w:after="80"/>
              <w:ind w:firstLine="199"/>
              <w:jc w:val="left"/>
              <w:rPr>
                <w:kern w:val="2"/>
                <w:sz w:val="18"/>
              </w:rPr>
            </w:pPr>
            <w:r>
              <w:rPr>
                <w:kern w:val="2"/>
                <w:sz w:val="18"/>
              </w:rPr>
              <w:t>Presetting_No1</w:t>
            </w:r>
          </w:p>
        </w:tc>
        <w:tc>
          <w:tcPr>
            <w:tcW w:w="1527" w:type="dxa"/>
            <w:vAlign w:val="center"/>
          </w:tcPr>
          <w:p w:rsidR="00FC3A0C" w:rsidRDefault="00FC3A0C" w:rsidP="00EC6C2A">
            <w:pPr>
              <w:snapToGrid w:val="0"/>
              <w:spacing w:before="80" w:after="80"/>
              <w:ind w:firstLine="0"/>
              <w:jc w:val="center"/>
              <w:rPr>
                <w:kern w:val="2"/>
                <w:sz w:val="18"/>
              </w:rPr>
            </w:pPr>
            <w:r>
              <w:rPr>
                <w:kern w:val="2"/>
                <w:sz w:val="18"/>
              </w:rPr>
              <w:t>1</w:t>
            </w:r>
          </w:p>
        </w:tc>
        <w:tc>
          <w:tcPr>
            <w:tcW w:w="4456" w:type="dxa"/>
            <w:vAlign w:val="center"/>
          </w:tcPr>
          <w:p w:rsidR="00FC3A0C" w:rsidRDefault="00FC3A0C" w:rsidP="000701D3">
            <w:pPr>
              <w:snapToGrid w:val="0"/>
              <w:spacing w:before="80" w:after="80"/>
              <w:ind w:firstLine="0"/>
              <w:jc w:val="left"/>
              <w:rPr>
                <w:kern w:val="2"/>
                <w:sz w:val="18"/>
              </w:rPr>
            </w:pPr>
            <w:r>
              <w:rPr>
                <w:kern w:val="2"/>
                <w:sz w:val="18"/>
              </w:rPr>
              <w:t>预置位号</w:t>
            </w:r>
            <w:r>
              <w:rPr>
                <w:kern w:val="2"/>
                <w:sz w:val="18"/>
              </w:rPr>
              <w:t>1</w:t>
            </w:r>
            <w:r>
              <w:rPr>
                <w:rFonts w:hint="eastAsia"/>
                <w:kern w:val="2"/>
                <w:sz w:val="18"/>
              </w:rPr>
              <w:t>—</w:t>
            </w:r>
            <w:r>
              <w:rPr>
                <w:kern w:val="2"/>
                <w:sz w:val="18"/>
              </w:rPr>
              <w:t>即云台摄像所设置的预置位号，不带云台摄像机，预置位号为</w:t>
            </w:r>
            <w:r>
              <w:rPr>
                <w:kern w:val="2"/>
                <w:sz w:val="18"/>
              </w:rPr>
              <w:t>255</w:t>
            </w:r>
          </w:p>
        </w:tc>
      </w:tr>
      <w:tr w:rsidR="00FC3A0C" w:rsidTr="00BD5520">
        <w:trPr>
          <w:jc w:val="center"/>
        </w:trPr>
        <w:tc>
          <w:tcPr>
            <w:tcW w:w="1010" w:type="dxa"/>
            <w:vAlign w:val="center"/>
          </w:tcPr>
          <w:p w:rsidR="00FC3A0C" w:rsidRDefault="00FC3A0C" w:rsidP="00784425">
            <w:pPr>
              <w:snapToGrid w:val="0"/>
              <w:spacing w:before="80" w:after="80"/>
              <w:ind w:firstLine="0"/>
              <w:jc w:val="center"/>
              <w:rPr>
                <w:kern w:val="2"/>
                <w:sz w:val="18"/>
              </w:rPr>
            </w:pPr>
            <w:r>
              <w:rPr>
                <w:rFonts w:hint="eastAsia"/>
                <w:kern w:val="2"/>
                <w:sz w:val="18"/>
              </w:rPr>
              <w:t>13</w:t>
            </w:r>
          </w:p>
        </w:tc>
        <w:tc>
          <w:tcPr>
            <w:tcW w:w="2419" w:type="dxa"/>
            <w:vAlign w:val="center"/>
          </w:tcPr>
          <w:p w:rsidR="00FC3A0C" w:rsidRDefault="00FC3A0C" w:rsidP="00EC6C2A">
            <w:pPr>
              <w:snapToGrid w:val="0"/>
              <w:spacing w:before="80" w:after="80"/>
              <w:ind w:firstLine="199"/>
              <w:jc w:val="left"/>
              <w:rPr>
                <w:kern w:val="2"/>
                <w:sz w:val="18"/>
              </w:rPr>
            </w:pPr>
            <w:r>
              <w:rPr>
                <w:kern w:val="2"/>
                <w:sz w:val="18"/>
              </w:rPr>
              <w:t>Hour2</w:t>
            </w:r>
          </w:p>
        </w:tc>
        <w:tc>
          <w:tcPr>
            <w:tcW w:w="1527" w:type="dxa"/>
            <w:vAlign w:val="center"/>
          </w:tcPr>
          <w:p w:rsidR="00FC3A0C" w:rsidRDefault="00FC3A0C" w:rsidP="00EC6C2A">
            <w:pPr>
              <w:snapToGrid w:val="0"/>
              <w:spacing w:before="80" w:after="80"/>
              <w:ind w:firstLine="0"/>
              <w:jc w:val="center"/>
              <w:rPr>
                <w:kern w:val="2"/>
                <w:sz w:val="18"/>
              </w:rPr>
            </w:pPr>
            <w:r>
              <w:rPr>
                <w:kern w:val="2"/>
                <w:sz w:val="18"/>
              </w:rPr>
              <w:t>1</w:t>
            </w:r>
          </w:p>
        </w:tc>
        <w:tc>
          <w:tcPr>
            <w:tcW w:w="4456" w:type="dxa"/>
            <w:vAlign w:val="center"/>
          </w:tcPr>
          <w:p w:rsidR="00FC3A0C" w:rsidRDefault="00FC3A0C" w:rsidP="000701D3">
            <w:pPr>
              <w:snapToGrid w:val="0"/>
              <w:spacing w:before="80" w:after="80"/>
              <w:ind w:firstLine="0"/>
              <w:jc w:val="left"/>
              <w:rPr>
                <w:kern w:val="2"/>
                <w:sz w:val="18"/>
              </w:rPr>
            </w:pPr>
            <w:r>
              <w:rPr>
                <w:kern w:val="2"/>
                <w:sz w:val="18"/>
              </w:rPr>
              <w:t>时</w:t>
            </w:r>
            <w:r>
              <w:rPr>
                <w:kern w:val="2"/>
                <w:sz w:val="18"/>
              </w:rPr>
              <w:t>2</w:t>
            </w:r>
          </w:p>
        </w:tc>
      </w:tr>
      <w:tr w:rsidR="00FC3A0C" w:rsidTr="00BD5520">
        <w:trPr>
          <w:jc w:val="center"/>
        </w:trPr>
        <w:tc>
          <w:tcPr>
            <w:tcW w:w="1010" w:type="dxa"/>
            <w:vAlign w:val="center"/>
          </w:tcPr>
          <w:p w:rsidR="00FC3A0C" w:rsidRDefault="00FC3A0C" w:rsidP="00784425">
            <w:pPr>
              <w:snapToGrid w:val="0"/>
              <w:spacing w:before="80" w:after="80"/>
              <w:ind w:firstLine="0"/>
              <w:jc w:val="center"/>
              <w:rPr>
                <w:kern w:val="2"/>
                <w:sz w:val="18"/>
              </w:rPr>
            </w:pPr>
            <w:r>
              <w:rPr>
                <w:rFonts w:hint="eastAsia"/>
                <w:kern w:val="2"/>
                <w:sz w:val="18"/>
              </w:rPr>
              <w:t>14</w:t>
            </w:r>
          </w:p>
        </w:tc>
        <w:tc>
          <w:tcPr>
            <w:tcW w:w="2419" w:type="dxa"/>
            <w:vAlign w:val="center"/>
          </w:tcPr>
          <w:p w:rsidR="00FC3A0C" w:rsidRDefault="00FC3A0C" w:rsidP="00EC6C2A">
            <w:pPr>
              <w:snapToGrid w:val="0"/>
              <w:spacing w:before="80" w:after="80"/>
              <w:ind w:firstLine="199"/>
              <w:jc w:val="left"/>
              <w:rPr>
                <w:kern w:val="2"/>
                <w:sz w:val="18"/>
              </w:rPr>
            </w:pPr>
            <w:r>
              <w:rPr>
                <w:kern w:val="2"/>
                <w:sz w:val="18"/>
              </w:rPr>
              <w:t>Minute2</w:t>
            </w:r>
          </w:p>
        </w:tc>
        <w:tc>
          <w:tcPr>
            <w:tcW w:w="1527" w:type="dxa"/>
            <w:vAlign w:val="center"/>
          </w:tcPr>
          <w:p w:rsidR="00FC3A0C" w:rsidRDefault="00FC3A0C" w:rsidP="00EC6C2A">
            <w:pPr>
              <w:snapToGrid w:val="0"/>
              <w:spacing w:before="80" w:after="80"/>
              <w:ind w:firstLine="0"/>
              <w:jc w:val="center"/>
              <w:rPr>
                <w:kern w:val="2"/>
                <w:sz w:val="18"/>
              </w:rPr>
            </w:pPr>
            <w:r>
              <w:rPr>
                <w:kern w:val="2"/>
                <w:sz w:val="18"/>
              </w:rPr>
              <w:t>1</w:t>
            </w:r>
          </w:p>
        </w:tc>
        <w:tc>
          <w:tcPr>
            <w:tcW w:w="4456" w:type="dxa"/>
            <w:vAlign w:val="center"/>
          </w:tcPr>
          <w:p w:rsidR="00FC3A0C" w:rsidRDefault="00FC3A0C" w:rsidP="000701D3">
            <w:pPr>
              <w:snapToGrid w:val="0"/>
              <w:spacing w:before="80" w:after="80"/>
              <w:ind w:firstLine="0"/>
              <w:jc w:val="left"/>
              <w:rPr>
                <w:kern w:val="2"/>
                <w:sz w:val="18"/>
              </w:rPr>
            </w:pPr>
            <w:r>
              <w:rPr>
                <w:kern w:val="2"/>
                <w:sz w:val="18"/>
              </w:rPr>
              <w:t>分</w:t>
            </w:r>
            <w:r>
              <w:rPr>
                <w:kern w:val="2"/>
                <w:sz w:val="18"/>
              </w:rPr>
              <w:t>2</w:t>
            </w:r>
          </w:p>
        </w:tc>
      </w:tr>
      <w:tr w:rsidR="00FC3A0C" w:rsidTr="00BD5520">
        <w:trPr>
          <w:jc w:val="center"/>
        </w:trPr>
        <w:tc>
          <w:tcPr>
            <w:tcW w:w="1010" w:type="dxa"/>
            <w:vAlign w:val="center"/>
          </w:tcPr>
          <w:p w:rsidR="00FC3A0C" w:rsidRDefault="00FC3A0C" w:rsidP="00784425">
            <w:pPr>
              <w:snapToGrid w:val="0"/>
              <w:spacing w:before="80" w:after="80"/>
              <w:ind w:firstLine="0"/>
              <w:jc w:val="center"/>
              <w:rPr>
                <w:kern w:val="2"/>
                <w:sz w:val="18"/>
              </w:rPr>
            </w:pPr>
            <w:r>
              <w:rPr>
                <w:rFonts w:hint="eastAsia"/>
                <w:kern w:val="2"/>
                <w:sz w:val="18"/>
              </w:rPr>
              <w:t>15</w:t>
            </w:r>
          </w:p>
        </w:tc>
        <w:tc>
          <w:tcPr>
            <w:tcW w:w="2419" w:type="dxa"/>
            <w:vAlign w:val="center"/>
          </w:tcPr>
          <w:p w:rsidR="00FC3A0C" w:rsidRDefault="00FC3A0C" w:rsidP="00EC6C2A">
            <w:pPr>
              <w:snapToGrid w:val="0"/>
              <w:spacing w:before="80" w:after="80"/>
              <w:ind w:firstLine="199"/>
              <w:jc w:val="left"/>
              <w:rPr>
                <w:kern w:val="2"/>
                <w:sz w:val="18"/>
              </w:rPr>
            </w:pPr>
            <w:r>
              <w:rPr>
                <w:kern w:val="2"/>
                <w:sz w:val="18"/>
              </w:rPr>
              <w:t>Presetting_No2</w:t>
            </w:r>
          </w:p>
        </w:tc>
        <w:tc>
          <w:tcPr>
            <w:tcW w:w="1527" w:type="dxa"/>
            <w:vAlign w:val="center"/>
          </w:tcPr>
          <w:p w:rsidR="00FC3A0C" w:rsidRDefault="00FC3A0C" w:rsidP="00EC6C2A">
            <w:pPr>
              <w:snapToGrid w:val="0"/>
              <w:spacing w:before="80" w:after="80"/>
              <w:ind w:firstLine="0"/>
              <w:jc w:val="center"/>
              <w:rPr>
                <w:kern w:val="2"/>
                <w:sz w:val="18"/>
              </w:rPr>
            </w:pPr>
            <w:r>
              <w:rPr>
                <w:kern w:val="2"/>
                <w:sz w:val="18"/>
              </w:rPr>
              <w:t>1</w:t>
            </w:r>
          </w:p>
        </w:tc>
        <w:tc>
          <w:tcPr>
            <w:tcW w:w="4456" w:type="dxa"/>
            <w:vAlign w:val="center"/>
          </w:tcPr>
          <w:p w:rsidR="00FC3A0C" w:rsidRDefault="00FC3A0C" w:rsidP="000701D3">
            <w:pPr>
              <w:snapToGrid w:val="0"/>
              <w:spacing w:before="80" w:after="80"/>
              <w:ind w:firstLine="0"/>
              <w:jc w:val="left"/>
              <w:rPr>
                <w:kern w:val="2"/>
                <w:sz w:val="18"/>
              </w:rPr>
            </w:pPr>
            <w:r>
              <w:rPr>
                <w:kern w:val="2"/>
                <w:sz w:val="18"/>
              </w:rPr>
              <w:t>预置位号</w:t>
            </w:r>
            <w:r>
              <w:rPr>
                <w:kern w:val="2"/>
                <w:sz w:val="18"/>
              </w:rPr>
              <w:t>2</w:t>
            </w:r>
            <w:r>
              <w:rPr>
                <w:rFonts w:hint="eastAsia"/>
                <w:kern w:val="2"/>
                <w:sz w:val="18"/>
              </w:rPr>
              <w:t>—</w:t>
            </w:r>
            <w:r>
              <w:rPr>
                <w:kern w:val="2"/>
                <w:sz w:val="18"/>
              </w:rPr>
              <w:t>即云台摄像所设置的预置位号，不带云台摄像机，预置位号为</w:t>
            </w:r>
            <w:r>
              <w:rPr>
                <w:kern w:val="2"/>
                <w:sz w:val="18"/>
              </w:rPr>
              <w:t>255</w:t>
            </w:r>
          </w:p>
        </w:tc>
      </w:tr>
      <w:tr w:rsidR="00FC3A0C" w:rsidTr="00BD5520">
        <w:trPr>
          <w:jc w:val="center"/>
        </w:trPr>
        <w:tc>
          <w:tcPr>
            <w:tcW w:w="1010" w:type="dxa"/>
            <w:vAlign w:val="center"/>
          </w:tcPr>
          <w:p w:rsidR="00FC3A0C" w:rsidRDefault="00FC3A0C" w:rsidP="00784425">
            <w:pPr>
              <w:snapToGrid w:val="0"/>
              <w:spacing w:before="80" w:after="80"/>
              <w:ind w:firstLine="0"/>
              <w:jc w:val="center"/>
              <w:rPr>
                <w:kern w:val="2"/>
                <w:sz w:val="18"/>
              </w:rPr>
            </w:pPr>
            <w:r>
              <w:rPr>
                <w:rFonts w:hint="eastAsia"/>
                <w:kern w:val="2"/>
                <w:sz w:val="18"/>
              </w:rPr>
              <w:t>16</w:t>
            </w:r>
          </w:p>
        </w:tc>
        <w:tc>
          <w:tcPr>
            <w:tcW w:w="2419" w:type="dxa"/>
            <w:vAlign w:val="center"/>
          </w:tcPr>
          <w:p w:rsidR="00FC3A0C" w:rsidRDefault="00FC3A0C" w:rsidP="00EC6C2A">
            <w:pPr>
              <w:snapToGrid w:val="0"/>
              <w:spacing w:before="80" w:after="80"/>
              <w:ind w:firstLine="199"/>
              <w:jc w:val="left"/>
              <w:rPr>
                <w:kern w:val="2"/>
                <w:sz w:val="18"/>
              </w:rPr>
            </w:pPr>
            <w:r>
              <w:rPr>
                <w:kern w:val="2"/>
                <w:sz w:val="18"/>
              </w:rPr>
              <w:t>…</w:t>
            </w:r>
          </w:p>
        </w:tc>
        <w:tc>
          <w:tcPr>
            <w:tcW w:w="1527" w:type="dxa"/>
            <w:vAlign w:val="center"/>
          </w:tcPr>
          <w:p w:rsidR="00FC3A0C" w:rsidRDefault="00FC3A0C" w:rsidP="00EC6C2A">
            <w:pPr>
              <w:snapToGrid w:val="0"/>
              <w:spacing w:before="80" w:after="80"/>
              <w:ind w:firstLine="0"/>
              <w:jc w:val="center"/>
              <w:rPr>
                <w:kern w:val="2"/>
                <w:sz w:val="18"/>
              </w:rPr>
            </w:pPr>
            <w:r>
              <w:rPr>
                <w:kern w:val="2"/>
                <w:sz w:val="18"/>
              </w:rPr>
              <w:t>…</w:t>
            </w:r>
          </w:p>
        </w:tc>
        <w:tc>
          <w:tcPr>
            <w:tcW w:w="4456" w:type="dxa"/>
            <w:vAlign w:val="center"/>
          </w:tcPr>
          <w:p w:rsidR="00FC3A0C" w:rsidRDefault="00FC3A0C" w:rsidP="00EC6C2A">
            <w:pPr>
              <w:snapToGrid w:val="0"/>
              <w:spacing w:before="80" w:after="80"/>
              <w:ind w:firstLine="199"/>
              <w:jc w:val="left"/>
              <w:rPr>
                <w:kern w:val="2"/>
                <w:sz w:val="18"/>
              </w:rPr>
            </w:pPr>
            <w:r>
              <w:rPr>
                <w:kern w:val="2"/>
                <w:sz w:val="18"/>
              </w:rPr>
              <w:t>…</w:t>
            </w:r>
          </w:p>
        </w:tc>
      </w:tr>
      <w:tr w:rsidR="00FC3A0C" w:rsidTr="00BD5520">
        <w:trPr>
          <w:jc w:val="center"/>
        </w:trPr>
        <w:tc>
          <w:tcPr>
            <w:tcW w:w="1010" w:type="dxa"/>
            <w:vAlign w:val="center"/>
          </w:tcPr>
          <w:p w:rsidR="00FC3A0C" w:rsidRDefault="00FC3A0C" w:rsidP="00784425">
            <w:pPr>
              <w:snapToGrid w:val="0"/>
              <w:spacing w:before="80" w:after="80"/>
              <w:ind w:firstLine="0"/>
              <w:jc w:val="center"/>
              <w:rPr>
                <w:kern w:val="2"/>
                <w:sz w:val="18"/>
              </w:rPr>
            </w:pPr>
            <w:r>
              <w:rPr>
                <w:rFonts w:hint="eastAsia"/>
                <w:kern w:val="2"/>
                <w:sz w:val="18"/>
              </w:rPr>
              <w:t>17</w:t>
            </w:r>
          </w:p>
        </w:tc>
        <w:tc>
          <w:tcPr>
            <w:tcW w:w="2419" w:type="dxa"/>
            <w:vAlign w:val="center"/>
          </w:tcPr>
          <w:p w:rsidR="00FC3A0C" w:rsidRDefault="00FC3A0C" w:rsidP="00EC6C2A">
            <w:pPr>
              <w:snapToGrid w:val="0"/>
              <w:spacing w:before="80" w:after="80"/>
              <w:ind w:firstLine="199"/>
              <w:jc w:val="left"/>
              <w:rPr>
                <w:kern w:val="2"/>
                <w:sz w:val="18"/>
              </w:rPr>
            </w:pPr>
            <w:r>
              <w:rPr>
                <w:kern w:val="2"/>
                <w:sz w:val="18"/>
              </w:rPr>
              <w:t>Hour</w:t>
            </w:r>
            <w:r>
              <w:rPr>
                <w:rFonts w:hint="eastAsia"/>
                <w:kern w:val="2"/>
                <w:sz w:val="18"/>
              </w:rPr>
              <w:t>N</w:t>
            </w:r>
          </w:p>
        </w:tc>
        <w:tc>
          <w:tcPr>
            <w:tcW w:w="1527" w:type="dxa"/>
            <w:vAlign w:val="center"/>
          </w:tcPr>
          <w:p w:rsidR="00FC3A0C" w:rsidRDefault="00FC3A0C" w:rsidP="00EC6C2A">
            <w:pPr>
              <w:snapToGrid w:val="0"/>
              <w:spacing w:before="80" w:after="80"/>
              <w:ind w:firstLine="0"/>
              <w:jc w:val="center"/>
              <w:rPr>
                <w:kern w:val="2"/>
                <w:sz w:val="18"/>
              </w:rPr>
            </w:pPr>
            <w:r>
              <w:rPr>
                <w:kern w:val="2"/>
                <w:sz w:val="18"/>
              </w:rPr>
              <w:t>1</w:t>
            </w:r>
          </w:p>
        </w:tc>
        <w:tc>
          <w:tcPr>
            <w:tcW w:w="4456" w:type="dxa"/>
            <w:vAlign w:val="center"/>
          </w:tcPr>
          <w:p w:rsidR="00FC3A0C" w:rsidRDefault="00FC3A0C" w:rsidP="000701D3">
            <w:pPr>
              <w:snapToGrid w:val="0"/>
              <w:spacing w:before="80" w:after="80"/>
              <w:ind w:firstLine="0"/>
              <w:jc w:val="left"/>
              <w:rPr>
                <w:kern w:val="2"/>
                <w:sz w:val="18"/>
              </w:rPr>
            </w:pPr>
            <w:r>
              <w:rPr>
                <w:kern w:val="2"/>
                <w:sz w:val="18"/>
              </w:rPr>
              <w:t>时</w:t>
            </w:r>
            <w:r>
              <w:rPr>
                <w:rFonts w:hint="eastAsia"/>
                <w:kern w:val="2"/>
                <w:sz w:val="18"/>
              </w:rPr>
              <w:t>N</w:t>
            </w:r>
          </w:p>
        </w:tc>
      </w:tr>
      <w:tr w:rsidR="00FC3A0C" w:rsidTr="00BD5520">
        <w:trPr>
          <w:jc w:val="center"/>
        </w:trPr>
        <w:tc>
          <w:tcPr>
            <w:tcW w:w="1010" w:type="dxa"/>
            <w:vAlign w:val="center"/>
          </w:tcPr>
          <w:p w:rsidR="00FC3A0C" w:rsidRDefault="00FC3A0C" w:rsidP="00784425">
            <w:pPr>
              <w:snapToGrid w:val="0"/>
              <w:spacing w:before="80" w:after="80"/>
              <w:ind w:firstLine="0"/>
              <w:jc w:val="center"/>
              <w:rPr>
                <w:kern w:val="2"/>
                <w:sz w:val="18"/>
              </w:rPr>
            </w:pPr>
            <w:r>
              <w:rPr>
                <w:rFonts w:hint="eastAsia"/>
                <w:kern w:val="2"/>
                <w:sz w:val="18"/>
              </w:rPr>
              <w:t>18</w:t>
            </w:r>
          </w:p>
        </w:tc>
        <w:tc>
          <w:tcPr>
            <w:tcW w:w="2419" w:type="dxa"/>
            <w:vAlign w:val="center"/>
          </w:tcPr>
          <w:p w:rsidR="00FC3A0C" w:rsidRDefault="00FC3A0C" w:rsidP="00EC6C2A">
            <w:pPr>
              <w:snapToGrid w:val="0"/>
              <w:spacing w:before="80" w:after="80"/>
              <w:ind w:firstLine="199"/>
              <w:jc w:val="left"/>
              <w:rPr>
                <w:kern w:val="2"/>
                <w:sz w:val="18"/>
              </w:rPr>
            </w:pPr>
            <w:r>
              <w:rPr>
                <w:kern w:val="2"/>
                <w:sz w:val="18"/>
              </w:rPr>
              <w:t>Minute</w:t>
            </w:r>
            <w:r>
              <w:rPr>
                <w:rFonts w:hint="eastAsia"/>
                <w:kern w:val="2"/>
                <w:sz w:val="18"/>
              </w:rPr>
              <w:t>N</w:t>
            </w:r>
          </w:p>
        </w:tc>
        <w:tc>
          <w:tcPr>
            <w:tcW w:w="1527" w:type="dxa"/>
            <w:vAlign w:val="center"/>
          </w:tcPr>
          <w:p w:rsidR="00FC3A0C" w:rsidRDefault="00FC3A0C" w:rsidP="00EC6C2A">
            <w:pPr>
              <w:snapToGrid w:val="0"/>
              <w:spacing w:before="80" w:after="80"/>
              <w:ind w:firstLine="0"/>
              <w:jc w:val="center"/>
              <w:rPr>
                <w:kern w:val="2"/>
                <w:sz w:val="18"/>
              </w:rPr>
            </w:pPr>
            <w:r>
              <w:rPr>
                <w:kern w:val="2"/>
                <w:sz w:val="18"/>
              </w:rPr>
              <w:t>1</w:t>
            </w:r>
          </w:p>
        </w:tc>
        <w:tc>
          <w:tcPr>
            <w:tcW w:w="4456" w:type="dxa"/>
            <w:vAlign w:val="center"/>
          </w:tcPr>
          <w:p w:rsidR="00FC3A0C" w:rsidRDefault="00FC3A0C" w:rsidP="000701D3">
            <w:pPr>
              <w:snapToGrid w:val="0"/>
              <w:spacing w:before="80" w:after="80"/>
              <w:ind w:firstLine="0"/>
              <w:jc w:val="left"/>
              <w:rPr>
                <w:kern w:val="2"/>
                <w:sz w:val="18"/>
              </w:rPr>
            </w:pPr>
            <w:r>
              <w:rPr>
                <w:kern w:val="2"/>
                <w:sz w:val="18"/>
              </w:rPr>
              <w:t>分</w:t>
            </w:r>
            <w:r>
              <w:rPr>
                <w:rFonts w:hint="eastAsia"/>
                <w:kern w:val="2"/>
                <w:sz w:val="18"/>
              </w:rPr>
              <w:t>N</w:t>
            </w:r>
          </w:p>
        </w:tc>
      </w:tr>
      <w:tr w:rsidR="00FC3A0C" w:rsidTr="00BD5520">
        <w:trPr>
          <w:jc w:val="center"/>
        </w:trPr>
        <w:tc>
          <w:tcPr>
            <w:tcW w:w="1010" w:type="dxa"/>
            <w:vAlign w:val="center"/>
          </w:tcPr>
          <w:p w:rsidR="00FC3A0C" w:rsidRDefault="00FC3A0C" w:rsidP="00784425">
            <w:pPr>
              <w:snapToGrid w:val="0"/>
              <w:spacing w:before="80" w:after="80"/>
              <w:ind w:firstLine="0"/>
              <w:jc w:val="center"/>
              <w:rPr>
                <w:kern w:val="2"/>
                <w:sz w:val="18"/>
              </w:rPr>
            </w:pPr>
            <w:r>
              <w:rPr>
                <w:rFonts w:hint="eastAsia"/>
                <w:kern w:val="2"/>
                <w:sz w:val="18"/>
              </w:rPr>
              <w:t>19</w:t>
            </w:r>
          </w:p>
        </w:tc>
        <w:tc>
          <w:tcPr>
            <w:tcW w:w="2419" w:type="dxa"/>
            <w:vAlign w:val="center"/>
          </w:tcPr>
          <w:p w:rsidR="00FC3A0C" w:rsidRDefault="00FC3A0C" w:rsidP="00EC6C2A">
            <w:pPr>
              <w:snapToGrid w:val="0"/>
              <w:spacing w:before="80" w:after="80"/>
              <w:ind w:firstLine="199"/>
              <w:jc w:val="left"/>
              <w:rPr>
                <w:kern w:val="2"/>
                <w:sz w:val="18"/>
              </w:rPr>
            </w:pPr>
            <w:r>
              <w:rPr>
                <w:kern w:val="2"/>
                <w:sz w:val="18"/>
              </w:rPr>
              <w:t>Presetting_No</w:t>
            </w:r>
            <w:r>
              <w:rPr>
                <w:rFonts w:hint="eastAsia"/>
                <w:kern w:val="2"/>
                <w:sz w:val="18"/>
              </w:rPr>
              <w:t>N</w:t>
            </w:r>
          </w:p>
        </w:tc>
        <w:tc>
          <w:tcPr>
            <w:tcW w:w="1527" w:type="dxa"/>
            <w:vAlign w:val="center"/>
          </w:tcPr>
          <w:p w:rsidR="00FC3A0C" w:rsidRDefault="00FC3A0C" w:rsidP="00EC6C2A">
            <w:pPr>
              <w:snapToGrid w:val="0"/>
              <w:spacing w:before="80" w:after="80"/>
              <w:ind w:firstLine="0"/>
              <w:jc w:val="center"/>
              <w:rPr>
                <w:kern w:val="2"/>
                <w:sz w:val="18"/>
              </w:rPr>
            </w:pPr>
            <w:r>
              <w:rPr>
                <w:kern w:val="2"/>
                <w:sz w:val="18"/>
              </w:rPr>
              <w:t>1</w:t>
            </w:r>
          </w:p>
        </w:tc>
        <w:tc>
          <w:tcPr>
            <w:tcW w:w="4456" w:type="dxa"/>
            <w:vAlign w:val="center"/>
          </w:tcPr>
          <w:p w:rsidR="00FC3A0C" w:rsidRDefault="00FC3A0C" w:rsidP="000701D3">
            <w:pPr>
              <w:snapToGrid w:val="0"/>
              <w:spacing w:before="80" w:after="80"/>
              <w:ind w:firstLine="0"/>
              <w:jc w:val="left"/>
              <w:rPr>
                <w:kern w:val="2"/>
                <w:sz w:val="18"/>
              </w:rPr>
            </w:pPr>
            <w:r>
              <w:rPr>
                <w:kern w:val="2"/>
                <w:sz w:val="18"/>
              </w:rPr>
              <w:t>预置位号</w:t>
            </w:r>
            <w:r>
              <w:rPr>
                <w:rFonts w:hint="eastAsia"/>
                <w:kern w:val="2"/>
                <w:sz w:val="18"/>
              </w:rPr>
              <w:t>N</w:t>
            </w:r>
            <w:r>
              <w:rPr>
                <w:rFonts w:hint="eastAsia"/>
                <w:kern w:val="2"/>
                <w:sz w:val="18"/>
              </w:rPr>
              <w:t>—</w:t>
            </w:r>
            <w:r>
              <w:rPr>
                <w:kern w:val="2"/>
                <w:sz w:val="18"/>
              </w:rPr>
              <w:t>即云台摄像所设置的预置位号，不带云台摄像机，预置位号为</w:t>
            </w:r>
            <w:r>
              <w:rPr>
                <w:kern w:val="2"/>
                <w:sz w:val="18"/>
              </w:rPr>
              <w:t>255</w:t>
            </w:r>
          </w:p>
        </w:tc>
      </w:tr>
      <w:tr w:rsidR="00FC3A0C" w:rsidTr="00BD5520">
        <w:trPr>
          <w:jc w:val="center"/>
        </w:trPr>
        <w:tc>
          <w:tcPr>
            <w:tcW w:w="1010" w:type="dxa"/>
            <w:vAlign w:val="center"/>
          </w:tcPr>
          <w:p w:rsidR="00FC3A0C" w:rsidRDefault="00FC3A0C" w:rsidP="00784425">
            <w:pPr>
              <w:snapToGrid w:val="0"/>
              <w:spacing w:before="80" w:after="80"/>
              <w:ind w:firstLine="0"/>
              <w:jc w:val="center"/>
              <w:rPr>
                <w:kern w:val="2"/>
                <w:sz w:val="18"/>
              </w:rPr>
            </w:pPr>
            <w:r>
              <w:rPr>
                <w:rFonts w:hint="eastAsia"/>
                <w:kern w:val="2"/>
                <w:sz w:val="18"/>
              </w:rPr>
              <w:t>20</w:t>
            </w:r>
          </w:p>
        </w:tc>
        <w:tc>
          <w:tcPr>
            <w:tcW w:w="2419" w:type="dxa"/>
            <w:vAlign w:val="center"/>
          </w:tcPr>
          <w:p w:rsidR="00FC3A0C" w:rsidRDefault="00FC3A0C" w:rsidP="00EC6C2A">
            <w:pPr>
              <w:snapToGrid w:val="0"/>
              <w:spacing w:before="80" w:after="80"/>
              <w:ind w:firstLine="199"/>
              <w:jc w:val="left"/>
              <w:rPr>
                <w:kern w:val="2"/>
                <w:sz w:val="18"/>
              </w:rPr>
            </w:pPr>
            <w:r>
              <w:rPr>
                <w:kern w:val="2"/>
                <w:sz w:val="18"/>
              </w:rPr>
              <w:t>CRC16</w:t>
            </w:r>
          </w:p>
        </w:tc>
        <w:tc>
          <w:tcPr>
            <w:tcW w:w="1527" w:type="dxa"/>
            <w:vAlign w:val="center"/>
          </w:tcPr>
          <w:p w:rsidR="00FC3A0C" w:rsidRDefault="00FC3A0C" w:rsidP="00EC6C2A">
            <w:pPr>
              <w:snapToGrid w:val="0"/>
              <w:spacing w:before="80" w:after="80"/>
              <w:ind w:firstLine="0"/>
              <w:jc w:val="center"/>
              <w:rPr>
                <w:kern w:val="2"/>
                <w:sz w:val="18"/>
              </w:rPr>
            </w:pPr>
            <w:r>
              <w:rPr>
                <w:kern w:val="2"/>
                <w:sz w:val="18"/>
              </w:rPr>
              <w:t>2</w:t>
            </w:r>
          </w:p>
        </w:tc>
        <w:tc>
          <w:tcPr>
            <w:tcW w:w="4456" w:type="dxa"/>
            <w:vAlign w:val="center"/>
          </w:tcPr>
          <w:p w:rsidR="00FC3A0C" w:rsidRDefault="00FC3A0C" w:rsidP="000701D3">
            <w:pPr>
              <w:snapToGrid w:val="0"/>
              <w:spacing w:before="80" w:after="80"/>
              <w:ind w:firstLine="0"/>
              <w:jc w:val="left"/>
              <w:rPr>
                <w:kern w:val="2"/>
                <w:sz w:val="18"/>
              </w:rPr>
            </w:pPr>
            <w:r>
              <w:rPr>
                <w:kern w:val="2"/>
                <w:sz w:val="18"/>
              </w:rPr>
              <w:t>校验位</w:t>
            </w:r>
          </w:p>
        </w:tc>
      </w:tr>
      <w:tr w:rsidR="00FC3A0C" w:rsidTr="00BD5520">
        <w:trPr>
          <w:jc w:val="center"/>
        </w:trPr>
        <w:tc>
          <w:tcPr>
            <w:tcW w:w="1010" w:type="dxa"/>
            <w:vAlign w:val="center"/>
          </w:tcPr>
          <w:p w:rsidR="00FC3A0C" w:rsidRDefault="00FC3A0C" w:rsidP="00EC6C2A">
            <w:pPr>
              <w:snapToGrid w:val="0"/>
              <w:spacing w:before="80" w:after="80"/>
              <w:ind w:firstLine="0"/>
              <w:jc w:val="center"/>
              <w:rPr>
                <w:kern w:val="2"/>
                <w:sz w:val="18"/>
              </w:rPr>
            </w:pPr>
            <w:r>
              <w:rPr>
                <w:rFonts w:hint="eastAsia"/>
                <w:kern w:val="2"/>
                <w:sz w:val="18"/>
              </w:rPr>
              <w:t>21</w:t>
            </w:r>
          </w:p>
        </w:tc>
        <w:tc>
          <w:tcPr>
            <w:tcW w:w="2419" w:type="dxa"/>
            <w:vAlign w:val="center"/>
          </w:tcPr>
          <w:p w:rsidR="00FC3A0C" w:rsidRDefault="00FC3A0C" w:rsidP="00EC6C2A">
            <w:pPr>
              <w:snapToGrid w:val="0"/>
              <w:spacing w:before="80" w:after="80"/>
              <w:ind w:firstLine="199"/>
              <w:jc w:val="left"/>
              <w:rPr>
                <w:kern w:val="2"/>
                <w:sz w:val="18"/>
              </w:rPr>
            </w:pPr>
            <w:r w:rsidRPr="001A0DE1">
              <w:rPr>
                <w:rFonts w:hint="eastAsia"/>
                <w:kern w:val="2"/>
                <w:sz w:val="18"/>
              </w:rPr>
              <w:t>End</w:t>
            </w:r>
          </w:p>
        </w:tc>
        <w:tc>
          <w:tcPr>
            <w:tcW w:w="1527" w:type="dxa"/>
            <w:vAlign w:val="center"/>
          </w:tcPr>
          <w:p w:rsidR="00FC3A0C" w:rsidRDefault="00FC3A0C" w:rsidP="00EC6C2A">
            <w:pPr>
              <w:snapToGrid w:val="0"/>
              <w:spacing w:before="80" w:after="80"/>
              <w:ind w:firstLine="0"/>
              <w:jc w:val="center"/>
              <w:rPr>
                <w:kern w:val="2"/>
                <w:sz w:val="18"/>
              </w:rPr>
            </w:pPr>
            <w:r w:rsidRPr="001A0DE1">
              <w:rPr>
                <w:rFonts w:hint="eastAsia"/>
                <w:kern w:val="2"/>
                <w:sz w:val="18"/>
              </w:rPr>
              <w:t>1</w:t>
            </w:r>
          </w:p>
        </w:tc>
        <w:tc>
          <w:tcPr>
            <w:tcW w:w="4456" w:type="dxa"/>
            <w:vAlign w:val="center"/>
          </w:tcPr>
          <w:p w:rsidR="00FC3A0C" w:rsidRDefault="00FC3A0C">
            <w:pPr>
              <w:snapToGrid w:val="0"/>
              <w:spacing w:before="80" w:after="80"/>
              <w:ind w:firstLine="0"/>
              <w:jc w:val="left"/>
              <w:rPr>
                <w:kern w:val="2"/>
                <w:sz w:val="18"/>
              </w:rPr>
            </w:pPr>
            <w:r w:rsidRPr="001A0DE1">
              <w:rPr>
                <w:rFonts w:hint="eastAsia"/>
                <w:kern w:val="2"/>
                <w:sz w:val="18"/>
              </w:rPr>
              <w:t>报文尾：</w:t>
            </w:r>
            <w:r w:rsidRPr="001A0DE1">
              <w:rPr>
                <w:rFonts w:hint="eastAsia"/>
                <w:kern w:val="2"/>
                <w:sz w:val="18"/>
              </w:rPr>
              <w:t>0x96</w:t>
            </w:r>
          </w:p>
        </w:tc>
      </w:tr>
    </w:tbl>
    <w:p w:rsidR="00FA7BC8" w:rsidRDefault="00FA7BC8" w:rsidP="00FA7BC8">
      <w:pPr>
        <w:rPr>
          <w:kern w:val="2"/>
        </w:rPr>
      </w:pPr>
      <w:r>
        <w:rPr>
          <w:kern w:val="2"/>
        </w:rPr>
        <w:t>说明：</w:t>
      </w:r>
      <w:r>
        <w:rPr>
          <w:rFonts w:hint="eastAsia"/>
          <w:kern w:val="2"/>
        </w:rPr>
        <w:t>每</w:t>
      </w:r>
      <w:r>
        <w:rPr>
          <w:kern w:val="2"/>
        </w:rPr>
        <w:t>组格式</w:t>
      </w:r>
      <w:r>
        <w:rPr>
          <w:rFonts w:hint="eastAsia"/>
          <w:kern w:val="2"/>
        </w:rPr>
        <w:t>包括</w:t>
      </w:r>
      <w:r>
        <w:rPr>
          <w:rFonts w:ascii="宋体" w:hAnsi="宋体" w:hint="eastAsia"/>
          <w:kern w:val="2"/>
        </w:rPr>
        <w:t>“</w:t>
      </w:r>
      <w:r>
        <w:rPr>
          <w:kern w:val="2"/>
        </w:rPr>
        <w:t>时</w:t>
      </w:r>
      <w:r>
        <w:rPr>
          <w:rFonts w:hint="eastAsia"/>
          <w:kern w:val="2"/>
        </w:rPr>
        <w:t>+</w:t>
      </w:r>
      <w:r>
        <w:rPr>
          <w:kern w:val="2"/>
        </w:rPr>
        <w:t>分</w:t>
      </w:r>
      <w:r>
        <w:rPr>
          <w:rFonts w:hint="eastAsia"/>
          <w:kern w:val="2"/>
        </w:rPr>
        <w:t>+</w:t>
      </w:r>
      <w:r>
        <w:rPr>
          <w:kern w:val="2"/>
        </w:rPr>
        <w:t>预置位号</w:t>
      </w:r>
      <w:r>
        <w:rPr>
          <w:rFonts w:ascii="宋体" w:hAnsi="宋体" w:hint="eastAsia"/>
          <w:kern w:val="2"/>
        </w:rPr>
        <w:t>”</w:t>
      </w:r>
      <w:r>
        <w:rPr>
          <w:rFonts w:hint="eastAsia"/>
          <w:kern w:val="2"/>
        </w:rPr>
        <w:t>共</w:t>
      </w:r>
      <w:r>
        <w:rPr>
          <w:kern w:val="2"/>
        </w:rPr>
        <w:t>三个字节。</w:t>
      </w:r>
    </w:p>
    <w:p w:rsidR="005D3E4A" w:rsidRDefault="005D3E4A" w:rsidP="005D3E4A">
      <w:pPr>
        <w:rPr>
          <w:kern w:val="2"/>
        </w:rPr>
      </w:pPr>
      <w:commentRangeStart w:id="49"/>
      <w:r>
        <w:rPr>
          <w:kern w:val="2"/>
        </w:rPr>
        <w:t>响应方式的数据报文格式见下表</w:t>
      </w:r>
      <w:commentRangeEnd w:id="49"/>
      <w:r>
        <w:rPr>
          <w:rStyle w:val="aff7"/>
          <w:rFonts w:asciiTheme="minorHAnsi" w:hAnsiTheme="minorHAnsi" w:cstheme="minorBidi"/>
          <w:kern w:val="2"/>
          <w:szCs w:val="22"/>
        </w:rPr>
        <w:commentReference w:id="49"/>
      </w:r>
      <w:r>
        <w:rPr>
          <w:kern w:val="2"/>
        </w:rPr>
        <w:t>：</w:t>
      </w:r>
    </w:p>
    <w:p w:rsidR="005D3E4A" w:rsidRDefault="005D3E4A" w:rsidP="005D3E4A">
      <w:pPr>
        <w:pStyle w:val="afffffffff6"/>
        <w:rPr>
          <w:sz w:val="24"/>
        </w:rPr>
      </w:pPr>
      <w:r>
        <w:t>表</w:t>
      </w:r>
      <w:r>
        <w:rPr>
          <w:rFonts w:ascii="Times New Roman"/>
          <w:b/>
        </w:rPr>
        <w:t>C</w:t>
      </w:r>
      <w:r w:rsidR="00077E64">
        <w:rPr>
          <w:rFonts w:hint="eastAsia"/>
        </w:rPr>
        <w:t>5-4</w:t>
      </w:r>
      <w:r>
        <w:rPr>
          <w:rFonts w:hint="eastAsia"/>
        </w:rPr>
        <w:t xml:space="preserve">　</w:t>
      </w:r>
      <w:r>
        <w:t>响应方式数据报文格式</w:t>
      </w:r>
    </w:p>
    <w:tbl>
      <w:tblPr>
        <w:tblW w:w="9417"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82"/>
        <w:gridCol w:w="2835"/>
        <w:gridCol w:w="1701"/>
        <w:gridCol w:w="3899"/>
      </w:tblGrid>
      <w:tr w:rsidR="005D3E4A" w:rsidTr="00784425">
        <w:trPr>
          <w:jc w:val="center"/>
        </w:trPr>
        <w:tc>
          <w:tcPr>
            <w:tcW w:w="982" w:type="dxa"/>
            <w:vAlign w:val="center"/>
          </w:tcPr>
          <w:p w:rsidR="005D3E4A" w:rsidRDefault="005D3E4A" w:rsidP="00784425">
            <w:pPr>
              <w:snapToGrid w:val="0"/>
              <w:spacing w:before="40" w:after="40"/>
              <w:ind w:firstLine="0"/>
              <w:jc w:val="center"/>
              <w:rPr>
                <w:kern w:val="2"/>
                <w:sz w:val="18"/>
              </w:rPr>
            </w:pPr>
            <w:r>
              <w:rPr>
                <w:kern w:val="2"/>
                <w:sz w:val="18"/>
              </w:rPr>
              <w:t>序号</w:t>
            </w:r>
          </w:p>
        </w:tc>
        <w:tc>
          <w:tcPr>
            <w:tcW w:w="2835" w:type="dxa"/>
            <w:vAlign w:val="center"/>
          </w:tcPr>
          <w:p w:rsidR="005D3E4A" w:rsidRDefault="005D3E4A" w:rsidP="00784425">
            <w:pPr>
              <w:snapToGrid w:val="0"/>
              <w:spacing w:before="40" w:after="40"/>
              <w:ind w:firstLine="0"/>
              <w:jc w:val="center"/>
              <w:rPr>
                <w:kern w:val="2"/>
                <w:sz w:val="18"/>
              </w:rPr>
            </w:pPr>
            <w:r>
              <w:rPr>
                <w:kern w:val="2"/>
                <w:sz w:val="18"/>
              </w:rPr>
              <w:t>报文名称</w:t>
            </w:r>
          </w:p>
        </w:tc>
        <w:tc>
          <w:tcPr>
            <w:tcW w:w="1701" w:type="dxa"/>
            <w:vAlign w:val="center"/>
          </w:tcPr>
          <w:p w:rsidR="005D3E4A" w:rsidRDefault="005D3E4A" w:rsidP="00784425">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3899" w:type="dxa"/>
            <w:vAlign w:val="center"/>
          </w:tcPr>
          <w:p w:rsidR="005D3E4A" w:rsidRDefault="005D3E4A" w:rsidP="00784425">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5D3E4A" w:rsidTr="00784425">
        <w:trPr>
          <w:jc w:val="center"/>
        </w:trPr>
        <w:tc>
          <w:tcPr>
            <w:tcW w:w="982" w:type="dxa"/>
            <w:vAlign w:val="center"/>
          </w:tcPr>
          <w:p w:rsidR="005D3E4A" w:rsidRDefault="005D3E4A" w:rsidP="00784425">
            <w:pPr>
              <w:snapToGrid w:val="0"/>
              <w:spacing w:before="40" w:after="40"/>
              <w:ind w:firstLine="0"/>
              <w:jc w:val="center"/>
              <w:rPr>
                <w:kern w:val="2"/>
                <w:sz w:val="18"/>
              </w:rPr>
            </w:pPr>
            <w:r>
              <w:rPr>
                <w:kern w:val="2"/>
                <w:sz w:val="18"/>
              </w:rPr>
              <w:t>1</w:t>
            </w:r>
          </w:p>
        </w:tc>
        <w:tc>
          <w:tcPr>
            <w:tcW w:w="2835" w:type="dxa"/>
            <w:vAlign w:val="center"/>
          </w:tcPr>
          <w:p w:rsidR="005D3E4A" w:rsidRDefault="005D3E4A" w:rsidP="00784425">
            <w:pPr>
              <w:snapToGrid w:val="0"/>
              <w:spacing w:before="50" w:after="50"/>
              <w:ind w:firstLine="199"/>
              <w:jc w:val="left"/>
              <w:rPr>
                <w:kern w:val="2"/>
                <w:sz w:val="18"/>
              </w:rPr>
            </w:pPr>
            <w:r>
              <w:rPr>
                <w:kern w:val="2"/>
                <w:sz w:val="18"/>
              </w:rPr>
              <w:t>Sync</w:t>
            </w:r>
          </w:p>
        </w:tc>
        <w:tc>
          <w:tcPr>
            <w:tcW w:w="1701" w:type="dxa"/>
            <w:vAlign w:val="center"/>
          </w:tcPr>
          <w:p w:rsidR="005D3E4A" w:rsidRDefault="005D3E4A" w:rsidP="00784425">
            <w:pPr>
              <w:snapToGrid w:val="0"/>
              <w:spacing w:before="40" w:after="40"/>
              <w:ind w:firstLine="0"/>
              <w:jc w:val="center"/>
              <w:rPr>
                <w:kern w:val="2"/>
                <w:sz w:val="18"/>
              </w:rPr>
            </w:pPr>
            <w:r>
              <w:rPr>
                <w:kern w:val="2"/>
                <w:sz w:val="18"/>
              </w:rPr>
              <w:t>2</w:t>
            </w:r>
          </w:p>
        </w:tc>
        <w:tc>
          <w:tcPr>
            <w:tcW w:w="3899" w:type="dxa"/>
            <w:vAlign w:val="center"/>
          </w:tcPr>
          <w:p w:rsidR="005D3E4A" w:rsidRDefault="005D3E4A" w:rsidP="00784425">
            <w:pPr>
              <w:snapToGrid w:val="0"/>
              <w:spacing w:before="50" w:after="50"/>
              <w:ind w:firstLine="0"/>
              <w:jc w:val="left"/>
              <w:rPr>
                <w:kern w:val="2"/>
                <w:sz w:val="18"/>
              </w:rPr>
            </w:pPr>
            <w:r>
              <w:rPr>
                <w:kern w:val="2"/>
                <w:sz w:val="18"/>
              </w:rPr>
              <w:t>报文头：</w:t>
            </w:r>
            <w:r>
              <w:rPr>
                <w:kern w:val="2"/>
                <w:sz w:val="18"/>
              </w:rPr>
              <w:t>5AA5</w:t>
            </w:r>
          </w:p>
        </w:tc>
      </w:tr>
      <w:tr w:rsidR="005D3E4A" w:rsidTr="00784425">
        <w:trPr>
          <w:jc w:val="center"/>
        </w:trPr>
        <w:tc>
          <w:tcPr>
            <w:tcW w:w="982" w:type="dxa"/>
            <w:vAlign w:val="center"/>
          </w:tcPr>
          <w:p w:rsidR="005D3E4A" w:rsidRDefault="005D3E4A" w:rsidP="00784425">
            <w:pPr>
              <w:snapToGrid w:val="0"/>
              <w:spacing w:before="40" w:after="40"/>
              <w:ind w:firstLine="0"/>
              <w:jc w:val="center"/>
              <w:rPr>
                <w:kern w:val="2"/>
                <w:sz w:val="18"/>
              </w:rPr>
            </w:pPr>
            <w:r>
              <w:rPr>
                <w:kern w:val="2"/>
                <w:sz w:val="18"/>
              </w:rPr>
              <w:t>2</w:t>
            </w:r>
          </w:p>
        </w:tc>
        <w:tc>
          <w:tcPr>
            <w:tcW w:w="2835" w:type="dxa"/>
            <w:vAlign w:val="center"/>
          </w:tcPr>
          <w:p w:rsidR="005D3E4A" w:rsidRDefault="005D3E4A" w:rsidP="00784425">
            <w:pPr>
              <w:snapToGrid w:val="0"/>
              <w:spacing w:before="50" w:after="50"/>
              <w:ind w:firstLine="199"/>
              <w:jc w:val="left"/>
              <w:rPr>
                <w:kern w:val="2"/>
                <w:sz w:val="18"/>
              </w:rPr>
            </w:pPr>
            <w:r>
              <w:rPr>
                <w:kern w:val="2"/>
                <w:sz w:val="18"/>
              </w:rPr>
              <w:t>Packet_Length</w:t>
            </w:r>
          </w:p>
        </w:tc>
        <w:tc>
          <w:tcPr>
            <w:tcW w:w="1701" w:type="dxa"/>
            <w:vAlign w:val="center"/>
          </w:tcPr>
          <w:p w:rsidR="005D3E4A" w:rsidRDefault="005D3E4A" w:rsidP="00784425">
            <w:pPr>
              <w:snapToGrid w:val="0"/>
              <w:spacing w:before="40" w:after="40"/>
              <w:ind w:firstLine="0"/>
              <w:jc w:val="center"/>
              <w:rPr>
                <w:kern w:val="2"/>
                <w:sz w:val="18"/>
              </w:rPr>
            </w:pPr>
            <w:r>
              <w:rPr>
                <w:kern w:val="2"/>
                <w:sz w:val="18"/>
              </w:rPr>
              <w:t>2</w:t>
            </w:r>
          </w:p>
        </w:tc>
        <w:tc>
          <w:tcPr>
            <w:tcW w:w="3899" w:type="dxa"/>
            <w:vAlign w:val="center"/>
          </w:tcPr>
          <w:p w:rsidR="005D3E4A" w:rsidRDefault="005D3E4A" w:rsidP="00784425">
            <w:pPr>
              <w:snapToGrid w:val="0"/>
              <w:spacing w:before="50" w:after="50"/>
              <w:ind w:firstLine="0"/>
              <w:jc w:val="left"/>
              <w:rPr>
                <w:kern w:val="2"/>
                <w:sz w:val="18"/>
              </w:rPr>
            </w:pPr>
            <w:r>
              <w:rPr>
                <w:kern w:val="2"/>
                <w:sz w:val="18"/>
              </w:rPr>
              <w:t>报文长度</w:t>
            </w:r>
          </w:p>
        </w:tc>
      </w:tr>
      <w:tr w:rsidR="005D3E4A" w:rsidTr="00784425">
        <w:trPr>
          <w:jc w:val="center"/>
        </w:trPr>
        <w:tc>
          <w:tcPr>
            <w:tcW w:w="982" w:type="dxa"/>
            <w:vAlign w:val="center"/>
          </w:tcPr>
          <w:p w:rsidR="005D3E4A" w:rsidRDefault="005D3E4A" w:rsidP="00784425">
            <w:pPr>
              <w:snapToGrid w:val="0"/>
              <w:spacing w:before="40" w:after="40"/>
              <w:ind w:firstLine="0"/>
              <w:jc w:val="center"/>
              <w:rPr>
                <w:kern w:val="2"/>
                <w:sz w:val="18"/>
              </w:rPr>
            </w:pPr>
            <w:r>
              <w:rPr>
                <w:kern w:val="2"/>
                <w:sz w:val="18"/>
              </w:rPr>
              <w:t>3</w:t>
            </w:r>
          </w:p>
        </w:tc>
        <w:tc>
          <w:tcPr>
            <w:tcW w:w="2835" w:type="dxa"/>
            <w:vAlign w:val="center"/>
          </w:tcPr>
          <w:p w:rsidR="005D3E4A" w:rsidRDefault="005D3E4A" w:rsidP="00784425">
            <w:pPr>
              <w:snapToGrid w:val="0"/>
              <w:spacing w:before="50" w:after="50"/>
              <w:ind w:firstLine="199"/>
              <w:jc w:val="left"/>
              <w:rPr>
                <w:kern w:val="2"/>
                <w:sz w:val="18"/>
              </w:rPr>
            </w:pPr>
            <w:r>
              <w:rPr>
                <w:rFonts w:hint="eastAsia"/>
                <w:kern w:val="2"/>
                <w:sz w:val="18"/>
              </w:rPr>
              <w:t>CMD_ID</w:t>
            </w:r>
          </w:p>
        </w:tc>
        <w:tc>
          <w:tcPr>
            <w:tcW w:w="1701" w:type="dxa"/>
            <w:vAlign w:val="center"/>
          </w:tcPr>
          <w:p w:rsidR="005D3E4A" w:rsidRDefault="005D3E4A" w:rsidP="00784425">
            <w:pPr>
              <w:snapToGrid w:val="0"/>
              <w:spacing w:before="40" w:after="40"/>
              <w:ind w:firstLine="0"/>
              <w:jc w:val="center"/>
              <w:rPr>
                <w:kern w:val="2"/>
                <w:sz w:val="18"/>
              </w:rPr>
            </w:pPr>
            <w:r>
              <w:rPr>
                <w:rFonts w:hint="eastAsia"/>
                <w:kern w:val="2"/>
                <w:sz w:val="18"/>
              </w:rPr>
              <w:t>17</w:t>
            </w:r>
          </w:p>
        </w:tc>
        <w:tc>
          <w:tcPr>
            <w:tcW w:w="3899" w:type="dxa"/>
            <w:vAlign w:val="center"/>
          </w:tcPr>
          <w:p w:rsidR="005D3E4A" w:rsidRDefault="005D3E4A" w:rsidP="00784425">
            <w:pPr>
              <w:snapToGrid w:val="0"/>
              <w:spacing w:before="50" w:after="5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5D3E4A" w:rsidTr="00784425">
        <w:trPr>
          <w:jc w:val="center"/>
        </w:trPr>
        <w:tc>
          <w:tcPr>
            <w:tcW w:w="982" w:type="dxa"/>
            <w:vAlign w:val="center"/>
          </w:tcPr>
          <w:p w:rsidR="005D3E4A" w:rsidRDefault="005D3E4A" w:rsidP="00784425">
            <w:pPr>
              <w:snapToGrid w:val="0"/>
              <w:spacing w:before="40" w:after="40"/>
              <w:ind w:firstLine="0"/>
              <w:jc w:val="center"/>
              <w:rPr>
                <w:kern w:val="2"/>
                <w:sz w:val="18"/>
              </w:rPr>
            </w:pPr>
            <w:r>
              <w:rPr>
                <w:kern w:val="2"/>
                <w:sz w:val="18"/>
              </w:rPr>
              <w:t>4</w:t>
            </w:r>
          </w:p>
        </w:tc>
        <w:tc>
          <w:tcPr>
            <w:tcW w:w="2835" w:type="dxa"/>
            <w:vAlign w:val="center"/>
          </w:tcPr>
          <w:p w:rsidR="005D3E4A" w:rsidRDefault="005D3E4A" w:rsidP="00784425">
            <w:pPr>
              <w:snapToGrid w:val="0"/>
              <w:spacing w:before="50" w:after="50"/>
              <w:ind w:firstLine="199"/>
              <w:jc w:val="left"/>
              <w:rPr>
                <w:kern w:val="2"/>
                <w:sz w:val="18"/>
              </w:rPr>
            </w:pPr>
            <w:r>
              <w:rPr>
                <w:kern w:val="2"/>
                <w:sz w:val="18"/>
              </w:rPr>
              <w:t>Frame_Type</w:t>
            </w:r>
          </w:p>
        </w:tc>
        <w:tc>
          <w:tcPr>
            <w:tcW w:w="1701" w:type="dxa"/>
            <w:vAlign w:val="center"/>
          </w:tcPr>
          <w:p w:rsidR="005D3E4A" w:rsidRDefault="005D3E4A" w:rsidP="00784425">
            <w:pPr>
              <w:snapToGrid w:val="0"/>
              <w:spacing w:before="40" w:after="40"/>
              <w:ind w:firstLine="0"/>
              <w:jc w:val="center"/>
              <w:rPr>
                <w:kern w:val="2"/>
                <w:sz w:val="18"/>
              </w:rPr>
            </w:pPr>
            <w:r>
              <w:rPr>
                <w:kern w:val="2"/>
                <w:sz w:val="18"/>
              </w:rPr>
              <w:t>1</w:t>
            </w:r>
          </w:p>
        </w:tc>
        <w:tc>
          <w:tcPr>
            <w:tcW w:w="3899" w:type="dxa"/>
            <w:vAlign w:val="center"/>
          </w:tcPr>
          <w:p w:rsidR="005D3E4A" w:rsidRDefault="005D3E4A" w:rsidP="00784425">
            <w:pPr>
              <w:snapToGrid w:val="0"/>
              <w:spacing w:before="50" w:after="5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5D3E4A" w:rsidTr="00784425">
        <w:trPr>
          <w:jc w:val="center"/>
        </w:trPr>
        <w:tc>
          <w:tcPr>
            <w:tcW w:w="982" w:type="dxa"/>
            <w:vAlign w:val="center"/>
          </w:tcPr>
          <w:p w:rsidR="005D3E4A" w:rsidRDefault="005D3E4A" w:rsidP="00784425">
            <w:pPr>
              <w:snapToGrid w:val="0"/>
              <w:spacing w:before="40" w:after="40"/>
              <w:ind w:firstLine="0"/>
              <w:jc w:val="center"/>
              <w:rPr>
                <w:kern w:val="2"/>
                <w:sz w:val="18"/>
              </w:rPr>
            </w:pPr>
            <w:r>
              <w:rPr>
                <w:kern w:val="2"/>
                <w:sz w:val="18"/>
              </w:rPr>
              <w:t>5</w:t>
            </w:r>
          </w:p>
        </w:tc>
        <w:tc>
          <w:tcPr>
            <w:tcW w:w="2835" w:type="dxa"/>
            <w:vAlign w:val="center"/>
          </w:tcPr>
          <w:p w:rsidR="005D3E4A" w:rsidRDefault="005D3E4A" w:rsidP="00784425">
            <w:pPr>
              <w:snapToGrid w:val="0"/>
              <w:spacing w:before="50" w:after="50"/>
              <w:ind w:firstLine="199"/>
              <w:jc w:val="left"/>
              <w:rPr>
                <w:kern w:val="2"/>
                <w:sz w:val="18"/>
              </w:rPr>
            </w:pPr>
            <w:r>
              <w:rPr>
                <w:kern w:val="2"/>
                <w:sz w:val="18"/>
              </w:rPr>
              <w:t>Packet_Type</w:t>
            </w:r>
          </w:p>
        </w:tc>
        <w:tc>
          <w:tcPr>
            <w:tcW w:w="1701" w:type="dxa"/>
            <w:vAlign w:val="center"/>
          </w:tcPr>
          <w:p w:rsidR="005D3E4A" w:rsidRDefault="005D3E4A" w:rsidP="00784425">
            <w:pPr>
              <w:snapToGrid w:val="0"/>
              <w:spacing w:before="40" w:after="40"/>
              <w:ind w:firstLine="0"/>
              <w:jc w:val="center"/>
              <w:rPr>
                <w:kern w:val="2"/>
                <w:sz w:val="18"/>
              </w:rPr>
            </w:pPr>
            <w:r>
              <w:rPr>
                <w:kern w:val="2"/>
                <w:sz w:val="18"/>
              </w:rPr>
              <w:t>1</w:t>
            </w:r>
          </w:p>
        </w:tc>
        <w:tc>
          <w:tcPr>
            <w:tcW w:w="3899" w:type="dxa"/>
            <w:vAlign w:val="center"/>
          </w:tcPr>
          <w:p w:rsidR="005D3E4A" w:rsidRDefault="005D3E4A" w:rsidP="00784425">
            <w:pPr>
              <w:snapToGrid w:val="0"/>
              <w:spacing w:before="50" w:after="5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2A5B37" w:rsidTr="00784425">
        <w:trPr>
          <w:jc w:val="center"/>
        </w:trPr>
        <w:tc>
          <w:tcPr>
            <w:tcW w:w="982" w:type="dxa"/>
            <w:vAlign w:val="center"/>
          </w:tcPr>
          <w:p w:rsidR="002A5B37" w:rsidRDefault="002A5B37" w:rsidP="00492D4C">
            <w:pPr>
              <w:snapToGrid w:val="0"/>
              <w:spacing w:before="40" w:after="40"/>
              <w:ind w:firstLine="0"/>
              <w:jc w:val="center"/>
              <w:rPr>
                <w:kern w:val="2"/>
                <w:sz w:val="18"/>
              </w:rPr>
            </w:pPr>
            <w:r>
              <w:rPr>
                <w:rFonts w:hint="eastAsia"/>
                <w:kern w:val="2"/>
                <w:sz w:val="18"/>
              </w:rPr>
              <w:t>6</w:t>
            </w:r>
          </w:p>
        </w:tc>
        <w:tc>
          <w:tcPr>
            <w:tcW w:w="2835" w:type="dxa"/>
            <w:vAlign w:val="center"/>
          </w:tcPr>
          <w:p w:rsidR="002A5B37" w:rsidRPr="003D4320" w:rsidRDefault="002A5B37" w:rsidP="00492D4C">
            <w:pPr>
              <w:snapToGrid w:val="0"/>
              <w:spacing w:before="60" w:after="60"/>
              <w:ind w:firstLine="199"/>
              <w:jc w:val="left"/>
              <w:rPr>
                <w:kern w:val="2"/>
                <w:sz w:val="18"/>
              </w:rPr>
            </w:pPr>
            <w:r w:rsidRPr="003D4320">
              <w:rPr>
                <w:rFonts w:hint="eastAsia"/>
                <w:kern w:val="2"/>
                <w:sz w:val="18"/>
              </w:rPr>
              <w:t>Frame_No</w:t>
            </w:r>
          </w:p>
        </w:tc>
        <w:tc>
          <w:tcPr>
            <w:tcW w:w="1701" w:type="dxa"/>
            <w:vAlign w:val="center"/>
          </w:tcPr>
          <w:p w:rsidR="002A5B37" w:rsidRPr="003D4320" w:rsidRDefault="002A5B37" w:rsidP="00492D4C">
            <w:pPr>
              <w:snapToGrid w:val="0"/>
              <w:spacing w:before="60" w:after="60"/>
              <w:ind w:firstLine="0"/>
              <w:jc w:val="center"/>
              <w:rPr>
                <w:kern w:val="2"/>
                <w:sz w:val="18"/>
              </w:rPr>
            </w:pPr>
            <w:r w:rsidRPr="003D4320">
              <w:rPr>
                <w:rFonts w:hint="eastAsia"/>
                <w:kern w:val="2"/>
                <w:sz w:val="18"/>
              </w:rPr>
              <w:t>1</w:t>
            </w:r>
          </w:p>
        </w:tc>
        <w:tc>
          <w:tcPr>
            <w:tcW w:w="3899" w:type="dxa"/>
            <w:vAlign w:val="center"/>
          </w:tcPr>
          <w:p w:rsidR="002A5B37" w:rsidRPr="003D4320" w:rsidDel="00507663" w:rsidRDefault="002A5B37"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2A5B37" w:rsidTr="00784425">
        <w:trPr>
          <w:jc w:val="center"/>
        </w:trPr>
        <w:tc>
          <w:tcPr>
            <w:tcW w:w="982" w:type="dxa"/>
            <w:vAlign w:val="center"/>
          </w:tcPr>
          <w:p w:rsidR="002A5B37" w:rsidRDefault="002A5B37" w:rsidP="00784425">
            <w:pPr>
              <w:snapToGrid w:val="0"/>
              <w:spacing w:before="60" w:after="60"/>
              <w:ind w:firstLine="0"/>
              <w:jc w:val="center"/>
              <w:rPr>
                <w:kern w:val="2"/>
                <w:sz w:val="18"/>
              </w:rPr>
            </w:pPr>
            <w:r>
              <w:rPr>
                <w:rFonts w:hint="eastAsia"/>
                <w:kern w:val="2"/>
                <w:sz w:val="18"/>
              </w:rPr>
              <w:t>7</w:t>
            </w:r>
          </w:p>
        </w:tc>
        <w:tc>
          <w:tcPr>
            <w:tcW w:w="2835" w:type="dxa"/>
            <w:vAlign w:val="center"/>
          </w:tcPr>
          <w:p w:rsidR="002A5B37" w:rsidRDefault="002A5B37" w:rsidP="00784425">
            <w:pPr>
              <w:snapToGrid w:val="0"/>
              <w:spacing w:before="60" w:after="60"/>
              <w:ind w:firstLine="199"/>
              <w:jc w:val="left"/>
              <w:rPr>
                <w:kern w:val="2"/>
                <w:sz w:val="18"/>
              </w:rPr>
            </w:pPr>
            <w:r>
              <w:rPr>
                <w:rFonts w:hint="eastAsia"/>
                <w:kern w:val="2"/>
                <w:sz w:val="18"/>
              </w:rPr>
              <w:t>Request_Set_Flag</w:t>
            </w:r>
          </w:p>
        </w:tc>
        <w:tc>
          <w:tcPr>
            <w:tcW w:w="1701" w:type="dxa"/>
            <w:vAlign w:val="center"/>
          </w:tcPr>
          <w:p w:rsidR="002A5B37" w:rsidRDefault="002A5B37" w:rsidP="00784425">
            <w:pPr>
              <w:snapToGrid w:val="0"/>
              <w:spacing w:before="60" w:after="60"/>
              <w:ind w:firstLine="0"/>
              <w:jc w:val="center"/>
              <w:rPr>
                <w:kern w:val="2"/>
                <w:sz w:val="18"/>
              </w:rPr>
            </w:pPr>
            <w:r>
              <w:rPr>
                <w:rFonts w:hint="eastAsia"/>
                <w:kern w:val="2"/>
                <w:sz w:val="18"/>
              </w:rPr>
              <w:t>1</w:t>
            </w:r>
          </w:p>
        </w:tc>
        <w:tc>
          <w:tcPr>
            <w:tcW w:w="3899" w:type="dxa"/>
            <w:vAlign w:val="center"/>
          </w:tcPr>
          <w:p w:rsidR="002A5B37" w:rsidRDefault="002A5B37" w:rsidP="00784425">
            <w:pPr>
              <w:snapToGrid w:val="0"/>
              <w:spacing w:before="60" w:after="60"/>
              <w:ind w:firstLine="0"/>
              <w:jc w:val="left"/>
              <w:rPr>
                <w:kern w:val="2"/>
                <w:sz w:val="18"/>
              </w:rPr>
            </w:pPr>
            <w:r>
              <w:rPr>
                <w:rFonts w:hint="eastAsia"/>
                <w:kern w:val="2"/>
                <w:sz w:val="18"/>
              </w:rPr>
              <w:t>参数配置类型标识；</w:t>
            </w:r>
            <w:r>
              <w:rPr>
                <w:rFonts w:hAnsi="宋体"/>
                <w:kern w:val="2"/>
                <w:sz w:val="18"/>
              </w:rPr>
              <w:t>①</w:t>
            </w:r>
            <w:r>
              <w:rPr>
                <w:rFonts w:hint="eastAsia"/>
                <w:kern w:val="2"/>
                <w:sz w:val="18"/>
              </w:rPr>
              <w:t>0x00</w:t>
            </w:r>
            <w:r>
              <w:rPr>
                <w:rFonts w:hint="eastAsia"/>
                <w:kern w:val="2"/>
                <w:sz w:val="18"/>
              </w:rPr>
              <w:t>查询配置信息</w:t>
            </w:r>
          </w:p>
          <w:p w:rsidR="002A5B37" w:rsidRDefault="002A5B37" w:rsidP="00784425">
            <w:pPr>
              <w:snapToGrid w:val="0"/>
              <w:spacing w:before="60" w:after="60"/>
              <w:ind w:firstLineChars="900" w:firstLine="1620"/>
              <w:jc w:val="left"/>
              <w:rPr>
                <w:kern w:val="2"/>
                <w:sz w:val="18"/>
              </w:rPr>
            </w:pPr>
            <w:r>
              <w:rPr>
                <w:rFonts w:hAnsi="宋体"/>
                <w:kern w:val="2"/>
                <w:sz w:val="18"/>
              </w:rPr>
              <w:t>②</w:t>
            </w:r>
            <w:r>
              <w:rPr>
                <w:rFonts w:hint="eastAsia"/>
                <w:kern w:val="2"/>
                <w:sz w:val="18"/>
              </w:rPr>
              <w:t>0x01</w:t>
            </w:r>
            <w:r>
              <w:rPr>
                <w:rFonts w:hint="eastAsia"/>
                <w:kern w:val="2"/>
                <w:sz w:val="18"/>
              </w:rPr>
              <w:t>设置配置信息</w:t>
            </w:r>
          </w:p>
        </w:tc>
      </w:tr>
      <w:tr w:rsidR="002A5B37" w:rsidTr="00784425">
        <w:trPr>
          <w:jc w:val="center"/>
        </w:trPr>
        <w:tc>
          <w:tcPr>
            <w:tcW w:w="982" w:type="dxa"/>
            <w:vAlign w:val="center"/>
          </w:tcPr>
          <w:p w:rsidR="002A5B37" w:rsidRDefault="002A5B37" w:rsidP="00784425">
            <w:pPr>
              <w:snapToGrid w:val="0"/>
              <w:spacing w:before="40" w:after="40"/>
              <w:ind w:firstLine="0"/>
              <w:jc w:val="center"/>
              <w:rPr>
                <w:kern w:val="2"/>
                <w:sz w:val="18"/>
              </w:rPr>
            </w:pPr>
            <w:r>
              <w:rPr>
                <w:rFonts w:hint="eastAsia"/>
                <w:kern w:val="2"/>
                <w:sz w:val="18"/>
              </w:rPr>
              <w:t>8</w:t>
            </w:r>
          </w:p>
        </w:tc>
        <w:tc>
          <w:tcPr>
            <w:tcW w:w="2835" w:type="dxa"/>
            <w:vAlign w:val="center"/>
          </w:tcPr>
          <w:p w:rsidR="002A5B37" w:rsidRDefault="002A5B37" w:rsidP="00784425">
            <w:pPr>
              <w:snapToGrid w:val="0"/>
              <w:spacing w:before="80" w:after="80"/>
              <w:ind w:firstLine="199"/>
              <w:jc w:val="left"/>
              <w:rPr>
                <w:kern w:val="2"/>
                <w:sz w:val="18"/>
              </w:rPr>
            </w:pPr>
            <w:r>
              <w:rPr>
                <w:kern w:val="2"/>
                <w:sz w:val="18"/>
              </w:rPr>
              <w:t>Channel_No</w:t>
            </w:r>
          </w:p>
        </w:tc>
        <w:tc>
          <w:tcPr>
            <w:tcW w:w="1701" w:type="dxa"/>
            <w:vAlign w:val="center"/>
          </w:tcPr>
          <w:p w:rsidR="002A5B37" w:rsidRDefault="002A5B37" w:rsidP="00784425">
            <w:pPr>
              <w:snapToGrid w:val="0"/>
              <w:spacing w:before="80" w:after="80"/>
              <w:ind w:firstLine="0"/>
              <w:jc w:val="center"/>
              <w:rPr>
                <w:kern w:val="2"/>
                <w:sz w:val="18"/>
              </w:rPr>
            </w:pPr>
            <w:r>
              <w:rPr>
                <w:kern w:val="2"/>
                <w:sz w:val="18"/>
              </w:rPr>
              <w:t>1</w:t>
            </w:r>
          </w:p>
        </w:tc>
        <w:tc>
          <w:tcPr>
            <w:tcW w:w="3899" w:type="dxa"/>
            <w:vAlign w:val="center"/>
          </w:tcPr>
          <w:p w:rsidR="002A5B37" w:rsidRDefault="002A5B37" w:rsidP="00784425">
            <w:pPr>
              <w:snapToGrid w:val="0"/>
              <w:spacing w:before="80" w:after="80"/>
              <w:ind w:firstLine="0"/>
              <w:jc w:val="left"/>
              <w:rPr>
                <w:kern w:val="2"/>
                <w:sz w:val="18"/>
              </w:rPr>
            </w:pPr>
            <w:r>
              <w:rPr>
                <w:kern w:val="2"/>
                <w:sz w:val="18"/>
              </w:rPr>
              <w:t>通道号</w:t>
            </w:r>
            <w:r>
              <w:rPr>
                <w:rFonts w:hint="eastAsia"/>
                <w:kern w:val="2"/>
                <w:sz w:val="18"/>
              </w:rPr>
              <w:t>—</w:t>
            </w:r>
            <w:r>
              <w:rPr>
                <w:kern w:val="2"/>
                <w:sz w:val="18"/>
              </w:rPr>
              <w:t>表示采集装置上的摄像机</w:t>
            </w:r>
            <w:r>
              <w:rPr>
                <w:rFonts w:hint="eastAsia"/>
                <w:kern w:val="2"/>
                <w:sz w:val="18"/>
              </w:rPr>
              <w:t>编号。如：</w:t>
            </w:r>
            <w:r>
              <w:rPr>
                <w:kern w:val="2"/>
                <w:sz w:val="18"/>
              </w:rPr>
              <w:t>一个装置连接</w:t>
            </w:r>
            <w:r>
              <w:rPr>
                <w:kern w:val="2"/>
                <w:sz w:val="18"/>
              </w:rPr>
              <w:t>2</w:t>
            </w:r>
            <w:r>
              <w:rPr>
                <w:kern w:val="2"/>
                <w:sz w:val="18"/>
              </w:rPr>
              <w:t>部摄像机，</w:t>
            </w:r>
            <w:r>
              <w:rPr>
                <w:rFonts w:hint="eastAsia"/>
                <w:kern w:val="2"/>
                <w:sz w:val="18"/>
              </w:rPr>
              <w:t>则</w:t>
            </w:r>
            <w:r>
              <w:rPr>
                <w:kern w:val="2"/>
                <w:sz w:val="18"/>
              </w:rPr>
              <w:t>分别标号为</w:t>
            </w:r>
            <w:r>
              <w:rPr>
                <w:kern w:val="2"/>
                <w:sz w:val="18"/>
              </w:rPr>
              <w:t>1</w:t>
            </w:r>
            <w:r>
              <w:rPr>
                <w:kern w:val="2"/>
                <w:sz w:val="18"/>
              </w:rPr>
              <w:t>、</w:t>
            </w:r>
            <w:r>
              <w:rPr>
                <w:kern w:val="2"/>
                <w:sz w:val="18"/>
              </w:rPr>
              <w:t>2</w:t>
            </w:r>
          </w:p>
        </w:tc>
      </w:tr>
      <w:tr w:rsidR="002A5B37" w:rsidTr="00784425">
        <w:trPr>
          <w:jc w:val="center"/>
        </w:trPr>
        <w:tc>
          <w:tcPr>
            <w:tcW w:w="982" w:type="dxa"/>
            <w:vAlign w:val="center"/>
          </w:tcPr>
          <w:p w:rsidR="002A5B37" w:rsidRDefault="002A5B37" w:rsidP="00784425">
            <w:pPr>
              <w:snapToGrid w:val="0"/>
              <w:spacing w:before="40" w:after="40"/>
              <w:ind w:firstLine="0"/>
              <w:jc w:val="center"/>
              <w:rPr>
                <w:kern w:val="2"/>
                <w:sz w:val="18"/>
              </w:rPr>
            </w:pPr>
            <w:r>
              <w:rPr>
                <w:rFonts w:hint="eastAsia"/>
                <w:kern w:val="2"/>
                <w:sz w:val="18"/>
              </w:rPr>
              <w:t>9</w:t>
            </w:r>
          </w:p>
        </w:tc>
        <w:tc>
          <w:tcPr>
            <w:tcW w:w="2835" w:type="dxa"/>
            <w:vAlign w:val="center"/>
          </w:tcPr>
          <w:p w:rsidR="002A5B37" w:rsidRDefault="002A5B37" w:rsidP="00784425">
            <w:pPr>
              <w:snapToGrid w:val="0"/>
              <w:spacing w:before="50" w:after="50"/>
              <w:ind w:firstLine="199"/>
              <w:jc w:val="left"/>
              <w:rPr>
                <w:kern w:val="2"/>
                <w:sz w:val="18"/>
              </w:rPr>
            </w:pPr>
            <w:r>
              <w:rPr>
                <w:kern w:val="2"/>
                <w:sz w:val="18"/>
              </w:rPr>
              <w:t>Command_Status</w:t>
            </w:r>
          </w:p>
        </w:tc>
        <w:tc>
          <w:tcPr>
            <w:tcW w:w="1701" w:type="dxa"/>
            <w:vAlign w:val="center"/>
          </w:tcPr>
          <w:p w:rsidR="002A5B37" w:rsidRDefault="002A5B37" w:rsidP="00784425">
            <w:pPr>
              <w:snapToGrid w:val="0"/>
              <w:spacing w:before="40" w:after="40"/>
              <w:ind w:firstLine="0"/>
              <w:jc w:val="center"/>
              <w:rPr>
                <w:kern w:val="2"/>
                <w:sz w:val="18"/>
              </w:rPr>
            </w:pPr>
            <w:r>
              <w:rPr>
                <w:kern w:val="2"/>
                <w:sz w:val="18"/>
              </w:rPr>
              <w:t>1</w:t>
            </w:r>
          </w:p>
        </w:tc>
        <w:tc>
          <w:tcPr>
            <w:tcW w:w="3899" w:type="dxa"/>
            <w:vAlign w:val="center"/>
          </w:tcPr>
          <w:p w:rsidR="002A5B37" w:rsidRDefault="002A5B37" w:rsidP="00784425">
            <w:pPr>
              <w:snapToGrid w:val="0"/>
              <w:spacing w:before="50" w:after="50"/>
              <w:ind w:firstLine="0"/>
              <w:jc w:val="left"/>
              <w:rPr>
                <w:kern w:val="2"/>
                <w:sz w:val="18"/>
              </w:rPr>
            </w:pPr>
            <w:r>
              <w:rPr>
                <w:kern w:val="2"/>
                <w:sz w:val="18"/>
              </w:rPr>
              <w:t>数据发送状态</w:t>
            </w:r>
            <w:r>
              <w:rPr>
                <w:rFonts w:hint="eastAsia"/>
                <w:kern w:val="2"/>
                <w:sz w:val="18"/>
              </w:rPr>
              <w:t>：</w:t>
            </w:r>
            <w:r>
              <w:rPr>
                <w:rFonts w:hAnsi="宋体"/>
                <w:kern w:val="2"/>
                <w:sz w:val="18"/>
              </w:rPr>
              <w:t>①</w:t>
            </w:r>
            <w:r>
              <w:rPr>
                <w:kern w:val="2"/>
                <w:sz w:val="18"/>
              </w:rPr>
              <w:t>0xFF</w:t>
            </w:r>
            <w:r>
              <w:rPr>
                <w:kern w:val="2"/>
                <w:sz w:val="18"/>
              </w:rPr>
              <w:t>成功</w:t>
            </w:r>
          </w:p>
          <w:p w:rsidR="002A5B37" w:rsidRDefault="002A5B37" w:rsidP="00784425">
            <w:pPr>
              <w:snapToGrid w:val="0"/>
              <w:spacing w:before="50" w:after="50"/>
              <w:ind w:firstLineChars="700" w:firstLine="1260"/>
              <w:jc w:val="left"/>
              <w:rPr>
                <w:kern w:val="2"/>
                <w:sz w:val="18"/>
              </w:rPr>
            </w:pPr>
            <w:r>
              <w:rPr>
                <w:rFonts w:hAnsi="宋体"/>
                <w:kern w:val="2"/>
                <w:sz w:val="18"/>
              </w:rPr>
              <w:t>②</w:t>
            </w:r>
            <w:r>
              <w:rPr>
                <w:kern w:val="2"/>
                <w:sz w:val="18"/>
              </w:rPr>
              <w:t>0x00</w:t>
            </w:r>
            <w:r>
              <w:rPr>
                <w:kern w:val="2"/>
                <w:sz w:val="18"/>
              </w:rPr>
              <w:t>失败</w:t>
            </w:r>
          </w:p>
        </w:tc>
      </w:tr>
      <w:tr w:rsidR="002A5B37" w:rsidTr="00784425">
        <w:trPr>
          <w:jc w:val="center"/>
        </w:trPr>
        <w:tc>
          <w:tcPr>
            <w:tcW w:w="982" w:type="dxa"/>
            <w:vAlign w:val="center"/>
          </w:tcPr>
          <w:p w:rsidR="002A5B37" w:rsidRDefault="002A5B37" w:rsidP="00784425">
            <w:pPr>
              <w:snapToGrid w:val="0"/>
              <w:spacing w:before="40" w:after="40"/>
              <w:ind w:firstLine="0"/>
              <w:jc w:val="center"/>
              <w:rPr>
                <w:kern w:val="2"/>
                <w:sz w:val="18"/>
              </w:rPr>
            </w:pPr>
            <w:r>
              <w:rPr>
                <w:rFonts w:hint="eastAsia"/>
                <w:kern w:val="2"/>
                <w:sz w:val="18"/>
              </w:rPr>
              <w:t>10</w:t>
            </w:r>
          </w:p>
        </w:tc>
        <w:tc>
          <w:tcPr>
            <w:tcW w:w="2835" w:type="dxa"/>
            <w:vAlign w:val="center"/>
          </w:tcPr>
          <w:p w:rsidR="002A5B37" w:rsidRDefault="002A5B37" w:rsidP="00784425">
            <w:pPr>
              <w:snapToGrid w:val="0"/>
              <w:spacing w:before="80" w:after="80"/>
              <w:ind w:firstLine="199"/>
              <w:jc w:val="left"/>
              <w:rPr>
                <w:kern w:val="2"/>
                <w:sz w:val="18"/>
              </w:rPr>
            </w:pPr>
            <w:r>
              <w:rPr>
                <w:kern w:val="2"/>
                <w:sz w:val="18"/>
              </w:rPr>
              <w:t>Group</w:t>
            </w:r>
          </w:p>
        </w:tc>
        <w:tc>
          <w:tcPr>
            <w:tcW w:w="1701" w:type="dxa"/>
            <w:vAlign w:val="center"/>
          </w:tcPr>
          <w:p w:rsidR="002A5B37" w:rsidRDefault="002A5B37" w:rsidP="00784425">
            <w:pPr>
              <w:snapToGrid w:val="0"/>
              <w:spacing w:before="80" w:after="80"/>
              <w:ind w:firstLine="0"/>
              <w:jc w:val="center"/>
              <w:rPr>
                <w:kern w:val="2"/>
                <w:sz w:val="18"/>
              </w:rPr>
            </w:pPr>
            <w:r>
              <w:rPr>
                <w:kern w:val="2"/>
                <w:sz w:val="18"/>
              </w:rPr>
              <w:t>1</w:t>
            </w:r>
          </w:p>
        </w:tc>
        <w:tc>
          <w:tcPr>
            <w:tcW w:w="3899" w:type="dxa"/>
            <w:vAlign w:val="center"/>
          </w:tcPr>
          <w:p w:rsidR="002A5B37" w:rsidRDefault="002A5B37" w:rsidP="00784425">
            <w:pPr>
              <w:snapToGrid w:val="0"/>
              <w:spacing w:before="80" w:after="80"/>
              <w:ind w:firstLine="0"/>
              <w:jc w:val="left"/>
              <w:rPr>
                <w:kern w:val="2"/>
                <w:sz w:val="18"/>
              </w:rPr>
            </w:pPr>
            <w:r>
              <w:rPr>
                <w:kern w:val="2"/>
                <w:sz w:val="18"/>
              </w:rPr>
              <w:t>组数</w:t>
            </w:r>
            <w:r>
              <w:rPr>
                <w:rFonts w:hint="eastAsia"/>
                <w:kern w:val="2"/>
                <w:sz w:val="18"/>
              </w:rPr>
              <w:t>—</w:t>
            </w:r>
            <w:r>
              <w:rPr>
                <w:kern w:val="2"/>
                <w:sz w:val="18"/>
              </w:rPr>
              <w:t>后面所配置的时间组数目，不大于</w:t>
            </w:r>
            <w:r>
              <w:rPr>
                <w:kern w:val="2"/>
                <w:sz w:val="18"/>
              </w:rPr>
              <w:t>72</w:t>
            </w:r>
            <w:r>
              <w:rPr>
                <w:kern w:val="2"/>
                <w:sz w:val="18"/>
              </w:rPr>
              <w:t>组</w:t>
            </w:r>
          </w:p>
        </w:tc>
      </w:tr>
      <w:tr w:rsidR="002A5B37" w:rsidTr="00784425">
        <w:trPr>
          <w:jc w:val="center"/>
        </w:trPr>
        <w:tc>
          <w:tcPr>
            <w:tcW w:w="982" w:type="dxa"/>
            <w:vAlign w:val="center"/>
          </w:tcPr>
          <w:p w:rsidR="002A5B37" w:rsidRDefault="002A5B37" w:rsidP="00784425">
            <w:pPr>
              <w:snapToGrid w:val="0"/>
              <w:spacing w:before="40" w:after="40"/>
              <w:ind w:firstLine="0"/>
              <w:jc w:val="center"/>
              <w:rPr>
                <w:kern w:val="2"/>
                <w:sz w:val="18"/>
              </w:rPr>
            </w:pPr>
            <w:r>
              <w:rPr>
                <w:rFonts w:hint="eastAsia"/>
                <w:kern w:val="2"/>
                <w:sz w:val="18"/>
              </w:rPr>
              <w:t>11</w:t>
            </w:r>
          </w:p>
        </w:tc>
        <w:tc>
          <w:tcPr>
            <w:tcW w:w="2835" w:type="dxa"/>
            <w:vAlign w:val="center"/>
          </w:tcPr>
          <w:p w:rsidR="002A5B37" w:rsidRDefault="002A5B37" w:rsidP="00784425">
            <w:pPr>
              <w:snapToGrid w:val="0"/>
              <w:spacing w:before="80" w:after="80"/>
              <w:ind w:firstLine="199"/>
              <w:jc w:val="left"/>
              <w:rPr>
                <w:kern w:val="2"/>
                <w:sz w:val="18"/>
              </w:rPr>
            </w:pPr>
            <w:r>
              <w:rPr>
                <w:kern w:val="2"/>
                <w:sz w:val="18"/>
              </w:rPr>
              <w:t>Hour1</w:t>
            </w:r>
          </w:p>
        </w:tc>
        <w:tc>
          <w:tcPr>
            <w:tcW w:w="1701" w:type="dxa"/>
            <w:vAlign w:val="center"/>
          </w:tcPr>
          <w:p w:rsidR="002A5B37" w:rsidRDefault="002A5B37" w:rsidP="00784425">
            <w:pPr>
              <w:snapToGrid w:val="0"/>
              <w:spacing w:before="80" w:after="80"/>
              <w:ind w:firstLine="0"/>
              <w:jc w:val="center"/>
              <w:rPr>
                <w:kern w:val="2"/>
                <w:sz w:val="18"/>
              </w:rPr>
            </w:pPr>
            <w:r>
              <w:rPr>
                <w:kern w:val="2"/>
                <w:sz w:val="18"/>
              </w:rPr>
              <w:t>1</w:t>
            </w:r>
          </w:p>
        </w:tc>
        <w:tc>
          <w:tcPr>
            <w:tcW w:w="3899" w:type="dxa"/>
            <w:vAlign w:val="center"/>
          </w:tcPr>
          <w:p w:rsidR="002A5B37" w:rsidRDefault="002A5B37" w:rsidP="00784425">
            <w:pPr>
              <w:snapToGrid w:val="0"/>
              <w:spacing w:before="80" w:after="80"/>
              <w:ind w:firstLine="0"/>
              <w:jc w:val="left"/>
              <w:rPr>
                <w:kern w:val="2"/>
                <w:sz w:val="18"/>
              </w:rPr>
            </w:pPr>
            <w:r>
              <w:rPr>
                <w:kern w:val="2"/>
                <w:sz w:val="18"/>
              </w:rPr>
              <w:t>时</w:t>
            </w:r>
            <w:r>
              <w:rPr>
                <w:kern w:val="2"/>
                <w:sz w:val="18"/>
              </w:rPr>
              <w:t>1</w:t>
            </w:r>
          </w:p>
        </w:tc>
      </w:tr>
      <w:tr w:rsidR="002A5B37" w:rsidTr="00784425">
        <w:trPr>
          <w:jc w:val="center"/>
        </w:trPr>
        <w:tc>
          <w:tcPr>
            <w:tcW w:w="982" w:type="dxa"/>
            <w:vAlign w:val="center"/>
          </w:tcPr>
          <w:p w:rsidR="002A5B37" w:rsidRDefault="002A5B37" w:rsidP="00784425">
            <w:pPr>
              <w:snapToGrid w:val="0"/>
              <w:spacing w:before="40" w:after="40"/>
              <w:ind w:firstLine="0"/>
              <w:jc w:val="center"/>
              <w:rPr>
                <w:kern w:val="2"/>
                <w:sz w:val="18"/>
              </w:rPr>
            </w:pPr>
            <w:r>
              <w:rPr>
                <w:rFonts w:hint="eastAsia"/>
                <w:kern w:val="2"/>
                <w:sz w:val="18"/>
              </w:rPr>
              <w:t>12</w:t>
            </w:r>
          </w:p>
        </w:tc>
        <w:tc>
          <w:tcPr>
            <w:tcW w:w="2835" w:type="dxa"/>
            <w:vAlign w:val="center"/>
          </w:tcPr>
          <w:p w:rsidR="002A5B37" w:rsidRDefault="002A5B37" w:rsidP="00784425">
            <w:pPr>
              <w:snapToGrid w:val="0"/>
              <w:spacing w:before="80" w:after="80"/>
              <w:ind w:firstLine="199"/>
              <w:jc w:val="left"/>
              <w:rPr>
                <w:kern w:val="2"/>
                <w:sz w:val="18"/>
              </w:rPr>
            </w:pPr>
            <w:r>
              <w:rPr>
                <w:kern w:val="2"/>
                <w:sz w:val="18"/>
              </w:rPr>
              <w:t>Minute1</w:t>
            </w:r>
          </w:p>
        </w:tc>
        <w:tc>
          <w:tcPr>
            <w:tcW w:w="1701" w:type="dxa"/>
            <w:vAlign w:val="center"/>
          </w:tcPr>
          <w:p w:rsidR="002A5B37" w:rsidRDefault="002A5B37" w:rsidP="00784425">
            <w:pPr>
              <w:snapToGrid w:val="0"/>
              <w:spacing w:before="80" w:after="80"/>
              <w:ind w:firstLine="0"/>
              <w:jc w:val="center"/>
              <w:rPr>
                <w:kern w:val="2"/>
                <w:sz w:val="18"/>
              </w:rPr>
            </w:pPr>
            <w:r>
              <w:rPr>
                <w:kern w:val="2"/>
                <w:sz w:val="18"/>
              </w:rPr>
              <w:t>1</w:t>
            </w:r>
          </w:p>
        </w:tc>
        <w:tc>
          <w:tcPr>
            <w:tcW w:w="3899" w:type="dxa"/>
            <w:vAlign w:val="center"/>
          </w:tcPr>
          <w:p w:rsidR="002A5B37" w:rsidRDefault="002A5B37" w:rsidP="00784425">
            <w:pPr>
              <w:snapToGrid w:val="0"/>
              <w:spacing w:before="80" w:after="80"/>
              <w:ind w:firstLine="0"/>
              <w:jc w:val="left"/>
              <w:rPr>
                <w:kern w:val="2"/>
                <w:sz w:val="18"/>
              </w:rPr>
            </w:pPr>
            <w:r>
              <w:rPr>
                <w:kern w:val="2"/>
                <w:sz w:val="18"/>
              </w:rPr>
              <w:t>分</w:t>
            </w:r>
            <w:r>
              <w:rPr>
                <w:kern w:val="2"/>
                <w:sz w:val="18"/>
              </w:rPr>
              <w:t>1</w:t>
            </w:r>
          </w:p>
        </w:tc>
      </w:tr>
      <w:tr w:rsidR="002A5B37" w:rsidTr="00784425">
        <w:trPr>
          <w:jc w:val="center"/>
        </w:trPr>
        <w:tc>
          <w:tcPr>
            <w:tcW w:w="982" w:type="dxa"/>
            <w:vAlign w:val="center"/>
          </w:tcPr>
          <w:p w:rsidR="002A5B37" w:rsidRDefault="002A5B37" w:rsidP="00784425">
            <w:pPr>
              <w:snapToGrid w:val="0"/>
              <w:spacing w:before="40" w:after="40"/>
              <w:ind w:firstLine="0"/>
              <w:jc w:val="center"/>
              <w:rPr>
                <w:kern w:val="2"/>
                <w:sz w:val="18"/>
              </w:rPr>
            </w:pPr>
            <w:r>
              <w:rPr>
                <w:rFonts w:hint="eastAsia"/>
                <w:kern w:val="2"/>
                <w:sz w:val="18"/>
              </w:rPr>
              <w:t>13</w:t>
            </w:r>
          </w:p>
        </w:tc>
        <w:tc>
          <w:tcPr>
            <w:tcW w:w="2835" w:type="dxa"/>
            <w:vAlign w:val="center"/>
          </w:tcPr>
          <w:p w:rsidR="002A5B37" w:rsidRDefault="002A5B37" w:rsidP="00784425">
            <w:pPr>
              <w:snapToGrid w:val="0"/>
              <w:spacing w:before="80" w:after="80"/>
              <w:ind w:firstLine="199"/>
              <w:jc w:val="left"/>
              <w:rPr>
                <w:kern w:val="2"/>
                <w:sz w:val="18"/>
              </w:rPr>
            </w:pPr>
            <w:r>
              <w:rPr>
                <w:kern w:val="2"/>
                <w:sz w:val="18"/>
              </w:rPr>
              <w:t>Presetting_No1</w:t>
            </w:r>
          </w:p>
        </w:tc>
        <w:tc>
          <w:tcPr>
            <w:tcW w:w="1701" w:type="dxa"/>
            <w:vAlign w:val="center"/>
          </w:tcPr>
          <w:p w:rsidR="002A5B37" w:rsidRDefault="002A5B37" w:rsidP="00784425">
            <w:pPr>
              <w:snapToGrid w:val="0"/>
              <w:spacing w:before="80" w:after="80"/>
              <w:ind w:firstLine="0"/>
              <w:jc w:val="center"/>
              <w:rPr>
                <w:kern w:val="2"/>
                <w:sz w:val="18"/>
              </w:rPr>
            </w:pPr>
            <w:r>
              <w:rPr>
                <w:kern w:val="2"/>
                <w:sz w:val="18"/>
              </w:rPr>
              <w:t>1</w:t>
            </w:r>
          </w:p>
        </w:tc>
        <w:tc>
          <w:tcPr>
            <w:tcW w:w="3899" w:type="dxa"/>
            <w:vAlign w:val="center"/>
          </w:tcPr>
          <w:p w:rsidR="002A5B37" w:rsidRDefault="002A5B37" w:rsidP="00784425">
            <w:pPr>
              <w:snapToGrid w:val="0"/>
              <w:spacing w:before="80" w:after="80"/>
              <w:ind w:firstLine="0"/>
              <w:jc w:val="left"/>
              <w:rPr>
                <w:kern w:val="2"/>
                <w:sz w:val="18"/>
              </w:rPr>
            </w:pPr>
            <w:r>
              <w:rPr>
                <w:kern w:val="2"/>
                <w:sz w:val="18"/>
              </w:rPr>
              <w:t>预置位号</w:t>
            </w:r>
            <w:r>
              <w:rPr>
                <w:kern w:val="2"/>
                <w:sz w:val="18"/>
              </w:rPr>
              <w:t>1</w:t>
            </w:r>
            <w:r>
              <w:rPr>
                <w:rFonts w:hint="eastAsia"/>
                <w:kern w:val="2"/>
                <w:sz w:val="18"/>
              </w:rPr>
              <w:t>—</w:t>
            </w:r>
            <w:r>
              <w:rPr>
                <w:kern w:val="2"/>
                <w:sz w:val="18"/>
              </w:rPr>
              <w:t>即云台摄像所设置的预置位号，不带云台摄像机，预置位号为</w:t>
            </w:r>
            <w:r>
              <w:rPr>
                <w:kern w:val="2"/>
                <w:sz w:val="18"/>
              </w:rPr>
              <w:t>255</w:t>
            </w:r>
          </w:p>
        </w:tc>
      </w:tr>
      <w:tr w:rsidR="002A5B37" w:rsidTr="00784425">
        <w:trPr>
          <w:jc w:val="center"/>
        </w:trPr>
        <w:tc>
          <w:tcPr>
            <w:tcW w:w="982" w:type="dxa"/>
            <w:vAlign w:val="center"/>
          </w:tcPr>
          <w:p w:rsidR="002A5B37" w:rsidRDefault="002A5B37" w:rsidP="00784425">
            <w:pPr>
              <w:snapToGrid w:val="0"/>
              <w:spacing w:before="40" w:after="40"/>
              <w:ind w:firstLine="0"/>
              <w:jc w:val="center"/>
              <w:rPr>
                <w:kern w:val="2"/>
                <w:sz w:val="18"/>
              </w:rPr>
            </w:pPr>
            <w:r>
              <w:rPr>
                <w:rFonts w:hint="eastAsia"/>
                <w:kern w:val="2"/>
                <w:sz w:val="18"/>
              </w:rPr>
              <w:t>14</w:t>
            </w:r>
          </w:p>
        </w:tc>
        <w:tc>
          <w:tcPr>
            <w:tcW w:w="2835" w:type="dxa"/>
            <w:vAlign w:val="center"/>
          </w:tcPr>
          <w:p w:rsidR="002A5B37" w:rsidRDefault="002A5B37" w:rsidP="00784425">
            <w:pPr>
              <w:snapToGrid w:val="0"/>
              <w:spacing w:before="80" w:after="80"/>
              <w:ind w:firstLine="199"/>
              <w:jc w:val="left"/>
              <w:rPr>
                <w:kern w:val="2"/>
                <w:sz w:val="18"/>
              </w:rPr>
            </w:pPr>
            <w:r>
              <w:rPr>
                <w:kern w:val="2"/>
                <w:sz w:val="18"/>
              </w:rPr>
              <w:t>Hour2</w:t>
            </w:r>
          </w:p>
        </w:tc>
        <w:tc>
          <w:tcPr>
            <w:tcW w:w="1701" w:type="dxa"/>
            <w:vAlign w:val="center"/>
          </w:tcPr>
          <w:p w:rsidR="002A5B37" w:rsidRDefault="002A5B37" w:rsidP="00784425">
            <w:pPr>
              <w:snapToGrid w:val="0"/>
              <w:spacing w:before="80" w:after="80"/>
              <w:ind w:firstLine="0"/>
              <w:jc w:val="center"/>
              <w:rPr>
                <w:kern w:val="2"/>
                <w:sz w:val="18"/>
              </w:rPr>
            </w:pPr>
            <w:r>
              <w:rPr>
                <w:kern w:val="2"/>
                <w:sz w:val="18"/>
              </w:rPr>
              <w:t>1</w:t>
            </w:r>
          </w:p>
        </w:tc>
        <w:tc>
          <w:tcPr>
            <w:tcW w:w="3899" w:type="dxa"/>
            <w:vAlign w:val="center"/>
          </w:tcPr>
          <w:p w:rsidR="002A5B37" w:rsidRDefault="002A5B37" w:rsidP="00784425">
            <w:pPr>
              <w:snapToGrid w:val="0"/>
              <w:spacing w:before="80" w:after="80"/>
              <w:ind w:firstLine="0"/>
              <w:jc w:val="left"/>
              <w:rPr>
                <w:kern w:val="2"/>
                <w:sz w:val="18"/>
              </w:rPr>
            </w:pPr>
            <w:r>
              <w:rPr>
                <w:kern w:val="2"/>
                <w:sz w:val="18"/>
              </w:rPr>
              <w:t>时</w:t>
            </w:r>
            <w:r>
              <w:rPr>
                <w:kern w:val="2"/>
                <w:sz w:val="18"/>
              </w:rPr>
              <w:t>2</w:t>
            </w:r>
          </w:p>
        </w:tc>
      </w:tr>
      <w:tr w:rsidR="002A5B37" w:rsidTr="00784425">
        <w:trPr>
          <w:jc w:val="center"/>
        </w:trPr>
        <w:tc>
          <w:tcPr>
            <w:tcW w:w="982" w:type="dxa"/>
            <w:vAlign w:val="center"/>
          </w:tcPr>
          <w:p w:rsidR="002A5B37" w:rsidRDefault="002A5B37" w:rsidP="00784425">
            <w:pPr>
              <w:snapToGrid w:val="0"/>
              <w:spacing w:before="40" w:after="40"/>
              <w:ind w:firstLine="0"/>
              <w:jc w:val="center"/>
              <w:rPr>
                <w:kern w:val="2"/>
                <w:sz w:val="18"/>
              </w:rPr>
            </w:pPr>
            <w:r>
              <w:rPr>
                <w:rFonts w:hint="eastAsia"/>
                <w:kern w:val="2"/>
                <w:sz w:val="18"/>
              </w:rPr>
              <w:t>15</w:t>
            </w:r>
          </w:p>
        </w:tc>
        <w:tc>
          <w:tcPr>
            <w:tcW w:w="2835" w:type="dxa"/>
            <w:vAlign w:val="center"/>
          </w:tcPr>
          <w:p w:rsidR="002A5B37" w:rsidRDefault="002A5B37" w:rsidP="00784425">
            <w:pPr>
              <w:snapToGrid w:val="0"/>
              <w:spacing w:before="80" w:after="80"/>
              <w:ind w:firstLine="199"/>
              <w:jc w:val="left"/>
              <w:rPr>
                <w:kern w:val="2"/>
                <w:sz w:val="18"/>
              </w:rPr>
            </w:pPr>
            <w:r>
              <w:rPr>
                <w:kern w:val="2"/>
                <w:sz w:val="18"/>
              </w:rPr>
              <w:t>Minute2</w:t>
            </w:r>
          </w:p>
        </w:tc>
        <w:tc>
          <w:tcPr>
            <w:tcW w:w="1701" w:type="dxa"/>
            <w:vAlign w:val="center"/>
          </w:tcPr>
          <w:p w:rsidR="002A5B37" w:rsidRDefault="002A5B37" w:rsidP="00784425">
            <w:pPr>
              <w:snapToGrid w:val="0"/>
              <w:spacing w:before="80" w:after="80"/>
              <w:ind w:firstLine="0"/>
              <w:jc w:val="center"/>
              <w:rPr>
                <w:kern w:val="2"/>
                <w:sz w:val="18"/>
              </w:rPr>
            </w:pPr>
            <w:r>
              <w:rPr>
                <w:kern w:val="2"/>
                <w:sz w:val="18"/>
              </w:rPr>
              <w:t>1</w:t>
            </w:r>
          </w:p>
        </w:tc>
        <w:tc>
          <w:tcPr>
            <w:tcW w:w="3899" w:type="dxa"/>
            <w:vAlign w:val="center"/>
          </w:tcPr>
          <w:p w:rsidR="002A5B37" w:rsidRDefault="002A5B37" w:rsidP="00784425">
            <w:pPr>
              <w:snapToGrid w:val="0"/>
              <w:spacing w:before="80" w:after="80"/>
              <w:ind w:firstLine="0"/>
              <w:jc w:val="left"/>
              <w:rPr>
                <w:kern w:val="2"/>
                <w:sz w:val="18"/>
              </w:rPr>
            </w:pPr>
            <w:r>
              <w:rPr>
                <w:kern w:val="2"/>
                <w:sz w:val="18"/>
              </w:rPr>
              <w:t>分</w:t>
            </w:r>
            <w:r>
              <w:rPr>
                <w:kern w:val="2"/>
                <w:sz w:val="18"/>
              </w:rPr>
              <w:t>2</w:t>
            </w:r>
          </w:p>
        </w:tc>
      </w:tr>
      <w:tr w:rsidR="002A5B37" w:rsidTr="00784425">
        <w:trPr>
          <w:jc w:val="center"/>
        </w:trPr>
        <w:tc>
          <w:tcPr>
            <w:tcW w:w="982" w:type="dxa"/>
            <w:vAlign w:val="center"/>
          </w:tcPr>
          <w:p w:rsidR="002A5B37" w:rsidRDefault="002A5B37" w:rsidP="00784425">
            <w:pPr>
              <w:snapToGrid w:val="0"/>
              <w:spacing w:before="40" w:after="40"/>
              <w:ind w:firstLine="0"/>
              <w:jc w:val="center"/>
              <w:rPr>
                <w:kern w:val="2"/>
                <w:sz w:val="18"/>
              </w:rPr>
            </w:pPr>
            <w:r>
              <w:rPr>
                <w:rFonts w:hint="eastAsia"/>
                <w:kern w:val="2"/>
                <w:sz w:val="18"/>
              </w:rPr>
              <w:lastRenderedPageBreak/>
              <w:t>16</w:t>
            </w:r>
          </w:p>
        </w:tc>
        <w:tc>
          <w:tcPr>
            <w:tcW w:w="2835" w:type="dxa"/>
            <w:vAlign w:val="center"/>
          </w:tcPr>
          <w:p w:rsidR="002A5B37" w:rsidRDefault="002A5B37" w:rsidP="00784425">
            <w:pPr>
              <w:snapToGrid w:val="0"/>
              <w:spacing w:before="80" w:after="80"/>
              <w:ind w:firstLine="199"/>
              <w:jc w:val="left"/>
              <w:rPr>
                <w:kern w:val="2"/>
                <w:sz w:val="18"/>
              </w:rPr>
            </w:pPr>
            <w:r>
              <w:rPr>
                <w:kern w:val="2"/>
                <w:sz w:val="18"/>
              </w:rPr>
              <w:t>Presetting_No2</w:t>
            </w:r>
          </w:p>
        </w:tc>
        <w:tc>
          <w:tcPr>
            <w:tcW w:w="1701" w:type="dxa"/>
            <w:vAlign w:val="center"/>
          </w:tcPr>
          <w:p w:rsidR="002A5B37" w:rsidRDefault="002A5B37" w:rsidP="00784425">
            <w:pPr>
              <w:snapToGrid w:val="0"/>
              <w:spacing w:before="80" w:after="80"/>
              <w:ind w:firstLine="0"/>
              <w:jc w:val="center"/>
              <w:rPr>
                <w:kern w:val="2"/>
                <w:sz w:val="18"/>
              </w:rPr>
            </w:pPr>
            <w:r>
              <w:rPr>
                <w:kern w:val="2"/>
                <w:sz w:val="18"/>
              </w:rPr>
              <w:t>1</w:t>
            </w:r>
          </w:p>
        </w:tc>
        <w:tc>
          <w:tcPr>
            <w:tcW w:w="3899" w:type="dxa"/>
            <w:vAlign w:val="center"/>
          </w:tcPr>
          <w:p w:rsidR="002A5B37" w:rsidRDefault="002A5B37" w:rsidP="00784425">
            <w:pPr>
              <w:snapToGrid w:val="0"/>
              <w:spacing w:before="80" w:after="80"/>
              <w:ind w:firstLine="0"/>
              <w:jc w:val="left"/>
              <w:rPr>
                <w:kern w:val="2"/>
                <w:sz w:val="18"/>
              </w:rPr>
            </w:pPr>
            <w:r>
              <w:rPr>
                <w:kern w:val="2"/>
                <w:sz w:val="18"/>
              </w:rPr>
              <w:t>预置位号</w:t>
            </w:r>
            <w:r>
              <w:rPr>
                <w:kern w:val="2"/>
                <w:sz w:val="18"/>
              </w:rPr>
              <w:t>2</w:t>
            </w:r>
            <w:r>
              <w:rPr>
                <w:rFonts w:hint="eastAsia"/>
                <w:kern w:val="2"/>
                <w:sz w:val="18"/>
              </w:rPr>
              <w:t>—</w:t>
            </w:r>
            <w:r>
              <w:rPr>
                <w:kern w:val="2"/>
                <w:sz w:val="18"/>
              </w:rPr>
              <w:t>即云台摄像所设置的预置位号，不带云台摄像机，预置位号为</w:t>
            </w:r>
            <w:r>
              <w:rPr>
                <w:kern w:val="2"/>
                <w:sz w:val="18"/>
              </w:rPr>
              <w:t>255</w:t>
            </w:r>
          </w:p>
        </w:tc>
      </w:tr>
      <w:tr w:rsidR="002A5B37" w:rsidTr="00784425">
        <w:trPr>
          <w:jc w:val="center"/>
        </w:trPr>
        <w:tc>
          <w:tcPr>
            <w:tcW w:w="982" w:type="dxa"/>
            <w:vAlign w:val="center"/>
          </w:tcPr>
          <w:p w:rsidR="002A5B37" w:rsidRDefault="002A5B37" w:rsidP="00784425">
            <w:pPr>
              <w:snapToGrid w:val="0"/>
              <w:spacing w:before="40" w:after="40"/>
              <w:ind w:firstLine="0"/>
              <w:jc w:val="center"/>
              <w:rPr>
                <w:kern w:val="2"/>
                <w:sz w:val="18"/>
              </w:rPr>
            </w:pPr>
            <w:r>
              <w:rPr>
                <w:rFonts w:hint="eastAsia"/>
                <w:kern w:val="2"/>
                <w:sz w:val="18"/>
              </w:rPr>
              <w:t>17</w:t>
            </w:r>
          </w:p>
        </w:tc>
        <w:tc>
          <w:tcPr>
            <w:tcW w:w="2835" w:type="dxa"/>
            <w:vAlign w:val="center"/>
          </w:tcPr>
          <w:p w:rsidR="002A5B37" w:rsidRDefault="002A5B37" w:rsidP="00784425">
            <w:pPr>
              <w:snapToGrid w:val="0"/>
              <w:spacing w:before="80" w:after="80"/>
              <w:ind w:firstLine="199"/>
              <w:jc w:val="left"/>
              <w:rPr>
                <w:kern w:val="2"/>
                <w:sz w:val="18"/>
              </w:rPr>
            </w:pPr>
            <w:r>
              <w:rPr>
                <w:kern w:val="2"/>
                <w:sz w:val="18"/>
              </w:rPr>
              <w:t>…</w:t>
            </w:r>
          </w:p>
        </w:tc>
        <w:tc>
          <w:tcPr>
            <w:tcW w:w="1701" w:type="dxa"/>
            <w:vAlign w:val="center"/>
          </w:tcPr>
          <w:p w:rsidR="002A5B37" w:rsidRDefault="002A5B37" w:rsidP="00784425">
            <w:pPr>
              <w:snapToGrid w:val="0"/>
              <w:spacing w:before="80" w:after="80"/>
              <w:ind w:firstLine="0"/>
              <w:jc w:val="center"/>
              <w:rPr>
                <w:kern w:val="2"/>
                <w:sz w:val="18"/>
              </w:rPr>
            </w:pPr>
            <w:r>
              <w:rPr>
                <w:kern w:val="2"/>
                <w:sz w:val="18"/>
              </w:rPr>
              <w:t>…</w:t>
            </w:r>
          </w:p>
        </w:tc>
        <w:tc>
          <w:tcPr>
            <w:tcW w:w="3899" w:type="dxa"/>
            <w:vAlign w:val="center"/>
          </w:tcPr>
          <w:p w:rsidR="002A5B37" w:rsidRDefault="002A5B37" w:rsidP="00784425">
            <w:pPr>
              <w:snapToGrid w:val="0"/>
              <w:spacing w:before="80" w:after="80"/>
              <w:ind w:firstLine="199"/>
              <w:jc w:val="left"/>
              <w:rPr>
                <w:kern w:val="2"/>
                <w:sz w:val="18"/>
              </w:rPr>
            </w:pPr>
            <w:r>
              <w:rPr>
                <w:kern w:val="2"/>
                <w:sz w:val="18"/>
              </w:rPr>
              <w:t>…</w:t>
            </w:r>
          </w:p>
        </w:tc>
      </w:tr>
      <w:tr w:rsidR="002A5B37" w:rsidTr="00784425">
        <w:trPr>
          <w:jc w:val="center"/>
        </w:trPr>
        <w:tc>
          <w:tcPr>
            <w:tcW w:w="982" w:type="dxa"/>
            <w:vAlign w:val="center"/>
          </w:tcPr>
          <w:p w:rsidR="002A5B37" w:rsidRDefault="002A5B37" w:rsidP="00784425">
            <w:pPr>
              <w:snapToGrid w:val="0"/>
              <w:spacing w:before="40" w:after="40"/>
              <w:ind w:firstLine="0"/>
              <w:jc w:val="center"/>
              <w:rPr>
                <w:kern w:val="2"/>
                <w:sz w:val="18"/>
              </w:rPr>
            </w:pPr>
            <w:r>
              <w:rPr>
                <w:rFonts w:hint="eastAsia"/>
                <w:kern w:val="2"/>
                <w:sz w:val="18"/>
              </w:rPr>
              <w:t>18</w:t>
            </w:r>
          </w:p>
        </w:tc>
        <w:tc>
          <w:tcPr>
            <w:tcW w:w="2835" w:type="dxa"/>
            <w:vAlign w:val="center"/>
          </w:tcPr>
          <w:p w:rsidR="002A5B37" w:rsidRDefault="002A5B37" w:rsidP="00784425">
            <w:pPr>
              <w:snapToGrid w:val="0"/>
              <w:spacing w:before="80" w:after="80"/>
              <w:ind w:firstLine="199"/>
              <w:jc w:val="left"/>
              <w:rPr>
                <w:kern w:val="2"/>
                <w:sz w:val="18"/>
              </w:rPr>
            </w:pPr>
            <w:r>
              <w:rPr>
                <w:kern w:val="2"/>
                <w:sz w:val="18"/>
              </w:rPr>
              <w:t>Hour</w:t>
            </w:r>
            <w:r>
              <w:rPr>
                <w:rFonts w:hint="eastAsia"/>
                <w:kern w:val="2"/>
                <w:sz w:val="18"/>
              </w:rPr>
              <w:t>N</w:t>
            </w:r>
          </w:p>
        </w:tc>
        <w:tc>
          <w:tcPr>
            <w:tcW w:w="1701" w:type="dxa"/>
            <w:vAlign w:val="center"/>
          </w:tcPr>
          <w:p w:rsidR="002A5B37" w:rsidRDefault="002A5B37" w:rsidP="00784425">
            <w:pPr>
              <w:snapToGrid w:val="0"/>
              <w:spacing w:before="80" w:after="80"/>
              <w:ind w:firstLine="0"/>
              <w:jc w:val="center"/>
              <w:rPr>
                <w:kern w:val="2"/>
                <w:sz w:val="18"/>
              </w:rPr>
            </w:pPr>
            <w:r>
              <w:rPr>
                <w:kern w:val="2"/>
                <w:sz w:val="18"/>
              </w:rPr>
              <w:t>1</w:t>
            </w:r>
          </w:p>
        </w:tc>
        <w:tc>
          <w:tcPr>
            <w:tcW w:w="3899" w:type="dxa"/>
            <w:vAlign w:val="center"/>
          </w:tcPr>
          <w:p w:rsidR="002A5B37" w:rsidRDefault="002A5B37" w:rsidP="00784425">
            <w:pPr>
              <w:snapToGrid w:val="0"/>
              <w:spacing w:before="80" w:after="80"/>
              <w:ind w:firstLine="0"/>
              <w:jc w:val="left"/>
              <w:rPr>
                <w:kern w:val="2"/>
                <w:sz w:val="18"/>
              </w:rPr>
            </w:pPr>
            <w:r>
              <w:rPr>
                <w:kern w:val="2"/>
                <w:sz w:val="18"/>
              </w:rPr>
              <w:t>时</w:t>
            </w:r>
            <w:r>
              <w:rPr>
                <w:rFonts w:hint="eastAsia"/>
                <w:kern w:val="2"/>
                <w:sz w:val="18"/>
              </w:rPr>
              <w:t>N</w:t>
            </w:r>
          </w:p>
        </w:tc>
      </w:tr>
      <w:tr w:rsidR="002A5B37" w:rsidTr="00784425">
        <w:trPr>
          <w:jc w:val="center"/>
        </w:trPr>
        <w:tc>
          <w:tcPr>
            <w:tcW w:w="982" w:type="dxa"/>
            <w:vAlign w:val="center"/>
          </w:tcPr>
          <w:p w:rsidR="002A5B37" w:rsidRDefault="002A5B37" w:rsidP="00784425">
            <w:pPr>
              <w:snapToGrid w:val="0"/>
              <w:spacing w:before="40" w:after="40"/>
              <w:ind w:firstLine="0"/>
              <w:jc w:val="center"/>
              <w:rPr>
                <w:kern w:val="2"/>
                <w:sz w:val="18"/>
              </w:rPr>
            </w:pPr>
            <w:r>
              <w:rPr>
                <w:rFonts w:hint="eastAsia"/>
                <w:kern w:val="2"/>
                <w:sz w:val="18"/>
              </w:rPr>
              <w:t>19</w:t>
            </w:r>
          </w:p>
        </w:tc>
        <w:tc>
          <w:tcPr>
            <w:tcW w:w="2835" w:type="dxa"/>
            <w:vAlign w:val="center"/>
          </w:tcPr>
          <w:p w:rsidR="002A5B37" w:rsidRDefault="002A5B37" w:rsidP="00784425">
            <w:pPr>
              <w:snapToGrid w:val="0"/>
              <w:spacing w:before="80" w:after="80"/>
              <w:ind w:firstLine="199"/>
              <w:jc w:val="left"/>
              <w:rPr>
                <w:kern w:val="2"/>
                <w:sz w:val="18"/>
              </w:rPr>
            </w:pPr>
            <w:r>
              <w:rPr>
                <w:kern w:val="2"/>
                <w:sz w:val="18"/>
              </w:rPr>
              <w:t>Minute</w:t>
            </w:r>
            <w:r>
              <w:rPr>
                <w:rFonts w:hint="eastAsia"/>
                <w:kern w:val="2"/>
                <w:sz w:val="18"/>
              </w:rPr>
              <w:t>N</w:t>
            </w:r>
          </w:p>
        </w:tc>
        <w:tc>
          <w:tcPr>
            <w:tcW w:w="1701" w:type="dxa"/>
            <w:vAlign w:val="center"/>
          </w:tcPr>
          <w:p w:rsidR="002A5B37" w:rsidRDefault="002A5B37" w:rsidP="00784425">
            <w:pPr>
              <w:snapToGrid w:val="0"/>
              <w:spacing w:before="80" w:after="80"/>
              <w:ind w:firstLine="0"/>
              <w:jc w:val="center"/>
              <w:rPr>
                <w:kern w:val="2"/>
                <w:sz w:val="18"/>
              </w:rPr>
            </w:pPr>
            <w:r>
              <w:rPr>
                <w:kern w:val="2"/>
                <w:sz w:val="18"/>
              </w:rPr>
              <w:t>1</w:t>
            </w:r>
          </w:p>
        </w:tc>
        <w:tc>
          <w:tcPr>
            <w:tcW w:w="3899" w:type="dxa"/>
            <w:vAlign w:val="center"/>
          </w:tcPr>
          <w:p w:rsidR="002A5B37" w:rsidRDefault="002A5B37" w:rsidP="00784425">
            <w:pPr>
              <w:snapToGrid w:val="0"/>
              <w:spacing w:before="80" w:after="80"/>
              <w:ind w:firstLine="0"/>
              <w:jc w:val="left"/>
              <w:rPr>
                <w:kern w:val="2"/>
                <w:sz w:val="18"/>
              </w:rPr>
            </w:pPr>
            <w:r>
              <w:rPr>
                <w:kern w:val="2"/>
                <w:sz w:val="18"/>
              </w:rPr>
              <w:t>分</w:t>
            </w:r>
            <w:r>
              <w:rPr>
                <w:rFonts w:hint="eastAsia"/>
                <w:kern w:val="2"/>
                <w:sz w:val="18"/>
              </w:rPr>
              <w:t>N</w:t>
            </w:r>
          </w:p>
        </w:tc>
      </w:tr>
      <w:tr w:rsidR="002A5B37" w:rsidTr="00784425">
        <w:trPr>
          <w:jc w:val="center"/>
        </w:trPr>
        <w:tc>
          <w:tcPr>
            <w:tcW w:w="982" w:type="dxa"/>
            <w:vAlign w:val="center"/>
          </w:tcPr>
          <w:p w:rsidR="002A5B37" w:rsidRDefault="002A5B37" w:rsidP="00784425">
            <w:pPr>
              <w:snapToGrid w:val="0"/>
              <w:spacing w:before="40" w:after="40"/>
              <w:ind w:firstLine="0"/>
              <w:jc w:val="center"/>
              <w:rPr>
                <w:kern w:val="2"/>
                <w:sz w:val="18"/>
              </w:rPr>
            </w:pPr>
            <w:r>
              <w:rPr>
                <w:rFonts w:hint="eastAsia"/>
                <w:kern w:val="2"/>
                <w:sz w:val="18"/>
              </w:rPr>
              <w:t>20</w:t>
            </w:r>
          </w:p>
        </w:tc>
        <w:tc>
          <w:tcPr>
            <w:tcW w:w="2835" w:type="dxa"/>
            <w:vAlign w:val="center"/>
          </w:tcPr>
          <w:p w:rsidR="002A5B37" w:rsidRDefault="002A5B37" w:rsidP="00784425">
            <w:pPr>
              <w:snapToGrid w:val="0"/>
              <w:spacing w:before="80" w:after="80"/>
              <w:ind w:firstLine="199"/>
              <w:jc w:val="left"/>
              <w:rPr>
                <w:kern w:val="2"/>
                <w:sz w:val="18"/>
              </w:rPr>
            </w:pPr>
            <w:r>
              <w:rPr>
                <w:kern w:val="2"/>
                <w:sz w:val="18"/>
              </w:rPr>
              <w:t>Presetting_No</w:t>
            </w:r>
            <w:r>
              <w:rPr>
                <w:rFonts w:hint="eastAsia"/>
                <w:kern w:val="2"/>
                <w:sz w:val="18"/>
              </w:rPr>
              <w:t>N</w:t>
            </w:r>
          </w:p>
        </w:tc>
        <w:tc>
          <w:tcPr>
            <w:tcW w:w="1701" w:type="dxa"/>
            <w:vAlign w:val="center"/>
          </w:tcPr>
          <w:p w:rsidR="002A5B37" w:rsidRDefault="002A5B37" w:rsidP="00784425">
            <w:pPr>
              <w:snapToGrid w:val="0"/>
              <w:spacing w:before="80" w:after="80"/>
              <w:ind w:firstLine="0"/>
              <w:jc w:val="center"/>
              <w:rPr>
                <w:kern w:val="2"/>
                <w:sz w:val="18"/>
              </w:rPr>
            </w:pPr>
            <w:r>
              <w:rPr>
                <w:kern w:val="2"/>
                <w:sz w:val="18"/>
              </w:rPr>
              <w:t>1</w:t>
            </w:r>
          </w:p>
        </w:tc>
        <w:tc>
          <w:tcPr>
            <w:tcW w:w="3899" w:type="dxa"/>
            <w:vAlign w:val="center"/>
          </w:tcPr>
          <w:p w:rsidR="002A5B37" w:rsidRDefault="002A5B37" w:rsidP="00784425">
            <w:pPr>
              <w:snapToGrid w:val="0"/>
              <w:spacing w:before="80" w:after="80"/>
              <w:ind w:firstLine="0"/>
              <w:jc w:val="left"/>
              <w:rPr>
                <w:kern w:val="2"/>
                <w:sz w:val="18"/>
              </w:rPr>
            </w:pPr>
            <w:r>
              <w:rPr>
                <w:kern w:val="2"/>
                <w:sz w:val="18"/>
              </w:rPr>
              <w:t>预置位号</w:t>
            </w:r>
            <w:r>
              <w:rPr>
                <w:rFonts w:hint="eastAsia"/>
                <w:kern w:val="2"/>
                <w:sz w:val="18"/>
              </w:rPr>
              <w:t>N</w:t>
            </w:r>
            <w:r>
              <w:rPr>
                <w:rFonts w:hint="eastAsia"/>
                <w:kern w:val="2"/>
                <w:sz w:val="18"/>
              </w:rPr>
              <w:t>—</w:t>
            </w:r>
            <w:r>
              <w:rPr>
                <w:kern w:val="2"/>
                <w:sz w:val="18"/>
              </w:rPr>
              <w:t>即云台摄像所设置的预置位号，不带云台摄像机，预置位号为</w:t>
            </w:r>
            <w:r>
              <w:rPr>
                <w:kern w:val="2"/>
                <w:sz w:val="18"/>
              </w:rPr>
              <w:t>255</w:t>
            </w:r>
          </w:p>
        </w:tc>
      </w:tr>
      <w:tr w:rsidR="002A5B37" w:rsidTr="00784425">
        <w:trPr>
          <w:jc w:val="center"/>
        </w:trPr>
        <w:tc>
          <w:tcPr>
            <w:tcW w:w="982" w:type="dxa"/>
            <w:vAlign w:val="center"/>
          </w:tcPr>
          <w:p w:rsidR="002A5B37" w:rsidRDefault="002A5B37" w:rsidP="00784425">
            <w:pPr>
              <w:snapToGrid w:val="0"/>
              <w:spacing w:before="40" w:after="40"/>
              <w:ind w:firstLine="0"/>
              <w:jc w:val="center"/>
              <w:rPr>
                <w:kern w:val="2"/>
                <w:sz w:val="18"/>
              </w:rPr>
            </w:pPr>
            <w:r>
              <w:rPr>
                <w:rFonts w:hint="eastAsia"/>
                <w:kern w:val="2"/>
                <w:sz w:val="18"/>
              </w:rPr>
              <w:t>21</w:t>
            </w:r>
          </w:p>
        </w:tc>
        <w:tc>
          <w:tcPr>
            <w:tcW w:w="2835" w:type="dxa"/>
            <w:vAlign w:val="center"/>
          </w:tcPr>
          <w:p w:rsidR="002A5B37" w:rsidRDefault="002A5B37" w:rsidP="00784425">
            <w:pPr>
              <w:snapToGrid w:val="0"/>
              <w:spacing w:before="50" w:after="50"/>
              <w:ind w:firstLine="199"/>
              <w:jc w:val="left"/>
              <w:rPr>
                <w:kern w:val="2"/>
                <w:sz w:val="18"/>
              </w:rPr>
            </w:pPr>
            <w:r>
              <w:rPr>
                <w:kern w:val="2"/>
                <w:sz w:val="18"/>
              </w:rPr>
              <w:t>CRC16</w:t>
            </w:r>
          </w:p>
        </w:tc>
        <w:tc>
          <w:tcPr>
            <w:tcW w:w="1701" w:type="dxa"/>
            <w:vAlign w:val="center"/>
          </w:tcPr>
          <w:p w:rsidR="002A5B37" w:rsidRDefault="002A5B37" w:rsidP="00784425">
            <w:pPr>
              <w:snapToGrid w:val="0"/>
              <w:spacing w:before="40" w:after="40"/>
              <w:ind w:firstLine="0"/>
              <w:jc w:val="center"/>
              <w:rPr>
                <w:kern w:val="2"/>
                <w:sz w:val="18"/>
              </w:rPr>
            </w:pPr>
            <w:r>
              <w:rPr>
                <w:kern w:val="2"/>
                <w:sz w:val="18"/>
              </w:rPr>
              <w:t>2</w:t>
            </w:r>
          </w:p>
        </w:tc>
        <w:tc>
          <w:tcPr>
            <w:tcW w:w="3899" w:type="dxa"/>
            <w:vAlign w:val="center"/>
          </w:tcPr>
          <w:p w:rsidR="002A5B37" w:rsidRDefault="002A5B37" w:rsidP="00784425">
            <w:pPr>
              <w:snapToGrid w:val="0"/>
              <w:spacing w:before="50" w:after="50"/>
              <w:ind w:firstLine="0"/>
              <w:jc w:val="left"/>
              <w:rPr>
                <w:kern w:val="2"/>
                <w:sz w:val="18"/>
              </w:rPr>
            </w:pPr>
            <w:r>
              <w:rPr>
                <w:kern w:val="2"/>
                <w:sz w:val="18"/>
              </w:rPr>
              <w:t>校验位</w:t>
            </w:r>
          </w:p>
        </w:tc>
      </w:tr>
      <w:tr w:rsidR="002A5B37" w:rsidTr="00784425">
        <w:trPr>
          <w:jc w:val="center"/>
        </w:trPr>
        <w:tc>
          <w:tcPr>
            <w:tcW w:w="982" w:type="dxa"/>
            <w:vAlign w:val="center"/>
          </w:tcPr>
          <w:p w:rsidR="002A5B37" w:rsidRDefault="002A5B37" w:rsidP="00784425">
            <w:pPr>
              <w:snapToGrid w:val="0"/>
              <w:spacing w:before="40" w:after="40"/>
              <w:ind w:firstLine="0"/>
              <w:jc w:val="center"/>
              <w:rPr>
                <w:kern w:val="2"/>
                <w:sz w:val="18"/>
              </w:rPr>
            </w:pPr>
            <w:r>
              <w:rPr>
                <w:rFonts w:hint="eastAsia"/>
                <w:kern w:val="2"/>
                <w:sz w:val="18"/>
              </w:rPr>
              <w:t>22</w:t>
            </w:r>
          </w:p>
        </w:tc>
        <w:tc>
          <w:tcPr>
            <w:tcW w:w="2835" w:type="dxa"/>
            <w:vAlign w:val="center"/>
          </w:tcPr>
          <w:p w:rsidR="002A5B37" w:rsidRDefault="002A5B37" w:rsidP="00784425">
            <w:pPr>
              <w:snapToGrid w:val="0"/>
              <w:spacing w:before="50" w:after="50"/>
              <w:ind w:firstLine="199"/>
              <w:jc w:val="left"/>
              <w:rPr>
                <w:kern w:val="2"/>
                <w:sz w:val="18"/>
              </w:rPr>
            </w:pPr>
            <w:r w:rsidRPr="001A0DE1">
              <w:rPr>
                <w:rFonts w:hint="eastAsia"/>
                <w:kern w:val="2"/>
                <w:sz w:val="18"/>
              </w:rPr>
              <w:t>End</w:t>
            </w:r>
          </w:p>
        </w:tc>
        <w:tc>
          <w:tcPr>
            <w:tcW w:w="1701" w:type="dxa"/>
            <w:vAlign w:val="center"/>
          </w:tcPr>
          <w:p w:rsidR="002A5B37" w:rsidRDefault="002A5B37" w:rsidP="00784425">
            <w:pPr>
              <w:snapToGrid w:val="0"/>
              <w:spacing w:before="40" w:after="40"/>
              <w:ind w:firstLine="0"/>
              <w:jc w:val="center"/>
              <w:rPr>
                <w:kern w:val="2"/>
                <w:sz w:val="18"/>
              </w:rPr>
            </w:pPr>
            <w:r w:rsidRPr="001A0DE1">
              <w:rPr>
                <w:rFonts w:hint="eastAsia"/>
                <w:kern w:val="2"/>
                <w:sz w:val="18"/>
              </w:rPr>
              <w:t>1</w:t>
            </w:r>
          </w:p>
        </w:tc>
        <w:tc>
          <w:tcPr>
            <w:tcW w:w="3899" w:type="dxa"/>
            <w:vAlign w:val="center"/>
          </w:tcPr>
          <w:p w:rsidR="002A5B37" w:rsidRDefault="002A5B37" w:rsidP="00784425">
            <w:pPr>
              <w:snapToGrid w:val="0"/>
              <w:spacing w:before="50" w:after="50"/>
              <w:ind w:firstLine="0"/>
              <w:jc w:val="left"/>
              <w:rPr>
                <w:kern w:val="2"/>
                <w:sz w:val="18"/>
              </w:rPr>
            </w:pPr>
            <w:r w:rsidRPr="001A0DE1">
              <w:rPr>
                <w:rFonts w:hint="eastAsia"/>
                <w:kern w:val="2"/>
                <w:sz w:val="18"/>
              </w:rPr>
              <w:t>报文尾：</w:t>
            </w:r>
            <w:r w:rsidRPr="001A0DE1">
              <w:rPr>
                <w:rFonts w:hint="eastAsia"/>
                <w:kern w:val="2"/>
                <w:sz w:val="18"/>
              </w:rPr>
              <w:t>0x96</w:t>
            </w:r>
          </w:p>
        </w:tc>
      </w:tr>
    </w:tbl>
    <w:p w:rsidR="005D3E4A" w:rsidRDefault="005D3E4A" w:rsidP="005D3E4A">
      <w:pPr>
        <w:snapToGrid w:val="0"/>
        <w:ind w:firstLine="0"/>
        <w:rPr>
          <w:kern w:val="2"/>
        </w:rPr>
      </w:pPr>
    </w:p>
    <w:p w:rsidR="00FA7BC8" w:rsidRDefault="00FA7BC8" w:rsidP="006177C4">
      <w:pPr>
        <w:pStyle w:val="afffb"/>
        <w:outlineLvl w:val="2"/>
        <w:rPr>
          <w:kern w:val="2"/>
        </w:rPr>
      </w:pPr>
      <w:r>
        <w:rPr>
          <w:rFonts w:ascii="Times New Roman"/>
          <w:b/>
        </w:rPr>
        <w:t>C</w:t>
      </w:r>
      <w:r>
        <w:rPr>
          <w:rFonts w:ascii="EU-F1" w:hint="eastAsia"/>
          <w:spacing w:val="20"/>
          <w:kern w:val="2"/>
        </w:rPr>
        <w:t>.</w:t>
      </w:r>
      <w:r>
        <w:rPr>
          <w:rFonts w:hint="eastAsia"/>
          <w:kern w:val="2"/>
        </w:rPr>
        <w:t>5</w:t>
      </w:r>
      <w:r>
        <w:rPr>
          <w:rFonts w:ascii="EU-F1" w:hint="eastAsia"/>
          <w:spacing w:val="20"/>
          <w:kern w:val="2"/>
        </w:rPr>
        <w:t>.</w:t>
      </w:r>
      <w:r>
        <w:rPr>
          <w:rFonts w:hint="eastAsia"/>
          <w:kern w:val="2"/>
        </w:rPr>
        <w:t>3</w:t>
      </w:r>
      <w:r>
        <w:rPr>
          <w:rFonts w:hint="eastAsia"/>
          <w:kern w:val="2"/>
        </w:rPr>
        <w:t xml:space="preserve">　</w:t>
      </w:r>
      <w:r>
        <w:rPr>
          <w:kern w:val="2"/>
        </w:rPr>
        <w:t>手动请求拍摄照片</w:t>
      </w:r>
    </w:p>
    <w:p w:rsidR="00FA7BC8" w:rsidRDefault="00FA7BC8" w:rsidP="00FA7BC8">
      <w:pPr>
        <w:rPr>
          <w:kern w:val="2"/>
        </w:rPr>
      </w:pPr>
      <w:r>
        <w:rPr>
          <w:kern w:val="2"/>
        </w:rPr>
        <w:t>数据报文格式见下表：</w:t>
      </w:r>
    </w:p>
    <w:p w:rsidR="00FA7BC8" w:rsidRDefault="00FA7BC8" w:rsidP="00FA7BC8">
      <w:pPr>
        <w:pStyle w:val="afffffffff6"/>
      </w:pPr>
      <w:r>
        <w:t>表</w:t>
      </w:r>
      <w:r>
        <w:rPr>
          <w:rFonts w:ascii="Times New Roman"/>
          <w:b/>
        </w:rPr>
        <w:t>C</w:t>
      </w:r>
      <w:r w:rsidR="00077E64">
        <w:rPr>
          <w:rFonts w:hint="eastAsia"/>
        </w:rPr>
        <w:t>5-5</w:t>
      </w:r>
      <w:r>
        <w:rPr>
          <w:rFonts w:hint="eastAsia"/>
        </w:rPr>
        <w:t xml:space="preserve">　</w:t>
      </w:r>
      <w:r>
        <w:t>手动请求拍摄照片数据报文格式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28"/>
        <w:gridCol w:w="2266"/>
        <w:gridCol w:w="1662"/>
        <w:gridCol w:w="4456"/>
      </w:tblGrid>
      <w:tr w:rsidR="00FA7BC8" w:rsidTr="000701D3">
        <w:trPr>
          <w:jc w:val="center"/>
        </w:trPr>
        <w:tc>
          <w:tcPr>
            <w:tcW w:w="1028" w:type="dxa"/>
            <w:vAlign w:val="center"/>
          </w:tcPr>
          <w:p w:rsidR="00FA7BC8" w:rsidRDefault="00FA7BC8" w:rsidP="00EC6C2A">
            <w:pPr>
              <w:snapToGrid w:val="0"/>
              <w:spacing w:before="40" w:after="40"/>
              <w:ind w:firstLine="0"/>
              <w:jc w:val="center"/>
              <w:rPr>
                <w:kern w:val="2"/>
                <w:sz w:val="18"/>
              </w:rPr>
            </w:pPr>
            <w:r>
              <w:rPr>
                <w:kern w:val="2"/>
                <w:sz w:val="18"/>
              </w:rPr>
              <w:t>序号</w:t>
            </w:r>
          </w:p>
        </w:tc>
        <w:tc>
          <w:tcPr>
            <w:tcW w:w="2266" w:type="dxa"/>
            <w:vAlign w:val="center"/>
          </w:tcPr>
          <w:p w:rsidR="00FA7BC8" w:rsidRDefault="00FA7BC8" w:rsidP="00EC6C2A">
            <w:pPr>
              <w:snapToGrid w:val="0"/>
              <w:spacing w:before="40" w:after="40"/>
              <w:ind w:firstLine="0"/>
              <w:jc w:val="center"/>
              <w:rPr>
                <w:kern w:val="2"/>
                <w:sz w:val="18"/>
              </w:rPr>
            </w:pPr>
            <w:r>
              <w:rPr>
                <w:kern w:val="2"/>
                <w:sz w:val="18"/>
              </w:rPr>
              <w:t>报文名称</w:t>
            </w:r>
          </w:p>
        </w:tc>
        <w:tc>
          <w:tcPr>
            <w:tcW w:w="1662" w:type="dxa"/>
            <w:vAlign w:val="center"/>
          </w:tcPr>
          <w:p w:rsidR="00FA7BC8" w:rsidRDefault="00FA7BC8" w:rsidP="00EC6C2A">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4456" w:type="dxa"/>
            <w:vAlign w:val="center"/>
          </w:tcPr>
          <w:p w:rsidR="00FA7BC8" w:rsidRDefault="00FA7BC8" w:rsidP="00EC6C2A">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rsidTr="000701D3">
        <w:trPr>
          <w:jc w:val="center"/>
        </w:trPr>
        <w:tc>
          <w:tcPr>
            <w:tcW w:w="1028"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2266" w:type="dxa"/>
            <w:vAlign w:val="center"/>
          </w:tcPr>
          <w:p w:rsidR="00FA7BC8" w:rsidRDefault="00FA7BC8" w:rsidP="00EC6C2A">
            <w:pPr>
              <w:snapToGrid w:val="0"/>
              <w:spacing w:before="50" w:after="50"/>
              <w:ind w:firstLine="199"/>
              <w:jc w:val="left"/>
              <w:rPr>
                <w:kern w:val="2"/>
                <w:sz w:val="18"/>
              </w:rPr>
            </w:pPr>
            <w:r>
              <w:rPr>
                <w:kern w:val="2"/>
                <w:sz w:val="18"/>
              </w:rPr>
              <w:t>Sync</w:t>
            </w:r>
          </w:p>
        </w:tc>
        <w:tc>
          <w:tcPr>
            <w:tcW w:w="1662"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4456" w:type="dxa"/>
            <w:vAlign w:val="center"/>
          </w:tcPr>
          <w:p w:rsidR="00FA7BC8" w:rsidRDefault="00FA7BC8" w:rsidP="000701D3">
            <w:pPr>
              <w:snapToGrid w:val="0"/>
              <w:spacing w:before="50" w:after="50"/>
              <w:ind w:firstLine="0"/>
              <w:jc w:val="left"/>
              <w:rPr>
                <w:kern w:val="2"/>
                <w:sz w:val="18"/>
              </w:rPr>
            </w:pPr>
            <w:r>
              <w:rPr>
                <w:kern w:val="2"/>
                <w:sz w:val="18"/>
              </w:rPr>
              <w:t>报文头：</w:t>
            </w:r>
            <w:r>
              <w:rPr>
                <w:kern w:val="2"/>
                <w:sz w:val="18"/>
              </w:rPr>
              <w:t>5AA5</w:t>
            </w:r>
          </w:p>
        </w:tc>
      </w:tr>
      <w:tr w:rsidR="00FA7BC8" w:rsidTr="000701D3">
        <w:trPr>
          <w:jc w:val="center"/>
        </w:trPr>
        <w:tc>
          <w:tcPr>
            <w:tcW w:w="1028"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2266" w:type="dxa"/>
            <w:vAlign w:val="center"/>
          </w:tcPr>
          <w:p w:rsidR="00FA7BC8" w:rsidRDefault="00FA7BC8" w:rsidP="00EC6C2A">
            <w:pPr>
              <w:snapToGrid w:val="0"/>
              <w:spacing w:before="50" w:after="50"/>
              <w:ind w:firstLine="199"/>
              <w:jc w:val="left"/>
              <w:rPr>
                <w:kern w:val="2"/>
                <w:sz w:val="18"/>
              </w:rPr>
            </w:pPr>
            <w:r>
              <w:rPr>
                <w:kern w:val="2"/>
                <w:sz w:val="18"/>
              </w:rPr>
              <w:t>Packet_Length</w:t>
            </w:r>
          </w:p>
        </w:tc>
        <w:tc>
          <w:tcPr>
            <w:tcW w:w="1662"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4456" w:type="dxa"/>
            <w:vAlign w:val="center"/>
          </w:tcPr>
          <w:p w:rsidR="00FA7BC8" w:rsidRDefault="00FA7BC8" w:rsidP="000701D3">
            <w:pPr>
              <w:snapToGrid w:val="0"/>
              <w:spacing w:before="50" w:after="50"/>
              <w:ind w:firstLine="0"/>
              <w:jc w:val="left"/>
              <w:rPr>
                <w:kern w:val="2"/>
                <w:sz w:val="18"/>
              </w:rPr>
            </w:pPr>
            <w:r>
              <w:rPr>
                <w:kern w:val="2"/>
                <w:sz w:val="18"/>
              </w:rPr>
              <w:t>报文长度</w:t>
            </w:r>
          </w:p>
        </w:tc>
      </w:tr>
      <w:tr w:rsidR="00FA7BC8" w:rsidTr="000701D3">
        <w:trPr>
          <w:jc w:val="center"/>
        </w:trPr>
        <w:tc>
          <w:tcPr>
            <w:tcW w:w="1028" w:type="dxa"/>
            <w:vAlign w:val="center"/>
          </w:tcPr>
          <w:p w:rsidR="00FA7BC8" w:rsidRDefault="00FA7BC8" w:rsidP="00EC6C2A">
            <w:pPr>
              <w:snapToGrid w:val="0"/>
              <w:spacing w:before="40" w:after="40"/>
              <w:ind w:firstLine="0"/>
              <w:jc w:val="center"/>
              <w:rPr>
                <w:kern w:val="2"/>
                <w:sz w:val="18"/>
              </w:rPr>
            </w:pPr>
            <w:r>
              <w:rPr>
                <w:kern w:val="2"/>
                <w:sz w:val="18"/>
              </w:rPr>
              <w:t>3</w:t>
            </w:r>
          </w:p>
        </w:tc>
        <w:tc>
          <w:tcPr>
            <w:tcW w:w="2266" w:type="dxa"/>
            <w:vAlign w:val="center"/>
          </w:tcPr>
          <w:p w:rsidR="00FA7BC8" w:rsidRDefault="00FA7BC8" w:rsidP="00EC6C2A">
            <w:pPr>
              <w:snapToGrid w:val="0"/>
              <w:spacing w:before="50" w:after="50"/>
              <w:ind w:firstLine="199"/>
              <w:jc w:val="left"/>
              <w:rPr>
                <w:kern w:val="2"/>
                <w:sz w:val="18"/>
              </w:rPr>
            </w:pPr>
            <w:r>
              <w:rPr>
                <w:rFonts w:hint="eastAsia"/>
                <w:kern w:val="2"/>
                <w:sz w:val="18"/>
              </w:rPr>
              <w:t>CMD_ID</w:t>
            </w:r>
          </w:p>
        </w:tc>
        <w:tc>
          <w:tcPr>
            <w:tcW w:w="1662" w:type="dxa"/>
            <w:vAlign w:val="center"/>
          </w:tcPr>
          <w:p w:rsidR="00FA7BC8" w:rsidRDefault="00FA7BC8" w:rsidP="00EC6C2A">
            <w:pPr>
              <w:snapToGrid w:val="0"/>
              <w:spacing w:before="40" w:after="40"/>
              <w:ind w:firstLine="0"/>
              <w:jc w:val="center"/>
              <w:rPr>
                <w:kern w:val="2"/>
                <w:sz w:val="18"/>
              </w:rPr>
            </w:pPr>
            <w:r>
              <w:rPr>
                <w:rFonts w:hint="eastAsia"/>
                <w:kern w:val="2"/>
                <w:sz w:val="18"/>
              </w:rPr>
              <w:t>17</w:t>
            </w:r>
          </w:p>
        </w:tc>
        <w:tc>
          <w:tcPr>
            <w:tcW w:w="4456" w:type="dxa"/>
            <w:vAlign w:val="center"/>
          </w:tcPr>
          <w:p w:rsidR="00FA7BC8" w:rsidRDefault="00FA7BC8" w:rsidP="000701D3">
            <w:pPr>
              <w:snapToGrid w:val="0"/>
              <w:spacing w:before="50" w:after="5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rsidTr="000701D3">
        <w:trPr>
          <w:jc w:val="center"/>
        </w:trPr>
        <w:tc>
          <w:tcPr>
            <w:tcW w:w="1028" w:type="dxa"/>
            <w:vAlign w:val="center"/>
          </w:tcPr>
          <w:p w:rsidR="00FA7BC8" w:rsidRDefault="00FA7BC8" w:rsidP="00EC6C2A">
            <w:pPr>
              <w:snapToGrid w:val="0"/>
              <w:spacing w:before="40" w:after="40"/>
              <w:ind w:firstLine="0"/>
              <w:jc w:val="center"/>
              <w:rPr>
                <w:kern w:val="2"/>
                <w:sz w:val="18"/>
              </w:rPr>
            </w:pPr>
            <w:r>
              <w:rPr>
                <w:kern w:val="2"/>
                <w:sz w:val="18"/>
              </w:rPr>
              <w:t>4</w:t>
            </w:r>
          </w:p>
        </w:tc>
        <w:tc>
          <w:tcPr>
            <w:tcW w:w="2266" w:type="dxa"/>
            <w:vAlign w:val="center"/>
          </w:tcPr>
          <w:p w:rsidR="00FA7BC8" w:rsidRDefault="00FA7BC8" w:rsidP="00EC6C2A">
            <w:pPr>
              <w:snapToGrid w:val="0"/>
              <w:spacing w:before="50" w:after="50"/>
              <w:ind w:firstLine="199"/>
              <w:jc w:val="left"/>
              <w:rPr>
                <w:kern w:val="2"/>
                <w:sz w:val="18"/>
              </w:rPr>
            </w:pPr>
            <w:r>
              <w:rPr>
                <w:kern w:val="2"/>
                <w:sz w:val="18"/>
              </w:rPr>
              <w:t>Frame_Type</w:t>
            </w:r>
          </w:p>
        </w:tc>
        <w:tc>
          <w:tcPr>
            <w:tcW w:w="1662"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4456" w:type="dxa"/>
            <w:vAlign w:val="center"/>
          </w:tcPr>
          <w:p w:rsidR="00FA7BC8" w:rsidRDefault="00FA7BC8" w:rsidP="000701D3">
            <w:pPr>
              <w:snapToGrid w:val="0"/>
              <w:spacing w:before="50" w:after="5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rsidTr="000701D3">
        <w:trPr>
          <w:jc w:val="center"/>
        </w:trPr>
        <w:tc>
          <w:tcPr>
            <w:tcW w:w="1028" w:type="dxa"/>
            <w:vAlign w:val="center"/>
          </w:tcPr>
          <w:p w:rsidR="00FA7BC8" w:rsidRDefault="00FA7BC8" w:rsidP="00EC6C2A">
            <w:pPr>
              <w:snapToGrid w:val="0"/>
              <w:spacing w:before="40" w:after="40"/>
              <w:ind w:firstLine="0"/>
              <w:jc w:val="center"/>
              <w:rPr>
                <w:kern w:val="2"/>
                <w:sz w:val="18"/>
              </w:rPr>
            </w:pPr>
            <w:r>
              <w:rPr>
                <w:kern w:val="2"/>
                <w:sz w:val="18"/>
              </w:rPr>
              <w:t>5</w:t>
            </w:r>
          </w:p>
        </w:tc>
        <w:tc>
          <w:tcPr>
            <w:tcW w:w="2266" w:type="dxa"/>
            <w:vAlign w:val="center"/>
          </w:tcPr>
          <w:p w:rsidR="00FA7BC8" w:rsidRDefault="00FA7BC8" w:rsidP="00EC6C2A">
            <w:pPr>
              <w:snapToGrid w:val="0"/>
              <w:spacing w:before="50" w:after="50"/>
              <w:ind w:firstLine="199"/>
              <w:jc w:val="left"/>
              <w:rPr>
                <w:kern w:val="2"/>
                <w:sz w:val="18"/>
              </w:rPr>
            </w:pPr>
            <w:r>
              <w:rPr>
                <w:kern w:val="2"/>
                <w:sz w:val="18"/>
              </w:rPr>
              <w:t>Packet_Type</w:t>
            </w:r>
          </w:p>
        </w:tc>
        <w:tc>
          <w:tcPr>
            <w:tcW w:w="1662"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4456" w:type="dxa"/>
            <w:vAlign w:val="center"/>
          </w:tcPr>
          <w:p w:rsidR="00FA7BC8" w:rsidRDefault="00FA7BC8" w:rsidP="000701D3">
            <w:pPr>
              <w:snapToGrid w:val="0"/>
              <w:spacing w:before="50" w:after="5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6E5FAD" w:rsidTr="000701D3">
        <w:trPr>
          <w:jc w:val="center"/>
        </w:trPr>
        <w:tc>
          <w:tcPr>
            <w:tcW w:w="1028" w:type="dxa"/>
            <w:vAlign w:val="center"/>
          </w:tcPr>
          <w:p w:rsidR="006E5FAD" w:rsidRDefault="006E5FAD" w:rsidP="00492D4C">
            <w:pPr>
              <w:snapToGrid w:val="0"/>
              <w:spacing w:before="40" w:after="40"/>
              <w:ind w:firstLine="0"/>
              <w:jc w:val="center"/>
              <w:rPr>
                <w:kern w:val="2"/>
                <w:sz w:val="18"/>
              </w:rPr>
            </w:pPr>
            <w:r>
              <w:rPr>
                <w:rFonts w:hint="eastAsia"/>
                <w:kern w:val="2"/>
                <w:sz w:val="18"/>
              </w:rPr>
              <w:t>6</w:t>
            </w:r>
          </w:p>
        </w:tc>
        <w:tc>
          <w:tcPr>
            <w:tcW w:w="2266" w:type="dxa"/>
            <w:vAlign w:val="center"/>
          </w:tcPr>
          <w:p w:rsidR="006E5FAD" w:rsidRPr="003D4320" w:rsidRDefault="006E5FAD" w:rsidP="00492D4C">
            <w:pPr>
              <w:snapToGrid w:val="0"/>
              <w:spacing w:before="60" w:after="60"/>
              <w:ind w:firstLine="199"/>
              <w:jc w:val="left"/>
              <w:rPr>
                <w:kern w:val="2"/>
                <w:sz w:val="18"/>
              </w:rPr>
            </w:pPr>
            <w:r w:rsidRPr="003D4320">
              <w:rPr>
                <w:rFonts w:hint="eastAsia"/>
                <w:kern w:val="2"/>
                <w:sz w:val="18"/>
              </w:rPr>
              <w:t>Frame_No</w:t>
            </w:r>
          </w:p>
        </w:tc>
        <w:tc>
          <w:tcPr>
            <w:tcW w:w="1662" w:type="dxa"/>
            <w:vAlign w:val="center"/>
          </w:tcPr>
          <w:p w:rsidR="006E5FAD" w:rsidRPr="003D4320" w:rsidRDefault="006E5FAD" w:rsidP="00492D4C">
            <w:pPr>
              <w:snapToGrid w:val="0"/>
              <w:spacing w:before="60" w:after="60"/>
              <w:ind w:firstLine="0"/>
              <w:jc w:val="center"/>
              <w:rPr>
                <w:kern w:val="2"/>
                <w:sz w:val="18"/>
              </w:rPr>
            </w:pPr>
            <w:r w:rsidRPr="003D4320">
              <w:rPr>
                <w:rFonts w:hint="eastAsia"/>
                <w:kern w:val="2"/>
                <w:sz w:val="18"/>
              </w:rPr>
              <w:t>1</w:t>
            </w:r>
          </w:p>
        </w:tc>
        <w:tc>
          <w:tcPr>
            <w:tcW w:w="4456" w:type="dxa"/>
            <w:vAlign w:val="center"/>
          </w:tcPr>
          <w:p w:rsidR="006E5FAD" w:rsidRPr="003D4320" w:rsidDel="00507663" w:rsidRDefault="006E5FAD"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6E5FAD" w:rsidTr="000701D3">
        <w:trPr>
          <w:jc w:val="center"/>
        </w:trPr>
        <w:tc>
          <w:tcPr>
            <w:tcW w:w="1028" w:type="dxa"/>
            <w:vAlign w:val="center"/>
          </w:tcPr>
          <w:p w:rsidR="006E5FAD" w:rsidRDefault="006E5FAD" w:rsidP="00EC6C2A">
            <w:pPr>
              <w:tabs>
                <w:tab w:val="left" w:pos="1260"/>
              </w:tabs>
              <w:snapToGrid w:val="0"/>
              <w:spacing w:before="40" w:after="40"/>
              <w:ind w:firstLine="0"/>
              <w:jc w:val="center"/>
              <w:rPr>
                <w:kern w:val="2"/>
                <w:sz w:val="18"/>
              </w:rPr>
            </w:pPr>
            <w:r>
              <w:rPr>
                <w:rFonts w:hint="eastAsia"/>
                <w:kern w:val="2"/>
                <w:sz w:val="18"/>
              </w:rPr>
              <w:t>7</w:t>
            </w:r>
          </w:p>
        </w:tc>
        <w:tc>
          <w:tcPr>
            <w:tcW w:w="2266" w:type="dxa"/>
            <w:vAlign w:val="center"/>
          </w:tcPr>
          <w:p w:rsidR="006E5FAD" w:rsidRDefault="006E5FAD" w:rsidP="00EC6C2A">
            <w:pPr>
              <w:snapToGrid w:val="0"/>
              <w:spacing w:before="50" w:after="50"/>
              <w:ind w:firstLine="199"/>
              <w:jc w:val="left"/>
              <w:rPr>
                <w:kern w:val="2"/>
                <w:sz w:val="18"/>
              </w:rPr>
            </w:pPr>
            <w:r>
              <w:rPr>
                <w:kern w:val="2"/>
                <w:sz w:val="18"/>
              </w:rPr>
              <w:t>Channel_No</w:t>
            </w:r>
          </w:p>
        </w:tc>
        <w:tc>
          <w:tcPr>
            <w:tcW w:w="1662" w:type="dxa"/>
            <w:vAlign w:val="center"/>
          </w:tcPr>
          <w:p w:rsidR="006E5FAD" w:rsidRDefault="006E5FAD" w:rsidP="00EC6C2A">
            <w:pPr>
              <w:snapToGrid w:val="0"/>
              <w:spacing w:before="40" w:after="40"/>
              <w:ind w:firstLine="0"/>
              <w:jc w:val="center"/>
              <w:rPr>
                <w:kern w:val="2"/>
                <w:sz w:val="18"/>
              </w:rPr>
            </w:pPr>
            <w:r>
              <w:rPr>
                <w:kern w:val="2"/>
                <w:sz w:val="18"/>
              </w:rPr>
              <w:t>1</w:t>
            </w:r>
          </w:p>
        </w:tc>
        <w:tc>
          <w:tcPr>
            <w:tcW w:w="4456" w:type="dxa"/>
            <w:vAlign w:val="center"/>
          </w:tcPr>
          <w:p w:rsidR="006E5FAD" w:rsidRDefault="006E5FAD" w:rsidP="000701D3">
            <w:pPr>
              <w:snapToGrid w:val="0"/>
              <w:spacing w:before="50" w:after="50"/>
              <w:ind w:firstLine="0"/>
              <w:jc w:val="left"/>
              <w:rPr>
                <w:kern w:val="2"/>
                <w:sz w:val="18"/>
              </w:rPr>
            </w:pPr>
            <w:r>
              <w:rPr>
                <w:kern w:val="2"/>
                <w:sz w:val="18"/>
              </w:rPr>
              <w:t>通道号</w:t>
            </w:r>
            <w:r>
              <w:rPr>
                <w:rFonts w:hint="eastAsia"/>
                <w:kern w:val="2"/>
                <w:sz w:val="18"/>
              </w:rPr>
              <w:t>—</w:t>
            </w:r>
            <w:r>
              <w:rPr>
                <w:kern w:val="2"/>
                <w:sz w:val="18"/>
              </w:rPr>
              <w:t>表示采集装置上的摄像机</w:t>
            </w:r>
            <w:r>
              <w:rPr>
                <w:rFonts w:hint="eastAsia"/>
                <w:kern w:val="2"/>
                <w:sz w:val="18"/>
              </w:rPr>
              <w:t>编号。如：</w:t>
            </w:r>
            <w:r>
              <w:rPr>
                <w:kern w:val="2"/>
                <w:sz w:val="18"/>
              </w:rPr>
              <w:t>一个装置连接</w:t>
            </w:r>
            <w:r>
              <w:rPr>
                <w:kern w:val="2"/>
                <w:sz w:val="18"/>
              </w:rPr>
              <w:t>2</w:t>
            </w:r>
            <w:r>
              <w:rPr>
                <w:kern w:val="2"/>
                <w:sz w:val="18"/>
              </w:rPr>
              <w:t>部摄像机，</w:t>
            </w:r>
            <w:r>
              <w:rPr>
                <w:rFonts w:hint="eastAsia"/>
                <w:kern w:val="2"/>
                <w:sz w:val="18"/>
              </w:rPr>
              <w:t>则</w:t>
            </w:r>
            <w:r>
              <w:rPr>
                <w:kern w:val="2"/>
                <w:sz w:val="18"/>
              </w:rPr>
              <w:t>分别标号为</w:t>
            </w:r>
            <w:r>
              <w:rPr>
                <w:kern w:val="2"/>
                <w:sz w:val="18"/>
              </w:rPr>
              <w:t>1</w:t>
            </w:r>
            <w:r>
              <w:rPr>
                <w:kern w:val="2"/>
                <w:sz w:val="18"/>
              </w:rPr>
              <w:t>、</w:t>
            </w:r>
            <w:r>
              <w:rPr>
                <w:kern w:val="2"/>
                <w:sz w:val="18"/>
              </w:rPr>
              <w:t>2</w:t>
            </w:r>
          </w:p>
        </w:tc>
      </w:tr>
      <w:tr w:rsidR="006E5FAD" w:rsidTr="000701D3">
        <w:trPr>
          <w:jc w:val="center"/>
        </w:trPr>
        <w:tc>
          <w:tcPr>
            <w:tcW w:w="1028" w:type="dxa"/>
            <w:vAlign w:val="center"/>
          </w:tcPr>
          <w:p w:rsidR="006E5FAD" w:rsidRDefault="006E5FAD" w:rsidP="00EC6C2A">
            <w:pPr>
              <w:tabs>
                <w:tab w:val="left" w:pos="1260"/>
              </w:tabs>
              <w:snapToGrid w:val="0"/>
              <w:spacing w:before="40" w:after="40"/>
              <w:ind w:firstLine="0"/>
              <w:jc w:val="center"/>
              <w:rPr>
                <w:kern w:val="2"/>
                <w:sz w:val="18"/>
              </w:rPr>
            </w:pPr>
            <w:r>
              <w:rPr>
                <w:rFonts w:hint="eastAsia"/>
                <w:kern w:val="2"/>
                <w:sz w:val="18"/>
              </w:rPr>
              <w:t>8</w:t>
            </w:r>
          </w:p>
        </w:tc>
        <w:tc>
          <w:tcPr>
            <w:tcW w:w="2266" w:type="dxa"/>
            <w:vAlign w:val="center"/>
          </w:tcPr>
          <w:p w:rsidR="006E5FAD" w:rsidRDefault="006E5FAD" w:rsidP="00EC6C2A">
            <w:pPr>
              <w:snapToGrid w:val="0"/>
              <w:spacing w:before="50" w:after="50"/>
              <w:ind w:firstLine="199"/>
              <w:jc w:val="left"/>
              <w:rPr>
                <w:kern w:val="2"/>
                <w:sz w:val="18"/>
              </w:rPr>
            </w:pPr>
            <w:r>
              <w:rPr>
                <w:kern w:val="2"/>
                <w:sz w:val="18"/>
              </w:rPr>
              <w:t>Presetting_No</w:t>
            </w:r>
          </w:p>
        </w:tc>
        <w:tc>
          <w:tcPr>
            <w:tcW w:w="1662" w:type="dxa"/>
            <w:vAlign w:val="center"/>
          </w:tcPr>
          <w:p w:rsidR="006E5FAD" w:rsidRDefault="006E5FAD" w:rsidP="00EC6C2A">
            <w:pPr>
              <w:snapToGrid w:val="0"/>
              <w:spacing w:before="40" w:after="40"/>
              <w:ind w:firstLine="0"/>
              <w:jc w:val="center"/>
              <w:rPr>
                <w:kern w:val="2"/>
                <w:sz w:val="18"/>
              </w:rPr>
            </w:pPr>
            <w:r>
              <w:rPr>
                <w:kern w:val="2"/>
                <w:sz w:val="18"/>
              </w:rPr>
              <w:t>1</w:t>
            </w:r>
          </w:p>
        </w:tc>
        <w:tc>
          <w:tcPr>
            <w:tcW w:w="4456" w:type="dxa"/>
            <w:vAlign w:val="center"/>
          </w:tcPr>
          <w:p w:rsidR="006E5FAD" w:rsidRDefault="006E5FAD" w:rsidP="000701D3">
            <w:pPr>
              <w:snapToGrid w:val="0"/>
              <w:spacing w:before="50" w:after="50"/>
              <w:ind w:firstLine="0"/>
              <w:jc w:val="left"/>
              <w:rPr>
                <w:kern w:val="2"/>
                <w:sz w:val="18"/>
              </w:rPr>
            </w:pPr>
            <w:r>
              <w:rPr>
                <w:kern w:val="2"/>
                <w:sz w:val="18"/>
              </w:rPr>
              <w:t>预置位号</w:t>
            </w:r>
            <w:r>
              <w:rPr>
                <w:rFonts w:hint="eastAsia"/>
                <w:kern w:val="2"/>
                <w:sz w:val="18"/>
              </w:rPr>
              <w:t>—</w:t>
            </w:r>
            <w:r>
              <w:rPr>
                <w:kern w:val="2"/>
                <w:sz w:val="18"/>
              </w:rPr>
              <w:t>即云台摄像所设置的预置位号，不带云台摄像机，预置位号为</w:t>
            </w:r>
            <w:r>
              <w:rPr>
                <w:kern w:val="2"/>
                <w:sz w:val="18"/>
              </w:rPr>
              <w:t>255</w:t>
            </w:r>
          </w:p>
        </w:tc>
      </w:tr>
      <w:tr w:rsidR="006E5FAD" w:rsidTr="000701D3">
        <w:trPr>
          <w:jc w:val="center"/>
        </w:trPr>
        <w:tc>
          <w:tcPr>
            <w:tcW w:w="1028" w:type="dxa"/>
            <w:vAlign w:val="center"/>
          </w:tcPr>
          <w:p w:rsidR="006E5FAD" w:rsidRDefault="006E5FAD" w:rsidP="00EC6C2A">
            <w:pPr>
              <w:snapToGrid w:val="0"/>
              <w:spacing w:before="40" w:after="40"/>
              <w:ind w:firstLine="0"/>
              <w:jc w:val="center"/>
              <w:rPr>
                <w:kern w:val="2"/>
                <w:sz w:val="18"/>
              </w:rPr>
            </w:pPr>
            <w:r>
              <w:rPr>
                <w:rFonts w:hint="eastAsia"/>
                <w:kern w:val="2"/>
                <w:sz w:val="18"/>
              </w:rPr>
              <w:t>9</w:t>
            </w:r>
          </w:p>
        </w:tc>
        <w:tc>
          <w:tcPr>
            <w:tcW w:w="2266" w:type="dxa"/>
            <w:vAlign w:val="center"/>
          </w:tcPr>
          <w:p w:rsidR="006E5FAD" w:rsidRDefault="006E5FAD" w:rsidP="00EC6C2A">
            <w:pPr>
              <w:snapToGrid w:val="0"/>
              <w:spacing w:before="50" w:after="50"/>
              <w:ind w:firstLine="199"/>
              <w:jc w:val="left"/>
              <w:rPr>
                <w:kern w:val="2"/>
                <w:sz w:val="18"/>
              </w:rPr>
            </w:pPr>
            <w:r>
              <w:rPr>
                <w:kern w:val="2"/>
                <w:sz w:val="18"/>
              </w:rPr>
              <w:t>CRC16</w:t>
            </w:r>
          </w:p>
        </w:tc>
        <w:tc>
          <w:tcPr>
            <w:tcW w:w="1662" w:type="dxa"/>
            <w:vAlign w:val="center"/>
          </w:tcPr>
          <w:p w:rsidR="006E5FAD" w:rsidRDefault="006E5FAD" w:rsidP="00EC6C2A">
            <w:pPr>
              <w:snapToGrid w:val="0"/>
              <w:spacing w:before="40" w:after="40"/>
              <w:ind w:firstLine="0"/>
              <w:jc w:val="center"/>
              <w:rPr>
                <w:kern w:val="2"/>
                <w:sz w:val="18"/>
              </w:rPr>
            </w:pPr>
            <w:r>
              <w:rPr>
                <w:kern w:val="2"/>
                <w:sz w:val="18"/>
              </w:rPr>
              <w:t>2</w:t>
            </w:r>
          </w:p>
        </w:tc>
        <w:tc>
          <w:tcPr>
            <w:tcW w:w="4456" w:type="dxa"/>
            <w:vAlign w:val="center"/>
          </w:tcPr>
          <w:p w:rsidR="006E5FAD" w:rsidRDefault="006E5FAD" w:rsidP="000701D3">
            <w:pPr>
              <w:snapToGrid w:val="0"/>
              <w:spacing w:before="50" w:after="50"/>
              <w:ind w:firstLine="0"/>
              <w:jc w:val="left"/>
              <w:rPr>
                <w:kern w:val="2"/>
                <w:sz w:val="18"/>
              </w:rPr>
            </w:pPr>
            <w:r>
              <w:rPr>
                <w:kern w:val="2"/>
                <w:sz w:val="18"/>
              </w:rPr>
              <w:t>校验位</w:t>
            </w:r>
          </w:p>
        </w:tc>
      </w:tr>
      <w:tr w:rsidR="006E5FAD" w:rsidTr="009E6955">
        <w:trPr>
          <w:jc w:val="center"/>
        </w:trPr>
        <w:tc>
          <w:tcPr>
            <w:tcW w:w="1028" w:type="dxa"/>
            <w:vAlign w:val="center"/>
          </w:tcPr>
          <w:p w:rsidR="006E5FAD" w:rsidRDefault="006E5FAD" w:rsidP="00EC6C2A">
            <w:pPr>
              <w:snapToGrid w:val="0"/>
              <w:spacing w:before="40" w:after="40"/>
              <w:ind w:firstLine="0"/>
              <w:jc w:val="center"/>
              <w:rPr>
                <w:kern w:val="2"/>
                <w:sz w:val="18"/>
              </w:rPr>
            </w:pPr>
            <w:r>
              <w:rPr>
                <w:rFonts w:hint="eastAsia"/>
                <w:kern w:val="2"/>
                <w:sz w:val="18"/>
              </w:rPr>
              <w:t>10</w:t>
            </w:r>
          </w:p>
        </w:tc>
        <w:tc>
          <w:tcPr>
            <w:tcW w:w="2266" w:type="dxa"/>
            <w:vAlign w:val="center"/>
          </w:tcPr>
          <w:p w:rsidR="006E5FAD" w:rsidRDefault="006E5FAD" w:rsidP="00EC6C2A">
            <w:pPr>
              <w:snapToGrid w:val="0"/>
              <w:spacing w:before="50" w:after="50"/>
              <w:ind w:firstLine="199"/>
              <w:jc w:val="left"/>
              <w:rPr>
                <w:kern w:val="2"/>
                <w:sz w:val="18"/>
              </w:rPr>
            </w:pPr>
            <w:r w:rsidRPr="001A0DE1">
              <w:rPr>
                <w:rFonts w:hint="eastAsia"/>
                <w:kern w:val="2"/>
                <w:sz w:val="18"/>
              </w:rPr>
              <w:t>End</w:t>
            </w:r>
          </w:p>
        </w:tc>
        <w:tc>
          <w:tcPr>
            <w:tcW w:w="1662" w:type="dxa"/>
            <w:vAlign w:val="center"/>
          </w:tcPr>
          <w:p w:rsidR="006E5FAD" w:rsidRDefault="006E5FAD" w:rsidP="00EC6C2A">
            <w:pPr>
              <w:snapToGrid w:val="0"/>
              <w:spacing w:before="40" w:after="40"/>
              <w:ind w:firstLine="0"/>
              <w:jc w:val="center"/>
              <w:rPr>
                <w:kern w:val="2"/>
                <w:sz w:val="18"/>
              </w:rPr>
            </w:pPr>
            <w:r w:rsidRPr="001A0DE1">
              <w:rPr>
                <w:rFonts w:hint="eastAsia"/>
                <w:kern w:val="2"/>
                <w:sz w:val="18"/>
              </w:rPr>
              <w:t>1</w:t>
            </w:r>
          </w:p>
        </w:tc>
        <w:tc>
          <w:tcPr>
            <w:tcW w:w="4456" w:type="dxa"/>
            <w:vAlign w:val="center"/>
          </w:tcPr>
          <w:p w:rsidR="006E5FAD" w:rsidRDefault="006E5FAD">
            <w:pPr>
              <w:snapToGrid w:val="0"/>
              <w:spacing w:before="50" w:after="50"/>
              <w:ind w:firstLine="0"/>
              <w:jc w:val="left"/>
              <w:rPr>
                <w:kern w:val="2"/>
                <w:sz w:val="18"/>
              </w:rPr>
            </w:pPr>
            <w:r w:rsidRPr="001A0DE1">
              <w:rPr>
                <w:rFonts w:hint="eastAsia"/>
                <w:kern w:val="2"/>
                <w:sz w:val="18"/>
              </w:rPr>
              <w:t>报文尾：</w:t>
            </w:r>
            <w:r w:rsidRPr="001A0DE1">
              <w:rPr>
                <w:rFonts w:hint="eastAsia"/>
                <w:kern w:val="2"/>
                <w:sz w:val="18"/>
              </w:rPr>
              <w:t>0x96</w:t>
            </w:r>
          </w:p>
        </w:tc>
      </w:tr>
    </w:tbl>
    <w:p w:rsidR="005D3E4A" w:rsidRDefault="005D3E4A" w:rsidP="005D3E4A">
      <w:pPr>
        <w:rPr>
          <w:kern w:val="2"/>
        </w:rPr>
      </w:pPr>
      <w:commentRangeStart w:id="50"/>
      <w:r>
        <w:rPr>
          <w:kern w:val="2"/>
        </w:rPr>
        <w:t>响应方式的数据报文格式见下表</w:t>
      </w:r>
      <w:commentRangeEnd w:id="50"/>
      <w:r>
        <w:rPr>
          <w:rStyle w:val="aff7"/>
          <w:rFonts w:asciiTheme="minorHAnsi" w:hAnsiTheme="minorHAnsi" w:cstheme="minorBidi"/>
          <w:kern w:val="2"/>
          <w:szCs w:val="22"/>
        </w:rPr>
        <w:commentReference w:id="50"/>
      </w:r>
      <w:r>
        <w:rPr>
          <w:kern w:val="2"/>
        </w:rPr>
        <w:t>：</w:t>
      </w:r>
    </w:p>
    <w:p w:rsidR="005D3E4A" w:rsidRDefault="005D3E4A" w:rsidP="005D3E4A">
      <w:pPr>
        <w:pStyle w:val="afffffffff6"/>
        <w:rPr>
          <w:sz w:val="24"/>
        </w:rPr>
      </w:pPr>
      <w:r>
        <w:t>表</w:t>
      </w:r>
      <w:r>
        <w:rPr>
          <w:rFonts w:ascii="Times New Roman"/>
          <w:b/>
        </w:rPr>
        <w:t>C</w:t>
      </w:r>
      <w:r w:rsidR="00077E64">
        <w:rPr>
          <w:rFonts w:hint="eastAsia"/>
        </w:rPr>
        <w:t>5-6</w:t>
      </w:r>
      <w:r>
        <w:rPr>
          <w:rFonts w:hint="eastAsia"/>
        </w:rPr>
        <w:t xml:space="preserve">　</w:t>
      </w:r>
      <w:r>
        <w:t>响应方式数据报文格式</w:t>
      </w:r>
    </w:p>
    <w:tbl>
      <w:tblPr>
        <w:tblW w:w="9417"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82"/>
        <w:gridCol w:w="2835"/>
        <w:gridCol w:w="1701"/>
        <w:gridCol w:w="3899"/>
      </w:tblGrid>
      <w:tr w:rsidR="005D3E4A" w:rsidTr="00784425">
        <w:trPr>
          <w:jc w:val="center"/>
        </w:trPr>
        <w:tc>
          <w:tcPr>
            <w:tcW w:w="982" w:type="dxa"/>
            <w:vAlign w:val="center"/>
          </w:tcPr>
          <w:p w:rsidR="005D3E4A" w:rsidRDefault="005D3E4A" w:rsidP="00784425">
            <w:pPr>
              <w:snapToGrid w:val="0"/>
              <w:spacing w:before="40" w:after="40"/>
              <w:ind w:firstLine="0"/>
              <w:jc w:val="center"/>
              <w:rPr>
                <w:kern w:val="2"/>
                <w:sz w:val="18"/>
              </w:rPr>
            </w:pPr>
            <w:r>
              <w:rPr>
                <w:kern w:val="2"/>
                <w:sz w:val="18"/>
              </w:rPr>
              <w:t>序号</w:t>
            </w:r>
          </w:p>
        </w:tc>
        <w:tc>
          <w:tcPr>
            <w:tcW w:w="2835" w:type="dxa"/>
            <w:vAlign w:val="center"/>
          </w:tcPr>
          <w:p w:rsidR="005D3E4A" w:rsidRDefault="005D3E4A" w:rsidP="00784425">
            <w:pPr>
              <w:snapToGrid w:val="0"/>
              <w:spacing w:before="40" w:after="40"/>
              <w:ind w:firstLine="0"/>
              <w:jc w:val="center"/>
              <w:rPr>
                <w:kern w:val="2"/>
                <w:sz w:val="18"/>
              </w:rPr>
            </w:pPr>
            <w:r>
              <w:rPr>
                <w:kern w:val="2"/>
                <w:sz w:val="18"/>
              </w:rPr>
              <w:t>报文名称</w:t>
            </w:r>
          </w:p>
        </w:tc>
        <w:tc>
          <w:tcPr>
            <w:tcW w:w="1701" w:type="dxa"/>
            <w:vAlign w:val="center"/>
          </w:tcPr>
          <w:p w:rsidR="005D3E4A" w:rsidRDefault="005D3E4A" w:rsidP="00784425">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3899" w:type="dxa"/>
            <w:vAlign w:val="center"/>
          </w:tcPr>
          <w:p w:rsidR="005D3E4A" w:rsidRDefault="005D3E4A" w:rsidP="00784425">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5D3E4A" w:rsidTr="00784425">
        <w:trPr>
          <w:jc w:val="center"/>
        </w:trPr>
        <w:tc>
          <w:tcPr>
            <w:tcW w:w="982" w:type="dxa"/>
            <w:vAlign w:val="center"/>
          </w:tcPr>
          <w:p w:rsidR="005D3E4A" w:rsidRDefault="005D3E4A" w:rsidP="00784425">
            <w:pPr>
              <w:snapToGrid w:val="0"/>
              <w:spacing w:before="40" w:after="40"/>
              <w:ind w:firstLine="0"/>
              <w:jc w:val="center"/>
              <w:rPr>
                <w:kern w:val="2"/>
                <w:sz w:val="18"/>
              </w:rPr>
            </w:pPr>
            <w:r>
              <w:rPr>
                <w:kern w:val="2"/>
                <w:sz w:val="18"/>
              </w:rPr>
              <w:t>1</w:t>
            </w:r>
          </w:p>
        </w:tc>
        <w:tc>
          <w:tcPr>
            <w:tcW w:w="2835" w:type="dxa"/>
            <w:vAlign w:val="center"/>
          </w:tcPr>
          <w:p w:rsidR="005D3E4A" w:rsidRDefault="005D3E4A" w:rsidP="00784425">
            <w:pPr>
              <w:snapToGrid w:val="0"/>
              <w:spacing w:before="50" w:after="50"/>
              <w:ind w:firstLine="199"/>
              <w:jc w:val="left"/>
              <w:rPr>
                <w:kern w:val="2"/>
                <w:sz w:val="18"/>
              </w:rPr>
            </w:pPr>
            <w:r>
              <w:rPr>
                <w:kern w:val="2"/>
                <w:sz w:val="18"/>
              </w:rPr>
              <w:t>Sync</w:t>
            </w:r>
          </w:p>
        </w:tc>
        <w:tc>
          <w:tcPr>
            <w:tcW w:w="1701" w:type="dxa"/>
            <w:vAlign w:val="center"/>
          </w:tcPr>
          <w:p w:rsidR="005D3E4A" w:rsidRDefault="005D3E4A" w:rsidP="00784425">
            <w:pPr>
              <w:snapToGrid w:val="0"/>
              <w:spacing w:before="40" w:after="40"/>
              <w:ind w:firstLine="0"/>
              <w:jc w:val="center"/>
              <w:rPr>
                <w:kern w:val="2"/>
                <w:sz w:val="18"/>
              </w:rPr>
            </w:pPr>
            <w:r>
              <w:rPr>
                <w:kern w:val="2"/>
                <w:sz w:val="18"/>
              </w:rPr>
              <w:t>2</w:t>
            </w:r>
          </w:p>
        </w:tc>
        <w:tc>
          <w:tcPr>
            <w:tcW w:w="3899" w:type="dxa"/>
            <w:vAlign w:val="center"/>
          </w:tcPr>
          <w:p w:rsidR="005D3E4A" w:rsidRDefault="005D3E4A" w:rsidP="00784425">
            <w:pPr>
              <w:snapToGrid w:val="0"/>
              <w:spacing w:before="50" w:after="50"/>
              <w:ind w:firstLine="0"/>
              <w:jc w:val="left"/>
              <w:rPr>
                <w:kern w:val="2"/>
                <w:sz w:val="18"/>
              </w:rPr>
            </w:pPr>
            <w:r>
              <w:rPr>
                <w:kern w:val="2"/>
                <w:sz w:val="18"/>
              </w:rPr>
              <w:t>报文头：</w:t>
            </w:r>
            <w:r>
              <w:rPr>
                <w:kern w:val="2"/>
                <w:sz w:val="18"/>
              </w:rPr>
              <w:t>5AA5</w:t>
            </w:r>
          </w:p>
        </w:tc>
      </w:tr>
      <w:tr w:rsidR="005D3E4A" w:rsidTr="00784425">
        <w:trPr>
          <w:jc w:val="center"/>
        </w:trPr>
        <w:tc>
          <w:tcPr>
            <w:tcW w:w="982" w:type="dxa"/>
            <w:vAlign w:val="center"/>
          </w:tcPr>
          <w:p w:rsidR="005D3E4A" w:rsidRDefault="005D3E4A" w:rsidP="00784425">
            <w:pPr>
              <w:snapToGrid w:val="0"/>
              <w:spacing w:before="40" w:after="40"/>
              <w:ind w:firstLine="0"/>
              <w:jc w:val="center"/>
              <w:rPr>
                <w:kern w:val="2"/>
                <w:sz w:val="18"/>
              </w:rPr>
            </w:pPr>
            <w:r>
              <w:rPr>
                <w:kern w:val="2"/>
                <w:sz w:val="18"/>
              </w:rPr>
              <w:t>2</w:t>
            </w:r>
          </w:p>
        </w:tc>
        <w:tc>
          <w:tcPr>
            <w:tcW w:w="2835" w:type="dxa"/>
            <w:vAlign w:val="center"/>
          </w:tcPr>
          <w:p w:rsidR="005D3E4A" w:rsidRDefault="005D3E4A" w:rsidP="00784425">
            <w:pPr>
              <w:snapToGrid w:val="0"/>
              <w:spacing w:before="50" w:after="50"/>
              <w:ind w:firstLine="199"/>
              <w:jc w:val="left"/>
              <w:rPr>
                <w:kern w:val="2"/>
                <w:sz w:val="18"/>
              </w:rPr>
            </w:pPr>
            <w:r>
              <w:rPr>
                <w:kern w:val="2"/>
                <w:sz w:val="18"/>
              </w:rPr>
              <w:t>Packet_Length</w:t>
            </w:r>
          </w:p>
        </w:tc>
        <w:tc>
          <w:tcPr>
            <w:tcW w:w="1701" w:type="dxa"/>
            <w:vAlign w:val="center"/>
          </w:tcPr>
          <w:p w:rsidR="005D3E4A" w:rsidRDefault="005D3E4A" w:rsidP="00784425">
            <w:pPr>
              <w:snapToGrid w:val="0"/>
              <w:spacing w:before="40" w:after="40"/>
              <w:ind w:firstLine="0"/>
              <w:jc w:val="center"/>
              <w:rPr>
                <w:kern w:val="2"/>
                <w:sz w:val="18"/>
              </w:rPr>
            </w:pPr>
            <w:r>
              <w:rPr>
                <w:kern w:val="2"/>
                <w:sz w:val="18"/>
              </w:rPr>
              <w:t>2</w:t>
            </w:r>
          </w:p>
        </w:tc>
        <w:tc>
          <w:tcPr>
            <w:tcW w:w="3899" w:type="dxa"/>
            <w:vAlign w:val="center"/>
          </w:tcPr>
          <w:p w:rsidR="005D3E4A" w:rsidRDefault="005D3E4A" w:rsidP="00784425">
            <w:pPr>
              <w:snapToGrid w:val="0"/>
              <w:spacing w:before="50" w:after="50"/>
              <w:ind w:firstLine="0"/>
              <w:jc w:val="left"/>
              <w:rPr>
                <w:kern w:val="2"/>
                <w:sz w:val="18"/>
              </w:rPr>
            </w:pPr>
            <w:r>
              <w:rPr>
                <w:kern w:val="2"/>
                <w:sz w:val="18"/>
              </w:rPr>
              <w:t>报文长度</w:t>
            </w:r>
          </w:p>
        </w:tc>
      </w:tr>
      <w:tr w:rsidR="005D3E4A" w:rsidTr="00784425">
        <w:trPr>
          <w:jc w:val="center"/>
        </w:trPr>
        <w:tc>
          <w:tcPr>
            <w:tcW w:w="982" w:type="dxa"/>
            <w:vAlign w:val="center"/>
          </w:tcPr>
          <w:p w:rsidR="005D3E4A" w:rsidRDefault="005D3E4A" w:rsidP="00784425">
            <w:pPr>
              <w:snapToGrid w:val="0"/>
              <w:spacing w:before="40" w:after="40"/>
              <w:ind w:firstLine="0"/>
              <w:jc w:val="center"/>
              <w:rPr>
                <w:kern w:val="2"/>
                <w:sz w:val="18"/>
              </w:rPr>
            </w:pPr>
            <w:r>
              <w:rPr>
                <w:kern w:val="2"/>
                <w:sz w:val="18"/>
              </w:rPr>
              <w:t>3</w:t>
            </w:r>
          </w:p>
        </w:tc>
        <w:tc>
          <w:tcPr>
            <w:tcW w:w="2835" w:type="dxa"/>
            <w:vAlign w:val="center"/>
          </w:tcPr>
          <w:p w:rsidR="005D3E4A" w:rsidRDefault="005D3E4A" w:rsidP="00784425">
            <w:pPr>
              <w:snapToGrid w:val="0"/>
              <w:spacing w:before="50" w:after="50"/>
              <w:ind w:firstLine="199"/>
              <w:jc w:val="left"/>
              <w:rPr>
                <w:kern w:val="2"/>
                <w:sz w:val="18"/>
              </w:rPr>
            </w:pPr>
            <w:r>
              <w:rPr>
                <w:rFonts w:hint="eastAsia"/>
                <w:kern w:val="2"/>
                <w:sz w:val="18"/>
              </w:rPr>
              <w:t>CMD_ID</w:t>
            </w:r>
          </w:p>
        </w:tc>
        <w:tc>
          <w:tcPr>
            <w:tcW w:w="1701" w:type="dxa"/>
            <w:vAlign w:val="center"/>
          </w:tcPr>
          <w:p w:rsidR="005D3E4A" w:rsidRDefault="005D3E4A" w:rsidP="00784425">
            <w:pPr>
              <w:snapToGrid w:val="0"/>
              <w:spacing w:before="40" w:after="40"/>
              <w:ind w:firstLine="0"/>
              <w:jc w:val="center"/>
              <w:rPr>
                <w:kern w:val="2"/>
                <w:sz w:val="18"/>
              </w:rPr>
            </w:pPr>
            <w:r>
              <w:rPr>
                <w:rFonts w:hint="eastAsia"/>
                <w:kern w:val="2"/>
                <w:sz w:val="18"/>
              </w:rPr>
              <w:t>17</w:t>
            </w:r>
          </w:p>
        </w:tc>
        <w:tc>
          <w:tcPr>
            <w:tcW w:w="3899" w:type="dxa"/>
            <w:vAlign w:val="center"/>
          </w:tcPr>
          <w:p w:rsidR="005D3E4A" w:rsidRDefault="005D3E4A" w:rsidP="00784425">
            <w:pPr>
              <w:snapToGrid w:val="0"/>
              <w:spacing w:before="50" w:after="5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5D3E4A" w:rsidTr="00784425">
        <w:trPr>
          <w:jc w:val="center"/>
        </w:trPr>
        <w:tc>
          <w:tcPr>
            <w:tcW w:w="982" w:type="dxa"/>
            <w:vAlign w:val="center"/>
          </w:tcPr>
          <w:p w:rsidR="005D3E4A" w:rsidRDefault="005D3E4A" w:rsidP="00784425">
            <w:pPr>
              <w:snapToGrid w:val="0"/>
              <w:spacing w:before="40" w:after="40"/>
              <w:ind w:firstLine="0"/>
              <w:jc w:val="center"/>
              <w:rPr>
                <w:kern w:val="2"/>
                <w:sz w:val="18"/>
              </w:rPr>
            </w:pPr>
            <w:r>
              <w:rPr>
                <w:kern w:val="2"/>
                <w:sz w:val="18"/>
              </w:rPr>
              <w:t>4</w:t>
            </w:r>
          </w:p>
        </w:tc>
        <w:tc>
          <w:tcPr>
            <w:tcW w:w="2835" w:type="dxa"/>
            <w:vAlign w:val="center"/>
          </w:tcPr>
          <w:p w:rsidR="005D3E4A" w:rsidRDefault="005D3E4A" w:rsidP="00784425">
            <w:pPr>
              <w:snapToGrid w:val="0"/>
              <w:spacing w:before="50" w:after="50"/>
              <w:ind w:firstLine="199"/>
              <w:jc w:val="left"/>
              <w:rPr>
                <w:kern w:val="2"/>
                <w:sz w:val="18"/>
              </w:rPr>
            </w:pPr>
            <w:r>
              <w:rPr>
                <w:kern w:val="2"/>
                <w:sz w:val="18"/>
              </w:rPr>
              <w:t>Frame_Type</w:t>
            </w:r>
          </w:p>
        </w:tc>
        <w:tc>
          <w:tcPr>
            <w:tcW w:w="1701" w:type="dxa"/>
            <w:vAlign w:val="center"/>
          </w:tcPr>
          <w:p w:rsidR="005D3E4A" w:rsidRDefault="005D3E4A" w:rsidP="00784425">
            <w:pPr>
              <w:snapToGrid w:val="0"/>
              <w:spacing w:before="40" w:after="40"/>
              <w:ind w:firstLine="0"/>
              <w:jc w:val="center"/>
              <w:rPr>
                <w:kern w:val="2"/>
                <w:sz w:val="18"/>
              </w:rPr>
            </w:pPr>
            <w:r>
              <w:rPr>
                <w:kern w:val="2"/>
                <w:sz w:val="18"/>
              </w:rPr>
              <w:t>1</w:t>
            </w:r>
          </w:p>
        </w:tc>
        <w:tc>
          <w:tcPr>
            <w:tcW w:w="3899" w:type="dxa"/>
            <w:vAlign w:val="center"/>
          </w:tcPr>
          <w:p w:rsidR="005D3E4A" w:rsidRDefault="005D3E4A" w:rsidP="00784425">
            <w:pPr>
              <w:snapToGrid w:val="0"/>
              <w:spacing w:before="50" w:after="5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5D3E4A" w:rsidTr="00784425">
        <w:trPr>
          <w:jc w:val="center"/>
        </w:trPr>
        <w:tc>
          <w:tcPr>
            <w:tcW w:w="982" w:type="dxa"/>
            <w:vAlign w:val="center"/>
          </w:tcPr>
          <w:p w:rsidR="005D3E4A" w:rsidRDefault="005D3E4A" w:rsidP="00784425">
            <w:pPr>
              <w:snapToGrid w:val="0"/>
              <w:spacing w:before="40" w:after="40"/>
              <w:ind w:firstLine="0"/>
              <w:jc w:val="center"/>
              <w:rPr>
                <w:kern w:val="2"/>
                <w:sz w:val="18"/>
              </w:rPr>
            </w:pPr>
            <w:r>
              <w:rPr>
                <w:kern w:val="2"/>
                <w:sz w:val="18"/>
              </w:rPr>
              <w:t>5</w:t>
            </w:r>
          </w:p>
        </w:tc>
        <w:tc>
          <w:tcPr>
            <w:tcW w:w="2835" w:type="dxa"/>
            <w:vAlign w:val="center"/>
          </w:tcPr>
          <w:p w:rsidR="005D3E4A" w:rsidRDefault="005D3E4A" w:rsidP="00784425">
            <w:pPr>
              <w:snapToGrid w:val="0"/>
              <w:spacing w:before="50" w:after="50"/>
              <w:ind w:firstLine="199"/>
              <w:jc w:val="left"/>
              <w:rPr>
                <w:kern w:val="2"/>
                <w:sz w:val="18"/>
              </w:rPr>
            </w:pPr>
            <w:r>
              <w:rPr>
                <w:kern w:val="2"/>
                <w:sz w:val="18"/>
              </w:rPr>
              <w:t>Packet_Type</w:t>
            </w:r>
          </w:p>
        </w:tc>
        <w:tc>
          <w:tcPr>
            <w:tcW w:w="1701" w:type="dxa"/>
            <w:vAlign w:val="center"/>
          </w:tcPr>
          <w:p w:rsidR="005D3E4A" w:rsidRDefault="005D3E4A" w:rsidP="00784425">
            <w:pPr>
              <w:snapToGrid w:val="0"/>
              <w:spacing w:before="40" w:after="40"/>
              <w:ind w:firstLine="0"/>
              <w:jc w:val="center"/>
              <w:rPr>
                <w:kern w:val="2"/>
                <w:sz w:val="18"/>
              </w:rPr>
            </w:pPr>
            <w:r>
              <w:rPr>
                <w:kern w:val="2"/>
                <w:sz w:val="18"/>
              </w:rPr>
              <w:t>1</w:t>
            </w:r>
          </w:p>
        </w:tc>
        <w:tc>
          <w:tcPr>
            <w:tcW w:w="3899" w:type="dxa"/>
            <w:vAlign w:val="center"/>
          </w:tcPr>
          <w:p w:rsidR="005D3E4A" w:rsidRDefault="005D3E4A" w:rsidP="00784425">
            <w:pPr>
              <w:snapToGrid w:val="0"/>
              <w:spacing w:before="50" w:after="5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54252E" w:rsidTr="00784425">
        <w:trPr>
          <w:jc w:val="center"/>
        </w:trPr>
        <w:tc>
          <w:tcPr>
            <w:tcW w:w="982" w:type="dxa"/>
            <w:vAlign w:val="center"/>
          </w:tcPr>
          <w:p w:rsidR="0054252E" w:rsidRDefault="0054252E" w:rsidP="00492D4C">
            <w:pPr>
              <w:snapToGrid w:val="0"/>
              <w:spacing w:before="40" w:after="40"/>
              <w:ind w:firstLine="0"/>
              <w:jc w:val="center"/>
              <w:rPr>
                <w:kern w:val="2"/>
                <w:sz w:val="18"/>
              </w:rPr>
            </w:pPr>
            <w:r>
              <w:rPr>
                <w:rFonts w:hint="eastAsia"/>
                <w:kern w:val="2"/>
                <w:sz w:val="18"/>
              </w:rPr>
              <w:t>6</w:t>
            </w:r>
          </w:p>
        </w:tc>
        <w:tc>
          <w:tcPr>
            <w:tcW w:w="2835" w:type="dxa"/>
            <w:vAlign w:val="center"/>
          </w:tcPr>
          <w:p w:rsidR="0054252E" w:rsidRPr="003D4320" w:rsidRDefault="0054252E" w:rsidP="00492D4C">
            <w:pPr>
              <w:snapToGrid w:val="0"/>
              <w:spacing w:before="60" w:after="60"/>
              <w:ind w:firstLine="199"/>
              <w:jc w:val="left"/>
              <w:rPr>
                <w:kern w:val="2"/>
                <w:sz w:val="18"/>
              </w:rPr>
            </w:pPr>
            <w:r w:rsidRPr="003D4320">
              <w:rPr>
                <w:rFonts w:hint="eastAsia"/>
                <w:kern w:val="2"/>
                <w:sz w:val="18"/>
              </w:rPr>
              <w:t>Frame_No</w:t>
            </w:r>
          </w:p>
        </w:tc>
        <w:tc>
          <w:tcPr>
            <w:tcW w:w="1701" w:type="dxa"/>
            <w:vAlign w:val="center"/>
          </w:tcPr>
          <w:p w:rsidR="0054252E" w:rsidRPr="003D4320" w:rsidRDefault="0054252E" w:rsidP="00492D4C">
            <w:pPr>
              <w:snapToGrid w:val="0"/>
              <w:spacing w:before="60" w:after="60"/>
              <w:ind w:firstLine="0"/>
              <w:jc w:val="center"/>
              <w:rPr>
                <w:kern w:val="2"/>
                <w:sz w:val="18"/>
              </w:rPr>
            </w:pPr>
            <w:r w:rsidRPr="003D4320">
              <w:rPr>
                <w:rFonts w:hint="eastAsia"/>
                <w:kern w:val="2"/>
                <w:sz w:val="18"/>
              </w:rPr>
              <w:t>1</w:t>
            </w:r>
          </w:p>
        </w:tc>
        <w:tc>
          <w:tcPr>
            <w:tcW w:w="3899" w:type="dxa"/>
            <w:vAlign w:val="center"/>
          </w:tcPr>
          <w:p w:rsidR="0054252E" w:rsidRPr="003D4320" w:rsidDel="00507663" w:rsidRDefault="0054252E"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54252E" w:rsidTr="00784425">
        <w:trPr>
          <w:jc w:val="center"/>
        </w:trPr>
        <w:tc>
          <w:tcPr>
            <w:tcW w:w="982" w:type="dxa"/>
            <w:vAlign w:val="center"/>
          </w:tcPr>
          <w:p w:rsidR="0054252E" w:rsidRDefault="0054252E" w:rsidP="00784425">
            <w:pPr>
              <w:snapToGrid w:val="0"/>
              <w:spacing w:before="60" w:after="60"/>
              <w:ind w:firstLine="0"/>
              <w:jc w:val="center"/>
              <w:rPr>
                <w:kern w:val="2"/>
                <w:sz w:val="18"/>
              </w:rPr>
            </w:pPr>
            <w:r>
              <w:rPr>
                <w:rFonts w:hint="eastAsia"/>
                <w:kern w:val="2"/>
                <w:sz w:val="18"/>
              </w:rPr>
              <w:t>7</w:t>
            </w:r>
          </w:p>
        </w:tc>
        <w:tc>
          <w:tcPr>
            <w:tcW w:w="2835" w:type="dxa"/>
            <w:vAlign w:val="center"/>
          </w:tcPr>
          <w:p w:rsidR="0054252E" w:rsidRDefault="0054252E" w:rsidP="00784425">
            <w:pPr>
              <w:snapToGrid w:val="0"/>
              <w:spacing w:before="50" w:after="50"/>
              <w:ind w:firstLine="199"/>
              <w:jc w:val="left"/>
              <w:rPr>
                <w:kern w:val="2"/>
                <w:sz w:val="18"/>
              </w:rPr>
            </w:pPr>
            <w:r>
              <w:rPr>
                <w:kern w:val="2"/>
                <w:sz w:val="18"/>
              </w:rPr>
              <w:t>Command_Status</w:t>
            </w:r>
          </w:p>
        </w:tc>
        <w:tc>
          <w:tcPr>
            <w:tcW w:w="1701" w:type="dxa"/>
            <w:vAlign w:val="center"/>
          </w:tcPr>
          <w:p w:rsidR="0054252E" w:rsidRDefault="0054252E" w:rsidP="00784425">
            <w:pPr>
              <w:snapToGrid w:val="0"/>
              <w:spacing w:before="40" w:after="40"/>
              <w:ind w:firstLine="0"/>
              <w:jc w:val="center"/>
              <w:rPr>
                <w:kern w:val="2"/>
                <w:sz w:val="18"/>
              </w:rPr>
            </w:pPr>
            <w:r>
              <w:rPr>
                <w:kern w:val="2"/>
                <w:sz w:val="18"/>
              </w:rPr>
              <w:t>1</w:t>
            </w:r>
          </w:p>
        </w:tc>
        <w:tc>
          <w:tcPr>
            <w:tcW w:w="3899" w:type="dxa"/>
            <w:vAlign w:val="center"/>
          </w:tcPr>
          <w:p w:rsidR="0054252E" w:rsidRDefault="0054252E" w:rsidP="00784425">
            <w:pPr>
              <w:snapToGrid w:val="0"/>
              <w:spacing w:before="50" w:after="50"/>
              <w:ind w:firstLine="0"/>
              <w:jc w:val="left"/>
              <w:rPr>
                <w:kern w:val="2"/>
                <w:sz w:val="18"/>
              </w:rPr>
            </w:pPr>
            <w:r>
              <w:rPr>
                <w:kern w:val="2"/>
                <w:sz w:val="18"/>
              </w:rPr>
              <w:t>数据发送状态</w:t>
            </w:r>
            <w:r>
              <w:rPr>
                <w:rFonts w:hint="eastAsia"/>
                <w:kern w:val="2"/>
                <w:sz w:val="18"/>
              </w:rPr>
              <w:t>：</w:t>
            </w:r>
            <w:r>
              <w:rPr>
                <w:rFonts w:hAnsi="宋体"/>
                <w:kern w:val="2"/>
                <w:sz w:val="18"/>
              </w:rPr>
              <w:t>①</w:t>
            </w:r>
            <w:r>
              <w:rPr>
                <w:kern w:val="2"/>
                <w:sz w:val="18"/>
              </w:rPr>
              <w:t>0xFF</w:t>
            </w:r>
            <w:r>
              <w:rPr>
                <w:kern w:val="2"/>
                <w:sz w:val="18"/>
              </w:rPr>
              <w:t>成功</w:t>
            </w:r>
          </w:p>
          <w:p w:rsidR="0054252E" w:rsidRDefault="0054252E" w:rsidP="00784425">
            <w:pPr>
              <w:snapToGrid w:val="0"/>
              <w:spacing w:before="50" w:after="50"/>
              <w:ind w:firstLineChars="700" w:firstLine="1260"/>
              <w:jc w:val="left"/>
              <w:rPr>
                <w:kern w:val="2"/>
                <w:sz w:val="18"/>
              </w:rPr>
            </w:pPr>
            <w:r>
              <w:rPr>
                <w:rFonts w:hAnsi="宋体"/>
                <w:kern w:val="2"/>
                <w:sz w:val="18"/>
              </w:rPr>
              <w:t>②</w:t>
            </w:r>
            <w:r>
              <w:rPr>
                <w:kern w:val="2"/>
                <w:sz w:val="18"/>
              </w:rPr>
              <w:t>0x00</w:t>
            </w:r>
            <w:r>
              <w:rPr>
                <w:kern w:val="2"/>
                <w:sz w:val="18"/>
              </w:rPr>
              <w:t>失败</w:t>
            </w:r>
          </w:p>
        </w:tc>
      </w:tr>
      <w:tr w:rsidR="0054252E" w:rsidTr="00784425">
        <w:trPr>
          <w:jc w:val="center"/>
        </w:trPr>
        <w:tc>
          <w:tcPr>
            <w:tcW w:w="982" w:type="dxa"/>
            <w:vAlign w:val="center"/>
          </w:tcPr>
          <w:p w:rsidR="0054252E" w:rsidRDefault="0054252E" w:rsidP="00784425">
            <w:pPr>
              <w:snapToGrid w:val="0"/>
              <w:spacing w:before="40" w:after="40"/>
              <w:ind w:firstLine="0"/>
              <w:jc w:val="center"/>
              <w:rPr>
                <w:kern w:val="2"/>
                <w:sz w:val="18"/>
              </w:rPr>
            </w:pPr>
            <w:r>
              <w:rPr>
                <w:rFonts w:hint="eastAsia"/>
                <w:kern w:val="2"/>
                <w:sz w:val="18"/>
              </w:rPr>
              <w:t>8</w:t>
            </w:r>
          </w:p>
        </w:tc>
        <w:tc>
          <w:tcPr>
            <w:tcW w:w="2835" w:type="dxa"/>
            <w:vAlign w:val="center"/>
          </w:tcPr>
          <w:p w:rsidR="0054252E" w:rsidRDefault="0054252E" w:rsidP="00784425">
            <w:pPr>
              <w:snapToGrid w:val="0"/>
              <w:spacing w:before="50" w:after="50"/>
              <w:ind w:firstLine="199"/>
              <w:jc w:val="left"/>
              <w:rPr>
                <w:kern w:val="2"/>
                <w:sz w:val="18"/>
              </w:rPr>
            </w:pPr>
            <w:r>
              <w:rPr>
                <w:kern w:val="2"/>
                <w:sz w:val="18"/>
              </w:rPr>
              <w:t>CRC16</w:t>
            </w:r>
          </w:p>
        </w:tc>
        <w:tc>
          <w:tcPr>
            <w:tcW w:w="1701" w:type="dxa"/>
            <w:vAlign w:val="center"/>
          </w:tcPr>
          <w:p w:rsidR="0054252E" w:rsidRDefault="0054252E" w:rsidP="00784425">
            <w:pPr>
              <w:snapToGrid w:val="0"/>
              <w:spacing w:before="40" w:after="40"/>
              <w:ind w:firstLine="0"/>
              <w:jc w:val="center"/>
              <w:rPr>
                <w:kern w:val="2"/>
                <w:sz w:val="18"/>
              </w:rPr>
            </w:pPr>
            <w:r>
              <w:rPr>
                <w:kern w:val="2"/>
                <w:sz w:val="18"/>
              </w:rPr>
              <w:t>2</w:t>
            </w:r>
          </w:p>
        </w:tc>
        <w:tc>
          <w:tcPr>
            <w:tcW w:w="3899" w:type="dxa"/>
            <w:vAlign w:val="center"/>
          </w:tcPr>
          <w:p w:rsidR="0054252E" w:rsidRDefault="0054252E" w:rsidP="00784425">
            <w:pPr>
              <w:snapToGrid w:val="0"/>
              <w:spacing w:before="50" w:after="50"/>
              <w:ind w:firstLine="0"/>
              <w:jc w:val="left"/>
              <w:rPr>
                <w:kern w:val="2"/>
                <w:sz w:val="18"/>
              </w:rPr>
            </w:pPr>
            <w:r>
              <w:rPr>
                <w:kern w:val="2"/>
                <w:sz w:val="18"/>
              </w:rPr>
              <w:t>校验位</w:t>
            </w:r>
          </w:p>
        </w:tc>
      </w:tr>
      <w:tr w:rsidR="0054252E" w:rsidTr="00784425">
        <w:trPr>
          <w:jc w:val="center"/>
        </w:trPr>
        <w:tc>
          <w:tcPr>
            <w:tcW w:w="982" w:type="dxa"/>
            <w:vAlign w:val="center"/>
          </w:tcPr>
          <w:p w:rsidR="0054252E" w:rsidRDefault="0054252E" w:rsidP="00784425">
            <w:pPr>
              <w:snapToGrid w:val="0"/>
              <w:spacing w:before="40" w:after="40"/>
              <w:ind w:firstLine="0"/>
              <w:jc w:val="center"/>
              <w:rPr>
                <w:kern w:val="2"/>
                <w:sz w:val="18"/>
              </w:rPr>
            </w:pPr>
            <w:r>
              <w:rPr>
                <w:rFonts w:hint="eastAsia"/>
                <w:kern w:val="2"/>
                <w:sz w:val="18"/>
              </w:rPr>
              <w:t>9</w:t>
            </w:r>
          </w:p>
        </w:tc>
        <w:tc>
          <w:tcPr>
            <w:tcW w:w="2835" w:type="dxa"/>
            <w:vAlign w:val="center"/>
          </w:tcPr>
          <w:p w:rsidR="0054252E" w:rsidRDefault="0054252E" w:rsidP="00784425">
            <w:pPr>
              <w:snapToGrid w:val="0"/>
              <w:spacing w:before="50" w:after="50"/>
              <w:ind w:firstLine="199"/>
              <w:jc w:val="left"/>
              <w:rPr>
                <w:kern w:val="2"/>
                <w:sz w:val="18"/>
              </w:rPr>
            </w:pPr>
            <w:r w:rsidRPr="001A0DE1">
              <w:rPr>
                <w:rFonts w:hint="eastAsia"/>
                <w:kern w:val="2"/>
                <w:sz w:val="18"/>
              </w:rPr>
              <w:t>End</w:t>
            </w:r>
          </w:p>
        </w:tc>
        <w:tc>
          <w:tcPr>
            <w:tcW w:w="1701" w:type="dxa"/>
            <w:vAlign w:val="center"/>
          </w:tcPr>
          <w:p w:rsidR="0054252E" w:rsidRDefault="0054252E" w:rsidP="00784425">
            <w:pPr>
              <w:snapToGrid w:val="0"/>
              <w:spacing w:before="40" w:after="40"/>
              <w:ind w:firstLine="0"/>
              <w:jc w:val="center"/>
              <w:rPr>
                <w:kern w:val="2"/>
                <w:sz w:val="18"/>
              </w:rPr>
            </w:pPr>
            <w:r w:rsidRPr="001A0DE1">
              <w:rPr>
                <w:rFonts w:hint="eastAsia"/>
                <w:kern w:val="2"/>
                <w:sz w:val="18"/>
              </w:rPr>
              <w:t>1</w:t>
            </w:r>
          </w:p>
        </w:tc>
        <w:tc>
          <w:tcPr>
            <w:tcW w:w="3899" w:type="dxa"/>
            <w:vAlign w:val="center"/>
          </w:tcPr>
          <w:p w:rsidR="0054252E" w:rsidRDefault="0054252E" w:rsidP="00784425">
            <w:pPr>
              <w:snapToGrid w:val="0"/>
              <w:spacing w:before="50" w:after="50"/>
              <w:ind w:firstLine="0"/>
              <w:jc w:val="left"/>
              <w:rPr>
                <w:kern w:val="2"/>
                <w:sz w:val="18"/>
              </w:rPr>
            </w:pPr>
            <w:r w:rsidRPr="001A0DE1">
              <w:rPr>
                <w:rFonts w:hint="eastAsia"/>
                <w:kern w:val="2"/>
                <w:sz w:val="18"/>
              </w:rPr>
              <w:t>报文尾：</w:t>
            </w:r>
            <w:r w:rsidRPr="001A0DE1">
              <w:rPr>
                <w:rFonts w:hint="eastAsia"/>
                <w:kern w:val="2"/>
                <w:sz w:val="18"/>
              </w:rPr>
              <w:t>0x96</w:t>
            </w:r>
          </w:p>
        </w:tc>
      </w:tr>
    </w:tbl>
    <w:p w:rsidR="00FA7BC8" w:rsidRDefault="00FA7BC8" w:rsidP="00FA7BC8">
      <w:pPr>
        <w:snapToGrid w:val="0"/>
        <w:ind w:firstLine="437"/>
        <w:rPr>
          <w:kern w:val="2"/>
        </w:rPr>
      </w:pPr>
    </w:p>
    <w:p w:rsidR="00FA7BC8" w:rsidRDefault="00FA7BC8" w:rsidP="006177C4">
      <w:pPr>
        <w:pStyle w:val="afffb"/>
        <w:outlineLvl w:val="2"/>
        <w:rPr>
          <w:kern w:val="2"/>
        </w:rPr>
      </w:pPr>
      <w:r>
        <w:rPr>
          <w:rFonts w:ascii="Times New Roman"/>
          <w:b/>
        </w:rPr>
        <w:t>C</w:t>
      </w:r>
      <w:r>
        <w:rPr>
          <w:rFonts w:ascii="EU-F1" w:hint="eastAsia"/>
          <w:spacing w:val="20"/>
          <w:kern w:val="2"/>
        </w:rPr>
        <w:t>.</w:t>
      </w:r>
      <w:r>
        <w:rPr>
          <w:rFonts w:hint="eastAsia"/>
          <w:kern w:val="2"/>
        </w:rPr>
        <w:t>5</w:t>
      </w:r>
      <w:r>
        <w:rPr>
          <w:rFonts w:ascii="EU-F1" w:hint="eastAsia"/>
          <w:spacing w:val="20"/>
          <w:kern w:val="2"/>
        </w:rPr>
        <w:t>.</w:t>
      </w:r>
      <w:r>
        <w:rPr>
          <w:rFonts w:hint="eastAsia"/>
          <w:kern w:val="2"/>
        </w:rPr>
        <w:t>4</w:t>
      </w:r>
      <w:r>
        <w:rPr>
          <w:rFonts w:hint="eastAsia"/>
          <w:kern w:val="2"/>
        </w:rPr>
        <w:t xml:space="preserve">　装置</w:t>
      </w:r>
      <w:r>
        <w:rPr>
          <w:kern w:val="2"/>
        </w:rPr>
        <w:t>请求上送照片</w:t>
      </w:r>
    </w:p>
    <w:p w:rsidR="00FA7BC8" w:rsidRDefault="00FA7BC8" w:rsidP="00FA7BC8">
      <w:pPr>
        <w:tabs>
          <w:tab w:val="left" w:pos="4905"/>
        </w:tabs>
        <w:ind w:firstLine="435"/>
        <w:rPr>
          <w:kern w:val="2"/>
        </w:rPr>
      </w:pPr>
      <w:r>
        <w:rPr>
          <w:rFonts w:hint="eastAsia"/>
          <w:kern w:val="2"/>
        </w:rPr>
        <w:lastRenderedPageBreak/>
        <w:t>装置</w:t>
      </w:r>
      <w:r>
        <w:rPr>
          <w:kern w:val="2"/>
        </w:rPr>
        <w:t>上送图像数据前发送该指令，</w:t>
      </w:r>
      <w:r>
        <w:rPr>
          <w:rFonts w:hint="eastAsia"/>
          <w:kern w:val="2"/>
        </w:rPr>
        <w:t>上位机</w:t>
      </w:r>
      <w:r>
        <w:rPr>
          <w:kern w:val="2"/>
        </w:rPr>
        <w:t>收到后立即</w:t>
      </w:r>
      <w:proofErr w:type="gramStart"/>
      <w:r>
        <w:rPr>
          <w:kern w:val="2"/>
        </w:rPr>
        <w:t>原命令</w:t>
      </w:r>
      <w:proofErr w:type="gramEnd"/>
      <w:r>
        <w:rPr>
          <w:kern w:val="2"/>
        </w:rPr>
        <w:t>返回给</w:t>
      </w:r>
      <w:r>
        <w:rPr>
          <w:rFonts w:hint="eastAsia"/>
          <w:kern w:val="2"/>
        </w:rPr>
        <w:t>装置</w:t>
      </w:r>
      <w:r>
        <w:rPr>
          <w:kern w:val="2"/>
        </w:rPr>
        <w:t>，该命令最多循环发送</w:t>
      </w:r>
      <w:r>
        <w:rPr>
          <w:kern w:val="2"/>
        </w:rPr>
        <w:t>5</w:t>
      </w:r>
      <w:r>
        <w:rPr>
          <w:kern w:val="2"/>
        </w:rPr>
        <w:t>次，每次间隔</w:t>
      </w:r>
      <w:r>
        <w:rPr>
          <w:kern w:val="2"/>
        </w:rPr>
        <w:t>3</w:t>
      </w:r>
      <w:r>
        <w:rPr>
          <w:kern w:val="2"/>
        </w:rPr>
        <w:t>秒，收到</w:t>
      </w:r>
      <w:r>
        <w:rPr>
          <w:rFonts w:hint="eastAsia"/>
          <w:kern w:val="2"/>
        </w:rPr>
        <w:t>上位机</w:t>
      </w:r>
      <w:r>
        <w:rPr>
          <w:kern w:val="2"/>
        </w:rPr>
        <w:t>应答后立即开始传输图像数据。</w:t>
      </w:r>
    </w:p>
    <w:p w:rsidR="00FA7BC8" w:rsidRDefault="00FA7BC8" w:rsidP="00FA7BC8">
      <w:pPr>
        <w:tabs>
          <w:tab w:val="left" w:pos="4905"/>
        </w:tabs>
        <w:ind w:firstLine="435"/>
        <w:rPr>
          <w:kern w:val="2"/>
        </w:rPr>
      </w:pPr>
      <w:r>
        <w:rPr>
          <w:kern w:val="2"/>
        </w:rPr>
        <w:t>数据报文格式见下表：</w:t>
      </w:r>
    </w:p>
    <w:p w:rsidR="00FA7BC8" w:rsidRDefault="00FA7BC8" w:rsidP="00FA7BC8">
      <w:pPr>
        <w:pStyle w:val="afffffffff6"/>
      </w:pPr>
      <w:r>
        <w:t>表</w:t>
      </w:r>
      <w:r>
        <w:rPr>
          <w:rFonts w:ascii="Times New Roman"/>
          <w:b/>
        </w:rPr>
        <w:t>C</w:t>
      </w:r>
      <w:r w:rsidR="00077E64">
        <w:rPr>
          <w:rFonts w:hint="eastAsia"/>
        </w:rPr>
        <w:t>5-7</w:t>
      </w:r>
      <w:r>
        <w:rPr>
          <w:rFonts w:hint="eastAsia"/>
        </w:rPr>
        <w:t xml:space="preserve">　装置</w:t>
      </w:r>
      <w:r>
        <w:t>请求上送照片数据报文格式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28"/>
        <w:gridCol w:w="2266"/>
        <w:gridCol w:w="1800"/>
        <w:gridCol w:w="4318"/>
      </w:tblGrid>
      <w:tr w:rsidR="00FA7BC8" w:rsidTr="000701D3">
        <w:trPr>
          <w:jc w:val="center"/>
        </w:trPr>
        <w:tc>
          <w:tcPr>
            <w:tcW w:w="1028" w:type="dxa"/>
            <w:vAlign w:val="center"/>
          </w:tcPr>
          <w:p w:rsidR="00FA7BC8" w:rsidRDefault="00FA7BC8" w:rsidP="00EC6C2A">
            <w:pPr>
              <w:snapToGrid w:val="0"/>
              <w:spacing w:before="40" w:after="40"/>
              <w:ind w:firstLine="0"/>
              <w:jc w:val="center"/>
              <w:rPr>
                <w:kern w:val="2"/>
                <w:sz w:val="18"/>
              </w:rPr>
            </w:pPr>
            <w:r>
              <w:rPr>
                <w:kern w:val="2"/>
                <w:sz w:val="18"/>
              </w:rPr>
              <w:t>序号</w:t>
            </w:r>
          </w:p>
        </w:tc>
        <w:tc>
          <w:tcPr>
            <w:tcW w:w="2266" w:type="dxa"/>
            <w:vAlign w:val="center"/>
          </w:tcPr>
          <w:p w:rsidR="00FA7BC8" w:rsidRDefault="00FA7BC8" w:rsidP="00EC6C2A">
            <w:pPr>
              <w:snapToGrid w:val="0"/>
              <w:spacing w:before="40" w:after="40"/>
              <w:ind w:firstLine="0"/>
              <w:jc w:val="center"/>
              <w:rPr>
                <w:kern w:val="2"/>
                <w:sz w:val="18"/>
              </w:rPr>
            </w:pPr>
            <w:r>
              <w:rPr>
                <w:kern w:val="2"/>
                <w:sz w:val="18"/>
              </w:rPr>
              <w:t>报文名称</w:t>
            </w:r>
          </w:p>
        </w:tc>
        <w:tc>
          <w:tcPr>
            <w:tcW w:w="1800" w:type="dxa"/>
            <w:vAlign w:val="center"/>
          </w:tcPr>
          <w:p w:rsidR="00FA7BC8" w:rsidRDefault="00FA7BC8" w:rsidP="00EC6C2A">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4318" w:type="dxa"/>
            <w:vAlign w:val="center"/>
          </w:tcPr>
          <w:p w:rsidR="00FA7BC8" w:rsidRDefault="00FA7BC8" w:rsidP="00EC6C2A">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rsidTr="000701D3">
        <w:trPr>
          <w:jc w:val="center"/>
        </w:trPr>
        <w:tc>
          <w:tcPr>
            <w:tcW w:w="1028"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2266" w:type="dxa"/>
            <w:vAlign w:val="center"/>
          </w:tcPr>
          <w:p w:rsidR="00FA7BC8" w:rsidRDefault="00FA7BC8" w:rsidP="00EC6C2A">
            <w:pPr>
              <w:snapToGrid w:val="0"/>
              <w:spacing w:before="50" w:after="50"/>
              <w:ind w:firstLine="199"/>
              <w:jc w:val="left"/>
              <w:rPr>
                <w:kern w:val="2"/>
                <w:sz w:val="18"/>
              </w:rPr>
            </w:pPr>
            <w:r>
              <w:rPr>
                <w:kern w:val="2"/>
                <w:sz w:val="18"/>
              </w:rPr>
              <w:t>Sync</w:t>
            </w:r>
          </w:p>
        </w:tc>
        <w:tc>
          <w:tcPr>
            <w:tcW w:w="1800"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4318" w:type="dxa"/>
            <w:vAlign w:val="center"/>
          </w:tcPr>
          <w:p w:rsidR="00FA7BC8" w:rsidRDefault="00FA7BC8" w:rsidP="000701D3">
            <w:pPr>
              <w:snapToGrid w:val="0"/>
              <w:spacing w:before="50" w:after="50"/>
              <w:ind w:firstLine="0"/>
              <w:jc w:val="left"/>
              <w:rPr>
                <w:kern w:val="2"/>
                <w:sz w:val="18"/>
              </w:rPr>
            </w:pPr>
            <w:r>
              <w:rPr>
                <w:kern w:val="2"/>
                <w:sz w:val="18"/>
              </w:rPr>
              <w:t>报文头：</w:t>
            </w:r>
            <w:r>
              <w:rPr>
                <w:kern w:val="2"/>
                <w:sz w:val="18"/>
              </w:rPr>
              <w:t>5AA5</w:t>
            </w:r>
          </w:p>
        </w:tc>
      </w:tr>
      <w:tr w:rsidR="00FA7BC8" w:rsidTr="000701D3">
        <w:trPr>
          <w:jc w:val="center"/>
        </w:trPr>
        <w:tc>
          <w:tcPr>
            <w:tcW w:w="1028"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2266" w:type="dxa"/>
            <w:vAlign w:val="center"/>
          </w:tcPr>
          <w:p w:rsidR="00FA7BC8" w:rsidRDefault="00FA7BC8" w:rsidP="00EC6C2A">
            <w:pPr>
              <w:snapToGrid w:val="0"/>
              <w:spacing w:before="50" w:after="50"/>
              <w:ind w:firstLine="199"/>
              <w:jc w:val="left"/>
              <w:rPr>
                <w:kern w:val="2"/>
                <w:sz w:val="18"/>
              </w:rPr>
            </w:pPr>
            <w:r>
              <w:rPr>
                <w:kern w:val="2"/>
                <w:sz w:val="18"/>
              </w:rPr>
              <w:t>Packet_Length</w:t>
            </w:r>
          </w:p>
        </w:tc>
        <w:tc>
          <w:tcPr>
            <w:tcW w:w="1800"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4318" w:type="dxa"/>
            <w:vAlign w:val="center"/>
          </w:tcPr>
          <w:p w:rsidR="00FA7BC8" w:rsidRDefault="00FA7BC8" w:rsidP="000701D3">
            <w:pPr>
              <w:snapToGrid w:val="0"/>
              <w:spacing w:before="50" w:after="50"/>
              <w:ind w:firstLine="0"/>
              <w:jc w:val="left"/>
              <w:rPr>
                <w:kern w:val="2"/>
                <w:sz w:val="18"/>
              </w:rPr>
            </w:pPr>
            <w:r>
              <w:rPr>
                <w:kern w:val="2"/>
                <w:sz w:val="18"/>
              </w:rPr>
              <w:t>报文长度</w:t>
            </w:r>
          </w:p>
        </w:tc>
      </w:tr>
      <w:tr w:rsidR="00FA7BC8" w:rsidTr="000701D3">
        <w:trPr>
          <w:jc w:val="center"/>
        </w:trPr>
        <w:tc>
          <w:tcPr>
            <w:tcW w:w="1028" w:type="dxa"/>
            <w:vAlign w:val="center"/>
          </w:tcPr>
          <w:p w:rsidR="00FA7BC8" w:rsidRDefault="00FA7BC8" w:rsidP="00EC6C2A">
            <w:pPr>
              <w:snapToGrid w:val="0"/>
              <w:spacing w:before="40" w:after="40"/>
              <w:ind w:firstLine="0"/>
              <w:jc w:val="center"/>
              <w:rPr>
                <w:kern w:val="2"/>
                <w:sz w:val="18"/>
              </w:rPr>
            </w:pPr>
            <w:r>
              <w:rPr>
                <w:kern w:val="2"/>
                <w:sz w:val="18"/>
              </w:rPr>
              <w:t>3</w:t>
            </w:r>
          </w:p>
        </w:tc>
        <w:tc>
          <w:tcPr>
            <w:tcW w:w="2266" w:type="dxa"/>
            <w:vAlign w:val="center"/>
          </w:tcPr>
          <w:p w:rsidR="00FA7BC8" w:rsidRDefault="00FA7BC8" w:rsidP="00EC6C2A">
            <w:pPr>
              <w:snapToGrid w:val="0"/>
              <w:spacing w:before="50" w:after="50"/>
              <w:ind w:firstLine="199"/>
              <w:jc w:val="left"/>
              <w:rPr>
                <w:kern w:val="2"/>
                <w:sz w:val="18"/>
              </w:rPr>
            </w:pPr>
            <w:r>
              <w:rPr>
                <w:rFonts w:hint="eastAsia"/>
                <w:kern w:val="2"/>
                <w:sz w:val="18"/>
              </w:rPr>
              <w:t>CMD_ID</w:t>
            </w:r>
          </w:p>
        </w:tc>
        <w:tc>
          <w:tcPr>
            <w:tcW w:w="1800" w:type="dxa"/>
            <w:vAlign w:val="center"/>
          </w:tcPr>
          <w:p w:rsidR="00FA7BC8" w:rsidRDefault="00FA7BC8" w:rsidP="00EC6C2A">
            <w:pPr>
              <w:snapToGrid w:val="0"/>
              <w:spacing w:before="40" w:after="40"/>
              <w:ind w:firstLine="0"/>
              <w:jc w:val="center"/>
              <w:rPr>
                <w:kern w:val="2"/>
                <w:sz w:val="18"/>
              </w:rPr>
            </w:pPr>
            <w:r>
              <w:rPr>
                <w:rFonts w:hint="eastAsia"/>
                <w:kern w:val="2"/>
                <w:sz w:val="18"/>
              </w:rPr>
              <w:t>17</w:t>
            </w:r>
          </w:p>
        </w:tc>
        <w:tc>
          <w:tcPr>
            <w:tcW w:w="4318" w:type="dxa"/>
            <w:vAlign w:val="center"/>
          </w:tcPr>
          <w:p w:rsidR="00FA7BC8" w:rsidRDefault="00FA7BC8" w:rsidP="000701D3">
            <w:pPr>
              <w:snapToGrid w:val="0"/>
              <w:spacing w:before="50" w:after="5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rsidTr="000701D3">
        <w:trPr>
          <w:jc w:val="center"/>
        </w:trPr>
        <w:tc>
          <w:tcPr>
            <w:tcW w:w="1028" w:type="dxa"/>
            <w:vAlign w:val="center"/>
          </w:tcPr>
          <w:p w:rsidR="00FA7BC8" w:rsidRDefault="00FA7BC8" w:rsidP="00EC6C2A">
            <w:pPr>
              <w:snapToGrid w:val="0"/>
              <w:spacing w:before="40" w:after="40"/>
              <w:ind w:firstLine="0"/>
              <w:jc w:val="center"/>
              <w:rPr>
                <w:kern w:val="2"/>
                <w:sz w:val="18"/>
              </w:rPr>
            </w:pPr>
            <w:r>
              <w:rPr>
                <w:kern w:val="2"/>
                <w:sz w:val="18"/>
              </w:rPr>
              <w:t>4</w:t>
            </w:r>
          </w:p>
        </w:tc>
        <w:tc>
          <w:tcPr>
            <w:tcW w:w="2266" w:type="dxa"/>
            <w:vAlign w:val="center"/>
          </w:tcPr>
          <w:p w:rsidR="00FA7BC8" w:rsidRDefault="00FA7BC8" w:rsidP="00EC6C2A">
            <w:pPr>
              <w:snapToGrid w:val="0"/>
              <w:spacing w:before="50" w:after="50"/>
              <w:ind w:firstLine="199"/>
              <w:jc w:val="left"/>
              <w:rPr>
                <w:kern w:val="2"/>
                <w:sz w:val="18"/>
              </w:rPr>
            </w:pPr>
            <w:r>
              <w:rPr>
                <w:kern w:val="2"/>
                <w:sz w:val="18"/>
              </w:rPr>
              <w:t>Frame_Type</w:t>
            </w:r>
          </w:p>
        </w:tc>
        <w:tc>
          <w:tcPr>
            <w:tcW w:w="1800"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4318" w:type="dxa"/>
            <w:vAlign w:val="center"/>
          </w:tcPr>
          <w:p w:rsidR="00FA7BC8" w:rsidRDefault="00FA7BC8" w:rsidP="000701D3">
            <w:pPr>
              <w:snapToGrid w:val="0"/>
              <w:spacing w:before="50" w:after="5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rsidTr="000701D3">
        <w:trPr>
          <w:jc w:val="center"/>
        </w:trPr>
        <w:tc>
          <w:tcPr>
            <w:tcW w:w="1028" w:type="dxa"/>
            <w:vAlign w:val="center"/>
          </w:tcPr>
          <w:p w:rsidR="00FA7BC8" w:rsidRDefault="00FA7BC8" w:rsidP="00EC6C2A">
            <w:pPr>
              <w:snapToGrid w:val="0"/>
              <w:spacing w:before="40" w:after="40"/>
              <w:ind w:firstLine="0"/>
              <w:jc w:val="center"/>
              <w:rPr>
                <w:kern w:val="2"/>
                <w:sz w:val="18"/>
              </w:rPr>
            </w:pPr>
            <w:r>
              <w:rPr>
                <w:kern w:val="2"/>
                <w:sz w:val="18"/>
              </w:rPr>
              <w:t>5</w:t>
            </w:r>
          </w:p>
        </w:tc>
        <w:tc>
          <w:tcPr>
            <w:tcW w:w="2266" w:type="dxa"/>
            <w:vAlign w:val="center"/>
          </w:tcPr>
          <w:p w:rsidR="00FA7BC8" w:rsidRDefault="00FA7BC8" w:rsidP="00EC6C2A">
            <w:pPr>
              <w:snapToGrid w:val="0"/>
              <w:spacing w:before="50" w:after="50"/>
              <w:ind w:firstLine="199"/>
              <w:jc w:val="left"/>
              <w:rPr>
                <w:kern w:val="2"/>
                <w:sz w:val="18"/>
              </w:rPr>
            </w:pPr>
            <w:r>
              <w:rPr>
                <w:kern w:val="2"/>
                <w:sz w:val="18"/>
              </w:rPr>
              <w:t>Packet_Type</w:t>
            </w:r>
          </w:p>
        </w:tc>
        <w:tc>
          <w:tcPr>
            <w:tcW w:w="1800"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4318" w:type="dxa"/>
            <w:vAlign w:val="center"/>
          </w:tcPr>
          <w:p w:rsidR="00FA7BC8" w:rsidRDefault="00FA7BC8" w:rsidP="000701D3">
            <w:pPr>
              <w:snapToGrid w:val="0"/>
              <w:spacing w:before="50" w:after="5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39194C" w:rsidTr="000701D3">
        <w:trPr>
          <w:jc w:val="center"/>
        </w:trPr>
        <w:tc>
          <w:tcPr>
            <w:tcW w:w="1028" w:type="dxa"/>
            <w:vAlign w:val="center"/>
          </w:tcPr>
          <w:p w:rsidR="0039194C" w:rsidRDefault="0039194C" w:rsidP="00492D4C">
            <w:pPr>
              <w:snapToGrid w:val="0"/>
              <w:spacing w:before="40" w:after="40"/>
              <w:ind w:firstLine="0"/>
              <w:jc w:val="center"/>
              <w:rPr>
                <w:kern w:val="2"/>
                <w:sz w:val="18"/>
              </w:rPr>
            </w:pPr>
            <w:r>
              <w:rPr>
                <w:rFonts w:hint="eastAsia"/>
                <w:kern w:val="2"/>
                <w:sz w:val="18"/>
              </w:rPr>
              <w:t>6</w:t>
            </w:r>
          </w:p>
        </w:tc>
        <w:tc>
          <w:tcPr>
            <w:tcW w:w="2266" w:type="dxa"/>
            <w:vAlign w:val="center"/>
          </w:tcPr>
          <w:p w:rsidR="0039194C" w:rsidRPr="003D4320" w:rsidRDefault="0039194C" w:rsidP="00492D4C">
            <w:pPr>
              <w:snapToGrid w:val="0"/>
              <w:spacing w:before="60" w:after="60"/>
              <w:ind w:firstLine="199"/>
              <w:jc w:val="left"/>
              <w:rPr>
                <w:kern w:val="2"/>
                <w:sz w:val="18"/>
              </w:rPr>
            </w:pPr>
            <w:r w:rsidRPr="003D4320">
              <w:rPr>
                <w:rFonts w:hint="eastAsia"/>
                <w:kern w:val="2"/>
                <w:sz w:val="18"/>
              </w:rPr>
              <w:t>Frame_No</w:t>
            </w:r>
          </w:p>
        </w:tc>
        <w:tc>
          <w:tcPr>
            <w:tcW w:w="1800" w:type="dxa"/>
            <w:vAlign w:val="center"/>
          </w:tcPr>
          <w:p w:rsidR="0039194C" w:rsidRPr="003D4320" w:rsidRDefault="0039194C" w:rsidP="00492D4C">
            <w:pPr>
              <w:snapToGrid w:val="0"/>
              <w:spacing w:before="60" w:after="60"/>
              <w:ind w:firstLine="0"/>
              <w:jc w:val="center"/>
              <w:rPr>
                <w:kern w:val="2"/>
                <w:sz w:val="18"/>
              </w:rPr>
            </w:pPr>
            <w:r w:rsidRPr="003D4320">
              <w:rPr>
                <w:rFonts w:hint="eastAsia"/>
                <w:kern w:val="2"/>
                <w:sz w:val="18"/>
              </w:rPr>
              <w:t>1</w:t>
            </w:r>
          </w:p>
        </w:tc>
        <w:tc>
          <w:tcPr>
            <w:tcW w:w="4318" w:type="dxa"/>
            <w:vAlign w:val="center"/>
          </w:tcPr>
          <w:p w:rsidR="0039194C" w:rsidRPr="003D4320" w:rsidDel="00507663" w:rsidRDefault="0039194C"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39194C" w:rsidTr="000701D3">
        <w:trPr>
          <w:jc w:val="center"/>
        </w:trPr>
        <w:tc>
          <w:tcPr>
            <w:tcW w:w="1028" w:type="dxa"/>
            <w:vAlign w:val="center"/>
          </w:tcPr>
          <w:p w:rsidR="0039194C" w:rsidRDefault="0039194C" w:rsidP="00EC6C2A">
            <w:pPr>
              <w:tabs>
                <w:tab w:val="left" w:pos="1260"/>
              </w:tabs>
              <w:snapToGrid w:val="0"/>
              <w:spacing w:before="40" w:after="40"/>
              <w:ind w:firstLine="0"/>
              <w:jc w:val="center"/>
              <w:rPr>
                <w:kern w:val="2"/>
                <w:sz w:val="18"/>
              </w:rPr>
            </w:pPr>
            <w:r>
              <w:rPr>
                <w:rFonts w:hint="eastAsia"/>
                <w:kern w:val="2"/>
                <w:sz w:val="18"/>
              </w:rPr>
              <w:t>7</w:t>
            </w:r>
          </w:p>
        </w:tc>
        <w:tc>
          <w:tcPr>
            <w:tcW w:w="2266" w:type="dxa"/>
            <w:vAlign w:val="center"/>
          </w:tcPr>
          <w:p w:rsidR="0039194C" w:rsidRDefault="0039194C" w:rsidP="00EC6C2A">
            <w:pPr>
              <w:snapToGrid w:val="0"/>
              <w:spacing w:before="50" w:after="50"/>
              <w:ind w:firstLine="199"/>
              <w:jc w:val="left"/>
              <w:rPr>
                <w:kern w:val="2"/>
                <w:sz w:val="18"/>
              </w:rPr>
            </w:pPr>
            <w:r>
              <w:rPr>
                <w:kern w:val="2"/>
                <w:sz w:val="18"/>
              </w:rPr>
              <w:t>Channel_No</w:t>
            </w:r>
          </w:p>
        </w:tc>
        <w:tc>
          <w:tcPr>
            <w:tcW w:w="1800" w:type="dxa"/>
            <w:vAlign w:val="center"/>
          </w:tcPr>
          <w:p w:rsidR="0039194C" w:rsidRDefault="0039194C" w:rsidP="00EC6C2A">
            <w:pPr>
              <w:snapToGrid w:val="0"/>
              <w:spacing w:before="40" w:after="40"/>
              <w:ind w:firstLine="0"/>
              <w:jc w:val="center"/>
              <w:rPr>
                <w:kern w:val="2"/>
                <w:sz w:val="18"/>
              </w:rPr>
            </w:pPr>
            <w:r>
              <w:rPr>
                <w:kern w:val="2"/>
                <w:sz w:val="18"/>
              </w:rPr>
              <w:t>1</w:t>
            </w:r>
          </w:p>
        </w:tc>
        <w:tc>
          <w:tcPr>
            <w:tcW w:w="4318" w:type="dxa"/>
            <w:vAlign w:val="center"/>
          </w:tcPr>
          <w:p w:rsidR="0039194C" w:rsidRDefault="0039194C" w:rsidP="000701D3">
            <w:pPr>
              <w:snapToGrid w:val="0"/>
              <w:spacing w:before="50" w:after="50"/>
              <w:ind w:firstLine="0"/>
              <w:jc w:val="left"/>
              <w:rPr>
                <w:kern w:val="2"/>
                <w:sz w:val="18"/>
              </w:rPr>
            </w:pPr>
            <w:r>
              <w:rPr>
                <w:kern w:val="2"/>
                <w:sz w:val="18"/>
              </w:rPr>
              <w:t>通道号</w:t>
            </w:r>
            <w:r>
              <w:rPr>
                <w:rFonts w:hint="eastAsia"/>
                <w:kern w:val="2"/>
                <w:sz w:val="18"/>
              </w:rPr>
              <w:t>—</w:t>
            </w:r>
            <w:r>
              <w:rPr>
                <w:kern w:val="2"/>
                <w:sz w:val="18"/>
              </w:rPr>
              <w:t>表示采集装置上的摄像机</w:t>
            </w:r>
            <w:r>
              <w:rPr>
                <w:rFonts w:hint="eastAsia"/>
                <w:kern w:val="2"/>
                <w:sz w:val="18"/>
              </w:rPr>
              <w:t>编号。如：</w:t>
            </w:r>
            <w:r>
              <w:rPr>
                <w:kern w:val="2"/>
                <w:sz w:val="18"/>
              </w:rPr>
              <w:t>一个装置连接</w:t>
            </w:r>
            <w:r>
              <w:rPr>
                <w:kern w:val="2"/>
                <w:sz w:val="18"/>
              </w:rPr>
              <w:t>2</w:t>
            </w:r>
            <w:r>
              <w:rPr>
                <w:kern w:val="2"/>
                <w:sz w:val="18"/>
              </w:rPr>
              <w:t>部摄像机，</w:t>
            </w:r>
            <w:r>
              <w:rPr>
                <w:rFonts w:hint="eastAsia"/>
                <w:kern w:val="2"/>
                <w:sz w:val="18"/>
              </w:rPr>
              <w:t>则</w:t>
            </w:r>
            <w:r>
              <w:rPr>
                <w:kern w:val="2"/>
                <w:sz w:val="18"/>
              </w:rPr>
              <w:t>分别标号为</w:t>
            </w:r>
            <w:r>
              <w:rPr>
                <w:kern w:val="2"/>
                <w:sz w:val="18"/>
              </w:rPr>
              <w:t>1</w:t>
            </w:r>
            <w:r>
              <w:rPr>
                <w:kern w:val="2"/>
                <w:sz w:val="18"/>
              </w:rPr>
              <w:t>、</w:t>
            </w:r>
            <w:r>
              <w:rPr>
                <w:kern w:val="2"/>
                <w:sz w:val="18"/>
              </w:rPr>
              <w:t>2</w:t>
            </w:r>
          </w:p>
        </w:tc>
      </w:tr>
      <w:tr w:rsidR="0039194C" w:rsidTr="000701D3">
        <w:trPr>
          <w:jc w:val="center"/>
        </w:trPr>
        <w:tc>
          <w:tcPr>
            <w:tcW w:w="1028" w:type="dxa"/>
            <w:vAlign w:val="center"/>
          </w:tcPr>
          <w:p w:rsidR="0039194C" w:rsidRDefault="0039194C" w:rsidP="00EC6C2A">
            <w:pPr>
              <w:snapToGrid w:val="0"/>
              <w:spacing w:before="40" w:after="40"/>
              <w:ind w:firstLine="0"/>
              <w:jc w:val="center"/>
              <w:rPr>
                <w:kern w:val="2"/>
                <w:sz w:val="18"/>
              </w:rPr>
            </w:pPr>
            <w:r>
              <w:rPr>
                <w:rFonts w:hint="eastAsia"/>
                <w:kern w:val="2"/>
                <w:sz w:val="18"/>
              </w:rPr>
              <w:t>8</w:t>
            </w:r>
          </w:p>
        </w:tc>
        <w:tc>
          <w:tcPr>
            <w:tcW w:w="2266" w:type="dxa"/>
            <w:vAlign w:val="center"/>
          </w:tcPr>
          <w:p w:rsidR="0039194C" w:rsidRDefault="0039194C" w:rsidP="00EC6C2A">
            <w:pPr>
              <w:snapToGrid w:val="0"/>
              <w:spacing w:before="50" w:after="50"/>
              <w:ind w:firstLine="199"/>
              <w:jc w:val="left"/>
              <w:rPr>
                <w:kern w:val="2"/>
                <w:sz w:val="18"/>
              </w:rPr>
            </w:pPr>
            <w:r>
              <w:rPr>
                <w:kern w:val="2"/>
                <w:sz w:val="18"/>
              </w:rPr>
              <w:t>Presetting_No</w:t>
            </w:r>
          </w:p>
        </w:tc>
        <w:tc>
          <w:tcPr>
            <w:tcW w:w="1800" w:type="dxa"/>
            <w:vAlign w:val="center"/>
          </w:tcPr>
          <w:p w:rsidR="0039194C" w:rsidRDefault="0039194C" w:rsidP="00EC6C2A">
            <w:pPr>
              <w:snapToGrid w:val="0"/>
              <w:spacing w:before="40" w:after="40"/>
              <w:ind w:firstLine="0"/>
              <w:jc w:val="center"/>
              <w:rPr>
                <w:kern w:val="2"/>
                <w:sz w:val="18"/>
              </w:rPr>
            </w:pPr>
            <w:r>
              <w:rPr>
                <w:kern w:val="2"/>
                <w:sz w:val="18"/>
              </w:rPr>
              <w:t>1</w:t>
            </w:r>
          </w:p>
        </w:tc>
        <w:tc>
          <w:tcPr>
            <w:tcW w:w="4318" w:type="dxa"/>
            <w:vAlign w:val="center"/>
          </w:tcPr>
          <w:p w:rsidR="0039194C" w:rsidRDefault="0039194C" w:rsidP="000701D3">
            <w:pPr>
              <w:snapToGrid w:val="0"/>
              <w:spacing w:before="50" w:after="50"/>
              <w:ind w:firstLine="0"/>
              <w:jc w:val="left"/>
              <w:rPr>
                <w:kern w:val="2"/>
                <w:sz w:val="18"/>
              </w:rPr>
            </w:pPr>
            <w:r>
              <w:rPr>
                <w:kern w:val="2"/>
                <w:sz w:val="18"/>
              </w:rPr>
              <w:t>预置位号</w:t>
            </w:r>
            <w:r>
              <w:rPr>
                <w:rFonts w:hint="eastAsia"/>
                <w:kern w:val="2"/>
                <w:sz w:val="18"/>
              </w:rPr>
              <w:t>—</w:t>
            </w:r>
            <w:r>
              <w:rPr>
                <w:kern w:val="2"/>
                <w:sz w:val="18"/>
              </w:rPr>
              <w:t>即云台摄像所设置的预置位号，不带云台摄像机，预置位号为</w:t>
            </w:r>
            <w:r>
              <w:rPr>
                <w:kern w:val="2"/>
                <w:sz w:val="18"/>
              </w:rPr>
              <w:t>255</w:t>
            </w:r>
          </w:p>
        </w:tc>
      </w:tr>
      <w:tr w:rsidR="0039194C" w:rsidTr="000701D3">
        <w:trPr>
          <w:jc w:val="center"/>
        </w:trPr>
        <w:tc>
          <w:tcPr>
            <w:tcW w:w="1028" w:type="dxa"/>
            <w:vAlign w:val="center"/>
          </w:tcPr>
          <w:p w:rsidR="0039194C" w:rsidRDefault="0039194C" w:rsidP="00EC6C2A">
            <w:pPr>
              <w:snapToGrid w:val="0"/>
              <w:spacing w:before="40" w:after="40"/>
              <w:ind w:firstLine="0"/>
              <w:jc w:val="center"/>
              <w:rPr>
                <w:kern w:val="2"/>
                <w:sz w:val="18"/>
              </w:rPr>
            </w:pPr>
            <w:r>
              <w:rPr>
                <w:rFonts w:hint="eastAsia"/>
                <w:kern w:val="2"/>
                <w:sz w:val="18"/>
              </w:rPr>
              <w:t>9</w:t>
            </w:r>
          </w:p>
        </w:tc>
        <w:tc>
          <w:tcPr>
            <w:tcW w:w="2266" w:type="dxa"/>
            <w:vAlign w:val="center"/>
          </w:tcPr>
          <w:p w:rsidR="0039194C" w:rsidRDefault="0039194C" w:rsidP="00EC6C2A">
            <w:pPr>
              <w:snapToGrid w:val="0"/>
              <w:spacing w:before="50" w:after="50"/>
              <w:ind w:firstLine="199"/>
              <w:jc w:val="left"/>
              <w:rPr>
                <w:kern w:val="2"/>
                <w:sz w:val="18"/>
              </w:rPr>
            </w:pPr>
            <w:r>
              <w:rPr>
                <w:kern w:val="2"/>
                <w:sz w:val="18"/>
              </w:rPr>
              <w:t>Packet_High</w:t>
            </w:r>
          </w:p>
        </w:tc>
        <w:tc>
          <w:tcPr>
            <w:tcW w:w="1800" w:type="dxa"/>
            <w:vAlign w:val="center"/>
          </w:tcPr>
          <w:p w:rsidR="0039194C" w:rsidRDefault="0039194C" w:rsidP="00EC6C2A">
            <w:pPr>
              <w:snapToGrid w:val="0"/>
              <w:spacing w:before="40" w:after="40"/>
              <w:ind w:firstLine="0"/>
              <w:jc w:val="center"/>
              <w:rPr>
                <w:kern w:val="2"/>
                <w:sz w:val="18"/>
              </w:rPr>
            </w:pPr>
            <w:r>
              <w:rPr>
                <w:kern w:val="2"/>
                <w:sz w:val="18"/>
              </w:rPr>
              <w:t>1</w:t>
            </w:r>
          </w:p>
        </w:tc>
        <w:tc>
          <w:tcPr>
            <w:tcW w:w="4318" w:type="dxa"/>
            <w:vAlign w:val="center"/>
          </w:tcPr>
          <w:p w:rsidR="0039194C" w:rsidRDefault="0039194C" w:rsidP="000701D3">
            <w:pPr>
              <w:snapToGrid w:val="0"/>
              <w:spacing w:before="50" w:after="50"/>
              <w:ind w:firstLine="0"/>
              <w:jc w:val="left"/>
              <w:rPr>
                <w:kern w:val="2"/>
                <w:sz w:val="18"/>
              </w:rPr>
            </w:pPr>
            <w:r>
              <w:rPr>
                <w:kern w:val="2"/>
                <w:sz w:val="18"/>
              </w:rPr>
              <w:t>包数高位</w:t>
            </w:r>
            <w:r>
              <w:rPr>
                <w:rFonts w:hint="eastAsia"/>
                <w:kern w:val="2"/>
                <w:sz w:val="18"/>
              </w:rPr>
              <w:t>（无符号整数）</w:t>
            </w:r>
          </w:p>
        </w:tc>
      </w:tr>
      <w:tr w:rsidR="0039194C" w:rsidTr="000701D3">
        <w:trPr>
          <w:jc w:val="center"/>
        </w:trPr>
        <w:tc>
          <w:tcPr>
            <w:tcW w:w="1028" w:type="dxa"/>
            <w:vAlign w:val="center"/>
          </w:tcPr>
          <w:p w:rsidR="0039194C" w:rsidRDefault="0039194C" w:rsidP="00EC6C2A">
            <w:pPr>
              <w:snapToGrid w:val="0"/>
              <w:spacing w:before="40" w:after="40"/>
              <w:ind w:firstLine="0"/>
              <w:jc w:val="center"/>
              <w:rPr>
                <w:kern w:val="2"/>
                <w:sz w:val="18"/>
              </w:rPr>
            </w:pPr>
            <w:r>
              <w:rPr>
                <w:rFonts w:hint="eastAsia"/>
                <w:kern w:val="2"/>
                <w:sz w:val="18"/>
              </w:rPr>
              <w:t>10</w:t>
            </w:r>
          </w:p>
        </w:tc>
        <w:tc>
          <w:tcPr>
            <w:tcW w:w="2266" w:type="dxa"/>
            <w:vAlign w:val="center"/>
          </w:tcPr>
          <w:p w:rsidR="0039194C" w:rsidRDefault="0039194C" w:rsidP="00EC6C2A">
            <w:pPr>
              <w:snapToGrid w:val="0"/>
              <w:spacing w:before="50" w:after="50"/>
              <w:ind w:firstLine="199"/>
              <w:jc w:val="left"/>
              <w:rPr>
                <w:kern w:val="2"/>
                <w:sz w:val="18"/>
              </w:rPr>
            </w:pPr>
            <w:r>
              <w:rPr>
                <w:kern w:val="2"/>
                <w:sz w:val="18"/>
              </w:rPr>
              <w:t>Packet_Low</w:t>
            </w:r>
          </w:p>
        </w:tc>
        <w:tc>
          <w:tcPr>
            <w:tcW w:w="1800" w:type="dxa"/>
            <w:vAlign w:val="center"/>
          </w:tcPr>
          <w:p w:rsidR="0039194C" w:rsidRDefault="0039194C" w:rsidP="00EC6C2A">
            <w:pPr>
              <w:snapToGrid w:val="0"/>
              <w:spacing w:before="40" w:after="40"/>
              <w:ind w:firstLine="0"/>
              <w:jc w:val="center"/>
              <w:rPr>
                <w:kern w:val="2"/>
                <w:sz w:val="18"/>
              </w:rPr>
            </w:pPr>
            <w:r>
              <w:rPr>
                <w:kern w:val="2"/>
                <w:sz w:val="18"/>
              </w:rPr>
              <w:t>1</w:t>
            </w:r>
          </w:p>
        </w:tc>
        <w:tc>
          <w:tcPr>
            <w:tcW w:w="4318" w:type="dxa"/>
            <w:vAlign w:val="center"/>
          </w:tcPr>
          <w:p w:rsidR="0039194C" w:rsidRDefault="0039194C" w:rsidP="000701D3">
            <w:pPr>
              <w:snapToGrid w:val="0"/>
              <w:spacing w:before="50" w:after="50"/>
              <w:ind w:firstLine="0"/>
              <w:jc w:val="left"/>
              <w:rPr>
                <w:kern w:val="2"/>
                <w:sz w:val="18"/>
              </w:rPr>
            </w:pPr>
            <w:r>
              <w:rPr>
                <w:kern w:val="2"/>
                <w:sz w:val="18"/>
              </w:rPr>
              <w:t>包数低位</w:t>
            </w:r>
            <w:r>
              <w:rPr>
                <w:rFonts w:hint="eastAsia"/>
                <w:kern w:val="2"/>
                <w:sz w:val="18"/>
              </w:rPr>
              <w:t>（无符号整数）</w:t>
            </w:r>
          </w:p>
        </w:tc>
      </w:tr>
      <w:tr w:rsidR="0039194C" w:rsidTr="000701D3">
        <w:trPr>
          <w:jc w:val="center"/>
        </w:trPr>
        <w:tc>
          <w:tcPr>
            <w:tcW w:w="1028" w:type="dxa"/>
            <w:vAlign w:val="center"/>
          </w:tcPr>
          <w:p w:rsidR="0039194C" w:rsidRDefault="0039194C" w:rsidP="00EC6C2A">
            <w:pPr>
              <w:snapToGrid w:val="0"/>
              <w:spacing w:before="40" w:after="40"/>
              <w:ind w:firstLine="0"/>
              <w:jc w:val="center"/>
              <w:rPr>
                <w:kern w:val="2"/>
                <w:sz w:val="18"/>
              </w:rPr>
            </w:pPr>
            <w:r>
              <w:rPr>
                <w:rFonts w:hint="eastAsia"/>
                <w:kern w:val="2"/>
                <w:sz w:val="18"/>
              </w:rPr>
              <w:t>11</w:t>
            </w:r>
          </w:p>
        </w:tc>
        <w:tc>
          <w:tcPr>
            <w:tcW w:w="2266" w:type="dxa"/>
            <w:vAlign w:val="center"/>
          </w:tcPr>
          <w:p w:rsidR="0039194C" w:rsidRDefault="0039194C" w:rsidP="00EC6C2A">
            <w:pPr>
              <w:snapToGrid w:val="0"/>
              <w:spacing w:before="50" w:after="50"/>
              <w:ind w:firstLine="199"/>
              <w:jc w:val="left"/>
              <w:rPr>
                <w:kern w:val="2"/>
                <w:sz w:val="18"/>
              </w:rPr>
            </w:pPr>
            <w:r>
              <w:rPr>
                <w:kern w:val="2"/>
                <w:sz w:val="18"/>
              </w:rPr>
              <w:t>CRC16</w:t>
            </w:r>
          </w:p>
        </w:tc>
        <w:tc>
          <w:tcPr>
            <w:tcW w:w="1800" w:type="dxa"/>
            <w:vAlign w:val="center"/>
          </w:tcPr>
          <w:p w:rsidR="0039194C" w:rsidRDefault="0039194C" w:rsidP="00EC6C2A">
            <w:pPr>
              <w:snapToGrid w:val="0"/>
              <w:spacing w:before="40" w:after="40"/>
              <w:ind w:firstLine="0"/>
              <w:jc w:val="center"/>
              <w:rPr>
                <w:kern w:val="2"/>
                <w:sz w:val="18"/>
              </w:rPr>
            </w:pPr>
            <w:r>
              <w:rPr>
                <w:kern w:val="2"/>
                <w:sz w:val="18"/>
              </w:rPr>
              <w:t>2</w:t>
            </w:r>
          </w:p>
        </w:tc>
        <w:tc>
          <w:tcPr>
            <w:tcW w:w="4318" w:type="dxa"/>
            <w:vAlign w:val="center"/>
          </w:tcPr>
          <w:p w:rsidR="0039194C" w:rsidRDefault="0039194C" w:rsidP="000701D3">
            <w:pPr>
              <w:snapToGrid w:val="0"/>
              <w:spacing w:before="50" w:after="50"/>
              <w:ind w:firstLine="0"/>
              <w:jc w:val="left"/>
              <w:rPr>
                <w:kern w:val="2"/>
                <w:sz w:val="18"/>
              </w:rPr>
            </w:pPr>
            <w:r>
              <w:rPr>
                <w:kern w:val="2"/>
                <w:sz w:val="18"/>
              </w:rPr>
              <w:t>校验位</w:t>
            </w:r>
          </w:p>
        </w:tc>
      </w:tr>
      <w:tr w:rsidR="0039194C" w:rsidTr="007E15A9">
        <w:trPr>
          <w:jc w:val="center"/>
        </w:trPr>
        <w:tc>
          <w:tcPr>
            <w:tcW w:w="1028" w:type="dxa"/>
            <w:vAlign w:val="center"/>
          </w:tcPr>
          <w:p w:rsidR="0039194C" w:rsidRDefault="0039194C" w:rsidP="00EC6C2A">
            <w:pPr>
              <w:snapToGrid w:val="0"/>
              <w:spacing w:before="40" w:after="40"/>
              <w:ind w:firstLine="0"/>
              <w:jc w:val="center"/>
              <w:rPr>
                <w:kern w:val="2"/>
                <w:sz w:val="18"/>
              </w:rPr>
            </w:pPr>
            <w:r>
              <w:rPr>
                <w:rFonts w:hint="eastAsia"/>
                <w:kern w:val="2"/>
                <w:sz w:val="18"/>
              </w:rPr>
              <w:t>12</w:t>
            </w:r>
          </w:p>
        </w:tc>
        <w:tc>
          <w:tcPr>
            <w:tcW w:w="2266" w:type="dxa"/>
            <w:vAlign w:val="center"/>
          </w:tcPr>
          <w:p w:rsidR="0039194C" w:rsidRDefault="0039194C" w:rsidP="00EC6C2A">
            <w:pPr>
              <w:snapToGrid w:val="0"/>
              <w:spacing w:before="50" w:after="50"/>
              <w:ind w:firstLine="199"/>
              <w:jc w:val="left"/>
              <w:rPr>
                <w:kern w:val="2"/>
                <w:sz w:val="18"/>
              </w:rPr>
            </w:pPr>
            <w:r w:rsidRPr="001A0DE1">
              <w:rPr>
                <w:rFonts w:hint="eastAsia"/>
                <w:kern w:val="2"/>
                <w:sz w:val="18"/>
              </w:rPr>
              <w:t>End</w:t>
            </w:r>
          </w:p>
        </w:tc>
        <w:tc>
          <w:tcPr>
            <w:tcW w:w="1800" w:type="dxa"/>
            <w:vAlign w:val="center"/>
          </w:tcPr>
          <w:p w:rsidR="0039194C" w:rsidRDefault="0039194C" w:rsidP="00EC6C2A">
            <w:pPr>
              <w:snapToGrid w:val="0"/>
              <w:spacing w:before="40" w:after="40"/>
              <w:ind w:firstLine="0"/>
              <w:jc w:val="center"/>
              <w:rPr>
                <w:kern w:val="2"/>
                <w:sz w:val="18"/>
              </w:rPr>
            </w:pPr>
            <w:r w:rsidRPr="001A0DE1">
              <w:rPr>
                <w:rFonts w:hint="eastAsia"/>
                <w:kern w:val="2"/>
                <w:sz w:val="18"/>
              </w:rPr>
              <w:t>1</w:t>
            </w:r>
          </w:p>
        </w:tc>
        <w:tc>
          <w:tcPr>
            <w:tcW w:w="4318" w:type="dxa"/>
            <w:vAlign w:val="center"/>
          </w:tcPr>
          <w:p w:rsidR="0039194C" w:rsidRDefault="0039194C">
            <w:pPr>
              <w:snapToGrid w:val="0"/>
              <w:spacing w:before="50" w:after="50"/>
              <w:ind w:firstLine="0"/>
              <w:jc w:val="left"/>
              <w:rPr>
                <w:kern w:val="2"/>
                <w:sz w:val="18"/>
              </w:rPr>
            </w:pPr>
            <w:r w:rsidRPr="001A0DE1">
              <w:rPr>
                <w:rFonts w:hint="eastAsia"/>
                <w:kern w:val="2"/>
                <w:sz w:val="18"/>
              </w:rPr>
              <w:t>报文尾：</w:t>
            </w:r>
            <w:r w:rsidRPr="001A0DE1">
              <w:rPr>
                <w:rFonts w:hint="eastAsia"/>
                <w:kern w:val="2"/>
                <w:sz w:val="18"/>
              </w:rPr>
              <w:t>0x96</w:t>
            </w:r>
          </w:p>
        </w:tc>
      </w:tr>
    </w:tbl>
    <w:p w:rsidR="00FA7BC8" w:rsidRDefault="00FA7BC8" w:rsidP="00FA7BC8">
      <w:pPr>
        <w:tabs>
          <w:tab w:val="left" w:pos="4905"/>
        </w:tabs>
        <w:snapToGrid w:val="0"/>
        <w:ind w:firstLine="437"/>
        <w:rPr>
          <w:kern w:val="2"/>
        </w:rPr>
      </w:pPr>
    </w:p>
    <w:p w:rsidR="00FA7BC8" w:rsidRDefault="00FA7BC8" w:rsidP="006177C4">
      <w:pPr>
        <w:pStyle w:val="afffb"/>
        <w:outlineLvl w:val="2"/>
        <w:rPr>
          <w:kern w:val="2"/>
        </w:rPr>
      </w:pPr>
      <w:r>
        <w:rPr>
          <w:rFonts w:ascii="Times New Roman"/>
          <w:b/>
        </w:rPr>
        <w:t>C</w:t>
      </w:r>
      <w:r>
        <w:rPr>
          <w:rFonts w:ascii="EU-F1" w:hint="eastAsia"/>
          <w:spacing w:val="20"/>
          <w:kern w:val="2"/>
        </w:rPr>
        <w:t>.</w:t>
      </w:r>
      <w:r>
        <w:rPr>
          <w:rFonts w:hint="eastAsia"/>
          <w:kern w:val="2"/>
        </w:rPr>
        <w:t>5</w:t>
      </w:r>
      <w:r>
        <w:rPr>
          <w:rFonts w:ascii="EU-F1" w:hint="eastAsia"/>
          <w:spacing w:val="20"/>
          <w:kern w:val="2"/>
        </w:rPr>
        <w:t>.</w:t>
      </w:r>
      <w:r>
        <w:rPr>
          <w:rFonts w:hint="eastAsia"/>
          <w:kern w:val="2"/>
        </w:rPr>
        <w:t>5</w:t>
      </w:r>
      <w:r>
        <w:rPr>
          <w:rFonts w:hint="eastAsia"/>
          <w:kern w:val="2"/>
        </w:rPr>
        <w:t xml:space="preserve">　</w:t>
      </w:r>
      <w:r>
        <w:rPr>
          <w:kern w:val="2"/>
        </w:rPr>
        <w:t>远程图像数据报</w:t>
      </w:r>
    </w:p>
    <w:p w:rsidR="00FA7BC8" w:rsidRDefault="00FA7BC8" w:rsidP="00FA7BC8">
      <w:pPr>
        <w:tabs>
          <w:tab w:val="left" w:pos="4905"/>
        </w:tabs>
        <w:ind w:firstLine="435"/>
        <w:rPr>
          <w:kern w:val="2"/>
        </w:rPr>
      </w:pPr>
      <w:r>
        <w:rPr>
          <w:kern w:val="2"/>
        </w:rPr>
        <w:t>数据报文格式见下表：</w:t>
      </w:r>
    </w:p>
    <w:p w:rsidR="00FA7BC8" w:rsidRDefault="00FA7BC8" w:rsidP="00FA7BC8">
      <w:pPr>
        <w:pStyle w:val="afffffffff6"/>
      </w:pPr>
      <w:r>
        <w:t>表</w:t>
      </w:r>
      <w:r>
        <w:rPr>
          <w:rFonts w:ascii="Times New Roman"/>
          <w:b/>
        </w:rPr>
        <w:t>C</w:t>
      </w:r>
      <w:r w:rsidR="00077E64">
        <w:rPr>
          <w:rFonts w:hint="eastAsia"/>
        </w:rPr>
        <w:t>5-8</w:t>
      </w:r>
      <w:r>
        <w:rPr>
          <w:rFonts w:hint="eastAsia"/>
        </w:rPr>
        <w:t xml:space="preserve">　</w:t>
      </w:r>
      <w:r>
        <w:t>远程图像数据报文格式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85"/>
        <w:gridCol w:w="2480"/>
        <w:gridCol w:w="1484"/>
        <w:gridCol w:w="4463"/>
      </w:tblGrid>
      <w:tr w:rsidR="00FA7BC8" w:rsidTr="007E15A9">
        <w:trPr>
          <w:jc w:val="center"/>
        </w:trPr>
        <w:tc>
          <w:tcPr>
            <w:tcW w:w="985" w:type="dxa"/>
            <w:vAlign w:val="center"/>
          </w:tcPr>
          <w:p w:rsidR="00FA7BC8" w:rsidRDefault="00FA7BC8" w:rsidP="00EC6C2A">
            <w:pPr>
              <w:snapToGrid w:val="0"/>
              <w:spacing w:before="40" w:after="40"/>
              <w:ind w:firstLine="0"/>
              <w:jc w:val="center"/>
              <w:rPr>
                <w:kern w:val="2"/>
                <w:sz w:val="18"/>
              </w:rPr>
            </w:pPr>
            <w:r>
              <w:rPr>
                <w:kern w:val="2"/>
                <w:sz w:val="18"/>
              </w:rPr>
              <w:t>序号</w:t>
            </w:r>
          </w:p>
        </w:tc>
        <w:tc>
          <w:tcPr>
            <w:tcW w:w="2480" w:type="dxa"/>
            <w:vAlign w:val="center"/>
          </w:tcPr>
          <w:p w:rsidR="00FA7BC8" w:rsidRDefault="00FA7BC8" w:rsidP="00EC6C2A">
            <w:pPr>
              <w:snapToGrid w:val="0"/>
              <w:spacing w:before="40" w:after="40"/>
              <w:ind w:firstLine="0"/>
              <w:jc w:val="center"/>
              <w:rPr>
                <w:kern w:val="2"/>
                <w:sz w:val="18"/>
              </w:rPr>
            </w:pPr>
            <w:r>
              <w:rPr>
                <w:kern w:val="2"/>
                <w:sz w:val="18"/>
              </w:rPr>
              <w:t>报文名称</w:t>
            </w:r>
          </w:p>
        </w:tc>
        <w:tc>
          <w:tcPr>
            <w:tcW w:w="1484" w:type="dxa"/>
            <w:vAlign w:val="center"/>
          </w:tcPr>
          <w:p w:rsidR="00FA7BC8" w:rsidRDefault="00FA7BC8" w:rsidP="00EC6C2A">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4463" w:type="dxa"/>
            <w:vAlign w:val="center"/>
          </w:tcPr>
          <w:p w:rsidR="00FA7BC8" w:rsidRDefault="00FA7BC8" w:rsidP="00EC6C2A">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rsidTr="007E15A9">
        <w:trPr>
          <w:jc w:val="center"/>
        </w:trPr>
        <w:tc>
          <w:tcPr>
            <w:tcW w:w="985"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2480" w:type="dxa"/>
            <w:vAlign w:val="center"/>
          </w:tcPr>
          <w:p w:rsidR="00FA7BC8" w:rsidRDefault="00FA7BC8" w:rsidP="00EC6C2A">
            <w:pPr>
              <w:snapToGrid w:val="0"/>
              <w:spacing w:before="50" w:after="50"/>
              <w:ind w:firstLine="199"/>
              <w:jc w:val="left"/>
              <w:rPr>
                <w:kern w:val="2"/>
                <w:sz w:val="18"/>
              </w:rPr>
            </w:pPr>
            <w:r>
              <w:rPr>
                <w:kern w:val="2"/>
                <w:sz w:val="18"/>
              </w:rPr>
              <w:t>Sync</w:t>
            </w:r>
          </w:p>
        </w:tc>
        <w:tc>
          <w:tcPr>
            <w:tcW w:w="1484"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4463" w:type="dxa"/>
            <w:vAlign w:val="center"/>
          </w:tcPr>
          <w:p w:rsidR="00FA7BC8" w:rsidRDefault="00FA7BC8" w:rsidP="000701D3">
            <w:pPr>
              <w:snapToGrid w:val="0"/>
              <w:spacing w:before="50" w:after="50"/>
              <w:ind w:firstLine="0"/>
              <w:jc w:val="left"/>
              <w:rPr>
                <w:kern w:val="2"/>
                <w:sz w:val="18"/>
              </w:rPr>
            </w:pPr>
            <w:r>
              <w:rPr>
                <w:kern w:val="2"/>
                <w:sz w:val="18"/>
              </w:rPr>
              <w:t>报文头：</w:t>
            </w:r>
            <w:r>
              <w:rPr>
                <w:kern w:val="2"/>
                <w:sz w:val="18"/>
              </w:rPr>
              <w:t>5AA5</w:t>
            </w:r>
          </w:p>
        </w:tc>
      </w:tr>
      <w:tr w:rsidR="00FA7BC8" w:rsidTr="007E15A9">
        <w:trPr>
          <w:jc w:val="center"/>
        </w:trPr>
        <w:tc>
          <w:tcPr>
            <w:tcW w:w="985"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2480" w:type="dxa"/>
            <w:vAlign w:val="center"/>
          </w:tcPr>
          <w:p w:rsidR="00FA7BC8" w:rsidRDefault="00FA7BC8" w:rsidP="00EC6C2A">
            <w:pPr>
              <w:snapToGrid w:val="0"/>
              <w:spacing w:before="50" w:after="50"/>
              <w:ind w:firstLine="199"/>
              <w:jc w:val="left"/>
              <w:rPr>
                <w:kern w:val="2"/>
                <w:sz w:val="18"/>
              </w:rPr>
            </w:pPr>
            <w:r>
              <w:rPr>
                <w:kern w:val="2"/>
                <w:sz w:val="18"/>
              </w:rPr>
              <w:t>Packet_Length</w:t>
            </w:r>
          </w:p>
        </w:tc>
        <w:tc>
          <w:tcPr>
            <w:tcW w:w="1484"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4463" w:type="dxa"/>
            <w:vAlign w:val="center"/>
          </w:tcPr>
          <w:p w:rsidR="00FA7BC8" w:rsidRDefault="00FA7BC8" w:rsidP="000701D3">
            <w:pPr>
              <w:snapToGrid w:val="0"/>
              <w:spacing w:before="50" w:after="50"/>
              <w:ind w:firstLine="0"/>
              <w:jc w:val="left"/>
              <w:rPr>
                <w:kern w:val="2"/>
                <w:sz w:val="18"/>
              </w:rPr>
            </w:pPr>
            <w:r>
              <w:rPr>
                <w:kern w:val="2"/>
                <w:sz w:val="18"/>
              </w:rPr>
              <w:t>报文长度</w:t>
            </w:r>
          </w:p>
        </w:tc>
      </w:tr>
      <w:tr w:rsidR="007E15A9" w:rsidTr="007E15A9">
        <w:trPr>
          <w:jc w:val="center"/>
        </w:trPr>
        <w:tc>
          <w:tcPr>
            <w:tcW w:w="985" w:type="dxa"/>
            <w:vAlign w:val="center"/>
          </w:tcPr>
          <w:p w:rsidR="007E15A9" w:rsidRDefault="007E15A9" w:rsidP="0032705E">
            <w:pPr>
              <w:snapToGrid w:val="0"/>
              <w:spacing w:before="40" w:after="40"/>
              <w:ind w:firstLine="0"/>
              <w:jc w:val="center"/>
              <w:rPr>
                <w:kern w:val="2"/>
                <w:sz w:val="18"/>
              </w:rPr>
            </w:pPr>
            <w:r>
              <w:rPr>
                <w:kern w:val="2"/>
                <w:sz w:val="18"/>
              </w:rPr>
              <w:t>3</w:t>
            </w:r>
          </w:p>
        </w:tc>
        <w:tc>
          <w:tcPr>
            <w:tcW w:w="2480" w:type="dxa"/>
            <w:vAlign w:val="center"/>
          </w:tcPr>
          <w:p w:rsidR="007E15A9" w:rsidRDefault="007E15A9" w:rsidP="0032705E">
            <w:pPr>
              <w:snapToGrid w:val="0"/>
              <w:spacing w:before="50" w:after="50"/>
              <w:ind w:firstLine="199"/>
              <w:jc w:val="left"/>
              <w:rPr>
                <w:kern w:val="2"/>
                <w:sz w:val="18"/>
              </w:rPr>
            </w:pPr>
            <w:r>
              <w:rPr>
                <w:rFonts w:hint="eastAsia"/>
                <w:kern w:val="2"/>
                <w:sz w:val="18"/>
              </w:rPr>
              <w:t>CMD_ID</w:t>
            </w:r>
          </w:p>
        </w:tc>
        <w:tc>
          <w:tcPr>
            <w:tcW w:w="1484" w:type="dxa"/>
            <w:vAlign w:val="center"/>
          </w:tcPr>
          <w:p w:rsidR="007E15A9" w:rsidRDefault="007E15A9" w:rsidP="0032705E">
            <w:pPr>
              <w:snapToGrid w:val="0"/>
              <w:spacing w:before="40" w:after="40"/>
              <w:ind w:firstLine="0"/>
              <w:jc w:val="center"/>
              <w:rPr>
                <w:kern w:val="2"/>
                <w:sz w:val="18"/>
              </w:rPr>
            </w:pPr>
            <w:r>
              <w:rPr>
                <w:rFonts w:hint="eastAsia"/>
                <w:kern w:val="2"/>
                <w:sz w:val="18"/>
              </w:rPr>
              <w:t>17</w:t>
            </w:r>
          </w:p>
        </w:tc>
        <w:tc>
          <w:tcPr>
            <w:tcW w:w="4463" w:type="dxa"/>
            <w:vAlign w:val="center"/>
          </w:tcPr>
          <w:p w:rsidR="007E15A9" w:rsidRDefault="007E15A9" w:rsidP="000701D3">
            <w:pPr>
              <w:snapToGrid w:val="0"/>
              <w:spacing w:before="50" w:after="5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7E15A9" w:rsidTr="007E15A9">
        <w:trPr>
          <w:jc w:val="center"/>
        </w:trPr>
        <w:tc>
          <w:tcPr>
            <w:tcW w:w="985" w:type="dxa"/>
            <w:vAlign w:val="center"/>
          </w:tcPr>
          <w:p w:rsidR="007E15A9" w:rsidRDefault="007E15A9" w:rsidP="0032705E">
            <w:pPr>
              <w:snapToGrid w:val="0"/>
              <w:spacing w:before="40" w:after="40"/>
              <w:ind w:firstLine="0"/>
              <w:jc w:val="center"/>
              <w:rPr>
                <w:kern w:val="2"/>
                <w:sz w:val="18"/>
              </w:rPr>
            </w:pPr>
            <w:r>
              <w:rPr>
                <w:kern w:val="2"/>
                <w:sz w:val="18"/>
              </w:rPr>
              <w:t>4</w:t>
            </w:r>
          </w:p>
        </w:tc>
        <w:tc>
          <w:tcPr>
            <w:tcW w:w="2480" w:type="dxa"/>
            <w:vAlign w:val="center"/>
          </w:tcPr>
          <w:p w:rsidR="007E15A9" w:rsidRDefault="007E15A9" w:rsidP="0032705E">
            <w:pPr>
              <w:snapToGrid w:val="0"/>
              <w:spacing w:before="50" w:after="50"/>
              <w:ind w:firstLine="199"/>
              <w:jc w:val="left"/>
              <w:rPr>
                <w:kern w:val="2"/>
                <w:sz w:val="18"/>
              </w:rPr>
            </w:pPr>
            <w:r>
              <w:rPr>
                <w:kern w:val="2"/>
                <w:sz w:val="18"/>
              </w:rPr>
              <w:t>Frame_Type</w:t>
            </w:r>
          </w:p>
        </w:tc>
        <w:tc>
          <w:tcPr>
            <w:tcW w:w="1484" w:type="dxa"/>
            <w:vAlign w:val="center"/>
          </w:tcPr>
          <w:p w:rsidR="007E15A9" w:rsidRDefault="007E15A9" w:rsidP="0032705E">
            <w:pPr>
              <w:snapToGrid w:val="0"/>
              <w:spacing w:before="40" w:after="40"/>
              <w:ind w:firstLine="0"/>
              <w:jc w:val="center"/>
              <w:rPr>
                <w:kern w:val="2"/>
                <w:sz w:val="18"/>
              </w:rPr>
            </w:pPr>
            <w:r>
              <w:rPr>
                <w:kern w:val="2"/>
                <w:sz w:val="18"/>
              </w:rPr>
              <w:t>1</w:t>
            </w:r>
          </w:p>
        </w:tc>
        <w:tc>
          <w:tcPr>
            <w:tcW w:w="4463" w:type="dxa"/>
            <w:vAlign w:val="center"/>
          </w:tcPr>
          <w:p w:rsidR="007E15A9" w:rsidRDefault="007E15A9" w:rsidP="000701D3">
            <w:pPr>
              <w:snapToGrid w:val="0"/>
              <w:spacing w:before="50" w:after="5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7E15A9" w:rsidTr="007E15A9">
        <w:trPr>
          <w:jc w:val="center"/>
        </w:trPr>
        <w:tc>
          <w:tcPr>
            <w:tcW w:w="985" w:type="dxa"/>
            <w:vAlign w:val="center"/>
          </w:tcPr>
          <w:p w:rsidR="007E15A9" w:rsidRDefault="007E15A9" w:rsidP="0032705E">
            <w:pPr>
              <w:snapToGrid w:val="0"/>
              <w:spacing w:before="40" w:after="40"/>
              <w:ind w:firstLine="0"/>
              <w:jc w:val="center"/>
              <w:rPr>
                <w:kern w:val="2"/>
                <w:sz w:val="18"/>
              </w:rPr>
            </w:pPr>
            <w:r>
              <w:rPr>
                <w:kern w:val="2"/>
                <w:sz w:val="18"/>
              </w:rPr>
              <w:t>5</w:t>
            </w:r>
          </w:p>
        </w:tc>
        <w:tc>
          <w:tcPr>
            <w:tcW w:w="2480" w:type="dxa"/>
            <w:vAlign w:val="center"/>
          </w:tcPr>
          <w:p w:rsidR="007E15A9" w:rsidRDefault="007E15A9" w:rsidP="0032705E">
            <w:pPr>
              <w:snapToGrid w:val="0"/>
              <w:spacing w:before="50" w:after="50"/>
              <w:ind w:firstLine="199"/>
              <w:jc w:val="left"/>
              <w:rPr>
                <w:kern w:val="2"/>
                <w:sz w:val="18"/>
              </w:rPr>
            </w:pPr>
            <w:r>
              <w:rPr>
                <w:kern w:val="2"/>
                <w:sz w:val="18"/>
              </w:rPr>
              <w:t>Packet_Type</w:t>
            </w:r>
          </w:p>
        </w:tc>
        <w:tc>
          <w:tcPr>
            <w:tcW w:w="1484" w:type="dxa"/>
            <w:vAlign w:val="center"/>
          </w:tcPr>
          <w:p w:rsidR="007E15A9" w:rsidRDefault="007E15A9" w:rsidP="0032705E">
            <w:pPr>
              <w:snapToGrid w:val="0"/>
              <w:spacing w:before="40" w:after="40"/>
              <w:ind w:firstLine="0"/>
              <w:jc w:val="center"/>
              <w:rPr>
                <w:kern w:val="2"/>
                <w:sz w:val="18"/>
              </w:rPr>
            </w:pPr>
            <w:r>
              <w:rPr>
                <w:kern w:val="2"/>
                <w:sz w:val="18"/>
              </w:rPr>
              <w:t>1</w:t>
            </w:r>
          </w:p>
        </w:tc>
        <w:tc>
          <w:tcPr>
            <w:tcW w:w="4463" w:type="dxa"/>
            <w:vAlign w:val="center"/>
          </w:tcPr>
          <w:p w:rsidR="007E15A9" w:rsidRDefault="007E15A9" w:rsidP="000701D3">
            <w:pPr>
              <w:snapToGrid w:val="0"/>
              <w:spacing w:before="50" w:after="5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0F4F08" w:rsidTr="007E15A9">
        <w:trPr>
          <w:jc w:val="center"/>
        </w:trPr>
        <w:tc>
          <w:tcPr>
            <w:tcW w:w="985" w:type="dxa"/>
            <w:vAlign w:val="center"/>
          </w:tcPr>
          <w:p w:rsidR="000F4F08" w:rsidRDefault="000F4F08" w:rsidP="00492D4C">
            <w:pPr>
              <w:snapToGrid w:val="0"/>
              <w:spacing w:before="40" w:after="40"/>
              <w:ind w:firstLine="0"/>
              <w:jc w:val="center"/>
              <w:rPr>
                <w:kern w:val="2"/>
                <w:sz w:val="18"/>
              </w:rPr>
            </w:pPr>
            <w:r>
              <w:rPr>
                <w:rFonts w:hint="eastAsia"/>
                <w:kern w:val="2"/>
                <w:sz w:val="18"/>
              </w:rPr>
              <w:t>6</w:t>
            </w:r>
          </w:p>
        </w:tc>
        <w:tc>
          <w:tcPr>
            <w:tcW w:w="2480" w:type="dxa"/>
            <w:vAlign w:val="center"/>
          </w:tcPr>
          <w:p w:rsidR="000F4F08" w:rsidRPr="003D4320" w:rsidRDefault="000F4F08" w:rsidP="00492D4C">
            <w:pPr>
              <w:snapToGrid w:val="0"/>
              <w:spacing w:before="60" w:after="60"/>
              <w:ind w:firstLine="199"/>
              <w:jc w:val="left"/>
              <w:rPr>
                <w:kern w:val="2"/>
                <w:sz w:val="18"/>
              </w:rPr>
            </w:pPr>
            <w:r w:rsidRPr="003D4320">
              <w:rPr>
                <w:rFonts w:hint="eastAsia"/>
                <w:kern w:val="2"/>
                <w:sz w:val="18"/>
              </w:rPr>
              <w:t>Frame_No</w:t>
            </w:r>
          </w:p>
        </w:tc>
        <w:tc>
          <w:tcPr>
            <w:tcW w:w="1484" w:type="dxa"/>
            <w:vAlign w:val="center"/>
          </w:tcPr>
          <w:p w:rsidR="000F4F08" w:rsidRPr="003D4320" w:rsidRDefault="000F4F08" w:rsidP="00492D4C">
            <w:pPr>
              <w:snapToGrid w:val="0"/>
              <w:spacing w:before="60" w:after="60"/>
              <w:ind w:firstLine="0"/>
              <w:jc w:val="center"/>
              <w:rPr>
                <w:kern w:val="2"/>
                <w:sz w:val="18"/>
              </w:rPr>
            </w:pPr>
            <w:r w:rsidRPr="003D4320">
              <w:rPr>
                <w:rFonts w:hint="eastAsia"/>
                <w:kern w:val="2"/>
                <w:sz w:val="18"/>
              </w:rPr>
              <w:t>1</w:t>
            </w:r>
          </w:p>
        </w:tc>
        <w:tc>
          <w:tcPr>
            <w:tcW w:w="4463" w:type="dxa"/>
            <w:vAlign w:val="center"/>
          </w:tcPr>
          <w:p w:rsidR="000F4F08" w:rsidRPr="003D4320" w:rsidDel="00507663" w:rsidRDefault="000F4F08"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0F4F08" w:rsidTr="007E15A9">
        <w:trPr>
          <w:jc w:val="center"/>
        </w:trPr>
        <w:tc>
          <w:tcPr>
            <w:tcW w:w="985" w:type="dxa"/>
            <w:vAlign w:val="center"/>
          </w:tcPr>
          <w:p w:rsidR="000F4F08" w:rsidRDefault="000F4F08" w:rsidP="0032705E">
            <w:pPr>
              <w:tabs>
                <w:tab w:val="left" w:pos="1260"/>
              </w:tabs>
              <w:snapToGrid w:val="0"/>
              <w:spacing w:before="40" w:after="40"/>
              <w:ind w:firstLine="0"/>
              <w:jc w:val="center"/>
              <w:rPr>
                <w:kern w:val="2"/>
                <w:sz w:val="18"/>
              </w:rPr>
            </w:pPr>
            <w:r>
              <w:rPr>
                <w:rFonts w:hint="eastAsia"/>
                <w:kern w:val="2"/>
                <w:sz w:val="18"/>
              </w:rPr>
              <w:t>7</w:t>
            </w:r>
          </w:p>
        </w:tc>
        <w:tc>
          <w:tcPr>
            <w:tcW w:w="2480" w:type="dxa"/>
            <w:vAlign w:val="center"/>
          </w:tcPr>
          <w:p w:rsidR="000F4F08" w:rsidRDefault="000F4F08" w:rsidP="0032705E">
            <w:pPr>
              <w:snapToGrid w:val="0"/>
              <w:spacing w:before="50" w:after="50"/>
              <w:ind w:firstLine="199"/>
              <w:jc w:val="left"/>
              <w:rPr>
                <w:kern w:val="2"/>
                <w:sz w:val="18"/>
              </w:rPr>
            </w:pPr>
            <w:r>
              <w:rPr>
                <w:kern w:val="2"/>
                <w:sz w:val="18"/>
              </w:rPr>
              <w:t>Channel_No</w:t>
            </w:r>
          </w:p>
        </w:tc>
        <w:tc>
          <w:tcPr>
            <w:tcW w:w="1484" w:type="dxa"/>
            <w:vAlign w:val="center"/>
          </w:tcPr>
          <w:p w:rsidR="000F4F08" w:rsidRDefault="000F4F08" w:rsidP="0032705E">
            <w:pPr>
              <w:snapToGrid w:val="0"/>
              <w:spacing w:before="40" w:after="40"/>
              <w:ind w:firstLine="0"/>
              <w:jc w:val="center"/>
              <w:rPr>
                <w:kern w:val="2"/>
                <w:sz w:val="18"/>
              </w:rPr>
            </w:pPr>
            <w:r>
              <w:rPr>
                <w:kern w:val="2"/>
                <w:sz w:val="18"/>
              </w:rPr>
              <w:t>1</w:t>
            </w:r>
          </w:p>
        </w:tc>
        <w:tc>
          <w:tcPr>
            <w:tcW w:w="4463" w:type="dxa"/>
            <w:vAlign w:val="center"/>
          </w:tcPr>
          <w:p w:rsidR="000F4F08" w:rsidRDefault="000F4F08" w:rsidP="000701D3">
            <w:pPr>
              <w:snapToGrid w:val="0"/>
              <w:spacing w:before="50" w:after="50"/>
              <w:ind w:firstLine="0"/>
              <w:jc w:val="left"/>
              <w:rPr>
                <w:kern w:val="2"/>
                <w:sz w:val="18"/>
              </w:rPr>
            </w:pPr>
            <w:r>
              <w:rPr>
                <w:kern w:val="2"/>
                <w:sz w:val="18"/>
              </w:rPr>
              <w:t>通道号</w:t>
            </w:r>
            <w:r>
              <w:rPr>
                <w:rFonts w:hint="eastAsia"/>
                <w:kern w:val="2"/>
                <w:sz w:val="18"/>
              </w:rPr>
              <w:t>—</w:t>
            </w:r>
            <w:r>
              <w:rPr>
                <w:kern w:val="2"/>
                <w:sz w:val="18"/>
              </w:rPr>
              <w:t>表示采集装置上的摄像机</w:t>
            </w:r>
            <w:r>
              <w:rPr>
                <w:rFonts w:hint="eastAsia"/>
                <w:kern w:val="2"/>
                <w:sz w:val="18"/>
              </w:rPr>
              <w:t>编号。如：</w:t>
            </w:r>
            <w:r>
              <w:rPr>
                <w:kern w:val="2"/>
                <w:sz w:val="18"/>
              </w:rPr>
              <w:t>一个装置连接</w:t>
            </w:r>
            <w:r>
              <w:rPr>
                <w:kern w:val="2"/>
                <w:sz w:val="18"/>
              </w:rPr>
              <w:t>2</w:t>
            </w:r>
            <w:r>
              <w:rPr>
                <w:kern w:val="2"/>
                <w:sz w:val="18"/>
              </w:rPr>
              <w:t>部摄像机，</w:t>
            </w:r>
            <w:r>
              <w:rPr>
                <w:rFonts w:hint="eastAsia"/>
                <w:kern w:val="2"/>
                <w:sz w:val="18"/>
              </w:rPr>
              <w:t>则</w:t>
            </w:r>
            <w:r>
              <w:rPr>
                <w:kern w:val="2"/>
                <w:sz w:val="18"/>
              </w:rPr>
              <w:t>分别标号为</w:t>
            </w:r>
            <w:r>
              <w:rPr>
                <w:kern w:val="2"/>
                <w:sz w:val="18"/>
              </w:rPr>
              <w:t>1</w:t>
            </w:r>
            <w:r>
              <w:rPr>
                <w:kern w:val="2"/>
                <w:sz w:val="18"/>
              </w:rPr>
              <w:t>、</w:t>
            </w:r>
            <w:r>
              <w:rPr>
                <w:kern w:val="2"/>
                <w:sz w:val="18"/>
              </w:rPr>
              <w:t>2</w:t>
            </w:r>
          </w:p>
        </w:tc>
      </w:tr>
      <w:tr w:rsidR="000F4F08" w:rsidTr="007E15A9">
        <w:trPr>
          <w:jc w:val="center"/>
        </w:trPr>
        <w:tc>
          <w:tcPr>
            <w:tcW w:w="985" w:type="dxa"/>
            <w:vAlign w:val="center"/>
          </w:tcPr>
          <w:p w:rsidR="000F4F08" w:rsidRDefault="000F4F08" w:rsidP="0032705E">
            <w:pPr>
              <w:tabs>
                <w:tab w:val="left" w:pos="1260"/>
              </w:tabs>
              <w:snapToGrid w:val="0"/>
              <w:spacing w:before="40" w:after="40"/>
              <w:ind w:firstLine="0"/>
              <w:jc w:val="center"/>
              <w:rPr>
                <w:kern w:val="2"/>
                <w:sz w:val="18"/>
              </w:rPr>
            </w:pPr>
            <w:r>
              <w:rPr>
                <w:rFonts w:hint="eastAsia"/>
                <w:kern w:val="2"/>
                <w:sz w:val="18"/>
              </w:rPr>
              <w:t>8</w:t>
            </w:r>
          </w:p>
        </w:tc>
        <w:tc>
          <w:tcPr>
            <w:tcW w:w="2480" w:type="dxa"/>
            <w:vAlign w:val="center"/>
          </w:tcPr>
          <w:p w:rsidR="000F4F08" w:rsidRDefault="000F4F08" w:rsidP="0032705E">
            <w:pPr>
              <w:snapToGrid w:val="0"/>
              <w:spacing w:before="50" w:after="50"/>
              <w:ind w:firstLine="199"/>
              <w:jc w:val="left"/>
              <w:rPr>
                <w:kern w:val="2"/>
                <w:sz w:val="18"/>
              </w:rPr>
            </w:pPr>
            <w:r>
              <w:rPr>
                <w:kern w:val="2"/>
                <w:sz w:val="18"/>
              </w:rPr>
              <w:t>Presetting_No</w:t>
            </w:r>
          </w:p>
        </w:tc>
        <w:tc>
          <w:tcPr>
            <w:tcW w:w="1484" w:type="dxa"/>
            <w:vAlign w:val="center"/>
          </w:tcPr>
          <w:p w:rsidR="000F4F08" w:rsidRDefault="000F4F08" w:rsidP="0032705E">
            <w:pPr>
              <w:snapToGrid w:val="0"/>
              <w:spacing w:before="40" w:after="40"/>
              <w:ind w:firstLine="0"/>
              <w:jc w:val="center"/>
              <w:rPr>
                <w:kern w:val="2"/>
                <w:sz w:val="18"/>
              </w:rPr>
            </w:pPr>
            <w:r>
              <w:rPr>
                <w:kern w:val="2"/>
                <w:sz w:val="18"/>
              </w:rPr>
              <w:t>1</w:t>
            </w:r>
          </w:p>
        </w:tc>
        <w:tc>
          <w:tcPr>
            <w:tcW w:w="4463" w:type="dxa"/>
            <w:vAlign w:val="center"/>
          </w:tcPr>
          <w:p w:rsidR="000F4F08" w:rsidRDefault="000F4F08" w:rsidP="000701D3">
            <w:pPr>
              <w:snapToGrid w:val="0"/>
              <w:spacing w:before="50" w:after="50"/>
              <w:ind w:firstLine="0"/>
              <w:jc w:val="left"/>
              <w:rPr>
                <w:kern w:val="2"/>
                <w:sz w:val="18"/>
              </w:rPr>
            </w:pPr>
            <w:r>
              <w:rPr>
                <w:kern w:val="2"/>
                <w:sz w:val="18"/>
              </w:rPr>
              <w:t>预置位号</w:t>
            </w:r>
            <w:r>
              <w:rPr>
                <w:rFonts w:hint="eastAsia"/>
                <w:kern w:val="2"/>
                <w:sz w:val="18"/>
              </w:rPr>
              <w:t>—</w:t>
            </w:r>
            <w:r>
              <w:rPr>
                <w:kern w:val="2"/>
                <w:sz w:val="18"/>
              </w:rPr>
              <w:t>即云台摄像所设置的预置位号，不带云台摄像机，预置位号为</w:t>
            </w:r>
            <w:r>
              <w:rPr>
                <w:kern w:val="2"/>
                <w:sz w:val="18"/>
              </w:rPr>
              <w:t>255</w:t>
            </w:r>
          </w:p>
        </w:tc>
      </w:tr>
      <w:tr w:rsidR="000F4F08" w:rsidTr="007E15A9">
        <w:trPr>
          <w:jc w:val="center"/>
        </w:trPr>
        <w:tc>
          <w:tcPr>
            <w:tcW w:w="985" w:type="dxa"/>
            <w:vAlign w:val="center"/>
          </w:tcPr>
          <w:p w:rsidR="000F4F08" w:rsidRDefault="000F4F08" w:rsidP="0032705E">
            <w:pPr>
              <w:snapToGrid w:val="0"/>
              <w:spacing w:before="80" w:after="80"/>
              <w:ind w:firstLine="0"/>
              <w:jc w:val="center"/>
              <w:rPr>
                <w:kern w:val="2"/>
                <w:sz w:val="18"/>
              </w:rPr>
            </w:pPr>
            <w:r>
              <w:rPr>
                <w:rFonts w:hint="eastAsia"/>
                <w:kern w:val="2"/>
                <w:sz w:val="18"/>
              </w:rPr>
              <w:t>9</w:t>
            </w:r>
          </w:p>
        </w:tc>
        <w:tc>
          <w:tcPr>
            <w:tcW w:w="2480" w:type="dxa"/>
            <w:vAlign w:val="center"/>
          </w:tcPr>
          <w:p w:rsidR="000F4F08" w:rsidRDefault="000F4F08" w:rsidP="0032705E">
            <w:pPr>
              <w:snapToGrid w:val="0"/>
              <w:spacing w:before="80" w:after="80"/>
              <w:ind w:firstLine="199"/>
              <w:jc w:val="left"/>
              <w:rPr>
                <w:kern w:val="2"/>
                <w:sz w:val="18"/>
              </w:rPr>
            </w:pPr>
            <w:r>
              <w:rPr>
                <w:rFonts w:hint="eastAsia"/>
                <w:kern w:val="2"/>
                <w:sz w:val="18"/>
              </w:rPr>
              <w:t>P</w:t>
            </w:r>
            <w:r>
              <w:rPr>
                <w:kern w:val="2"/>
                <w:sz w:val="18"/>
              </w:rPr>
              <w:t>acket_No</w:t>
            </w:r>
          </w:p>
        </w:tc>
        <w:tc>
          <w:tcPr>
            <w:tcW w:w="1484" w:type="dxa"/>
            <w:vAlign w:val="center"/>
          </w:tcPr>
          <w:p w:rsidR="000F4F08" w:rsidRDefault="000F4F08" w:rsidP="0032705E">
            <w:pPr>
              <w:snapToGrid w:val="0"/>
              <w:spacing w:before="80" w:after="80"/>
              <w:ind w:firstLine="0"/>
              <w:jc w:val="center"/>
              <w:rPr>
                <w:kern w:val="2"/>
                <w:sz w:val="18"/>
              </w:rPr>
            </w:pPr>
            <w:r>
              <w:rPr>
                <w:rFonts w:hint="eastAsia"/>
                <w:kern w:val="2"/>
                <w:sz w:val="18"/>
              </w:rPr>
              <w:t>2</w:t>
            </w:r>
          </w:p>
        </w:tc>
        <w:tc>
          <w:tcPr>
            <w:tcW w:w="4463" w:type="dxa"/>
            <w:vAlign w:val="center"/>
          </w:tcPr>
          <w:p w:rsidR="000F4F08" w:rsidRDefault="000F4F08" w:rsidP="000701D3">
            <w:pPr>
              <w:snapToGrid w:val="0"/>
              <w:spacing w:before="80" w:after="80"/>
              <w:ind w:firstLine="0"/>
              <w:jc w:val="left"/>
              <w:rPr>
                <w:kern w:val="2"/>
                <w:sz w:val="18"/>
              </w:rPr>
            </w:pPr>
            <w:r>
              <w:rPr>
                <w:rFonts w:hint="eastAsia"/>
                <w:kern w:val="2"/>
                <w:sz w:val="18"/>
              </w:rPr>
              <w:t>总包数（无符号整数，</w:t>
            </w:r>
            <w:r>
              <w:rPr>
                <w:kern w:val="2"/>
                <w:sz w:val="18"/>
              </w:rPr>
              <w:t>取值范围：</w:t>
            </w:r>
            <w:r>
              <w:rPr>
                <w:rFonts w:hint="eastAsia"/>
                <w:kern w:val="2"/>
                <w:sz w:val="18"/>
              </w:rPr>
              <w:t>大于等于</w:t>
            </w:r>
            <w:r>
              <w:rPr>
                <w:rFonts w:hint="eastAsia"/>
                <w:kern w:val="2"/>
                <w:sz w:val="18"/>
              </w:rPr>
              <w:t>0</w:t>
            </w:r>
            <w:r>
              <w:rPr>
                <w:rFonts w:hint="eastAsia"/>
                <w:kern w:val="2"/>
                <w:sz w:val="18"/>
              </w:rPr>
              <w:t>）</w:t>
            </w:r>
          </w:p>
        </w:tc>
      </w:tr>
      <w:tr w:rsidR="000F4F08" w:rsidTr="007E15A9">
        <w:trPr>
          <w:jc w:val="center"/>
        </w:trPr>
        <w:tc>
          <w:tcPr>
            <w:tcW w:w="985" w:type="dxa"/>
            <w:vAlign w:val="center"/>
          </w:tcPr>
          <w:p w:rsidR="000F4F08" w:rsidRDefault="000F4F08" w:rsidP="0032705E">
            <w:pPr>
              <w:snapToGrid w:val="0"/>
              <w:spacing w:before="80" w:after="80"/>
              <w:ind w:firstLine="0"/>
              <w:jc w:val="center"/>
              <w:rPr>
                <w:kern w:val="2"/>
                <w:sz w:val="18"/>
              </w:rPr>
            </w:pPr>
            <w:r>
              <w:rPr>
                <w:rFonts w:hint="eastAsia"/>
                <w:kern w:val="2"/>
                <w:sz w:val="18"/>
              </w:rPr>
              <w:t>10</w:t>
            </w:r>
          </w:p>
        </w:tc>
        <w:tc>
          <w:tcPr>
            <w:tcW w:w="2480" w:type="dxa"/>
            <w:vAlign w:val="center"/>
          </w:tcPr>
          <w:p w:rsidR="000F4F08" w:rsidRDefault="000F4F08" w:rsidP="0032705E">
            <w:pPr>
              <w:snapToGrid w:val="0"/>
              <w:spacing w:before="80" w:after="80"/>
              <w:ind w:firstLine="199"/>
              <w:jc w:val="left"/>
              <w:rPr>
                <w:kern w:val="2"/>
                <w:sz w:val="18"/>
              </w:rPr>
            </w:pPr>
            <w:r>
              <w:rPr>
                <w:kern w:val="2"/>
                <w:sz w:val="18"/>
              </w:rPr>
              <w:t>Subpacket_No</w:t>
            </w:r>
          </w:p>
        </w:tc>
        <w:tc>
          <w:tcPr>
            <w:tcW w:w="1484" w:type="dxa"/>
            <w:vAlign w:val="center"/>
          </w:tcPr>
          <w:p w:rsidR="000F4F08" w:rsidRDefault="000F4F08" w:rsidP="0032705E">
            <w:pPr>
              <w:snapToGrid w:val="0"/>
              <w:spacing w:before="80" w:after="80"/>
              <w:ind w:firstLine="0"/>
              <w:jc w:val="center"/>
              <w:rPr>
                <w:kern w:val="2"/>
                <w:sz w:val="18"/>
              </w:rPr>
            </w:pPr>
            <w:r>
              <w:rPr>
                <w:kern w:val="2"/>
                <w:sz w:val="18"/>
              </w:rPr>
              <w:t>2</w:t>
            </w:r>
          </w:p>
        </w:tc>
        <w:tc>
          <w:tcPr>
            <w:tcW w:w="4463" w:type="dxa"/>
            <w:vAlign w:val="center"/>
          </w:tcPr>
          <w:p w:rsidR="000F4F08" w:rsidRDefault="000F4F08" w:rsidP="000701D3">
            <w:pPr>
              <w:snapToGrid w:val="0"/>
              <w:spacing w:before="80" w:after="80"/>
              <w:ind w:firstLine="0"/>
              <w:jc w:val="left"/>
              <w:rPr>
                <w:kern w:val="2"/>
                <w:sz w:val="18"/>
              </w:rPr>
            </w:pPr>
            <w:r>
              <w:rPr>
                <w:kern w:val="2"/>
                <w:sz w:val="18"/>
              </w:rPr>
              <w:t>子包包号</w:t>
            </w:r>
            <w:r>
              <w:rPr>
                <w:rFonts w:hint="eastAsia"/>
                <w:kern w:val="2"/>
                <w:sz w:val="18"/>
              </w:rPr>
              <w:t>（无符号整数，</w:t>
            </w:r>
            <w:r>
              <w:rPr>
                <w:kern w:val="2"/>
                <w:sz w:val="18"/>
              </w:rPr>
              <w:t>取值范围：</w:t>
            </w:r>
            <w:r>
              <w:rPr>
                <w:rFonts w:hint="eastAsia"/>
                <w:kern w:val="2"/>
                <w:sz w:val="18"/>
              </w:rPr>
              <w:t>大于等于</w:t>
            </w:r>
            <w:r>
              <w:rPr>
                <w:rFonts w:hint="eastAsia"/>
                <w:kern w:val="2"/>
                <w:sz w:val="18"/>
              </w:rPr>
              <w:t>0</w:t>
            </w:r>
            <w:r>
              <w:rPr>
                <w:rFonts w:hint="eastAsia"/>
                <w:kern w:val="2"/>
                <w:sz w:val="18"/>
              </w:rPr>
              <w:t>）</w:t>
            </w:r>
          </w:p>
        </w:tc>
      </w:tr>
      <w:tr w:rsidR="000F4F08" w:rsidTr="007E15A9">
        <w:trPr>
          <w:jc w:val="center"/>
        </w:trPr>
        <w:tc>
          <w:tcPr>
            <w:tcW w:w="985" w:type="dxa"/>
            <w:vAlign w:val="center"/>
          </w:tcPr>
          <w:p w:rsidR="000F4F08" w:rsidRDefault="000F4F08" w:rsidP="0032705E">
            <w:pPr>
              <w:snapToGrid w:val="0"/>
              <w:spacing w:before="80" w:after="80"/>
              <w:ind w:firstLine="0"/>
              <w:jc w:val="center"/>
              <w:rPr>
                <w:kern w:val="2"/>
                <w:sz w:val="18"/>
              </w:rPr>
            </w:pPr>
            <w:r>
              <w:rPr>
                <w:rFonts w:hint="eastAsia"/>
                <w:kern w:val="2"/>
                <w:sz w:val="18"/>
              </w:rPr>
              <w:t>11</w:t>
            </w:r>
          </w:p>
        </w:tc>
        <w:tc>
          <w:tcPr>
            <w:tcW w:w="2480" w:type="dxa"/>
            <w:vAlign w:val="center"/>
          </w:tcPr>
          <w:p w:rsidR="000F4F08" w:rsidRDefault="000F4F08" w:rsidP="0032705E">
            <w:pPr>
              <w:snapToGrid w:val="0"/>
              <w:spacing w:before="80" w:after="80"/>
              <w:ind w:firstLine="199"/>
              <w:jc w:val="left"/>
              <w:rPr>
                <w:kern w:val="2"/>
                <w:sz w:val="18"/>
              </w:rPr>
            </w:pPr>
            <w:r>
              <w:rPr>
                <w:kern w:val="2"/>
                <w:sz w:val="18"/>
              </w:rPr>
              <w:t>Sample</w:t>
            </w:r>
          </w:p>
        </w:tc>
        <w:tc>
          <w:tcPr>
            <w:tcW w:w="1484" w:type="dxa"/>
            <w:vAlign w:val="center"/>
          </w:tcPr>
          <w:p w:rsidR="000F4F08" w:rsidRDefault="000F4F08" w:rsidP="0032705E">
            <w:pPr>
              <w:snapToGrid w:val="0"/>
              <w:spacing w:before="80" w:after="80"/>
              <w:ind w:firstLine="0"/>
              <w:jc w:val="center"/>
              <w:rPr>
                <w:kern w:val="2"/>
                <w:sz w:val="18"/>
              </w:rPr>
            </w:pPr>
            <w:r>
              <w:rPr>
                <w:rFonts w:hint="eastAsia"/>
                <w:kern w:val="2"/>
                <w:sz w:val="18"/>
              </w:rPr>
              <w:t>N</w:t>
            </w:r>
          </w:p>
        </w:tc>
        <w:tc>
          <w:tcPr>
            <w:tcW w:w="4463" w:type="dxa"/>
            <w:vAlign w:val="center"/>
          </w:tcPr>
          <w:p w:rsidR="000F4F08" w:rsidRDefault="000F4F08" w:rsidP="000701D3">
            <w:pPr>
              <w:snapToGrid w:val="0"/>
              <w:spacing w:before="80" w:after="80"/>
              <w:ind w:firstLine="0"/>
              <w:jc w:val="left"/>
              <w:rPr>
                <w:kern w:val="2"/>
                <w:sz w:val="18"/>
              </w:rPr>
            </w:pPr>
            <w:r>
              <w:rPr>
                <w:kern w:val="2"/>
                <w:sz w:val="18"/>
              </w:rPr>
              <w:t>数据区</w:t>
            </w:r>
          </w:p>
        </w:tc>
      </w:tr>
      <w:tr w:rsidR="000F4F08" w:rsidTr="007E15A9">
        <w:trPr>
          <w:jc w:val="center"/>
        </w:trPr>
        <w:tc>
          <w:tcPr>
            <w:tcW w:w="985" w:type="dxa"/>
            <w:vAlign w:val="center"/>
          </w:tcPr>
          <w:p w:rsidR="000F4F08" w:rsidRDefault="000F4F08" w:rsidP="0032705E">
            <w:pPr>
              <w:snapToGrid w:val="0"/>
              <w:spacing w:before="80" w:after="80"/>
              <w:ind w:firstLine="0"/>
              <w:jc w:val="center"/>
              <w:rPr>
                <w:kern w:val="2"/>
                <w:sz w:val="18"/>
              </w:rPr>
            </w:pPr>
            <w:r>
              <w:rPr>
                <w:rFonts w:hint="eastAsia"/>
                <w:kern w:val="2"/>
                <w:sz w:val="18"/>
              </w:rPr>
              <w:t>12</w:t>
            </w:r>
          </w:p>
        </w:tc>
        <w:tc>
          <w:tcPr>
            <w:tcW w:w="2480" w:type="dxa"/>
            <w:vAlign w:val="center"/>
          </w:tcPr>
          <w:p w:rsidR="000F4F08" w:rsidRDefault="000F4F08" w:rsidP="0032705E">
            <w:pPr>
              <w:snapToGrid w:val="0"/>
              <w:spacing w:before="80" w:after="80"/>
              <w:ind w:firstLine="199"/>
              <w:jc w:val="left"/>
              <w:rPr>
                <w:kern w:val="2"/>
                <w:sz w:val="18"/>
              </w:rPr>
            </w:pPr>
            <w:r>
              <w:rPr>
                <w:kern w:val="2"/>
                <w:sz w:val="18"/>
              </w:rPr>
              <w:t>CRC16</w:t>
            </w:r>
          </w:p>
        </w:tc>
        <w:tc>
          <w:tcPr>
            <w:tcW w:w="1484" w:type="dxa"/>
            <w:vAlign w:val="center"/>
          </w:tcPr>
          <w:p w:rsidR="000F4F08" w:rsidRDefault="000F4F08" w:rsidP="0032705E">
            <w:pPr>
              <w:snapToGrid w:val="0"/>
              <w:spacing w:before="80" w:after="80"/>
              <w:ind w:firstLine="0"/>
              <w:jc w:val="center"/>
              <w:rPr>
                <w:kern w:val="2"/>
                <w:sz w:val="18"/>
              </w:rPr>
            </w:pPr>
            <w:r>
              <w:rPr>
                <w:kern w:val="2"/>
                <w:sz w:val="18"/>
              </w:rPr>
              <w:t>2</w:t>
            </w:r>
          </w:p>
        </w:tc>
        <w:tc>
          <w:tcPr>
            <w:tcW w:w="4463" w:type="dxa"/>
            <w:vAlign w:val="center"/>
          </w:tcPr>
          <w:p w:rsidR="000F4F08" w:rsidRDefault="000F4F08" w:rsidP="000701D3">
            <w:pPr>
              <w:snapToGrid w:val="0"/>
              <w:spacing w:before="80" w:after="80"/>
              <w:ind w:firstLine="0"/>
              <w:jc w:val="left"/>
              <w:rPr>
                <w:kern w:val="2"/>
                <w:sz w:val="18"/>
              </w:rPr>
            </w:pPr>
            <w:r>
              <w:rPr>
                <w:kern w:val="2"/>
                <w:sz w:val="18"/>
              </w:rPr>
              <w:t>校验位</w:t>
            </w:r>
          </w:p>
        </w:tc>
      </w:tr>
      <w:tr w:rsidR="000F4F08" w:rsidTr="007E15A9">
        <w:trPr>
          <w:jc w:val="center"/>
        </w:trPr>
        <w:tc>
          <w:tcPr>
            <w:tcW w:w="985" w:type="dxa"/>
            <w:vAlign w:val="center"/>
          </w:tcPr>
          <w:p w:rsidR="000F4F08" w:rsidRDefault="000F4F08" w:rsidP="0032705E">
            <w:pPr>
              <w:snapToGrid w:val="0"/>
              <w:spacing w:before="80" w:after="80"/>
              <w:ind w:firstLine="0"/>
              <w:jc w:val="center"/>
              <w:rPr>
                <w:kern w:val="2"/>
                <w:sz w:val="18"/>
              </w:rPr>
            </w:pPr>
            <w:r>
              <w:rPr>
                <w:rFonts w:hint="eastAsia"/>
                <w:kern w:val="2"/>
                <w:sz w:val="18"/>
              </w:rPr>
              <w:t>13</w:t>
            </w:r>
          </w:p>
        </w:tc>
        <w:tc>
          <w:tcPr>
            <w:tcW w:w="2480" w:type="dxa"/>
            <w:vAlign w:val="center"/>
          </w:tcPr>
          <w:p w:rsidR="000F4F08" w:rsidRDefault="000F4F08" w:rsidP="0032705E">
            <w:pPr>
              <w:snapToGrid w:val="0"/>
              <w:spacing w:before="80" w:after="80"/>
              <w:ind w:firstLine="199"/>
              <w:jc w:val="left"/>
              <w:rPr>
                <w:kern w:val="2"/>
                <w:sz w:val="18"/>
              </w:rPr>
            </w:pPr>
            <w:r w:rsidRPr="001A0DE1">
              <w:rPr>
                <w:rFonts w:hint="eastAsia"/>
                <w:kern w:val="2"/>
                <w:sz w:val="18"/>
              </w:rPr>
              <w:t>End</w:t>
            </w:r>
          </w:p>
        </w:tc>
        <w:tc>
          <w:tcPr>
            <w:tcW w:w="1484" w:type="dxa"/>
            <w:vAlign w:val="center"/>
          </w:tcPr>
          <w:p w:rsidR="000F4F08" w:rsidRDefault="000F4F08" w:rsidP="0032705E">
            <w:pPr>
              <w:snapToGrid w:val="0"/>
              <w:spacing w:before="80" w:after="80"/>
              <w:ind w:firstLine="0"/>
              <w:jc w:val="center"/>
              <w:rPr>
                <w:kern w:val="2"/>
                <w:sz w:val="18"/>
              </w:rPr>
            </w:pPr>
            <w:r w:rsidRPr="001A0DE1">
              <w:rPr>
                <w:rFonts w:hint="eastAsia"/>
                <w:kern w:val="2"/>
                <w:sz w:val="18"/>
              </w:rPr>
              <w:t>1</w:t>
            </w:r>
          </w:p>
        </w:tc>
        <w:tc>
          <w:tcPr>
            <w:tcW w:w="4463" w:type="dxa"/>
            <w:vAlign w:val="center"/>
          </w:tcPr>
          <w:p w:rsidR="000F4F08" w:rsidRDefault="000F4F08">
            <w:pPr>
              <w:snapToGrid w:val="0"/>
              <w:spacing w:before="80" w:after="80"/>
              <w:ind w:firstLine="0"/>
              <w:jc w:val="left"/>
              <w:rPr>
                <w:kern w:val="2"/>
                <w:sz w:val="18"/>
              </w:rPr>
            </w:pPr>
            <w:r w:rsidRPr="001A0DE1">
              <w:rPr>
                <w:rFonts w:hint="eastAsia"/>
                <w:kern w:val="2"/>
                <w:sz w:val="18"/>
              </w:rPr>
              <w:t>报文尾：</w:t>
            </w:r>
            <w:r w:rsidRPr="001A0DE1">
              <w:rPr>
                <w:rFonts w:hint="eastAsia"/>
                <w:kern w:val="2"/>
                <w:sz w:val="18"/>
              </w:rPr>
              <w:t>0x96</w:t>
            </w:r>
          </w:p>
        </w:tc>
      </w:tr>
    </w:tbl>
    <w:p w:rsidR="00FA7BC8" w:rsidRDefault="00FA7BC8" w:rsidP="00FA7BC8">
      <w:pPr>
        <w:pStyle w:val="afffffffff6"/>
        <w:rPr>
          <w:rFonts w:ascii="宋体" w:eastAsia="宋体" w:hAnsi="宋体"/>
        </w:rPr>
      </w:pPr>
    </w:p>
    <w:p w:rsidR="00FA7BC8" w:rsidRDefault="00FA7BC8" w:rsidP="006177C4">
      <w:pPr>
        <w:pStyle w:val="afffb"/>
        <w:outlineLvl w:val="2"/>
        <w:rPr>
          <w:kern w:val="2"/>
        </w:rPr>
      </w:pPr>
      <w:r>
        <w:rPr>
          <w:rFonts w:ascii="Times New Roman"/>
          <w:b/>
        </w:rPr>
        <w:lastRenderedPageBreak/>
        <w:t>C</w:t>
      </w:r>
      <w:r>
        <w:rPr>
          <w:rFonts w:ascii="EU-F1" w:hint="eastAsia"/>
          <w:spacing w:val="20"/>
          <w:kern w:val="2"/>
        </w:rPr>
        <w:t>.</w:t>
      </w:r>
      <w:r>
        <w:rPr>
          <w:rFonts w:hint="eastAsia"/>
          <w:kern w:val="2"/>
        </w:rPr>
        <w:t>5</w:t>
      </w:r>
      <w:r>
        <w:rPr>
          <w:rFonts w:ascii="EU-F1" w:hint="eastAsia"/>
          <w:spacing w:val="20"/>
          <w:kern w:val="2"/>
        </w:rPr>
        <w:t>.</w:t>
      </w:r>
      <w:r>
        <w:rPr>
          <w:rFonts w:hint="eastAsia"/>
          <w:kern w:val="2"/>
        </w:rPr>
        <w:t>6</w:t>
      </w:r>
      <w:r>
        <w:rPr>
          <w:rFonts w:hint="eastAsia"/>
          <w:kern w:val="2"/>
        </w:rPr>
        <w:t xml:space="preserve">　</w:t>
      </w:r>
      <w:r>
        <w:rPr>
          <w:kern w:val="2"/>
        </w:rPr>
        <w:t>远程图像数据上</w:t>
      </w:r>
      <w:proofErr w:type="gramStart"/>
      <w:r>
        <w:rPr>
          <w:kern w:val="2"/>
        </w:rPr>
        <w:t>送结束</w:t>
      </w:r>
      <w:proofErr w:type="gramEnd"/>
      <w:r>
        <w:rPr>
          <w:kern w:val="2"/>
        </w:rPr>
        <w:t>标记</w:t>
      </w:r>
    </w:p>
    <w:p w:rsidR="00FA7BC8" w:rsidRDefault="00FA7BC8" w:rsidP="00FA7BC8">
      <w:pPr>
        <w:tabs>
          <w:tab w:val="left" w:pos="4905"/>
        </w:tabs>
        <w:ind w:firstLineChars="257" w:firstLine="540"/>
        <w:rPr>
          <w:kern w:val="2"/>
        </w:rPr>
      </w:pPr>
      <w:r>
        <w:rPr>
          <w:rFonts w:hint="eastAsia"/>
          <w:kern w:val="2"/>
        </w:rPr>
        <w:t>装置</w:t>
      </w:r>
      <w:r>
        <w:rPr>
          <w:kern w:val="2"/>
        </w:rPr>
        <w:t>上送图像数据全部结束后</w:t>
      </w:r>
      <w:r>
        <w:rPr>
          <w:kern w:val="2"/>
        </w:rPr>
        <w:t>2</w:t>
      </w:r>
      <w:r>
        <w:rPr>
          <w:kern w:val="2"/>
        </w:rPr>
        <w:t>秒，发送该指令，主站收到后立即发送补包数据下发命令</w:t>
      </w:r>
      <w:r>
        <w:rPr>
          <w:rFonts w:hint="eastAsia"/>
          <w:kern w:val="2"/>
        </w:rPr>
        <w:t>（不缺包也要发送补包数是</w:t>
      </w:r>
      <w:r>
        <w:rPr>
          <w:rFonts w:hint="eastAsia"/>
          <w:kern w:val="2"/>
        </w:rPr>
        <w:t>0</w:t>
      </w:r>
      <w:r>
        <w:rPr>
          <w:rFonts w:hint="eastAsia"/>
          <w:kern w:val="2"/>
        </w:rPr>
        <w:t>的补包命令）</w:t>
      </w:r>
      <w:r>
        <w:rPr>
          <w:kern w:val="2"/>
        </w:rPr>
        <w:t>。该命令最多循环发送</w:t>
      </w:r>
      <w:r>
        <w:rPr>
          <w:kern w:val="2"/>
        </w:rPr>
        <w:t>5</w:t>
      </w:r>
      <w:r>
        <w:rPr>
          <w:kern w:val="2"/>
        </w:rPr>
        <w:t>次，每次间隔</w:t>
      </w:r>
      <w:r>
        <w:rPr>
          <w:kern w:val="2"/>
        </w:rPr>
        <w:t>3</w:t>
      </w:r>
      <w:r>
        <w:rPr>
          <w:kern w:val="2"/>
        </w:rPr>
        <w:t>秒，收到</w:t>
      </w:r>
      <w:r>
        <w:rPr>
          <w:rFonts w:hint="eastAsia"/>
          <w:kern w:val="2"/>
        </w:rPr>
        <w:t>上位机</w:t>
      </w:r>
      <w:r>
        <w:rPr>
          <w:kern w:val="2"/>
        </w:rPr>
        <w:t>应答后即停止发送。</w:t>
      </w:r>
    </w:p>
    <w:p w:rsidR="00FA7BC8" w:rsidRDefault="00FA7BC8" w:rsidP="00FA7BC8">
      <w:pPr>
        <w:tabs>
          <w:tab w:val="left" w:pos="4905"/>
        </w:tabs>
        <w:ind w:firstLine="435"/>
        <w:rPr>
          <w:kern w:val="2"/>
        </w:rPr>
      </w:pPr>
      <w:r>
        <w:rPr>
          <w:kern w:val="2"/>
        </w:rPr>
        <w:t>数据报文格式见下表：</w:t>
      </w:r>
    </w:p>
    <w:p w:rsidR="00FA7BC8" w:rsidRDefault="00FA7BC8" w:rsidP="00FA7BC8">
      <w:pPr>
        <w:pStyle w:val="afffffffff6"/>
      </w:pPr>
      <w:r>
        <w:t>表</w:t>
      </w:r>
      <w:r>
        <w:rPr>
          <w:rFonts w:ascii="Times New Roman"/>
          <w:b/>
        </w:rPr>
        <w:t>C</w:t>
      </w:r>
      <w:r w:rsidR="00077E64">
        <w:rPr>
          <w:rFonts w:hint="eastAsia"/>
        </w:rPr>
        <w:t>5-9</w:t>
      </w:r>
      <w:r>
        <w:rPr>
          <w:rFonts w:hint="eastAsia"/>
        </w:rPr>
        <w:t xml:space="preserve">　</w:t>
      </w:r>
      <w:r>
        <w:t>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02"/>
        <w:gridCol w:w="2464"/>
        <w:gridCol w:w="1483"/>
        <w:gridCol w:w="4463"/>
      </w:tblGrid>
      <w:tr w:rsidR="00FA7BC8" w:rsidTr="000701D3">
        <w:trPr>
          <w:jc w:val="center"/>
        </w:trPr>
        <w:tc>
          <w:tcPr>
            <w:tcW w:w="1002" w:type="dxa"/>
            <w:vAlign w:val="center"/>
          </w:tcPr>
          <w:p w:rsidR="00FA7BC8" w:rsidRDefault="00FA7BC8" w:rsidP="00EC6C2A">
            <w:pPr>
              <w:snapToGrid w:val="0"/>
              <w:spacing w:before="80" w:after="80"/>
              <w:ind w:firstLine="0"/>
              <w:jc w:val="center"/>
              <w:rPr>
                <w:kern w:val="2"/>
                <w:sz w:val="18"/>
              </w:rPr>
            </w:pPr>
            <w:r>
              <w:rPr>
                <w:kern w:val="2"/>
                <w:sz w:val="18"/>
              </w:rPr>
              <w:t>序号</w:t>
            </w:r>
          </w:p>
        </w:tc>
        <w:tc>
          <w:tcPr>
            <w:tcW w:w="2464" w:type="dxa"/>
            <w:vAlign w:val="center"/>
          </w:tcPr>
          <w:p w:rsidR="00FA7BC8" w:rsidRDefault="00FA7BC8" w:rsidP="00EC6C2A">
            <w:pPr>
              <w:snapToGrid w:val="0"/>
              <w:spacing w:before="80" w:after="80"/>
              <w:ind w:firstLine="0"/>
              <w:jc w:val="center"/>
              <w:rPr>
                <w:kern w:val="2"/>
                <w:sz w:val="18"/>
              </w:rPr>
            </w:pPr>
            <w:r>
              <w:rPr>
                <w:kern w:val="2"/>
                <w:sz w:val="18"/>
              </w:rPr>
              <w:t>报文名称</w:t>
            </w:r>
          </w:p>
        </w:tc>
        <w:tc>
          <w:tcPr>
            <w:tcW w:w="1483" w:type="dxa"/>
            <w:vAlign w:val="center"/>
          </w:tcPr>
          <w:p w:rsidR="00FA7BC8" w:rsidRDefault="00FA7BC8" w:rsidP="00EC6C2A">
            <w:pPr>
              <w:snapToGrid w:val="0"/>
              <w:spacing w:before="80" w:after="80"/>
              <w:ind w:firstLine="0"/>
              <w:jc w:val="center"/>
              <w:rPr>
                <w:kern w:val="2"/>
                <w:sz w:val="18"/>
              </w:rPr>
            </w:pPr>
            <w:r>
              <w:rPr>
                <w:kern w:val="2"/>
                <w:sz w:val="18"/>
              </w:rPr>
              <w:t>长度（</w:t>
            </w:r>
            <w:r>
              <w:rPr>
                <w:kern w:val="2"/>
                <w:sz w:val="18"/>
              </w:rPr>
              <w:t>Byte</w:t>
            </w:r>
            <w:r>
              <w:rPr>
                <w:kern w:val="2"/>
                <w:sz w:val="18"/>
              </w:rPr>
              <w:t>）</w:t>
            </w:r>
          </w:p>
        </w:tc>
        <w:tc>
          <w:tcPr>
            <w:tcW w:w="4463" w:type="dxa"/>
            <w:vAlign w:val="center"/>
          </w:tcPr>
          <w:p w:rsidR="00FA7BC8" w:rsidRDefault="00FA7BC8" w:rsidP="00EC6C2A">
            <w:pPr>
              <w:snapToGrid w:val="0"/>
              <w:spacing w:before="80" w:after="8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rsidTr="000701D3">
        <w:trPr>
          <w:jc w:val="center"/>
        </w:trPr>
        <w:tc>
          <w:tcPr>
            <w:tcW w:w="1002" w:type="dxa"/>
            <w:vAlign w:val="center"/>
          </w:tcPr>
          <w:p w:rsidR="00FA7BC8" w:rsidRDefault="00FA7BC8" w:rsidP="00EC6C2A">
            <w:pPr>
              <w:snapToGrid w:val="0"/>
              <w:spacing w:before="80" w:after="80"/>
              <w:ind w:firstLine="0"/>
              <w:jc w:val="center"/>
              <w:rPr>
                <w:kern w:val="2"/>
                <w:sz w:val="18"/>
              </w:rPr>
            </w:pPr>
            <w:r>
              <w:rPr>
                <w:kern w:val="2"/>
                <w:sz w:val="18"/>
              </w:rPr>
              <w:t>1</w:t>
            </w:r>
          </w:p>
        </w:tc>
        <w:tc>
          <w:tcPr>
            <w:tcW w:w="2464" w:type="dxa"/>
            <w:vAlign w:val="center"/>
          </w:tcPr>
          <w:p w:rsidR="00FA7BC8" w:rsidRDefault="00FA7BC8" w:rsidP="00EC6C2A">
            <w:pPr>
              <w:snapToGrid w:val="0"/>
              <w:spacing w:before="80" w:after="80"/>
              <w:ind w:firstLine="199"/>
              <w:jc w:val="left"/>
              <w:rPr>
                <w:kern w:val="2"/>
                <w:sz w:val="18"/>
              </w:rPr>
            </w:pPr>
            <w:r>
              <w:rPr>
                <w:kern w:val="2"/>
                <w:sz w:val="18"/>
              </w:rPr>
              <w:t>Sync</w:t>
            </w:r>
          </w:p>
        </w:tc>
        <w:tc>
          <w:tcPr>
            <w:tcW w:w="1483" w:type="dxa"/>
            <w:vAlign w:val="center"/>
          </w:tcPr>
          <w:p w:rsidR="00FA7BC8" w:rsidRDefault="00FA7BC8" w:rsidP="00EC6C2A">
            <w:pPr>
              <w:snapToGrid w:val="0"/>
              <w:spacing w:before="80" w:after="80"/>
              <w:ind w:firstLine="0"/>
              <w:jc w:val="center"/>
              <w:rPr>
                <w:kern w:val="2"/>
                <w:sz w:val="18"/>
              </w:rPr>
            </w:pPr>
            <w:r>
              <w:rPr>
                <w:kern w:val="2"/>
                <w:sz w:val="18"/>
              </w:rPr>
              <w:t>2</w:t>
            </w:r>
          </w:p>
        </w:tc>
        <w:tc>
          <w:tcPr>
            <w:tcW w:w="4463" w:type="dxa"/>
            <w:vAlign w:val="center"/>
          </w:tcPr>
          <w:p w:rsidR="00FA7BC8" w:rsidRDefault="00FA7BC8" w:rsidP="000701D3">
            <w:pPr>
              <w:snapToGrid w:val="0"/>
              <w:spacing w:before="80" w:after="80"/>
              <w:ind w:firstLine="0"/>
              <w:jc w:val="left"/>
              <w:rPr>
                <w:kern w:val="2"/>
                <w:sz w:val="18"/>
              </w:rPr>
            </w:pPr>
            <w:r>
              <w:rPr>
                <w:kern w:val="2"/>
                <w:sz w:val="18"/>
              </w:rPr>
              <w:t>报文头：</w:t>
            </w:r>
            <w:r>
              <w:rPr>
                <w:kern w:val="2"/>
                <w:sz w:val="18"/>
              </w:rPr>
              <w:t>5AA5</w:t>
            </w:r>
          </w:p>
        </w:tc>
      </w:tr>
      <w:tr w:rsidR="00FA7BC8" w:rsidTr="000701D3">
        <w:trPr>
          <w:jc w:val="center"/>
        </w:trPr>
        <w:tc>
          <w:tcPr>
            <w:tcW w:w="1002" w:type="dxa"/>
            <w:vAlign w:val="center"/>
          </w:tcPr>
          <w:p w:rsidR="00FA7BC8" w:rsidRDefault="00FA7BC8" w:rsidP="00EC6C2A">
            <w:pPr>
              <w:snapToGrid w:val="0"/>
              <w:spacing w:before="80" w:after="80"/>
              <w:ind w:firstLine="0"/>
              <w:jc w:val="center"/>
              <w:rPr>
                <w:kern w:val="2"/>
                <w:sz w:val="18"/>
              </w:rPr>
            </w:pPr>
            <w:r>
              <w:rPr>
                <w:kern w:val="2"/>
                <w:sz w:val="18"/>
              </w:rPr>
              <w:t>2</w:t>
            </w:r>
          </w:p>
        </w:tc>
        <w:tc>
          <w:tcPr>
            <w:tcW w:w="2464" w:type="dxa"/>
            <w:vAlign w:val="center"/>
          </w:tcPr>
          <w:p w:rsidR="00FA7BC8" w:rsidRDefault="00FA7BC8" w:rsidP="00EC6C2A">
            <w:pPr>
              <w:snapToGrid w:val="0"/>
              <w:spacing w:before="80" w:after="80"/>
              <w:ind w:firstLine="199"/>
              <w:jc w:val="left"/>
              <w:rPr>
                <w:kern w:val="2"/>
                <w:sz w:val="18"/>
              </w:rPr>
            </w:pPr>
            <w:r>
              <w:rPr>
                <w:kern w:val="2"/>
                <w:sz w:val="18"/>
              </w:rPr>
              <w:t>Packet_Length</w:t>
            </w:r>
          </w:p>
        </w:tc>
        <w:tc>
          <w:tcPr>
            <w:tcW w:w="1483" w:type="dxa"/>
            <w:vAlign w:val="center"/>
          </w:tcPr>
          <w:p w:rsidR="00FA7BC8" w:rsidRDefault="00FA7BC8" w:rsidP="00EC6C2A">
            <w:pPr>
              <w:snapToGrid w:val="0"/>
              <w:spacing w:before="80" w:after="80"/>
              <w:ind w:firstLine="0"/>
              <w:jc w:val="center"/>
              <w:rPr>
                <w:kern w:val="2"/>
                <w:sz w:val="18"/>
              </w:rPr>
            </w:pPr>
            <w:r>
              <w:rPr>
                <w:kern w:val="2"/>
                <w:sz w:val="18"/>
              </w:rPr>
              <w:t>2</w:t>
            </w:r>
          </w:p>
        </w:tc>
        <w:tc>
          <w:tcPr>
            <w:tcW w:w="4463" w:type="dxa"/>
            <w:vAlign w:val="center"/>
          </w:tcPr>
          <w:p w:rsidR="00FA7BC8" w:rsidRDefault="00FA7BC8" w:rsidP="000701D3">
            <w:pPr>
              <w:snapToGrid w:val="0"/>
              <w:spacing w:before="80" w:after="80"/>
              <w:ind w:firstLine="0"/>
              <w:jc w:val="left"/>
              <w:rPr>
                <w:kern w:val="2"/>
                <w:sz w:val="18"/>
              </w:rPr>
            </w:pPr>
            <w:r>
              <w:rPr>
                <w:kern w:val="2"/>
                <w:sz w:val="18"/>
              </w:rPr>
              <w:t>报文长度</w:t>
            </w:r>
          </w:p>
        </w:tc>
      </w:tr>
      <w:tr w:rsidR="00FA7BC8" w:rsidTr="000701D3">
        <w:trPr>
          <w:jc w:val="center"/>
        </w:trPr>
        <w:tc>
          <w:tcPr>
            <w:tcW w:w="1002" w:type="dxa"/>
            <w:vAlign w:val="center"/>
          </w:tcPr>
          <w:p w:rsidR="00FA7BC8" w:rsidRDefault="00FA7BC8" w:rsidP="00EC6C2A">
            <w:pPr>
              <w:snapToGrid w:val="0"/>
              <w:spacing w:before="80" w:after="80"/>
              <w:ind w:firstLine="0"/>
              <w:jc w:val="center"/>
              <w:rPr>
                <w:kern w:val="2"/>
                <w:sz w:val="18"/>
              </w:rPr>
            </w:pPr>
            <w:r>
              <w:rPr>
                <w:kern w:val="2"/>
                <w:sz w:val="18"/>
              </w:rPr>
              <w:t>3</w:t>
            </w:r>
          </w:p>
        </w:tc>
        <w:tc>
          <w:tcPr>
            <w:tcW w:w="2464" w:type="dxa"/>
            <w:vAlign w:val="center"/>
          </w:tcPr>
          <w:p w:rsidR="00FA7BC8" w:rsidRDefault="00FA7BC8" w:rsidP="00EC6C2A">
            <w:pPr>
              <w:snapToGrid w:val="0"/>
              <w:spacing w:before="80" w:after="80"/>
              <w:ind w:firstLine="199"/>
              <w:jc w:val="left"/>
              <w:rPr>
                <w:kern w:val="2"/>
                <w:sz w:val="18"/>
              </w:rPr>
            </w:pPr>
            <w:r>
              <w:rPr>
                <w:rFonts w:hint="eastAsia"/>
                <w:kern w:val="2"/>
                <w:sz w:val="18"/>
              </w:rPr>
              <w:t>CMD_ID</w:t>
            </w:r>
          </w:p>
        </w:tc>
        <w:tc>
          <w:tcPr>
            <w:tcW w:w="1483" w:type="dxa"/>
            <w:vAlign w:val="center"/>
          </w:tcPr>
          <w:p w:rsidR="00FA7BC8" w:rsidRDefault="00FA7BC8" w:rsidP="00EC6C2A">
            <w:pPr>
              <w:snapToGrid w:val="0"/>
              <w:spacing w:before="80" w:after="80"/>
              <w:ind w:firstLine="0"/>
              <w:jc w:val="center"/>
              <w:rPr>
                <w:kern w:val="2"/>
                <w:sz w:val="18"/>
              </w:rPr>
            </w:pPr>
            <w:r>
              <w:rPr>
                <w:rFonts w:hint="eastAsia"/>
                <w:kern w:val="2"/>
                <w:sz w:val="18"/>
              </w:rPr>
              <w:t>17</w:t>
            </w:r>
          </w:p>
        </w:tc>
        <w:tc>
          <w:tcPr>
            <w:tcW w:w="4463" w:type="dxa"/>
            <w:vAlign w:val="center"/>
          </w:tcPr>
          <w:p w:rsidR="00FA7BC8" w:rsidRDefault="00FA7BC8" w:rsidP="000701D3">
            <w:pPr>
              <w:snapToGrid w:val="0"/>
              <w:spacing w:before="80" w:after="8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rsidTr="000701D3">
        <w:trPr>
          <w:jc w:val="center"/>
        </w:trPr>
        <w:tc>
          <w:tcPr>
            <w:tcW w:w="1002" w:type="dxa"/>
            <w:vAlign w:val="center"/>
          </w:tcPr>
          <w:p w:rsidR="00FA7BC8" w:rsidRDefault="00FA7BC8" w:rsidP="00EC6C2A">
            <w:pPr>
              <w:snapToGrid w:val="0"/>
              <w:spacing w:before="80" w:after="80"/>
              <w:ind w:firstLine="0"/>
              <w:jc w:val="center"/>
              <w:rPr>
                <w:kern w:val="2"/>
                <w:sz w:val="18"/>
              </w:rPr>
            </w:pPr>
            <w:r>
              <w:rPr>
                <w:kern w:val="2"/>
                <w:sz w:val="18"/>
              </w:rPr>
              <w:t>4</w:t>
            </w:r>
          </w:p>
        </w:tc>
        <w:tc>
          <w:tcPr>
            <w:tcW w:w="2464" w:type="dxa"/>
            <w:vAlign w:val="center"/>
          </w:tcPr>
          <w:p w:rsidR="00FA7BC8" w:rsidRDefault="00FA7BC8" w:rsidP="00EC6C2A">
            <w:pPr>
              <w:snapToGrid w:val="0"/>
              <w:spacing w:before="80" w:after="80"/>
              <w:ind w:firstLine="199"/>
              <w:jc w:val="left"/>
              <w:rPr>
                <w:kern w:val="2"/>
                <w:sz w:val="18"/>
              </w:rPr>
            </w:pPr>
            <w:r>
              <w:rPr>
                <w:kern w:val="2"/>
                <w:sz w:val="18"/>
              </w:rPr>
              <w:t>Frame_Type</w:t>
            </w:r>
          </w:p>
        </w:tc>
        <w:tc>
          <w:tcPr>
            <w:tcW w:w="1483" w:type="dxa"/>
            <w:vAlign w:val="center"/>
          </w:tcPr>
          <w:p w:rsidR="00FA7BC8" w:rsidRDefault="00FA7BC8" w:rsidP="00EC6C2A">
            <w:pPr>
              <w:snapToGrid w:val="0"/>
              <w:spacing w:before="80" w:after="80"/>
              <w:ind w:firstLine="0"/>
              <w:jc w:val="center"/>
              <w:rPr>
                <w:kern w:val="2"/>
                <w:sz w:val="18"/>
              </w:rPr>
            </w:pPr>
            <w:r>
              <w:rPr>
                <w:kern w:val="2"/>
                <w:sz w:val="18"/>
              </w:rPr>
              <w:t>1</w:t>
            </w:r>
          </w:p>
        </w:tc>
        <w:tc>
          <w:tcPr>
            <w:tcW w:w="4463" w:type="dxa"/>
            <w:vAlign w:val="center"/>
          </w:tcPr>
          <w:p w:rsidR="00FA7BC8" w:rsidRDefault="00FA7BC8" w:rsidP="000701D3">
            <w:pPr>
              <w:snapToGrid w:val="0"/>
              <w:spacing w:before="80" w:after="8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rsidTr="000701D3">
        <w:trPr>
          <w:jc w:val="center"/>
        </w:trPr>
        <w:tc>
          <w:tcPr>
            <w:tcW w:w="1002" w:type="dxa"/>
            <w:vAlign w:val="center"/>
          </w:tcPr>
          <w:p w:rsidR="00FA7BC8" w:rsidRDefault="00FA7BC8" w:rsidP="00EC6C2A">
            <w:pPr>
              <w:snapToGrid w:val="0"/>
              <w:spacing w:before="80" w:after="80"/>
              <w:ind w:firstLine="0"/>
              <w:jc w:val="center"/>
              <w:rPr>
                <w:kern w:val="2"/>
                <w:sz w:val="18"/>
              </w:rPr>
            </w:pPr>
            <w:r>
              <w:rPr>
                <w:kern w:val="2"/>
                <w:sz w:val="18"/>
              </w:rPr>
              <w:t>5</w:t>
            </w:r>
          </w:p>
        </w:tc>
        <w:tc>
          <w:tcPr>
            <w:tcW w:w="2464" w:type="dxa"/>
            <w:vAlign w:val="center"/>
          </w:tcPr>
          <w:p w:rsidR="00FA7BC8" w:rsidRDefault="00FA7BC8" w:rsidP="00EC6C2A">
            <w:pPr>
              <w:snapToGrid w:val="0"/>
              <w:spacing w:before="80" w:after="80"/>
              <w:ind w:firstLine="199"/>
              <w:jc w:val="left"/>
              <w:rPr>
                <w:kern w:val="2"/>
                <w:sz w:val="18"/>
              </w:rPr>
            </w:pPr>
            <w:r>
              <w:rPr>
                <w:kern w:val="2"/>
                <w:sz w:val="18"/>
              </w:rPr>
              <w:t>Packet_Type</w:t>
            </w:r>
          </w:p>
        </w:tc>
        <w:tc>
          <w:tcPr>
            <w:tcW w:w="1483" w:type="dxa"/>
            <w:vAlign w:val="center"/>
          </w:tcPr>
          <w:p w:rsidR="00FA7BC8" w:rsidRDefault="00FA7BC8" w:rsidP="00EC6C2A">
            <w:pPr>
              <w:snapToGrid w:val="0"/>
              <w:spacing w:before="80" w:after="80"/>
              <w:ind w:firstLine="0"/>
              <w:jc w:val="center"/>
              <w:rPr>
                <w:kern w:val="2"/>
                <w:sz w:val="18"/>
              </w:rPr>
            </w:pPr>
            <w:r>
              <w:rPr>
                <w:kern w:val="2"/>
                <w:sz w:val="18"/>
              </w:rPr>
              <w:t>1</w:t>
            </w:r>
          </w:p>
        </w:tc>
        <w:tc>
          <w:tcPr>
            <w:tcW w:w="4463" w:type="dxa"/>
            <w:vAlign w:val="center"/>
          </w:tcPr>
          <w:p w:rsidR="00FA7BC8" w:rsidRDefault="00FA7BC8" w:rsidP="000701D3">
            <w:pPr>
              <w:snapToGrid w:val="0"/>
              <w:spacing w:before="80" w:after="8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A81B81" w:rsidTr="000701D3">
        <w:trPr>
          <w:jc w:val="center"/>
        </w:trPr>
        <w:tc>
          <w:tcPr>
            <w:tcW w:w="1002" w:type="dxa"/>
            <w:vAlign w:val="center"/>
          </w:tcPr>
          <w:p w:rsidR="00A81B81" w:rsidRDefault="00A81B81" w:rsidP="00492D4C">
            <w:pPr>
              <w:snapToGrid w:val="0"/>
              <w:spacing w:before="40" w:after="40"/>
              <w:ind w:firstLine="0"/>
              <w:jc w:val="center"/>
              <w:rPr>
                <w:kern w:val="2"/>
                <w:sz w:val="18"/>
              </w:rPr>
            </w:pPr>
            <w:r>
              <w:rPr>
                <w:rFonts w:hint="eastAsia"/>
                <w:kern w:val="2"/>
                <w:sz w:val="18"/>
              </w:rPr>
              <w:t>6</w:t>
            </w:r>
          </w:p>
        </w:tc>
        <w:tc>
          <w:tcPr>
            <w:tcW w:w="2464" w:type="dxa"/>
            <w:vAlign w:val="center"/>
          </w:tcPr>
          <w:p w:rsidR="00A81B81" w:rsidRPr="003D4320" w:rsidRDefault="00A81B81" w:rsidP="00492D4C">
            <w:pPr>
              <w:snapToGrid w:val="0"/>
              <w:spacing w:before="60" w:after="60"/>
              <w:ind w:firstLine="199"/>
              <w:jc w:val="left"/>
              <w:rPr>
                <w:kern w:val="2"/>
                <w:sz w:val="18"/>
              </w:rPr>
            </w:pPr>
            <w:r w:rsidRPr="003D4320">
              <w:rPr>
                <w:rFonts w:hint="eastAsia"/>
                <w:kern w:val="2"/>
                <w:sz w:val="18"/>
              </w:rPr>
              <w:t>Frame_No</w:t>
            </w:r>
          </w:p>
        </w:tc>
        <w:tc>
          <w:tcPr>
            <w:tcW w:w="1483" w:type="dxa"/>
            <w:vAlign w:val="center"/>
          </w:tcPr>
          <w:p w:rsidR="00A81B81" w:rsidRPr="003D4320" w:rsidRDefault="00A81B81" w:rsidP="00492D4C">
            <w:pPr>
              <w:snapToGrid w:val="0"/>
              <w:spacing w:before="60" w:after="60"/>
              <w:ind w:firstLine="0"/>
              <w:jc w:val="center"/>
              <w:rPr>
                <w:kern w:val="2"/>
                <w:sz w:val="18"/>
              </w:rPr>
            </w:pPr>
            <w:r w:rsidRPr="003D4320">
              <w:rPr>
                <w:rFonts w:hint="eastAsia"/>
                <w:kern w:val="2"/>
                <w:sz w:val="18"/>
              </w:rPr>
              <w:t>1</w:t>
            </w:r>
          </w:p>
        </w:tc>
        <w:tc>
          <w:tcPr>
            <w:tcW w:w="4463" w:type="dxa"/>
            <w:vAlign w:val="center"/>
          </w:tcPr>
          <w:p w:rsidR="00A81B81" w:rsidRPr="003D4320" w:rsidDel="00507663" w:rsidRDefault="00A81B81"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A81B81" w:rsidTr="000701D3">
        <w:trPr>
          <w:jc w:val="center"/>
        </w:trPr>
        <w:tc>
          <w:tcPr>
            <w:tcW w:w="1002" w:type="dxa"/>
            <w:vAlign w:val="center"/>
          </w:tcPr>
          <w:p w:rsidR="00A81B81" w:rsidRDefault="00A81B81" w:rsidP="00EC6C2A">
            <w:pPr>
              <w:tabs>
                <w:tab w:val="left" w:pos="1260"/>
              </w:tabs>
              <w:snapToGrid w:val="0"/>
              <w:spacing w:before="80" w:after="80"/>
              <w:ind w:firstLine="0"/>
              <w:jc w:val="center"/>
              <w:rPr>
                <w:kern w:val="2"/>
                <w:sz w:val="18"/>
              </w:rPr>
            </w:pPr>
            <w:r>
              <w:rPr>
                <w:rFonts w:hint="eastAsia"/>
                <w:kern w:val="2"/>
                <w:sz w:val="18"/>
              </w:rPr>
              <w:t>7</w:t>
            </w:r>
          </w:p>
        </w:tc>
        <w:tc>
          <w:tcPr>
            <w:tcW w:w="2464" w:type="dxa"/>
            <w:vAlign w:val="center"/>
          </w:tcPr>
          <w:p w:rsidR="00A81B81" w:rsidRDefault="00A81B81" w:rsidP="00EC6C2A">
            <w:pPr>
              <w:snapToGrid w:val="0"/>
              <w:spacing w:before="80" w:after="80"/>
              <w:ind w:firstLine="199"/>
              <w:jc w:val="left"/>
              <w:rPr>
                <w:kern w:val="2"/>
                <w:sz w:val="18"/>
              </w:rPr>
            </w:pPr>
            <w:r>
              <w:rPr>
                <w:kern w:val="2"/>
                <w:sz w:val="18"/>
              </w:rPr>
              <w:t>Channel_No</w:t>
            </w:r>
          </w:p>
        </w:tc>
        <w:tc>
          <w:tcPr>
            <w:tcW w:w="1483" w:type="dxa"/>
            <w:vAlign w:val="center"/>
          </w:tcPr>
          <w:p w:rsidR="00A81B81" w:rsidRDefault="00A81B81" w:rsidP="00EC6C2A">
            <w:pPr>
              <w:snapToGrid w:val="0"/>
              <w:spacing w:before="80" w:after="80"/>
              <w:ind w:firstLine="0"/>
              <w:jc w:val="center"/>
              <w:rPr>
                <w:kern w:val="2"/>
                <w:sz w:val="18"/>
              </w:rPr>
            </w:pPr>
            <w:r>
              <w:rPr>
                <w:kern w:val="2"/>
                <w:sz w:val="18"/>
              </w:rPr>
              <w:t>1</w:t>
            </w:r>
          </w:p>
        </w:tc>
        <w:tc>
          <w:tcPr>
            <w:tcW w:w="4463" w:type="dxa"/>
            <w:vAlign w:val="center"/>
          </w:tcPr>
          <w:p w:rsidR="00A81B81" w:rsidRDefault="00A81B81" w:rsidP="000701D3">
            <w:pPr>
              <w:snapToGrid w:val="0"/>
              <w:spacing w:before="80" w:after="80"/>
              <w:ind w:firstLine="0"/>
              <w:jc w:val="left"/>
              <w:rPr>
                <w:kern w:val="2"/>
                <w:sz w:val="18"/>
              </w:rPr>
            </w:pPr>
            <w:r>
              <w:rPr>
                <w:kern w:val="2"/>
                <w:sz w:val="18"/>
              </w:rPr>
              <w:t>通道号</w:t>
            </w:r>
            <w:r>
              <w:rPr>
                <w:rFonts w:hint="eastAsia"/>
                <w:kern w:val="2"/>
                <w:sz w:val="18"/>
              </w:rPr>
              <w:t>—</w:t>
            </w:r>
            <w:r>
              <w:rPr>
                <w:kern w:val="2"/>
                <w:sz w:val="18"/>
              </w:rPr>
              <w:t>表示采集装置上的摄像机</w:t>
            </w:r>
            <w:r>
              <w:rPr>
                <w:rFonts w:hint="eastAsia"/>
                <w:kern w:val="2"/>
                <w:sz w:val="18"/>
              </w:rPr>
              <w:t>编号。如：</w:t>
            </w:r>
            <w:r>
              <w:rPr>
                <w:kern w:val="2"/>
                <w:sz w:val="18"/>
              </w:rPr>
              <w:t>一个装置连接</w:t>
            </w:r>
            <w:r>
              <w:rPr>
                <w:kern w:val="2"/>
                <w:sz w:val="18"/>
              </w:rPr>
              <w:t>2</w:t>
            </w:r>
            <w:r>
              <w:rPr>
                <w:kern w:val="2"/>
                <w:sz w:val="18"/>
              </w:rPr>
              <w:t>部摄像机，</w:t>
            </w:r>
            <w:r>
              <w:rPr>
                <w:rFonts w:hint="eastAsia"/>
                <w:kern w:val="2"/>
                <w:sz w:val="18"/>
              </w:rPr>
              <w:t>则</w:t>
            </w:r>
            <w:r>
              <w:rPr>
                <w:kern w:val="2"/>
                <w:sz w:val="18"/>
              </w:rPr>
              <w:t>分别标号为</w:t>
            </w:r>
            <w:r>
              <w:rPr>
                <w:kern w:val="2"/>
                <w:sz w:val="18"/>
              </w:rPr>
              <w:t>1</w:t>
            </w:r>
            <w:r>
              <w:rPr>
                <w:kern w:val="2"/>
                <w:sz w:val="18"/>
              </w:rPr>
              <w:t>、</w:t>
            </w:r>
            <w:r>
              <w:rPr>
                <w:kern w:val="2"/>
                <w:sz w:val="18"/>
              </w:rPr>
              <w:t>2</w:t>
            </w:r>
          </w:p>
        </w:tc>
      </w:tr>
      <w:tr w:rsidR="00A81B81" w:rsidTr="000701D3">
        <w:trPr>
          <w:jc w:val="center"/>
        </w:trPr>
        <w:tc>
          <w:tcPr>
            <w:tcW w:w="1002" w:type="dxa"/>
            <w:vAlign w:val="center"/>
          </w:tcPr>
          <w:p w:rsidR="00A81B81" w:rsidRDefault="00A81B81" w:rsidP="00EC6C2A">
            <w:pPr>
              <w:tabs>
                <w:tab w:val="left" w:pos="1260"/>
              </w:tabs>
              <w:snapToGrid w:val="0"/>
              <w:spacing w:before="80" w:after="80"/>
              <w:ind w:firstLine="0"/>
              <w:jc w:val="center"/>
              <w:rPr>
                <w:kern w:val="2"/>
                <w:sz w:val="18"/>
              </w:rPr>
            </w:pPr>
            <w:r>
              <w:rPr>
                <w:rFonts w:hint="eastAsia"/>
                <w:kern w:val="2"/>
                <w:sz w:val="18"/>
              </w:rPr>
              <w:t>8</w:t>
            </w:r>
          </w:p>
        </w:tc>
        <w:tc>
          <w:tcPr>
            <w:tcW w:w="2464" w:type="dxa"/>
            <w:vAlign w:val="center"/>
          </w:tcPr>
          <w:p w:rsidR="00A81B81" w:rsidRDefault="00A81B81" w:rsidP="00EC6C2A">
            <w:pPr>
              <w:snapToGrid w:val="0"/>
              <w:spacing w:before="80" w:after="80"/>
              <w:ind w:firstLine="199"/>
              <w:jc w:val="left"/>
              <w:rPr>
                <w:kern w:val="2"/>
                <w:sz w:val="18"/>
              </w:rPr>
            </w:pPr>
            <w:r>
              <w:rPr>
                <w:kern w:val="2"/>
                <w:sz w:val="18"/>
              </w:rPr>
              <w:t>Presetting_No</w:t>
            </w:r>
          </w:p>
        </w:tc>
        <w:tc>
          <w:tcPr>
            <w:tcW w:w="1483" w:type="dxa"/>
            <w:vAlign w:val="center"/>
          </w:tcPr>
          <w:p w:rsidR="00A81B81" w:rsidRDefault="00A81B81" w:rsidP="00EC6C2A">
            <w:pPr>
              <w:snapToGrid w:val="0"/>
              <w:spacing w:before="80" w:after="80"/>
              <w:ind w:firstLine="0"/>
              <w:jc w:val="center"/>
              <w:rPr>
                <w:kern w:val="2"/>
                <w:sz w:val="18"/>
              </w:rPr>
            </w:pPr>
            <w:r>
              <w:rPr>
                <w:kern w:val="2"/>
                <w:sz w:val="18"/>
              </w:rPr>
              <w:t>1</w:t>
            </w:r>
          </w:p>
        </w:tc>
        <w:tc>
          <w:tcPr>
            <w:tcW w:w="4463" w:type="dxa"/>
            <w:vAlign w:val="center"/>
          </w:tcPr>
          <w:p w:rsidR="00A81B81" w:rsidRDefault="00A81B81" w:rsidP="000701D3">
            <w:pPr>
              <w:snapToGrid w:val="0"/>
              <w:spacing w:before="80" w:after="80"/>
              <w:ind w:firstLine="0"/>
              <w:jc w:val="left"/>
              <w:rPr>
                <w:kern w:val="2"/>
                <w:sz w:val="18"/>
              </w:rPr>
            </w:pPr>
            <w:r>
              <w:rPr>
                <w:kern w:val="2"/>
                <w:sz w:val="18"/>
              </w:rPr>
              <w:t>预置位号</w:t>
            </w:r>
            <w:r>
              <w:rPr>
                <w:rFonts w:hint="eastAsia"/>
                <w:kern w:val="2"/>
                <w:sz w:val="18"/>
              </w:rPr>
              <w:t>—</w:t>
            </w:r>
            <w:r>
              <w:rPr>
                <w:kern w:val="2"/>
                <w:sz w:val="18"/>
              </w:rPr>
              <w:t>即云台摄像所设置的预置位号，不带云台摄像机，预置位号为</w:t>
            </w:r>
            <w:r>
              <w:rPr>
                <w:kern w:val="2"/>
                <w:sz w:val="18"/>
              </w:rPr>
              <w:t>255</w:t>
            </w:r>
          </w:p>
        </w:tc>
      </w:tr>
      <w:tr w:rsidR="00A81B81" w:rsidTr="000701D3">
        <w:trPr>
          <w:jc w:val="center"/>
        </w:trPr>
        <w:tc>
          <w:tcPr>
            <w:tcW w:w="1002" w:type="dxa"/>
            <w:vAlign w:val="center"/>
          </w:tcPr>
          <w:p w:rsidR="00A81B81" w:rsidRDefault="00A81B81" w:rsidP="00EC6C2A">
            <w:pPr>
              <w:snapToGrid w:val="0"/>
              <w:spacing w:before="80" w:after="80"/>
              <w:ind w:firstLine="0"/>
              <w:jc w:val="center"/>
              <w:rPr>
                <w:kern w:val="2"/>
                <w:sz w:val="18"/>
              </w:rPr>
            </w:pPr>
            <w:r>
              <w:rPr>
                <w:rFonts w:hint="eastAsia"/>
                <w:kern w:val="2"/>
                <w:sz w:val="18"/>
              </w:rPr>
              <w:t>9</w:t>
            </w:r>
          </w:p>
        </w:tc>
        <w:tc>
          <w:tcPr>
            <w:tcW w:w="2464" w:type="dxa"/>
            <w:vAlign w:val="center"/>
          </w:tcPr>
          <w:p w:rsidR="00A81B81" w:rsidRDefault="00A81B81" w:rsidP="00EC6C2A">
            <w:pPr>
              <w:snapToGrid w:val="0"/>
              <w:spacing w:before="80" w:after="80"/>
              <w:ind w:firstLine="199"/>
              <w:jc w:val="left"/>
              <w:rPr>
                <w:kern w:val="2"/>
                <w:sz w:val="18"/>
              </w:rPr>
            </w:pPr>
            <w:r>
              <w:rPr>
                <w:kern w:val="2"/>
                <w:sz w:val="18"/>
              </w:rPr>
              <w:t>Time_Stamp</w:t>
            </w:r>
          </w:p>
        </w:tc>
        <w:tc>
          <w:tcPr>
            <w:tcW w:w="1483" w:type="dxa"/>
            <w:vAlign w:val="center"/>
          </w:tcPr>
          <w:p w:rsidR="00A81B81" w:rsidRDefault="00A81B81" w:rsidP="00EC6C2A">
            <w:pPr>
              <w:snapToGrid w:val="0"/>
              <w:spacing w:before="80" w:after="80"/>
              <w:ind w:firstLine="0"/>
              <w:jc w:val="center"/>
              <w:rPr>
                <w:kern w:val="2"/>
                <w:sz w:val="18"/>
              </w:rPr>
            </w:pPr>
            <w:r>
              <w:rPr>
                <w:kern w:val="2"/>
                <w:sz w:val="18"/>
              </w:rPr>
              <w:t>4</w:t>
            </w:r>
          </w:p>
        </w:tc>
        <w:tc>
          <w:tcPr>
            <w:tcW w:w="4463" w:type="dxa"/>
            <w:vAlign w:val="center"/>
          </w:tcPr>
          <w:p w:rsidR="00A81B81" w:rsidRDefault="00A81B81" w:rsidP="000701D3">
            <w:pPr>
              <w:snapToGrid w:val="0"/>
              <w:spacing w:before="80" w:after="80"/>
              <w:ind w:firstLine="0"/>
              <w:jc w:val="left"/>
              <w:rPr>
                <w:kern w:val="2"/>
                <w:sz w:val="18"/>
              </w:rPr>
            </w:pPr>
            <w:r>
              <w:rPr>
                <w:kern w:val="2"/>
                <w:sz w:val="18"/>
              </w:rPr>
              <w:t>时间</w:t>
            </w:r>
          </w:p>
        </w:tc>
      </w:tr>
      <w:tr w:rsidR="00A81B81" w:rsidTr="000701D3">
        <w:trPr>
          <w:jc w:val="center"/>
        </w:trPr>
        <w:tc>
          <w:tcPr>
            <w:tcW w:w="1002" w:type="dxa"/>
            <w:vAlign w:val="center"/>
          </w:tcPr>
          <w:p w:rsidR="00A81B81" w:rsidRDefault="00A81B81" w:rsidP="00EC6C2A">
            <w:pPr>
              <w:snapToGrid w:val="0"/>
              <w:spacing w:before="80" w:after="80"/>
              <w:ind w:firstLine="0"/>
              <w:jc w:val="center"/>
              <w:rPr>
                <w:kern w:val="2"/>
                <w:sz w:val="18"/>
              </w:rPr>
            </w:pPr>
            <w:r>
              <w:rPr>
                <w:rFonts w:hint="eastAsia"/>
                <w:kern w:val="2"/>
                <w:sz w:val="18"/>
              </w:rPr>
              <w:t>10</w:t>
            </w:r>
          </w:p>
        </w:tc>
        <w:tc>
          <w:tcPr>
            <w:tcW w:w="2464" w:type="dxa"/>
            <w:vAlign w:val="center"/>
          </w:tcPr>
          <w:p w:rsidR="00A81B81" w:rsidRDefault="00A81B81" w:rsidP="00EC6C2A">
            <w:pPr>
              <w:snapToGrid w:val="0"/>
              <w:spacing w:before="80" w:after="80"/>
              <w:ind w:firstLine="199"/>
              <w:jc w:val="left"/>
              <w:rPr>
                <w:kern w:val="2"/>
                <w:sz w:val="18"/>
              </w:rPr>
            </w:pPr>
            <w:r>
              <w:rPr>
                <w:kern w:val="2"/>
                <w:sz w:val="18"/>
              </w:rPr>
              <w:t>CRC16</w:t>
            </w:r>
          </w:p>
        </w:tc>
        <w:tc>
          <w:tcPr>
            <w:tcW w:w="1483" w:type="dxa"/>
            <w:vAlign w:val="center"/>
          </w:tcPr>
          <w:p w:rsidR="00A81B81" w:rsidRDefault="00A81B81" w:rsidP="00EC6C2A">
            <w:pPr>
              <w:snapToGrid w:val="0"/>
              <w:spacing w:before="80" w:after="80"/>
              <w:ind w:firstLine="0"/>
              <w:jc w:val="center"/>
              <w:rPr>
                <w:kern w:val="2"/>
                <w:sz w:val="18"/>
              </w:rPr>
            </w:pPr>
            <w:r>
              <w:rPr>
                <w:kern w:val="2"/>
                <w:sz w:val="18"/>
              </w:rPr>
              <w:t>2</w:t>
            </w:r>
          </w:p>
        </w:tc>
        <w:tc>
          <w:tcPr>
            <w:tcW w:w="4463" w:type="dxa"/>
            <w:vAlign w:val="center"/>
          </w:tcPr>
          <w:p w:rsidR="00A81B81" w:rsidRDefault="00A81B81" w:rsidP="000701D3">
            <w:pPr>
              <w:snapToGrid w:val="0"/>
              <w:spacing w:before="80" w:after="80"/>
              <w:ind w:firstLine="0"/>
              <w:jc w:val="left"/>
              <w:rPr>
                <w:kern w:val="2"/>
                <w:sz w:val="18"/>
              </w:rPr>
            </w:pPr>
            <w:r>
              <w:rPr>
                <w:kern w:val="2"/>
                <w:sz w:val="18"/>
              </w:rPr>
              <w:t>校验位</w:t>
            </w:r>
          </w:p>
        </w:tc>
      </w:tr>
      <w:tr w:rsidR="00A81B81" w:rsidTr="00FA4FE8">
        <w:trPr>
          <w:jc w:val="center"/>
        </w:trPr>
        <w:tc>
          <w:tcPr>
            <w:tcW w:w="1002" w:type="dxa"/>
            <w:vAlign w:val="center"/>
          </w:tcPr>
          <w:p w:rsidR="00A81B81" w:rsidRDefault="00A81B81" w:rsidP="00EC6C2A">
            <w:pPr>
              <w:snapToGrid w:val="0"/>
              <w:spacing w:before="80" w:after="80"/>
              <w:ind w:firstLine="0"/>
              <w:jc w:val="center"/>
              <w:rPr>
                <w:kern w:val="2"/>
                <w:sz w:val="18"/>
              </w:rPr>
            </w:pPr>
            <w:r>
              <w:rPr>
                <w:rFonts w:hint="eastAsia"/>
                <w:kern w:val="2"/>
                <w:sz w:val="18"/>
              </w:rPr>
              <w:t>11</w:t>
            </w:r>
          </w:p>
        </w:tc>
        <w:tc>
          <w:tcPr>
            <w:tcW w:w="2464" w:type="dxa"/>
            <w:vAlign w:val="center"/>
          </w:tcPr>
          <w:p w:rsidR="00A81B81" w:rsidRDefault="00A81B81" w:rsidP="00EC6C2A">
            <w:pPr>
              <w:snapToGrid w:val="0"/>
              <w:spacing w:before="80" w:after="80"/>
              <w:ind w:firstLine="199"/>
              <w:jc w:val="left"/>
              <w:rPr>
                <w:kern w:val="2"/>
                <w:sz w:val="18"/>
              </w:rPr>
            </w:pPr>
            <w:r w:rsidRPr="001A0DE1">
              <w:rPr>
                <w:rFonts w:hint="eastAsia"/>
                <w:kern w:val="2"/>
                <w:sz w:val="18"/>
              </w:rPr>
              <w:t>End</w:t>
            </w:r>
          </w:p>
        </w:tc>
        <w:tc>
          <w:tcPr>
            <w:tcW w:w="1483" w:type="dxa"/>
            <w:vAlign w:val="center"/>
          </w:tcPr>
          <w:p w:rsidR="00A81B81" w:rsidRDefault="00A81B81" w:rsidP="00EC6C2A">
            <w:pPr>
              <w:snapToGrid w:val="0"/>
              <w:spacing w:before="80" w:after="80"/>
              <w:ind w:firstLine="0"/>
              <w:jc w:val="center"/>
              <w:rPr>
                <w:kern w:val="2"/>
                <w:sz w:val="18"/>
              </w:rPr>
            </w:pPr>
            <w:r w:rsidRPr="001A0DE1">
              <w:rPr>
                <w:rFonts w:hint="eastAsia"/>
                <w:kern w:val="2"/>
                <w:sz w:val="18"/>
              </w:rPr>
              <w:t>1</w:t>
            </w:r>
          </w:p>
        </w:tc>
        <w:tc>
          <w:tcPr>
            <w:tcW w:w="4463" w:type="dxa"/>
            <w:vAlign w:val="center"/>
          </w:tcPr>
          <w:p w:rsidR="00A81B81" w:rsidRDefault="00A81B81">
            <w:pPr>
              <w:snapToGrid w:val="0"/>
              <w:spacing w:before="80" w:after="80"/>
              <w:ind w:firstLine="0"/>
              <w:jc w:val="left"/>
              <w:rPr>
                <w:kern w:val="2"/>
                <w:sz w:val="18"/>
              </w:rPr>
            </w:pPr>
            <w:r w:rsidRPr="001A0DE1">
              <w:rPr>
                <w:rFonts w:hint="eastAsia"/>
                <w:kern w:val="2"/>
                <w:sz w:val="18"/>
              </w:rPr>
              <w:t>报文尾：</w:t>
            </w:r>
            <w:r w:rsidRPr="001A0DE1">
              <w:rPr>
                <w:rFonts w:hint="eastAsia"/>
                <w:kern w:val="2"/>
                <w:sz w:val="18"/>
              </w:rPr>
              <w:t>0x96</w:t>
            </w:r>
          </w:p>
        </w:tc>
      </w:tr>
    </w:tbl>
    <w:p w:rsidR="00FA7BC8" w:rsidRDefault="00FA7BC8" w:rsidP="00FA7BC8">
      <w:pPr>
        <w:tabs>
          <w:tab w:val="left" w:pos="4905"/>
        </w:tabs>
        <w:ind w:firstLine="435"/>
        <w:rPr>
          <w:kern w:val="2"/>
        </w:rPr>
      </w:pPr>
    </w:p>
    <w:p w:rsidR="00FA7BC8" w:rsidRDefault="00FA7BC8" w:rsidP="006177C4">
      <w:pPr>
        <w:pStyle w:val="afffb"/>
        <w:outlineLvl w:val="2"/>
        <w:rPr>
          <w:kern w:val="2"/>
        </w:rPr>
      </w:pPr>
      <w:r>
        <w:rPr>
          <w:rFonts w:ascii="Times New Roman"/>
          <w:b/>
        </w:rPr>
        <w:t>C</w:t>
      </w:r>
      <w:r>
        <w:rPr>
          <w:rFonts w:ascii="EU-F1" w:hint="eastAsia"/>
          <w:spacing w:val="20"/>
          <w:kern w:val="2"/>
        </w:rPr>
        <w:t>.</w:t>
      </w:r>
      <w:r>
        <w:rPr>
          <w:rFonts w:hint="eastAsia"/>
          <w:kern w:val="2"/>
        </w:rPr>
        <w:t>5</w:t>
      </w:r>
      <w:r>
        <w:rPr>
          <w:rFonts w:ascii="EU-F1" w:hint="eastAsia"/>
          <w:spacing w:val="20"/>
          <w:kern w:val="2"/>
        </w:rPr>
        <w:t>.</w:t>
      </w:r>
      <w:r>
        <w:rPr>
          <w:rFonts w:hint="eastAsia"/>
          <w:kern w:val="2"/>
        </w:rPr>
        <w:t>7</w:t>
      </w:r>
      <w:r>
        <w:rPr>
          <w:rFonts w:hint="eastAsia"/>
          <w:kern w:val="2"/>
        </w:rPr>
        <w:t xml:space="preserve">　</w:t>
      </w:r>
      <w:r>
        <w:rPr>
          <w:kern w:val="2"/>
        </w:rPr>
        <w:t>远程图像补包数据下发</w:t>
      </w:r>
    </w:p>
    <w:p w:rsidR="00FA7BC8" w:rsidRDefault="00FA7BC8" w:rsidP="00FA7BC8">
      <w:pPr>
        <w:tabs>
          <w:tab w:val="left" w:pos="4905"/>
        </w:tabs>
        <w:ind w:firstLine="435"/>
        <w:rPr>
          <w:kern w:val="2"/>
        </w:rPr>
      </w:pPr>
      <w:r>
        <w:rPr>
          <w:rFonts w:hint="eastAsia"/>
          <w:kern w:val="2"/>
        </w:rPr>
        <w:t>上位机</w:t>
      </w:r>
      <w:r>
        <w:rPr>
          <w:kern w:val="2"/>
        </w:rPr>
        <w:t>收到图像数据上</w:t>
      </w:r>
      <w:proofErr w:type="gramStart"/>
      <w:r>
        <w:rPr>
          <w:kern w:val="2"/>
        </w:rPr>
        <w:t>传结束</w:t>
      </w:r>
      <w:proofErr w:type="gramEnd"/>
      <w:r>
        <w:rPr>
          <w:kern w:val="2"/>
        </w:rPr>
        <w:t>标记后，立即统计所收到的图像数据，将未收到</w:t>
      </w:r>
      <w:proofErr w:type="gramStart"/>
      <w:r>
        <w:rPr>
          <w:kern w:val="2"/>
        </w:rPr>
        <w:t>的包号通过</w:t>
      </w:r>
      <w:proofErr w:type="gramEnd"/>
      <w:r>
        <w:rPr>
          <w:kern w:val="2"/>
        </w:rPr>
        <w:t>该命令下发给采集</w:t>
      </w:r>
      <w:r>
        <w:rPr>
          <w:rFonts w:hint="eastAsia"/>
          <w:kern w:val="2"/>
        </w:rPr>
        <w:t>装置。</w:t>
      </w:r>
      <w:r>
        <w:rPr>
          <w:kern w:val="2"/>
        </w:rPr>
        <w:t>采集</w:t>
      </w:r>
      <w:r>
        <w:rPr>
          <w:rFonts w:hint="eastAsia"/>
          <w:kern w:val="2"/>
        </w:rPr>
        <w:t>装置</w:t>
      </w:r>
      <w:r>
        <w:rPr>
          <w:kern w:val="2"/>
        </w:rPr>
        <w:t>收到命令后，通过图像数据上送数据报，将所需包号数据上送，完毕后再上送图像数据上</w:t>
      </w:r>
      <w:proofErr w:type="gramStart"/>
      <w:r>
        <w:rPr>
          <w:kern w:val="2"/>
        </w:rPr>
        <w:t>送结束</w:t>
      </w:r>
      <w:proofErr w:type="gramEnd"/>
      <w:r>
        <w:rPr>
          <w:kern w:val="2"/>
        </w:rPr>
        <w:t>命令，构成循环上送过程，直到数据上</w:t>
      </w:r>
      <w:proofErr w:type="gramStart"/>
      <w:r>
        <w:rPr>
          <w:kern w:val="2"/>
        </w:rPr>
        <w:t>送全部</w:t>
      </w:r>
      <w:proofErr w:type="gramEnd"/>
      <w:r>
        <w:rPr>
          <w:kern w:val="2"/>
        </w:rPr>
        <w:t>正确为止。</w:t>
      </w:r>
    </w:p>
    <w:p w:rsidR="00FA7BC8" w:rsidRDefault="00FA7BC8" w:rsidP="00FA7BC8">
      <w:pPr>
        <w:tabs>
          <w:tab w:val="left" w:pos="4905"/>
        </w:tabs>
        <w:ind w:firstLine="435"/>
        <w:rPr>
          <w:kern w:val="2"/>
        </w:rPr>
      </w:pPr>
      <w:r>
        <w:rPr>
          <w:kern w:val="2"/>
        </w:rPr>
        <w:t>数据报文格式见下表：</w:t>
      </w:r>
    </w:p>
    <w:p w:rsidR="00FA7BC8" w:rsidRDefault="00FA7BC8" w:rsidP="00FA7BC8">
      <w:pPr>
        <w:pStyle w:val="afffffffff6"/>
      </w:pPr>
      <w:r>
        <w:t>表</w:t>
      </w:r>
      <w:r>
        <w:rPr>
          <w:rFonts w:ascii="Times New Roman"/>
          <w:b/>
        </w:rPr>
        <w:t>C</w:t>
      </w:r>
      <w:r w:rsidR="00077E64">
        <w:rPr>
          <w:rFonts w:hint="eastAsia"/>
        </w:rPr>
        <w:t>5-10</w:t>
      </w:r>
      <w:r>
        <w:rPr>
          <w:rFonts w:hint="eastAsia"/>
        </w:rPr>
        <w:t xml:space="preserve">　</w:t>
      </w:r>
      <w:proofErr w:type="gramStart"/>
      <w:r>
        <w:t>命数据</w:t>
      </w:r>
      <w:proofErr w:type="gramEnd"/>
      <w:r>
        <w:t>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08"/>
        <w:gridCol w:w="2421"/>
        <w:gridCol w:w="1527"/>
        <w:gridCol w:w="4456"/>
      </w:tblGrid>
      <w:tr w:rsidR="00FA7BC8" w:rsidTr="000701D3">
        <w:trPr>
          <w:jc w:val="center"/>
        </w:trPr>
        <w:tc>
          <w:tcPr>
            <w:tcW w:w="1008" w:type="dxa"/>
            <w:vAlign w:val="center"/>
          </w:tcPr>
          <w:p w:rsidR="00FA7BC8" w:rsidRDefault="00FA7BC8" w:rsidP="00EC6C2A">
            <w:pPr>
              <w:snapToGrid w:val="0"/>
              <w:spacing w:before="60" w:after="60"/>
              <w:ind w:firstLine="0"/>
              <w:jc w:val="center"/>
              <w:rPr>
                <w:kern w:val="2"/>
                <w:sz w:val="18"/>
              </w:rPr>
            </w:pPr>
            <w:r>
              <w:rPr>
                <w:kern w:val="2"/>
                <w:sz w:val="18"/>
              </w:rPr>
              <w:t>序号</w:t>
            </w:r>
          </w:p>
        </w:tc>
        <w:tc>
          <w:tcPr>
            <w:tcW w:w="2421" w:type="dxa"/>
            <w:vAlign w:val="center"/>
          </w:tcPr>
          <w:p w:rsidR="00FA7BC8" w:rsidRDefault="00FA7BC8" w:rsidP="00EC6C2A">
            <w:pPr>
              <w:snapToGrid w:val="0"/>
              <w:spacing w:before="60" w:after="60"/>
              <w:ind w:firstLine="0"/>
              <w:jc w:val="center"/>
              <w:rPr>
                <w:kern w:val="2"/>
                <w:sz w:val="18"/>
              </w:rPr>
            </w:pPr>
            <w:r>
              <w:rPr>
                <w:kern w:val="2"/>
                <w:sz w:val="18"/>
              </w:rPr>
              <w:t>报文名称</w:t>
            </w:r>
          </w:p>
        </w:tc>
        <w:tc>
          <w:tcPr>
            <w:tcW w:w="1527" w:type="dxa"/>
            <w:vAlign w:val="center"/>
          </w:tcPr>
          <w:p w:rsidR="00FA7BC8" w:rsidRDefault="00FA7BC8" w:rsidP="00EC6C2A">
            <w:pPr>
              <w:snapToGrid w:val="0"/>
              <w:spacing w:before="60" w:after="60"/>
              <w:ind w:firstLine="0"/>
              <w:jc w:val="center"/>
              <w:rPr>
                <w:kern w:val="2"/>
                <w:sz w:val="18"/>
              </w:rPr>
            </w:pPr>
            <w:r>
              <w:rPr>
                <w:kern w:val="2"/>
                <w:sz w:val="18"/>
              </w:rPr>
              <w:t>长度（</w:t>
            </w:r>
            <w:r>
              <w:rPr>
                <w:kern w:val="2"/>
                <w:sz w:val="18"/>
              </w:rPr>
              <w:t>Byte</w:t>
            </w:r>
            <w:r>
              <w:rPr>
                <w:kern w:val="2"/>
                <w:sz w:val="18"/>
              </w:rPr>
              <w:t>）</w:t>
            </w:r>
          </w:p>
        </w:tc>
        <w:tc>
          <w:tcPr>
            <w:tcW w:w="4456" w:type="dxa"/>
            <w:vAlign w:val="center"/>
          </w:tcPr>
          <w:p w:rsidR="00FA7BC8" w:rsidRDefault="00FA7BC8" w:rsidP="00EC6C2A">
            <w:pPr>
              <w:snapToGrid w:val="0"/>
              <w:spacing w:before="60" w:after="6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rsidTr="000701D3">
        <w:trPr>
          <w:jc w:val="center"/>
        </w:trPr>
        <w:tc>
          <w:tcPr>
            <w:tcW w:w="1008"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2421" w:type="dxa"/>
            <w:vAlign w:val="center"/>
          </w:tcPr>
          <w:p w:rsidR="00FA7BC8" w:rsidRDefault="00FA7BC8" w:rsidP="00EC6C2A">
            <w:pPr>
              <w:snapToGrid w:val="0"/>
              <w:spacing w:before="50" w:after="50"/>
              <w:ind w:firstLine="199"/>
              <w:jc w:val="left"/>
              <w:rPr>
                <w:kern w:val="2"/>
                <w:sz w:val="18"/>
              </w:rPr>
            </w:pPr>
            <w:r>
              <w:rPr>
                <w:kern w:val="2"/>
                <w:sz w:val="18"/>
              </w:rPr>
              <w:t>Sync</w:t>
            </w:r>
          </w:p>
        </w:tc>
        <w:tc>
          <w:tcPr>
            <w:tcW w:w="1527"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4456" w:type="dxa"/>
            <w:vAlign w:val="center"/>
          </w:tcPr>
          <w:p w:rsidR="00FA7BC8" w:rsidRDefault="00FA7BC8" w:rsidP="000701D3">
            <w:pPr>
              <w:snapToGrid w:val="0"/>
              <w:spacing w:before="50" w:after="50"/>
              <w:ind w:firstLine="0"/>
              <w:jc w:val="left"/>
              <w:rPr>
                <w:kern w:val="2"/>
                <w:sz w:val="18"/>
              </w:rPr>
            </w:pPr>
            <w:r>
              <w:rPr>
                <w:kern w:val="2"/>
                <w:sz w:val="18"/>
              </w:rPr>
              <w:t>报文头：</w:t>
            </w:r>
            <w:r>
              <w:rPr>
                <w:kern w:val="2"/>
                <w:sz w:val="18"/>
              </w:rPr>
              <w:t>5AA5</w:t>
            </w:r>
          </w:p>
        </w:tc>
      </w:tr>
      <w:tr w:rsidR="00FA7BC8" w:rsidTr="000701D3">
        <w:trPr>
          <w:jc w:val="center"/>
        </w:trPr>
        <w:tc>
          <w:tcPr>
            <w:tcW w:w="1008"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2421" w:type="dxa"/>
            <w:vAlign w:val="center"/>
          </w:tcPr>
          <w:p w:rsidR="00FA7BC8" w:rsidRDefault="00FA7BC8" w:rsidP="00EC6C2A">
            <w:pPr>
              <w:snapToGrid w:val="0"/>
              <w:spacing w:before="50" w:after="50"/>
              <w:ind w:firstLine="199"/>
              <w:jc w:val="left"/>
              <w:rPr>
                <w:kern w:val="2"/>
                <w:sz w:val="18"/>
              </w:rPr>
            </w:pPr>
            <w:r>
              <w:rPr>
                <w:kern w:val="2"/>
                <w:sz w:val="18"/>
              </w:rPr>
              <w:t>Packet_Length</w:t>
            </w:r>
          </w:p>
        </w:tc>
        <w:tc>
          <w:tcPr>
            <w:tcW w:w="1527"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4456" w:type="dxa"/>
            <w:vAlign w:val="center"/>
          </w:tcPr>
          <w:p w:rsidR="00FA7BC8" w:rsidRDefault="00FA7BC8" w:rsidP="000701D3">
            <w:pPr>
              <w:snapToGrid w:val="0"/>
              <w:spacing w:before="50" w:after="50"/>
              <w:ind w:firstLine="0"/>
              <w:jc w:val="left"/>
              <w:rPr>
                <w:kern w:val="2"/>
                <w:sz w:val="18"/>
              </w:rPr>
            </w:pPr>
            <w:r>
              <w:rPr>
                <w:kern w:val="2"/>
                <w:sz w:val="18"/>
              </w:rPr>
              <w:t>报文长度</w:t>
            </w:r>
          </w:p>
        </w:tc>
      </w:tr>
      <w:tr w:rsidR="00FA7BC8" w:rsidTr="000701D3">
        <w:trPr>
          <w:jc w:val="center"/>
        </w:trPr>
        <w:tc>
          <w:tcPr>
            <w:tcW w:w="1008" w:type="dxa"/>
            <w:vAlign w:val="center"/>
          </w:tcPr>
          <w:p w:rsidR="00FA7BC8" w:rsidRDefault="00FA7BC8" w:rsidP="00EC6C2A">
            <w:pPr>
              <w:snapToGrid w:val="0"/>
              <w:spacing w:before="60" w:after="60"/>
              <w:ind w:firstLine="0"/>
              <w:jc w:val="center"/>
              <w:rPr>
                <w:kern w:val="2"/>
                <w:sz w:val="18"/>
              </w:rPr>
            </w:pPr>
            <w:r>
              <w:rPr>
                <w:kern w:val="2"/>
                <w:sz w:val="18"/>
              </w:rPr>
              <w:t>3</w:t>
            </w:r>
          </w:p>
        </w:tc>
        <w:tc>
          <w:tcPr>
            <w:tcW w:w="2421" w:type="dxa"/>
            <w:vAlign w:val="center"/>
          </w:tcPr>
          <w:p w:rsidR="00FA7BC8" w:rsidRDefault="00FA7BC8" w:rsidP="00EC6C2A">
            <w:pPr>
              <w:snapToGrid w:val="0"/>
              <w:spacing w:before="50" w:after="50"/>
              <w:ind w:firstLine="199"/>
              <w:jc w:val="left"/>
              <w:rPr>
                <w:kern w:val="2"/>
                <w:sz w:val="18"/>
              </w:rPr>
            </w:pPr>
            <w:r>
              <w:rPr>
                <w:rFonts w:hint="eastAsia"/>
                <w:kern w:val="2"/>
                <w:sz w:val="18"/>
              </w:rPr>
              <w:t>CMD_ID</w:t>
            </w:r>
          </w:p>
        </w:tc>
        <w:tc>
          <w:tcPr>
            <w:tcW w:w="1527" w:type="dxa"/>
            <w:vAlign w:val="center"/>
          </w:tcPr>
          <w:p w:rsidR="00FA7BC8" w:rsidRDefault="00FA7BC8" w:rsidP="00EC6C2A">
            <w:pPr>
              <w:snapToGrid w:val="0"/>
              <w:spacing w:before="60" w:after="60"/>
              <w:ind w:firstLine="0"/>
              <w:jc w:val="center"/>
              <w:rPr>
                <w:kern w:val="2"/>
                <w:sz w:val="18"/>
              </w:rPr>
            </w:pPr>
            <w:r>
              <w:rPr>
                <w:rFonts w:hint="eastAsia"/>
                <w:kern w:val="2"/>
                <w:sz w:val="18"/>
              </w:rPr>
              <w:t>17</w:t>
            </w:r>
          </w:p>
        </w:tc>
        <w:tc>
          <w:tcPr>
            <w:tcW w:w="4456" w:type="dxa"/>
            <w:vAlign w:val="center"/>
          </w:tcPr>
          <w:p w:rsidR="00FA7BC8" w:rsidRDefault="00FA7BC8" w:rsidP="000701D3">
            <w:pPr>
              <w:snapToGrid w:val="0"/>
              <w:spacing w:before="50" w:after="5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rsidTr="000701D3">
        <w:trPr>
          <w:jc w:val="center"/>
        </w:trPr>
        <w:tc>
          <w:tcPr>
            <w:tcW w:w="1008" w:type="dxa"/>
            <w:vAlign w:val="center"/>
          </w:tcPr>
          <w:p w:rsidR="00FA7BC8" w:rsidRDefault="00FA7BC8" w:rsidP="00EC6C2A">
            <w:pPr>
              <w:snapToGrid w:val="0"/>
              <w:spacing w:before="60" w:after="60"/>
              <w:ind w:firstLine="0"/>
              <w:jc w:val="center"/>
              <w:rPr>
                <w:kern w:val="2"/>
                <w:sz w:val="18"/>
              </w:rPr>
            </w:pPr>
            <w:r>
              <w:rPr>
                <w:kern w:val="2"/>
                <w:sz w:val="18"/>
              </w:rPr>
              <w:t>4</w:t>
            </w:r>
          </w:p>
        </w:tc>
        <w:tc>
          <w:tcPr>
            <w:tcW w:w="2421" w:type="dxa"/>
            <w:vAlign w:val="center"/>
          </w:tcPr>
          <w:p w:rsidR="00FA7BC8" w:rsidRDefault="00FA7BC8" w:rsidP="00EC6C2A">
            <w:pPr>
              <w:snapToGrid w:val="0"/>
              <w:spacing w:before="50" w:after="50"/>
              <w:ind w:firstLine="199"/>
              <w:jc w:val="left"/>
              <w:rPr>
                <w:kern w:val="2"/>
                <w:sz w:val="18"/>
              </w:rPr>
            </w:pPr>
            <w:r>
              <w:rPr>
                <w:kern w:val="2"/>
                <w:sz w:val="18"/>
              </w:rPr>
              <w:t>Frame_Type</w:t>
            </w:r>
          </w:p>
        </w:tc>
        <w:tc>
          <w:tcPr>
            <w:tcW w:w="1527"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4456" w:type="dxa"/>
            <w:vAlign w:val="center"/>
          </w:tcPr>
          <w:p w:rsidR="00FA7BC8" w:rsidRDefault="00FA7BC8" w:rsidP="000701D3">
            <w:pPr>
              <w:snapToGrid w:val="0"/>
              <w:spacing w:before="50" w:after="5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rsidTr="000701D3">
        <w:trPr>
          <w:jc w:val="center"/>
        </w:trPr>
        <w:tc>
          <w:tcPr>
            <w:tcW w:w="1008" w:type="dxa"/>
            <w:vAlign w:val="center"/>
          </w:tcPr>
          <w:p w:rsidR="00FA7BC8" w:rsidRDefault="00FA7BC8" w:rsidP="00EC6C2A">
            <w:pPr>
              <w:snapToGrid w:val="0"/>
              <w:spacing w:before="60" w:after="60"/>
              <w:ind w:firstLine="0"/>
              <w:jc w:val="center"/>
              <w:rPr>
                <w:kern w:val="2"/>
                <w:sz w:val="18"/>
              </w:rPr>
            </w:pPr>
            <w:r>
              <w:rPr>
                <w:kern w:val="2"/>
                <w:sz w:val="18"/>
              </w:rPr>
              <w:t>5</w:t>
            </w:r>
          </w:p>
        </w:tc>
        <w:tc>
          <w:tcPr>
            <w:tcW w:w="2421" w:type="dxa"/>
            <w:vAlign w:val="center"/>
          </w:tcPr>
          <w:p w:rsidR="00FA7BC8" w:rsidRDefault="00FA7BC8" w:rsidP="00EC6C2A">
            <w:pPr>
              <w:snapToGrid w:val="0"/>
              <w:spacing w:before="50" w:after="50"/>
              <w:ind w:firstLine="199"/>
              <w:jc w:val="left"/>
              <w:rPr>
                <w:kern w:val="2"/>
                <w:sz w:val="18"/>
              </w:rPr>
            </w:pPr>
            <w:r>
              <w:rPr>
                <w:kern w:val="2"/>
                <w:sz w:val="18"/>
              </w:rPr>
              <w:t>Packet_Type</w:t>
            </w:r>
          </w:p>
        </w:tc>
        <w:tc>
          <w:tcPr>
            <w:tcW w:w="1527"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4456" w:type="dxa"/>
            <w:vAlign w:val="center"/>
          </w:tcPr>
          <w:p w:rsidR="00FA7BC8" w:rsidRDefault="00FA7BC8" w:rsidP="000701D3">
            <w:pPr>
              <w:snapToGrid w:val="0"/>
              <w:spacing w:before="50" w:after="5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C44C38" w:rsidTr="000701D3">
        <w:trPr>
          <w:jc w:val="center"/>
        </w:trPr>
        <w:tc>
          <w:tcPr>
            <w:tcW w:w="1008" w:type="dxa"/>
            <w:vAlign w:val="center"/>
          </w:tcPr>
          <w:p w:rsidR="00C44C38" w:rsidRDefault="00C44C38" w:rsidP="00492D4C">
            <w:pPr>
              <w:snapToGrid w:val="0"/>
              <w:spacing w:before="40" w:after="40"/>
              <w:ind w:firstLine="0"/>
              <w:jc w:val="center"/>
              <w:rPr>
                <w:kern w:val="2"/>
                <w:sz w:val="18"/>
              </w:rPr>
            </w:pPr>
            <w:r>
              <w:rPr>
                <w:rFonts w:hint="eastAsia"/>
                <w:kern w:val="2"/>
                <w:sz w:val="18"/>
              </w:rPr>
              <w:t>6</w:t>
            </w:r>
          </w:p>
        </w:tc>
        <w:tc>
          <w:tcPr>
            <w:tcW w:w="2421" w:type="dxa"/>
            <w:vAlign w:val="center"/>
          </w:tcPr>
          <w:p w:rsidR="00C44C38" w:rsidRPr="003D4320" w:rsidRDefault="00C44C38" w:rsidP="00492D4C">
            <w:pPr>
              <w:snapToGrid w:val="0"/>
              <w:spacing w:before="60" w:after="60"/>
              <w:ind w:firstLine="199"/>
              <w:jc w:val="left"/>
              <w:rPr>
                <w:kern w:val="2"/>
                <w:sz w:val="18"/>
              </w:rPr>
            </w:pPr>
            <w:r w:rsidRPr="003D4320">
              <w:rPr>
                <w:rFonts w:hint="eastAsia"/>
                <w:kern w:val="2"/>
                <w:sz w:val="18"/>
              </w:rPr>
              <w:t>Frame_No</w:t>
            </w:r>
          </w:p>
        </w:tc>
        <w:tc>
          <w:tcPr>
            <w:tcW w:w="1527" w:type="dxa"/>
            <w:vAlign w:val="center"/>
          </w:tcPr>
          <w:p w:rsidR="00C44C38" w:rsidRPr="003D4320" w:rsidRDefault="00C44C38" w:rsidP="00492D4C">
            <w:pPr>
              <w:snapToGrid w:val="0"/>
              <w:spacing w:before="60" w:after="60"/>
              <w:ind w:firstLine="0"/>
              <w:jc w:val="center"/>
              <w:rPr>
                <w:kern w:val="2"/>
                <w:sz w:val="18"/>
              </w:rPr>
            </w:pPr>
            <w:r w:rsidRPr="003D4320">
              <w:rPr>
                <w:rFonts w:hint="eastAsia"/>
                <w:kern w:val="2"/>
                <w:sz w:val="18"/>
              </w:rPr>
              <w:t>1</w:t>
            </w:r>
          </w:p>
        </w:tc>
        <w:tc>
          <w:tcPr>
            <w:tcW w:w="4456" w:type="dxa"/>
            <w:vAlign w:val="center"/>
          </w:tcPr>
          <w:p w:rsidR="00C44C38" w:rsidRPr="003D4320" w:rsidDel="00507663" w:rsidRDefault="00C44C38"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C44C38" w:rsidTr="000701D3">
        <w:trPr>
          <w:jc w:val="center"/>
        </w:trPr>
        <w:tc>
          <w:tcPr>
            <w:tcW w:w="1008" w:type="dxa"/>
            <w:vAlign w:val="center"/>
          </w:tcPr>
          <w:p w:rsidR="00C44C38" w:rsidRDefault="00C44C38" w:rsidP="00EC6C2A">
            <w:pPr>
              <w:tabs>
                <w:tab w:val="left" w:pos="1260"/>
              </w:tabs>
              <w:snapToGrid w:val="0"/>
              <w:spacing w:before="60" w:after="60"/>
              <w:ind w:firstLine="0"/>
              <w:jc w:val="center"/>
              <w:rPr>
                <w:kern w:val="2"/>
                <w:sz w:val="18"/>
              </w:rPr>
            </w:pPr>
            <w:r>
              <w:rPr>
                <w:rFonts w:hint="eastAsia"/>
                <w:kern w:val="2"/>
                <w:sz w:val="18"/>
              </w:rPr>
              <w:t>7</w:t>
            </w:r>
          </w:p>
        </w:tc>
        <w:tc>
          <w:tcPr>
            <w:tcW w:w="2421" w:type="dxa"/>
            <w:vAlign w:val="center"/>
          </w:tcPr>
          <w:p w:rsidR="00C44C38" w:rsidRDefault="00C44C38" w:rsidP="00EC6C2A">
            <w:pPr>
              <w:snapToGrid w:val="0"/>
              <w:spacing w:before="50" w:after="50"/>
              <w:ind w:firstLine="199"/>
              <w:jc w:val="left"/>
              <w:rPr>
                <w:kern w:val="2"/>
                <w:sz w:val="18"/>
              </w:rPr>
            </w:pPr>
            <w:r>
              <w:rPr>
                <w:kern w:val="2"/>
                <w:sz w:val="18"/>
              </w:rPr>
              <w:t>Channel_No</w:t>
            </w:r>
          </w:p>
        </w:tc>
        <w:tc>
          <w:tcPr>
            <w:tcW w:w="1527" w:type="dxa"/>
            <w:vAlign w:val="center"/>
          </w:tcPr>
          <w:p w:rsidR="00C44C38" w:rsidRDefault="00C44C38" w:rsidP="00EC6C2A">
            <w:pPr>
              <w:snapToGrid w:val="0"/>
              <w:spacing w:before="60" w:after="60"/>
              <w:ind w:firstLine="0"/>
              <w:jc w:val="center"/>
              <w:rPr>
                <w:kern w:val="2"/>
                <w:sz w:val="18"/>
              </w:rPr>
            </w:pPr>
            <w:r>
              <w:rPr>
                <w:kern w:val="2"/>
                <w:sz w:val="18"/>
              </w:rPr>
              <w:t>1</w:t>
            </w:r>
          </w:p>
        </w:tc>
        <w:tc>
          <w:tcPr>
            <w:tcW w:w="4456" w:type="dxa"/>
            <w:vAlign w:val="center"/>
          </w:tcPr>
          <w:p w:rsidR="00C44C38" w:rsidRDefault="00C44C38" w:rsidP="000701D3">
            <w:pPr>
              <w:snapToGrid w:val="0"/>
              <w:spacing w:before="50" w:after="50"/>
              <w:ind w:firstLine="0"/>
              <w:jc w:val="left"/>
              <w:rPr>
                <w:kern w:val="2"/>
                <w:sz w:val="18"/>
              </w:rPr>
            </w:pPr>
            <w:r>
              <w:rPr>
                <w:kern w:val="2"/>
                <w:sz w:val="18"/>
              </w:rPr>
              <w:t>通道号</w:t>
            </w:r>
            <w:r>
              <w:rPr>
                <w:rFonts w:hint="eastAsia"/>
                <w:kern w:val="2"/>
                <w:sz w:val="18"/>
              </w:rPr>
              <w:t>—</w:t>
            </w:r>
            <w:r>
              <w:rPr>
                <w:kern w:val="2"/>
                <w:sz w:val="18"/>
              </w:rPr>
              <w:t>表示采集装置上的摄像机</w:t>
            </w:r>
            <w:r>
              <w:rPr>
                <w:rFonts w:hint="eastAsia"/>
                <w:kern w:val="2"/>
                <w:sz w:val="18"/>
              </w:rPr>
              <w:t>编号。如：</w:t>
            </w:r>
            <w:r>
              <w:rPr>
                <w:kern w:val="2"/>
                <w:sz w:val="18"/>
              </w:rPr>
              <w:t>一个装置连接</w:t>
            </w:r>
            <w:r>
              <w:rPr>
                <w:kern w:val="2"/>
                <w:sz w:val="18"/>
              </w:rPr>
              <w:t>2</w:t>
            </w:r>
            <w:r>
              <w:rPr>
                <w:kern w:val="2"/>
                <w:sz w:val="18"/>
              </w:rPr>
              <w:t>部摄像机，</w:t>
            </w:r>
            <w:r>
              <w:rPr>
                <w:rFonts w:hint="eastAsia"/>
                <w:kern w:val="2"/>
                <w:sz w:val="18"/>
              </w:rPr>
              <w:t>则</w:t>
            </w:r>
            <w:r>
              <w:rPr>
                <w:kern w:val="2"/>
                <w:sz w:val="18"/>
              </w:rPr>
              <w:t>分别标号为</w:t>
            </w:r>
            <w:r>
              <w:rPr>
                <w:kern w:val="2"/>
                <w:sz w:val="18"/>
              </w:rPr>
              <w:t>1</w:t>
            </w:r>
            <w:r>
              <w:rPr>
                <w:kern w:val="2"/>
                <w:sz w:val="18"/>
              </w:rPr>
              <w:t>、</w:t>
            </w:r>
            <w:r>
              <w:rPr>
                <w:kern w:val="2"/>
                <w:sz w:val="18"/>
              </w:rPr>
              <w:t>2</w:t>
            </w:r>
          </w:p>
        </w:tc>
      </w:tr>
      <w:tr w:rsidR="00C44C38" w:rsidTr="000701D3">
        <w:trPr>
          <w:jc w:val="center"/>
        </w:trPr>
        <w:tc>
          <w:tcPr>
            <w:tcW w:w="1008" w:type="dxa"/>
            <w:vAlign w:val="center"/>
          </w:tcPr>
          <w:p w:rsidR="00C44C38" w:rsidRDefault="00C44C38" w:rsidP="00EC6C2A">
            <w:pPr>
              <w:tabs>
                <w:tab w:val="left" w:pos="1260"/>
              </w:tabs>
              <w:snapToGrid w:val="0"/>
              <w:spacing w:before="60" w:after="60"/>
              <w:ind w:firstLine="0"/>
              <w:jc w:val="center"/>
              <w:rPr>
                <w:kern w:val="2"/>
                <w:sz w:val="18"/>
              </w:rPr>
            </w:pPr>
            <w:r>
              <w:rPr>
                <w:rFonts w:hint="eastAsia"/>
                <w:kern w:val="2"/>
                <w:sz w:val="18"/>
              </w:rPr>
              <w:t>8</w:t>
            </w:r>
          </w:p>
        </w:tc>
        <w:tc>
          <w:tcPr>
            <w:tcW w:w="2421" w:type="dxa"/>
            <w:vAlign w:val="center"/>
          </w:tcPr>
          <w:p w:rsidR="00C44C38" w:rsidRDefault="00C44C38" w:rsidP="00EC6C2A">
            <w:pPr>
              <w:snapToGrid w:val="0"/>
              <w:spacing w:before="50" w:after="50"/>
              <w:ind w:firstLine="199"/>
              <w:jc w:val="left"/>
              <w:rPr>
                <w:kern w:val="2"/>
                <w:sz w:val="18"/>
              </w:rPr>
            </w:pPr>
            <w:r>
              <w:rPr>
                <w:kern w:val="2"/>
                <w:sz w:val="18"/>
              </w:rPr>
              <w:t>Presetting_No</w:t>
            </w:r>
          </w:p>
        </w:tc>
        <w:tc>
          <w:tcPr>
            <w:tcW w:w="1527" w:type="dxa"/>
            <w:vAlign w:val="center"/>
          </w:tcPr>
          <w:p w:rsidR="00C44C38" w:rsidRDefault="00C44C38" w:rsidP="00EC6C2A">
            <w:pPr>
              <w:snapToGrid w:val="0"/>
              <w:spacing w:before="60" w:after="60"/>
              <w:ind w:firstLine="0"/>
              <w:jc w:val="center"/>
              <w:rPr>
                <w:kern w:val="2"/>
                <w:sz w:val="18"/>
              </w:rPr>
            </w:pPr>
            <w:r>
              <w:rPr>
                <w:kern w:val="2"/>
                <w:sz w:val="18"/>
              </w:rPr>
              <w:t>1</w:t>
            </w:r>
          </w:p>
        </w:tc>
        <w:tc>
          <w:tcPr>
            <w:tcW w:w="4456" w:type="dxa"/>
            <w:vAlign w:val="center"/>
          </w:tcPr>
          <w:p w:rsidR="00C44C38" w:rsidRDefault="00C44C38" w:rsidP="000701D3">
            <w:pPr>
              <w:snapToGrid w:val="0"/>
              <w:spacing w:before="50" w:after="50"/>
              <w:ind w:firstLine="0"/>
              <w:jc w:val="left"/>
              <w:rPr>
                <w:kern w:val="2"/>
                <w:sz w:val="18"/>
              </w:rPr>
            </w:pPr>
            <w:r>
              <w:rPr>
                <w:kern w:val="2"/>
                <w:sz w:val="18"/>
              </w:rPr>
              <w:t>预置位号</w:t>
            </w:r>
            <w:r>
              <w:rPr>
                <w:rFonts w:hint="eastAsia"/>
                <w:kern w:val="2"/>
                <w:sz w:val="18"/>
              </w:rPr>
              <w:t>—</w:t>
            </w:r>
            <w:r>
              <w:rPr>
                <w:kern w:val="2"/>
                <w:sz w:val="18"/>
              </w:rPr>
              <w:t>即云台摄像所设置的预置位号，不带云台摄像机，预置位号为</w:t>
            </w:r>
            <w:r>
              <w:rPr>
                <w:kern w:val="2"/>
                <w:sz w:val="18"/>
              </w:rPr>
              <w:t>255</w:t>
            </w:r>
          </w:p>
        </w:tc>
      </w:tr>
      <w:tr w:rsidR="00C44C38" w:rsidTr="000701D3">
        <w:trPr>
          <w:jc w:val="center"/>
        </w:trPr>
        <w:tc>
          <w:tcPr>
            <w:tcW w:w="1008" w:type="dxa"/>
            <w:vAlign w:val="center"/>
          </w:tcPr>
          <w:p w:rsidR="00C44C38" w:rsidRDefault="00C44C38" w:rsidP="00EC6C2A">
            <w:pPr>
              <w:snapToGrid w:val="0"/>
              <w:spacing w:before="60" w:after="60"/>
              <w:ind w:firstLine="0"/>
              <w:jc w:val="center"/>
              <w:rPr>
                <w:kern w:val="2"/>
                <w:sz w:val="18"/>
              </w:rPr>
            </w:pPr>
            <w:r>
              <w:rPr>
                <w:rFonts w:hint="eastAsia"/>
                <w:kern w:val="2"/>
                <w:sz w:val="18"/>
              </w:rPr>
              <w:lastRenderedPageBreak/>
              <w:t>9</w:t>
            </w:r>
          </w:p>
        </w:tc>
        <w:tc>
          <w:tcPr>
            <w:tcW w:w="2421" w:type="dxa"/>
            <w:vAlign w:val="center"/>
          </w:tcPr>
          <w:p w:rsidR="00C44C38" w:rsidRDefault="00C44C38" w:rsidP="00EC6C2A">
            <w:pPr>
              <w:snapToGrid w:val="0"/>
              <w:spacing w:before="50" w:after="50"/>
              <w:ind w:firstLine="199"/>
              <w:jc w:val="left"/>
              <w:rPr>
                <w:kern w:val="2"/>
                <w:sz w:val="18"/>
              </w:rPr>
            </w:pPr>
            <w:r>
              <w:rPr>
                <w:kern w:val="2"/>
                <w:sz w:val="18"/>
              </w:rPr>
              <w:t>ComplementPack_Sum</w:t>
            </w:r>
          </w:p>
        </w:tc>
        <w:tc>
          <w:tcPr>
            <w:tcW w:w="1527" w:type="dxa"/>
            <w:vAlign w:val="center"/>
          </w:tcPr>
          <w:p w:rsidR="00C44C38" w:rsidRDefault="00C44C38" w:rsidP="00EC6C2A">
            <w:pPr>
              <w:snapToGrid w:val="0"/>
              <w:spacing w:before="60" w:after="60"/>
              <w:ind w:firstLine="0"/>
              <w:jc w:val="center"/>
              <w:rPr>
                <w:kern w:val="2"/>
                <w:sz w:val="18"/>
              </w:rPr>
            </w:pPr>
            <w:r>
              <w:rPr>
                <w:rFonts w:hint="eastAsia"/>
                <w:kern w:val="2"/>
                <w:sz w:val="18"/>
              </w:rPr>
              <w:t>2</w:t>
            </w:r>
          </w:p>
        </w:tc>
        <w:tc>
          <w:tcPr>
            <w:tcW w:w="4456" w:type="dxa"/>
            <w:vAlign w:val="center"/>
          </w:tcPr>
          <w:p w:rsidR="00C44C38" w:rsidRDefault="00C44C38" w:rsidP="000701D3">
            <w:pPr>
              <w:snapToGrid w:val="0"/>
              <w:spacing w:before="50" w:after="50"/>
              <w:ind w:firstLine="0"/>
              <w:jc w:val="left"/>
              <w:rPr>
                <w:kern w:val="2"/>
                <w:sz w:val="18"/>
              </w:rPr>
            </w:pPr>
            <w:r>
              <w:rPr>
                <w:kern w:val="2"/>
                <w:sz w:val="18"/>
              </w:rPr>
              <w:t>补包包数</w:t>
            </w:r>
            <w:r>
              <w:rPr>
                <w:rFonts w:hint="eastAsia"/>
                <w:kern w:val="2"/>
                <w:sz w:val="18"/>
              </w:rPr>
              <w:t>—</w:t>
            </w:r>
            <w:r>
              <w:rPr>
                <w:kern w:val="2"/>
                <w:sz w:val="18"/>
              </w:rPr>
              <w:t>未收到的总包数</w:t>
            </w:r>
            <w:r>
              <w:rPr>
                <w:rFonts w:hint="eastAsia"/>
                <w:kern w:val="2"/>
                <w:sz w:val="18"/>
              </w:rPr>
              <w:t>（无符号整数）</w:t>
            </w:r>
          </w:p>
        </w:tc>
      </w:tr>
      <w:tr w:rsidR="00C44C38" w:rsidTr="000701D3">
        <w:trPr>
          <w:jc w:val="center"/>
        </w:trPr>
        <w:tc>
          <w:tcPr>
            <w:tcW w:w="1008" w:type="dxa"/>
            <w:vAlign w:val="center"/>
          </w:tcPr>
          <w:p w:rsidR="00C44C38" w:rsidRDefault="00C44C38" w:rsidP="00EC6C2A">
            <w:pPr>
              <w:snapToGrid w:val="0"/>
              <w:spacing w:before="60" w:after="60"/>
              <w:ind w:firstLine="0"/>
              <w:jc w:val="center"/>
              <w:rPr>
                <w:kern w:val="2"/>
                <w:sz w:val="18"/>
              </w:rPr>
            </w:pPr>
            <w:r>
              <w:rPr>
                <w:rFonts w:hint="eastAsia"/>
                <w:kern w:val="2"/>
                <w:sz w:val="18"/>
              </w:rPr>
              <w:t>10</w:t>
            </w:r>
          </w:p>
        </w:tc>
        <w:tc>
          <w:tcPr>
            <w:tcW w:w="2421" w:type="dxa"/>
            <w:vAlign w:val="center"/>
          </w:tcPr>
          <w:p w:rsidR="00C44C38" w:rsidRDefault="00C44C38" w:rsidP="00EC6C2A">
            <w:pPr>
              <w:snapToGrid w:val="0"/>
              <w:spacing w:before="50" w:after="50"/>
              <w:ind w:firstLine="199"/>
              <w:jc w:val="left"/>
              <w:rPr>
                <w:kern w:val="2"/>
                <w:sz w:val="18"/>
              </w:rPr>
            </w:pPr>
            <w:r>
              <w:rPr>
                <w:kern w:val="2"/>
                <w:sz w:val="18"/>
              </w:rPr>
              <w:t>ComplementPack_No</w:t>
            </w:r>
          </w:p>
        </w:tc>
        <w:tc>
          <w:tcPr>
            <w:tcW w:w="1527" w:type="dxa"/>
            <w:vAlign w:val="center"/>
          </w:tcPr>
          <w:p w:rsidR="00C44C38" w:rsidRDefault="00C44C38" w:rsidP="00EC6C2A">
            <w:pPr>
              <w:snapToGrid w:val="0"/>
              <w:spacing w:before="60" w:after="60"/>
              <w:ind w:firstLine="0"/>
              <w:jc w:val="center"/>
              <w:rPr>
                <w:kern w:val="2"/>
                <w:sz w:val="18"/>
              </w:rPr>
            </w:pPr>
            <w:r>
              <w:rPr>
                <w:kern w:val="2"/>
                <w:sz w:val="18"/>
              </w:rPr>
              <w:t>2</w:t>
            </w:r>
            <w:r>
              <w:rPr>
                <w:rFonts w:hint="eastAsia"/>
                <w:kern w:val="2"/>
                <w:sz w:val="18"/>
              </w:rPr>
              <w:t>×</w:t>
            </w:r>
            <w:r>
              <w:rPr>
                <w:rFonts w:hint="eastAsia"/>
                <w:kern w:val="2"/>
                <w:sz w:val="18"/>
              </w:rPr>
              <w:t>N</w:t>
            </w:r>
          </w:p>
        </w:tc>
        <w:tc>
          <w:tcPr>
            <w:tcW w:w="4456" w:type="dxa"/>
            <w:vAlign w:val="center"/>
          </w:tcPr>
          <w:p w:rsidR="00C44C38" w:rsidRDefault="00C44C38" w:rsidP="000701D3">
            <w:pPr>
              <w:snapToGrid w:val="0"/>
              <w:spacing w:before="50" w:after="50"/>
              <w:ind w:firstLine="0"/>
              <w:jc w:val="left"/>
              <w:rPr>
                <w:kern w:val="2"/>
                <w:sz w:val="18"/>
              </w:rPr>
            </w:pPr>
            <w:r>
              <w:rPr>
                <w:kern w:val="2"/>
                <w:sz w:val="18"/>
              </w:rPr>
              <w:t>补包包号</w:t>
            </w:r>
            <w:r>
              <w:rPr>
                <w:rFonts w:hint="eastAsia"/>
                <w:kern w:val="2"/>
                <w:sz w:val="18"/>
              </w:rPr>
              <w:t>序列</w:t>
            </w:r>
          </w:p>
        </w:tc>
      </w:tr>
      <w:tr w:rsidR="00C44C38" w:rsidTr="000701D3">
        <w:trPr>
          <w:jc w:val="center"/>
        </w:trPr>
        <w:tc>
          <w:tcPr>
            <w:tcW w:w="1008" w:type="dxa"/>
            <w:vAlign w:val="center"/>
          </w:tcPr>
          <w:p w:rsidR="00C44C38" w:rsidRDefault="00C44C38" w:rsidP="00EC6C2A">
            <w:pPr>
              <w:snapToGrid w:val="0"/>
              <w:spacing w:before="60" w:after="60"/>
              <w:ind w:firstLine="0"/>
              <w:jc w:val="center"/>
              <w:rPr>
                <w:kern w:val="2"/>
                <w:sz w:val="18"/>
              </w:rPr>
            </w:pPr>
            <w:r>
              <w:rPr>
                <w:rFonts w:hint="eastAsia"/>
                <w:kern w:val="2"/>
                <w:sz w:val="18"/>
              </w:rPr>
              <w:t>11</w:t>
            </w:r>
          </w:p>
        </w:tc>
        <w:tc>
          <w:tcPr>
            <w:tcW w:w="2421" w:type="dxa"/>
            <w:vAlign w:val="center"/>
          </w:tcPr>
          <w:p w:rsidR="00C44C38" w:rsidRDefault="00C44C38" w:rsidP="00EC6C2A">
            <w:pPr>
              <w:snapToGrid w:val="0"/>
              <w:spacing w:before="50" w:after="50"/>
              <w:ind w:firstLine="199"/>
              <w:jc w:val="left"/>
              <w:rPr>
                <w:kern w:val="2"/>
                <w:sz w:val="18"/>
              </w:rPr>
            </w:pPr>
            <w:r>
              <w:rPr>
                <w:kern w:val="2"/>
                <w:sz w:val="18"/>
              </w:rPr>
              <w:t>CRC16</w:t>
            </w:r>
          </w:p>
        </w:tc>
        <w:tc>
          <w:tcPr>
            <w:tcW w:w="1527" w:type="dxa"/>
            <w:vAlign w:val="center"/>
          </w:tcPr>
          <w:p w:rsidR="00C44C38" w:rsidRDefault="00C44C38" w:rsidP="00EC6C2A">
            <w:pPr>
              <w:snapToGrid w:val="0"/>
              <w:spacing w:before="60" w:after="60"/>
              <w:ind w:firstLine="0"/>
              <w:jc w:val="center"/>
              <w:rPr>
                <w:kern w:val="2"/>
                <w:sz w:val="18"/>
              </w:rPr>
            </w:pPr>
            <w:r>
              <w:rPr>
                <w:kern w:val="2"/>
                <w:sz w:val="18"/>
              </w:rPr>
              <w:t>2</w:t>
            </w:r>
          </w:p>
        </w:tc>
        <w:tc>
          <w:tcPr>
            <w:tcW w:w="4456" w:type="dxa"/>
            <w:vAlign w:val="center"/>
          </w:tcPr>
          <w:p w:rsidR="00C44C38" w:rsidRDefault="00C44C38" w:rsidP="000701D3">
            <w:pPr>
              <w:snapToGrid w:val="0"/>
              <w:spacing w:before="50" w:after="50"/>
              <w:ind w:firstLine="0"/>
              <w:jc w:val="left"/>
              <w:rPr>
                <w:kern w:val="2"/>
                <w:sz w:val="18"/>
              </w:rPr>
            </w:pPr>
            <w:r>
              <w:rPr>
                <w:kern w:val="2"/>
                <w:sz w:val="18"/>
              </w:rPr>
              <w:t>校验位</w:t>
            </w:r>
          </w:p>
        </w:tc>
      </w:tr>
      <w:tr w:rsidR="00C44C38" w:rsidTr="0068372E">
        <w:trPr>
          <w:jc w:val="center"/>
        </w:trPr>
        <w:tc>
          <w:tcPr>
            <w:tcW w:w="1008" w:type="dxa"/>
            <w:vAlign w:val="center"/>
          </w:tcPr>
          <w:p w:rsidR="00C44C38" w:rsidRDefault="00C44C38" w:rsidP="00EC6C2A">
            <w:pPr>
              <w:snapToGrid w:val="0"/>
              <w:spacing w:before="60" w:after="60"/>
              <w:ind w:firstLine="0"/>
              <w:jc w:val="center"/>
              <w:rPr>
                <w:kern w:val="2"/>
                <w:sz w:val="18"/>
              </w:rPr>
            </w:pPr>
            <w:r>
              <w:rPr>
                <w:rFonts w:hint="eastAsia"/>
                <w:kern w:val="2"/>
                <w:sz w:val="18"/>
              </w:rPr>
              <w:t>12</w:t>
            </w:r>
          </w:p>
        </w:tc>
        <w:tc>
          <w:tcPr>
            <w:tcW w:w="2421" w:type="dxa"/>
            <w:vAlign w:val="center"/>
          </w:tcPr>
          <w:p w:rsidR="00C44C38" w:rsidRDefault="00C44C38" w:rsidP="00EC6C2A">
            <w:pPr>
              <w:snapToGrid w:val="0"/>
              <w:spacing w:before="50" w:after="50"/>
              <w:ind w:firstLine="199"/>
              <w:jc w:val="left"/>
              <w:rPr>
                <w:kern w:val="2"/>
                <w:sz w:val="18"/>
              </w:rPr>
            </w:pPr>
            <w:r w:rsidRPr="001A0DE1">
              <w:rPr>
                <w:rFonts w:hint="eastAsia"/>
                <w:kern w:val="2"/>
                <w:sz w:val="18"/>
              </w:rPr>
              <w:t>End</w:t>
            </w:r>
          </w:p>
        </w:tc>
        <w:tc>
          <w:tcPr>
            <w:tcW w:w="1527" w:type="dxa"/>
            <w:vAlign w:val="center"/>
          </w:tcPr>
          <w:p w:rsidR="00C44C38" w:rsidRDefault="00C44C38" w:rsidP="00EC6C2A">
            <w:pPr>
              <w:snapToGrid w:val="0"/>
              <w:spacing w:before="60" w:after="60"/>
              <w:ind w:firstLine="0"/>
              <w:jc w:val="center"/>
              <w:rPr>
                <w:kern w:val="2"/>
                <w:sz w:val="18"/>
              </w:rPr>
            </w:pPr>
            <w:r w:rsidRPr="001A0DE1">
              <w:rPr>
                <w:rFonts w:hint="eastAsia"/>
                <w:kern w:val="2"/>
                <w:sz w:val="18"/>
              </w:rPr>
              <w:t>1</w:t>
            </w:r>
          </w:p>
        </w:tc>
        <w:tc>
          <w:tcPr>
            <w:tcW w:w="4456" w:type="dxa"/>
            <w:vAlign w:val="center"/>
          </w:tcPr>
          <w:p w:rsidR="00C44C38" w:rsidRDefault="00C44C38">
            <w:pPr>
              <w:snapToGrid w:val="0"/>
              <w:spacing w:before="50" w:after="50"/>
              <w:ind w:firstLine="0"/>
              <w:jc w:val="left"/>
              <w:rPr>
                <w:kern w:val="2"/>
                <w:sz w:val="18"/>
              </w:rPr>
            </w:pPr>
            <w:r w:rsidRPr="001A0DE1">
              <w:rPr>
                <w:rFonts w:hint="eastAsia"/>
                <w:kern w:val="2"/>
                <w:sz w:val="18"/>
              </w:rPr>
              <w:t>报文尾：</w:t>
            </w:r>
            <w:r w:rsidRPr="001A0DE1">
              <w:rPr>
                <w:rFonts w:hint="eastAsia"/>
                <w:kern w:val="2"/>
                <w:sz w:val="18"/>
              </w:rPr>
              <w:t>0x96</w:t>
            </w:r>
          </w:p>
        </w:tc>
      </w:tr>
    </w:tbl>
    <w:p w:rsidR="00FA7BC8" w:rsidRDefault="00FA7BC8" w:rsidP="00FA7BC8">
      <w:pPr>
        <w:tabs>
          <w:tab w:val="left" w:pos="4905"/>
        </w:tabs>
        <w:ind w:firstLine="435"/>
        <w:rPr>
          <w:kern w:val="2"/>
        </w:rPr>
      </w:pPr>
    </w:p>
    <w:p w:rsidR="00FA7BC8" w:rsidRDefault="00FA7BC8" w:rsidP="006177C4">
      <w:pPr>
        <w:pStyle w:val="afffb"/>
        <w:outlineLvl w:val="2"/>
        <w:rPr>
          <w:kern w:val="2"/>
        </w:rPr>
      </w:pPr>
      <w:r>
        <w:rPr>
          <w:rFonts w:ascii="Times New Roman"/>
          <w:b/>
        </w:rPr>
        <w:t>C</w:t>
      </w:r>
      <w:r>
        <w:rPr>
          <w:rFonts w:ascii="EU-F1" w:hint="eastAsia"/>
          <w:spacing w:val="20"/>
          <w:kern w:val="2"/>
        </w:rPr>
        <w:t>.</w:t>
      </w:r>
      <w:r>
        <w:rPr>
          <w:rFonts w:hint="eastAsia"/>
          <w:kern w:val="2"/>
        </w:rPr>
        <w:t>5</w:t>
      </w:r>
      <w:r>
        <w:rPr>
          <w:rFonts w:ascii="EU-F1" w:hint="eastAsia"/>
          <w:spacing w:val="20"/>
          <w:kern w:val="2"/>
        </w:rPr>
        <w:t>.</w:t>
      </w:r>
      <w:r>
        <w:rPr>
          <w:rFonts w:hint="eastAsia"/>
          <w:kern w:val="2"/>
        </w:rPr>
        <w:t>8</w:t>
      </w:r>
      <w:r>
        <w:rPr>
          <w:rFonts w:hint="eastAsia"/>
          <w:kern w:val="2"/>
        </w:rPr>
        <w:t xml:space="preserve">　</w:t>
      </w:r>
      <w:r>
        <w:rPr>
          <w:kern w:val="2"/>
        </w:rPr>
        <w:t>摄像机远程调节</w:t>
      </w:r>
    </w:p>
    <w:p w:rsidR="00FA7BC8" w:rsidRDefault="00FA7BC8" w:rsidP="00FA7BC8">
      <w:pPr>
        <w:tabs>
          <w:tab w:val="left" w:pos="4905"/>
        </w:tabs>
        <w:ind w:firstLine="435"/>
        <w:rPr>
          <w:kern w:val="2"/>
        </w:rPr>
      </w:pPr>
      <w:r>
        <w:rPr>
          <w:rFonts w:hint="eastAsia"/>
          <w:kern w:val="2"/>
        </w:rPr>
        <w:t>该指令用于对摄像机进行远程调节，包括打开摄像机电源、设置</w:t>
      </w:r>
      <w:r>
        <w:rPr>
          <w:rFonts w:hint="eastAsia"/>
          <w:kern w:val="2"/>
        </w:rPr>
        <w:t>/</w:t>
      </w:r>
      <w:r>
        <w:rPr>
          <w:rFonts w:hint="eastAsia"/>
          <w:kern w:val="2"/>
        </w:rPr>
        <w:t>定位摄像机预置位、上</w:t>
      </w:r>
      <w:r>
        <w:rPr>
          <w:rFonts w:hint="eastAsia"/>
          <w:kern w:val="2"/>
        </w:rPr>
        <w:t>/</w:t>
      </w:r>
      <w:r>
        <w:rPr>
          <w:rFonts w:hint="eastAsia"/>
          <w:kern w:val="2"/>
        </w:rPr>
        <w:t>下</w:t>
      </w:r>
      <w:r>
        <w:rPr>
          <w:rFonts w:hint="eastAsia"/>
          <w:kern w:val="2"/>
        </w:rPr>
        <w:t>/</w:t>
      </w:r>
      <w:r>
        <w:rPr>
          <w:rFonts w:hint="eastAsia"/>
          <w:kern w:val="2"/>
        </w:rPr>
        <w:t>左</w:t>
      </w:r>
      <w:r>
        <w:rPr>
          <w:rFonts w:hint="eastAsia"/>
          <w:kern w:val="2"/>
        </w:rPr>
        <w:t>/</w:t>
      </w:r>
      <w:proofErr w:type="gramStart"/>
      <w:r>
        <w:rPr>
          <w:rFonts w:hint="eastAsia"/>
          <w:kern w:val="2"/>
        </w:rPr>
        <w:t>右调整</w:t>
      </w:r>
      <w:proofErr w:type="gramEnd"/>
      <w:r>
        <w:rPr>
          <w:rFonts w:hint="eastAsia"/>
          <w:kern w:val="2"/>
        </w:rPr>
        <w:t>摄像头位置、伸缩摄像头焦距等动作。</w:t>
      </w:r>
    </w:p>
    <w:p w:rsidR="00FA7BC8" w:rsidRDefault="00FA7BC8" w:rsidP="00FA7BC8">
      <w:pPr>
        <w:tabs>
          <w:tab w:val="left" w:pos="4905"/>
        </w:tabs>
        <w:ind w:firstLine="435"/>
        <w:rPr>
          <w:kern w:val="2"/>
        </w:rPr>
      </w:pPr>
      <w:r>
        <w:rPr>
          <w:kern w:val="2"/>
        </w:rPr>
        <w:t>数据报文格式见下表：</w:t>
      </w:r>
    </w:p>
    <w:p w:rsidR="00FA7BC8" w:rsidRDefault="00FA7BC8" w:rsidP="00FA7BC8">
      <w:pPr>
        <w:pStyle w:val="afffffffff6"/>
      </w:pPr>
      <w:r>
        <w:t>表</w:t>
      </w:r>
      <w:r>
        <w:rPr>
          <w:rFonts w:ascii="Times New Roman"/>
          <w:b/>
        </w:rPr>
        <w:t>C</w:t>
      </w:r>
      <w:r w:rsidR="00077E64">
        <w:rPr>
          <w:rFonts w:hint="eastAsia"/>
        </w:rPr>
        <w:t>5-11</w:t>
      </w:r>
      <w:r>
        <w:rPr>
          <w:rFonts w:hint="eastAsia"/>
        </w:rPr>
        <w:t xml:space="preserve">　</w:t>
      </w:r>
      <w:r>
        <w:t>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28"/>
        <w:gridCol w:w="2541"/>
        <w:gridCol w:w="1525"/>
        <w:gridCol w:w="4318"/>
      </w:tblGrid>
      <w:tr w:rsidR="00FA7BC8" w:rsidTr="000701D3">
        <w:trPr>
          <w:jc w:val="center"/>
        </w:trPr>
        <w:tc>
          <w:tcPr>
            <w:tcW w:w="1028" w:type="dxa"/>
            <w:vAlign w:val="center"/>
          </w:tcPr>
          <w:p w:rsidR="00FA7BC8" w:rsidRDefault="00FA7BC8" w:rsidP="00EC6C2A">
            <w:pPr>
              <w:snapToGrid w:val="0"/>
              <w:spacing w:before="60" w:after="60"/>
              <w:ind w:firstLine="0"/>
              <w:jc w:val="center"/>
              <w:rPr>
                <w:kern w:val="2"/>
                <w:sz w:val="18"/>
              </w:rPr>
            </w:pPr>
            <w:r>
              <w:rPr>
                <w:kern w:val="2"/>
                <w:sz w:val="18"/>
              </w:rPr>
              <w:t>序号</w:t>
            </w:r>
          </w:p>
        </w:tc>
        <w:tc>
          <w:tcPr>
            <w:tcW w:w="2541" w:type="dxa"/>
            <w:vAlign w:val="center"/>
          </w:tcPr>
          <w:p w:rsidR="00FA7BC8" w:rsidRDefault="00FA7BC8" w:rsidP="00EC6C2A">
            <w:pPr>
              <w:snapToGrid w:val="0"/>
              <w:spacing w:before="60" w:after="60"/>
              <w:ind w:firstLine="0"/>
              <w:jc w:val="center"/>
              <w:rPr>
                <w:kern w:val="2"/>
                <w:sz w:val="18"/>
              </w:rPr>
            </w:pPr>
            <w:r>
              <w:rPr>
                <w:kern w:val="2"/>
                <w:sz w:val="18"/>
              </w:rPr>
              <w:t>报文名称</w:t>
            </w:r>
          </w:p>
        </w:tc>
        <w:tc>
          <w:tcPr>
            <w:tcW w:w="1525" w:type="dxa"/>
            <w:vAlign w:val="center"/>
          </w:tcPr>
          <w:p w:rsidR="00FA7BC8" w:rsidRDefault="00FA7BC8" w:rsidP="00EC6C2A">
            <w:pPr>
              <w:snapToGrid w:val="0"/>
              <w:spacing w:before="60" w:after="60"/>
              <w:ind w:firstLine="0"/>
              <w:jc w:val="center"/>
              <w:rPr>
                <w:kern w:val="2"/>
                <w:sz w:val="18"/>
              </w:rPr>
            </w:pPr>
            <w:r>
              <w:rPr>
                <w:kern w:val="2"/>
                <w:sz w:val="18"/>
              </w:rPr>
              <w:t>长度（</w:t>
            </w:r>
            <w:r>
              <w:rPr>
                <w:kern w:val="2"/>
                <w:sz w:val="18"/>
              </w:rPr>
              <w:t>Byte</w:t>
            </w:r>
            <w:r>
              <w:rPr>
                <w:kern w:val="2"/>
                <w:sz w:val="18"/>
              </w:rPr>
              <w:t>）</w:t>
            </w:r>
          </w:p>
        </w:tc>
        <w:tc>
          <w:tcPr>
            <w:tcW w:w="4318" w:type="dxa"/>
            <w:vAlign w:val="center"/>
          </w:tcPr>
          <w:p w:rsidR="00FA7BC8" w:rsidRDefault="00FA7BC8" w:rsidP="00EC6C2A">
            <w:pPr>
              <w:snapToGrid w:val="0"/>
              <w:spacing w:before="60" w:after="6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rsidTr="000701D3">
        <w:trPr>
          <w:jc w:val="center"/>
        </w:trPr>
        <w:tc>
          <w:tcPr>
            <w:tcW w:w="1028"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2541" w:type="dxa"/>
            <w:vAlign w:val="center"/>
          </w:tcPr>
          <w:p w:rsidR="00FA7BC8" w:rsidRDefault="00FA7BC8" w:rsidP="00EC6C2A">
            <w:pPr>
              <w:snapToGrid w:val="0"/>
              <w:spacing w:before="50" w:after="50"/>
              <w:ind w:firstLine="199"/>
              <w:jc w:val="left"/>
              <w:rPr>
                <w:kern w:val="2"/>
                <w:sz w:val="18"/>
              </w:rPr>
            </w:pPr>
            <w:r>
              <w:rPr>
                <w:kern w:val="2"/>
                <w:sz w:val="18"/>
              </w:rPr>
              <w:t>Sync</w:t>
            </w:r>
          </w:p>
        </w:tc>
        <w:tc>
          <w:tcPr>
            <w:tcW w:w="1525"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4318" w:type="dxa"/>
            <w:vAlign w:val="center"/>
          </w:tcPr>
          <w:p w:rsidR="00FA7BC8" w:rsidRDefault="00FA7BC8" w:rsidP="000701D3">
            <w:pPr>
              <w:snapToGrid w:val="0"/>
              <w:spacing w:before="50" w:after="50"/>
              <w:ind w:firstLine="0"/>
              <w:jc w:val="left"/>
              <w:rPr>
                <w:kern w:val="2"/>
                <w:sz w:val="18"/>
              </w:rPr>
            </w:pPr>
            <w:r>
              <w:rPr>
                <w:kern w:val="2"/>
                <w:sz w:val="18"/>
              </w:rPr>
              <w:t>报文头：</w:t>
            </w:r>
            <w:r>
              <w:rPr>
                <w:kern w:val="2"/>
                <w:sz w:val="18"/>
              </w:rPr>
              <w:t>5AA5</w:t>
            </w:r>
          </w:p>
        </w:tc>
      </w:tr>
      <w:tr w:rsidR="00FA7BC8" w:rsidTr="000701D3">
        <w:trPr>
          <w:jc w:val="center"/>
        </w:trPr>
        <w:tc>
          <w:tcPr>
            <w:tcW w:w="1028"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2541" w:type="dxa"/>
            <w:vAlign w:val="center"/>
          </w:tcPr>
          <w:p w:rsidR="00FA7BC8" w:rsidRDefault="00FA7BC8" w:rsidP="00EC6C2A">
            <w:pPr>
              <w:snapToGrid w:val="0"/>
              <w:spacing w:before="50" w:after="50"/>
              <w:ind w:firstLine="199"/>
              <w:jc w:val="left"/>
              <w:rPr>
                <w:kern w:val="2"/>
                <w:sz w:val="18"/>
              </w:rPr>
            </w:pPr>
            <w:r>
              <w:rPr>
                <w:kern w:val="2"/>
                <w:sz w:val="18"/>
              </w:rPr>
              <w:t>Packet_Length</w:t>
            </w:r>
          </w:p>
        </w:tc>
        <w:tc>
          <w:tcPr>
            <w:tcW w:w="1525"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4318" w:type="dxa"/>
            <w:vAlign w:val="center"/>
          </w:tcPr>
          <w:p w:rsidR="00FA7BC8" w:rsidRDefault="00FA7BC8" w:rsidP="000701D3">
            <w:pPr>
              <w:snapToGrid w:val="0"/>
              <w:spacing w:before="50" w:after="50"/>
              <w:ind w:firstLine="0"/>
              <w:jc w:val="left"/>
              <w:rPr>
                <w:kern w:val="2"/>
                <w:sz w:val="18"/>
              </w:rPr>
            </w:pPr>
            <w:r>
              <w:rPr>
                <w:kern w:val="2"/>
                <w:sz w:val="18"/>
              </w:rPr>
              <w:t>报文长度</w:t>
            </w:r>
          </w:p>
        </w:tc>
      </w:tr>
      <w:tr w:rsidR="00FA7BC8" w:rsidTr="000701D3">
        <w:trPr>
          <w:jc w:val="center"/>
        </w:trPr>
        <w:tc>
          <w:tcPr>
            <w:tcW w:w="1028" w:type="dxa"/>
            <w:vAlign w:val="center"/>
          </w:tcPr>
          <w:p w:rsidR="00FA7BC8" w:rsidRDefault="00FA7BC8" w:rsidP="00EC6C2A">
            <w:pPr>
              <w:snapToGrid w:val="0"/>
              <w:spacing w:before="60" w:after="60"/>
              <w:ind w:firstLine="0"/>
              <w:jc w:val="center"/>
              <w:rPr>
                <w:kern w:val="2"/>
                <w:sz w:val="18"/>
              </w:rPr>
            </w:pPr>
            <w:r>
              <w:rPr>
                <w:kern w:val="2"/>
                <w:sz w:val="18"/>
              </w:rPr>
              <w:t>3</w:t>
            </w:r>
          </w:p>
        </w:tc>
        <w:tc>
          <w:tcPr>
            <w:tcW w:w="2541" w:type="dxa"/>
            <w:vAlign w:val="center"/>
          </w:tcPr>
          <w:p w:rsidR="00FA7BC8" w:rsidRDefault="00FA7BC8" w:rsidP="00EC6C2A">
            <w:pPr>
              <w:snapToGrid w:val="0"/>
              <w:spacing w:before="50" w:after="50"/>
              <w:ind w:firstLine="199"/>
              <w:jc w:val="left"/>
              <w:rPr>
                <w:kern w:val="2"/>
                <w:sz w:val="18"/>
              </w:rPr>
            </w:pPr>
            <w:r>
              <w:rPr>
                <w:rFonts w:hint="eastAsia"/>
                <w:kern w:val="2"/>
                <w:sz w:val="18"/>
              </w:rPr>
              <w:t>CMD_ID</w:t>
            </w:r>
          </w:p>
        </w:tc>
        <w:tc>
          <w:tcPr>
            <w:tcW w:w="1525" w:type="dxa"/>
            <w:vAlign w:val="center"/>
          </w:tcPr>
          <w:p w:rsidR="00FA7BC8" w:rsidRDefault="00FA7BC8" w:rsidP="00EC6C2A">
            <w:pPr>
              <w:snapToGrid w:val="0"/>
              <w:spacing w:before="60" w:after="60"/>
              <w:ind w:firstLine="0"/>
              <w:jc w:val="center"/>
              <w:rPr>
                <w:kern w:val="2"/>
                <w:sz w:val="18"/>
              </w:rPr>
            </w:pPr>
            <w:r>
              <w:rPr>
                <w:rFonts w:hint="eastAsia"/>
                <w:kern w:val="2"/>
                <w:sz w:val="18"/>
              </w:rPr>
              <w:t>17</w:t>
            </w:r>
          </w:p>
        </w:tc>
        <w:tc>
          <w:tcPr>
            <w:tcW w:w="4318" w:type="dxa"/>
            <w:vAlign w:val="center"/>
          </w:tcPr>
          <w:p w:rsidR="00FA7BC8" w:rsidRDefault="00FA7BC8" w:rsidP="000701D3">
            <w:pPr>
              <w:snapToGrid w:val="0"/>
              <w:spacing w:before="50" w:after="5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rsidTr="000701D3">
        <w:trPr>
          <w:jc w:val="center"/>
        </w:trPr>
        <w:tc>
          <w:tcPr>
            <w:tcW w:w="1028" w:type="dxa"/>
            <w:vAlign w:val="center"/>
          </w:tcPr>
          <w:p w:rsidR="00FA7BC8" w:rsidRDefault="00FA7BC8" w:rsidP="00EC6C2A">
            <w:pPr>
              <w:snapToGrid w:val="0"/>
              <w:spacing w:before="60" w:after="60"/>
              <w:ind w:firstLine="0"/>
              <w:jc w:val="center"/>
              <w:rPr>
                <w:kern w:val="2"/>
                <w:sz w:val="18"/>
              </w:rPr>
            </w:pPr>
            <w:r>
              <w:rPr>
                <w:kern w:val="2"/>
                <w:sz w:val="18"/>
              </w:rPr>
              <w:t>4</w:t>
            </w:r>
          </w:p>
        </w:tc>
        <w:tc>
          <w:tcPr>
            <w:tcW w:w="2541" w:type="dxa"/>
            <w:vAlign w:val="center"/>
          </w:tcPr>
          <w:p w:rsidR="00FA7BC8" w:rsidRDefault="00FA7BC8" w:rsidP="00EC6C2A">
            <w:pPr>
              <w:snapToGrid w:val="0"/>
              <w:spacing w:before="50" w:after="50"/>
              <w:ind w:firstLine="199"/>
              <w:jc w:val="left"/>
              <w:rPr>
                <w:kern w:val="2"/>
                <w:sz w:val="18"/>
              </w:rPr>
            </w:pPr>
            <w:r>
              <w:rPr>
                <w:kern w:val="2"/>
                <w:sz w:val="18"/>
              </w:rPr>
              <w:t>Frame_Type</w:t>
            </w:r>
          </w:p>
        </w:tc>
        <w:tc>
          <w:tcPr>
            <w:tcW w:w="1525"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4318" w:type="dxa"/>
            <w:vAlign w:val="center"/>
          </w:tcPr>
          <w:p w:rsidR="00FA7BC8" w:rsidRDefault="00FA7BC8" w:rsidP="000701D3">
            <w:pPr>
              <w:snapToGrid w:val="0"/>
              <w:spacing w:before="50" w:after="5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rsidTr="000701D3">
        <w:trPr>
          <w:jc w:val="center"/>
        </w:trPr>
        <w:tc>
          <w:tcPr>
            <w:tcW w:w="1028" w:type="dxa"/>
            <w:vAlign w:val="center"/>
          </w:tcPr>
          <w:p w:rsidR="00FA7BC8" w:rsidRDefault="00FA7BC8" w:rsidP="00EC6C2A">
            <w:pPr>
              <w:snapToGrid w:val="0"/>
              <w:spacing w:before="60" w:after="60"/>
              <w:ind w:firstLine="0"/>
              <w:jc w:val="center"/>
              <w:rPr>
                <w:kern w:val="2"/>
                <w:sz w:val="18"/>
              </w:rPr>
            </w:pPr>
            <w:r>
              <w:rPr>
                <w:kern w:val="2"/>
                <w:sz w:val="18"/>
              </w:rPr>
              <w:t>5</w:t>
            </w:r>
          </w:p>
        </w:tc>
        <w:tc>
          <w:tcPr>
            <w:tcW w:w="2541" w:type="dxa"/>
            <w:vAlign w:val="center"/>
          </w:tcPr>
          <w:p w:rsidR="00FA7BC8" w:rsidRDefault="00FA7BC8" w:rsidP="00EC6C2A">
            <w:pPr>
              <w:snapToGrid w:val="0"/>
              <w:spacing w:before="50" w:after="50"/>
              <w:ind w:firstLine="199"/>
              <w:jc w:val="left"/>
              <w:rPr>
                <w:kern w:val="2"/>
                <w:sz w:val="18"/>
              </w:rPr>
            </w:pPr>
            <w:r>
              <w:rPr>
                <w:kern w:val="2"/>
                <w:sz w:val="18"/>
              </w:rPr>
              <w:t>Packet_Type</w:t>
            </w:r>
          </w:p>
        </w:tc>
        <w:tc>
          <w:tcPr>
            <w:tcW w:w="1525"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4318" w:type="dxa"/>
            <w:vAlign w:val="center"/>
          </w:tcPr>
          <w:p w:rsidR="00FA7BC8" w:rsidRDefault="00FA7BC8" w:rsidP="000701D3">
            <w:pPr>
              <w:snapToGrid w:val="0"/>
              <w:spacing w:before="50" w:after="5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F97682" w:rsidTr="000701D3">
        <w:trPr>
          <w:jc w:val="center"/>
        </w:trPr>
        <w:tc>
          <w:tcPr>
            <w:tcW w:w="1028" w:type="dxa"/>
            <w:vAlign w:val="center"/>
          </w:tcPr>
          <w:p w:rsidR="00F97682" w:rsidRDefault="00F97682" w:rsidP="00492D4C">
            <w:pPr>
              <w:snapToGrid w:val="0"/>
              <w:spacing w:before="40" w:after="40"/>
              <w:ind w:firstLine="0"/>
              <w:jc w:val="center"/>
              <w:rPr>
                <w:kern w:val="2"/>
                <w:sz w:val="18"/>
              </w:rPr>
            </w:pPr>
            <w:r>
              <w:rPr>
                <w:rFonts w:hint="eastAsia"/>
                <w:kern w:val="2"/>
                <w:sz w:val="18"/>
              </w:rPr>
              <w:t>6</w:t>
            </w:r>
          </w:p>
        </w:tc>
        <w:tc>
          <w:tcPr>
            <w:tcW w:w="2541" w:type="dxa"/>
            <w:vAlign w:val="center"/>
          </w:tcPr>
          <w:p w:rsidR="00F97682" w:rsidRPr="003D4320" w:rsidRDefault="00F97682" w:rsidP="00492D4C">
            <w:pPr>
              <w:snapToGrid w:val="0"/>
              <w:spacing w:before="60" w:after="60"/>
              <w:ind w:firstLine="199"/>
              <w:jc w:val="left"/>
              <w:rPr>
                <w:kern w:val="2"/>
                <w:sz w:val="18"/>
              </w:rPr>
            </w:pPr>
            <w:r w:rsidRPr="003D4320">
              <w:rPr>
                <w:rFonts w:hint="eastAsia"/>
                <w:kern w:val="2"/>
                <w:sz w:val="18"/>
              </w:rPr>
              <w:t>Frame_No</w:t>
            </w:r>
          </w:p>
        </w:tc>
        <w:tc>
          <w:tcPr>
            <w:tcW w:w="1525" w:type="dxa"/>
            <w:vAlign w:val="center"/>
          </w:tcPr>
          <w:p w:rsidR="00F97682" w:rsidRPr="003D4320" w:rsidRDefault="00F97682" w:rsidP="00492D4C">
            <w:pPr>
              <w:snapToGrid w:val="0"/>
              <w:spacing w:before="60" w:after="60"/>
              <w:ind w:firstLine="0"/>
              <w:jc w:val="center"/>
              <w:rPr>
                <w:kern w:val="2"/>
                <w:sz w:val="18"/>
              </w:rPr>
            </w:pPr>
            <w:r w:rsidRPr="003D4320">
              <w:rPr>
                <w:rFonts w:hint="eastAsia"/>
                <w:kern w:val="2"/>
                <w:sz w:val="18"/>
              </w:rPr>
              <w:t>1</w:t>
            </w:r>
          </w:p>
        </w:tc>
        <w:tc>
          <w:tcPr>
            <w:tcW w:w="4318" w:type="dxa"/>
            <w:vAlign w:val="center"/>
          </w:tcPr>
          <w:p w:rsidR="00F97682" w:rsidRPr="003D4320" w:rsidDel="00507663" w:rsidRDefault="00F97682"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F97682" w:rsidTr="000701D3">
        <w:trPr>
          <w:jc w:val="center"/>
        </w:trPr>
        <w:tc>
          <w:tcPr>
            <w:tcW w:w="1028" w:type="dxa"/>
            <w:vAlign w:val="center"/>
          </w:tcPr>
          <w:p w:rsidR="00F97682" w:rsidRDefault="00F97682" w:rsidP="00EC6C2A">
            <w:pPr>
              <w:snapToGrid w:val="0"/>
              <w:spacing w:before="60" w:after="60"/>
              <w:ind w:firstLine="0"/>
              <w:jc w:val="center"/>
              <w:rPr>
                <w:kern w:val="2"/>
                <w:sz w:val="18"/>
              </w:rPr>
            </w:pPr>
            <w:r>
              <w:rPr>
                <w:rFonts w:hint="eastAsia"/>
                <w:kern w:val="2"/>
                <w:sz w:val="18"/>
              </w:rPr>
              <w:t>7</w:t>
            </w:r>
          </w:p>
        </w:tc>
        <w:tc>
          <w:tcPr>
            <w:tcW w:w="2541" w:type="dxa"/>
            <w:vAlign w:val="center"/>
          </w:tcPr>
          <w:p w:rsidR="00F97682" w:rsidRDefault="00F97682" w:rsidP="00EC6C2A">
            <w:pPr>
              <w:snapToGrid w:val="0"/>
              <w:spacing w:before="50" w:after="50"/>
              <w:ind w:firstLine="199"/>
              <w:jc w:val="left"/>
              <w:rPr>
                <w:kern w:val="2"/>
                <w:sz w:val="18"/>
              </w:rPr>
            </w:pPr>
            <w:r>
              <w:rPr>
                <w:kern w:val="2"/>
                <w:sz w:val="18"/>
              </w:rPr>
              <w:t>Channel_No</w:t>
            </w:r>
          </w:p>
        </w:tc>
        <w:tc>
          <w:tcPr>
            <w:tcW w:w="1525" w:type="dxa"/>
            <w:vAlign w:val="center"/>
          </w:tcPr>
          <w:p w:rsidR="00F97682" w:rsidRDefault="00F97682" w:rsidP="00EC6C2A">
            <w:pPr>
              <w:snapToGrid w:val="0"/>
              <w:spacing w:before="60" w:after="60"/>
              <w:ind w:firstLine="0"/>
              <w:jc w:val="center"/>
              <w:rPr>
                <w:kern w:val="2"/>
                <w:sz w:val="18"/>
              </w:rPr>
            </w:pPr>
            <w:r>
              <w:rPr>
                <w:kern w:val="2"/>
                <w:sz w:val="18"/>
              </w:rPr>
              <w:t>1</w:t>
            </w:r>
          </w:p>
        </w:tc>
        <w:tc>
          <w:tcPr>
            <w:tcW w:w="4318" w:type="dxa"/>
            <w:vAlign w:val="center"/>
          </w:tcPr>
          <w:p w:rsidR="00F97682" w:rsidRDefault="00F97682" w:rsidP="000701D3">
            <w:pPr>
              <w:snapToGrid w:val="0"/>
              <w:spacing w:before="50" w:after="50"/>
              <w:ind w:firstLine="0"/>
              <w:jc w:val="left"/>
              <w:rPr>
                <w:kern w:val="2"/>
                <w:sz w:val="18"/>
              </w:rPr>
            </w:pPr>
            <w:r>
              <w:rPr>
                <w:kern w:val="2"/>
                <w:sz w:val="18"/>
              </w:rPr>
              <w:t>通道号</w:t>
            </w:r>
            <w:r>
              <w:rPr>
                <w:rFonts w:hint="eastAsia"/>
                <w:kern w:val="2"/>
                <w:sz w:val="18"/>
              </w:rPr>
              <w:t>—</w:t>
            </w:r>
            <w:r>
              <w:rPr>
                <w:kern w:val="2"/>
                <w:sz w:val="18"/>
              </w:rPr>
              <w:t>表示采集装置上的摄像机</w:t>
            </w:r>
            <w:r>
              <w:rPr>
                <w:rFonts w:hint="eastAsia"/>
                <w:kern w:val="2"/>
                <w:sz w:val="18"/>
              </w:rPr>
              <w:t>编号。如：</w:t>
            </w:r>
            <w:r>
              <w:rPr>
                <w:kern w:val="2"/>
                <w:sz w:val="18"/>
              </w:rPr>
              <w:t>一个装置连接</w:t>
            </w:r>
            <w:r>
              <w:rPr>
                <w:kern w:val="2"/>
                <w:sz w:val="18"/>
              </w:rPr>
              <w:t>2</w:t>
            </w:r>
            <w:r>
              <w:rPr>
                <w:kern w:val="2"/>
                <w:sz w:val="18"/>
              </w:rPr>
              <w:t>部摄像机，</w:t>
            </w:r>
            <w:r>
              <w:rPr>
                <w:rFonts w:hint="eastAsia"/>
                <w:kern w:val="2"/>
                <w:sz w:val="18"/>
              </w:rPr>
              <w:t>则</w:t>
            </w:r>
            <w:r>
              <w:rPr>
                <w:kern w:val="2"/>
                <w:sz w:val="18"/>
              </w:rPr>
              <w:t>分别标号为</w:t>
            </w:r>
            <w:r>
              <w:rPr>
                <w:kern w:val="2"/>
                <w:sz w:val="18"/>
              </w:rPr>
              <w:t>1</w:t>
            </w:r>
            <w:r>
              <w:rPr>
                <w:kern w:val="2"/>
                <w:sz w:val="18"/>
              </w:rPr>
              <w:t>、</w:t>
            </w:r>
            <w:r>
              <w:rPr>
                <w:kern w:val="2"/>
                <w:sz w:val="18"/>
              </w:rPr>
              <w:t>2</w:t>
            </w:r>
          </w:p>
        </w:tc>
      </w:tr>
      <w:tr w:rsidR="00F97682" w:rsidTr="000701D3">
        <w:trPr>
          <w:jc w:val="center"/>
        </w:trPr>
        <w:tc>
          <w:tcPr>
            <w:tcW w:w="1028" w:type="dxa"/>
            <w:vAlign w:val="center"/>
          </w:tcPr>
          <w:p w:rsidR="00F97682" w:rsidRDefault="00F97682" w:rsidP="00EC6C2A">
            <w:pPr>
              <w:tabs>
                <w:tab w:val="left" w:pos="1260"/>
              </w:tabs>
              <w:snapToGrid w:val="0"/>
              <w:spacing w:before="60" w:after="60"/>
              <w:ind w:firstLine="0"/>
              <w:jc w:val="center"/>
              <w:rPr>
                <w:kern w:val="2"/>
                <w:sz w:val="18"/>
              </w:rPr>
            </w:pPr>
            <w:r>
              <w:rPr>
                <w:rFonts w:hint="eastAsia"/>
                <w:kern w:val="2"/>
                <w:sz w:val="18"/>
              </w:rPr>
              <w:t>8</w:t>
            </w:r>
          </w:p>
        </w:tc>
        <w:tc>
          <w:tcPr>
            <w:tcW w:w="2541" w:type="dxa"/>
            <w:vAlign w:val="center"/>
          </w:tcPr>
          <w:p w:rsidR="00F97682" w:rsidRDefault="00F97682" w:rsidP="00EC6C2A">
            <w:pPr>
              <w:snapToGrid w:val="0"/>
              <w:spacing w:before="50" w:after="50"/>
              <w:ind w:firstLine="199"/>
              <w:jc w:val="left"/>
              <w:rPr>
                <w:kern w:val="2"/>
                <w:sz w:val="18"/>
              </w:rPr>
            </w:pPr>
            <w:r>
              <w:rPr>
                <w:kern w:val="2"/>
                <w:sz w:val="18"/>
              </w:rPr>
              <w:t>Presetting_No</w:t>
            </w:r>
          </w:p>
        </w:tc>
        <w:tc>
          <w:tcPr>
            <w:tcW w:w="1525" w:type="dxa"/>
            <w:vAlign w:val="center"/>
          </w:tcPr>
          <w:p w:rsidR="00F97682" w:rsidRDefault="00F97682" w:rsidP="00EC6C2A">
            <w:pPr>
              <w:snapToGrid w:val="0"/>
              <w:spacing w:before="60" w:after="60"/>
              <w:ind w:firstLine="0"/>
              <w:jc w:val="center"/>
              <w:rPr>
                <w:kern w:val="2"/>
                <w:sz w:val="18"/>
              </w:rPr>
            </w:pPr>
            <w:r>
              <w:rPr>
                <w:kern w:val="2"/>
                <w:sz w:val="18"/>
              </w:rPr>
              <w:t>1</w:t>
            </w:r>
          </w:p>
        </w:tc>
        <w:tc>
          <w:tcPr>
            <w:tcW w:w="4318" w:type="dxa"/>
            <w:vAlign w:val="center"/>
          </w:tcPr>
          <w:p w:rsidR="00F97682" w:rsidRDefault="00F97682" w:rsidP="000701D3">
            <w:pPr>
              <w:snapToGrid w:val="0"/>
              <w:spacing w:before="50" w:after="50"/>
              <w:ind w:firstLine="0"/>
              <w:jc w:val="left"/>
              <w:rPr>
                <w:kern w:val="2"/>
                <w:sz w:val="18"/>
              </w:rPr>
            </w:pPr>
            <w:r>
              <w:rPr>
                <w:kern w:val="2"/>
                <w:sz w:val="18"/>
              </w:rPr>
              <w:t>预置位号</w:t>
            </w:r>
            <w:r>
              <w:rPr>
                <w:rFonts w:hint="eastAsia"/>
                <w:kern w:val="2"/>
                <w:sz w:val="18"/>
              </w:rPr>
              <w:t>—</w:t>
            </w:r>
            <w:r>
              <w:rPr>
                <w:kern w:val="2"/>
                <w:sz w:val="18"/>
              </w:rPr>
              <w:t>即云台摄像所设置的预置位号，不带云台摄像机，预置位号为</w:t>
            </w:r>
            <w:r>
              <w:rPr>
                <w:kern w:val="2"/>
                <w:sz w:val="18"/>
              </w:rPr>
              <w:t>255</w:t>
            </w:r>
          </w:p>
        </w:tc>
      </w:tr>
      <w:tr w:rsidR="00F97682" w:rsidTr="000701D3">
        <w:trPr>
          <w:jc w:val="center"/>
        </w:trPr>
        <w:tc>
          <w:tcPr>
            <w:tcW w:w="1028" w:type="dxa"/>
            <w:vAlign w:val="center"/>
          </w:tcPr>
          <w:p w:rsidR="00F97682" w:rsidRDefault="00F97682" w:rsidP="00EC6C2A">
            <w:pPr>
              <w:snapToGrid w:val="0"/>
              <w:spacing w:before="60" w:after="60"/>
              <w:ind w:firstLine="0"/>
              <w:jc w:val="center"/>
              <w:rPr>
                <w:kern w:val="2"/>
                <w:sz w:val="18"/>
              </w:rPr>
            </w:pPr>
            <w:r>
              <w:rPr>
                <w:rFonts w:hint="eastAsia"/>
                <w:kern w:val="2"/>
                <w:sz w:val="18"/>
              </w:rPr>
              <w:t>9</w:t>
            </w:r>
          </w:p>
        </w:tc>
        <w:tc>
          <w:tcPr>
            <w:tcW w:w="2541" w:type="dxa"/>
            <w:vAlign w:val="center"/>
          </w:tcPr>
          <w:p w:rsidR="00F97682" w:rsidRDefault="00F97682" w:rsidP="00EC6C2A">
            <w:pPr>
              <w:snapToGrid w:val="0"/>
              <w:spacing w:before="50" w:after="50"/>
              <w:ind w:firstLine="199"/>
              <w:jc w:val="left"/>
              <w:rPr>
                <w:kern w:val="2"/>
                <w:sz w:val="18"/>
              </w:rPr>
            </w:pPr>
            <w:r>
              <w:rPr>
                <w:kern w:val="2"/>
                <w:sz w:val="18"/>
              </w:rPr>
              <w:t>Action</w:t>
            </w:r>
          </w:p>
        </w:tc>
        <w:tc>
          <w:tcPr>
            <w:tcW w:w="1525" w:type="dxa"/>
            <w:vAlign w:val="center"/>
          </w:tcPr>
          <w:p w:rsidR="00F97682" w:rsidRDefault="00F97682" w:rsidP="00EC6C2A">
            <w:pPr>
              <w:snapToGrid w:val="0"/>
              <w:spacing w:before="60" w:after="60"/>
              <w:ind w:firstLine="0"/>
              <w:jc w:val="center"/>
              <w:rPr>
                <w:kern w:val="2"/>
                <w:sz w:val="18"/>
              </w:rPr>
            </w:pPr>
            <w:r>
              <w:rPr>
                <w:kern w:val="2"/>
                <w:sz w:val="18"/>
              </w:rPr>
              <w:t>1</w:t>
            </w:r>
          </w:p>
        </w:tc>
        <w:tc>
          <w:tcPr>
            <w:tcW w:w="4318" w:type="dxa"/>
            <w:vAlign w:val="center"/>
          </w:tcPr>
          <w:p w:rsidR="00F97682" w:rsidRDefault="00F97682" w:rsidP="000701D3">
            <w:pPr>
              <w:snapToGrid w:val="0"/>
              <w:spacing w:before="50" w:after="50"/>
              <w:ind w:firstLine="0"/>
              <w:jc w:val="left"/>
              <w:rPr>
                <w:kern w:val="2"/>
                <w:sz w:val="18"/>
              </w:rPr>
            </w:pPr>
            <w:r>
              <w:rPr>
                <w:kern w:val="2"/>
                <w:sz w:val="18"/>
              </w:rPr>
              <w:t>动作指令</w:t>
            </w:r>
            <w:proofErr w:type="gramStart"/>
            <w:r>
              <w:rPr>
                <w:rFonts w:hint="eastAsia"/>
                <w:kern w:val="2"/>
                <w:sz w:val="18"/>
              </w:rPr>
              <w:t>—</w:t>
            </w:r>
            <w:r>
              <w:rPr>
                <w:kern w:val="2"/>
                <w:sz w:val="18"/>
              </w:rPr>
              <w:t>意义</w:t>
            </w:r>
            <w:proofErr w:type="gramEnd"/>
            <w:r>
              <w:rPr>
                <w:kern w:val="2"/>
                <w:sz w:val="18"/>
              </w:rPr>
              <w:t>见附</w:t>
            </w:r>
            <w:r>
              <w:rPr>
                <w:rFonts w:hint="eastAsia"/>
                <w:kern w:val="2"/>
                <w:sz w:val="18"/>
              </w:rPr>
              <w:t>表</w:t>
            </w:r>
            <w:r>
              <w:rPr>
                <w:rFonts w:hint="eastAsia"/>
                <w:kern w:val="2"/>
                <w:sz w:val="18"/>
              </w:rPr>
              <w:t>C8-3</w:t>
            </w:r>
            <w:r>
              <w:rPr>
                <w:kern w:val="2"/>
                <w:sz w:val="18"/>
              </w:rPr>
              <w:t>动作指令表</w:t>
            </w:r>
          </w:p>
        </w:tc>
      </w:tr>
      <w:tr w:rsidR="00F97682" w:rsidTr="000701D3">
        <w:trPr>
          <w:jc w:val="center"/>
        </w:trPr>
        <w:tc>
          <w:tcPr>
            <w:tcW w:w="1028" w:type="dxa"/>
            <w:vAlign w:val="center"/>
          </w:tcPr>
          <w:p w:rsidR="00F97682" w:rsidRDefault="00F97682" w:rsidP="00EC6C2A">
            <w:pPr>
              <w:snapToGrid w:val="0"/>
              <w:spacing w:before="60" w:after="60"/>
              <w:ind w:firstLine="0"/>
              <w:jc w:val="center"/>
              <w:rPr>
                <w:kern w:val="2"/>
                <w:sz w:val="18"/>
              </w:rPr>
            </w:pPr>
            <w:r>
              <w:rPr>
                <w:rFonts w:hint="eastAsia"/>
                <w:kern w:val="2"/>
                <w:sz w:val="18"/>
              </w:rPr>
              <w:t>10</w:t>
            </w:r>
          </w:p>
        </w:tc>
        <w:tc>
          <w:tcPr>
            <w:tcW w:w="2541" w:type="dxa"/>
            <w:vAlign w:val="center"/>
          </w:tcPr>
          <w:p w:rsidR="00F97682" w:rsidRDefault="00F97682" w:rsidP="00EC6C2A">
            <w:pPr>
              <w:snapToGrid w:val="0"/>
              <w:spacing w:before="50" w:after="50"/>
              <w:ind w:firstLine="199"/>
              <w:jc w:val="left"/>
              <w:rPr>
                <w:kern w:val="2"/>
                <w:sz w:val="18"/>
              </w:rPr>
            </w:pPr>
            <w:r>
              <w:rPr>
                <w:kern w:val="2"/>
                <w:sz w:val="18"/>
              </w:rPr>
              <w:t>CRC16</w:t>
            </w:r>
          </w:p>
        </w:tc>
        <w:tc>
          <w:tcPr>
            <w:tcW w:w="1525" w:type="dxa"/>
            <w:vAlign w:val="center"/>
          </w:tcPr>
          <w:p w:rsidR="00F97682" w:rsidRDefault="00F97682" w:rsidP="00EC6C2A">
            <w:pPr>
              <w:snapToGrid w:val="0"/>
              <w:spacing w:before="60" w:after="60"/>
              <w:ind w:firstLine="0"/>
              <w:jc w:val="center"/>
              <w:rPr>
                <w:kern w:val="2"/>
                <w:sz w:val="18"/>
              </w:rPr>
            </w:pPr>
            <w:r>
              <w:rPr>
                <w:kern w:val="2"/>
                <w:sz w:val="18"/>
              </w:rPr>
              <w:t>2</w:t>
            </w:r>
          </w:p>
        </w:tc>
        <w:tc>
          <w:tcPr>
            <w:tcW w:w="4318" w:type="dxa"/>
            <w:vAlign w:val="center"/>
          </w:tcPr>
          <w:p w:rsidR="00F97682" w:rsidRDefault="00F97682" w:rsidP="000701D3">
            <w:pPr>
              <w:snapToGrid w:val="0"/>
              <w:spacing w:before="50" w:after="50"/>
              <w:ind w:firstLine="0"/>
              <w:jc w:val="left"/>
              <w:rPr>
                <w:kern w:val="2"/>
                <w:sz w:val="18"/>
              </w:rPr>
            </w:pPr>
            <w:r>
              <w:rPr>
                <w:kern w:val="2"/>
                <w:sz w:val="18"/>
              </w:rPr>
              <w:t>校验位</w:t>
            </w:r>
          </w:p>
        </w:tc>
      </w:tr>
      <w:tr w:rsidR="00F97682" w:rsidTr="00C35016">
        <w:trPr>
          <w:jc w:val="center"/>
        </w:trPr>
        <w:tc>
          <w:tcPr>
            <w:tcW w:w="1028" w:type="dxa"/>
            <w:vAlign w:val="center"/>
          </w:tcPr>
          <w:p w:rsidR="00F97682" w:rsidRDefault="00F97682" w:rsidP="00EC6C2A">
            <w:pPr>
              <w:snapToGrid w:val="0"/>
              <w:spacing w:before="60" w:after="60"/>
              <w:ind w:firstLine="0"/>
              <w:jc w:val="center"/>
              <w:rPr>
                <w:kern w:val="2"/>
                <w:sz w:val="18"/>
              </w:rPr>
            </w:pPr>
            <w:r>
              <w:rPr>
                <w:rFonts w:hint="eastAsia"/>
                <w:kern w:val="2"/>
                <w:sz w:val="18"/>
              </w:rPr>
              <w:t>11</w:t>
            </w:r>
          </w:p>
        </w:tc>
        <w:tc>
          <w:tcPr>
            <w:tcW w:w="2541" w:type="dxa"/>
            <w:vAlign w:val="center"/>
          </w:tcPr>
          <w:p w:rsidR="00F97682" w:rsidRDefault="00F97682" w:rsidP="00EC6C2A">
            <w:pPr>
              <w:snapToGrid w:val="0"/>
              <w:spacing w:before="50" w:after="50"/>
              <w:ind w:firstLine="199"/>
              <w:jc w:val="left"/>
              <w:rPr>
                <w:kern w:val="2"/>
                <w:sz w:val="18"/>
              </w:rPr>
            </w:pPr>
            <w:r w:rsidRPr="001A0DE1">
              <w:rPr>
                <w:rFonts w:hint="eastAsia"/>
                <w:kern w:val="2"/>
                <w:sz w:val="18"/>
              </w:rPr>
              <w:t>End</w:t>
            </w:r>
          </w:p>
        </w:tc>
        <w:tc>
          <w:tcPr>
            <w:tcW w:w="1525" w:type="dxa"/>
            <w:vAlign w:val="center"/>
          </w:tcPr>
          <w:p w:rsidR="00F97682" w:rsidRDefault="00F97682" w:rsidP="00EC6C2A">
            <w:pPr>
              <w:snapToGrid w:val="0"/>
              <w:spacing w:before="60" w:after="60"/>
              <w:ind w:firstLine="0"/>
              <w:jc w:val="center"/>
              <w:rPr>
                <w:kern w:val="2"/>
                <w:sz w:val="18"/>
              </w:rPr>
            </w:pPr>
            <w:r w:rsidRPr="001A0DE1">
              <w:rPr>
                <w:rFonts w:hint="eastAsia"/>
                <w:kern w:val="2"/>
                <w:sz w:val="18"/>
              </w:rPr>
              <w:t>1</w:t>
            </w:r>
          </w:p>
        </w:tc>
        <w:tc>
          <w:tcPr>
            <w:tcW w:w="4318" w:type="dxa"/>
            <w:vAlign w:val="center"/>
          </w:tcPr>
          <w:p w:rsidR="00F97682" w:rsidRDefault="00F97682">
            <w:pPr>
              <w:snapToGrid w:val="0"/>
              <w:spacing w:before="50" w:after="50"/>
              <w:ind w:firstLine="0"/>
              <w:jc w:val="left"/>
              <w:rPr>
                <w:kern w:val="2"/>
                <w:sz w:val="18"/>
              </w:rPr>
            </w:pPr>
            <w:r w:rsidRPr="001A0DE1">
              <w:rPr>
                <w:rFonts w:hint="eastAsia"/>
                <w:kern w:val="2"/>
                <w:sz w:val="18"/>
              </w:rPr>
              <w:t>报文尾：</w:t>
            </w:r>
            <w:r w:rsidRPr="001A0DE1">
              <w:rPr>
                <w:rFonts w:hint="eastAsia"/>
                <w:kern w:val="2"/>
                <w:sz w:val="18"/>
              </w:rPr>
              <w:t>0x96</w:t>
            </w:r>
          </w:p>
        </w:tc>
      </w:tr>
    </w:tbl>
    <w:p w:rsidR="00FA7BC8" w:rsidRDefault="00FA7BC8" w:rsidP="00FA7BC8">
      <w:pPr>
        <w:tabs>
          <w:tab w:val="left" w:pos="4905"/>
        </w:tabs>
        <w:snapToGrid w:val="0"/>
        <w:ind w:firstLine="437"/>
        <w:rPr>
          <w:kern w:val="2"/>
        </w:rPr>
      </w:pPr>
    </w:p>
    <w:p w:rsidR="00FA7BC8" w:rsidRDefault="00FA7BC8" w:rsidP="00FA7BC8">
      <w:pPr>
        <w:tabs>
          <w:tab w:val="left" w:pos="4905"/>
        </w:tabs>
        <w:rPr>
          <w:kern w:val="2"/>
        </w:rPr>
      </w:pPr>
      <w:r>
        <w:rPr>
          <w:kern w:val="2"/>
        </w:rPr>
        <w:t>说明：</w:t>
      </w:r>
    </w:p>
    <w:p w:rsidR="00FA7BC8" w:rsidRDefault="004623FC" w:rsidP="00FA7BC8">
      <w:pPr>
        <w:tabs>
          <w:tab w:val="left" w:pos="4905"/>
        </w:tabs>
        <w:ind w:firstLine="435"/>
        <w:rPr>
          <w:rFonts w:hint="eastAsia"/>
          <w:kern w:val="2"/>
        </w:rPr>
      </w:pPr>
      <w:r>
        <w:rPr>
          <w:rFonts w:hint="eastAsia"/>
          <w:kern w:val="2"/>
        </w:rPr>
        <w:t>1</w:t>
      </w:r>
      <w:r>
        <w:rPr>
          <w:rFonts w:hint="eastAsia"/>
          <w:kern w:val="2"/>
        </w:rPr>
        <w:t>、</w:t>
      </w:r>
      <w:r w:rsidR="00FA7BC8">
        <w:rPr>
          <w:kern w:val="2"/>
        </w:rPr>
        <w:t>为避免摄像机打开电源后未收到关闭电源指令，致使电池耗能过大，因此做如下约定：摄像机每次开机时间不能超过</w:t>
      </w:r>
      <w:r w:rsidR="00FA7BC8">
        <w:rPr>
          <w:kern w:val="2"/>
        </w:rPr>
        <w:t>30</w:t>
      </w:r>
      <w:r w:rsidR="00FA7BC8">
        <w:rPr>
          <w:kern w:val="2"/>
        </w:rPr>
        <w:t>分钟，超过</w:t>
      </w:r>
      <w:r w:rsidR="00FA7BC8">
        <w:rPr>
          <w:kern w:val="2"/>
        </w:rPr>
        <w:t>30</w:t>
      </w:r>
      <w:r w:rsidR="00FA7BC8">
        <w:rPr>
          <w:kern w:val="2"/>
        </w:rPr>
        <w:t>分钟</w:t>
      </w:r>
      <w:r w:rsidR="00FA7BC8">
        <w:rPr>
          <w:rFonts w:hint="eastAsia"/>
          <w:kern w:val="2"/>
        </w:rPr>
        <w:t>装置</w:t>
      </w:r>
      <w:r w:rsidR="00FA7BC8">
        <w:rPr>
          <w:kern w:val="2"/>
        </w:rPr>
        <w:t>强行关闭摄像机电源。</w:t>
      </w:r>
    </w:p>
    <w:p w:rsidR="004623FC" w:rsidRPr="004623FC" w:rsidRDefault="004623FC" w:rsidP="00FA7BC8">
      <w:pPr>
        <w:tabs>
          <w:tab w:val="left" w:pos="4905"/>
        </w:tabs>
        <w:ind w:firstLine="435"/>
        <w:rPr>
          <w:kern w:val="2"/>
        </w:rPr>
      </w:pPr>
      <w:commentRangeStart w:id="51"/>
      <w:r>
        <w:rPr>
          <w:rFonts w:hint="eastAsia"/>
          <w:kern w:val="2"/>
        </w:rPr>
        <w:t>2</w:t>
      </w:r>
      <w:r>
        <w:rPr>
          <w:rFonts w:hint="eastAsia"/>
          <w:kern w:val="2"/>
        </w:rPr>
        <w:t>、摄像机在响应关闭命令时需先完成操作指令再进行关闭。</w:t>
      </w:r>
      <w:commentRangeEnd w:id="51"/>
      <w:r w:rsidR="00AD1658">
        <w:rPr>
          <w:rStyle w:val="aff7"/>
          <w:rFonts w:asciiTheme="minorHAnsi" w:hAnsiTheme="minorHAnsi" w:cstheme="minorBidi"/>
          <w:kern w:val="2"/>
          <w:szCs w:val="22"/>
        </w:rPr>
        <w:commentReference w:id="51"/>
      </w:r>
    </w:p>
    <w:p w:rsidR="005D3E4A" w:rsidRDefault="005D3E4A" w:rsidP="005D3E4A">
      <w:pPr>
        <w:rPr>
          <w:kern w:val="2"/>
        </w:rPr>
      </w:pPr>
      <w:commentRangeStart w:id="52"/>
      <w:r>
        <w:rPr>
          <w:kern w:val="2"/>
        </w:rPr>
        <w:t>响应方式的数据报文格式见下表</w:t>
      </w:r>
      <w:commentRangeEnd w:id="52"/>
      <w:r>
        <w:rPr>
          <w:rStyle w:val="aff7"/>
          <w:rFonts w:asciiTheme="minorHAnsi" w:hAnsiTheme="minorHAnsi" w:cstheme="minorBidi"/>
          <w:kern w:val="2"/>
          <w:szCs w:val="22"/>
        </w:rPr>
        <w:commentReference w:id="52"/>
      </w:r>
      <w:r>
        <w:rPr>
          <w:kern w:val="2"/>
        </w:rPr>
        <w:t>：</w:t>
      </w:r>
    </w:p>
    <w:p w:rsidR="005D3E4A" w:rsidRDefault="005D3E4A" w:rsidP="005D3E4A">
      <w:pPr>
        <w:pStyle w:val="afffffffff6"/>
        <w:rPr>
          <w:sz w:val="24"/>
        </w:rPr>
      </w:pPr>
      <w:r>
        <w:t>表</w:t>
      </w:r>
      <w:r>
        <w:rPr>
          <w:rFonts w:ascii="Times New Roman"/>
          <w:b/>
        </w:rPr>
        <w:t>C</w:t>
      </w:r>
      <w:r>
        <w:rPr>
          <w:rFonts w:hint="eastAsia"/>
        </w:rPr>
        <w:t>5-</w:t>
      </w:r>
      <w:r w:rsidR="00077E64">
        <w:rPr>
          <w:rFonts w:hint="eastAsia"/>
        </w:rPr>
        <w:t>1</w:t>
      </w:r>
      <w:r>
        <w:rPr>
          <w:rFonts w:hint="eastAsia"/>
        </w:rPr>
        <w:t>2</w:t>
      </w:r>
      <w:r>
        <w:rPr>
          <w:rFonts w:hint="eastAsia"/>
        </w:rPr>
        <w:t xml:space="preserve">　</w:t>
      </w:r>
      <w:r>
        <w:t>响应方式数据报文格式</w:t>
      </w:r>
    </w:p>
    <w:tbl>
      <w:tblPr>
        <w:tblW w:w="9417"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82"/>
        <w:gridCol w:w="2835"/>
        <w:gridCol w:w="1701"/>
        <w:gridCol w:w="3899"/>
      </w:tblGrid>
      <w:tr w:rsidR="005D3E4A" w:rsidTr="00784425">
        <w:trPr>
          <w:jc w:val="center"/>
        </w:trPr>
        <w:tc>
          <w:tcPr>
            <w:tcW w:w="982" w:type="dxa"/>
            <w:vAlign w:val="center"/>
          </w:tcPr>
          <w:p w:rsidR="005D3E4A" w:rsidRDefault="005D3E4A" w:rsidP="00784425">
            <w:pPr>
              <w:snapToGrid w:val="0"/>
              <w:spacing w:before="40" w:after="40"/>
              <w:ind w:firstLine="0"/>
              <w:jc w:val="center"/>
              <w:rPr>
                <w:kern w:val="2"/>
                <w:sz w:val="18"/>
              </w:rPr>
            </w:pPr>
            <w:r>
              <w:rPr>
                <w:kern w:val="2"/>
                <w:sz w:val="18"/>
              </w:rPr>
              <w:t>序号</w:t>
            </w:r>
          </w:p>
        </w:tc>
        <w:tc>
          <w:tcPr>
            <w:tcW w:w="2835" w:type="dxa"/>
            <w:vAlign w:val="center"/>
          </w:tcPr>
          <w:p w:rsidR="005D3E4A" w:rsidRDefault="005D3E4A" w:rsidP="00784425">
            <w:pPr>
              <w:snapToGrid w:val="0"/>
              <w:spacing w:before="40" w:after="40"/>
              <w:ind w:firstLine="0"/>
              <w:jc w:val="center"/>
              <w:rPr>
                <w:kern w:val="2"/>
                <w:sz w:val="18"/>
              </w:rPr>
            </w:pPr>
            <w:r>
              <w:rPr>
                <w:kern w:val="2"/>
                <w:sz w:val="18"/>
              </w:rPr>
              <w:t>报文名称</w:t>
            </w:r>
          </w:p>
        </w:tc>
        <w:tc>
          <w:tcPr>
            <w:tcW w:w="1701" w:type="dxa"/>
            <w:vAlign w:val="center"/>
          </w:tcPr>
          <w:p w:rsidR="005D3E4A" w:rsidRDefault="005D3E4A" w:rsidP="00784425">
            <w:pPr>
              <w:snapToGrid w:val="0"/>
              <w:spacing w:before="40" w:after="40"/>
              <w:ind w:firstLine="0"/>
              <w:jc w:val="center"/>
              <w:rPr>
                <w:kern w:val="2"/>
                <w:sz w:val="18"/>
              </w:rPr>
            </w:pPr>
            <w:r>
              <w:rPr>
                <w:kern w:val="2"/>
                <w:sz w:val="18"/>
              </w:rPr>
              <w:t>长度（</w:t>
            </w:r>
            <w:r>
              <w:rPr>
                <w:kern w:val="2"/>
                <w:sz w:val="18"/>
              </w:rPr>
              <w:t>Byte</w:t>
            </w:r>
            <w:r>
              <w:rPr>
                <w:kern w:val="2"/>
                <w:sz w:val="18"/>
              </w:rPr>
              <w:t>）</w:t>
            </w:r>
          </w:p>
        </w:tc>
        <w:tc>
          <w:tcPr>
            <w:tcW w:w="3899" w:type="dxa"/>
            <w:vAlign w:val="center"/>
          </w:tcPr>
          <w:p w:rsidR="005D3E4A" w:rsidRDefault="005D3E4A" w:rsidP="00784425">
            <w:pPr>
              <w:snapToGrid w:val="0"/>
              <w:spacing w:before="40" w:after="40"/>
              <w:ind w:firstLine="0"/>
              <w:jc w:val="center"/>
              <w:rPr>
                <w:kern w:val="2"/>
                <w:sz w:val="18"/>
              </w:rPr>
            </w:pPr>
            <w:r>
              <w:rPr>
                <w:kern w:val="2"/>
                <w:sz w:val="18"/>
              </w:rPr>
              <w:t>含</w:t>
            </w:r>
            <w:r>
              <w:rPr>
                <w:rFonts w:hint="eastAsia"/>
                <w:kern w:val="2"/>
                <w:sz w:val="18"/>
              </w:rPr>
              <w:t xml:space="preserve">　　</w:t>
            </w:r>
            <w:r>
              <w:rPr>
                <w:kern w:val="2"/>
                <w:sz w:val="18"/>
              </w:rPr>
              <w:t>义</w:t>
            </w:r>
          </w:p>
        </w:tc>
      </w:tr>
      <w:tr w:rsidR="005D3E4A" w:rsidTr="00784425">
        <w:trPr>
          <w:jc w:val="center"/>
        </w:trPr>
        <w:tc>
          <w:tcPr>
            <w:tcW w:w="982" w:type="dxa"/>
            <w:vAlign w:val="center"/>
          </w:tcPr>
          <w:p w:rsidR="005D3E4A" w:rsidRDefault="005D3E4A" w:rsidP="00784425">
            <w:pPr>
              <w:snapToGrid w:val="0"/>
              <w:spacing w:before="40" w:after="40"/>
              <w:ind w:firstLine="0"/>
              <w:jc w:val="center"/>
              <w:rPr>
                <w:kern w:val="2"/>
                <w:sz w:val="18"/>
              </w:rPr>
            </w:pPr>
            <w:r>
              <w:rPr>
                <w:kern w:val="2"/>
                <w:sz w:val="18"/>
              </w:rPr>
              <w:t>1</w:t>
            </w:r>
          </w:p>
        </w:tc>
        <w:tc>
          <w:tcPr>
            <w:tcW w:w="2835" w:type="dxa"/>
            <w:vAlign w:val="center"/>
          </w:tcPr>
          <w:p w:rsidR="005D3E4A" w:rsidRDefault="005D3E4A" w:rsidP="00784425">
            <w:pPr>
              <w:snapToGrid w:val="0"/>
              <w:spacing w:before="50" w:after="50"/>
              <w:ind w:firstLine="199"/>
              <w:jc w:val="left"/>
              <w:rPr>
                <w:kern w:val="2"/>
                <w:sz w:val="18"/>
              </w:rPr>
            </w:pPr>
            <w:r>
              <w:rPr>
                <w:kern w:val="2"/>
                <w:sz w:val="18"/>
              </w:rPr>
              <w:t>Sync</w:t>
            </w:r>
          </w:p>
        </w:tc>
        <w:tc>
          <w:tcPr>
            <w:tcW w:w="1701" w:type="dxa"/>
            <w:vAlign w:val="center"/>
          </w:tcPr>
          <w:p w:rsidR="005D3E4A" w:rsidRDefault="005D3E4A" w:rsidP="00784425">
            <w:pPr>
              <w:snapToGrid w:val="0"/>
              <w:spacing w:before="40" w:after="40"/>
              <w:ind w:firstLine="0"/>
              <w:jc w:val="center"/>
              <w:rPr>
                <w:kern w:val="2"/>
                <w:sz w:val="18"/>
              </w:rPr>
            </w:pPr>
            <w:r>
              <w:rPr>
                <w:kern w:val="2"/>
                <w:sz w:val="18"/>
              </w:rPr>
              <w:t>2</w:t>
            </w:r>
          </w:p>
        </w:tc>
        <w:tc>
          <w:tcPr>
            <w:tcW w:w="3899" w:type="dxa"/>
            <w:vAlign w:val="center"/>
          </w:tcPr>
          <w:p w:rsidR="005D3E4A" w:rsidRDefault="005D3E4A" w:rsidP="00784425">
            <w:pPr>
              <w:snapToGrid w:val="0"/>
              <w:spacing w:before="50" w:after="50"/>
              <w:ind w:firstLine="0"/>
              <w:jc w:val="left"/>
              <w:rPr>
                <w:kern w:val="2"/>
                <w:sz w:val="18"/>
              </w:rPr>
            </w:pPr>
            <w:r>
              <w:rPr>
                <w:kern w:val="2"/>
                <w:sz w:val="18"/>
              </w:rPr>
              <w:t>报文头：</w:t>
            </w:r>
            <w:r>
              <w:rPr>
                <w:kern w:val="2"/>
                <w:sz w:val="18"/>
              </w:rPr>
              <w:t>5AA5</w:t>
            </w:r>
          </w:p>
        </w:tc>
      </w:tr>
      <w:tr w:rsidR="005D3E4A" w:rsidTr="00784425">
        <w:trPr>
          <w:jc w:val="center"/>
        </w:trPr>
        <w:tc>
          <w:tcPr>
            <w:tcW w:w="982" w:type="dxa"/>
            <w:vAlign w:val="center"/>
          </w:tcPr>
          <w:p w:rsidR="005D3E4A" w:rsidRDefault="005D3E4A" w:rsidP="00784425">
            <w:pPr>
              <w:snapToGrid w:val="0"/>
              <w:spacing w:before="40" w:after="40"/>
              <w:ind w:firstLine="0"/>
              <w:jc w:val="center"/>
              <w:rPr>
                <w:kern w:val="2"/>
                <w:sz w:val="18"/>
              </w:rPr>
            </w:pPr>
            <w:r>
              <w:rPr>
                <w:kern w:val="2"/>
                <w:sz w:val="18"/>
              </w:rPr>
              <w:t>2</w:t>
            </w:r>
          </w:p>
        </w:tc>
        <w:tc>
          <w:tcPr>
            <w:tcW w:w="2835" w:type="dxa"/>
            <w:vAlign w:val="center"/>
          </w:tcPr>
          <w:p w:rsidR="005D3E4A" w:rsidRDefault="005D3E4A" w:rsidP="00784425">
            <w:pPr>
              <w:snapToGrid w:val="0"/>
              <w:spacing w:before="50" w:after="50"/>
              <w:ind w:firstLine="199"/>
              <w:jc w:val="left"/>
              <w:rPr>
                <w:kern w:val="2"/>
                <w:sz w:val="18"/>
              </w:rPr>
            </w:pPr>
            <w:r>
              <w:rPr>
                <w:kern w:val="2"/>
                <w:sz w:val="18"/>
              </w:rPr>
              <w:t>Packet_Length</w:t>
            </w:r>
          </w:p>
        </w:tc>
        <w:tc>
          <w:tcPr>
            <w:tcW w:w="1701" w:type="dxa"/>
            <w:vAlign w:val="center"/>
          </w:tcPr>
          <w:p w:rsidR="005D3E4A" w:rsidRDefault="005D3E4A" w:rsidP="00784425">
            <w:pPr>
              <w:snapToGrid w:val="0"/>
              <w:spacing w:before="40" w:after="40"/>
              <w:ind w:firstLine="0"/>
              <w:jc w:val="center"/>
              <w:rPr>
                <w:kern w:val="2"/>
                <w:sz w:val="18"/>
              </w:rPr>
            </w:pPr>
            <w:r>
              <w:rPr>
                <w:kern w:val="2"/>
                <w:sz w:val="18"/>
              </w:rPr>
              <w:t>2</w:t>
            </w:r>
          </w:p>
        </w:tc>
        <w:tc>
          <w:tcPr>
            <w:tcW w:w="3899" w:type="dxa"/>
            <w:vAlign w:val="center"/>
          </w:tcPr>
          <w:p w:rsidR="005D3E4A" w:rsidRDefault="005D3E4A" w:rsidP="00784425">
            <w:pPr>
              <w:snapToGrid w:val="0"/>
              <w:spacing w:before="50" w:after="50"/>
              <w:ind w:firstLine="0"/>
              <w:jc w:val="left"/>
              <w:rPr>
                <w:kern w:val="2"/>
                <w:sz w:val="18"/>
              </w:rPr>
            </w:pPr>
            <w:r>
              <w:rPr>
                <w:kern w:val="2"/>
                <w:sz w:val="18"/>
              </w:rPr>
              <w:t>报文长度</w:t>
            </w:r>
          </w:p>
        </w:tc>
      </w:tr>
      <w:tr w:rsidR="005D3E4A" w:rsidTr="00784425">
        <w:trPr>
          <w:jc w:val="center"/>
        </w:trPr>
        <w:tc>
          <w:tcPr>
            <w:tcW w:w="982" w:type="dxa"/>
            <w:vAlign w:val="center"/>
          </w:tcPr>
          <w:p w:rsidR="005D3E4A" w:rsidRDefault="005D3E4A" w:rsidP="00784425">
            <w:pPr>
              <w:snapToGrid w:val="0"/>
              <w:spacing w:before="40" w:after="40"/>
              <w:ind w:firstLine="0"/>
              <w:jc w:val="center"/>
              <w:rPr>
                <w:kern w:val="2"/>
                <w:sz w:val="18"/>
              </w:rPr>
            </w:pPr>
            <w:r>
              <w:rPr>
                <w:kern w:val="2"/>
                <w:sz w:val="18"/>
              </w:rPr>
              <w:t>3</w:t>
            </w:r>
          </w:p>
        </w:tc>
        <w:tc>
          <w:tcPr>
            <w:tcW w:w="2835" w:type="dxa"/>
            <w:vAlign w:val="center"/>
          </w:tcPr>
          <w:p w:rsidR="005D3E4A" w:rsidRDefault="005D3E4A" w:rsidP="00784425">
            <w:pPr>
              <w:snapToGrid w:val="0"/>
              <w:spacing w:before="50" w:after="50"/>
              <w:ind w:firstLine="199"/>
              <w:jc w:val="left"/>
              <w:rPr>
                <w:kern w:val="2"/>
                <w:sz w:val="18"/>
              </w:rPr>
            </w:pPr>
            <w:r>
              <w:rPr>
                <w:rFonts w:hint="eastAsia"/>
                <w:kern w:val="2"/>
                <w:sz w:val="18"/>
              </w:rPr>
              <w:t>CMD_ID</w:t>
            </w:r>
          </w:p>
        </w:tc>
        <w:tc>
          <w:tcPr>
            <w:tcW w:w="1701" w:type="dxa"/>
            <w:vAlign w:val="center"/>
          </w:tcPr>
          <w:p w:rsidR="005D3E4A" w:rsidRDefault="005D3E4A" w:rsidP="00784425">
            <w:pPr>
              <w:snapToGrid w:val="0"/>
              <w:spacing w:before="40" w:after="40"/>
              <w:ind w:firstLine="0"/>
              <w:jc w:val="center"/>
              <w:rPr>
                <w:kern w:val="2"/>
                <w:sz w:val="18"/>
              </w:rPr>
            </w:pPr>
            <w:r>
              <w:rPr>
                <w:rFonts w:hint="eastAsia"/>
                <w:kern w:val="2"/>
                <w:sz w:val="18"/>
              </w:rPr>
              <w:t>17</w:t>
            </w:r>
          </w:p>
        </w:tc>
        <w:tc>
          <w:tcPr>
            <w:tcW w:w="3899" w:type="dxa"/>
            <w:vAlign w:val="center"/>
          </w:tcPr>
          <w:p w:rsidR="005D3E4A" w:rsidRDefault="005D3E4A" w:rsidP="00784425">
            <w:pPr>
              <w:snapToGrid w:val="0"/>
              <w:spacing w:before="50" w:after="5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5D3E4A" w:rsidTr="00784425">
        <w:trPr>
          <w:jc w:val="center"/>
        </w:trPr>
        <w:tc>
          <w:tcPr>
            <w:tcW w:w="982" w:type="dxa"/>
            <w:vAlign w:val="center"/>
          </w:tcPr>
          <w:p w:rsidR="005D3E4A" w:rsidRDefault="005D3E4A" w:rsidP="00784425">
            <w:pPr>
              <w:snapToGrid w:val="0"/>
              <w:spacing w:before="40" w:after="40"/>
              <w:ind w:firstLine="0"/>
              <w:jc w:val="center"/>
              <w:rPr>
                <w:kern w:val="2"/>
                <w:sz w:val="18"/>
              </w:rPr>
            </w:pPr>
            <w:r>
              <w:rPr>
                <w:kern w:val="2"/>
                <w:sz w:val="18"/>
              </w:rPr>
              <w:t>4</w:t>
            </w:r>
          </w:p>
        </w:tc>
        <w:tc>
          <w:tcPr>
            <w:tcW w:w="2835" w:type="dxa"/>
            <w:vAlign w:val="center"/>
          </w:tcPr>
          <w:p w:rsidR="005D3E4A" w:rsidRDefault="005D3E4A" w:rsidP="00784425">
            <w:pPr>
              <w:snapToGrid w:val="0"/>
              <w:spacing w:before="50" w:after="50"/>
              <w:ind w:firstLine="199"/>
              <w:jc w:val="left"/>
              <w:rPr>
                <w:kern w:val="2"/>
                <w:sz w:val="18"/>
              </w:rPr>
            </w:pPr>
            <w:r>
              <w:rPr>
                <w:kern w:val="2"/>
                <w:sz w:val="18"/>
              </w:rPr>
              <w:t>Frame_Type</w:t>
            </w:r>
          </w:p>
        </w:tc>
        <w:tc>
          <w:tcPr>
            <w:tcW w:w="1701" w:type="dxa"/>
            <w:vAlign w:val="center"/>
          </w:tcPr>
          <w:p w:rsidR="005D3E4A" w:rsidRDefault="005D3E4A" w:rsidP="00784425">
            <w:pPr>
              <w:snapToGrid w:val="0"/>
              <w:spacing w:before="40" w:after="40"/>
              <w:ind w:firstLine="0"/>
              <w:jc w:val="center"/>
              <w:rPr>
                <w:kern w:val="2"/>
                <w:sz w:val="18"/>
              </w:rPr>
            </w:pPr>
            <w:r>
              <w:rPr>
                <w:kern w:val="2"/>
                <w:sz w:val="18"/>
              </w:rPr>
              <w:t>1</w:t>
            </w:r>
          </w:p>
        </w:tc>
        <w:tc>
          <w:tcPr>
            <w:tcW w:w="3899" w:type="dxa"/>
            <w:vAlign w:val="center"/>
          </w:tcPr>
          <w:p w:rsidR="005D3E4A" w:rsidRDefault="005D3E4A" w:rsidP="00784425">
            <w:pPr>
              <w:snapToGrid w:val="0"/>
              <w:spacing w:before="50" w:after="5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5D3E4A" w:rsidTr="00784425">
        <w:trPr>
          <w:jc w:val="center"/>
        </w:trPr>
        <w:tc>
          <w:tcPr>
            <w:tcW w:w="982" w:type="dxa"/>
            <w:vAlign w:val="center"/>
          </w:tcPr>
          <w:p w:rsidR="005D3E4A" w:rsidRDefault="005D3E4A" w:rsidP="00784425">
            <w:pPr>
              <w:snapToGrid w:val="0"/>
              <w:spacing w:before="40" w:after="40"/>
              <w:ind w:firstLine="0"/>
              <w:jc w:val="center"/>
              <w:rPr>
                <w:kern w:val="2"/>
                <w:sz w:val="18"/>
              </w:rPr>
            </w:pPr>
            <w:r>
              <w:rPr>
                <w:kern w:val="2"/>
                <w:sz w:val="18"/>
              </w:rPr>
              <w:t>5</w:t>
            </w:r>
          </w:p>
        </w:tc>
        <w:tc>
          <w:tcPr>
            <w:tcW w:w="2835" w:type="dxa"/>
            <w:vAlign w:val="center"/>
          </w:tcPr>
          <w:p w:rsidR="005D3E4A" w:rsidRDefault="005D3E4A" w:rsidP="00784425">
            <w:pPr>
              <w:snapToGrid w:val="0"/>
              <w:spacing w:before="50" w:after="50"/>
              <w:ind w:firstLine="199"/>
              <w:jc w:val="left"/>
              <w:rPr>
                <w:kern w:val="2"/>
                <w:sz w:val="18"/>
              </w:rPr>
            </w:pPr>
            <w:r>
              <w:rPr>
                <w:kern w:val="2"/>
                <w:sz w:val="18"/>
              </w:rPr>
              <w:t>Packet_Type</w:t>
            </w:r>
          </w:p>
        </w:tc>
        <w:tc>
          <w:tcPr>
            <w:tcW w:w="1701" w:type="dxa"/>
            <w:vAlign w:val="center"/>
          </w:tcPr>
          <w:p w:rsidR="005D3E4A" w:rsidRDefault="005D3E4A" w:rsidP="00784425">
            <w:pPr>
              <w:snapToGrid w:val="0"/>
              <w:spacing w:before="40" w:after="40"/>
              <w:ind w:firstLine="0"/>
              <w:jc w:val="center"/>
              <w:rPr>
                <w:kern w:val="2"/>
                <w:sz w:val="18"/>
              </w:rPr>
            </w:pPr>
            <w:r>
              <w:rPr>
                <w:kern w:val="2"/>
                <w:sz w:val="18"/>
              </w:rPr>
              <w:t>1</w:t>
            </w:r>
          </w:p>
        </w:tc>
        <w:tc>
          <w:tcPr>
            <w:tcW w:w="3899" w:type="dxa"/>
            <w:vAlign w:val="center"/>
          </w:tcPr>
          <w:p w:rsidR="005D3E4A" w:rsidRDefault="005D3E4A" w:rsidP="00784425">
            <w:pPr>
              <w:snapToGrid w:val="0"/>
              <w:spacing w:before="50" w:after="5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B27F05" w:rsidTr="00784425">
        <w:trPr>
          <w:jc w:val="center"/>
        </w:trPr>
        <w:tc>
          <w:tcPr>
            <w:tcW w:w="982" w:type="dxa"/>
            <w:vAlign w:val="center"/>
          </w:tcPr>
          <w:p w:rsidR="00B27F05" w:rsidRDefault="00B27F05" w:rsidP="00492D4C">
            <w:pPr>
              <w:snapToGrid w:val="0"/>
              <w:spacing w:before="40" w:after="40"/>
              <w:ind w:firstLine="0"/>
              <w:jc w:val="center"/>
              <w:rPr>
                <w:kern w:val="2"/>
                <w:sz w:val="18"/>
              </w:rPr>
            </w:pPr>
            <w:r>
              <w:rPr>
                <w:rFonts w:hint="eastAsia"/>
                <w:kern w:val="2"/>
                <w:sz w:val="18"/>
              </w:rPr>
              <w:t>6</w:t>
            </w:r>
          </w:p>
        </w:tc>
        <w:tc>
          <w:tcPr>
            <w:tcW w:w="2835" w:type="dxa"/>
            <w:vAlign w:val="center"/>
          </w:tcPr>
          <w:p w:rsidR="00B27F05" w:rsidRPr="003D4320" w:rsidRDefault="00B27F05" w:rsidP="00492D4C">
            <w:pPr>
              <w:snapToGrid w:val="0"/>
              <w:spacing w:before="60" w:after="60"/>
              <w:ind w:firstLine="199"/>
              <w:jc w:val="left"/>
              <w:rPr>
                <w:kern w:val="2"/>
                <w:sz w:val="18"/>
              </w:rPr>
            </w:pPr>
            <w:r w:rsidRPr="003D4320">
              <w:rPr>
                <w:rFonts w:hint="eastAsia"/>
                <w:kern w:val="2"/>
                <w:sz w:val="18"/>
              </w:rPr>
              <w:t>Frame_No</w:t>
            </w:r>
          </w:p>
        </w:tc>
        <w:tc>
          <w:tcPr>
            <w:tcW w:w="1701" w:type="dxa"/>
            <w:vAlign w:val="center"/>
          </w:tcPr>
          <w:p w:rsidR="00B27F05" w:rsidRPr="003D4320" w:rsidRDefault="00B27F05" w:rsidP="00492D4C">
            <w:pPr>
              <w:snapToGrid w:val="0"/>
              <w:spacing w:before="60" w:after="60"/>
              <w:ind w:firstLine="0"/>
              <w:jc w:val="center"/>
              <w:rPr>
                <w:kern w:val="2"/>
                <w:sz w:val="18"/>
              </w:rPr>
            </w:pPr>
            <w:r w:rsidRPr="003D4320">
              <w:rPr>
                <w:rFonts w:hint="eastAsia"/>
                <w:kern w:val="2"/>
                <w:sz w:val="18"/>
              </w:rPr>
              <w:t>1</w:t>
            </w:r>
          </w:p>
        </w:tc>
        <w:tc>
          <w:tcPr>
            <w:tcW w:w="3899" w:type="dxa"/>
            <w:vAlign w:val="center"/>
          </w:tcPr>
          <w:p w:rsidR="00B27F05" w:rsidRPr="003D4320" w:rsidDel="00507663" w:rsidRDefault="00B27F05"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B27F05" w:rsidTr="00784425">
        <w:trPr>
          <w:jc w:val="center"/>
        </w:trPr>
        <w:tc>
          <w:tcPr>
            <w:tcW w:w="982" w:type="dxa"/>
            <w:vAlign w:val="center"/>
          </w:tcPr>
          <w:p w:rsidR="00B27F05" w:rsidRDefault="00B27F05" w:rsidP="00784425">
            <w:pPr>
              <w:snapToGrid w:val="0"/>
              <w:spacing w:before="60" w:after="60"/>
              <w:ind w:firstLine="0"/>
              <w:jc w:val="center"/>
              <w:rPr>
                <w:kern w:val="2"/>
                <w:sz w:val="18"/>
              </w:rPr>
            </w:pPr>
            <w:r>
              <w:rPr>
                <w:rFonts w:hint="eastAsia"/>
                <w:kern w:val="2"/>
                <w:sz w:val="18"/>
              </w:rPr>
              <w:t>7</w:t>
            </w:r>
          </w:p>
        </w:tc>
        <w:tc>
          <w:tcPr>
            <w:tcW w:w="2835" w:type="dxa"/>
            <w:vAlign w:val="center"/>
          </w:tcPr>
          <w:p w:rsidR="00B27F05" w:rsidRDefault="00B27F05" w:rsidP="00784425">
            <w:pPr>
              <w:snapToGrid w:val="0"/>
              <w:spacing w:before="50" w:after="50"/>
              <w:ind w:firstLine="199"/>
              <w:jc w:val="left"/>
              <w:rPr>
                <w:kern w:val="2"/>
                <w:sz w:val="18"/>
              </w:rPr>
            </w:pPr>
            <w:r>
              <w:rPr>
                <w:kern w:val="2"/>
                <w:sz w:val="18"/>
              </w:rPr>
              <w:t>Command_Status</w:t>
            </w:r>
          </w:p>
        </w:tc>
        <w:tc>
          <w:tcPr>
            <w:tcW w:w="1701" w:type="dxa"/>
            <w:vAlign w:val="center"/>
          </w:tcPr>
          <w:p w:rsidR="00B27F05" w:rsidRDefault="00B27F05" w:rsidP="00784425">
            <w:pPr>
              <w:snapToGrid w:val="0"/>
              <w:spacing w:before="40" w:after="40"/>
              <w:ind w:firstLine="0"/>
              <w:jc w:val="center"/>
              <w:rPr>
                <w:kern w:val="2"/>
                <w:sz w:val="18"/>
              </w:rPr>
            </w:pPr>
            <w:r>
              <w:rPr>
                <w:kern w:val="2"/>
                <w:sz w:val="18"/>
              </w:rPr>
              <w:t>1</w:t>
            </w:r>
          </w:p>
        </w:tc>
        <w:tc>
          <w:tcPr>
            <w:tcW w:w="3899" w:type="dxa"/>
            <w:vAlign w:val="center"/>
          </w:tcPr>
          <w:p w:rsidR="00B27F05" w:rsidRDefault="00B27F05" w:rsidP="00784425">
            <w:pPr>
              <w:snapToGrid w:val="0"/>
              <w:spacing w:before="50" w:after="50"/>
              <w:ind w:firstLine="0"/>
              <w:jc w:val="left"/>
              <w:rPr>
                <w:kern w:val="2"/>
                <w:sz w:val="18"/>
              </w:rPr>
            </w:pPr>
            <w:r>
              <w:rPr>
                <w:kern w:val="2"/>
                <w:sz w:val="18"/>
              </w:rPr>
              <w:t>数据发送状态</w:t>
            </w:r>
            <w:r>
              <w:rPr>
                <w:rFonts w:hint="eastAsia"/>
                <w:kern w:val="2"/>
                <w:sz w:val="18"/>
              </w:rPr>
              <w:t>：</w:t>
            </w:r>
            <w:r>
              <w:rPr>
                <w:rFonts w:hAnsi="宋体"/>
                <w:kern w:val="2"/>
                <w:sz w:val="18"/>
              </w:rPr>
              <w:t>①</w:t>
            </w:r>
            <w:r>
              <w:rPr>
                <w:kern w:val="2"/>
                <w:sz w:val="18"/>
              </w:rPr>
              <w:t>0xFF</w:t>
            </w:r>
            <w:r>
              <w:rPr>
                <w:kern w:val="2"/>
                <w:sz w:val="18"/>
              </w:rPr>
              <w:t>成功</w:t>
            </w:r>
          </w:p>
          <w:p w:rsidR="00B27F05" w:rsidRDefault="00B27F05" w:rsidP="00784425">
            <w:pPr>
              <w:snapToGrid w:val="0"/>
              <w:spacing w:before="50" w:after="50"/>
              <w:ind w:firstLineChars="700" w:firstLine="1260"/>
              <w:jc w:val="left"/>
              <w:rPr>
                <w:kern w:val="2"/>
                <w:sz w:val="18"/>
              </w:rPr>
            </w:pPr>
            <w:r>
              <w:rPr>
                <w:rFonts w:hAnsi="宋体"/>
                <w:kern w:val="2"/>
                <w:sz w:val="18"/>
              </w:rPr>
              <w:t>②</w:t>
            </w:r>
            <w:r>
              <w:rPr>
                <w:kern w:val="2"/>
                <w:sz w:val="18"/>
              </w:rPr>
              <w:t>0x00</w:t>
            </w:r>
            <w:r>
              <w:rPr>
                <w:kern w:val="2"/>
                <w:sz w:val="18"/>
              </w:rPr>
              <w:t>失败</w:t>
            </w:r>
          </w:p>
        </w:tc>
      </w:tr>
      <w:tr w:rsidR="00B27F05" w:rsidTr="00784425">
        <w:trPr>
          <w:jc w:val="center"/>
        </w:trPr>
        <w:tc>
          <w:tcPr>
            <w:tcW w:w="982" w:type="dxa"/>
            <w:vAlign w:val="center"/>
          </w:tcPr>
          <w:p w:rsidR="00B27F05" w:rsidRDefault="00B27F05" w:rsidP="00784425">
            <w:pPr>
              <w:snapToGrid w:val="0"/>
              <w:spacing w:before="40" w:after="40"/>
              <w:ind w:firstLine="0"/>
              <w:jc w:val="center"/>
              <w:rPr>
                <w:kern w:val="2"/>
                <w:sz w:val="18"/>
              </w:rPr>
            </w:pPr>
            <w:r>
              <w:rPr>
                <w:rFonts w:hint="eastAsia"/>
                <w:kern w:val="2"/>
                <w:sz w:val="18"/>
              </w:rPr>
              <w:t>8</w:t>
            </w:r>
          </w:p>
        </w:tc>
        <w:tc>
          <w:tcPr>
            <w:tcW w:w="2835" w:type="dxa"/>
            <w:vAlign w:val="center"/>
          </w:tcPr>
          <w:p w:rsidR="00B27F05" w:rsidRDefault="00B27F05" w:rsidP="00784425">
            <w:pPr>
              <w:snapToGrid w:val="0"/>
              <w:spacing w:before="50" w:after="50"/>
              <w:ind w:firstLine="199"/>
              <w:jc w:val="left"/>
              <w:rPr>
                <w:kern w:val="2"/>
                <w:sz w:val="18"/>
              </w:rPr>
            </w:pPr>
            <w:r>
              <w:rPr>
                <w:kern w:val="2"/>
                <w:sz w:val="18"/>
              </w:rPr>
              <w:t>CRC16</w:t>
            </w:r>
          </w:p>
        </w:tc>
        <w:tc>
          <w:tcPr>
            <w:tcW w:w="1701" w:type="dxa"/>
            <w:vAlign w:val="center"/>
          </w:tcPr>
          <w:p w:rsidR="00B27F05" w:rsidRDefault="00B27F05" w:rsidP="00784425">
            <w:pPr>
              <w:snapToGrid w:val="0"/>
              <w:spacing w:before="40" w:after="40"/>
              <w:ind w:firstLine="0"/>
              <w:jc w:val="center"/>
              <w:rPr>
                <w:kern w:val="2"/>
                <w:sz w:val="18"/>
              </w:rPr>
            </w:pPr>
            <w:r>
              <w:rPr>
                <w:kern w:val="2"/>
                <w:sz w:val="18"/>
              </w:rPr>
              <w:t>2</w:t>
            </w:r>
          </w:p>
        </w:tc>
        <w:tc>
          <w:tcPr>
            <w:tcW w:w="3899" w:type="dxa"/>
            <w:vAlign w:val="center"/>
          </w:tcPr>
          <w:p w:rsidR="00B27F05" w:rsidRDefault="00B27F05" w:rsidP="00784425">
            <w:pPr>
              <w:snapToGrid w:val="0"/>
              <w:spacing w:before="50" w:after="50"/>
              <w:ind w:firstLine="0"/>
              <w:jc w:val="left"/>
              <w:rPr>
                <w:kern w:val="2"/>
                <w:sz w:val="18"/>
              </w:rPr>
            </w:pPr>
            <w:r>
              <w:rPr>
                <w:kern w:val="2"/>
                <w:sz w:val="18"/>
              </w:rPr>
              <w:t>校验位</w:t>
            </w:r>
          </w:p>
        </w:tc>
      </w:tr>
      <w:tr w:rsidR="00B27F05" w:rsidTr="00784425">
        <w:trPr>
          <w:jc w:val="center"/>
        </w:trPr>
        <w:tc>
          <w:tcPr>
            <w:tcW w:w="982" w:type="dxa"/>
            <w:vAlign w:val="center"/>
          </w:tcPr>
          <w:p w:rsidR="00B27F05" w:rsidRDefault="00B27F05" w:rsidP="00784425">
            <w:pPr>
              <w:snapToGrid w:val="0"/>
              <w:spacing w:before="40" w:after="40"/>
              <w:ind w:firstLine="0"/>
              <w:jc w:val="center"/>
              <w:rPr>
                <w:kern w:val="2"/>
                <w:sz w:val="18"/>
              </w:rPr>
            </w:pPr>
            <w:r>
              <w:rPr>
                <w:rFonts w:hint="eastAsia"/>
                <w:kern w:val="2"/>
                <w:sz w:val="18"/>
              </w:rPr>
              <w:lastRenderedPageBreak/>
              <w:t>9</w:t>
            </w:r>
          </w:p>
        </w:tc>
        <w:tc>
          <w:tcPr>
            <w:tcW w:w="2835" w:type="dxa"/>
            <w:vAlign w:val="center"/>
          </w:tcPr>
          <w:p w:rsidR="00B27F05" w:rsidRDefault="00B27F05" w:rsidP="00784425">
            <w:pPr>
              <w:snapToGrid w:val="0"/>
              <w:spacing w:before="50" w:after="50"/>
              <w:ind w:firstLine="199"/>
              <w:jc w:val="left"/>
              <w:rPr>
                <w:kern w:val="2"/>
                <w:sz w:val="18"/>
              </w:rPr>
            </w:pPr>
            <w:r w:rsidRPr="001A0DE1">
              <w:rPr>
                <w:rFonts w:hint="eastAsia"/>
                <w:kern w:val="2"/>
                <w:sz w:val="18"/>
              </w:rPr>
              <w:t>End</w:t>
            </w:r>
          </w:p>
        </w:tc>
        <w:tc>
          <w:tcPr>
            <w:tcW w:w="1701" w:type="dxa"/>
            <w:vAlign w:val="center"/>
          </w:tcPr>
          <w:p w:rsidR="00B27F05" w:rsidRDefault="00B27F05" w:rsidP="00784425">
            <w:pPr>
              <w:snapToGrid w:val="0"/>
              <w:spacing w:before="40" w:after="40"/>
              <w:ind w:firstLine="0"/>
              <w:jc w:val="center"/>
              <w:rPr>
                <w:kern w:val="2"/>
                <w:sz w:val="18"/>
              </w:rPr>
            </w:pPr>
            <w:r w:rsidRPr="001A0DE1">
              <w:rPr>
                <w:rFonts w:hint="eastAsia"/>
                <w:kern w:val="2"/>
                <w:sz w:val="18"/>
              </w:rPr>
              <w:t>1</w:t>
            </w:r>
          </w:p>
        </w:tc>
        <w:tc>
          <w:tcPr>
            <w:tcW w:w="3899" w:type="dxa"/>
            <w:vAlign w:val="center"/>
          </w:tcPr>
          <w:p w:rsidR="00B27F05" w:rsidRDefault="00B27F05" w:rsidP="00784425">
            <w:pPr>
              <w:snapToGrid w:val="0"/>
              <w:spacing w:before="50" w:after="50"/>
              <w:ind w:firstLine="0"/>
              <w:jc w:val="left"/>
              <w:rPr>
                <w:kern w:val="2"/>
                <w:sz w:val="18"/>
              </w:rPr>
            </w:pPr>
            <w:r w:rsidRPr="001A0DE1">
              <w:rPr>
                <w:rFonts w:hint="eastAsia"/>
                <w:kern w:val="2"/>
                <w:sz w:val="18"/>
              </w:rPr>
              <w:t>报文尾：</w:t>
            </w:r>
            <w:r w:rsidRPr="001A0DE1">
              <w:rPr>
                <w:rFonts w:hint="eastAsia"/>
                <w:kern w:val="2"/>
                <w:sz w:val="18"/>
              </w:rPr>
              <w:t>0x96</w:t>
            </w:r>
          </w:p>
        </w:tc>
      </w:tr>
    </w:tbl>
    <w:p w:rsidR="005D3E4A" w:rsidRDefault="005D3E4A" w:rsidP="00FA7BC8">
      <w:pPr>
        <w:tabs>
          <w:tab w:val="left" w:pos="4905"/>
        </w:tabs>
        <w:ind w:firstLine="435"/>
        <w:rPr>
          <w:kern w:val="2"/>
        </w:rPr>
      </w:pPr>
    </w:p>
    <w:p w:rsidR="00FA7BC8" w:rsidRDefault="00FA7BC8" w:rsidP="006177C4">
      <w:pPr>
        <w:pStyle w:val="aff8"/>
        <w:outlineLvl w:val="1"/>
        <w:rPr>
          <w:kern w:val="2"/>
        </w:rPr>
      </w:pPr>
      <w:r>
        <w:rPr>
          <w:rFonts w:ascii="Times New Roman"/>
          <w:b/>
        </w:rPr>
        <w:t>C</w:t>
      </w:r>
      <w:r>
        <w:rPr>
          <w:rFonts w:ascii="EU-F1" w:hint="eastAsia"/>
          <w:spacing w:val="20"/>
          <w:kern w:val="2"/>
        </w:rPr>
        <w:t>.</w:t>
      </w:r>
      <w:r>
        <w:rPr>
          <w:rFonts w:hint="eastAsia"/>
          <w:kern w:val="2"/>
        </w:rPr>
        <w:t>6</w:t>
      </w:r>
      <w:r>
        <w:rPr>
          <w:rFonts w:hint="eastAsia"/>
          <w:kern w:val="2"/>
        </w:rPr>
        <w:t xml:space="preserve">　装置工作状态</w:t>
      </w:r>
      <w:r>
        <w:rPr>
          <w:kern w:val="2"/>
        </w:rPr>
        <w:t>报</w:t>
      </w:r>
      <w:r>
        <w:rPr>
          <w:rFonts w:hint="eastAsia"/>
          <w:kern w:val="2"/>
        </w:rPr>
        <w:t>文</w:t>
      </w:r>
      <w:r>
        <w:rPr>
          <w:kern w:val="2"/>
        </w:rPr>
        <w:t>格式</w:t>
      </w:r>
    </w:p>
    <w:p w:rsidR="00FA7BC8" w:rsidRDefault="00FA7BC8" w:rsidP="006177C4">
      <w:pPr>
        <w:pStyle w:val="afffb"/>
        <w:outlineLvl w:val="2"/>
        <w:rPr>
          <w:kern w:val="2"/>
        </w:rPr>
      </w:pPr>
      <w:commentRangeStart w:id="53"/>
      <w:r>
        <w:rPr>
          <w:rFonts w:ascii="Times New Roman"/>
          <w:b/>
        </w:rPr>
        <w:t>C</w:t>
      </w:r>
      <w:r>
        <w:rPr>
          <w:rFonts w:ascii="EU-F1" w:hint="eastAsia"/>
          <w:spacing w:val="20"/>
          <w:kern w:val="2"/>
        </w:rPr>
        <w:t>.</w:t>
      </w:r>
      <w:r>
        <w:rPr>
          <w:rFonts w:hint="eastAsia"/>
          <w:kern w:val="2"/>
        </w:rPr>
        <w:t>6</w:t>
      </w:r>
      <w:r>
        <w:rPr>
          <w:rFonts w:ascii="EU-F1" w:hint="eastAsia"/>
          <w:spacing w:val="20"/>
          <w:kern w:val="2"/>
        </w:rPr>
        <w:t>.</w:t>
      </w:r>
      <w:r>
        <w:rPr>
          <w:rFonts w:hint="eastAsia"/>
          <w:kern w:val="2"/>
        </w:rPr>
        <w:t>1</w:t>
      </w:r>
      <w:r>
        <w:rPr>
          <w:rFonts w:hint="eastAsia"/>
          <w:kern w:val="2"/>
        </w:rPr>
        <w:t xml:space="preserve">　</w:t>
      </w:r>
      <w:r>
        <w:rPr>
          <w:kern w:val="2"/>
        </w:rPr>
        <w:t>心跳数据报</w:t>
      </w:r>
      <w:commentRangeEnd w:id="53"/>
      <w:r w:rsidR="00C7042C">
        <w:rPr>
          <w:rStyle w:val="aff7"/>
          <w:rFonts w:asciiTheme="minorHAnsi" w:eastAsia="宋体"/>
          <w:kern w:val="2"/>
        </w:rPr>
        <w:commentReference w:id="53"/>
      </w:r>
    </w:p>
    <w:p w:rsidR="00FA7BC8" w:rsidRDefault="00FA7BC8" w:rsidP="00FA7BC8">
      <w:pPr>
        <w:tabs>
          <w:tab w:val="left" w:pos="4905"/>
        </w:tabs>
        <w:ind w:firstLine="435"/>
        <w:rPr>
          <w:kern w:val="2"/>
        </w:rPr>
      </w:pPr>
      <w:r>
        <w:rPr>
          <w:rFonts w:hint="eastAsia"/>
          <w:kern w:val="2"/>
        </w:rPr>
        <w:t>状态监测装置的心跳</w:t>
      </w:r>
      <w:r>
        <w:rPr>
          <w:kern w:val="2"/>
        </w:rPr>
        <w:t>数据报文格式见下表</w:t>
      </w:r>
      <w:r w:rsidR="00B8462F">
        <w:rPr>
          <w:rFonts w:hint="eastAsia"/>
          <w:kern w:val="2"/>
        </w:rPr>
        <w:t>，默认心跳数据报上送周期为</w:t>
      </w:r>
      <w:r w:rsidR="00B8462F">
        <w:rPr>
          <w:rFonts w:hint="eastAsia"/>
          <w:kern w:val="2"/>
        </w:rPr>
        <w:t>5</w:t>
      </w:r>
      <w:r w:rsidR="00B8462F">
        <w:rPr>
          <w:rFonts w:hint="eastAsia"/>
          <w:kern w:val="2"/>
        </w:rPr>
        <w:t>分钟</w:t>
      </w:r>
      <w:r>
        <w:rPr>
          <w:kern w:val="2"/>
        </w:rPr>
        <w:t>：</w:t>
      </w:r>
    </w:p>
    <w:p w:rsidR="00FA7BC8" w:rsidRDefault="00FA7BC8" w:rsidP="00FA7BC8">
      <w:pPr>
        <w:pStyle w:val="afffffffff6"/>
      </w:pPr>
      <w:r>
        <w:t>表</w:t>
      </w:r>
      <w:r>
        <w:rPr>
          <w:rFonts w:ascii="Times New Roman"/>
          <w:b/>
        </w:rPr>
        <w:t>C</w:t>
      </w:r>
      <w:r>
        <w:rPr>
          <w:rFonts w:hint="eastAsia"/>
        </w:rPr>
        <w:t>6-1</w:t>
      </w:r>
      <w:r>
        <w:rPr>
          <w:rFonts w:hint="eastAsia"/>
        </w:rPr>
        <w:t xml:space="preserve">　</w:t>
      </w:r>
      <w:commentRangeStart w:id="54"/>
      <w:r>
        <w:rPr>
          <w:rFonts w:hint="eastAsia"/>
        </w:rPr>
        <w:t>心跳</w:t>
      </w:r>
      <w:r>
        <w:t>数据报文格式</w:t>
      </w:r>
      <w:commentRangeEnd w:id="54"/>
      <w:r w:rsidR="00CA2268">
        <w:rPr>
          <w:rStyle w:val="aff7"/>
          <w:rFonts w:asciiTheme="minorHAnsi" w:eastAsia="宋体" w:hAnsiTheme="minorHAnsi" w:cstheme="minorBidi"/>
          <w:szCs w:val="22"/>
        </w:rPr>
        <w:commentReference w:id="54"/>
      </w:r>
    </w:p>
    <w:tbl>
      <w:tblPr>
        <w:tblW w:w="934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44"/>
        <w:gridCol w:w="2409"/>
        <w:gridCol w:w="1276"/>
        <w:gridCol w:w="4713"/>
      </w:tblGrid>
      <w:tr w:rsidR="00FA7BC8" w:rsidTr="000701D3">
        <w:trPr>
          <w:jc w:val="center"/>
        </w:trPr>
        <w:tc>
          <w:tcPr>
            <w:tcW w:w="944" w:type="dxa"/>
            <w:vAlign w:val="center"/>
          </w:tcPr>
          <w:p w:rsidR="00FA7BC8" w:rsidRDefault="00FA7BC8" w:rsidP="00EC6C2A">
            <w:pPr>
              <w:snapToGrid w:val="0"/>
              <w:spacing w:before="60" w:after="60"/>
              <w:ind w:firstLine="0"/>
              <w:jc w:val="center"/>
              <w:rPr>
                <w:kern w:val="2"/>
                <w:sz w:val="18"/>
              </w:rPr>
            </w:pPr>
            <w:r>
              <w:rPr>
                <w:kern w:val="2"/>
                <w:sz w:val="18"/>
              </w:rPr>
              <w:t>序号</w:t>
            </w:r>
          </w:p>
        </w:tc>
        <w:tc>
          <w:tcPr>
            <w:tcW w:w="2409" w:type="dxa"/>
            <w:vAlign w:val="center"/>
          </w:tcPr>
          <w:p w:rsidR="00FA7BC8" w:rsidRDefault="00FA7BC8" w:rsidP="00EC6C2A">
            <w:pPr>
              <w:snapToGrid w:val="0"/>
              <w:spacing w:before="60" w:after="60"/>
              <w:ind w:firstLine="0"/>
              <w:jc w:val="center"/>
              <w:rPr>
                <w:kern w:val="2"/>
                <w:sz w:val="18"/>
              </w:rPr>
            </w:pPr>
            <w:r>
              <w:rPr>
                <w:kern w:val="2"/>
                <w:sz w:val="18"/>
              </w:rPr>
              <w:t>报文名称</w:t>
            </w:r>
          </w:p>
        </w:tc>
        <w:tc>
          <w:tcPr>
            <w:tcW w:w="1276" w:type="dxa"/>
            <w:vAlign w:val="center"/>
          </w:tcPr>
          <w:p w:rsidR="00FA7BC8" w:rsidRDefault="00FA7BC8" w:rsidP="00EC6C2A">
            <w:pPr>
              <w:snapToGrid w:val="0"/>
              <w:spacing w:before="60" w:after="60"/>
              <w:ind w:firstLine="0"/>
              <w:jc w:val="center"/>
              <w:rPr>
                <w:kern w:val="2"/>
                <w:sz w:val="18"/>
              </w:rPr>
            </w:pPr>
            <w:r>
              <w:rPr>
                <w:kern w:val="2"/>
                <w:sz w:val="18"/>
              </w:rPr>
              <w:t>长度（</w:t>
            </w:r>
            <w:r>
              <w:rPr>
                <w:kern w:val="2"/>
                <w:sz w:val="18"/>
              </w:rPr>
              <w:t>Byte</w:t>
            </w:r>
            <w:r>
              <w:rPr>
                <w:kern w:val="2"/>
                <w:sz w:val="18"/>
              </w:rPr>
              <w:t>）</w:t>
            </w:r>
          </w:p>
        </w:tc>
        <w:tc>
          <w:tcPr>
            <w:tcW w:w="4713" w:type="dxa"/>
            <w:vAlign w:val="center"/>
          </w:tcPr>
          <w:p w:rsidR="00FA7BC8" w:rsidRDefault="00FA7BC8" w:rsidP="00EC6C2A">
            <w:pPr>
              <w:snapToGrid w:val="0"/>
              <w:spacing w:before="60" w:after="6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rsidTr="000701D3">
        <w:trPr>
          <w:jc w:val="center"/>
        </w:trPr>
        <w:tc>
          <w:tcPr>
            <w:tcW w:w="944" w:type="dxa"/>
            <w:vAlign w:val="center"/>
          </w:tcPr>
          <w:p w:rsidR="00FA7BC8" w:rsidRDefault="00FA7BC8" w:rsidP="00EC6C2A">
            <w:pPr>
              <w:snapToGrid w:val="0"/>
              <w:spacing w:before="40" w:after="40"/>
              <w:ind w:firstLine="0"/>
              <w:jc w:val="center"/>
              <w:rPr>
                <w:kern w:val="2"/>
                <w:sz w:val="18"/>
              </w:rPr>
            </w:pPr>
            <w:r>
              <w:rPr>
                <w:kern w:val="2"/>
                <w:sz w:val="18"/>
              </w:rPr>
              <w:t>1</w:t>
            </w:r>
          </w:p>
        </w:tc>
        <w:tc>
          <w:tcPr>
            <w:tcW w:w="2409" w:type="dxa"/>
            <w:vAlign w:val="center"/>
          </w:tcPr>
          <w:p w:rsidR="00FA7BC8" w:rsidRDefault="00FA7BC8" w:rsidP="00EC6C2A">
            <w:pPr>
              <w:snapToGrid w:val="0"/>
              <w:spacing w:before="40" w:after="40"/>
              <w:ind w:firstLine="199"/>
              <w:jc w:val="left"/>
              <w:rPr>
                <w:kern w:val="2"/>
                <w:sz w:val="18"/>
              </w:rPr>
            </w:pPr>
            <w:r>
              <w:rPr>
                <w:kern w:val="2"/>
                <w:sz w:val="18"/>
              </w:rPr>
              <w:t>Sync</w:t>
            </w:r>
          </w:p>
        </w:tc>
        <w:tc>
          <w:tcPr>
            <w:tcW w:w="1276" w:type="dxa"/>
            <w:vAlign w:val="center"/>
          </w:tcPr>
          <w:p w:rsidR="00FA7BC8" w:rsidRDefault="00FA7BC8" w:rsidP="00EC6C2A">
            <w:pPr>
              <w:snapToGrid w:val="0"/>
              <w:spacing w:before="40" w:after="40"/>
              <w:ind w:firstLine="0"/>
              <w:jc w:val="center"/>
              <w:rPr>
                <w:kern w:val="2"/>
                <w:sz w:val="18"/>
              </w:rPr>
            </w:pPr>
            <w:r>
              <w:rPr>
                <w:kern w:val="2"/>
                <w:sz w:val="18"/>
              </w:rPr>
              <w:t>2</w:t>
            </w:r>
          </w:p>
        </w:tc>
        <w:tc>
          <w:tcPr>
            <w:tcW w:w="4713" w:type="dxa"/>
            <w:vAlign w:val="center"/>
          </w:tcPr>
          <w:p w:rsidR="00FA7BC8" w:rsidRDefault="00FA7BC8" w:rsidP="000701D3">
            <w:pPr>
              <w:snapToGrid w:val="0"/>
              <w:spacing w:before="40" w:after="40"/>
              <w:ind w:firstLine="0"/>
              <w:jc w:val="left"/>
              <w:rPr>
                <w:kern w:val="2"/>
                <w:sz w:val="18"/>
              </w:rPr>
            </w:pPr>
            <w:r>
              <w:rPr>
                <w:kern w:val="2"/>
                <w:sz w:val="18"/>
              </w:rPr>
              <w:t>报文头：</w:t>
            </w:r>
            <w:r>
              <w:rPr>
                <w:kern w:val="2"/>
                <w:sz w:val="18"/>
              </w:rPr>
              <w:t>5AA5</w:t>
            </w:r>
          </w:p>
        </w:tc>
      </w:tr>
      <w:tr w:rsidR="00FA7BC8" w:rsidTr="000701D3">
        <w:trPr>
          <w:jc w:val="center"/>
        </w:trPr>
        <w:tc>
          <w:tcPr>
            <w:tcW w:w="944"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2409" w:type="dxa"/>
            <w:vAlign w:val="center"/>
          </w:tcPr>
          <w:p w:rsidR="00FA7BC8" w:rsidRDefault="00FA7BC8" w:rsidP="00EC6C2A">
            <w:pPr>
              <w:snapToGrid w:val="0"/>
              <w:spacing w:before="50" w:after="50"/>
              <w:ind w:firstLine="199"/>
              <w:jc w:val="left"/>
              <w:rPr>
                <w:kern w:val="2"/>
                <w:sz w:val="18"/>
              </w:rPr>
            </w:pPr>
            <w:r>
              <w:rPr>
                <w:kern w:val="2"/>
                <w:sz w:val="18"/>
              </w:rPr>
              <w:t>Packet_Length</w:t>
            </w:r>
          </w:p>
        </w:tc>
        <w:tc>
          <w:tcPr>
            <w:tcW w:w="1276"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4713" w:type="dxa"/>
            <w:vAlign w:val="center"/>
          </w:tcPr>
          <w:p w:rsidR="00FA7BC8" w:rsidRDefault="00FA7BC8" w:rsidP="000701D3">
            <w:pPr>
              <w:snapToGrid w:val="0"/>
              <w:spacing w:before="50" w:after="50"/>
              <w:ind w:firstLine="0"/>
              <w:jc w:val="left"/>
              <w:rPr>
                <w:kern w:val="2"/>
                <w:sz w:val="18"/>
              </w:rPr>
            </w:pPr>
            <w:r>
              <w:rPr>
                <w:kern w:val="2"/>
                <w:sz w:val="18"/>
              </w:rPr>
              <w:t>报文长度</w:t>
            </w:r>
          </w:p>
        </w:tc>
      </w:tr>
      <w:tr w:rsidR="00FA7BC8" w:rsidTr="000701D3">
        <w:trPr>
          <w:jc w:val="center"/>
        </w:trPr>
        <w:tc>
          <w:tcPr>
            <w:tcW w:w="944" w:type="dxa"/>
            <w:vAlign w:val="center"/>
          </w:tcPr>
          <w:p w:rsidR="00FA7BC8" w:rsidRDefault="00FA7BC8" w:rsidP="00EC6C2A">
            <w:pPr>
              <w:snapToGrid w:val="0"/>
              <w:spacing w:before="60" w:after="60"/>
              <w:ind w:firstLine="0"/>
              <w:jc w:val="center"/>
              <w:rPr>
                <w:kern w:val="2"/>
                <w:sz w:val="18"/>
              </w:rPr>
            </w:pPr>
            <w:r>
              <w:rPr>
                <w:kern w:val="2"/>
                <w:sz w:val="18"/>
              </w:rPr>
              <w:t>3</w:t>
            </w:r>
          </w:p>
        </w:tc>
        <w:tc>
          <w:tcPr>
            <w:tcW w:w="2409" w:type="dxa"/>
            <w:vAlign w:val="center"/>
          </w:tcPr>
          <w:p w:rsidR="00FA7BC8" w:rsidRDefault="00FA7BC8" w:rsidP="00EC6C2A">
            <w:pPr>
              <w:snapToGrid w:val="0"/>
              <w:spacing w:before="50" w:after="50"/>
              <w:ind w:firstLine="199"/>
              <w:jc w:val="left"/>
              <w:rPr>
                <w:kern w:val="2"/>
                <w:sz w:val="18"/>
              </w:rPr>
            </w:pPr>
            <w:r>
              <w:rPr>
                <w:rFonts w:hint="eastAsia"/>
                <w:kern w:val="2"/>
                <w:sz w:val="18"/>
              </w:rPr>
              <w:t>CMD_ID</w:t>
            </w:r>
          </w:p>
        </w:tc>
        <w:tc>
          <w:tcPr>
            <w:tcW w:w="1276" w:type="dxa"/>
            <w:vAlign w:val="center"/>
          </w:tcPr>
          <w:p w:rsidR="00FA7BC8" w:rsidRDefault="00FA7BC8" w:rsidP="00EC6C2A">
            <w:pPr>
              <w:snapToGrid w:val="0"/>
              <w:spacing w:before="60" w:after="60"/>
              <w:ind w:firstLine="0"/>
              <w:jc w:val="center"/>
              <w:rPr>
                <w:kern w:val="2"/>
                <w:sz w:val="18"/>
              </w:rPr>
            </w:pPr>
            <w:r>
              <w:rPr>
                <w:rFonts w:hint="eastAsia"/>
                <w:kern w:val="2"/>
                <w:sz w:val="18"/>
              </w:rPr>
              <w:t>17</w:t>
            </w:r>
          </w:p>
        </w:tc>
        <w:tc>
          <w:tcPr>
            <w:tcW w:w="4713" w:type="dxa"/>
            <w:vAlign w:val="center"/>
          </w:tcPr>
          <w:p w:rsidR="00FA7BC8" w:rsidRDefault="00FA7BC8" w:rsidP="000701D3">
            <w:pPr>
              <w:snapToGrid w:val="0"/>
              <w:spacing w:before="50" w:after="5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rsidTr="000701D3">
        <w:trPr>
          <w:jc w:val="center"/>
        </w:trPr>
        <w:tc>
          <w:tcPr>
            <w:tcW w:w="944" w:type="dxa"/>
            <w:vAlign w:val="center"/>
          </w:tcPr>
          <w:p w:rsidR="00FA7BC8" w:rsidRDefault="00FA7BC8" w:rsidP="00EC6C2A">
            <w:pPr>
              <w:snapToGrid w:val="0"/>
              <w:spacing w:before="60" w:after="60"/>
              <w:ind w:firstLine="0"/>
              <w:jc w:val="center"/>
              <w:rPr>
                <w:kern w:val="2"/>
                <w:sz w:val="18"/>
              </w:rPr>
            </w:pPr>
            <w:r>
              <w:rPr>
                <w:kern w:val="2"/>
                <w:sz w:val="18"/>
              </w:rPr>
              <w:t>4</w:t>
            </w:r>
          </w:p>
        </w:tc>
        <w:tc>
          <w:tcPr>
            <w:tcW w:w="2409" w:type="dxa"/>
            <w:vAlign w:val="center"/>
          </w:tcPr>
          <w:p w:rsidR="00FA7BC8" w:rsidRDefault="00FA7BC8" w:rsidP="00EC6C2A">
            <w:pPr>
              <w:snapToGrid w:val="0"/>
              <w:spacing w:before="50" w:after="50"/>
              <w:ind w:firstLine="199"/>
              <w:jc w:val="left"/>
              <w:rPr>
                <w:kern w:val="2"/>
                <w:sz w:val="18"/>
              </w:rPr>
            </w:pPr>
            <w:r>
              <w:rPr>
                <w:kern w:val="2"/>
                <w:sz w:val="18"/>
              </w:rPr>
              <w:t>Frame_Type</w:t>
            </w:r>
          </w:p>
        </w:tc>
        <w:tc>
          <w:tcPr>
            <w:tcW w:w="1276"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4713" w:type="dxa"/>
            <w:vAlign w:val="center"/>
          </w:tcPr>
          <w:p w:rsidR="00FA7BC8" w:rsidRDefault="00FA7BC8" w:rsidP="000701D3">
            <w:pPr>
              <w:snapToGrid w:val="0"/>
              <w:spacing w:before="50" w:after="5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rsidTr="000701D3">
        <w:trPr>
          <w:jc w:val="center"/>
        </w:trPr>
        <w:tc>
          <w:tcPr>
            <w:tcW w:w="944" w:type="dxa"/>
            <w:vAlign w:val="center"/>
          </w:tcPr>
          <w:p w:rsidR="00FA7BC8" w:rsidRDefault="00FA7BC8" w:rsidP="00EC6C2A">
            <w:pPr>
              <w:snapToGrid w:val="0"/>
              <w:spacing w:before="60" w:after="60"/>
              <w:ind w:firstLine="0"/>
              <w:jc w:val="center"/>
              <w:rPr>
                <w:kern w:val="2"/>
                <w:sz w:val="18"/>
              </w:rPr>
            </w:pPr>
            <w:r>
              <w:rPr>
                <w:kern w:val="2"/>
                <w:sz w:val="18"/>
              </w:rPr>
              <w:t>5</w:t>
            </w:r>
          </w:p>
        </w:tc>
        <w:tc>
          <w:tcPr>
            <w:tcW w:w="2409" w:type="dxa"/>
            <w:vAlign w:val="center"/>
          </w:tcPr>
          <w:p w:rsidR="00FA7BC8" w:rsidRDefault="00FA7BC8" w:rsidP="00EC6C2A">
            <w:pPr>
              <w:snapToGrid w:val="0"/>
              <w:spacing w:before="50" w:after="50"/>
              <w:ind w:firstLine="199"/>
              <w:jc w:val="left"/>
              <w:rPr>
                <w:kern w:val="2"/>
                <w:sz w:val="18"/>
              </w:rPr>
            </w:pPr>
            <w:r>
              <w:rPr>
                <w:kern w:val="2"/>
                <w:sz w:val="18"/>
              </w:rPr>
              <w:t>Packet_Type</w:t>
            </w:r>
          </w:p>
        </w:tc>
        <w:tc>
          <w:tcPr>
            <w:tcW w:w="1276"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4713" w:type="dxa"/>
            <w:vAlign w:val="center"/>
          </w:tcPr>
          <w:p w:rsidR="00FA7BC8" w:rsidRDefault="00FA7BC8" w:rsidP="000701D3">
            <w:pPr>
              <w:snapToGrid w:val="0"/>
              <w:spacing w:before="50" w:after="5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0A39A9" w:rsidTr="000701D3">
        <w:trPr>
          <w:jc w:val="center"/>
        </w:trPr>
        <w:tc>
          <w:tcPr>
            <w:tcW w:w="944" w:type="dxa"/>
            <w:vAlign w:val="center"/>
          </w:tcPr>
          <w:p w:rsidR="000A39A9" w:rsidRDefault="000A39A9" w:rsidP="00492D4C">
            <w:pPr>
              <w:snapToGrid w:val="0"/>
              <w:spacing w:before="40" w:after="40"/>
              <w:ind w:firstLine="0"/>
              <w:jc w:val="center"/>
              <w:rPr>
                <w:kern w:val="2"/>
                <w:sz w:val="18"/>
              </w:rPr>
            </w:pPr>
            <w:r>
              <w:rPr>
                <w:rFonts w:hint="eastAsia"/>
                <w:kern w:val="2"/>
                <w:sz w:val="18"/>
              </w:rPr>
              <w:t>6</w:t>
            </w:r>
          </w:p>
        </w:tc>
        <w:tc>
          <w:tcPr>
            <w:tcW w:w="2409" w:type="dxa"/>
            <w:vAlign w:val="center"/>
          </w:tcPr>
          <w:p w:rsidR="000A39A9" w:rsidRPr="003D4320" w:rsidRDefault="000A39A9" w:rsidP="00492D4C">
            <w:pPr>
              <w:snapToGrid w:val="0"/>
              <w:spacing w:before="60" w:after="60"/>
              <w:ind w:firstLine="199"/>
              <w:jc w:val="left"/>
              <w:rPr>
                <w:kern w:val="2"/>
                <w:sz w:val="18"/>
              </w:rPr>
            </w:pPr>
            <w:r w:rsidRPr="003D4320">
              <w:rPr>
                <w:rFonts w:hint="eastAsia"/>
                <w:kern w:val="2"/>
                <w:sz w:val="18"/>
              </w:rPr>
              <w:t>Frame_No</w:t>
            </w:r>
          </w:p>
        </w:tc>
        <w:tc>
          <w:tcPr>
            <w:tcW w:w="1276" w:type="dxa"/>
            <w:vAlign w:val="center"/>
          </w:tcPr>
          <w:p w:rsidR="000A39A9" w:rsidRPr="003D4320" w:rsidRDefault="000A39A9" w:rsidP="00492D4C">
            <w:pPr>
              <w:snapToGrid w:val="0"/>
              <w:spacing w:before="60" w:after="60"/>
              <w:ind w:firstLine="0"/>
              <w:jc w:val="center"/>
              <w:rPr>
                <w:kern w:val="2"/>
                <w:sz w:val="18"/>
              </w:rPr>
            </w:pPr>
            <w:r w:rsidRPr="003D4320">
              <w:rPr>
                <w:rFonts w:hint="eastAsia"/>
                <w:kern w:val="2"/>
                <w:sz w:val="18"/>
              </w:rPr>
              <w:t>1</w:t>
            </w:r>
          </w:p>
        </w:tc>
        <w:tc>
          <w:tcPr>
            <w:tcW w:w="4713" w:type="dxa"/>
            <w:vAlign w:val="center"/>
          </w:tcPr>
          <w:p w:rsidR="000A39A9" w:rsidRPr="003D4320" w:rsidDel="00507663" w:rsidRDefault="000A39A9"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0A39A9" w:rsidTr="000701D3">
        <w:trPr>
          <w:jc w:val="center"/>
        </w:trPr>
        <w:tc>
          <w:tcPr>
            <w:tcW w:w="944" w:type="dxa"/>
            <w:vAlign w:val="center"/>
          </w:tcPr>
          <w:p w:rsidR="000A39A9" w:rsidRDefault="000A39A9" w:rsidP="00EC6C2A">
            <w:pPr>
              <w:tabs>
                <w:tab w:val="left" w:pos="1260"/>
              </w:tabs>
              <w:snapToGrid w:val="0"/>
              <w:spacing w:before="60" w:after="60"/>
              <w:ind w:firstLine="0"/>
              <w:jc w:val="center"/>
              <w:rPr>
                <w:kern w:val="2"/>
                <w:sz w:val="18"/>
              </w:rPr>
            </w:pPr>
            <w:r>
              <w:rPr>
                <w:rFonts w:hint="eastAsia"/>
                <w:kern w:val="2"/>
                <w:sz w:val="18"/>
              </w:rPr>
              <w:t>7</w:t>
            </w:r>
          </w:p>
        </w:tc>
        <w:tc>
          <w:tcPr>
            <w:tcW w:w="2409" w:type="dxa"/>
            <w:vAlign w:val="center"/>
          </w:tcPr>
          <w:p w:rsidR="000A39A9" w:rsidRDefault="000A39A9" w:rsidP="00EC6C2A">
            <w:pPr>
              <w:tabs>
                <w:tab w:val="left" w:pos="1260"/>
              </w:tabs>
              <w:snapToGrid w:val="0"/>
              <w:spacing w:before="50" w:after="50"/>
              <w:ind w:firstLine="199"/>
              <w:jc w:val="left"/>
              <w:rPr>
                <w:kern w:val="2"/>
                <w:sz w:val="18"/>
              </w:rPr>
            </w:pPr>
            <w:r>
              <w:rPr>
                <w:rFonts w:hint="eastAsia"/>
                <w:kern w:val="2"/>
                <w:sz w:val="18"/>
              </w:rPr>
              <w:t>Clocktime</w:t>
            </w:r>
            <w:r>
              <w:rPr>
                <w:kern w:val="2"/>
                <w:sz w:val="18"/>
              </w:rPr>
              <w:t>_Stamp</w:t>
            </w:r>
          </w:p>
        </w:tc>
        <w:tc>
          <w:tcPr>
            <w:tcW w:w="1276" w:type="dxa"/>
            <w:vAlign w:val="center"/>
          </w:tcPr>
          <w:p w:rsidR="000A39A9" w:rsidRDefault="000A39A9" w:rsidP="00EC6C2A">
            <w:pPr>
              <w:snapToGrid w:val="0"/>
              <w:spacing w:before="60" w:after="60"/>
              <w:ind w:firstLine="0"/>
              <w:jc w:val="center"/>
              <w:rPr>
                <w:kern w:val="2"/>
                <w:sz w:val="18"/>
              </w:rPr>
            </w:pPr>
            <w:r>
              <w:rPr>
                <w:kern w:val="2"/>
                <w:sz w:val="18"/>
              </w:rPr>
              <w:t>4</w:t>
            </w:r>
          </w:p>
        </w:tc>
        <w:tc>
          <w:tcPr>
            <w:tcW w:w="4713" w:type="dxa"/>
            <w:vAlign w:val="center"/>
          </w:tcPr>
          <w:p w:rsidR="000A39A9" w:rsidRDefault="000A39A9" w:rsidP="000701D3">
            <w:pPr>
              <w:snapToGrid w:val="0"/>
              <w:spacing w:before="50" w:after="50"/>
              <w:ind w:firstLine="0"/>
              <w:jc w:val="left"/>
              <w:rPr>
                <w:kern w:val="2"/>
                <w:sz w:val="18"/>
              </w:rPr>
            </w:pPr>
            <w:r>
              <w:rPr>
                <w:rFonts w:hint="eastAsia"/>
                <w:kern w:val="2"/>
                <w:sz w:val="18"/>
              </w:rPr>
              <w:t>当前</w:t>
            </w:r>
            <w:r>
              <w:rPr>
                <w:kern w:val="2"/>
                <w:sz w:val="18"/>
              </w:rPr>
              <w:t>时间</w:t>
            </w:r>
          </w:p>
        </w:tc>
      </w:tr>
      <w:tr w:rsidR="000A39A9" w:rsidTr="000701D3">
        <w:trPr>
          <w:jc w:val="center"/>
        </w:trPr>
        <w:tc>
          <w:tcPr>
            <w:tcW w:w="944" w:type="dxa"/>
            <w:vAlign w:val="center"/>
          </w:tcPr>
          <w:p w:rsidR="000A39A9" w:rsidRDefault="000A39A9" w:rsidP="0069648F">
            <w:pPr>
              <w:snapToGrid w:val="0"/>
              <w:spacing w:before="60" w:after="60"/>
              <w:ind w:firstLine="0"/>
              <w:jc w:val="center"/>
              <w:rPr>
                <w:kern w:val="2"/>
                <w:sz w:val="18"/>
              </w:rPr>
            </w:pPr>
            <w:r>
              <w:rPr>
                <w:rFonts w:hint="eastAsia"/>
                <w:kern w:val="2"/>
                <w:sz w:val="18"/>
              </w:rPr>
              <w:t>8</w:t>
            </w:r>
          </w:p>
        </w:tc>
        <w:tc>
          <w:tcPr>
            <w:tcW w:w="2409" w:type="dxa"/>
            <w:vAlign w:val="center"/>
          </w:tcPr>
          <w:p w:rsidR="000A39A9" w:rsidRDefault="000A39A9" w:rsidP="0069648F">
            <w:pPr>
              <w:tabs>
                <w:tab w:val="left" w:pos="1260"/>
              </w:tabs>
              <w:snapToGrid w:val="0"/>
              <w:spacing w:before="50" w:after="50"/>
              <w:ind w:firstLine="199"/>
              <w:jc w:val="left"/>
              <w:rPr>
                <w:kern w:val="2"/>
                <w:sz w:val="18"/>
              </w:rPr>
            </w:pPr>
            <w:r>
              <w:rPr>
                <w:kern w:val="2"/>
                <w:sz w:val="18"/>
              </w:rPr>
              <w:t>Battery_Voltage</w:t>
            </w:r>
          </w:p>
        </w:tc>
        <w:tc>
          <w:tcPr>
            <w:tcW w:w="1276" w:type="dxa"/>
            <w:vAlign w:val="center"/>
          </w:tcPr>
          <w:p w:rsidR="000A39A9" w:rsidRDefault="000A39A9" w:rsidP="0069648F">
            <w:pPr>
              <w:snapToGrid w:val="0"/>
              <w:spacing w:before="60" w:after="60"/>
              <w:ind w:firstLine="0"/>
              <w:jc w:val="center"/>
              <w:rPr>
                <w:kern w:val="2"/>
                <w:sz w:val="18"/>
              </w:rPr>
            </w:pPr>
            <w:r>
              <w:rPr>
                <w:rFonts w:hint="eastAsia"/>
                <w:kern w:val="2"/>
                <w:sz w:val="18"/>
              </w:rPr>
              <w:t>4</w:t>
            </w:r>
          </w:p>
        </w:tc>
        <w:tc>
          <w:tcPr>
            <w:tcW w:w="4713" w:type="dxa"/>
            <w:vAlign w:val="center"/>
          </w:tcPr>
          <w:p w:rsidR="000A39A9" w:rsidRDefault="000A39A9" w:rsidP="000701D3">
            <w:pPr>
              <w:snapToGrid w:val="0"/>
              <w:spacing w:before="50" w:after="50"/>
              <w:ind w:firstLine="0"/>
              <w:jc w:val="left"/>
              <w:rPr>
                <w:kern w:val="2"/>
                <w:sz w:val="18"/>
              </w:rPr>
            </w:pPr>
            <w:r>
              <w:rPr>
                <w:rFonts w:hint="eastAsia"/>
                <w:kern w:val="2"/>
                <w:sz w:val="18"/>
              </w:rPr>
              <w:t>电源电压（浮点数，精确到小数点后</w:t>
            </w:r>
            <w:r>
              <w:rPr>
                <w:rFonts w:hint="eastAsia"/>
                <w:kern w:val="2"/>
                <w:sz w:val="18"/>
              </w:rPr>
              <w:t>1</w:t>
            </w:r>
            <w:r>
              <w:rPr>
                <w:rFonts w:hint="eastAsia"/>
                <w:kern w:val="2"/>
                <w:sz w:val="18"/>
              </w:rPr>
              <w:t>位，单位：</w:t>
            </w:r>
            <w:r>
              <w:rPr>
                <w:rFonts w:hint="eastAsia"/>
                <w:kern w:val="2"/>
                <w:sz w:val="18"/>
              </w:rPr>
              <w:t>V</w:t>
            </w:r>
            <w:r>
              <w:rPr>
                <w:rFonts w:hint="eastAsia"/>
                <w:kern w:val="2"/>
                <w:sz w:val="18"/>
              </w:rPr>
              <w:t>）</w:t>
            </w:r>
          </w:p>
        </w:tc>
      </w:tr>
      <w:tr w:rsidR="000A39A9" w:rsidTr="000701D3">
        <w:trPr>
          <w:jc w:val="center"/>
        </w:trPr>
        <w:tc>
          <w:tcPr>
            <w:tcW w:w="944" w:type="dxa"/>
            <w:vAlign w:val="center"/>
          </w:tcPr>
          <w:p w:rsidR="000A39A9" w:rsidRDefault="000A39A9" w:rsidP="0069648F">
            <w:pPr>
              <w:tabs>
                <w:tab w:val="left" w:pos="1260"/>
              </w:tabs>
              <w:snapToGrid w:val="0"/>
              <w:spacing w:before="60" w:after="60"/>
              <w:ind w:firstLine="0"/>
              <w:jc w:val="center"/>
              <w:rPr>
                <w:kern w:val="2"/>
                <w:sz w:val="18"/>
              </w:rPr>
            </w:pPr>
            <w:r>
              <w:rPr>
                <w:rFonts w:hint="eastAsia"/>
                <w:kern w:val="2"/>
                <w:sz w:val="18"/>
              </w:rPr>
              <w:t>9</w:t>
            </w:r>
          </w:p>
        </w:tc>
        <w:tc>
          <w:tcPr>
            <w:tcW w:w="2409" w:type="dxa"/>
            <w:vAlign w:val="center"/>
          </w:tcPr>
          <w:p w:rsidR="000A39A9" w:rsidRDefault="000A39A9" w:rsidP="0069648F">
            <w:pPr>
              <w:tabs>
                <w:tab w:val="left" w:pos="1260"/>
              </w:tabs>
              <w:snapToGrid w:val="0"/>
              <w:spacing w:before="50" w:after="50"/>
              <w:ind w:firstLine="199"/>
              <w:jc w:val="left"/>
              <w:rPr>
                <w:kern w:val="2"/>
                <w:sz w:val="18"/>
              </w:rPr>
            </w:pPr>
            <w:r>
              <w:rPr>
                <w:kern w:val="2"/>
                <w:sz w:val="18"/>
              </w:rPr>
              <w:t>Operation_Temperature</w:t>
            </w:r>
          </w:p>
        </w:tc>
        <w:tc>
          <w:tcPr>
            <w:tcW w:w="1276" w:type="dxa"/>
            <w:vAlign w:val="center"/>
          </w:tcPr>
          <w:p w:rsidR="000A39A9" w:rsidRDefault="000A39A9" w:rsidP="0069648F">
            <w:pPr>
              <w:snapToGrid w:val="0"/>
              <w:spacing w:before="60" w:after="60"/>
              <w:ind w:firstLine="0"/>
              <w:jc w:val="center"/>
              <w:rPr>
                <w:kern w:val="2"/>
                <w:sz w:val="18"/>
              </w:rPr>
            </w:pPr>
            <w:r>
              <w:rPr>
                <w:rFonts w:hint="eastAsia"/>
                <w:kern w:val="2"/>
                <w:sz w:val="18"/>
              </w:rPr>
              <w:t>4</w:t>
            </w:r>
          </w:p>
        </w:tc>
        <w:tc>
          <w:tcPr>
            <w:tcW w:w="4713" w:type="dxa"/>
            <w:vAlign w:val="center"/>
          </w:tcPr>
          <w:p w:rsidR="000A39A9" w:rsidRDefault="000A39A9" w:rsidP="000701D3">
            <w:pPr>
              <w:snapToGrid w:val="0"/>
              <w:spacing w:before="50" w:after="50"/>
              <w:ind w:firstLine="0"/>
              <w:jc w:val="left"/>
              <w:rPr>
                <w:kern w:val="2"/>
                <w:sz w:val="18"/>
              </w:rPr>
            </w:pPr>
            <w:r>
              <w:rPr>
                <w:rFonts w:hint="eastAsia"/>
                <w:kern w:val="2"/>
                <w:sz w:val="18"/>
              </w:rPr>
              <w:t>工作温度（浮点数，精确到小数点后</w:t>
            </w:r>
            <w:r>
              <w:rPr>
                <w:rFonts w:hint="eastAsia"/>
                <w:kern w:val="2"/>
                <w:sz w:val="18"/>
              </w:rPr>
              <w:t>1</w:t>
            </w:r>
            <w:r>
              <w:rPr>
                <w:rFonts w:hint="eastAsia"/>
                <w:kern w:val="2"/>
                <w:sz w:val="18"/>
              </w:rPr>
              <w:t>位，单位：℃）</w:t>
            </w:r>
          </w:p>
        </w:tc>
      </w:tr>
      <w:tr w:rsidR="000A39A9" w:rsidTr="000701D3">
        <w:trPr>
          <w:jc w:val="center"/>
        </w:trPr>
        <w:tc>
          <w:tcPr>
            <w:tcW w:w="944" w:type="dxa"/>
            <w:vAlign w:val="center"/>
          </w:tcPr>
          <w:p w:rsidR="000A39A9" w:rsidRDefault="000A39A9" w:rsidP="0069648F">
            <w:pPr>
              <w:tabs>
                <w:tab w:val="left" w:pos="1260"/>
              </w:tabs>
              <w:snapToGrid w:val="0"/>
              <w:spacing w:before="60" w:after="60"/>
              <w:ind w:firstLine="0"/>
              <w:jc w:val="center"/>
              <w:rPr>
                <w:kern w:val="2"/>
                <w:sz w:val="18"/>
              </w:rPr>
            </w:pPr>
            <w:r>
              <w:rPr>
                <w:rFonts w:hint="eastAsia"/>
                <w:kern w:val="2"/>
                <w:sz w:val="18"/>
              </w:rPr>
              <w:t>10</w:t>
            </w:r>
          </w:p>
        </w:tc>
        <w:tc>
          <w:tcPr>
            <w:tcW w:w="2409" w:type="dxa"/>
            <w:vAlign w:val="center"/>
          </w:tcPr>
          <w:p w:rsidR="000A39A9" w:rsidRDefault="000A39A9" w:rsidP="0069648F">
            <w:pPr>
              <w:tabs>
                <w:tab w:val="left" w:pos="1260"/>
              </w:tabs>
              <w:snapToGrid w:val="0"/>
              <w:spacing w:before="50" w:after="50"/>
              <w:ind w:firstLine="199"/>
              <w:jc w:val="left"/>
              <w:rPr>
                <w:kern w:val="2"/>
                <w:sz w:val="18"/>
              </w:rPr>
            </w:pPr>
            <w:r>
              <w:rPr>
                <w:rFonts w:hint="eastAsia"/>
                <w:kern w:val="2"/>
                <w:sz w:val="18"/>
              </w:rPr>
              <w:t>Battery_Capacity</w:t>
            </w:r>
          </w:p>
        </w:tc>
        <w:tc>
          <w:tcPr>
            <w:tcW w:w="1276" w:type="dxa"/>
            <w:vAlign w:val="center"/>
          </w:tcPr>
          <w:p w:rsidR="000A39A9" w:rsidRDefault="000A39A9" w:rsidP="0069648F">
            <w:pPr>
              <w:snapToGrid w:val="0"/>
              <w:spacing w:before="60" w:after="60"/>
              <w:ind w:firstLine="0"/>
              <w:jc w:val="center"/>
              <w:rPr>
                <w:kern w:val="2"/>
                <w:sz w:val="18"/>
              </w:rPr>
            </w:pPr>
            <w:r>
              <w:rPr>
                <w:rFonts w:hint="eastAsia"/>
                <w:kern w:val="2"/>
                <w:sz w:val="18"/>
              </w:rPr>
              <w:t>4</w:t>
            </w:r>
          </w:p>
        </w:tc>
        <w:tc>
          <w:tcPr>
            <w:tcW w:w="4713" w:type="dxa"/>
            <w:vAlign w:val="center"/>
          </w:tcPr>
          <w:p w:rsidR="000A39A9" w:rsidRDefault="000A39A9" w:rsidP="000701D3">
            <w:pPr>
              <w:snapToGrid w:val="0"/>
              <w:spacing w:before="50" w:after="50"/>
              <w:ind w:firstLine="0"/>
              <w:jc w:val="left"/>
              <w:rPr>
                <w:kern w:val="2"/>
                <w:sz w:val="18"/>
              </w:rPr>
            </w:pPr>
            <w:r>
              <w:rPr>
                <w:rFonts w:hint="eastAsia"/>
                <w:kern w:val="2"/>
                <w:sz w:val="18"/>
              </w:rPr>
              <w:t>电池剩余电量（浮点数，精确到小数点后</w:t>
            </w:r>
            <w:r>
              <w:rPr>
                <w:rFonts w:hint="eastAsia"/>
                <w:kern w:val="2"/>
                <w:sz w:val="18"/>
              </w:rPr>
              <w:t>1</w:t>
            </w:r>
            <w:r>
              <w:rPr>
                <w:rFonts w:hint="eastAsia"/>
                <w:kern w:val="2"/>
                <w:sz w:val="18"/>
              </w:rPr>
              <w:t>位，单位：</w:t>
            </w:r>
            <w:r>
              <w:rPr>
                <w:rFonts w:hint="eastAsia"/>
                <w:kern w:val="2"/>
                <w:sz w:val="18"/>
              </w:rPr>
              <w:t>Ah</w:t>
            </w:r>
            <w:r>
              <w:rPr>
                <w:rFonts w:hint="eastAsia"/>
                <w:kern w:val="2"/>
                <w:sz w:val="18"/>
              </w:rPr>
              <w:t>）</w:t>
            </w:r>
          </w:p>
        </w:tc>
      </w:tr>
      <w:tr w:rsidR="000A39A9" w:rsidTr="000701D3">
        <w:trPr>
          <w:jc w:val="center"/>
        </w:trPr>
        <w:tc>
          <w:tcPr>
            <w:tcW w:w="944" w:type="dxa"/>
            <w:vAlign w:val="center"/>
          </w:tcPr>
          <w:p w:rsidR="000A39A9" w:rsidRDefault="000A39A9" w:rsidP="0069648F">
            <w:pPr>
              <w:tabs>
                <w:tab w:val="left" w:pos="1260"/>
              </w:tabs>
              <w:snapToGrid w:val="0"/>
              <w:spacing w:before="60" w:after="60"/>
              <w:ind w:firstLine="0"/>
              <w:jc w:val="center"/>
              <w:rPr>
                <w:kern w:val="2"/>
                <w:sz w:val="18"/>
              </w:rPr>
            </w:pPr>
            <w:r>
              <w:rPr>
                <w:rFonts w:hint="eastAsia"/>
                <w:kern w:val="2"/>
                <w:sz w:val="18"/>
              </w:rPr>
              <w:t>11</w:t>
            </w:r>
          </w:p>
        </w:tc>
        <w:tc>
          <w:tcPr>
            <w:tcW w:w="2409" w:type="dxa"/>
            <w:vAlign w:val="center"/>
          </w:tcPr>
          <w:p w:rsidR="000A39A9" w:rsidRDefault="000A39A9" w:rsidP="0069648F">
            <w:pPr>
              <w:tabs>
                <w:tab w:val="left" w:pos="1260"/>
              </w:tabs>
              <w:snapToGrid w:val="0"/>
              <w:spacing w:before="50" w:after="50"/>
              <w:ind w:firstLine="199"/>
              <w:jc w:val="left"/>
              <w:rPr>
                <w:kern w:val="2"/>
                <w:sz w:val="18"/>
              </w:rPr>
            </w:pPr>
            <w:r>
              <w:rPr>
                <w:rFonts w:hint="eastAsia"/>
                <w:kern w:val="2"/>
                <w:sz w:val="18"/>
              </w:rPr>
              <w:t>F</w:t>
            </w:r>
            <w:r>
              <w:rPr>
                <w:kern w:val="2"/>
                <w:sz w:val="18"/>
              </w:rPr>
              <w:t>loating</w:t>
            </w:r>
            <w:r>
              <w:rPr>
                <w:rFonts w:hint="eastAsia"/>
                <w:kern w:val="2"/>
                <w:sz w:val="18"/>
              </w:rPr>
              <w:t>C</w:t>
            </w:r>
            <w:r>
              <w:rPr>
                <w:kern w:val="2"/>
                <w:sz w:val="18"/>
              </w:rPr>
              <w:t>harge</w:t>
            </w:r>
          </w:p>
        </w:tc>
        <w:tc>
          <w:tcPr>
            <w:tcW w:w="1276" w:type="dxa"/>
            <w:vAlign w:val="center"/>
          </w:tcPr>
          <w:p w:rsidR="000A39A9" w:rsidRDefault="000A39A9" w:rsidP="0069648F">
            <w:pPr>
              <w:snapToGrid w:val="0"/>
              <w:spacing w:before="60" w:after="60"/>
              <w:ind w:firstLine="0"/>
              <w:jc w:val="center"/>
              <w:rPr>
                <w:kern w:val="2"/>
                <w:sz w:val="18"/>
              </w:rPr>
            </w:pPr>
            <w:r>
              <w:rPr>
                <w:rFonts w:hint="eastAsia"/>
                <w:kern w:val="2"/>
                <w:sz w:val="18"/>
              </w:rPr>
              <w:t>1</w:t>
            </w:r>
          </w:p>
        </w:tc>
        <w:tc>
          <w:tcPr>
            <w:tcW w:w="4713" w:type="dxa"/>
            <w:vAlign w:val="center"/>
          </w:tcPr>
          <w:p w:rsidR="000A39A9" w:rsidRDefault="000A39A9" w:rsidP="000701D3">
            <w:pPr>
              <w:snapToGrid w:val="0"/>
              <w:spacing w:before="50" w:after="50"/>
              <w:ind w:firstLine="0"/>
              <w:jc w:val="left"/>
              <w:rPr>
                <w:kern w:val="2"/>
                <w:sz w:val="18"/>
              </w:rPr>
            </w:pPr>
            <w:r>
              <w:rPr>
                <w:rFonts w:hint="eastAsia"/>
                <w:kern w:val="2"/>
                <w:sz w:val="18"/>
              </w:rPr>
              <w:t>浮充状态：</w:t>
            </w:r>
            <w:r>
              <w:rPr>
                <w:rFonts w:ascii="宋体" w:hAnsi="宋体" w:hint="eastAsia"/>
                <w:kern w:val="2"/>
                <w:sz w:val="18"/>
              </w:rPr>
              <w:t>①</w:t>
            </w:r>
            <w:r>
              <w:rPr>
                <w:kern w:val="2"/>
                <w:sz w:val="18"/>
              </w:rPr>
              <w:t>0x</w:t>
            </w:r>
            <w:r>
              <w:rPr>
                <w:rFonts w:hint="eastAsia"/>
                <w:kern w:val="2"/>
                <w:sz w:val="18"/>
              </w:rPr>
              <w:t>00</w:t>
            </w:r>
            <w:r>
              <w:rPr>
                <w:rFonts w:hint="eastAsia"/>
                <w:kern w:val="2"/>
                <w:sz w:val="18"/>
              </w:rPr>
              <w:t>充电</w:t>
            </w:r>
          </w:p>
          <w:p w:rsidR="000A39A9" w:rsidRDefault="000A39A9" w:rsidP="0069648F">
            <w:pPr>
              <w:snapToGrid w:val="0"/>
              <w:spacing w:before="50" w:after="50"/>
              <w:ind w:firstLine="199"/>
              <w:jc w:val="left"/>
              <w:rPr>
                <w:kern w:val="2"/>
                <w:sz w:val="18"/>
              </w:rPr>
            </w:pPr>
            <w:r>
              <w:rPr>
                <w:rFonts w:hint="eastAsia"/>
                <w:kern w:val="2"/>
                <w:sz w:val="18"/>
              </w:rPr>
              <w:t xml:space="preserve">        </w:t>
            </w:r>
            <w:r>
              <w:rPr>
                <w:rFonts w:ascii="宋体" w:hAnsi="宋体" w:hint="eastAsia"/>
                <w:kern w:val="2"/>
                <w:sz w:val="18"/>
              </w:rPr>
              <w:t>②</w:t>
            </w:r>
            <w:r>
              <w:rPr>
                <w:kern w:val="2"/>
                <w:sz w:val="18"/>
              </w:rPr>
              <w:t>0x0</w:t>
            </w:r>
            <w:r>
              <w:rPr>
                <w:rFonts w:hint="eastAsia"/>
                <w:kern w:val="2"/>
                <w:sz w:val="18"/>
              </w:rPr>
              <w:t>1</w:t>
            </w:r>
            <w:r>
              <w:rPr>
                <w:rFonts w:hint="eastAsia"/>
                <w:kern w:val="2"/>
                <w:sz w:val="18"/>
              </w:rPr>
              <w:t>放电</w:t>
            </w:r>
          </w:p>
        </w:tc>
      </w:tr>
      <w:tr w:rsidR="000A39A9" w:rsidTr="000701D3">
        <w:trPr>
          <w:jc w:val="center"/>
        </w:trPr>
        <w:tc>
          <w:tcPr>
            <w:tcW w:w="944" w:type="dxa"/>
            <w:vAlign w:val="center"/>
          </w:tcPr>
          <w:p w:rsidR="000A39A9" w:rsidRDefault="000A39A9" w:rsidP="0069648F">
            <w:pPr>
              <w:tabs>
                <w:tab w:val="left" w:pos="1260"/>
              </w:tabs>
              <w:snapToGrid w:val="0"/>
              <w:spacing w:before="60" w:after="60"/>
              <w:ind w:firstLine="0"/>
              <w:jc w:val="center"/>
              <w:rPr>
                <w:kern w:val="2"/>
                <w:sz w:val="18"/>
              </w:rPr>
            </w:pPr>
            <w:r>
              <w:rPr>
                <w:rFonts w:hint="eastAsia"/>
                <w:kern w:val="2"/>
                <w:sz w:val="18"/>
              </w:rPr>
              <w:t>12</w:t>
            </w:r>
          </w:p>
        </w:tc>
        <w:tc>
          <w:tcPr>
            <w:tcW w:w="2409" w:type="dxa"/>
            <w:vAlign w:val="center"/>
          </w:tcPr>
          <w:p w:rsidR="000A39A9" w:rsidRDefault="000A39A9" w:rsidP="0069648F">
            <w:pPr>
              <w:tabs>
                <w:tab w:val="left" w:pos="1260"/>
              </w:tabs>
              <w:snapToGrid w:val="0"/>
              <w:spacing w:before="50" w:after="50"/>
              <w:ind w:firstLine="199"/>
              <w:jc w:val="left"/>
              <w:rPr>
                <w:kern w:val="2"/>
                <w:sz w:val="18"/>
              </w:rPr>
            </w:pPr>
            <w:r>
              <w:rPr>
                <w:rFonts w:hint="eastAsia"/>
                <w:kern w:val="2"/>
                <w:sz w:val="18"/>
              </w:rPr>
              <w:t>Total_ Working_Time</w:t>
            </w:r>
          </w:p>
        </w:tc>
        <w:tc>
          <w:tcPr>
            <w:tcW w:w="1276" w:type="dxa"/>
            <w:vAlign w:val="center"/>
          </w:tcPr>
          <w:p w:rsidR="000A39A9" w:rsidRDefault="000A39A9" w:rsidP="0069648F">
            <w:pPr>
              <w:snapToGrid w:val="0"/>
              <w:spacing w:before="60" w:after="60"/>
              <w:ind w:firstLine="0"/>
              <w:jc w:val="center"/>
              <w:rPr>
                <w:kern w:val="2"/>
                <w:sz w:val="18"/>
              </w:rPr>
            </w:pPr>
            <w:r>
              <w:rPr>
                <w:rFonts w:hint="eastAsia"/>
                <w:kern w:val="2"/>
                <w:sz w:val="18"/>
              </w:rPr>
              <w:t>4</w:t>
            </w:r>
          </w:p>
        </w:tc>
        <w:tc>
          <w:tcPr>
            <w:tcW w:w="4713" w:type="dxa"/>
            <w:vAlign w:val="center"/>
          </w:tcPr>
          <w:p w:rsidR="000A39A9" w:rsidRDefault="000A39A9" w:rsidP="000701D3">
            <w:pPr>
              <w:snapToGrid w:val="0"/>
              <w:spacing w:before="50" w:after="50"/>
              <w:ind w:firstLine="0"/>
              <w:jc w:val="left"/>
              <w:rPr>
                <w:kern w:val="2"/>
                <w:sz w:val="18"/>
              </w:rPr>
            </w:pPr>
            <w:r>
              <w:rPr>
                <w:rFonts w:hint="eastAsia"/>
                <w:kern w:val="2"/>
                <w:sz w:val="18"/>
              </w:rPr>
              <w:t>工作总时间（</w:t>
            </w:r>
            <w:r w:rsidRPr="001A0DE1">
              <w:rPr>
                <w:rFonts w:hint="eastAsia"/>
                <w:kern w:val="2"/>
                <w:sz w:val="18"/>
              </w:rPr>
              <w:t>无符号整数，单位：</w:t>
            </w:r>
            <w:r>
              <w:rPr>
                <w:rFonts w:hint="eastAsia"/>
                <w:kern w:val="2"/>
                <w:sz w:val="18"/>
              </w:rPr>
              <w:t>小时）</w:t>
            </w:r>
          </w:p>
        </w:tc>
      </w:tr>
      <w:tr w:rsidR="000A39A9" w:rsidTr="000701D3">
        <w:trPr>
          <w:jc w:val="center"/>
        </w:trPr>
        <w:tc>
          <w:tcPr>
            <w:tcW w:w="944" w:type="dxa"/>
            <w:vAlign w:val="center"/>
          </w:tcPr>
          <w:p w:rsidR="000A39A9" w:rsidRDefault="000A39A9">
            <w:pPr>
              <w:tabs>
                <w:tab w:val="left" w:pos="1260"/>
              </w:tabs>
              <w:snapToGrid w:val="0"/>
              <w:spacing w:before="60" w:after="60"/>
              <w:ind w:firstLine="0"/>
              <w:jc w:val="center"/>
              <w:rPr>
                <w:kern w:val="2"/>
                <w:sz w:val="18"/>
              </w:rPr>
            </w:pPr>
            <w:r>
              <w:rPr>
                <w:rFonts w:hint="eastAsia"/>
                <w:kern w:val="2"/>
                <w:sz w:val="18"/>
              </w:rPr>
              <w:t>13</w:t>
            </w:r>
          </w:p>
        </w:tc>
        <w:tc>
          <w:tcPr>
            <w:tcW w:w="2409" w:type="dxa"/>
            <w:vAlign w:val="center"/>
          </w:tcPr>
          <w:p w:rsidR="000A39A9" w:rsidRDefault="000A39A9" w:rsidP="000701D3">
            <w:pPr>
              <w:snapToGrid w:val="0"/>
              <w:spacing w:before="50" w:after="50"/>
              <w:ind w:firstLine="199"/>
              <w:jc w:val="left"/>
              <w:rPr>
                <w:kern w:val="2"/>
                <w:sz w:val="18"/>
              </w:rPr>
            </w:pPr>
            <w:r>
              <w:rPr>
                <w:rFonts w:hint="eastAsia"/>
                <w:kern w:val="2"/>
                <w:sz w:val="18"/>
              </w:rPr>
              <w:t>Working_Time</w:t>
            </w:r>
          </w:p>
        </w:tc>
        <w:tc>
          <w:tcPr>
            <w:tcW w:w="1276" w:type="dxa"/>
            <w:vAlign w:val="center"/>
          </w:tcPr>
          <w:p w:rsidR="000A39A9" w:rsidRDefault="000A39A9">
            <w:pPr>
              <w:snapToGrid w:val="0"/>
              <w:spacing w:before="60" w:after="60"/>
              <w:ind w:firstLine="0"/>
              <w:jc w:val="center"/>
              <w:rPr>
                <w:kern w:val="2"/>
                <w:sz w:val="18"/>
              </w:rPr>
            </w:pPr>
            <w:r>
              <w:rPr>
                <w:rFonts w:hint="eastAsia"/>
                <w:kern w:val="2"/>
                <w:sz w:val="18"/>
              </w:rPr>
              <w:t>4</w:t>
            </w:r>
          </w:p>
        </w:tc>
        <w:tc>
          <w:tcPr>
            <w:tcW w:w="4713" w:type="dxa"/>
            <w:vAlign w:val="center"/>
          </w:tcPr>
          <w:p w:rsidR="000A39A9" w:rsidRDefault="000A39A9" w:rsidP="000701D3">
            <w:pPr>
              <w:snapToGrid w:val="0"/>
              <w:spacing w:before="50" w:after="50"/>
              <w:ind w:firstLine="0"/>
              <w:jc w:val="left"/>
              <w:rPr>
                <w:kern w:val="2"/>
                <w:sz w:val="18"/>
              </w:rPr>
            </w:pPr>
            <w:r>
              <w:rPr>
                <w:rFonts w:hint="eastAsia"/>
                <w:kern w:val="2"/>
                <w:sz w:val="18"/>
              </w:rPr>
              <w:t>本次连续工作时间（</w:t>
            </w:r>
            <w:r w:rsidRPr="001A0DE1">
              <w:rPr>
                <w:rFonts w:hint="eastAsia"/>
                <w:kern w:val="2"/>
                <w:sz w:val="18"/>
              </w:rPr>
              <w:t>无符号整数，单位：</w:t>
            </w:r>
            <w:r>
              <w:rPr>
                <w:rFonts w:hint="eastAsia"/>
                <w:kern w:val="2"/>
                <w:sz w:val="18"/>
              </w:rPr>
              <w:t>小时）</w:t>
            </w:r>
          </w:p>
        </w:tc>
      </w:tr>
      <w:tr w:rsidR="000A39A9" w:rsidTr="000701D3">
        <w:trPr>
          <w:jc w:val="center"/>
        </w:trPr>
        <w:tc>
          <w:tcPr>
            <w:tcW w:w="944" w:type="dxa"/>
            <w:vAlign w:val="center"/>
          </w:tcPr>
          <w:p w:rsidR="000A39A9" w:rsidRDefault="000A39A9">
            <w:pPr>
              <w:tabs>
                <w:tab w:val="left" w:pos="1260"/>
              </w:tabs>
              <w:snapToGrid w:val="0"/>
              <w:spacing w:before="60" w:after="60"/>
              <w:ind w:firstLine="0"/>
              <w:jc w:val="center"/>
              <w:rPr>
                <w:kern w:val="2"/>
                <w:sz w:val="18"/>
              </w:rPr>
            </w:pPr>
            <w:r>
              <w:rPr>
                <w:rFonts w:hint="eastAsia"/>
                <w:kern w:val="2"/>
                <w:sz w:val="18"/>
              </w:rPr>
              <w:t>14</w:t>
            </w:r>
          </w:p>
        </w:tc>
        <w:tc>
          <w:tcPr>
            <w:tcW w:w="2409" w:type="dxa"/>
            <w:vAlign w:val="center"/>
          </w:tcPr>
          <w:p w:rsidR="000A39A9" w:rsidRDefault="000A39A9" w:rsidP="000701D3">
            <w:pPr>
              <w:snapToGrid w:val="0"/>
              <w:spacing w:before="50" w:after="50"/>
              <w:ind w:firstLine="199"/>
              <w:jc w:val="left"/>
              <w:rPr>
                <w:kern w:val="2"/>
                <w:sz w:val="18"/>
              </w:rPr>
            </w:pPr>
            <w:r>
              <w:rPr>
                <w:rFonts w:hint="eastAsia"/>
                <w:kern w:val="2"/>
                <w:sz w:val="18"/>
              </w:rPr>
              <w:t>Connection_State</w:t>
            </w:r>
          </w:p>
        </w:tc>
        <w:tc>
          <w:tcPr>
            <w:tcW w:w="1276" w:type="dxa"/>
            <w:vAlign w:val="center"/>
          </w:tcPr>
          <w:p w:rsidR="000A39A9" w:rsidRDefault="000A39A9">
            <w:pPr>
              <w:snapToGrid w:val="0"/>
              <w:spacing w:before="60" w:after="60"/>
              <w:ind w:firstLine="0"/>
              <w:jc w:val="center"/>
              <w:rPr>
                <w:kern w:val="2"/>
                <w:sz w:val="18"/>
              </w:rPr>
            </w:pPr>
            <w:r>
              <w:rPr>
                <w:rFonts w:hint="eastAsia"/>
                <w:kern w:val="2"/>
                <w:sz w:val="18"/>
              </w:rPr>
              <w:t>1</w:t>
            </w:r>
          </w:p>
        </w:tc>
        <w:tc>
          <w:tcPr>
            <w:tcW w:w="4713" w:type="dxa"/>
            <w:vAlign w:val="center"/>
          </w:tcPr>
          <w:p w:rsidR="000A39A9" w:rsidRDefault="000A39A9" w:rsidP="000701D3">
            <w:pPr>
              <w:snapToGrid w:val="0"/>
              <w:spacing w:before="50" w:after="50"/>
              <w:ind w:firstLine="0"/>
              <w:jc w:val="left"/>
              <w:rPr>
                <w:kern w:val="2"/>
                <w:sz w:val="18"/>
              </w:rPr>
            </w:pPr>
            <w:r>
              <w:rPr>
                <w:rFonts w:hint="eastAsia"/>
                <w:kern w:val="2"/>
                <w:sz w:val="18"/>
              </w:rPr>
              <w:t>连接状态：</w:t>
            </w:r>
            <w:r w:rsidRPr="000701D3">
              <w:rPr>
                <w:rFonts w:hint="eastAsia"/>
                <w:kern w:val="2"/>
                <w:sz w:val="18"/>
              </w:rPr>
              <w:t>①</w:t>
            </w:r>
            <w:r>
              <w:rPr>
                <w:kern w:val="2"/>
                <w:sz w:val="18"/>
              </w:rPr>
              <w:t>0x00</w:t>
            </w:r>
            <w:r>
              <w:rPr>
                <w:rFonts w:hint="eastAsia"/>
                <w:kern w:val="2"/>
                <w:sz w:val="18"/>
              </w:rPr>
              <w:t>与所有传感器连接正常</w:t>
            </w:r>
          </w:p>
          <w:p w:rsidR="000A39A9" w:rsidRDefault="000A39A9" w:rsidP="000701D3">
            <w:pPr>
              <w:snapToGrid w:val="0"/>
              <w:spacing w:before="50" w:after="50"/>
              <w:ind w:firstLineChars="50" w:firstLine="90"/>
              <w:jc w:val="left"/>
              <w:rPr>
                <w:kern w:val="2"/>
                <w:sz w:val="18"/>
              </w:rPr>
            </w:pPr>
            <w:r>
              <w:rPr>
                <w:rFonts w:hint="eastAsia"/>
                <w:kern w:val="2"/>
                <w:sz w:val="18"/>
              </w:rPr>
              <w:t xml:space="preserve">         </w:t>
            </w:r>
            <w:r w:rsidRPr="000701D3">
              <w:rPr>
                <w:rFonts w:hint="eastAsia"/>
                <w:kern w:val="2"/>
                <w:sz w:val="18"/>
              </w:rPr>
              <w:t>②</w:t>
            </w:r>
            <w:r>
              <w:rPr>
                <w:kern w:val="2"/>
                <w:sz w:val="18"/>
              </w:rPr>
              <w:t>0x</w:t>
            </w:r>
            <w:r>
              <w:rPr>
                <w:rFonts w:hint="eastAsia"/>
                <w:kern w:val="2"/>
                <w:sz w:val="18"/>
              </w:rPr>
              <w:t xml:space="preserve">01 </w:t>
            </w:r>
            <w:r>
              <w:rPr>
                <w:rFonts w:hint="eastAsia"/>
                <w:kern w:val="2"/>
                <w:sz w:val="18"/>
              </w:rPr>
              <w:t>与一个或者多个传感器连接异常</w:t>
            </w:r>
          </w:p>
        </w:tc>
      </w:tr>
      <w:tr w:rsidR="000A39A9" w:rsidRPr="007E1839" w:rsidTr="000701D3">
        <w:trPr>
          <w:jc w:val="center"/>
        </w:trPr>
        <w:tc>
          <w:tcPr>
            <w:tcW w:w="944" w:type="dxa"/>
            <w:vAlign w:val="center"/>
          </w:tcPr>
          <w:p w:rsidR="000A39A9" w:rsidRPr="000701D3" w:rsidRDefault="000A39A9" w:rsidP="000701D3">
            <w:pPr>
              <w:tabs>
                <w:tab w:val="left" w:pos="1260"/>
              </w:tabs>
              <w:snapToGrid w:val="0"/>
              <w:spacing w:before="60" w:after="60"/>
              <w:ind w:firstLine="0"/>
              <w:jc w:val="center"/>
              <w:rPr>
                <w:kern w:val="2"/>
                <w:sz w:val="18"/>
              </w:rPr>
            </w:pPr>
            <w:r>
              <w:rPr>
                <w:kern w:val="2"/>
                <w:sz w:val="18"/>
              </w:rPr>
              <w:t>1</w:t>
            </w:r>
            <w:r>
              <w:rPr>
                <w:rFonts w:hint="eastAsia"/>
                <w:kern w:val="2"/>
                <w:sz w:val="18"/>
              </w:rPr>
              <w:t>5</w:t>
            </w:r>
          </w:p>
        </w:tc>
        <w:tc>
          <w:tcPr>
            <w:tcW w:w="2409" w:type="dxa"/>
            <w:vAlign w:val="center"/>
          </w:tcPr>
          <w:p w:rsidR="000A39A9" w:rsidRPr="000701D3" w:rsidRDefault="000A39A9" w:rsidP="000701D3">
            <w:pPr>
              <w:snapToGrid w:val="0"/>
              <w:spacing w:before="50" w:after="50"/>
              <w:ind w:firstLine="199"/>
              <w:jc w:val="left"/>
              <w:rPr>
                <w:kern w:val="2"/>
                <w:sz w:val="18"/>
              </w:rPr>
            </w:pPr>
            <w:r w:rsidRPr="000701D3">
              <w:rPr>
                <w:kern w:val="2"/>
                <w:sz w:val="18"/>
              </w:rPr>
              <w:t>Send_Flow</w:t>
            </w:r>
          </w:p>
        </w:tc>
        <w:tc>
          <w:tcPr>
            <w:tcW w:w="1276" w:type="dxa"/>
            <w:vAlign w:val="center"/>
          </w:tcPr>
          <w:p w:rsidR="000A39A9" w:rsidRPr="000701D3" w:rsidRDefault="000A39A9" w:rsidP="000701D3">
            <w:pPr>
              <w:snapToGrid w:val="0"/>
              <w:spacing w:before="60" w:after="60"/>
              <w:ind w:firstLine="0"/>
              <w:jc w:val="center"/>
              <w:rPr>
                <w:kern w:val="2"/>
                <w:sz w:val="18"/>
              </w:rPr>
            </w:pPr>
            <w:r w:rsidRPr="000701D3">
              <w:rPr>
                <w:kern w:val="2"/>
                <w:sz w:val="18"/>
              </w:rPr>
              <w:t>4</w:t>
            </w:r>
          </w:p>
        </w:tc>
        <w:tc>
          <w:tcPr>
            <w:tcW w:w="4713" w:type="dxa"/>
            <w:vAlign w:val="center"/>
          </w:tcPr>
          <w:p w:rsidR="000A39A9" w:rsidRPr="000701D3" w:rsidRDefault="000A39A9" w:rsidP="000701D3">
            <w:pPr>
              <w:snapToGrid w:val="0"/>
              <w:spacing w:before="50" w:after="50"/>
              <w:ind w:firstLine="0"/>
              <w:jc w:val="left"/>
              <w:rPr>
                <w:kern w:val="2"/>
                <w:sz w:val="18"/>
              </w:rPr>
            </w:pPr>
            <w:r w:rsidRPr="000701D3">
              <w:rPr>
                <w:rFonts w:hint="eastAsia"/>
                <w:kern w:val="2"/>
                <w:sz w:val="18"/>
              </w:rPr>
              <w:t>当月发送流量（无符号整数，单位：字节）</w:t>
            </w:r>
          </w:p>
        </w:tc>
      </w:tr>
      <w:tr w:rsidR="000A39A9" w:rsidRPr="007E1839" w:rsidTr="000701D3">
        <w:trPr>
          <w:jc w:val="center"/>
        </w:trPr>
        <w:tc>
          <w:tcPr>
            <w:tcW w:w="944" w:type="dxa"/>
            <w:vAlign w:val="center"/>
          </w:tcPr>
          <w:p w:rsidR="000A39A9" w:rsidRPr="000701D3" w:rsidRDefault="000A39A9" w:rsidP="000701D3">
            <w:pPr>
              <w:tabs>
                <w:tab w:val="left" w:pos="1260"/>
              </w:tabs>
              <w:snapToGrid w:val="0"/>
              <w:spacing w:before="60" w:after="60"/>
              <w:ind w:firstLine="0"/>
              <w:jc w:val="center"/>
              <w:rPr>
                <w:kern w:val="2"/>
                <w:sz w:val="18"/>
              </w:rPr>
            </w:pPr>
            <w:r>
              <w:rPr>
                <w:kern w:val="2"/>
                <w:sz w:val="18"/>
              </w:rPr>
              <w:t>1</w:t>
            </w:r>
            <w:r>
              <w:rPr>
                <w:rFonts w:hint="eastAsia"/>
                <w:kern w:val="2"/>
                <w:sz w:val="18"/>
              </w:rPr>
              <w:t>6</w:t>
            </w:r>
          </w:p>
        </w:tc>
        <w:tc>
          <w:tcPr>
            <w:tcW w:w="2409" w:type="dxa"/>
            <w:vAlign w:val="center"/>
          </w:tcPr>
          <w:p w:rsidR="000A39A9" w:rsidRPr="000701D3" w:rsidRDefault="000A39A9" w:rsidP="000701D3">
            <w:pPr>
              <w:snapToGrid w:val="0"/>
              <w:spacing w:before="50" w:after="50"/>
              <w:ind w:firstLine="199"/>
              <w:jc w:val="left"/>
              <w:rPr>
                <w:kern w:val="2"/>
                <w:sz w:val="18"/>
              </w:rPr>
            </w:pPr>
            <w:r w:rsidRPr="000701D3">
              <w:rPr>
                <w:kern w:val="2"/>
                <w:sz w:val="18"/>
              </w:rPr>
              <w:t>Receive_Flow</w:t>
            </w:r>
          </w:p>
        </w:tc>
        <w:tc>
          <w:tcPr>
            <w:tcW w:w="1276" w:type="dxa"/>
            <w:vAlign w:val="center"/>
          </w:tcPr>
          <w:p w:rsidR="000A39A9" w:rsidRPr="000701D3" w:rsidRDefault="000A39A9" w:rsidP="000701D3">
            <w:pPr>
              <w:snapToGrid w:val="0"/>
              <w:spacing w:before="60" w:after="60"/>
              <w:ind w:firstLine="0"/>
              <w:jc w:val="center"/>
              <w:rPr>
                <w:kern w:val="2"/>
                <w:sz w:val="18"/>
              </w:rPr>
            </w:pPr>
            <w:r w:rsidRPr="000701D3">
              <w:rPr>
                <w:kern w:val="2"/>
                <w:sz w:val="18"/>
              </w:rPr>
              <w:t>4</w:t>
            </w:r>
          </w:p>
        </w:tc>
        <w:tc>
          <w:tcPr>
            <w:tcW w:w="4713" w:type="dxa"/>
            <w:vAlign w:val="center"/>
          </w:tcPr>
          <w:p w:rsidR="000A39A9" w:rsidRPr="000701D3" w:rsidRDefault="000A39A9" w:rsidP="000701D3">
            <w:pPr>
              <w:snapToGrid w:val="0"/>
              <w:spacing w:before="50" w:after="50"/>
              <w:ind w:firstLine="0"/>
              <w:jc w:val="left"/>
              <w:rPr>
                <w:kern w:val="2"/>
                <w:sz w:val="18"/>
              </w:rPr>
            </w:pPr>
            <w:r w:rsidRPr="000701D3">
              <w:rPr>
                <w:rFonts w:hint="eastAsia"/>
                <w:kern w:val="2"/>
                <w:sz w:val="18"/>
              </w:rPr>
              <w:t>当月接收流量（无符号整数，单位：字节）</w:t>
            </w:r>
          </w:p>
        </w:tc>
      </w:tr>
      <w:tr w:rsidR="000A39A9" w:rsidTr="000701D3">
        <w:trPr>
          <w:jc w:val="center"/>
        </w:trPr>
        <w:tc>
          <w:tcPr>
            <w:tcW w:w="944" w:type="dxa"/>
            <w:vAlign w:val="center"/>
          </w:tcPr>
          <w:p w:rsidR="000A39A9" w:rsidRDefault="000A39A9" w:rsidP="007D4E4E">
            <w:pPr>
              <w:snapToGrid w:val="0"/>
              <w:spacing w:before="60" w:after="60"/>
              <w:ind w:firstLine="0"/>
              <w:jc w:val="center"/>
              <w:rPr>
                <w:kern w:val="2"/>
                <w:sz w:val="18"/>
              </w:rPr>
            </w:pPr>
            <w:r>
              <w:rPr>
                <w:rFonts w:hint="eastAsia"/>
                <w:kern w:val="2"/>
                <w:sz w:val="18"/>
              </w:rPr>
              <w:t>17</w:t>
            </w:r>
          </w:p>
        </w:tc>
        <w:tc>
          <w:tcPr>
            <w:tcW w:w="2409" w:type="dxa"/>
            <w:vAlign w:val="center"/>
          </w:tcPr>
          <w:p w:rsidR="000A39A9" w:rsidRPr="009B4D4A" w:rsidRDefault="000A39A9" w:rsidP="009B4D4A">
            <w:pPr>
              <w:snapToGrid w:val="0"/>
              <w:spacing w:before="50" w:after="50"/>
              <w:ind w:firstLine="199"/>
              <w:jc w:val="left"/>
              <w:rPr>
                <w:kern w:val="2"/>
                <w:sz w:val="18"/>
              </w:rPr>
            </w:pPr>
            <w:r w:rsidRPr="009B4D4A">
              <w:rPr>
                <w:rFonts w:hint="eastAsia"/>
                <w:kern w:val="2"/>
                <w:sz w:val="18"/>
              </w:rPr>
              <w:t>Protocol_Version</w:t>
            </w:r>
          </w:p>
        </w:tc>
        <w:tc>
          <w:tcPr>
            <w:tcW w:w="1276" w:type="dxa"/>
            <w:vAlign w:val="center"/>
          </w:tcPr>
          <w:p w:rsidR="000A39A9" w:rsidRPr="009B4D4A" w:rsidRDefault="000A39A9" w:rsidP="009B4D4A">
            <w:pPr>
              <w:topLinePunct/>
              <w:snapToGrid w:val="0"/>
              <w:spacing w:before="60" w:after="60"/>
              <w:ind w:firstLine="0"/>
              <w:jc w:val="center"/>
              <w:rPr>
                <w:kern w:val="2"/>
                <w:sz w:val="18"/>
              </w:rPr>
            </w:pPr>
            <w:r w:rsidRPr="009B4D4A">
              <w:rPr>
                <w:rFonts w:hint="eastAsia"/>
                <w:kern w:val="2"/>
                <w:sz w:val="18"/>
              </w:rPr>
              <w:t>4</w:t>
            </w:r>
          </w:p>
        </w:tc>
        <w:tc>
          <w:tcPr>
            <w:tcW w:w="4713" w:type="dxa"/>
            <w:vAlign w:val="center"/>
          </w:tcPr>
          <w:p w:rsidR="000A39A9" w:rsidRPr="009B4D4A" w:rsidRDefault="000A39A9" w:rsidP="009B4D4A">
            <w:pPr>
              <w:snapToGrid w:val="0"/>
              <w:spacing w:before="50" w:after="50"/>
              <w:ind w:firstLine="0"/>
              <w:jc w:val="left"/>
              <w:rPr>
                <w:kern w:val="2"/>
                <w:sz w:val="18"/>
              </w:rPr>
            </w:pPr>
            <w:r>
              <w:rPr>
                <w:rFonts w:hint="eastAsia"/>
                <w:kern w:val="2"/>
                <w:sz w:val="18"/>
              </w:rPr>
              <w:t>通信协议</w:t>
            </w:r>
            <w:r w:rsidRPr="009B4D4A">
              <w:rPr>
                <w:rFonts w:hint="eastAsia"/>
                <w:kern w:val="2"/>
                <w:sz w:val="18"/>
              </w:rPr>
              <w:t>版本号（带小数位）</w:t>
            </w:r>
          </w:p>
          <w:p w:rsidR="000A39A9" w:rsidRPr="009B4D4A" w:rsidRDefault="000A39A9" w:rsidP="009B4D4A">
            <w:pPr>
              <w:snapToGrid w:val="0"/>
              <w:spacing w:before="50" w:after="50"/>
              <w:ind w:firstLine="0"/>
              <w:jc w:val="left"/>
              <w:rPr>
                <w:kern w:val="2"/>
                <w:sz w:val="18"/>
              </w:rPr>
            </w:pPr>
            <w:r w:rsidRPr="009B4D4A">
              <w:rPr>
                <w:rFonts w:hint="eastAsia"/>
                <w:kern w:val="2"/>
                <w:sz w:val="18"/>
              </w:rPr>
              <w:t>四个部分，每个字节代表一段；</w:t>
            </w:r>
          </w:p>
          <w:p w:rsidR="000A39A9" w:rsidRPr="009B4D4A" w:rsidRDefault="000A39A9" w:rsidP="009B4D4A">
            <w:pPr>
              <w:snapToGrid w:val="0"/>
              <w:spacing w:before="50" w:after="50"/>
              <w:ind w:firstLine="0"/>
              <w:jc w:val="left"/>
              <w:rPr>
                <w:kern w:val="2"/>
                <w:sz w:val="18"/>
              </w:rPr>
            </w:pPr>
            <w:r w:rsidRPr="009B4D4A">
              <w:rPr>
                <w:rFonts w:hint="eastAsia"/>
                <w:kern w:val="2"/>
                <w:sz w:val="18"/>
              </w:rPr>
              <w:t>举例：</w:t>
            </w:r>
            <w:r>
              <w:rPr>
                <w:rFonts w:hint="eastAsia"/>
                <w:kern w:val="2"/>
                <w:sz w:val="18"/>
              </w:rPr>
              <w:t>版本号</w:t>
            </w:r>
            <w:r w:rsidRPr="009B4D4A">
              <w:rPr>
                <w:rFonts w:hint="eastAsia"/>
                <w:kern w:val="2"/>
                <w:sz w:val="18"/>
              </w:rPr>
              <w:t>1.2.4.10</w:t>
            </w:r>
            <w:r>
              <w:rPr>
                <w:rFonts w:hint="eastAsia"/>
                <w:kern w:val="2"/>
                <w:sz w:val="18"/>
              </w:rPr>
              <w:t>的</w:t>
            </w:r>
            <w:r>
              <w:rPr>
                <w:rFonts w:hint="eastAsia"/>
                <w:kern w:val="2"/>
                <w:sz w:val="18"/>
              </w:rPr>
              <w:t>4</w:t>
            </w:r>
            <w:r>
              <w:rPr>
                <w:rFonts w:hint="eastAsia"/>
                <w:kern w:val="2"/>
                <w:sz w:val="18"/>
              </w:rPr>
              <w:t>个字节表示为：</w:t>
            </w:r>
            <w:r w:rsidRPr="009B4D4A">
              <w:rPr>
                <w:rFonts w:hint="eastAsia"/>
                <w:kern w:val="2"/>
                <w:sz w:val="18"/>
              </w:rPr>
              <w:t>01 02 04 0A</w:t>
            </w:r>
          </w:p>
        </w:tc>
      </w:tr>
      <w:tr w:rsidR="000A39A9" w:rsidTr="000701D3">
        <w:trPr>
          <w:jc w:val="center"/>
        </w:trPr>
        <w:tc>
          <w:tcPr>
            <w:tcW w:w="944" w:type="dxa"/>
            <w:vAlign w:val="center"/>
          </w:tcPr>
          <w:p w:rsidR="000A39A9" w:rsidRDefault="000A39A9" w:rsidP="000701D3">
            <w:pPr>
              <w:tabs>
                <w:tab w:val="left" w:pos="1260"/>
              </w:tabs>
              <w:snapToGrid w:val="0"/>
              <w:spacing w:before="60" w:after="60"/>
              <w:ind w:firstLine="0"/>
              <w:jc w:val="center"/>
              <w:rPr>
                <w:kern w:val="2"/>
                <w:sz w:val="18"/>
              </w:rPr>
            </w:pPr>
            <w:r>
              <w:rPr>
                <w:rFonts w:hint="eastAsia"/>
                <w:kern w:val="2"/>
                <w:sz w:val="18"/>
              </w:rPr>
              <w:t>18</w:t>
            </w:r>
          </w:p>
        </w:tc>
        <w:tc>
          <w:tcPr>
            <w:tcW w:w="2409" w:type="dxa"/>
            <w:vAlign w:val="center"/>
          </w:tcPr>
          <w:p w:rsidR="000A39A9" w:rsidRDefault="000A39A9">
            <w:pPr>
              <w:snapToGrid w:val="0"/>
              <w:spacing w:before="50" w:after="50"/>
              <w:ind w:firstLine="199"/>
              <w:jc w:val="left"/>
              <w:rPr>
                <w:kern w:val="2"/>
                <w:sz w:val="18"/>
              </w:rPr>
            </w:pPr>
            <w:r>
              <w:rPr>
                <w:kern w:val="2"/>
                <w:sz w:val="18"/>
              </w:rPr>
              <w:t>CRC16</w:t>
            </w:r>
          </w:p>
        </w:tc>
        <w:tc>
          <w:tcPr>
            <w:tcW w:w="1276" w:type="dxa"/>
            <w:vAlign w:val="center"/>
          </w:tcPr>
          <w:p w:rsidR="000A39A9" w:rsidRDefault="000A39A9">
            <w:pPr>
              <w:snapToGrid w:val="0"/>
              <w:spacing w:before="60" w:after="60"/>
              <w:ind w:firstLine="0"/>
              <w:jc w:val="center"/>
              <w:rPr>
                <w:kern w:val="2"/>
                <w:sz w:val="18"/>
              </w:rPr>
            </w:pPr>
            <w:r>
              <w:rPr>
                <w:kern w:val="2"/>
                <w:sz w:val="18"/>
              </w:rPr>
              <w:t>2</w:t>
            </w:r>
          </w:p>
        </w:tc>
        <w:tc>
          <w:tcPr>
            <w:tcW w:w="4713" w:type="dxa"/>
            <w:vAlign w:val="center"/>
          </w:tcPr>
          <w:p w:rsidR="000A39A9" w:rsidRDefault="000A39A9" w:rsidP="000701D3">
            <w:pPr>
              <w:snapToGrid w:val="0"/>
              <w:spacing w:before="50" w:after="50"/>
              <w:ind w:firstLine="0"/>
              <w:jc w:val="left"/>
              <w:rPr>
                <w:kern w:val="2"/>
                <w:sz w:val="18"/>
              </w:rPr>
            </w:pPr>
            <w:r>
              <w:rPr>
                <w:kern w:val="2"/>
                <w:sz w:val="18"/>
              </w:rPr>
              <w:t>校验位</w:t>
            </w:r>
          </w:p>
        </w:tc>
      </w:tr>
      <w:tr w:rsidR="000A39A9" w:rsidTr="00DC5C87">
        <w:trPr>
          <w:jc w:val="center"/>
        </w:trPr>
        <w:tc>
          <w:tcPr>
            <w:tcW w:w="944" w:type="dxa"/>
            <w:vAlign w:val="center"/>
          </w:tcPr>
          <w:p w:rsidR="000A39A9" w:rsidRDefault="000A39A9" w:rsidP="00DC5C87">
            <w:pPr>
              <w:tabs>
                <w:tab w:val="left" w:pos="1260"/>
              </w:tabs>
              <w:snapToGrid w:val="0"/>
              <w:spacing w:before="60" w:after="60"/>
              <w:ind w:firstLine="0"/>
              <w:jc w:val="center"/>
              <w:rPr>
                <w:kern w:val="2"/>
                <w:sz w:val="18"/>
              </w:rPr>
            </w:pPr>
            <w:r>
              <w:rPr>
                <w:rFonts w:hint="eastAsia"/>
                <w:kern w:val="2"/>
                <w:sz w:val="18"/>
              </w:rPr>
              <w:t>19</w:t>
            </w:r>
          </w:p>
        </w:tc>
        <w:tc>
          <w:tcPr>
            <w:tcW w:w="2409" w:type="dxa"/>
            <w:vAlign w:val="center"/>
          </w:tcPr>
          <w:p w:rsidR="000A39A9" w:rsidRDefault="000A39A9">
            <w:pPr>
              <w:snapToGrid w:val="0"/>
              <w:spacing w:before="50" w:after="50"/>
              <w:ind w:firstLine="199"/>
              <w:jc w:val="left"/>
              <w:rPr>
                <w:kern w:val="2"/>
                <w:sz w:val="18"/>
              </w:rPr>
            </w:pPr>
            <w:r w:rsidRPr="001A0DE1">
              <w:rPr>
                <w:rFonts w:hint="eastAsia"/>
                <w:kern w:val="2"/>
                <w:sz w:val="18"/>
              </w:rPr>
              <w:t>End</w:t>
            </w:r>
          </w:p>
        </w:tc>
        <w:tc>
          <w:tcPr>
            <w:tcW w:w="1276" w:type="dxa"/>
            <w:vAlign w:val="center"/>
          </w:tcPr>
          <w:p w:rsidR="000A39A9" w:rsidRDefault="000A39A9">
            <w:pPr>
              <w:snapToGrid w:val="0"/>
              <w:spacing w:before="60" w:after="60"/>
              <w:ind w:firstLine="0"/>
              <w:jc w:val="center"/>
              <w:rPr>
                <w:kern w:val="2"/>
                <w:sz w:val="18"/>
              </w:rPr>
            </w:pPr>
            <w:r w:rsidRPr="001A0DE1">
              <w:rPr>
                <w:rFonts w:hint="eastAsia"/>
                <w:kern w:val="2"/>
                <w:sz w:val="18"/>
              </w:rPr>
              <w:t>1</w:t>
            </w:r>
          </w:p>
        </w:tc>
        <w:tc>
          <w:tcPr>
            <w:tcW w:w="4713" w:type="dxa"/>
            <w:vAlign w:val="center"/>
          </w:tcPr>
          <w:p w:rsidR="000A39A9" w:rsidRDefault="000A39A9">
            <w:pPr>
              <w:snapToGrid w:val="0"/>
              <w:spacing w:before="50" w:after="50"/>
              <w:ind w:firstLine="0"/>
              <w:jc w:val="left"/>
              <w:rPr>
                <w:kern w:val="2"/>
                <w:sz w:val="18"/>
              </w:rPr>
            </w:pPr>
            <w:r w:rsidRPr="001A0DE1">
              <w:rPr>
                <w:rFonts w:hint="eastAsia"/>
                <w:kern w:val="2"/>
                <w:sz w:val="18"/>
              </w:rPr>
              <w:t>报文尾：</w:t>
            </w:r>
            <w:r w:rsidRPr="001A0DE1">
              <w:rPr>
                <w:rFonts w:hint="eastAsia"/>
                <w:kern w:val="2"/>
                <w:sz w:val="18"/>
              </w:rPr>
              <w:t>0x96</w:t>
            </w:r>
          </w:p>
        </w:tc>
      </w:tr>
    </w:tbl>
    <w:p w:rsidR="00FA7BC8" w:rsidRDefault="00FA7BC8" w:rsidP="00FA7BC8">
      <w:pPr>
        <w:rPr>
          <w:kern w:val="2"/>
        </w:rPr>
      </w:pPr>
      <w:r>
        <w:rPr>
          <w:kern w:val="2"/>
        </w:rPr>
        <w:t>响应方式的数据报文格式见下表：</w:t>
      </w:r>
    </w:p>
    <w:p w:rsidR="00FA7BC8" w:rsidRDefault="00FA7BC8" w:rsidP="00FA7BC8">
      <w:pPr>
        <w:pStyle w:val="afffffffff6"/>
        <w:rPr>
          <w:sz w:val="24"/>
        </w:rPr>
      </w:pPr>
      <w:r>
        <w:t>表</w:t>
      </w:r>
      <w:r>
        <w:rPr>
          <w:rFonts w:ascii="Times New Roman"/>
          <w:b/>
        </w:rPr>
        <w:t>C</w:t>
      </w:r>
      <w:r>
        <w:rPr>
          <w:rFonts w:hint="eastAsia"/>
        </w:rPr>
        <w:t>6-</w:t>
      </w:r>
      <w:r w:rsidR="00827D3D">
        <w:rPr>
          <w:rFonts w:hint="eastAsia"/>
        </w:rPr>
        <w:t>2</w:t>
      </w:r>
      <w:r>
        <w:rPr>
          <w:rFonts w:hint="eastAsia"/>
        </w:rPr>
        <w:t xml:space="preserve">　</w:t>
      </w:r>
      <w:r>
        <w:t>响应方式数据报文格式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11"/>
        <w:gridCol w:w="7"/>
        <w:gridCol w:w="2512"/>
        <w:gridCol w:w="1559"/>
        <w:gridCol w:w="4323"/>
      </w:tblGrid>
      <w:tr w:rsidR="00FA7BC8" w:rsidTr="000701D3">
        <w:trPr>
          <w:jc w:val="center"/>
        </w:trPr>
        <w:tc>
          <w:tcPr>
            <w:tcW w:w="1011" w:type="dxa"/>
            <w:vAlign w:val="center"/>
          </w:tcPr>
          <w:p w:rsidR="00FA7BC8" w:rsidRDefault="00FA7BC8" w:rsidP="00EC6C2A">
            <w:pPr>
              <w:snapToGrid w:val="0"/>
              <w:spacing w:before="60" w:after="60"/>
              <w:ind w:firstLine="0"/>
              <w:jc w:val="center"/>
              <w:rPr>
                <w:kern w:val="2"/>
                <w:sz w:val="18"/>
              </w:rPr>
            </w:pPr>
            <w:r>
              <w:rPr>
                <w:kern w:val="2"/>
                <w:sz w:val="18"/>
              </w:rPr>
              <w:t>序号</w:t>
            </w:r>
          </w:p>
        </w:tc>
        <w:tc>
          <w:tcPr>
            <w:tcW w:w="2519" w:type="dxa"/>
            <w:gridSpan w:val="2"/>
            <w:vAlign w:val="center"/>
          </w:tcPr>
          <w:p w:rsidR="00FA7BC8" w:rsidRDefault="00FA7BC8" w:rsidP="00EC6C2A">
            <w:pPr>
              <w:snapToGrid w:val="0"/>
              <w:spacing w:before="60" w:after="60"/>
              <w:ind w:firstLine="0"/>
              <w:jc w:val="center"/>
              <w:rPr>
                <w:kern w:val="2"/>
                <w:sz w:val="18"/>
              </w:rPr>
            </w:pPr>
            <w:r>
              <w:rPr>
                <w:kern w:val="2"/>
                <w:sz w:val="18"/>
              </w:rPr>
              <w:t>报文名称</w:t>
            </w:r>
          </w:p>
        </w:tc>
        <w:tc>
          <w:tcPr>
            <w:tcW w:w="1559" w:type="dxa"/>
            <w:vAlign w:val="center"/>
          </w:tcPr>
          <w:p w:rsidR="00FA7BC8" w:rsidRDefault="00FA7BC8" w:rsidP="00EC6C2A">
            <w:pPr>
              <w:snapToGrid w:val="0"/>
              <w:spacing w:before="60" w:after="60"/>
              <w:ind w:firstLine="0"/>
              <w:jc w:val="center"/>
              <w:rPr>
                <w:kern w:val="2"/>
                <w:sz w:val="18"/>
              </w:rPr>
            </w:pPr>
            <w:r>
              <w:rPr>
                <w:kern w:val="2"/>
                <w:sz w:val="18"/>
              </w:rPr>
              <w:t>长度（</w:t>
            </w:r>
            <w:r>
              <w:rPr>
                <w:kern w:val="2"/>
                <w:sz w:val="18"/>
              </w:rPr>
              <w:t>Byte</w:t>
            </w:r>
            <w:r>
              <w:rPr>
                <w:kern w:val="2"/>
                <w:sz w:val="18"/>
              </w:rPr>
              <w:t>）</w:t>
            </w:r>
          </w:p>
        </w:tc>
        <w:tc>
          <w:tcPr>
            <w:tcW w:w="4323" w:type="dxa"/>
            <w:vAlign w:val="center"/>
          </w:tcPr>
          <w:p w:rsidR="00FA7BC8" w:rsidRDefault="00FA7BC8" w:rsidP="00EC6C2A">
            <w:pPr>
              <w:snapToGrid w:val="0"/>
              <w:spacing w:before="60" w:after="6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rsidTr="000701D3">
        <w:trPr>
          <w:jc w:val="center"/>
        </w:trPr>
        <w:tc>
          <w:tcPr>
            <w:tcW w:w="1011"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2519" w:type="dxa"/>
            <w:gridSpan w:val="2"/>
            <w:vAlign w:val="center"/>
          </w:tcPr>
          <w:p w:rsidR="00FA7BC8" w:rsidRDefault="00FA7BC8" w:rsidP="00EC6C2A">
            <w:pPr>
              <w:snapToGrid w:val="0"/>
              <w:spacing w:before="50" w:after="50"/>
              <w:ind w:firstLine="199"/>
              <w:jc w:val="left"/>
              <w:rPr>
                <w:kern w:val="2"/>
                <w:sz w:val="18"/>
              </w:rPr>
            </w:pPr>
            <w:r>
              <w:rPr>
                <w:kern w:val="2"/>
                <w:sz w:val="18"/>
              </w:rPr>
              <w:t>Sync</w:t>
            </w:r>
          </w:p>
        </w:tc>
        <w:tc>
          <w:tcPr>
            <w:tcW w:w="1559"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4323" w:type="dxa"/>
            <w:vAlign w:val="center"/>
          </w:tcPr>
          <w:p w:rsidR="00FA7BC8" w:rsidRDefault="00FA7BC8" w:rsidP="000701D3">
            <w:pPr>
              <w:snapToGrid w:val="0"/>
              <w:spacing w:before="50" w:after="50"/>
              <w:ind w:firstLine="0"/>
              <w:jc w:val="left"/>
              <w:rPr>
                <w:kern w:val="2"/>
                <w:sz w:val="18"/>
              </w:rPr>
            </w:pPr>
            <w:r>
              <w:rPr>
                <w:kern w:val="2"/>
                <w:sz w:val="18"/>
              </w:rPr>
              <w:t>报文头：</w:t>
            </w:r>
            <w:r>
              <w:rPr>
                <w:kern w:val="2"/>
                <w:sz w:val="18"/>
              </w:rPr>
              <w:t>5AA5</w:t>
            </w:r>
          </w:p>
        </w:tc>
      </w:tr>
      <w:tr w:rsidR="00FA7BC8" w:rsidTr="000701D3">
        <w:trPr>
          <w:jc w:val="center"/>
        </w:trPr>
        <w:tc>
          <w:tcPr>
            <w:tcW w:w="1011"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2519" w:type="dxa"/>
            <w:gridSpan w:val="2"/>
            <w:vAlign w:val="center"/>
          </w:tcPr>
          <w:p w:rsidR="00FA7BC8" w:rsidRDefault="00FA7BC8" w:rsidP="00EC6C2A">
            <w:pPr>
              <w:snapToGrid w:val="0"/>
              <w:spacing w:before="50" w:after="50"/>
              <w:ind w:firstLine="199"/>
              <w:jc w:val="left"/>
              <w:rPr>
                <w:kern w:val="2"/>
                <w:sz w:val="18"/>
              </w:rPr>
            </w:pPr>
            <w:r>
              <w:rPr>
                <w:kern w:val="2"/>
                <w:sz w:val="18"/>
              </w:rPr>
              <w:t>Packet_Length</w:t>
            </w:r>
          </w:p>
        </w:tc>
        <w:tc>
          <w:tcPr>
            <w:tcW w:w="1559"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4323" w:type="dxa"/>
            <w:vAlign w:val="center"/>
          </w:tcPr>
          <w:p w:rsidR="00FA7BC8" w:rsidRDefault="00FA7BC8" w:rsidP="000701D3">
            <w:pPr>
              <w:snapToGrid w:val="0"/>
              <w:spacing w:before="50" w:after="50"/>
              <w:ind w:firstLine="0"/>
              <w:jc w:val="left"/>
              <w:rPr>
                <w:kern w:val="2"/>
                <w:sz w:val="18"/>
              </w:rPr>
            </w:pPr>
            <w:r>
              <w:rPr>
                <w:kern w:val="2"/>
                <w:sz w:val="18"/>
              </w:rPr>
              <w:t>报文长度</w:t>
            </w:r>
          </w:p>
        </w:tc>
      </w:tr>
      <w:tr w:rsidR="00FA7BC8" w:rsidTr="000701D3">
        <w:trPr>
          <w:jc w:val="center"/>
        </w:trPr>
        <w:tc>
          <w:tcPr>
            <w:tcW w:w="1011" w:type="dxa"/>
            <w:vAlign w:val="center"/>
          </w:tcPr>
          <w:p w:rsidR="00FA7BC8" w:rsidRDefault="00FA7BC8" w:rsidP="00EC6C2A">
            <w:pPr>
              <w:snapToGrid w:val="0"/>
              <w:spacing w:before="60" w:after="60"/>
              <w:ind w:firstLine="0"/>
              <w:jc w:val="center"/>
              <w:rPr>
                <w:kern w:val="2"/>
                <w:sz w:val="18"/>
              </w:rPr>
            </w:pPr>
            <w:r>
              <w:rPr>
                <w:kern w:val="2"/>
                <w:sz w:val="18"/>
              </w:rPr>
              <w:t>3</w:t>
            </w:r>
          </w:p>
        </w:tc>
        <w:tc>
          <w:tcPr>
            <w:tcW w:w="2519" w:type="dxa"/>
            <w:gridSpan w:val="2"/>
            <w:vAlign w:val="center"/>
          </w:tcPr>
          <w:p w:rsidR="00FA7BC8" w:rsidRDefault="00FA7BC8" w:rsidP="00EC6C2A">
            <w:pPr>
              <w:snapToGrid w:val="0"/>
              <w:spacing w:before="50" w:after="50"/>
              <w:ind w:firstLine="199"/>
              <w:jc w:val="left"/>
              <w:rPr>
                <w:kern w:val="2"/>
                <w:sz w:val="18"/>
              </w:rPr>
            </w:pPr>
            <w:r>
              <w:rPr>
                <w:rFonts w:hint="eastAsia"/>
                <w:kern w:val="2"/>
                <w:sz w:val="18"/>
              </w:rPr>
              <w:t>CMD_ID</w:t>
            </w:r>
          </w:p>
        </w:tc>
        <w:tc>
          <w:tcPr>
            <w:tcW w:w="1559" w:type="dxa"/>
            <w:vAlign w:val="center"/>
          </w:tcPr>
          <w:p w:rsidR="00FA7BC8" w:rsidRDefault="00FA7BC8" w:rsidP="00EC6C2A">
            <w:pPr>
              <w:snapToGrid w:val="0"/>
              <w:spacing w:before="60" w:after="60"/>
              <w:ind w:firstLine="0"/>
              <w:jc w:val="center"/>
              <w:rPr>
                <w:kern w:val="2"/>
                <w:sz w:val="18"/>
              </w:rPr>
            </w:pPr>
            <w:r>
              <w:rPr>
                <w:rFonts w:hint="eastAsia"/>
                <w:kern w:val="2"/>
                <w:sz w:val="18"/>
              </w:rPr>
              <w:t>17</w:t>
            </w:r>
          </w:p>
        </w:tc>
        <w:tc>
          <w:tcPr>
            <w:tcW w:w="4323" w:type="dxa"/>
            <w:vAlign w:val="center"/>
          </w:tcPr>
          <w:p w:rsidR="00FA7BC8" w:rsidRDefault="00FA7BC8" w:rsidP="000701D3">
            <w:pPr>
              <w:snapToGrid w:val="0"/>
              <w:spacing w:before="50" w:after="50"/>
              <w:ind w:firstLine="0"/>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rsidTr="000701D3">
        <w:trPr>
          <w:jc w:val="center"/>
        </w:trPr>
        <w:tc>
          <w:tcPr>
            <w:tcW w:w="1011" w:type="dxa"/>
            <w:vAlign w:val="center"/>
          </w:tcPr>
          <w:p w:rsidR="00FA7BC8" w:rsidRDefault="00FA7BC8" w:rsidP="00EC6C2A">
            <w:pPr>
              <w:snapToGrid w:val="0"/>
              <w:spacing w:before="60" w:after="60"/>
              <w:ind w:firstLine="0"/>
              <w:jc w:val="center"/>
              <w:rPr>
                <w:kern w:val="2"/>
                <w:sz w:val="18"/>
              </w:rPr>
            </w:pPr>
            <w:r>
              <w:rPr>
                <w:kern w:val="2"/>
                <w:sz w:val="18"/>
              </w:rPr>
              <w:t>4</w:t>
            </w:r>
          </w:p>
        </w:tc>
        <w:tc>
          <w:tcPr>
            <w:tcW w:w="2519" w:type="dxa"/>
            <w:gridSpan w:val="2"/>
            <w:vAlign w:val="center"/>
          </w:tcPr>
          <w:p w:rsidR="00FA7BC8" w:rsidRDefault="00FA7BC8" w:rsidP="00EC6C2A">
            <w:pPr>
              <w:snapToGrid w:val="0"/>
              <w:spacing w:before="50" w:after="50"/>
              <w:ind w:firstLine="199"/>
              <w:jc w:val="left"/>
              <w:rPr>
                <w:kern w:val="2"/>
                <w:sz w:val="18"/>
              </w:rPr>
            </w:pPr>
            <w:r>
              <w:rPr>
                <w:kern w:val="2"/>
                <w:sz w:val="18"/>
              </w:rPr>
              <w:t>Frame_Type</w:t>
            </w:r>
          </w:p>
        </w:tc>
        <w:tc>
          <w:tcPr>
            <w:tcW w:w="1559"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4323" w:type="dxa"/>
            <w:vAlign w:val="center"/>
          </w:tcPr>
          <w:p w:rsidR="00FA7BC8" w:rsidRDefault="00FA7BC8" w:rsidP="000701D3">
            <w:pPr>
              <w:snapToGrid w:val="0"/>
              <w:spacing w:before="50" w:after="50"/>
              <w:ind w:firstLine="0"/>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rsidTr="000701D3">
        <w:trPr>
          <w:jc w:val="center"/>
        </w:trPr>
        <w:tc>
          <w:tcPr>
            <w:tcW w:w="1011" w:type="dxa"/>
            <w:vAlign w:val="center"/>
          </w:tcPr>
          <w:p w:rsidR="00FA7BC8" w:rsidRDefault="00FA7BC8" w:rsidP="00EC6C2A">
            <w:pPr>
              <w:snapToGrid w:val="0"/>
              <w:spacing w:before="60" w:after="60"/>
              <w:ind w:firstLine="0"/>
              <w:jc w:val="center"/>
              <w:rPr>
                <w:kern w:val="2"/>
                <w:sz w:val="18"/>
              </w:rPr>
            </w:pPr>
            <w:r>
              <w:rPr>
                <w:kern w:val="2"/>
                <w:sz w:val="18"/>
              </w:rPr>
              <w:t>5</w:t>
            </w:r>
          </w:p>
        </w:tc>
        <w:tc>
          <w:tcPr>
            <w:tcW w:w="2519" w:type="dxa"/>
            <w:gridSpan w:val="2"/>
            <w:vAlign w:val="center"/>
          </w:tcPr>
          <w:p w:rsidR="00FA7BC8" w:rsidRDefault="00FA7BC8" w:rsidP="00EC6C2A">
            <w:pPr>
              <w:snapToGrid w:val="0"/>
              <w:spacing w:before="50" w:after="50"/>
              <w:ind w:firstLine="199"/>
              <w:jc w:val="left"/>
              <w:rPr>
                <w:kern w:val="2"/>
                <w:sz w:val="18"/>
              </w:rPr>
            </w:pPr>
            <w:r>
              <w:rPr>
                <w:kern w:val="2"/>
                <w:sz w:val="18"/>
              </w:rPr>
              <w:t>Packet_Type</w:t>
            </w:r>
          </w:p>
        </w:tc>
        <w:tc>
          <w:tcPr>
            <w:tcW w:w="1559"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4323" w:type="dxa"/>
            <w:vAlign w:val="center"/>
          </w:tcPr>
          <w:p w:rsidR="00FA7BC8" w:rsidRDefault="00FA7BC8" w:rsidP="000701D3">
            <w:pPr>
              <w:snapToGrid w:val="0"/>
              <w:spacing w:before="50" w:after="50"/>
              <w:ind w:firstLine="0"/>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AD3335" w:rsidTr="000701D3">
        <w:trPr>
          <w:jc w:val="center"/>
        </w:trPr>
        <w:tc>
          <w:tcPr>
            <w:tcW w:w="1011" w:type="dxa"/>
            <w:vAlign w:val="center"/>
          </w:tcPr>
          <w:p w:rsidR="00AD3335" w:rsidRDefault="00AD3335" w:rsidP="00492D4C">
            <w:pPr>
              <w:snapToGrid w:val="0"/>
              <w:spacing w:before="40" w:after="40"/>
              <w:ind w:firstLine="0"/>
              <w:jc w:val="center"/>
              <w:rPr>
                <w:kern w:val="2"/>
                <w:sz w:val="18"/>
              </w:rPr>
            </w:pPr>
            <w:r>
              <w:rPr>
                <w:rFonts w:hint="eastAsia"/>
                <w:kern w:val="2"/>
                <w:sz w:val="18"/>
              </w:rPr>
              <w:t>6</w:t>
            </w:r>
          </w:p>
        </w:tc>
        <w:tc>
          <w:tcPr>
            <w:tcW w:w="2519" w:type="dxa"/>
            <w:gridSpan w:val="2"/>
            <w:vAlign w:val="center"/>
          </w:tcPr>
          <w:p w:rsidR="00AD3335" w:rsidRPr="003D4320" w:rsidRDefault="00AD3335" w:rsidP="00492D4C">
            <w:pPr>
              <w:snapToGrid w:val="0"/>
              <w:spacing w:before="60" w:after="60"/>
              <w:ind w:firstLine="199"/>
              <w:jc w:val="left"/>
              <w:rPr>
                <w:kern w:val="2"/>
                <w:sz w:val="18"/>
              </w:rPr>
            </w:pPr>
            <w:r w:rsidRPr="003D4320">
              <w:rPr>
                <w:rFonts w:hint="eastAsia"/>
                <w:kern w:val="2"/>
                <w:sz w:val="18"/>
              </w:rPr>
              <w:t>Frame_No</w:t>
            </w:r>
          </w:p>
        </w:tc>
        <w:tc>
          <w:tcPr>
            <w:tcW w:w="1559" w:type="dxa"/>
            <w:vAlign w:val="center"/>
          </w:tcPr>
          <w:p w:rsidR="00AD3335" w:rsidRPr="003D4320" w:rsidRDefault="00AD3335" w:rsidP="00492D4C">
            <w:pPr>
              <w:snapToGrid w:val="0"/>
              <w:spacing w:before="60" w:after="60"/>
              <w:ind w:firstLine="0"/>
              <w:jc w:val="center"/>
              <w:rPr>
                <w:kern w:val="2"/>
                <w:sz w:val="18"/>
              </w:rPr>
            </w:pPr>
            <w:r w:rsidRPr="003D4320">
              <w:rPr>
                <w:rFonts w:hint="eastAsia"/>
                <w:kern w:val="2"/>
                <w:sz w:val="18"/>
              </w:rPr>
              <w:t>1</w:t>
            </w:r>
          </w:p>
        </w:tc>
        <w:tc>
          <w:tcPr>
            <w:tcW w:w="4323" w:type="dxa"/>
            <w:vAlign w:val="center"/>
          </w:tcPr>
          <w:p w:rsidR="00AD3335" w:rsidRPr="003D4320" w:rsidDel="00507663" w:rsidRDefault="00AD3335"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AD3335" w:rsidTr="000701D3">
        <w:trPr>
          <w:jc w:val="center"/>
        </w:trPr>
        <w:tc>
          <w:tcPr>
            <w:tcW w:w="1011" w:type="dxa"/>
            <w:vAlign w:val="center"/>
          </w:tcPr>
          <w:p w:rsidR="00AD3335" w:rsidRDefault="00AD3335" w:rsidP="00EC6C2A">
            <w:pPr>
              <w:snapToGrid w:val="0"/>
              <w:spacing w:before="60" w:after="60"/>
              <w:ind w:firstLine="0"/>
              <w:jc w:val="center"/>
              <w:rPr>
                <w:kern w:val="2"/>
                <w:sz w:val="18"/>
              </w:rPr>
            </w:pPr>
            <w:r>
              <w:rPr>
                <w:rFonts w:hint="eastAsia"/>
                <w:kern w:val="2"/>
                <w:sz w:val="18"/>
              </w:rPr>
              <w:lastRenderedPageBreak/>
              <w:t>7</w:t>
            </w:r>
          </w:p>
        </w:tc>
        <w:tc>
          <w:tcPr>
            <w:tcW w:w="2519" w:type="dxa"/>
            <w:gridSpan w:val="2"/>
            <w:vAlign w:val="center"/>
          </w:tcPr>
          <w:p w:rsidR="00AD3335" w:rsidRDefault="00AD3335" w:rsidP="00EC6C2A">
            <w:pPr>
              <w:snapToGrid w:val="0"/>
              <w:spacing w:before="50" w:after="50"/>
              <w:ind w:firstLine="199"/>
              <w:jc w:val="left"/>
              <w:rPr>
                <w:kern w:val="2"/>
                <w:sz w:val="18"/>
              </w:rPr>
            </w:pPr>
            <w:r>
              <w:rPr>
                <w:kern w:val="2"/>
                <w:sz w:val="18"/>
              </w:rPr>
              <w:t>Command_Status</w:t>
            </w:r>
          </w:p>
        </w:tc>
        <w:tc>
          <w:tcPr>
            <w:tcW w:w="1559" w:type="dxa"/>
            <w:vAlign w:val="center"/>
          </w:tcPr>
          <w:p w:rsidR="00AD3335" w:rsidRDefault="00AD3335" w:rsidP="00EC6C2A">
            <w:pPr>
              <w:snapToGrid w:val="0"/>
              <w:spacing w:before="60" w:after="60"/>
              <w:ind w:firstLine="0"/>
              <w:jc w:val="center"/>
              <w:rPr>
                <w:kern w:val="2"/>
                <w:sz w:val="18"/>
              </w:rPr>
            </w:pPr>
            <w:r>
              <w:rPr>
                <w:kern w:val="2"/>
                <w:sz w:val="18"/>
              </w:rPr>
              <w:t>1</w:t>
            </w:r>
          </w:p>
        </w:tc>
        <w:tc>
          <w:tcPr>
            <w:tcW w:w="4323" w:type="dxa"/>
            <w:vAlign w:val="center"/>
          </w:tcPr>
          <w:p w:rsidR="00AD3335" w:rsidRDefault="00AD3335" w:rsidP="000701D3">
            <w:pPr>
              <w:snapToGrid w:val="0"/>
              <w:spacing w:before="50" w:after="50"/>
              <w:ind w:firstLine="0"/>
              <w:jc w:val="left"/>
              <w:rPr>
                <w:kern w:val="2"/>
                <w:sz w:val="18"/>
              </w:rPr>
            </w:pPr>
            <w:r>
              <w:rPr>
                <w:kern w:val="2"/>
                <w:sz w:val="18"/>
              </w:rPr>
              <w:t>数据发送状态</w:t>
            </w:r>
            <w:r>
              <w:rPr>
                <w:rFonts w:hint="eastAsia"/>
                <w:kern w:val="2"/>
                <w:sz w:val="18"/>
              </w:rPr>
              <w:t>：</w:t>
            </w:r>
            <w:r>
              <w:rPr>
                <w:rFonts w:ascii="宋体" w:hAnsi="宋体" w:hint="eastAsia"/>
                <w:kern w:val="2"/>
                <w:sz w:val="18"/>
              </w:rPr>
              <w:t>①</w:t>
            </w:r>
            <w:r>
              <w:rPr>
                <w:kern w:val="2"/>
                <w:sz w:val="18"/>
              </w:rPr>
              <w:t>0xFF</w:t>
            </w:r>
            <w:r>
              <w:rPr>
                <w:kern w:val="2"/>
                <w:sz w:val="18"/>
              </w:rPr>
              <w:t>成功</w:t>
            </w:r>
          </w:p>
          <w:p w:rsidR="00AD3335" w:rsidRDefault="00AD3335" w:rsidP="00EC6C2A">
            <w:pPr>
              <w:snapToGrid w:val="0"/>
              <w:spacing w:before="50" w:after="50"/>
              <w:ind w:firstLine="199"/>
              <w:jc w:val="left"/>
              <w:rPr>
                <w:kern w:val="2"/>
                <w:sz w:val="18"/>
              </w:rPr>
            </w:pPr>
            <w:r>
              <w:rPr>
                <w:rFonts w:hint="eastAsia"/>
                <w:kern w:val="2"/>
                <w:sz w:val="18"/>
              </w:rPr>
              <w:t xml:space="preserve">           </w:t>
            </w:r>
            <w:r>
              <w:rPr>
                <w:rFonts w:ascii="宋体" w:hAnsi="宋体" w:hint="eastAsia"/>
                <w:kern w:val="2"/>
                <w:sz w:val="18"/>
              </w:rPr>
              <w:t>②</w:t>
            </w:r>
            <w:r>
              <w:rPr>
                <w:kern w:val="2"/>
                <w:sz w:val="18"/>
              </w:rPr>
              <w:t>0x00</w:t>
            </w:r>
            <w:r>
              <w:rPr>
                <w:kern w:val="2"/>
                <w:sz w:val="18"/>
              </w:rPr>
              <w:t>失败</w:t>
            </w:r>
          </w:p>
        </w:tc>
      </w:tr>
      <w:tr w:rsidR="00AD3335" w:rsidTr="000701D3">
        <w:trPr>
          <w:jc w:val="center"/>
        </w:trPr>
        <w:tc>
          <w:tcPr>
            <w:tcW w:w="1011" w:type="dxa"/>
            <w:vAlign w:val="center"/>
          </w:tcPr>
          <w:p w:rsidR="00AD3335" w:rsidRDefault="00AD3335" w:rsidP="00EC6C2A">
            <w:pPr>
              <w:tabs>
                <w:tab w:val="left" w:pos="1260"/>
              </w:tabs>
              <w:snapToGrid w:val="0"/>
              <w:spacing w:before="60" w:after="60"/>
              <w:ind w:firstLine="0"/>
              <w:jc w:val="center"/>
              <w:rPr>
                <w:kern w:val="2"/>
                <w:sz w:val="18"/>
              </w:rPr>
            </w:pPr>
            <w:r>
              <w:rPr>
                <w:rFonts w:hint="eastAsia"/>
                <w:kern w:val="2"/>
                <w:sz w:val="18"/>
              </w:rPr>
              <w:t>8</w:t>
            </w:r>
          </w:p>
        </w:tc>
        <w:tc>
          <w:tcPr>
            <w:tcW w:w="2519" w:type="dxa"/>
            <w:gridSpan w:val="2"/>
            <w:vAlign w:val="center"/>
          </w:tcPr>
          <w:p w:rsidR="00AD3335" w:rsidRDefault="00AD3335" w:rsidP="00EC6C2A">
            <w:pPr>
              <w:snapToGrid w:val="0"/>
              <w:spacing w:before="50" w:after="50"/>
              <w:ind w:firstLine="199"/>
              <w:jc w:val="left"/>
              <w:rPr>
                <w:kern w:val="2"/>
                <w:sz w:val="18"/>
              </w:rPr>
            </w:pPr>
            <w:r>
              <w:rPr>
                <w:kern w:val="2"/>
                <w:sz w:val="18"/>
              </w:rPr>
              <w:t>M</w:t>
            </w:r>
            <w:r>
              <w:rPr>
                <w:rFonts w:hint="eastAsia"/>
                <w:kern w:val="2"/>
                <w:sz w:val="18"/>
              </w:rPr>
              <w:t>ode</w:t>
            </w:r>
          </w:p>
        </w:tc>
        <w:tc>
          <w:tcPr>
            <w:tcW w:w="1559" w:type="dxa"/>
            <w:vAlign w:val="center"/>
          </w:tcPr>
          <w:p w:rsidR="00AD3335" w:rsidRDefault="00AD3335" w:rsidP="00EC6C2A">
            <w:pPr>
              <w:snapToGrid w:val="0"/>
              <w:spacing w:before="60" w:after="60"/>
              <w:ind w:firstLine="0"/>
              <w:jc w:val="center"/>
              <w:rPr>
                <w:kern w:val="2"/>
                <w:sz w:val="18"/>
              </w:rPr>
            </w:pPr>
            <w:r>
              <w:rPr>
                <w:rFonts w:hint="eastAsia"/>
                <w:kern w:val="2"/>
                <w:sz w:val="18"/>
              </w:rPr>
              <w:t>1</w:t>
            </w:r>
          </w:p>
        </w:tc>
        <w:tc>
          <w:tcPr>
            <w:tcW w:w="4323" w:type="dxa"/>
            <w:vAlign w:val="center"/>
          </w:tcPr>
          <w:p w:rsidR="00AD3335" w:rsidRDefault="00AD3335" w:rsidP="000701D3">
            <w:pPr>
              <w:snapToGrid w:val="0"/>
              <w:spacing w:before="50" w:after="50"/>
              <w:ind w:firstLine="0"/>
              <w:jc w:val="left"/>
              <w:rPr>
                <w:kern w:val="2"/>
                <w:sz w:val="18"/>
              </w:rPr>
            </w:pPr>
            <w:r>
              <w:rPr>
                <w:rFonts w:hint="eastAsia"/>
                <w:kern w:val="2"/>
                <w:sz w:val="18"/>
              </w:rPr>
              <w:t>运行模式：</w:t>
            </w:r>
            <w:r>
              <w:rPr>
                <w:rFonts w:ascii="宋体" w:hAnsi="宋体" w:hint="eastAsia"/>
                <w:kern w:val="2"/>
                <w:sz w:val="18"/>
              </w:rPr>
              <w:t>①</w:t>
            </w:r>
            <w:r>
              <w:rPr>
                <w:kern w:val="2"/>
                <w:sz w:val="18"/>
              </w:rPr>
              <w:t>0x</w:t>
            </w:r>
            <w:r>
              <w:rPr>
                <w:rFonts w:hint="eastAsia"/>
                <w:kern w:val="2"/>
                <w:sz w:val="18"/>
              </w:rPr>
              <w:t>00</w:t>
            </w:r>
            <w:r>
              <w:rPr>
                <w:rFonts w:hint="eastAsia"/>
                <w:kern w:val="2"/>
                <w:sz w:val="18"/>
              </w:rPr>
              <w:t>切换到正常模式</w:t>
            </w:r>
          </w:p>
          <w:p w:rsidR="00AD3335" w:rsidRDefault="00AD3335">
            <w:pPr>
              <w:snapToGrid w:val="0"/>
              <w:spacing w:before="50" w:after="50"/>
              <w:ind w:firstLine="199"/>
              <w:jc w:val="left"/>
              <w:rPr>
                <w:kern w:val="2"/>
                <w:sz w:val="18"/>
              </w:rPr>
            </w:pPr>
            <w:r>
              <w:rPr>
                <w:rFonts w:hint="eastAsia"/>
                <w:kern w:val="2"/>
                <w:sz w:val="18"/>
              </w:rPr>
              <w:t xml:space="preserve">        </w:t>
            </w:r>
            <w:r>
              <w:rPr>
                <w:rFonts w:ascii="宋体" w:hAnsi="宋体" w:hint="eastAsia"/>
                <w:kern w:val="2"/>
                <w:sz w:val="18"/>
              </w:rPr>
              <w:t>②</w:t>
            </w:r>
            <w:r>
              <w:rPr>
                <w:kern w:val="2"/>
                <w:sz w:val="18"/>
              </w:rPr>
              <w:t>0x0</w:t>
            </w:r>
            <w:r>
              <w:rPr>
                <w:rFonts w:hint="eastAsia"/>
                <w:kern w:val="2"/>
                <w:sz w:val="18"/>
              </w:rPr>
              <w:t>1</w:t>
            </w:r>
            <w:r>
              <w:rPr>
                <w:rFonts w:hint="eastAsia"/>
                <w:kern w:val="2"/>
                <w:sz w:val="18"/>
              </w:rPr>
              <w:t>切换到调试模式</w:t>
            </w:r>
          </w:p>
        </w:tc>
      </w:tr>
      <w:tr w:rsidR="00AD3335" w:rsidTr="000701D3">
        <w:trPr>
          <w:jc w:val="center"/>
        </w:trPr>
        <w:tc>
          <w:tcPr>
            <w:tcW w:w="1018" w:type="dxa"/>
            <w:gridSpan w:val="2"/>
            <w:vAlign w:val="center"/>
          </w:tcPr>
          <w:p w:rsidR="00AD3335" w:rsidRDefault="00AD3335" w:rsidP="0032705E">
            <w:pPr>
              <w:snapToGrid w:val="0"/>
              <w:spacing w:before="40" w:after="40"/>
              <w:ind w:firstLine="0"/>
              <w:jc w:val="center"/>
              <w:rPr>
                <w:kern w:val="2"/>
                <w:sz w:val="18"/>
              </w:rPr>
            </w:pPr>
            <w:r>
              <w:rPr>
                <w:rFonts w:hint="eastAsia"/>
                <w:kern w:val="2"/>
                <w:sz w:val="18"/>
              </w:rPr>
              <w:t>9</w:t>
            </w:r>
          </w:p>
        </w:tc>
        <w:tc>
          <w:tcPr>
            <w:tcW w:w="2512" w:type="dxa"/>
            <w:vAlign w:val="center"/>
          </w:tcPr>
          <w:p w:rsidR="00AD3335" w:rsidRDefault="00AD3335" w:rsidP="0032705E">
            <w:pPr>
              <w:snapToGrid w:val="0"/>
              <w:spacing w:before="40" w:after="40"/>
              <w:ind w:firstLine="199"/>
              <w:jc w:val="left"/>
              <w:rPr>
                <w:kern w:val="2"/>
                <w:sz w:val="18"/>
              </w:rPr>
            </w:pPr>
            <w:r>
              <w:rPr>
                <w:rFonts w:hint="eastAsia"/>
                <w:kern w:val="2"/>
                <w:sz w:val="18"/>
              </w:rPr>
              <w:t>Clockt</w:t>
            </w:r>
            <w:r>
              <w:rPr>
                <w:kern w:val="2"/>
                <w:sz w:val="18"/>
              </w:rPr>
              <w:t>ime _Stamp</w:t>
            </w:r>
          </w:p>
        </w:tc>
        <w:tc>
          <w:tcPr>
            <w:tcW w:w="1559" w:type="dxa"/>
            <w:vAlign w:val="center"/>
          </w:tcPr>
          <w:p w:rsidR="00AD3335" w:rsidRDefault="00AD3335" w:rsidP="0032705E">
            <w:pPr>
              <w:snapToGrid w:val="0"/>
              <w:spacing w:before="40" w:after="40"/>
              <w:ind w:firstLine="0"/>
              <w:jc w:val="center"/>
              <w:rPr>
                <w:kern w:val="2"/>
                <w:sz w:val="18"/>
              </w:rPr>
            </w:pPr>
            <w:r>
              <w:rPr>
                <w:kern w:val="2"/>
                <w:sz w:val="18"/>
              </w:rPr>
              <w:t>4</w:t>
            </w:r>
          </w:p>
        </w:tc>
        <w:tc>
          <w:tcPr>
            <w:tcW w:w="4323" w:type="dxa"/>
            <w:vAlign w:val="center"/>
          </w:tcPr>
          <w:p w:rsidR="00AD3335" w:rsidRDefault="00AD3335" w:rsidP="000701D3">
            <w:pPr>
              <w:snapToGrid w:val="0"/>
              <w:spacing w:before="40" w:after="40"/>
              <w:ind w:firstLine="0"/>
              <w:jc w:val="left"/>
              <w:rPr>
                <w:kern w:val="2"/>
                <w:sz w:val="18"/>
              </w:rPr>
            </w:pPr>
            <w:r>
              <w:rPr>
                <w:rFonts w:hint="eastAsia"/>
                <w:kern w:val="2"/>
                <w:sz w:val="18"/>
              </w:rPr>
              <w:t>上位</w:t>
            </w:r>
            <w:proofErr w:type="gramStart"/>
            <w:r>
              <w:rPr>
                <w:rFonts w:hint="eastAsia"/>
                <w:kern w:val="2"/>
                <w:sz w:val="18"/>
              </w:rPr>
              <w:t>机当前</w:t>
            </w:r>
            <w:proofErr w:type="gramEnd"/>
            <w:r>
              <w:rPr>
                <w:kern w:val="2"/>
                <w:sz w:val="18"/>
              </w:rPr>
              <w:t>时间</w:t>
            </w:r>
            <w:r>
              <w:rPr>
                <w:rFonts w:hint="eastAsia"/>
                <w:kern w:val="2"/>
                <w:sz w:val="18"/>
              </w:rPr>
              <w:t>（世纪秒，当值为</w:t>
            </w:r>
            <w:r>
              <w:rPr>
                <w:rFonts w:hint="eastAsia"/>
                <w:kern w:val="2"/>
                <w:sz w:val="18"/>
              </w:rPr>
              <w:t>0</w:t>
            </w:r>
            <w:r>
              <w:rPr>
                <w:rFonts w:hint="eastAsia"/>
                <w:kern w:val="2"/>
                <w:sz w:val="18"/>
              </w:rPr>
              <w:t>时，表示装置时间与上位机时间一致；</w:t>
            </w:r>
            <w:proofErr w:type="gramStart"/>
            <w:r>
              <w:rPr>
                <w:rFonts w:hint="eastAsia"/>
                <w:kern w:val="2"/>
                <w:sz w:val="18"/>
              </w:rPr>
              <w:t>当值非</w:t>
            </w:r>
            <w:proofErr w:type="gramEnd"/>
            <w:r>
              <w:rPr>
                <w:rFonts w:hint="eastAsia"/>
                <w:kern w:val="2"/>
                <w:sz w:val="18"/>
              </w:rPr>
              <w:t>0</w:t>
            </w:r>
            <w:r>
              <w:rPr>
                <w:rFonts w:hint="eastAsia"/>
                <w:kern w:val="2"/>
                <w:sz w:val="18"/>
              </w:rPr>
              <w:t>时，装置需要根据该时间进行校时）</w:t>
            </w:r>
          </w:p>
        </w:tc>
      </w:tr>
      <w:tr w:rsidR="00AD3335" w:rsidTr="000701D3">
        <w:trPr>
          <w:jc w:val="center"/>
        </w:trPr>
        <w:tc>
          <w:tcPr>
            <w:tcW w:w="1011" w:type="dxa"/>
            <w:vAlign w:val="center"/>
          </w:tcPr>
          <w:p w:rsidR="00AD3335" w:rsidRDefault="00AD3335" w:rsidP="00EC6C2A">
            <w:pPr>
              <w:tabs>
                <w:tab w:val="left" w:pos="1260"/>
              </w:tabs>
              <w:snapToGrid w:val="0"/>
              <w:spacing w:before="60" w:after="60"/>
              <w:ind w:firstLine="0"/>
              <w:jc w:val="center"/>
              <w:rPr>
                <w:kern w:val="2"/>
                <w:sz w:val="18"/>
              </w:rPr>
            </w:pPr>
            <w:r>
              <w:rPr>
                <w:rFonts w:hint="eastAsia"/>
                <w:kern w:val="2"/>
                <w:sz w:val="18"/>
              </w:rPr>
              <w:t>10</w:t>
            </w:r>
          </w:p>
        </w:tc>
        <w:tc>
          <w:tcPr>
            <w:tcW w:w="2519" w:type="dxa"/>
            <w:gridSpan w:val="2"/>
            <w:vAlign w:val="center"/>
          </w:tcPr>
          <w:p w:rsidR="00AD3335" w:rsidRDefault="00AD3335" w:rsidP="00EC6C2A">
            <w:pPr>
              <w:snapToGrid w:val="0"/>
              <w:spacing w:before="50" w:after="50"/>
              <w:ind w:firstLine="199"/>
              <w:jc w:val="left"/>
              <w:rPr>
                <w:kern w:val="2"/>
                <w:sz w:val="18"/>
              </w:rPr>
            </w:pPr>
            <w:r>
              <w:rPr>
                <w:kern w:val="2"/>
                <w:sz w:val="18"/>
              </w:rPr>
              <w:t>CRC16</w:t>
            </w:r>
          </w:p>
        </w:tc>
        <w:tc>
          <w:tcPr>
            <w:tcW w:w="1559" w:type="dxa"/>
            <w:vAlign w:val="center"/>
          </w:tcPr>
          <w:p w:rsidR="00AD3335" w:rsidRDefault="00AD3335" w:rsidP="00EC6C2A">
            <w:pPr>
              <w:snapToGrid w:val="0"/>
              <w:spacing w:before="60" w:after="60"/>
              <w:ind w:firstLine="0"/>
              <w:jc w:val="center"/>
              <w:rPr>
                <w:kern w:val="2"/>
                <w:sz w:val="18"/>
              </w:rPr>
            </w:pPr>
            <w:r>
              <w:rPr>
                <w:kern w:val="2"/>
                <w:sz w:val="18"/>
              </w:rPr>
              <w:t>2</w:t>
            </w:r>
          </w:p>
        </w:tc>
        <w:tc>
          <w:tcPr>
            <w:tcW w:w="4323" w:type="dxa"/>
            <w:vAlign w:val="center"/>
          </w:tcPr>
          <w:p w:rsidR="00AD3335" w:rsidRDefault="00AD3335" w:rsidP="000701D3">
            <w:pPr>
              <w:snapToGrid w:val="0"/>
              <w:spacing w:before="50" w:after="50"/>
              <w:ind w:firstLine="0"/>
              <w:jc w:val="left"/>
              <w:rPr>
                <w:kern w:val="2"/>
                <w:sz w:val="18"/>
              </w:rPr>
            </w:pPr>
            <w:r>
              <w:rPr>
                <w:kern w:val="2"/>
                <w:sz w:val="18"/>
              </w:rPr>
              <w:t>校验位</w:t>
            </w:r>
          </w:p>
        </w:tc>
      </w:tr>
      <w:tr w:rsidR="00AD3335" w:rsidTr="0050282F">
        <w:trPr>
          <w:jc w:val="center"/>
        </w:trPr>
        <w:tc>
          <w:tcPr>
            <w:tcW w:w="1011" w:type="dxa"/>
            <w:vAlign w:val="center"/>
          </w:tcPr>
          <w:p w:rsidR="00AD3335" w:rsidRDefault="00AD3335" w:rsidP="00EC6C2A">
            <w:pPr>
              <w:tabs>
                <w:tab w:val="left" w:pos="1260"/>
              </w:tabs>
              <w:snapToGrid w:val="0"/>
              <w:spacing w:before="60" w:after="60"/>
              <w:ind w:firstLine="0"/>
              <w:jc w:val="center"/>
              <w:rPr>
                <w:kern w:val="2"/>
                <w:sz w:val="18"/>
              </w:rPr>
            </w:pPr>
            <w:r>
              <w:rPr>
                <w:rFonts w:hint="eastAsia"/>
                <w:kern w:val="2"/>
                <w:sz w:val="18"/>
              </w:rPr>
              <w:t>11</w:t>
            </w:r>
          </w:p>
        </w:tc>
        <w:tc>
          <w:tcPr>
            <w:tcW w:w="2519" w:type="dxa"/>
            <w:gridSpan w:val="2"/>
            <w:vAlign w:val="center"/>
          </w:tcPr>
          <w:p w:rsidR="00AD3335" w:rsidRDefault="00AD3335" w:rsidP="00EC6C2A">
            <w:pPr>
              <w:snapToGrid w:val="0"/>
              <w:spacing w:before="50" w:after="50"/>
              <w:ind w:firstLine="199"/>
              <w:jc w:val="left"/>
              <w:rPr>
                <w:kern w:val="2"/>
                <w:sz w:val="18"/>
              </w:rPr>
            </w:pPr>
            <w:r w:rsidRPr="001A0DE1">
              <w:rPr>
                <w:rFonts w:hint="eastAsia"/>
                <w:kern w:val="2"/>
                <w:sz w:val="18"/>
              </w:rPr>
              <w:t>End</w:t>
            </w:r>
          </w:p>
        </w:tc>
        <w:tc>
          <w:tcPr>
            <w:tcW w:w="1559" w:type="dxa"/>
            <w:vAlign w:val="center"/>
          </w:tcPr>
          <w:p w:rsidR="00AD3335" w:rsidRDefault="00AD3335" w:rsidP="00EC6C2A">
            <w:pPr>
              <w:snapToGrid w:val="0"/>
              <w:spacing w:before="60" w:after="60"/>
              <w:ind w:firstLine="0"/>
              <w:jc w:val="center"/>
              <w:rPr>
                <w:kern w:val="2"/>
                <w:sz w:val="18"/>
              </w:rPr>
            </w:pPr>
            <w:r w:rsidRPr="001A0DE1">
              <w:rPr>
                <w:rFonts w:hint="eastAsia"/>
                <w:kern w:val="2"/>
                <w:sz w:val="18"/>
              </w:rPr>
              <w:t>1</w:t>
            </w:r>
          </w:p>
        </w:tc>
        <w:tc>
          <w:tcPr>
            <w:tcW w:w="4323" w:type="dxa"/>
            <w:vAlign w:val="center"/>
          </w:tcPr>
          <w:p w:rsidR="00AD3335" w:rsidRDefault="00AD3335">
            <w:pPr>
              <w:snapToGrid w:val="0"/>
              <w:spacing w:before="50" w:after="50"/>
              <w:ind w:firstLine="0"/>
              <w:jc w:val="left"/>
              <w:rPr>
                <w:kern w:val="2"/>
                <w:sz w:val="18"/>
              </w:rPr>
            </w:pPr>
            <w:r w:rsidRPr="001A0DE1">
              <w:rPr>
                <w:rFonts w:hint="eastAsia"/>
                <w:kern w:val="2"/>
                <w:sz w:val="18"/>
              </w:rPr>
              <w:t>报文尾：</w:t>
            </w:r>
            <w:r w:rsidRPr="001A0DE1">
              <w:rPr>
                <w:rFonts w:hint="eastAsia"/>
                <w:kern w:val="2"/>
                <w:sz w:val="18"/>
              </w:rPr>
              <w:t>0x96</w:t>
            </w:r>
          </w:p>
        </w:tc>
      </w:tr>
    </w:tbl>
    <w:p w:rsidR="00FA7BC8" w:rsidRDefault="00FA7BC8" w:rsidP="00FA7BC8">
      <w:pPr>
        <w:snapToGrid w:val="0"/>
        <w:ind w:firstLineChars="200" w:firstLine="420"/>
        <w:rPr>
          <w:kern w:val="2"/>
        </w:rPr>
      </w:pPr>
    </w:p>
    <w:p w:rsidR="00FA7BC8" w:rsidRDefault="00FA7BC8" w:rsidP="006177C4">
      <w:pPr>
        <w:pStyle w:val="afffb"/>
        <w:outlineLvl w:val="2"/>
        <w:rPr>
          <w:kern w:val="2"/>
        </w:rPr>
      </w:pPr>
      <w:r>
        <w:rPr>
          <w:rFonts w:ascii="Times New Roman"/>
          <w:b/>
        </w:rPr>
        <w:t>C</w:t>
      </w:r>
      <w:r>
        <w:rPr>
          <w:rFonts w:ascii="EU-F1" w:hint="eastAsia"/>
          <w:spacing w:val="20"/>
          <w:kern w:val="2"/>
        </w:rPr>
        <w:t>.</w:t>
      </w:r>
      <w:r>
        <w:rPr>
          <w:rFonts w:hint="eastAsia"/>
          <w:kern w:val="2"/>
        </w:rPr>
        <w:t>6</w:t>
      </w:r>
      <w:r>
        <w:rPr>
          <w:rFonts w:ascii="EU-F1" w:hint="eastAsia"/>
          <w:spacing w:val="20"/>
          <w:kern w:val="2"/>
        </w:rPr>
        <w:t>.</w:t>
      </w:r>
      <w:r w:rsidR="00D33CA9">
        <w:rPr>
          <w:rFonts w:hint="eastAsia"/>
          <w:kern w:val="2"/>
        </w:rPr>
        <w:t>2</w:t>
      </w:r>
      <w:r>
        <w:rPr>
          <w:rFonts w:hint="eastAsia"/>
        </w:rPr>
        <w:t xml:space="preserve">　</w:t>
      </w:r>
      <w:r>
        <w:rPr>
          <w:rFonts w:hint="eastAsia"/>
          <w:kern w:val="2"/>
        </w:rPr>
        <w:t>装置故障信息报</w:t>
      </w:r>
    </w:p>
    <w:p w:rsidR="00FA7BC8" w:rsidRDefault="00FA7BC8" w:rsidP="00FA7BC8">
      <w:pPr>
        <w:tabs>
          <w:tab w:val="left" w:pos="4905"/>
        </w:tabs>
        <w:ind w:firstLine="435"/>
        <w:rPr>
          <w:kern w:val="2"/>
        </w:rPr>
      </w:pPr>
      <w:r>
        <w:rPr>
          <w:rFonts w:hint="eastAsia"/>
          <w:kern w:val="2"/>
        </w:rPr>
        <w:t>装置故障信息</w:t>
      </w:r>
      <w:r>
        <w:rPr>
          <w:kern w:val="2"/>
        </w:rPr>
        <w:t>的数据报文格式见下表：</w:t>
      </w:r>
    </w:p>
    <w:p w:rsidR="00FA7BC8" w:rsidRDefault="00FA7BC8" w:rsidP="00FA7BC8">
      <w:pPr>
        <w:pStyle w:val="afffffffff6"/>
      </w:pPr>
      <w:r>
        <w:t>表</w:t>
      </w:r>
      <w:r>
        <w:rPr>
          <w:rFonts w:ascii="Times New Roman"/>
          <w:b/>
        </w:rPr>
        <w:t>C</w:t>
      </w:r>
      <w:r>
        <w:rPr>
          <w:rFonts w:hint="eastAsia"/>
        </w:rPr>
        <w:t>6-</w:t>
      </w:r>
      <w:r w:rsidR="00BD4904">
        <w:rPr>
          <w:rFonts w:hint="eastAsia"/>
        </w:rPr>
        <w:t>3</w:t>
      </w:r>
      <w:r>
        <w:rPr>
          <w:rFonts w:hint="eastAsia"/>
        </w:rPr>
        <w:t xml:space="preserve">　装置故障信息</w:t>
      </w:r>
      <w:r>
        <w:t>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53"/>
        <w:gridCol w:w="2202"/>
        <w:gridCol w:w="1948"/>
        <w:gridCol w:w="4309"/>
      </w:tblGrid>
      <w:tr w:rsidR="00FA7BC8" w:rsidTr="003E721A">
        <w:trPr>
          <w:trHeight w:val="20"/>
          <w:jc w:val="center"/>
        </w:trPr>
        <w:tc>
          <w:tcPr>
            <w:tcW w:w="953" w:type="dxa"/>
            <w:vAlign w:val="center"/>
          </w:tcPr>
          <w:p w:rsidR="00FA7BC8" w:rsidRDefault="00FA7BC8" w:rsidP="00EC6C2A">
            <w:pPr>
              <w:snapToGrid w:val="0"/>
              <w:spacing w:before="80" w:after="80"/>
              <w:ind w:firstLine="0"/>
              <w:jc w:val="center"/>
              <w:rPr>
                <w:kern w:val="2"/>
                <w:sz w:val="18"/>
              </w:rPr>
            </w:pPr>
            <w:r>
              <w:rPr>
                <w:kern w:val="2"/>
                <w:sz w:val="18"/>
              </w:rPr>
              <w:t>序号</w:t>
            </w:r>
          </w:p>
        </w:tc>
        <w:tc>
          <w:tcPr>
            <w:tcW w:w="2202" w:type="dxa"/>
            <w:vAlign w:val="center"/>
          </w:tcPr>
          <w:p w:rsidR="00FA7BC8" w:rsidRDefault="00FA7BC8" w:rsidP="00EC6C2A">
            <w:pPr>
              <w:snapToGrid w:val="0"/>
              <w:spacing w:before="80" w:after="80"/>
              <w:ind w:firstLine="0"/>
              <w:jc w:val="center"/>
              <w:rPr>
                <w:kern w:val="2"/>
                <w:sz w:val="18"/>
              </w:rPr>
            </w:pPr>
            <w:r>
              <w:rPr>
                <w:kern w:val="2"/>
                <w:sz w:val="18"/>
              </w:rPr>
              <w:t>报文名称</w:t>
            </w:r>
          </w:p>
        </w:tc>
        <w:tc>
          <w:tcPr>
            <w:tcW w:w="1948" w:type="dxa"/>
            <w:vAlign w:val="center"/>
          </w:tcPr>
          <w:p w:rsidR="00FA7BC8" w:rsidRDefault="00FA7BC8" w:rsidP="00EC6C2A">
            <w:pPr>
              <w:snapToGrid w:val="0"/>
              <w:spacing w:before="80" w:after="80"/>
              <w:ind w:firstLine="0"/>
              <w:jc w:val="center"/>
              <w:rPr>
                <w:kern w:val="2"/>
                <w:sz w:val="18"/>
              </w:rPr>
            </w:pPr>
            <w:r>
              <w:rPr>
                <w:kern w:val="2"/>
                <w:sz w:val="18"/>
              </w:rPr>
              <w:t>长度（</w:t>
            </w:r>
            <w:r>
              <w:rPr>
                <w:kern w:val="2"/>
                <w:sz w:val="18"/>
              </w:rPr>
              <w:t>Byte</w:t>
            </w:r>
            <w:r>
              <w:rPr>
                <w:kern w:val="2"/>
                <w:sz w:val="18"/>
              </w:rPr>
              <w:t>）</w:t>
            </w:r>
          </w:p>
        </w:tc>
        <w:tc>
          <w:tcPr>
            <w:tcW w:w="4309" w:type="dxa"/>
            <w:vAlign w:val="center"/>
          </w:tcPr>
          <w:p w:rsidR="00FA7BC8" w:rsidRDefault="00FA7BC8" w:rsidP="00EC6C2A">
            <w:pPr>
              <w:snapToGrid w:val="0"/>
              <w:spacing w:before="80" w:after="8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rsidTr="003E721A">
        <w:trPr>
          <w:trHeight w:val="20"/>
          <w:jc w:val="center"/>
        </w:trPr>
        <w:tc>
          <w:tcPr>
            <w:tcW w:w="953" w:type="dxa"/>
            <w:vAlign w:val="center"/>
          </w:tcPr>
          <w:p w:rsidR="00FA7BC8" w:rsidRDefault="00FA7BC8" w:rsidP="00EC6C2A">
            <w:pPr>
              <w:snapToGrid w:val="0"/>
              <w:spacing w:before="80" w:after="80"/>
              <w:ind w:firstLine="0"/>
              <w:jc w:val="center"/>
              <w:rPr>
                <w:kern w:val="2"/>
                <w:sz w:val="18"/>
              </w:rPr>
            </w:pPr>
            <w:r>
              <w:rPr>
                <w:kern w:val="2"/>
                <w:sz w:val="18"/>
              </w:rPr>
              <w:t>1</w:t>
            </w:r>
          </w:p>
        </w:tc>
        <w:tc>
          <w:tcPr>
            <w:tcW w:w="2202" w:type="dxa"/>
            <w:vAlign w:val="center"/>
          </w:tcPr>
          <w:p w:rsidR="00FA7BC8" w:rsidRDefault="00FA7BC8" w:rsidP="00EC6C2A">
            <w:pPr>
              <w:snapToGrid w:val="0"/>
              <w:spacing w:before="80" w:after="80"/>
              <w:ind w:firstLine="199"/>
              <w:jc w:val="left"/>
              <w:rPr>
                <w:kern w:val="2"/>
                <w:sz w:val="18"/>
              </w:rPr>
            </w:pPr>
            <w:r>
              <w:rPr>
                <w:kern w:val="2"/>
                <w:sz w:val="18"/>
              </w:rPr>
              <w:t>Sync</w:t>
            </w:r>
          </w:p>
        </w:tc>
        <w:tc>
          <w:tcPr>
            <w:tcW w:w="1948" w:type="dxa"/>
            <w:vAlign w:val="center"/>
          </w:tcPr>
          <w:p w:rsidR="00FA7BC8" w:rsidRDefault="00FA7BC8" w:rsidP="00EC6C2A">
            <w:pPr>
              <w:snapToGrid w:val="0"/>
              <w:spacing w:before="80" w:after="80"/>
              <w:ind w:firstLine="0"/>
              <w:jc w:val="center"/>
              <w:rPr>
                <w:kern w:val="2"/>
                <w:sz w:val="18"/>
              </w:rPr>
            </w:pPr>
            <w:r>
              <w:rPr>
                <w:kern w:val="2"/>
                <w:sz w:val="18"/>
              </w:rPr>
              <w:t>2</w:t>
            </w:r>
          </w:p>
        </w:tc>
        <w:tc>
          <w:tcPr>
            <w:tcW w:w="4309" w:type="dxa"/>
            <w:vAlign w:val="center"/>
          </w:tcPr>
          <w:p w:rsidR="00FA7BC8" w:rsidRDefault="00FA7BC8" w:rsidP="00EC6C2A">
            <w:pPr>
              <w:snapToGrid w:val="0"/>
              <w:spacing w:before="80" w:after="80"/>
              <w:ind w:firstLine="199"/>
              <w:jc w:val="left"/>
              <w:rPr>
                <w:kern w:val="2"/>
                <w:sz w:val="18"/>
              </w:rPr>
            </w:pPr>
            <w:r>
              <w:rPr>
                <w:kern w:val="2"/>
                <w:sz w:val="18"/>
              </w:rPr>
              <w:t>报文头：</w:t>
            </w:r>
            <w:r>
              <w:rPr>
                <w:kern w:val="2"/>
                <w:sz w:val="18"/>
              </w:rPr>
              <w:t>5AA5</w:t>
            </w:r>
          </w:p>
        </w:tc>
      </w:tr>
      <w:tr w:rsidR="00FA7BC8" w:rsidTr="003E721A">
        <w:trPr>
          <w:trHeight w:val="20"/>
          <w:jc w:val="center"/>
        </w:trPr>
        <w:tc>
          <w:tcPr>
            <w:tcW w:w="953" w:type="dxa"/>
            <w:vAlign w:val="center"/>
          </w:tcPr>
          <w:p w:rsidR="00FA7BC8" w:rsidRDefault="00FA7BC8" w:rsidP="00EC6C2A">
            <w:pPr>
              <w:snapToGrid w:val="0"/>
              <w:spacing w:before="80" w:after="80"/>
              <w:ind w:firstLine="0"/>
              <w:jc w:val="center"/>
              <w:rPr>
                <w:kern w:val="2"/>
                <w:sz w:val="18"/>
              </w:rPr>
            </w:pPr>
            <w:r>
              <w:rPr>
                <w:kern w:val="2"/>
                <w:sz w:val="18"/>
              </w:rPr>
              <w:t>2</w:t>
            </w:r>
          </w:p>
        </w:tc>
        <w:tc>
          <w:tcPr>
            <w:tcW w:w="2202" w:type="dxa"/>
            <w:vAlign w:val="center"/>
          </w:tcPr>
          <w:p w:rsidR="00FA7BC8" w:rsidRDefault="00FA7BC8" w:rsidP="00EC6C2A">
            <w:pPr>
              <w:snapToGrid w:val="0"/>
              <w:spacing w:before="80" w:after="80"/>
              <w:ind w:firstLine="199"/>
              <w:jc w:val="left"/>
              <w:rPr>
                <w:kern w:val="2"/>
                <w:sz w:val="18"/>
              </w:rPr>
            </w:pPr>
            <w:r>
              <w:rPr>
                <w:kern w:val="2"/>
                <w:sz w:val="18"/>
              </w:rPr>
              <w:t>Packet_Length</w:t>
            </w:r>
          </w:p>
        </w:tc>
        <w:tc>
          <w:tcPr>
            <w:tcW w:w="1948" w:type="dxa"/>
            <w:vAlign w:val="center"/>
          </w:tcPr>
          <w:p w:rsidR="00FA7BC8" w:rsidRDefault="00FA7BC8" w:rsidP="00EC6C2A">
            <w:pPr>
              <w:snapToGrid w:val="0"/>
              <w:spacing w:before="80" w:after="80"/>
              <w:ind w:firstLine="0"/>
              <w:jc w:val="center"/>
              <w:rPr>
                <w:kern w:val="2"/>
                <w:sz w:val="18"/>
              </w:rPr>
            </w:pPr>
            <w:r>
              <w:rPr>
                <w:kern w:val="2"/>
                <w:sz w:val="18"/>
              </w:rPr>
              <w:t>2</w:t>
            </w:r>
          </w:p>
        </w:tc>
        <w:tc>
          <w:tcPr>
            <w:tcW w:w="4309" w:type="dxa"/>
            <w:vAlign w:val="center"/>
          </w:tcPr>
          <w:p w:rsidR="00FA7BC8" w:rsidRDefault="00FA7BC8" w:rsidP="00EC6C2A">
            <w:pPr>
              <w:snapToGrid w:val="0"/>
              <w:spacing w:before="80" w:after="80"/>
              <w:ind w:firstLine="199"/>
              <w:jc w:val="left"/>
              <w:rPr>
                <w:kern w:val="2"/>
                <w:sz w:val="18"/>
              </w:rPr>
            </w:pPr>
            <w:r>
              <w:rPr>
                <w:kern w:val="2"/>
                <w:sz w:val="18"/>
              </w:rPr>
              <w:t>报文长度</w:t>
            </w:r>
          </w:p>
        </w:tc>
      </w:tr>
      <w:tr w:rsidR="00FA7BC8" w:rsidTr="003E721A">
        <w:trPr>
          <w:trHeight w:val="20"/>
          <w:jc w:val="center"/>
        </w:trPr>
        <w:tc>
          <w:tcPr>
            <w:tcW w:w="953" w:type="dxa"/>
            <w:vAlign w:val="center"/>
          </w:tcPr>
          <w:p w:rsidR="00FA7BC8" w:rsidRDefault="00FA7BC8" w:rsidP="00EC6C2A">
            <w:pPr>
              <w:snapToGrid w:val="0"/>
              <w:spacing w:before="80" w:after="80"/>
              <w:ind w:firstLine="0"/>
              <w:jc w:val="center"/>
              <w:rPr>
                <w:kern w:val="2"/>
                <w:sz w:val="18"/>
              </w:rPr>
            </w:pPr>
            <w:r>
              <w:rPr>
                <w:kern w:val="2"/>
                <w:sz w:val="18"/>
              </w:rPr>
              <w:t>3</w:t>
            </w:r>
          </w:p>
        </w:tc>
        <w:tc>
          <w:tcPr>
            <w:tcW w:w="2202" w:type="dxa"/>
            <w:vAlign w:val="center"/>
          </w:tcPr>
          <w:p w:rsidR="00FA7BC8" w:rsidRDefault="00FA7BC8" w:rsidP="00EC6C2A">
            <w:pPr>
              <w:snapToGrid w:val="0"/>
              <w:spacing w:before="80" w:after="80"/>
              <w:ind w:firstLine="199"/>
              <w:jc w:val="left"/>
              <w:rPr>
                <w:kern w:val="2"/>
                <w:sz w:val="18"/>
              </w:rPr>
            </w:pPr>
            <w:r>
              <w:rPr>
                <w:rFonts w:hint="eastAsia"/>
                <w:kern w:val="2"/>
                <w:sz w:val="18"/>
              </w:rPr>
              <w:t>CMD_ID</w:t>
            </w:r>
          </w:p>
        </w:tc>
        <w:tc>
          <w:tcPr>
            <w:tcW w:w="1948" w:type="dxa"/>
            <w:vAlign w:val="center"/>
          </w:tcPr>
          <w:p w:rsidR="00FA7BC8" w:rsidRDefault="00FA7BC8" w:rsidP="00EC6C2A">
            <w:pPr>
              <w:snapToGrid w:val="0"/>
              <w:spacing w:before="80" w:after="80"/>
              <w:ind w:firstLine="0"/>
              <w:jc w:val="center"/>
              <w:rPr>
                <w:kern w:val="2"/>
                <w:sz w:val="18"/>
              </w:rPr>
            </w:pPr>
            <w:r>
              <w:rPr>
                <w:rFonts w:hint="eastAsia"/>
                <w:kern w:val="2"/>
                <w:sz w:val="18"/>
              </w:rPr>
              <w:t>17</w:t>
            </w:r>
          </w:p>
        </w:tc>
        <w:tc>
          <w:tcPr>
            <w:tcW w:w="4309" w:type="dxa"/>
            <w:vAlign w:val="center"/>
          </w:tcPr>
          <w:p w:rsidR="00FA7BC8" w:rsidRDefault="00FA7BC8" w:rsidP="00EC6C2A">
            <w:pPr>
              <w:snapToGrid w:val="0"/>
              <w:spacing w:before="80" w:after="80"/>
              <w:ind w:firstLine="199"/>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rsidTr="003E721A">
        <w:trPr>
          <w:trHeight w:val="20"/>
          <w:jc w:val="center"/>
        </w:trPr>
        <w:tc>
          <w:tcPr>
            <w:tcW w:w="953" w:type="dxa"/>
            <w:vAlign w:val="center"/>
          </w:tcPr>
          <w:p w:rsidR="00FA7BC8" w:rsidRDefault="00FA7BC8" w:rsidP="00EC6C2A">
            <w:pPr>
              <w:snapToGrid w:val="0"/>
              <w:spacing w:before="80" w:after="80"/>
              <w:ind w:firstLine="0"/>
              <w:jc w:val="center"/>
              <w:rPr>
                <w:kern w:val="2"/>
                <w:sz w:val="18"/>
              </w:rPr>
            </w:pPr>
            <w:r>
              <w:rPr>
                <w:kern w:val="2"/>
                <w:sz w:val="18"/>
              </w:rPr>
              <w:t>4</w:t>
            </w:r>
          </w:p>
        </w:tc>
        <w:tc>
          <w:tcPr>
            <w:tcW w:w="2202" w:type="dxa"/>
            <w:vAlign w:val="center"/>
          </w:tcPr>
          <w:p w:rsidR="00FA7BC8" w:rsidRDefault="00FA7BC8" w:rsidP="00EC6C2A">
            <w:pPr>
              <w:snapToGrid w:val="0"/>
              <w:spacing w:before="80" w:after="80"/>
              <w:ind w:firstLine="199"/>
              <w:jc w:val="left"/>
              <w:rPr>
                <w:kern w:val="2"/>
                <w:sz w:val="18"/>
              </w:rPr>
            </w:pPr>
            <w:r>
              <w:rPr>
                <w:kern w:val="2"/>
                <w:sz w:val="18"/>
              </w:rPr>
              <w:t>Frame_Type</w:t>
            </w:r>
          </w:p>
        </w:tc>
        <w:tc>
          <w:tcPr>
            <w:tcW w:w="1948" w:type="dxa"/>
            <w:vAlign w:val="center"/>
          </w:tcPr>
          <w:p w:rsidR="00FA7BC8" w:rsidRDefault="00FA7BC8" w:rsidP="00EC6C2A">
            <w:pPr>
              <w:snapToGrid w:val="0"/>
              <w:spacing w:before="80" w:after="80"/>
              <w:ind w:firstLine="0"/>
              <w:jc w:val="center"/>
              <w:rPr>
                <w:kern w:val="2"/>
                <w:sz w:val="18"/>
              </w:rPr>
            </w:pPr>
            <w:r>
              <w:rPr>
                <w:kern w:val="2"/>
                <w:sz w:val="18"/>
              </w:rPr>
              <w:t>1</w:t>
            </w:r>
          </w:p>
        </w:tc>
        <w:tc>
          <w:tcPr>
            <w:tcW w:w="4309" w:type="dxa"/>
            <w:vAlign w:val="center"/>
          </w:tcPr>
          <w:p w:rsidR="00FA7BC8" w:rsidRDefault="00FA7BC8" w:rsidP="00EC6C2A">
            <w:pPr>
              <w:snapToGrid w:val="0"/>
              <w:spacing w:before="80" w:after="80"/>
              <w:ind w:firstLine="199"/>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rsidTr="003E721A">
        <w:trPr>
          <w:trHeight w:val="20"/>
          <w:jc w:val="center"/>
        </w:trPr>
        <w:tc>
          <w:tcPr>
            <w:tcW w:w="953" w:type="dxa"/>
            <w:vAlign w:val="center"/>
          </w:tcPr>
          <w:p w:rsidR="00FA7BC8" w:rsidRDefault="00FA7BC8" w:rsidP="00EC6C2A">
            <w:pPr>
              <w:snapToGrid w:val="0"/>
              <w:spacing w:before="80" w:after="80"/>
              <w:ind w:firstLine="0"/>
              <w:jc w:val="center"/>
              <w:rPr>
                <w:kern w:val="2"/>
                <w:sz w:val="18"/>
              </w:rPr>
            </w:pPr>
            <w:r>
              <w:rPr>
                <w:kern w:val="2"/>
                <w:sz w:val="18"/>
              </w:rPr>
              <w:t>5</w:t>
            </w:r>
          </w:p>
        </w:tc>
        <w:tc>
          <w:tcPr>
            <w:tcW w:w="2202" w:type="dxa"/>
            <w:vAlign w:val="center"/>
          </w:tcPr>
          <w:p w:rsidR="00FA7BC8" w:rsidRDefault="00FA7BC8" w:rsidP="00EC6C2A">
            <w:pPr>
              <w:snapToGrid w:val="0"/>
              <w:spacing w:before="80" w:after="80"/>
              <w:ind w:firstLine="199"/>
              <w:jc w:val="left"/>
              <w:rPr>
                <w:kern w:val="2"/>
                <w:sz w:val="18"/>
              </w:rPr>
            </w:pPr>
            <w:r>
              <w:rPr>
                <w:kern w:val="2"/>
                <w:sz w:val="18"/>
              </w:rPr>
              <w:t>Packet_Type</w:t>
            </w:r>
          </w:p>
        </w:tc>
        <w:tc>
          <w:tcPr>
            <w:tcW w:w="1948" w:type="dxa"/>
            <w:vAlign w:val="center"/>
          </w:tcPr>
          <w:p w:rsidR="00FA7BC8" w:rsidRDefault="00FA7BC8" w:rsidP="00EC6C2A">
            <w:pPr>
              <w:snapToGrid w:val="0"/>
              <w:spacing w:before="80" w:after="80"/>
              <w:ind w:firstLine="0"/>
              <w:jc w:val="center"/>
              <w:rPr>
                <w:kern w:val="2"/>
                <w:sz w:val="18"/>
              </w:rPr>
            </w:pPr>
            <w:r>
              <w:rPr>
                <w:kern w:val="2"/>
                <w:sz w:val="18"/>
              </w:rPr>
              <w:t>1</w:t>
            </w:r>
          </w:p>
        </w:tc>
        <w:tc>
          <w:tcPr>
            <w:tcW w:w="4309" w:type="dxa"/>
            <w:vAlign w:val="center"/>
          </w:tcPr>
          <w:p w:rsidR="00FA7BC8" w:rsidRDefault="00FA7BC8" w:rsidP="00EC6C2A">
            <w:pPr>
              <w:snapToGrid w:val="0"/>
              <w:spacing w:before="80" w:after="80"/>
              <w:ind w:firstLine="199"/>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AD3335" w:rsidTr="003E721A">
        <w:trPr>
          <w:trHeight w:val="20"/>
          <w:jc w:val="center"/>
        </w:trPr>
        <w:tc>
          <w:tcPr>
            <w:tcW w:w="953" w:type="dxa"/>
            <w:vAlign w:val="center"/>
          </w:tcPr>
          <w:p w:rsidR="00AD3335" w:rsidRDefault="00AD3335" w:rsidP="00492D4C">
            <w:pPr>
              <w:snapToGrid w:val="0"/>
              <w:spacing w:before="40" w:after="40"/>
              <w:ind w:firstLine="0"/>
              <w:jc w:val="center"/>
              <w:rPr>
                <w:kern w:val="2"/>
                <w:sz w:val="18"/>
              </w:rPr>
            </w:pPr>
            <w:r>
              <w:rPr>
                <w:rFonts w:hint="eastAsia"/>
                <w:kern w:val="2"/>
                <w:sz w:val="18"/>
              </w:rPr>
              <w:t>6</w:t>
            </w:r>
          </w:p>
        </w:tc>
        <w:tc>
          <w:tcPr>
            <w:tcW w:w="2202" w:type="dxa"/>
            <w:vAlign w:val="center"/>
          </w:tcPr>
          <w:p w:rsidR="00AD3335" w:rsidRPr="003D4320" w:rsidRDefault="00AD3335" w:rsidP="00492D4C">
            <w:pPr>
              <w:snapToGrid w:val="0"/>
              <w:spacing w:before="60" w:after="60"/>
              <w:ind w:firstLine="199"/>
              <w:jc w:val="left"/>
              <w:rPr>
                <w:kern w:val="2"/>
                <w:sz w:val="18"/>
              </w:rPr>
            </w:pPr>
            <w:r w:rsidRPr="003D4320">
              <w:rPr>
                <w:rFonts w:hint="eastAsia"/>
                <w:kern w:val="2"/>
                <w:sz w:val="18"/>
              </w:rPr>
              <w:t>Frame_No</w:t>
            </w:r>
          </w:p>
        </w:tc>
        <w:tc>
          <w:tcPr>
            <w:tcW w:w="1948" w:type="dxa"/>
            <w:vAlign w:val="center"/>
          </w:tcPr>
          <w:p w:rsidR="00AD3335" w:rsidRPr="003D4320" w:rsidRDefault="00AD3335" w:rsidP="00492D4C">
            <w:pPr>
              <w:snapToGrid w:val="0"/>
              <w:spacing w:before="60" w:after="60"/>
              <w:ind w:firstLine="0"/>
              <w:jc w:val="center"/>
              <w:rPr>
                <w:kern w:val="2"/>
                <w:sz w:val="18"/>
              </w:rPr>
            </w:pPr>
            <w:r w:rsidRPr="003D4320">
              <w:rPr>
                <w:rFonts w:hint="eastAsia"/>
                <w:kern w:val="2"/>
                <w:sz w:val="18"/>
              </w:rPr>
              <w:t>1</w:t>
            </w:r>
          </w:p>
        </w:tc>
        <w:tc>
          <w:tcPr>
            <w:tcW w:w="4309" w:type="dxa"/>
            <w:vAlign w:val="center"/>
          </w:tcPr>
          <w:p w:rsidR="00AD3335" w:rsidRPr="003D4320" w:rsidDel="00507663" w:rsidRDefault="00AD3335"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AD3335" w:rsidTr="003E721A">
        <w:trPr>
          <w:trHeight w:val="20"/>
          <w:jc w:val="center"/>
        </w:trPr>
        <w:tc>
          <w:tcPr>
            <w:tcW w:w="953" w:type="dxa"/>
            <w:vAlign w:val="center"/>
          </w:tcPr>
          <w:p w:rsidR="00AD3335" w:rsidRDefault="00AD3335" w:rsidP="00EC6C2A">
            <w:pPr>
              <w:tabs>
                <w:tab w:val="left" w:pos="1260"/>
              </w:tabs>
              <w:snapToGrid w:val="0"/>
              <w:spacing w:before="80" w:after="80"/>
              <w:ind w:firstLine="0"/>
              <w:jc w:val="center"/>
              <w:rPr>
                <w:kern w:val="2"/>
                <w:sz w:val="18"/>
              </w:rPr>
            </w:pPr>
            <w:r>
              <w:rPr>
                <w:rFonts w:hint="eastAsia"/>
                <w:kern w:val="2"/>
                <w:sz w:val="18"/>
              </w:rPr>
              <w:t>7</w:t>
            </w:r>
          </w:p>
        </w:tc>
        <w:tc>
          <w:tcPr>
            <w:tcW w:w="2202" w:type="dxa"/>
            <w:vAlign w:val="center"/>
          </w:tcPr>
          <w:p w:rsidR="00AD3335" w:rsidRDefault="00AD3335" w:rsidP="00EC6C2A">
            <w:pPr>
              <w:tabs>
                <w:tab w:val="left" w:pos="1260"/>
              </w:tabs>
              <w:snapToGrid w:val="0"/>
              <w:spacing w:before="80" w:after="80"/>
              <w:ind w:firstLine="199"/>
              <w:jc w:val="left"/>
              <w:rPr>
                <w:kern w:val="2"/>
                <w:sz w:val="18"/>
              </w:rPr>
            </w:pPr>
            <w:r>
              <w:rPr>
                <w:kern w:val="2"/>
                <w:sz w:val="18"/>
              </w:rPr>
              <w:t>Time_Stamp</w:t>
            </w:r>
          </w:p>
        </w:tc>
        <w:tc>
          <w:tcPr>
            <w:tcW w:w="1948" w:type="dxa"/>
            <w:vAlign w:val="center"/>
          </w:tcPr>
          <w:p w:rsidR="00AD3335" w:rsidRDefault="00AD3335" w:rsidP="00EC6C2A">
            <w:pPr>
              <w:snapToGrid w:val="0"/>
              <w:spacing w:before="80" w:after="80"/>
              <w:ind w:firstLine="0"/>
              <w:jc w:val="center"/>
              <w:rPr>
                <w:kern w:val="2"/>
                <w:sz w:val="18"/>
              </w:rPr>
            </w:pPr>
            <w:r>
              <w:rPr>
                <w:kern w:val="2"/>
                <w:sz w:val="18"/>
              </w:rPr>
              <w:t>4</w:t>
            </w:r>
          </w:p>
        </w:tc>
        <w:tc>
          <w:tcPr>
            <w:tcW w:w="4309" w:type="dxa"/>
            <w:vAlign w:val="center"/>
          </w:tcPr>
          <w:p w:rsidR="00AD3335" w:rsidRDefault="00AD3335" w:rsidP="00EC6C2A">
            <w:pPr>
              <w:snapToGrid w:val="0"/>
              <w:spacing w:before="80" w:after="80"/>
              <w:ind w:firstLine="199"/>
              <w:jc w:val="left"/>
              <w:rPr>
                <w:kern w:val="2"/>
                <w:sz w:val="18"/>
              </w:rPr>
            </w:pPr>
            <w:r>
              <w:rPr>
                <w:kern w:val="2"/>
                <w:sz w:val="18"/>
              </w:rPr>
              <w:t>采集时间</w:t>
            </w:r>
          </w:p>
        </w:tc>
      </w:tr>
      <w:tr w:rsidR="00AD3335" w:rsidTr="003E721A">
        <w:trPr>
          <w:trHeight w:val="20"/>
          <w:jc w:val="center"/>
        </w:trPr>
        <w:tc>
          <w:tcPr>
            <w:tcW w:w="953" w:type="dxa"/>
            <w:vAlign w:val="center"/>
          </w:tcPr>
          <w:p w:rsidR="00AD3335" w:rsidRDefault="00AD3335" w:rsidP="00EC6C2A">
            <w:pPr>
              <w:tabs>
                <w:tab w:val="left" w:pos="1260"/>
              </w:tabs>
              <w:snapToGrid w:val="0"/>
              <w:spacing w:before="80" w:after="80"/>
              <w:ind w:firstLine="0"/>
              <w:jc w:val="center"/>
              <w:rPr>
                <w:kern w:val="2"/>
                <w:sz w:val="18"/>
              </w:rPr>
            </w:pPr>
            <w:r>
              <w:rPr>
                <w:rFonts w:hint="eastAsia"/>
                <w:kern w:val="2"/>
                <w:sz w:val="18"/>
              </w:rPr>
              <w:t>8</w:t>
            </w:r>
          </w:p>
        </w:tc>
        <w:tc>
          <w:tcPr>
            <w:tcW w:w="2202" w:type="dxa"/>
            <w:vAlign w:val="center"/>
          </w:tcPr>
          <w:p w:rsidR="00AD3335" w:rsidRDefault="00AD3335" w:rsidP="00EC6C2A">
            <w:pPr>
              <w:tabs>
                <w:tab w:val="left" w:pos="1260"/>
              </w:tabs>
              <w:snapToGrid w:val="0"/>
              <w:spacing w:before="80" w:after="80"/>
              <w:ind w:firstLine="199"/>
              <w:jc w:val="left"/>
              <w:rPr>
                <w:kern w:val="2"/>
                <w:sz w:val="18"/>
              </w:rPr>
            </w:pPr>
            <w:r>
              <w:rPr>
                <w:rFonts w:hint="eastAsia"/>
                <w:kern w:val="2"/>
                <w:sz w:val="18"/>
              </w:rPr>
              <w:t>Fault_Desc</w:t>
            </w:r>
          </w:p>
        </w:tc>
        <w:tc>
          <w:tcPr>
            <w:tcW w:w="1948" w:type="dxa"/>
            <w:vAlign w:val="center"/>
          </w:tcPr>
          <w:p w:rsidR="00AD3335" w:rsidRDefault="00AD3335" w:rsidP="000701D3">
            <w:pPr>
              <w:snapToGrid w:val="0"/>
              <w:spacing w:before="80" w:after="80"/>
              <w:ind w:firstLine="199"/>
              <w:jc w:val="left"/>
              <w:rPr>
                <w:kern w:val="2"/>
                <w:sz w:val="18"/>
              </w:rPr>
            </w:pPr>
            <w:r>
              <w:rPr>
                <w:rFonts w:hint="eastAsia"/>
                <w:kern w:val="2"/>
                <w:sz w:val="18"/>
              </w:rPr>
              <w:t>N</w:t>
            </w:r>
            <w:r>
              <w:rPr>
                <w:rFonts w:hint="eastAsia"/>
                <w:kern w:val="2"/>
                <w:sz w:val="18"/>
              </w:rPr>
              <w:t>（</w:t>
            </w:r>
            <w:r>
              <w:rPr>
                <w:rFonts w:hint="eastAsia"/>
                <w:kern w:val="2"/>
                <w:sz w:val="18"/>
              </w:rPr>
              <w:t>N&lt;512Byte</w:t>
            </w:r>
            <w:r>
              <w:rPr>
                <w:rFonts w:hint="eastAsia"/>
                <w:kern w:val="2"/>
                <w:sz w:val="18"/>
              </w:rPr>
              <w:t>）</w:t>
            </w:r>
          </w:p>
        </w:tc>
        <w:tc>
          <w:tcPr>
            <w:tcW w:w="4309" w:type="dxa"/>
            <w:vAlign w:val="center"/>
          </w:tcPr>
          <w:p w:rsidR="00AD3335" w:rsidRPr="000701D3" w:rsidRDefault="00AD3335">
            <w:pPr>
              <w:snapToGrid w:val="0"/>
              <w:spacing w:before="80" w:after="80"/>
              <w:ind w:firstLine="199"/>
              <w:jc w:val="left"/>
              <w:rPr>
                <w:kern w:val="2"/>
                <w:sz w:val="18"/>
              </w:rPr>
            </w:pPr>
            <w:commentRangeStart w:id="55"/>
            <w:r w:rsidRPr="000701D3">
              <w:rPr>
                <w:rFonts w:hint="eastAsia"/>
                <w:kern w:val="2"/>
                <w:sz w:val="18"/>
              </w:rPr>
              <w:t>返回装置故障描述信息（</w:t>
            </w:r>
            <w:r w:rsidRPr="000701D3">
              <w:rPr>
                <w:kern w:val="2"/>
                <w:sz w:val="18"/>
              </w:rPr>
              <w:t>UTF-8</w:t>
            </w:r>
            <w:r w:rsidRPr="000701D3">
              <w:rPr>
                <w:rFonts w:hint="eastAsia"/>
                <w:kern w:val="2"/>
                <w:sz w:val="18"/>
              </w:rPr>
              <w:t>编码）</w:t>
            </w:r>
            <w:commentRangeEnd w:id="55"/>
            <w:r>
              <w:rPr>
                <w:rStyle w:val="aff7"/>
                <w:rFonts w:asciiTheme="minorHAnsi" w:hAnsiTheme="minorHAnsi" w:cstheme="minorBidi"/>
                <w:kern w:val="2"/>
                <w:szCs w:val="22"/>
              </w:rPr>
              <w:commentReference w:id="55"/>
            </w:r>
          </w:p>
        </w:tc>
      </w:tr>
      <w:tr w:rsidR="00AD3335" w:rsidTr="003E721A">
        <w:trPr>
          <w:trHeight w:val="20"/>
          <w:jc w:val="center"/>
        </w:trPr>
        <w:tc>
          <w:tcPr>
            <w:tcW w:w="953" w:type="dxa"/>
            <w:vAlign w:val="center"/>
          </w:tcPr>
          <w:p w:rsidR="00AD3335" w:rsidRDefault="00AD3335" w:rsidP="00EC6C2A">
            <w:pPr>
              <w:tabs>
                <w:tab w:val="left" w:pos="1260"/>
              </w:tabs>
              <w:snapToGrid w:val="0"/>
              <w:spacing w:before="80" w:after="80"/>
              <w:ind w:firstLine="0"/>
              <w:jc w:val="center"/>
              <w:rPr>
                <w:kern w:val="2"/>
                <w:sz w:val="18"/>
              </w:rPr>
            </w:pPr>
            <w:r>
              <w:rPr>
                <w:rFonts w:hint="eastAsia"/>
                <w:kern w:val="2"/>
                <w:sz w:val="18"/>
              </w:rPr>
              <w:t>9</w:t>
            </w:r>
          </w:p>
        </w:tc>
        <w:tc>
          <w:tcPr>
            <w:tcW w:w="2202" w:type="dxa"/>
            <w:vAlign w:val="center"/>
          </w:tcPr>
          <w:p w:rsidR="00AD3335" w:rsidRDefault="00AD3335" w:rsidP="00EC6C2A">
            <w:pPr>
              <w:snapToGrid w:val="0"/>
              <w:spacing w:before="80" w:after="80"/>
              <w:ind w:firstLine="199"/>
              <w:jc w:val="left"/>
              <w:rPr>
                <w:kern w:val="2"/>
                <w:sz w:val="18"/>
              </w:rPr>
            </w:pPr>
            <w:r>
              <w:rPr>
                <w:kern w:val="2"/>
                <w:sz w:val="18"/>
              </w:rPr>
              <w:t>CRC16</w:t>
            </w:r>
          </w:p>
        </w:tc>
        <w:tc>
          <w:tcPr>
            <w:tcW w:w="1948" w:type="dxa"/>
            <w:vAlign w:val="center"/>
          </w:tcPr>
          <w:p w:rsidR="00AD3335" w:rsidRDefault="00AD3335" w:rsidP="00EC6C2A">
            <w:pPr>
              <w:snapToGrid w:val="0"/>
              <w:spacing w:before="80" w:after="80"/>
              <w:ind w:firstLine="0"/>
              <w:jc w:val="center"/>
              <w:rPr>
                <w:kern w:val="2"/>
                <w:sz w:val="18"/>
              </w:rPr>
            </w:pPr>
            <w:r>
              <w:rPr>
                <w:kern w:val="2"/>
                <w:sz w:val="18"/>
              </w:rPr>
              <w:t>2</w:t>
            </w:r>
          </w:p>
        </w:tc>
        <w:tc>
          <w:tcPr>
            <w:tcW w:w="4309" w:type="dxa"/>
            <w:vAlign w:val="center"/>
          </w:tcPr>
          <w:p w:rsidR="00AD3335" w:rsidRDefault="00AD3335" w:rsidP="00EC6C2A">
            <w:pPr>
              <w:snapToGrid w:val="0"/>
              <w:spacing w:before="80" w:after="80"/>
              <w:ind w:firstLine="199"/>
              <w:jc w:val="left"/>
              <w:rPr>
                <w:kern w:val="2"/>
                <w:sz w:val="18"/>
              </w:rPr>
            </w:pPr>
            <w:r>
              <w:rPr>
                <w:kern w:val="2"/>
                <w:sz w:val="18"/>
              </w:rPr>
              <w:t>校验位</w:t>
            </w:r>
          </w:p>
        </w:tc>
      </w:tr>
      <w:tr w:rsidR="00AD3335" w:rsidTr="003E721A">
        <w:trPr>
          <w:trHeight w:val="20"/>
          <w:jc w:val="center"/>
        </w:trPr>
        <w:tc>
          <w:tcPr>
            <w:tcW w:w="953" w:type="dxa"/>
            <w:vAlign w:val="center"/>
          </w:tcPr>
          <w:p w:rsidR="00AD3335" w:rsidRDefault="00AD3335" w:rsidP="00EC6C2A">
            <w:pPr>
              <w:tabs>
                <w:tab w:val="left" w:pos="1260"/>
              </w:tabs>
              <w:snapToGrid w:val="0"/>
              <w:spacing w:before="80" w:after="80"/>
              <w:ind w:firstLine="0"/>
              <w:jc w:val="center"/>
              <w:rPr>
                <w:kern w:val="2"/>
                <w:sz w:val="18"/>
              </w:rPr>
            </w:pPr>
            <w:r>
              <w:rPr>
                <w:rFonts w:hint="eastAsia"/>
                <w:kern w:val="2"/>
                <w:sz w:val="18"/>
              </w:rPr>
              <w:t>10</w:t>
            </w:r>
          </w:p>
        </w:tc>
        <w:tc>
          <w:tcPr>
            <w:tcW w:w="2202" w:type="dxa"/>
            <w:vAlign w:val="center"/>
          </w:tcPr>
          <w:p w:rsidR="00AD3335" w:rsidRDefault="00AD3335" w:rsidP="00EC6C2A">
            <w:pPr>
              <w:snapToGrid w:val="0"/>
              <w:spacing w:before="80" w:after="80"/>
              <w:ind w:firstLine="199"/>
              <w:jc w:val="left"/>
              <w:rPr>
                <w:kern w:val="2"/>
                <w:sz w:val="18"/>
              </w:rPr>
            </w:pPr>
            <w:r w:rsidRPr="001A0DE1">
              <w:rPr>
                <w:rFonts w:hint="eastAsia"/>
                <w:kern w:val="2"/>
                <w:sz w:val="18"/>
              </w:rPr>
              <w:t>End</w:t>
            </w:r>
          </w:p>
        </w:tc>
        <w:tc>
          <w:tcPr>
            <w:tcW w:w="1948" w:type="dxa"/>
            <w:vAlign w:val="center"/>
          </w:tcPr>
          <w:p w:rsidR="00AD3335" w:rsidRDefault="00AD3335" w:rsidP="00EC6C2A">
            <w:pPr>
              <w:snapToGrid w:val="0"/>
              <w:spacing w:before="80" w:after="80"/>
              <w:ind w:firstLine="0"/>
              <w:jc w:val="center"/>
              <w:rPr>
                <w:kern w:val="2"/>
                <w:sz w:val="18"/>
              </w:rPr>
            </w:pPr>
            <w:r w:rsidRPr="001A0DE1">
              <w:rPr>
                <w:rFonts w:hint="eastAsia"/>
                <w:kern w:val="2"/>
                <w:sz w:val="18"/>
              </w:rPr>
              <w:t>1</w:t>
            </w:r>
          </w:p>
        </w:tc>
        <w:tc>
          <w:tcPr>
            <w:tcW w:w="4309" w:type="dxa"/>
            <w:vAlign w:val="center"/>
          </w:tcPr>
          <w:p w:rsidR="00AD3335" w:rsidRDefault="00AD3335" w:rsidP="00EC6C2A">
            <w:pPr>
              <w:snapToGrid w:val="0"/>
              <w:spacing w:before="80" w:after="80"/>
              <w:ind w:firstLine="199"/>
              <w:jc w:val="left"/>
              <w:rPr>
                <w:kern w:val="2"/>
                <w:sz w:val="18"/>
              </w:rPr>
            </w:pPr>
            <w:r w:rsidRPr="001A0DE1">
              <w:rPr>
                <w:rFonts w:hint="eastAsia"/>
                <w:kern w:val="2"/>
                <w:sz w:val="18"/>
              </w:rPr>
              <w:t>报文尾：</w:t>
            </w:r>
            <w:r w:rsidRPr="001A0DE1">
              <w:rPr>
                <w:rFonts w:hint="eastAsia"/>
                <w:kern w:val="2"/>
                <w:sz w:val="18"/>
              </w:rPr>
              <w:t>0x96</w:t>
            </w:r>
          </w:p>
        </w:tc>
      </w:tr>
    </w:tbl>
    <w:p w:rsidR="00FA7BC8" w:rsidRDefault="00FA7BC8" w:rsidP="00FA7BC8">
      <w:pPr>
        <w:tabs>
          <w:tab w:val="left" w:pos="4905"/>
        </w:tabs>
        <w:ind w:firstLine="435"/>
        <w:rPr>
          <w:kern w:val="2"/>
        </w:rPr>
      </w:pPr>
      <w:r>
        <w:rPr>
          <w:rFonts w:hint="eastAsia"/>
          <w:kern w:val="2"/>
        </w:rPr>
        <w:t>说明：</w:t>
      </w:r>
    </w:p>
    <w:p w:rsidR="00FA7BC8" w:rsidRDefault="00FA7BC8" w:rsidP="00FA7BC8">
      <w:pPr>
        <w:tabs>
          <w:tab w:val="left" w:pos="4905"/>
        </w:tabs>
        <w:ind w:firstLineChars="202" w:firstLine="424"/>
        <w:rPr>
          <w:kern w:val="2"/>
        </w:rPr>
      </w:pPr>
      <w:r>
        <w:rPr>
          <w:rFonts w:hint="eastAsia"/>
          <w:kern w:val="2"/>
        </w:rPr>
        <w:t>第</w:t>
      </w:r>
      <w:r>
        <w:rPr>
          <w:rFonts w:hint="eastAsia"/>
          <w:kern w:val="2"/>
        </w:rPr>
        <w:t>7</w:t>
      </w:r>
      <w:r>
        <w:rPr>
          <w:rFonts w:hint="eastAsia"/>
          <w:kern w:val="2"/>
        </w:rPr>
        <w:t>字</w:t>
      </w:r>
      <w:r w:rsidR="001D323E">
        <w:rPr>
          <w:rFonts w:hint="eastAsia"/>
          <w:kern w:val="2"/>
        </w:rPr>
        <w:t>段</w:t>
      </w:r>
      <w:r>
        <w:rPr>
          <w:rFonts w:hint="eastAsia"/>
          <w:kern w:val="2"/>
        </w:rPr>
        <w:t>装置故障描述信息由厂家自定义并以字符串</w:t>
      </w:r>
      <w:r w:rsidR="00AD21C2">
        <w:rPr>
          <w:rFonts w:hint="eastAsia"/>
          <w:kern w:val="2"/>
        </w:rPr>
        <w:t>（</w:t>
      </w:r>
      <w:r w:rsidR="00AD21C2">
        <w:rPr>
          <w:rFonts w:hint="eastAsia"/>
          <w:kern w:val="2"/>
        </w:rPr>
        <w:t>UTF-8</w:t>
      </w:r>
      <w:r w:rsidR="00AD21C2">
        <w:rPr>
          <w:rFonts w:hint="eastAsia"/>
          <w:kern w:val="2"/>
        </w:rPr>
        <w:t>编码）</w:t>
      </w:r>
      <w:r>
        <w:rPr>
          <w:rFonts w:hint="eastAsia"/>
          <w:kern w:val="2"/>
        </w:rPr>
        <w:t>方式描述。</w:t>
      </w:r>
    </w:p>
    <w:p w:rsidR="00FA7BC8" w:rsidRDefault="00FA7BC8" w:rsidP="00FA7BC8">
      <w:pPr>
        <w:rPr>
          <w:kern w:val="2"/>
        </w:rPr>
      </w:pPr>
      <w:r>
        <w:rPr>
          <w:kern w:val="2"/>
        </w:rPr>
        <w:t>响应方式的数据报文格式见下表：</w:t>
      </w:r>
    </w:p>
    <w:p w:rsidR="00FA7BC8" w:rsidRDefault="00FA7BC8" w:rsidP="00FA7BC8">
      <w:pPr>
        <w:pStyle w:val="afffffffff6"/>
        <w:rPr>
          <w:sz w:val="24"/>
        </w:rPr>
      </w:pPr>
      <w:r>
        <w:t>表</w:t>
      </w:r>
      <w:r>
        <w:rPr>
          <w:rFonts w:ascii="Times New Roman"/>
          <w:b/>
        </w:rPr>
        <w:t>C</w:t>
      </w:r>
      <w:r>
        <w:rPr>
          <w:rFonts w:hint="eastAsia"/>
        </w:rPr>
        <w:t>6-</w:t>
      </w:r>
      <w:r w:rsidR="00BD4904">
        <w:rPr>
          <w:rFonts w:hint="eastAsia"/>
        </w:rPr>
        <w:t>4</w:t>
      </w:r>
      <w:r>
        <w:rPr>
          <w:rFonts w:hint="eastAsia"/>
        </w:rPr>
        <w:t xml:space="preserve">　</w:t>
      </w:r>
      <w:r>
        <w:t>响应方式数据报文格式</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52"/>
        <w:gridCol w:w="2485"/>
        <w:gridCol w:w="1666"/>
        <w:gridCol w:w="4309"/>
      </w:tblGrid>
      <w:tr w:rsidR="00FA7BC8" w:rsidTr="00161FAA">
        <w:trPr>
          <w:jc w:val="center"/>
        </w:trPr>
        <w:tc>
          <w:tcPr>
            <w:tcW w:w="952" w:type="dxa"/>
            <w:vAlign w:val="center"/>
          </w:tcPr>
          <w:p w:rsidR="00FA7BC8" w:rsidRDefault="00FA7BC8" w:rsidP="00EC6C2A">
            <w:pPr>
              <w:snapToGrid w:val="0"/>
              <w:spacing w:before="60" w:after="60"/>
              <w:ind w:firstLine="0"/>
              <w:jc w:val="center"/>
              <w:rPr>
                <w:kern w:val="2"/>
                <w:sz w:val="18"/>
              </w:rPr>
            </w:pPr>
            <w:r>
              <w:rPr>
                <w:kern w:val="2"/>
                <w:sz w:val="18"/>
              </w:rPr>
              <w:t>序号</w:t>
            </w:r>
          </w:p>
        </w:tc>
        <w:tc>
          <w:tcPr>
            <w:tcW w:w="2485" w:type="dxa"/>
            <w:vAlign w:val="center"/>
          </w:tcPr>
          <w:p w:rsidR="00FA7BC8" w:rsidRDefault="00FA7BC8" w:rsidP="00EC6C2A">
            <w:pPr>
              <w:snapToGrid w:val="0"/>
              <w:spacing w:before="60" w:after="60"/>
              <w:ind w:firstLine="0"/>
              <w:jc w:val="center"/>
              <w:rPr>
                <w:kern w:val="2"/>
                <w:sz w:val="18"/>
              </w:rPr>
            </w:pPr>
            <w:r>
              <w:rPr>
                <w:kern w:val="2"/>
                <w:sz w:val="18"/>
              </w:rPr>
              <w:t>报文名称</w:t>
            </w:r>
          </w:p>
        </w:tc>
        <w:tc>
          <w:tcPr>
            <w:tcW w:w="1666" w:type="dxa"/>
            <w:vAlign w:val="center"/>
          </w:tcPr>
          <w:p w:rsidR="00FA7BC8" w:rsidRDefault="00FA7BC8" w:rsidP="00EC6C2A">
            <w:pPr>
              <w:snapToGrid w:val="0"/>
              <w:spacing w:before="60" w:after="60"/>
              <w:ind w:firstLine="0"/>
              <w:jc w:val="center"/>
              <w:rPr>
                <w:kern w:val="2"/>
                <w:sz w:val="18"/>
              </w:rPr>
            </w:pPr>
            <w:r>
              <w:rPr>
                <w:kern w:val="2"/>
                <w:sz w:val="18"/>
              </w:rPr>
              <w:t>长度（</w:t>
            </w:r>
            <w:r>
              <w:rPr>
                <w:kern w:val="2"/>
                <w:sz w:val="18"/>
              </w:rPr>
              <w:t>Byte</w:t>
            </w:r>
            <w:r>
              <w:rPr>
                <w:kern w:val="2"/>
                <w:sz w:val="18"/>
              </w:rPr>
              <w:t>）</w:t>
            </w:r>
          </w:p>
        </w:tc>
        <w:tc>
          <w:tcPr>
            <w:tcW w:w="4309" w:type="dxa"/>
            <w:vAlign w:val="center"/>
          </w:tcPr>
          <w:p w:rsidR="00FA7BC8" w:rsidRDefault="00FA7BC8" w:rsidP="00EC6C2A">
            <w:pPr>
              <w:snapToGrid w:val="0"/>
              <w:spacing w:before="60" w:after="6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rsidTr="00161FAA">
        <w:trPr>
          <w:jc w:val="center"/>
        </w:trPr>
        <w:tc>
          <w:tcPr>
            <w:tcW w:w="952"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2485" w:type="dxa"/>
            <w:vAlign w:val="center"/>
          </w:tcPr>
          <w:p w:rsidR="00FA7BC8" w:rsidRDefault="00FA7BC8" w:rsidP="00EC6C2A">
            <w:pPr>
              <w:snapToGrid w:val="0"/>
              <w:spacing w:before="50" w:after="50"/>
              <w:ind w:firstLine="199"/>
              <w:jc w:val="left"/>
              <w:rPr>
                <w:kern w:val="2"/>
                <w:sz w:val="18"/>
              </w:rPr>
            </w:pPr>
            <w:r>
              <w:rPr>
                <w:kern w:val="2"/>
                <w:sz w:val="18"/>
              </w:rPr>
              <w:t>Sync</w:t>
            </w:r>
          </w:p>
        </w:tc>
        <w:tc>
          <w:tcPr>
            <w:tcW w:w="1666"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4309" w:type="dxa"/>
            <w:vAlign w:val="center"/>
          </w:tcPr>
          <w:p w:rsidR="00FA7BC8" w:rsidRDefault="00FA7BC8" w:rsidP="00EC6C2A">
            <w:pPr>
              <w:snapToGrid w:val="0"/>
              <w:spacing w:before="50" w:after="50"/>
              <w:ind w:firstLine="199"/>
              <w:jc w:val="left"/>
              <w:rPr>
                <w:kern w:val="2"/>
                <w:sz w:val="18"/>
              </w:rPr>
            </w:pPr>
            <w:r>
              <w:rPr>
                <w:kern w:val="2"/>
                <w:sz w:val="18"/>
              </w:rPr>
              <w:t>报文头：</w:t>
            </w:r>
            <w:r>
              <w:rPr>
                <w:kern w:val="2"/>
                <w:sz w:val="18"/>
              </w:rPr>
              <w:t>5AA5</w:t>
            </w:r>
          </w:p>
        </w:tc>
      </w:tr>
      <w:tr w:rsidR="00FA7BC8" w:rsidTr="00161FAA">
        <w:trPr>
          <w:jc w:val="center"/>
        </w:trPr>
        <w:tc>
          <w:tcPr>
            <w:tcW w:w="952"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2485" w:type="dxa"/>
            <w:vAlign w:val="center"/>
          </w:tcPr>
          <w:p w:rsidR="00FA7BC8" w:rsidRDefault="00FA7BC8" w:rsidP="00EC6C2A">
            <w:pPr>
              <w:snapToGrid w:val="0"/>
              <w:spacing w:before="50" w:after="50"/>
              <w:ind w:firstLine="199"/>
              <w:jc w:val="left"/>
              <w:rPr>
                <w:kern w:val="2"/>
                <w:sz w:val="18"/>
              </w:rPr>
            </w:pPr>
            <w:r>
              <w:rPr>
                <w:kern w:val="2"/>
                <w:sz w:val="18"/>
              </w:rPr>
              <w:t>Packet_Length</w:t>
            </w:r>
          </w:p>
        </w:tc>
        <w:tc>
          <w:tcPr>
            <w:tcW w:w="1666" w:type="dxa"/>
            <w:vAlign w:val="center"/>
          </w:tcPr>
          <w:p w:rsidR="00FA7BC8" w:rsidRDefault="00FA7BC8" w:rsidP="00EC6C2A">
            <w:pPr>
              <w:snapToGrid w:val="0"/>
              <w:spacing w:before="60" w:after="60"/>
              <w:ind w:firstLine="0"/>
              <w:jc w:val="center"/>
              <w:rPr>
                <w:kern w:val="2"/>
                <w:sz w:val="18"/>
              </w:rPr>
            </w:pPr>
            <w:r>
              <w:rPr>
                <w:kern w:val="2"/>
                <w:sz w:val="18"/>
              </w:rPr>
              <w:t>2</w:t>
            </w:r>
          </w:p>
        </w:tc>
        <w:tc>
          <w:tcPr>
            <w:tcW w:w="4309" w:type="dxa"/>
            <w:vAlign w:val="center"/>
          </w:tcPr>
          <w:p w:rsidR="00FA7BC8" w:rsidRDefault="00FA7BC8" w:rsidP="00EC6C2A">
            <w:pPr>
              <w:snapToGrid w:val="0"/>
              <w:spacing w:before="50" w:after="50"/>
              <w:ind w:firstLine="199"/>
              <w:jc w:val="left"/>
              <w:rPr>
                <w:kern w:val="2"/>
                <w:sz w:val="18"/>
              </w:rPr>
            </w:pPr>
            <w:r>
              <w:rPr>
                <w:kern w:val="2"/>
                <w:sz w:val="18"/>
              </w:rPr>
              <w:t>报文长度</w:t>
            </w:r>
          </w:p>
        </w:tc>
      </w:tr>
      <w:tr w:rsidR="00FA7BC8" w:rsidTr="00161FAA">
        <w:trPr>
          <w:jc w:val="center"/>
        </w:trPr>
        <w:tc>
          <w:tcPr>
            <w:tcW w:w="952" w:type="dxa"/>
            <w:vAlign w:val="center"/>
          </w:tcPr>
          <w:p w:rsidR="00FA7BC8" w:rsidRDefault="00FA7BC8" w:rsidP="00EC6C2A">
            <w:pPr>
              <w:snapToGrid w:val="0"/>
              <w:spacing w:before="60" w:after="60"/>
              <w:ind w:firstLine="0"/>
              <w:jc w:val="center"/>
              <w:rPr>
                <w:kern w:val="2"/>
                <w:sz w:val="18"/>
              </w:rPr>
            </w:pPr>
            <w:r>
              <w:rPr>
                <w:kern w:val="2"/>
                <w:sz w:val="18"/>
              </w:rPr>
              <w:t>3</w:t>
            </w:r>
          </w:p>
        </w:tc>
        <w:tc>
          <w:tcPr>
            <w:tcW w:w="2485" w:type="dxa"/>
            <w:vAlign w:val="center"/>
          </w:tcPr>
          <w:p w:rsidR="00FA7BC8" w:rsidRDefault="00FA7BC8" w:rsidP="00EC6C2A">
            <w:pPr>
              <w:snapToGrid w:val="0"/>
              <w:spacing w:before="50" w:after="50"/>
              <w:ind w:firstLine="199"/>
              <w:jc w:val="left"/>
              <w:rPr>
                <w:kern w:val="2"/>
                <w:sz w:val="18"/>
              </w:rPr>
            </w:pPr>
            <w:r>
              <w:rPr>
                <w:rFonts w:hint="eastAsia"/>
                <w:kern w:val="2"/>
                <w:sz w:val="18"/>
              </w:rPr>
              <w:t>CMD_ID</w:t>
            </w:r>
          </w:p>
        </w:tc>
        <w:tc>
          <w:tcPr>
            <w:tcW w:w="1666" w:type="dxa"/>
            <w:vAlign w:val="center"/>
          </w:tcPr>
          <w:p w:rsidR="00FA7BC8" w:rsidRDefault="00FA7BC8" w:rsidP="00EC6C2A">
            <w:pPr>
              <w:snapToGrid w:val="0"/>
              <w:spacing w:before="60" w:after="60"/>
              <w:ind w:firstLine="0"/>
              <w:jc w:val="center"/>
              <w:rPr>
                <w:kern w:val="2"/>
                <w:sz w:val="18"/>
              </w:rPr>
            </w:pPr>
            <w:r>
              <w:rPr>
                <w:rFonts w:hint="eastAsia"/>
                <w:kern w:val="2"/>
                <w:sz w:val="18"/>
              </w:rPr>
              <w:t>17</w:t>
            </w:r>
          </w:p>
        </w:tc>
        <w:tc>
          <w:tcPr>
            <w:tcW w:w="4309" w:type="dxa"/>
            <w:vAlign w:val="center"/>
          </w:tcPr>
          <w:p w:rsidR="00FA7BC8" w:rsidRDefault="00FA7BC8" w:rsidP="00EC6C2A">
            <w:pPr>
              <w:snapToGrid w:val="0"/>
              <w:spacing w:before="50" w:after="50"/>
              <w:ind w:firstLine="199"/>
              <w:jc w:val="left"/>
              <w:rPr>
                <w:kern w:val="2"/>
                <w:sz w:val="18"/>
              </w:rPr>
            </w:pPr>
            <w:r>
              <w:rPr>
                <w:rFonts w:hint="eastAsia"/>
                <w:kern w:val="2"/>
                <w:sz w:val="18"/>
              </w:rPr>
              <w:t>状态监测装置</w:t>
            </w:r>
            <w:r>
              <w:rPr>
                <w:rFonts w:hint="eastAsia"/>
                <w:kern w:val="2"/>
                <w:sz w:val="18"/>
              </w:rPr>
              <w:t>ID</w:t>
            </w:r>
            <w:r>
              <w:rPr>
                <w:rFonts w:hint="eastAsia"/>
                <w:kern w:val="2"/>
                <w:sz w:val="18"/>
              </w:rPr>
              <w:t>（</w:t>
            </w:r>
            <w:r>
              <w:rPr>
                <w:rFonts w:hint="eastAsia"/>
                <w:kern w:val="2"/>
                <w:sz w:val="18"/>
              </w:rPr>
              <w:t>17</w:t>
            </w:r>
            <w:r>
              <w:rPr>
                <w:rFonts w:hint="eastAsia"/>
                <w:kern w:val="2"/>
                <w:sz w:val="18"/>
              </w:rPr>
              <w:t>位编码）</w:t>
            </w:r>
          </w:p>
        </w:tc>
      </w:tr>
      <w:tr w:rsidR="00FA7BC8" w:rsidTr="00161FAA">
        <w:trPr>
          <w:jc w:val="center"/>
        </w:trPr>
        <w:tc>
          <w:tcPr>
            <w:tcW w:w="952" w:type="dxa"/>
            <w:vAlign w:val="center"/>
          </w:tcPr>
          <w:p w:rsidR="00FA7BC8" w:rsidRDefault="00FA7BC8" w:rsidP="00EC6C2A">
            <w:pPr>
              <w:snapToGrid w:val="0"/>
              <w:spacing w:before="60" w:after="60"/>
              <w:ind w:firstLine="0"/>
              <w:jc w:val="center"/>
              <w:rPr>
                <w:kern w:val="2"/>
                <w:sz w:val="18"/>
              </w:rPr>
            </w:pPr>
            <w:r>
              <w:rPr>
                <w:kern w:val="2"/>
                <w:sz w:val="18"/>
              </w:rPr>
              <w:t>4</w:t>
            </w:r>
          </w:p>
        </w:tc>
        <w:tc>
          <w:tcPr>
            <w:tcW w:w="2485" w:type="dxa"/>
            <w:vAlign w:val="center"/>
          </w:tcPr>
          <w:p w:rsidR="00FA7BC8" w:rsidRDefault="00FA7BC8" w:rsidP="00EC6C2A">
            <w:pPr>
              <w:snapToGrid w:val="0"/>
              <w:spacing w:before="50" w:after="50"/>
              <w:ind w:firstLine="199"/>
              <w:jc w:val="left"/>
              <w:rPr>
                <w:kern w:val="2"/>
                <w:sz w:val="18"/>
              </w:rPr>
            </w:pPr>
            <w:r>
              <w:rPr>
                <w:kern w:val="2"/>
                <w:sz w:val="18"/>
              </w:rPr>
              <w:t>Frame_Type</w:t>
            </w:r>
          </w:p>
        </w:tc>
        <w:tc>
          <w:tcPr>
            <w:tcW w:w="1666"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4309" w:type="dxa"/>
            <w:vAlign w:val="center"/>
          </w:tcPr>
          <w:p w:rsidR="00FA7BC8" w:rsidRDefault="00FA7BC8" w:rsidP="00EC6C2A">
            <w:pPr>
              <w:snapToGrid w:val="0"/>
              <w:spacing w:before="50" w:after="50"/>
              <w:ind w:firstLine="199"/>
              <w:jc w:val="left"/>
              <w:rPr>
                <w:kern w:val="2"/>
                <w:sz w:val="18"/>
              </w:rPr>
            </w:pPr>
            <w:proofErr w:type="gramStart"/>
            <w:r>
              <w:rPr>
                <w:kern w:val="2"/>
                <w:sz w:val="18"/>
              </w:rPr>
              <w:t>帧</w:t>
            </w:r>
            <w:proofErr w:type="gramEnd"/>
            <w:r>
              <w:rPr>
                <w:kern w:val="2"/>
                <w:sz w:val="18"/>
              </w:rPr>
              <w:t>类型</w:t>
            </w:r>
            <w:r>
              <w:rPr>
                <w:rFonts w:hint="eastAsia"/>
                <w:kern w:val="2"/>
                <w:sz w:val="18"/>
              </w:rPr>
              <w:t>—</w:t>
            </w:r>
            <w:r>
              <w:rPr>
                <w:kern w:val="2"/>
                <w:sz w:val="18"/>
              </w:rPr>
              <w:t>参</w:t>
            </w:r>
            <w:r>
              <w:rPr>
                <w:rFonts w:hint="eastAsia"/>
                <w:kern w:val="2"/>
                <w:sz w:val="18"/>
              </w:rPr>
              <w:t>考</w:t>
            </w:r>
            <w:r>
              <w:rPr>
                <w:kern w:val="2"/>
                <w:sz w:val="18"/>
              </w:rPr>
              <w:t>附</w:t>
            </w:r>
            <w:r>
              <w:rPr>
                <w:rFonts w:hint="eastAsia"/>
                <w:kern w:val="2"/>
                <w:sz w:val="18"/>
              </w:rPr>
              <w:t>表</w:t>
            </w:r>
            <w:r>
              <w:rPr>
                <w:rFonts w:hint="eastAsia"/>
                <w:kern w:val="2"/>
                <w:sz w:val="18"/>
              </w:rPr>
              <w:t>C8-1</w:t>
            </w:r>
            <w:r>
              <w:rPr>
                <w:kern w:val="2"/>
                <w:sz w:val="18"/>
              </w:rPr>
              <w:t>相关含义</w:t>
            </w:r>
          </w:p>
        </w:tc>
      </w:tr>
      <w:tr w:rsidR="00FA7BC8" w:rsidTr="00161FAA">
        <w:trPr>
          <w:jc w:val="center"/>
        </w:trPr>
        <w:tc>
          <w:tcPr>
            <w:tcW w:w="952" w:type="dxa"/>
            <w:vAlign w:val="center"/>
          </w:tcPr>
          <w:p w:rsidR="00FA7BC8" w:rsidRDefault="00FA7BC8" w:rsidP="00EC6C2A">
            <w:pPr>
              <w:snapToGrid w:val="0"/>
              <w:spacing w:before="60" w:after="60"/>
              <w:ind w:firstLine="0"/>
              <w:jc w:val="center"/>
              <w:rPr>
                <w:kern w:val="2"/>
                <w:sz w:val="18"/>
              </w:rPr>
            </w:pPr>
            <w:r>
              <w:rPr>
                <w:kern w:val="2"/>
                <w:sz w:val="18"/>
              </w:rPr>
              <w:t>5</w:t>
            </w:r>
          </w:p>
        </w:tc>
        <w:tc>
          <w:tcPr>
            <w:tcW w:w="2485" w:type="dxa"/>
            <w:vAlign w:val="center"/>
          </w:tcPr>
          <w:p w:rsidR="00FA7BC8" w:rsidRDefault="00FA7BC8" w:rsidP="00EC6C2A">
            <w:pPr>
              <w:snapToGrid w:val="0"/>
              <w:spacing w:before="50" w:after="50"/>
              <w:ind w:firstLine="199"/>
              <w:jc w:val="left"/>
              <w:rPr>
                <w:kern w:val="2"/>
                <w:sz w:val="18"/>
              </w:rPr>
            </w:pPr>
            <w:r>
              <w:rPr>
                <w:kern w:val="2"/>
                <w:sz w:val="18"/>
              </w:rPr>
              <w:t>Packet_Type</w:t>
            </w:r>
          </w:p>
        </w:tc>
        <w:tc>
          <w:tcPr>
            <w:tcW w:w="1666" w:type="dxa"/>
            <w:vAlign w:val="center"/>
          </w:tcPr>
          <w:p w:rsidR="00FA7BC8" w:rsidRDefault="00FA7BC8" w:rsidP="00EC6C2A">
            <w:pPr>
              <w:snapToGrid w:val="0"/>
              <w:spacing w:before="60" w:after="60"/>
              <w:ind w:firstLine="0"/>
              <w:jc w:val="center"/>
              <w:rPr>
                <w:kern w:val="2"/>
                <w:sz w:val="18"/>
              </w:rPr>
            </w:pPr>
            <w:r>
              <w:rPr>
                <w:kern w:val="2"/>
                <w:sz w:val="18"/>
              </w:rPr>
              <w:t>1</w:t>
            </w:r>
          </w:p>
        </w:tc>
        <w:tc>
          <w:tcPr>
            <w:tcW w:w="4309" w:type="dxa"/>
            <w:vAlign w:val="center"/>
          </w:tcPr>
          <w:p w:rsidR="00FA7BC8" w:rsidRDefault="00FA7BC8" w:rsidP="00EC6C2A">
            <w:pPr>
              <w:snapToGrid w:val="0"/>
              <w:spacing w:before="50" w:after="50"/>
              <w:ind w:firstLine="199"/>
              <w:jc w:val="left"/>
              <w:rPr>
                <w:kern w:val="2"/>
                <w:sz w:val="18"/>
              </w:rPr>
            </w:pPr>
            <w:r>
              <w:rPr>
                <w:kern w:val="2"/>
                <w:sz w:val="18"/>
              </w:rPr>
              <w:t>报文类型</w:t>
            </w:r>
            <w:r>
              <w:rPr>
                <w:rFonts w:hint="eastAsia"/>
                <w:kern w:val="2"/>
                <w:sz w:val="18"/>
              </w:rPr>
              <w:t>—参考</w:t>
            </w:r>
            <w:r>
              <w:rPr>
                <w:kern w:val="2"/>
                <w:sz w:val="18"/>
              </w:rPr>
              <w:t>附</w:t>
            </w:r>
            <w:r>
              <w:rPr>
                <w:rFonts w:hint="eastAsia"/>
                <w:kern w:val="2"/>
                <w:sz w:val="18"/>
              </w:rPr>
              <w:t>表</w:t>
            </w:r>
            <w:r>
              <w:rPr>
                <w:rFonts w:hint="eastAsia"/>
                <w:kern w:val="2"/>
                <w:sz w:val="18"/>
              </w:rPr>
              <w:t>C8-2</w:t>
            </w:r>
            <w:r>
              <w:rPr>
                <w:kern w:val="2"/>
                <w:sz w:val="18"/>
              </w:rPr>
              <w:t>相关含义</w:t>
            </w:r>
          </w:p>
        </w:tc>
      </w:tr>
      <w:tr w:rsidR="00C40CD1" w:rsidTr="00161FAA">
        <w:trPr>
          <w:jc w:val="center"/>
        </w:trPr>
        <w:tc>
          <w:tcPr>
            <w:tcW w:w="952" w:type="dxa"/>
            <w:vAlign w:val="center"/>
          </w:tcPr>
          <w:p w:rsidR="00C40CD1" w:rsidRDefault="00C40CD1" w:rsidP="00492D4C">
            <w:pPr>
              <w:snapToGrid w:val="0"/>
              <w:spacing w:before="40" w:after="40"/>
              <w:ind w:firstLine="0"/>
              <w:jc w:val="center"/>
              <w:rPr>
                <w:kern w:val="2"/>
                <w:sz w:val="18"/>
              </w:rPr>
            </w:pPr>
            <w:r>
              <w:rPr>
                <w:rFonts w:hint="eastAsia"/>
                <w:kern w:val="2"/>
                <w:sz w:val="18"/>
              </w:rPr>
              <w:t>6</w:t>
            </w:r>
          </w:p>
        </w:tc>
        <w:tc>
          <w:tcPr>
            <w:tcW w:w="2485" w:type="dxa"/>
            <w:vAlign w:val="center"/>
          </w:tcPr>
          <w:p w:rsidR="00C40CD1" w:rsidRPr="003D4320" w:rsidRDefault="00C40CD1" w:rsidP="00492D4C">
            <w:pPr>
              <w:snapToGrid w:val="0"/>
              <w:spacing w:before="60" w:after="60"/>
              <w:ind w:firstLine="199"/>
              <w:jc w:val="left"/>
              <w:rPr>
                <w:kern w:val="2"/>
                <w:sz w:val="18"/>
              </w:rPr>
            </w:pPr>
            <w:r w:rsidRPr="003D4320">
              <w:rPr>
                <w:rFonts w:hint="eastAsia"/>
                <w:kern w:val="2"/>
                <w:sz w:val="18"/>
              </w:rPr>
              <w:t>Frame_No</w:t>
            </w:r>
          </w:p>
        </w:tc>
        <w:tc>
          <w:tcPr>
            <w:tcW w:w="1666" w:type="dxa"/>
            <w:vAlign w:val="center"/>
          </w:tcPr>
          <w:p w:rsidR="00C40CD1" w:rsidRPr="003D4320" w:rsidRDefault="00C40CD1" w:rsidP="00492D4C">
            <w:pPr>
              <w:snapToGrid w:val="0"/>
              <w:spacing w:before="60" w:after="60"/>
              <w:ind w:firstLine="0"/>
              <w:jc w:val="center"/>
              <w:rPr>
                <w:kern w:val="2"/>
                <w:sz w:val="18"/>
              </w:rPr>
            </w:pPr>
            <w:r w:rsidRPr="003D4320">
              <w:rPr>
                <w:rFonts w:hint="eastAsia"/>
                <w:kern w:val="2"/>
                <w:sz w:val="18"/>
              </w:rPr>
              <w:t>1</w:t>
            </w:r>
          </w:p>
        </w:tc>
        <w:tc>
          <w:tcPr>
            <w:tcW w:w="4309" w:type="dxa"/>
            <w:vAlign w:val="center"/>
          </w:tcPr>
          <w:p w:rsidR="00C40CD1" w:rsidRPr="003D4320" w:rsidDel="00507663" w:rsidRDefault="00C40CD1" w:rsidP="00492D4C">
            <w:pPr>
              <w:snapToGrid w:val="0"/>
              <w:spacing w:before="60" w:after="60"/>
              <w:ind w:firstLine="0"/>
              <w:rPr>
                <w:kern w:val="2"/>
                <w:sz w:val="18"/>
              </w:rPr>
            </w:pPr>
            <w:proofErr w:type="gramStart"/>
            <w:r w:rsidRPr="003D4320">
              <w:rPr>
                <w:rFonts w:hint="eastAsia"/>
                <w:kern w:val="2"/>
                <w:sz w:val="18"/>
              </w:rPr>
              <w:t>帧</w:t>
            </w:r>
            <w:proofErr w:type="gramEnd"/>
            <w:r w:rsidRPr="003D4320">
              <w:rPr>
                <w:rFonts w:hint="eastAsia"/>
                <w:kern w:val="2"/>
                <w:sz w:val="18"/>
              </w:rPr>
              <w:t>序列号（无符号整数）</w:t>
            </w:r>
          </w:p>
        </w:tc>
      </w:tr>
      <w:tr w:rsidR="00C40CD1" w:rsidTr="00161FAA">
        <w:trPr>
          <w:jc w:val="center"/>
        </w:trPr>
        <w:tc>
          <w:tcPr>
            <w:tcW w:w="952" w:type="dxa"/>
            <w:vAlign w:val="center"/>
          </w:tcPr>
          <w:p w:rsidR="00C40CD1" w:rsidRDefault="00C40CD1" w:rsidP="00EC6C2A">
            <w:pPr>
              <w:snapToGrid w:val="0"/>
              <w:spacing w:before="60" w:after="60"/>
              <w:ind w:firstLine="0"/>
              <w:jc w:val="center"/>
              <w:rPr>
                <w:kern w:val="2"/>
                <w:sz w:val="18"/>
              </w:rPr>
            </w:pPr>
            <w:r>
              <w:rPr>
                <w:rFonts w:hint="eastAsia"/>
                <w:kern w:val="2"/>
                <w:sz w:val="18"/>
              </w:rPr>
              <w:t>7</w:t>
            </w:r>
          </w:p>
        </w:tc>
        <w:tc>
          <w:tcPr>
            <w:tcW w:w="2485" w:type="dxa"/>
            <w:vAlign w:val="center"/>
          </w:tcPr>
          <w:p w:rsidR="00C40CD1" w:rsidRDefault="00C40CD1" w:rsidP="00EC6C2A">
            <w:pPr>
              <w:snapToGrid w:val="0"/>
              <w:spacing w:before="50" w:after="50"/>
              <w:ind w:firstLine="199"/>
              <w:jc w:val="left"/>
              <w:rPr>
                <w:kern w:val="2"/>
                <w:sz w:val="18"/>
              </w:rPr>
            </w:pPr>
            <w:r>
              <w:rPr>
                <w:kern w:val="2"/>
                <w:sz w:val="18"/>
              </w:rPr>
              <w:t>Command_Status</w:t>
            </w:r>
          </w:p>
        </w:tc>
        <w:tc>
          <w:tcPr>
            <w:tcW w:w="1666" w:type="dxa"/>
            <w:vAlign w:val="center"/>
          </w:tcPr>
          <w:p w:rsidR="00C40CD1" w:rsidRDefault="00C40CD1" w:rsidP="00EC6C2A">
            <w:pPr>
              <w:snapToGrid w:val="0"/>
              <w:spacing w:before="60" w:after="60"/>
              <w:ind w:firstLine="0"/>
              <w:jc w:val="center"/>
              <w:rPr>
                <w:kern w:val="2"/>
                <w:sz w:val="18"/>
              </w:rPr>
            </w:pPr>
            <w:r>
              <w:rPr>
                <w:kern w:val="2"/>
                <w:sz w:val="18"/>
              </w:rPr>
              <w:t>1</w:t>
            </w:r>
          </w:p>
        </w:tc>
        <w:tc>
          <w:tcPr>
            <w:tcW w:w="4309" w:type="dxa"/>
            <w:vAlign w:val="center"/>
          </w:tcPr>
          <w:p w:rsidR="00C40CD1" w:rsidRDefault="00C40CD1" w:rsidP="00EC6C2A">
            <w:pPr>
              <w:snapToGrid w:val="0"/>
              <w:spacing w:before="50" w:after="50"/>
              <w:ind w:firstLine="199"/>
              <w:jc w:val="left"/>
              <w:rPr>
                <w:kern w:val="2"/>
                <w:sz w:val="18"/>
              </w:rPr>
            </w:pPr>
            <w:r>
              <w:rPr>
                <w:kern w:val="2"/>
                <w:sz w:val="18"/>
              </w:rPr>
              <w:t>数据发送状态</w:t>
            </w:r>
            <w:r>
              <w:rPr>
                <w:rFonts w:hint="eastAsia"/>
                <w:kern w:val="2"/>
                <w:sz w:val="18"/>
              </w:rPr>
              <w:t>：</w:t>
            </w:r>
            <w:r>
              <w:rPr>
                <w:rFonts w:ascii="宋体" w:hAnsi="宋体" w:hint="eastAsia"/>
                <w:kern w:val="2"/>
                <w:sz w:val="18"/>
              </w:rPr>
              <w:t>①</w:t>
            </w:r>
            <w:r>
              <w:rPr>
                <w:kern w:val="2"/>
                <w:sz w:val="18"/>
              </w:rPr>
              <w:t>0xFF</w:t>
            </w:r>
            <w:r>
              <w:rPr>
                <w:kern w:val="2"/>
                <w:sz w:val="18"/>
              </w:rPr>
              <w:t>成功</w:t>
            </w:r>
          </w:p>
          <w:p w:rsidR="00C40CD1" w:rsidRDefault="00C40CD1" w:rsidP="00EC6C2A">
            <w:pPr>
              <w:snapToGrid w:val="0"/>
              <w:spacing w:before="50" w:after="50"/>
              <w:ind w:firstLine="199"/>
              <w:jc w:val="left"/>
              <w:rPr>
                <w:kern w:val="2"/>
                <w:sz w:val="18"/>
              </w:rPr>
            </w:pPr>
            <w:r>
              <w:rPr>
                <w:rFonts w:hint="eastAsia"/>
                <w:kern w:val="2"/>
                <w:sz w:val="18"/>
              </w:rPr>
              <w:t xml:space="preserve">              </w:t>
            </w:r>
            <w:r>
              <w:rPr>
                <w:rFonts w:ascii="宋体" w:hAnsi="宋体" w:hint="eastAsia"/>
                <w:kern w:val="2"/>
                <w:sz w:val="18"/>
              </w:rPr>
              <w:t>②</w:t>
            </w:r>
            <w:r>
              <w:rPr>
                <w:kern w:val="2"/>
                <w:sz w:val="18"/>
              </w:rPr>
              <w:t>0x00</w:t>
            </w:r>
            <w:r>
              <w:rPr>
                <w:kern w:val="2"/>
                <w:sz w:val="18"/>
              </w:rPr>
              <w:t>失败</w:t>
            </w:r>
          </w:p>
        </w:tc>
      </w:tr>
      <w:tr w:rsidR="00C40CD1" w:rsidTr="00161FAA">
        <w:trPr>
          <w:jc w:val="center"/>
        </w:trPr>
        <w:tc>
          <w:tcPr>
            <w:tcW w:w="952" w:type="dxa"/>
            <w:vAlign w:val="center"/>
          </w:tcPr>
          <w:p w:rsidR="00C40CD1" w:rsidRDefault="00C40CD1" w:rsidP="00EC6C2A">
            <w:pPr>
              <w:tabs>
                <w:tab w:val="left" w:pos="1260"/>
              </w:tabs>
              <w:snapToGrid w:val="0"/>
              <w:spacing w:before="60" w:after="60"/>
              <w:ind w:firstLine="0"/>
              <w:jc w:val="center"/>
              <w:rPr>
                <w:kern w:val="2"/>
                <w:sz w:val="18"/>
              </w:rPr>
            </w:pPr>
            <w:r>
              <w:rPr>
                <w:rFonts w:hint="eastAsia"/>
                <w:kern w:val="2"/>
                <w:sz w:val="18"/>
              </w:rPr>
              <w:t>8</w:t>
            </w:r>
          </w:p>
        </w:tc>
        <w:tc>
          <w:tcPr>
            <w:tcW w:w="2485" w:type="dxa"/>
            <w:vAlign w:val="center"/>
          </w:tcPr>
          <w:p w:rsidR="00C40CD1" w:rsidRDefault="00C40CD1" w:rsidP="00EC6C2A">
            <w:pPr>
              <w:snapToGrid w:val="0"/>
              <w:spacing w:before="50" w:after="50"/>
              <w:ind w:firstLine="199"/>
              <w:jc w:val="left"/>
              <w:rPr>
                <w:kern w:val="2"/>
                <w:sz w:val="18"/>
              </w:rPr>
            </w:pPr>
            <w:r>
              <w:rPr>
                <w:kern w:val="2"/>
                <w:sz w:val="18"/>
              </w:rPr>
              <w:t>CRC16</w:t>
            </w:r>
          </w:p>
        </w:tc>
        <w:tc>
          <w:tcPr>
            <w:tcW w:w="1666" w:type="dxa"/>
            <w:vAlign w:val="center"/>
          </w:tcPr>
          <w:p w:rsidR="00C40CD1" w:rsidRDefault="00C40CD1" w:rsidP="00EC6C2A">
            <w:pPr>
              <w:snapToGrid w:val="0"/>
              <w:spacing w:before="60" w:after="60"/>
              <w:ind w:firstLine="0"/>
              <w:jc w:val="center"/>
              <w:rPr>
                <w:kern w:val="2"/>
                <w:sz w:val="18"/>
              </w:rPr>
            </w:pPr>
            <w:r>
              <w:rPr>
                <w:kern w:val="2"/>
                <w:sz w:val="18"/>
              </w:rPr>
              <w:t>2</w:t>
            </w:r>
          </w:p>
        </w:tc>
        <w:tc>
          <w:tcPr>
            <w:tcW w:w="4309" w:type="dxa"/>
            <w:vAlign w:val="center"/>
          </w:tcPr>
          <w:p w:rsidR="00C40CD1" w:rsidRDefault="00C40CD1" w:rsidP="00EC6C2A">
            <w:pPr>
              <w:snapToGrid w:val="0"/>
              <w:spacing w:before="50" w:after="50"/>
              <w:ind w:firstLine="199"/>
              <w:jc w:val="left"/>
              <w:rPr>
                <w:kern w:val="2"/>
                <w:sz w:val="18"/>
              </w:rPr>
            </w:pPr>
            <w:r>
              <w:rPr>
                <w:kern w:val="2"/>
                <w:sz w:val="18"/>
              </w:rPr>
              <w:t>校验位</w:t>
            </w:r>
          </w:p>
        </w:tc>
      </w:tr>
      <w:tr w:rsidR="00C40CD1" w:rsidTr="00161FAA">
        <w:trPr>
          <w:jc w:val="center"/>
        </w:trPr>
        <w:tc>
          <w:tcPr>
            <w:tcW w:w="952" w:type="dxa"/>
            <w:vAlign w:val="center"/>
          </w:tcPr>
          <w:p w:rsidR="00C40CD1" w:rsidRDefault="00C40CD1" w:rsidP="00EC6C2A">
            <w:pPr>
              <w:tabs>
                <w:tab w:val="left" w:pos="1260"/>
              </w:tabs>
              <w:snapToGrid w:val="0"/>
              <w:spacing w:before="60" w:after="60"/>
              <w:ind w:firstLine="0"/>
              <w:jc w:val="center"/>
              <w:rPr>
                <w:kern w:val="2"/>
                <w:sz w:val="18"/>
              </w:rPr>
            </w:pPr>
            <w:r>
              <w:rPr>
                <w:rFonts w:hint="eastAsia"/>
                <w:kern w:val="2"/>
                <w:sz w:val="18"/>
              </w:rPr>
              <w:t>9</w:t>
            </w:r>
          </w:p>
        </w:tc>
        <w:tc>
          <w:tcPr>
            <w:tcW w:w="2485" w:type="dxa"/>
            <w:vAlign w:val="center"/>
          </w:tcPr>
          <w:p w:rsidR="00C40CD1" w:rsidRDefault="00C40CD1" w:rsidP="00EC6C2A">
            <w:pPr>
              <w:snapToGrid w:val="0"/>
              <w:spacing w:before="50" w:after="50"/>
              <w:ind w:firstLine="199"/>
              <w:jc w:val="left"/>
              <w:rPr>
                <w:kern w:val="2"/>
                <w:sz w:val="18"/>
              </w:rPr>
            </w:pPr>
            <w:r w:rsidRPr="001A0DE1">
              <w:rPr>
                <w:rFonts w:hint="eastAsia"/>
                <w:kern w:val="2"/>
                <w:sz w:val="18"/>
              </w:rPr>
              <w:t>End</w:t>
            </w:r>
          </w:p>
        </w:tc>
        <w:tc>
          <w:tcPr>
            <w:tcW w:w="1666" w:type="dxa"/>
            <w:vAlign w:val="center"/>
          </w:tcPr>
          <w:p w:rsidR="00C40CD1" w:rsidRDefault="00C40CD1" w:rsidP="00EC6C2A">
            <w:pPr>
              <w:snapToGrid w:val="0"/>
              <w:spacing w:before="60" w:after="60"/>
              <w:ind w:firstLine="0"/>
              <w:jc w:val="center"/>
              <w:rPr>
                <w:kern w:val="2"/>
                <w:sz w:val="18"/>
              </w:rPr>
            </w:pPr>
            <w:r w:rsidRPr="001A0DE1">
              <w:rPr>
                <w:rFonts w:hint="eastAsia"/>
                <w:kern w:val="2"/>
                <w:sz w:val="18"/>
              </w:rPr>
              <w:t>1</w:t>
            </w:r>
          </w:p>
        </w:tc>
        <w:tc>
          <w:tcPr>
            <w:tcW w:w="4309" w:type="dxa"/>
            <w:vAlign w:val="center"/>
          </w:tcPr>
          <w:p w:rsidR="00C40CD1" w:rsidRDefault="00C40CD1" w:rsidP="00EC6C2A">
            <w:pPr>
              <w:snapToGrid w:val="0"/>
              <w:spacing w:before="50" w:after="50"/>
              <w:ind w:firstLine="199"/>
              <w:jc w:val="left"/>
              <w:rPr>
                <w:kern w:val="2"/>
                <w:sz w:val="18"/>
              </w:rPr>
            </w:pPr>
            <w:r w:rsidRPr="001A0DE1">
              <w:rPr>
                <w:rFonts w:hint="eastAsia"/>
                <w:kern w:val="2"/>
                <w:sz w:val="18"/>
              </w:rPr>
              <w:t>报文尾：</w:t>
            </w:r>
            <w:r w:rsidRPr="001A0DE1">
              <w:rPr>
                <w:rFonts w:hint="eastAsia"/>
                <w:kern w:val="2"/>
                <w:sz w:val="18"/>
              </w:rPr>
              <w:t>0x96</w:t>
            </w:r>
          </w:p>
        </w:tc>
      </w:tr>
    </w:tbl>
    <w:p w:rsidR="00FA7BC8" w:rsidRDefault="00FA7BC8" w:rsidP="00FA7BC8">
      <w:pPr>
        <w:tabs>
          <w:tab w:val="left" w:pos="2266"/>
        </w:tabs>
        <w:ind w:firstLine="0"/>
        <w:rPr>
          <w:kern w:val="2"/>
        </w:rPr>
      </w:pPr>
    </w:p>
    <w:p w:rsidR="00FA7BC8" w:rsidRDefault="00FA7BC8" w:rsidP="006177C4">
      <w:pPr>
        <w:pStyle w:val="afffb"/>
        <w:tabs>
          <w:tab w:val="left" w:pos="6123"/>
        </w:tabs>
        <w:outlineLvl w:val="1"/>
        <w:rPr>
          <w:kern w:val="2"/>
        </w:rPr>
      </w:pPr>
      <w:bookmarkStart w:id="56" w:name="_Toc231111264"/>
      <w:r>
        <w:rPr>
          <w:rFonts w:ascii="Times New Roman"/>
          <w:b/>
        </w:rPr>
        <w:t>C</w:t>
      </w:r>
      <w:r>
        <w:rPr>
          <w:rFonts w:ascii="EU-F1" w:hint="eastAsia"/>
          <w:spacing w:val="20"/>
          <w:kern w:val="2"/>
        </w:rPr>
        <w:t>.</w:t>
      </w:r>
      <w:r>
        <w:rPr>
          <w:rFonts w:hint="eastAsia"/>
          <w:kern w:val="2"/>
        </w:rPr>
        <w:t>7</w:t>
      </w:r>
      <w:r>
        <w:rPr>
          <w:rFonts w:hint="eastAsia"/>
          <w:kern w:val="2"/>
        </w:rPr>
        <w:t xml:space="preserve">　</w:t>
      </w:r>
      <w:r>
        <w:rPr>
          <w:rFonts w:ascii="Times New Roman"/>
          <w:b/>
          <w:kern w:val="2"/>
        </w:rPr>
        <w:t>CRC</w:t>
      </w:r>
      <w:r>
        <w:rPr>
          <w:kern w:val="2"/>
        </w:rPr>
        <w:t>校验算法</w:t>
      </w:r>
      <w:bookmarkEnd w:id="56"/>
      <w:r>
        <w:rPr>
          <w:kern w:val="2"/>
        </w:rPr>
        <w:tab/>
      </w:r>
    </w:p>
    <w:p w:rsidR="00FA7BC8" w:rsidRDefault="00FA7BC8" w:rsidP="00FA7BC8">
      <w:pPr>
        <w:ind w:firstLine="420"/>
        <w:rPr>
          <w:kern w:val="2"/>
        </w:rPr>
      </w:pPr>
      <w:r>
        <w:rPr>
          <w:kern w:val="2"/>
        </w:rPr>
        <w:t>为提高运算校率，校验采用查表法：</w:t>
      </w:r>
    </w:p>
    <w:p w:rsidR="00FA7BC8" w:rsidRDefault="00FA7BC8" w:rsidP="00FA7BC8">
      <w:pPr>
        <w:ind w:firstLine="420"/>
        <w:rPr>
          <w:kern w:val="2"/>
        </w:rPr>
      </w:pPr>
      <w:r>
        <w:rPr>
          <w:kern w:val="2"/>
        </w:rPr>
        <w:t>// -----------------------------------------------------------------------------</w:t>
      </w:r>
    </w:p>
    <w:p w:rsidR="00FA7BC8" w:rsidRDefault="00FA7BC8" w:rsidP="00FA7BC8">
      <w:pPr>
        <w:ind w:firstLine="420"/>
        <w:rPr>
          <w:kern w:val="2"/>
        </w:rPr>
      </w:pPr>
      <w:r>
        <w:rPr>
          <w:kern w:val="2"/>
        </w:rPr>
        <w:t>// DESCRIPTION: RTU CRC</w:t>
      </w:r>
      <w:r>
        <w:rPr>
          <w:kern w:val="2"/>
        </w:rPr>
        <w:t>校验的高位字节表</w:t>
      </w:r>
    </w:p>
    <w:p w:rsidR="00FA7BC8" w:rsidRDefault="00FA7BC8" w:rsidP="00FA7BC8">
      <w:pPr>
        <w:ind w:firstLine="420"/>
        <w:rPr>
          <w:kern w:val="2"/>
        </w:rPr>
      </w:pPr>
      <w:r>
        <w:rPr>
          <w:kern w:val="2"/>
        </w:rPr>
        <w:t>// -----------------------------------------------------------------------------</w:t>
      </w:r>
    </w:p>
    <w:p w:rsidR="00FA7BC8" w:rsidRDefault="00FA7BC8" w:rsidP="00FA7BC8">
      <w:pPr>
        <w:ind w:firstLine="420"/>
        <w:rPr>
          <w:kern w:val="2"/>
        </w:rPr>
      </w:pPr>
      <w:proofErr w:type="gramStart"/>
      <w:r>
        <w:rPr>
          <w:kern w:val="2"/>
        </w:rPr>
        <w:t>static</w:t>
      </w:r>
      <w:proofErr w:type="gramEnd"/>
      <w:r>
        <w:rPr>
          <w:kern w:val="2"/>
        </w:rPr>
        <w:t xml:space="preserve"> const unsigned char auchCRCHi[] = {</w:t>
      </w:r>
    </w:p>
    <w:p w:rsidR="00FA7BC8" w:rsidRDefault="00FA7BC8" w:rsidP="00FA7BC8">
      <w:pPr>
        <w:ind w:firstLine="420"/>
        <w:rPr>
          <w:kern w:val="2"/>
        </w:rPr>
      </w:pPr>
      <w:r>
        <w:rPr>
          <w:kern w:val="2"/>
        </w:rPr>
        <w:t xml:space="preserve"> 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0x00</w:t>
      </w:r>
      <w:r>
        <w:rPr>
          <w:kern w:val="2"/>
        </w:rPr>
        <w:t>，</w:t>
      </w:r>
      <w:r>
        <w:rPr>
          <w:kern w:val="2"/>
        </w:rPr>
        <w:t>0xC1</w:t>
      </w:r>
      <w:r>
        <w:rPr>
          <w:kern w:val="2"/>
        </w:rPr>
        <w:t>，</w:t>
      </w:r>
      <w:r>
        <w:rPr>
          <w:kern w:val="2"/>
        </w:rPr>
        <w:t>0x81</w:t>
      </w:r>
      <w:r>
        <w:rPr>
          <w:kern w:val="2"/>
        </w:rPr>
        <w:t>，</w:t>
      </w:r>
      <w:r>
        <w:rPr>
          <w:kern w:val="2"/>
        </w:rPr>
        <w:t xml:space="preserve">  0x40</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0x01</w:t>
      </w:r>
      <w:r>
        <w:rPr>
          <w:kern w:val="2"/>
        </w:rPr>
        <w:t>，</w:t>
      </w:r>
      <w:r>
        <w:rPr>
          <w:kern w:val="2"/>
        </w:rPr>
        <w:t>0xC0</w:t>
      </w:r>
      <w:r>
        <w:rPr>
          <w:kern w:val="2"/>
        </w:rPr>
        <w:t>，</w:t>
      </w:r>
      <w:r>
        <w:rPr>
          <w:kern w:val="2"/>
        </w:rPr>
        <w:t>0x80</w:t>
      </w:r>
      <w:r>
        <w:rPr>
          <w:kern w:val="2"/>
        </w:rPr>
        <w:t>，</w:t>
      </w:r>
      <w:r>
        <w:rPr>
          <w:kern w:val="2"/>
        </w:rPr>
        <w:t>0x41</w:t>
      </w:r>
      <w:r>
        <w:rPr>
          <w:kern w:val="2"/>
        </w:rPr>
        <w:t>，</w:t>
      </w:r>
      <w:r>
        <w:rPr>
          <w:kern w:val="2"/>
        </w:rPr>
        <w:t>0x00</w:t>
      </w:r>
      <w:r>
        <w:rPr>
          <w:kern w:val="2"/>
        </w:rPr>
        <w:t>，</w:t>
      </w:r>
      <w:r>
        <w:rPr>
          <w:kern w:val="2"/>
        </w:rPr>
        <w:t>0xC1</w:t>
      </w:r>
      <w:r>
        <w:rPr>
          <w:kern w:val="2"/>
        </w:rPr>
        <w:t>，</w:t>
      </w:r>
      <w:r>
        <w:rPr>
          <w:kern w:val="2"/>
        </w:rPr>
        <w:t>0x81</w:t>
      </w:r>
      <w:r>
        <w:rPr>
          <w:kern w:val="2"/>
        </w:rPr>
        <w:t>，</w:t>
      </w:r>
      <w:r>
        <w:rPr>
          <w:kern w:val="2"/>
        </w:rPr>
        <w:t>0x40} ;</w:t>
      </w:r>
    </w:p>
    <w:p w:rsidR="00FA7BC8" w:rsidRDefault="00FA7BC8" w:rsidP="00FA7BC8">
      <w:pPr>
        <w:ind w:firstLine="420"/>
        <w:rPr>
          <w:kern w:val="2"/>
        </w:rPr>
      </w:pPr>
    </w:p>
    <w:p w:rsidR="00FA7BC8" w:rsidRDefault="00FA7BC8" w:rsidP="00FA7BC8">
      <w:pPr>
        <w:ind w:firstLine="420"/>
        <w:rPr>
          <w:kern w:val="2"/>
        </w:rPr>
      </w:pPr>
      <w:r>
        <w:rPr>
          <w:kern w:val="2"/>
        </w:rPr>
        <w:t>// -----------------------------------------------------------------------------</w:t>
      </w:r>
    </w:p>
    <w:p w:rsidR="00FA7BC8" w:rsidRDefault="00FA7BC8" w:rsidP="00FA7BC8">
      <w:pPr>
        <w:ind w:firstLine="420"/>
        <w:rPr>
          <w:kern w:val="2"/>
        </w:rPr>
      </w:pPr>
      <w:r>
        <w:rPr>
          <w:kern w:val="2"/>
        </w:rPr>
        <w:t>// DESCRIPTION: RTU CRC</w:t>
      </w:r>
      <w:r>
        <w:rPr>
          <w:kern w:val="2"/>
        </w:rPr>
        <w:t>校验的低位字节表</w:t>
      </w:r>
    </w:p>
    <w:p w:rsidR="00FA7BC8" w:rsidRDefault="00FA7BC8" w:rsidP="00FA7BC8">
      <w:pPr>
        <w:ind w:firstLine="420"/>
        <w:rPr>
          <w:kern w:val="2"/>
        </w:rPr>
      </w:pPr>
      <w:r>
        <w:rPr>
          <w:kern w:val="2"/>
        </w:rPr>
        <w:t>// -----------------------------------------------------------------------------</w:t>
      </w:r>
    </w:p>
    <w:p w:rsidR="00FA7BC8" w:rsidRDefault="00FA7BC8" w:rsidP="00FA7BC8">
      <w:pPr>
        <w:ind w:firstLine="420"/>
        <w:rPr>
          <w:kern w:val="2"/>
        </w:rPr>
      </w:pPr>
      <w:proofErr w:type="gramStart"/>
      <w:r>
        <w:rPr>
          <w:kern w:val="2"/>
        </w:rPr>
        <w:t>static</w:t>
      </w:r>
      <w:proofErr w:type="gramEnd"/>
      <w:r>
        <w:rPr>
          <w:kern w:val="2"/>
        </w:rPr>
        <w:t xml:space="preserve"> const unsigned char auchCRCLo[] = {</w:t>
      </w:r>
    </w:p>
    <w:p w:rsidR="00FA7BC8" w:rsidRDefault="00FA7BC8" w:rsidP="00FA7BC8">
      <w:pPr>
        <w:ind w:firstLine="420"/>
        <w:rPr>
          <w:kern w:val="2"/>
        </w:rPr>
      </w:pPr>
      <w:r>
        <w:rPr>
          <w:kern w:val="2"/>
        </w:rPr>
        <w:t xml:space="preserve"> </w:t>
      </w:r>
      <w:r>
        <w:rPr>
          <w:rFonts w:hint="eastAsia"/>
          <w:kern w:val="2"/>
        </w:rPr>
        <w:t xml:space="preserve"> </w:t>
      </w:r>
      <w:r>
        <w:rPr>
          <w:kern w:val="2"/>
        </w:rPr>
        <w:t>0x00</w:t>
      </w:r>
      <w:r>
        <w:rPr>
          <w:kern w:val="2"/>
        </w:rPr>
        <w:t>，</w:t>
      </w:r>
      <w:r>
        <w:rPr>
          <w:kern w:val="2"/>
        </w:rPr>
        <w:t>0xC0</w:t>
      </w:r>
      <w:r>
        <w:rPr>
          <w:kern w:val="2"/>
        </w:rPr>
        <w:t>，</w:t>
      </w:r>
      <w:r>
        <w:rPr>
          <w:kern w:val="2"/>
        </w:rPr>
        <w:t>0xC1</w:t>
      </w:r>
      <w:r>
        <w:rPr>
          <w:kern w:val="2"/>
        </w:rPr>
        <w:t>，</w:t>
      </w:r>
      <w:r>
        <w:rPr>
          <w:kern w:val="2"/>
        </w:rPr>
        <w:t>0x01</w:t>
      </w:r>
      <w:r>
        <w:rPr>
          <w:kern w:val="2"/>
        </w:rPr>
        <w:t>，</w:t>
      </w:r>
      <w:r>
        <w:rPr>
          <w:kern w:val="2"/>
        </w:rPr>
        <w:t>0xC3</w:t>
      </w:r>
      <w:r>
        <w:rPr>
          <w:kern w:val="2"/>
        </w:rPr>
        <w:t>，</w:t>
      </w:r>
      <w:r>
        <w:rPr>
          <w:kern w:val="2"/>
        </w:rPr>
        <w:t>0x03</w:t>
      </w:r>
      <w:r>
        <w:rPr>
          <w:kern w:val="2"/>
        </w:rPr>
        <w:t>，</w:t>
      </w:r>
      <w:r>
        <w:rPr>
          <w:kern w:val="2"/>
        </w:rPr>
        <w:t>0x02</w:t>
      </w:r>
      <w:r>
        <w:rPr>
          <w:kern w:val="2"/>
        </w:rPr>
        <w:t>，</w:t>
      </w:r>
      <w:r>
        <w:rPr>
          <w:kern w:val="2"/>
        </w:rPr>
        <w:t>0xC2</w:t>
      </w:r>
      <w:r>
        <w:rPr>
          <w:kern w:val="2"/>
        </w:rPr>
        <w:t>，</w:t>
      </w:r>
      <w:r>
        <w:rPr>
          <w:kern w:val="2"/>
        </w:rPr>
        <w:t>0xC6</w:t>
      </w:r>
      <w:r>
        <w:rPr>
          <w:kern w:val="2"/>
        </w:rPr>
        <w:t>，</w:t>
      </w:r>
      <w:r>
        <w:rPr>
          <w:kern w:val="2"/>
        </w:rPr>
        <w:t>0x06</w:t>
      </w:r>
      <w:r>
        <w:rPr>
          <w:kern w:val="2"/>
        </w:rPr>
        <w:t>，</w:t>
      </w:r>
      <w:r>
        <w:rPr>
          <w:kern w:val="2"/>
        </w:rPr>
        <w:t>0x07</w:t>
      </w:r>
      <w:r>
        <w:rPr>
          <w:kern w:val="2"/>
        </w:rPr>
        <w:t>，</w:t>
      </w:r>
      <w:r>
        <w:rPr>
          <w:kern w:val="2"/>
        </w:rPr>
        <w:t>0xC7</w:t>
      </w:r>
      <w:r>
        <w:rPr>
          <w:kern w:val="2"/>
        </w:rPr>
        <w:t>，</w:t>
      </w:r>
      <w:r>
        <w:rPr>
          <w:kern w:val="2"/>
        </w:rPr>
        <w:t>0x05</w:t>
      </w:r>
      <w:r>
        <w:rPr>
          <w:kern w:val="2"/>
        </w:rPr>
        <w:t>，</w:t>
      </w:r>
      <w:r>
        <w:rPr>
          <w:kern w:val="2"/>
        </w:rPr>
        <w:t>0xC5</w:t>
      </w:r>
      <w:r>
        <w:rPr>
          <w:kern w:val="2"/>
        </w:rPr>
        <w:t>，</w:t>
      </w:r>
      <w:r>
        <w:rPr>
          <w:kern w:val="2"/>
        </w:rPr>
        <w:t>0xC4</w:t>
      </w:r>
      <w:r>
        <w:rPr>
          <w:kern w:val="2"/>
        </w:rPr>
        <w:t>，</w:t>
      </w:r>
      <w:r>
        <w:rPr>
          <w:kern w:val="2"/>
        </w:rPr>
        <w:t>0x04</w:t>
      </w:r>
      <w:r>
        <w:rPr>
          <w:kern w:val="2"/>
        </w:rPr>
        <w:t>，</w:t>
      </w:r>
      <w:r>
        <w:rPr>
          <w:kern w:val="2"/>
        </w:rPr>
        <w:t>0xCC</w:t>
      </w:r>
      <w:r>
        <w:rPr>
          <w:kern w:val="2"/>
        </w:rPr>
        <w:t>，</w:t>
      </w:r>
      <w:r>
        <w:rPr>
          <w:kern w:val="2"/>
        </w:rPr>
        <w:t>0x0C</w:t>
      </w:r>
      <w:r>
        <w:rPr>
          <w:kern w:val="2"/>
        </w:rPr>
        <w:t>，</w:t>
      </w:r>
      <w:r>
        <w:rPr>
          <w:kern w:val="2"/>
        </w:rPr>
        <w:t>0x0D</w:t>
      </w:r>
      <w:r>
        <w:rPr>
          <w:kern w:val="2"/>
        </w:rPr>
        <w:t>，</w:t>
      </w:r>
      <w:r>
        <w:rPr>
          <w:kern w:val="2"/>
        </w:rPr>
        <w:t>0xCD</w:t>
      </w:r>
      <w:r>
        <w:rPr>
          <w:kern w:val="2"/>
        </w:rPr>
        <w:t>，</w:t>
      </w:r>
      <w:r>
        <w:rPr>
          <w:kern w:val="2"/>
        </w:rPr>
        <w:t>0x0F</w:t>
      </w:r>
      <w:r>
        <w:rPr>
          <w:kern w:val="2"/>
        </w:rPr>
        <w:t>，</w:t>
      </w:r>
      <w:r>
        <w:rPr>
          <w:kern w:val="2"/>
        </w:rPr>
        <w:t>0xCF</w:t>
      </w:r>
      <w:r>
        <w:rPr>
          <w:kern w:val="2"/>
        </w:rPr>
        <w:t>，</w:t>
      </w:r>
      <w:r>
        <w:rPr>
          <w:kern w:val="2"/>
        </w:rPr>
        <w:t>0xCE</w:t>
      </w:r>
      <w:r>
        <w:rPr>
          <w:kern w:val="2"/>
        </w:rPr>
        <w:t>，</w:t>
      </w:r>
      <w:r>
        <w:rPr>
          <w:kern w:val="2"/>
        </w:rPr>
        <w:t>0x0E</w:t>
      </w:r>
      <w:r>
        <w:rPr>
          <w:kern w:val="2"/>
        </w:rPr>
        <w:t>，</w:t>
      </w:r>
      <w:r>
        <w:rPr>
          <w:kern w:val="2"/>
        </w:rPr>
        <w:t>0x0A</w:t>
      </w:r>
      <w:r>
        <w:rPr>
          <w:kern w:val="2"/>
        </w:rPr>
        <w:t>，</w:t>
      </w:r>
      <w:r>
        <w:rPr>
          <w:kern w:val="2"/>
        </w:rPr>
        <w:t>0xCA</w:t>
      </w:r>
      <w:r>
        <w:rPr>
          <w:kern w:val="2"/>
        </w:rPr>
        <w:t>，</w:t>
      </w:r>
      <w:r>
        <w:rPr>
          <w:kern w:val="2"/>
        </w:rPr>
        <w:t>0xCB</w:t>
      </w:r>
      <w:r>
        <w:rPr>
          <w:kern w:val="2"/>
        </w:rPr>
        <w:t>，</w:t>
      </w:r>
      <w:r>
        <w:rPr>
          <w:kern w:val="2"/>
        </w:rPr>
        <w:t>0x0B</w:t>
      </w:r>
      <w:r>
        <w:rPr>
          <w:kern w:val="2"/>
        </w:rPr>
        <w:t>，</w:t>
      </w:r>
      <w:r>
        <w:rPr>
          <w:kern w:val="2"/>
        </w:rPr>
        <w:t>0xC9</w:t>
      </w:r>
      <w:r>
        <w:rPr>
          <w:kern w:val="2"/>
        </w:rPr>
        <w:t>，</w:t>
      </w:r>
      <w:r>
        <w:rPr>
          <w:kern w:val="2"/>
        </w:rPr>
        <w:t>0x09</w:t>
      </w:r>
      <w:r>
        <w:rPr>
          <w:kern w:val="2"/>
        </w:rPr>
        <w:t>，</w:t>
      </w:r>
      <w:r>
        <w:rPr>
          <w:kern w:val="2"/>
        </w:rPr>
        <w:t>0x08</w:t>
      </w:r>
      <w:r>
        <w:rPr>
          <w:kern w:val="2"/>
        </w:rPr>
        <w:t>，</w:t>
      </w:r>
      <w:r>
        <w:rPr>
          <w:kern w:val="2"/>
        </w:rPr>
        <w:t>0xC8</w:t>
      </w:r>
      <w:r>
        <w:rPr>
          <w:kern w:val="2"/>
        </w:rPr>
        <w:t>，</w:t>
      </w:r>
      <w:r>
        <w:rPr>
          <w:kern w:val="2"/>
        </w:rPr>
        <w:t>0xD8</w:t>
      </w:r>
      <w:r>
        <w:rPr>
          <w:kern w:val="2"/>
        </w:rPr>
        <w:t>，</w:t>
      </w:r>
      <w:r>
        <w:rPr>
          <w:kern w:val="2"/>
        </w:rPr>
        <w:t>0x18</w:t>
      </w:r>
      <w:r>
        <w:rPr>
          <w:kern w:val="2"/>
        </w:rPr>
        <w:t>，</w:t>
      </w:r>
      <w:r>
        <w:rPr>
          <w:kern w:val="2"/>
        </w:rPr>
        <w:t>0x19</w:t>
      </w:r>
      <w:r>
        <w:rPr>
          <w:kern w:val="2"/>
        </w:rPr>
        <w:t>，</w:t>
      </w:r>
      <w:r>
        <w:rPr>
          <w:kern w:val="2"/>
        </w:rPr>
        <w:t>0xD9</w:t>
      </w:r>
      <w:r>
        <w:rPr>
          <w:kern w:val="2"/>
        </w:rPr>
        <w:t>，</w:t>
      </w:r>
      <w:r>
        <w:rPr>
          <w:kern w:val="2"/>
        </w:rPr>
        <w:t>0x1B</w:t>
      </w:r>
      <w:r>
        <w:rPr>
          <w:kern w:val="2"/>
        </w:rPr>
        <w:t>，</w:t>
      </w:r>
      <w:r>
        <w:rPr>
          <w:kern w:val="2"/>
        </w:rPr>
        <w:t>0xDB</w:t>
      </w:r>
      <w:r>
        <w:rPr>
          <w:kern w:val="2"/>
        </w:rPr>
        <w:t>，</w:t>
      </w:r>
      <w:r>
        <w:rPr>
          <w:kern w:val="2"/>
        </w:rPr>
        <w:t>0xDA</w:t>
      </w:r>
      <w:r>
        <w:rPr>
          <w:kern w:val="2"/>
        </w:rPr>
        <w:t>，</w:t>
      </w:r>
      <w:r>
        <w:rPr>
          <w:kern w:val="2"/>
        </w:rPr>
        <w:t>0x1A</w:t>
      </w:r>
      <w:r>
        <w:rPr>
          <w:kern w:val="2"/>
        </w:rPr>
        <w:t>，</w:t>
      </w:r>
      <w:r>
        <w:rPr>
          <w:kern w:val="2"/>
        </w:rPr>
        <w:t>0x1E</w:t>
      </w:r>
      <w:r>
        <w:rPr>
          <w:kern w:val="2"/>
        </w:rPr>
        <w:t>，</w:t>
      </w:r>
      <w:r>
        <w:rPr>
          <w:kern w:val="2"/>
        </w:rPr>
        <w:t>0xDE</w:t>
      </w:r>
      <w:r>
        <w:rPr>
          <w:kern w:val="2"/>
        </w:rPr>
        <w:t>，</w:t>
      </w:r>
      <w:r>
        <w:rPr>
          <w:kern w:val="2"/>
        </w:rPr>
        <w:t>0xDF</w:t>
      </w:r>
      <w:r>
        <w:rPr>
          <w:kern w:val="2"/>
        </w:rPr>
        <w:t>，</w:t>
      </w:r>
      <w:r>
        <w:rPr>
          <w:kern w:val="2"/>
        </w:rPr>
        <w:t>0x1F</w:t>
      </w:r>
      <w:r>
        <w:rPr>
          <w:kern w:val="2"/>
        </w:rPr>
        <w:t>，</w:t>
      </w:r>
      <w:r>
        <w:rPr>
          <w:kern w:val="2"/>
        </w:rPr>
        <w:t>0xDD</w:t>
      </w:r>
      <w:r>
        <w:rPr>
          <w:kern w:val="2"/>
        </w:rPr>
        <w:t>，</w:t>
      </w:r>
      <w:r>
        <w:rPr>
          <w:kern w:val="2"/>
        </w:rPr>
        <w:t>0x1D</w:t>
      </w:r>
      <w:r>
        <w:rPr>
          <w:kern w:val="2"/>
        </w:rPr>
        <w:t>，</w:t>
      </w:r>
      <w:r>
        <w:rPr>
          <w:kern w:val="2"/>
        </w:rPr>
        <w:t>0x1C</w:t>
      </w:r>
      <w:r>
        <w:rPr>
          <w:kern w:val="2"/>
        </w:rPr>
        <w:t>，</w:t>
      </w:r>
      <w:r>
        <w:rPr>
          <w:kern w:val="2"/>
        </w:rPr>
        <w:t>0xDC</w:t>
      </w:r>
      <w:r>
        <w:rPr>
          <w:kern w:val="2"/>
        </w:rPr>
        <w:t>，</w:t>
      </w:r>
      <w:r>
        <w:rPr>
          <w:kern w:val="2"/>
        </w:rPr>
        <w:t>0x14</w:t>
      </w:r>
      <w:r>
        <w:rPr>
          <w:kern w:val="2"/>
        </w:rPr>
        <w:t>，</w:t>
      </w:r>
      <w:r>
        <w:rPr>
          <w:kern w:val="2"/>
        </w:rPr>
        <w:t>0xD4</w:t>
      </w:r>
      <w:r>
        <w:rPr>
          <w:kern w:val="2"/>
        </w:rPr>
        <w:t>，</w:t>
      </w:r>
      <w:r>
        <w:rPr>
          <w:kern w:val="2"/>
        </w:rPr>
        <w:t>0xD5</w:t>
      </w:r>
      <w:r>
        <w:rPr>
          <w:kern w:val="2"/>
        </w:rPr>
        <w:t>，</w:t>
      </w:r>
      <w:r>
        <w:rPr>
          <w:kern w:val="2"/>
        </w:rPr>
        <w:t>0x15</w:t>
      </w:r>
      <w:r>
        <w:rPr>
          <w:kern w:val="2"/>
        </w:rPr>
        <w:t>，</w:t>
      </w:r>
      <w:r>
        <w:rPr>
          <w:kern w:val="2"/>
        </w:rPr>
        <w:t>0xD7</w:t>
      </w:r>
      <w:r>
        <w:rPr>
          <w:kern w:val="2"/>
        </w:rPr>
        <w:t>，</w:t>
      </w:r>
      <w:r>
        <w:rPr>
          <w:kern w:val="2"/>
        </w:rPr>
        <w:t>0x17</w:t>
      </w:r>
      <w:r>
        <w:rPr>
          <w:kern w:val="2"/>
        </w:rPr>
        <w:t>，</w:t>
      </w:r>
      <w:r>
        <w:rPr>
          <w:kern w:val="2"/>
        </w:rPr>
        <w:t>0x16</w:t>
      </w:r>
      <w:r>
        <w:rPr>
          <w:kern w:val="2"/>
        </w:rPr>
        <w:t>，</w:t>
      </w:r>
      <w:r>
        <w:rPr>
          <w:kern w:val="2"/>
        </w:rPr>
        <w:t>0xD6</w:t>
      </w:r>
      <w:r>
        <w:rPr>
          <w:kern w:val="2"/>
        </w:rPr>
        <w:t>，</w:t>
      </w:r>
      <w:r>
        <w:rPr>
          <w:kern w:val="2"/>
        </w:rPr>
        <w:t>0xD2</w:t>
      </w:r>
      <w:r>
        <w:rPr>
          <w:kern w:val="2"/>
        </w:rPr>
        <w:t>，</w:t>
      </w:r>
      <w:r>
        <w:rPr>
          <w:kern w:val="2"/>
        </w:rPr>
        <w:t>0x12</w:t>
      </w:r>
      <w:r>
        <w:rPr>
          <w:kern w:val="2"/>
        </w:rPr>
        <w:t>，</w:t>
      </w:r>
      <w:r>
        <w:rPr>
          <w:kern w:val="2"/>
        </w:rPr>
        <w:t>0x13</w:t>
      </w:r>
      <w:r>
        <w:rPr>
          <w:kern w:val="2"/>
        </w:rPr>
        <w:t>，</w:t>
      </w:r>
      <w:r>
        <w:rPr>
          <w:kern w:val="2"/>
        </w:rPr>
        <w:t>0xD3</w:t>
      </w:r>
      <w:r>
        <w:rPr>
          <w:kern w:val="2"/>
        </w:rPr>
        <w:t>，</w:t>
      </w:r>
      <w:r>
        <w:rPr>
          <w:kern w:val="2"/>
        </w:rPr>
        <w:t>0x11</w:t>
      </w:r>
      <w:r>
        <w:rPr>
          <w:kern w:val="2"/>
        </w:rPr>
        <w:t>，</w:t>
      </w:r>
      <w:r>
        <w:rPr>
          <w:kern w:val="2"/>
        </w:rPr>
        <w:t>0xD1</w:t>
      </w:r>
      <w:r>
        <w:rPr>
          <w:kern w:val="2"/>
        </w:rPr>
        <w:t>，</w:t>
      </w:r>
      <w:r>
        <w:rPr>
          <w:kern w:val="2"/>
        </w:rPr>
        <w:t>0xD0</w:t>
      </w:r>
      <w:r>
        <w:rPr>
          <w:kern w:val="2"/>
        </w:rPr>
        <w:t>，</w:t>
      </w:r>
      <w:r>
        <w:rPr>
          <w:kern w:val="2"/>
        </w:rPr>
        <w:t>0x10</w:t>
      </w:r>
      <w:r>
        <w:rPr>
          <w:kern w:val="2"/>
        </w:rPr>
        <w:t>，</w:t>
      </w:r>
      <w:r>
        <w:rPr>
          <w:kern w:val="2"/>
        </w:rPr>
        <w:t>0xF0</w:t>
      </w:r>
      <w:r>
        <w:rPr>
          <w:kern w:val="2"/>
        </w:rPr>
        <w:t>，</w:t>
      </w:r>
      <w:r>
        <w:rPr>
          <w:kern w:val="2"/>
        </w:rPr>
        <w:t>0x30</w:t>
      </w:r>
      <w:r>
        <w:rPr>
          <w:kern w:val="2"/>
        </w:rPr>
        <w:t>，</w:t>
      </w:r>
      <w:r>
        <w:rPr>
          <w:kern w:val="2"/>
        </w:rPr>
        <w:t>0x31</w:t>
      </w:r>
      <w:r>
        <w:rPr>
          <w:kern w:val="2"/>
        </w:rPr>
        <w:t>，</w:t>
      </w:r>
      <w:r>
        <w:rPr>
          <w:kern w:val="2"/>
        </w:rPr>
        <w:t>0xF1</w:t>
      </w:r>
      <w:r>
        <w:rPr>
          <w:kern w:val="2"/>
        </w:rPr>
        <w:t>，</w:t>
      </w:r>
      <w:r>
        <w:rPr>
          <w:kern w:val="2"/>
        </w:rPr>
        <w:t>0x33</w:t>
      </w:r>
      <w:r>
        <w:rPr>
          <w:kern w:val="2"/>
        </w:rPr>
        <w:t>，</w:t>
      </w:r>
      <w:r>
        <w:rPr>
          <w:kern w:val="2"/>
        </w:rPr>
        <w:t>0xF3</w:t>
      </w:r>
      <w:r>
        <w:rPr>
          <w:kern w:val="2"/>
        </w:rPr>
        <w:t>，</w:t>
      </w:r>
      <w:r>
        <w:rPr>
          <w:kern w:val="2"/>
        </w:rPr>
        <w:t>0xF2</w:t>
      </w:r>
      <w:r>
        <w:rPr>
          <w:kern w:val="2"/>
        </w:rPr>
        <w:t>，</w:t>
      </w:r>
      <w:r>
        <w:rPr>
          <w:kern w:val="2"/>
        </w:rPr>
        <w:t>0x32</w:t>
      </w:r>
      <w:r>
        <w:rPr>
          <w:kern w:val="2"/>
        </w:rPr>
        <w:t>，</w:t>
      </w:r>
      <w:r>
        <w:rPr>
          <w:kern w:val="2"/>
        </w:rPr>
        <w:t>0x36</w:t>
      </w:r>
      <w:r>
        <w:rPr>
          <w:kern w:val="2"/>
        </w:rPr>
        <w:t>，</w:t>
      </w:r>
      <w:r>
        <w:rPr>
          <w:kern w:val="2"/>
        </w:rPr>
        <w:t>0xF6</w:t>
      </w:r>
      <w:r>
        <w:rPr>
          <w:kern w:val="2"/>
        </w:rPr>
        <w:t>，</w:t>
      </w:r>
      <w:r>
        <w:rPr>
          <w:kern w:val="2"/>
        </w:rPr>
        <w:t>0xF7</w:t>
      </w:r>
      <w:r>
        <w:rPr>
          <w:kern w:val="2"/>
        </w:rPr>
        <w:t>，</w:t>
      </w:r>
      <w:r>
        <w:rPr>
          <w:kern w:val="2"/>
        </w:rPr>
        <w:t>0x37</w:t>
      </w:r>
      <w:r>
        <w:rPr>
          <w:kern w:val="2"/>
        </w:rPr>
        <w:t>，</w:t>
      </w:r>
      <w:r>
        <w:rPr>
          <w:kern w:val="2"/>
        </w:rPr>
        <w:t>0xF5</w:t>
      </w:r>
      <w:r>
        <w:rPr>
          <w:kern w:val="2"/>
        </w:rPr>
        <w:t>，</w:t>
      </w:r>
      <w:r>
        <w:rPr>
          <w:kern w:val="2"/>
        </w:rPr>
        <w:t>0x35</w:t>
      </w:r>
      <w:r>
        <w:rPr>
          <w:kern w:val="2"/>
        </w:rPr>
        <w:t>，</w:t>
      </w:r>
      <w:r>
        <w:rPr>
          <w:kern w:val="2"/>
        </w:rPr>
        <w:t>0x34</w:t>
      </w:r>
      <w:r>
        <w:rPr>
          <w:kern w:val="2"/>
        </w:rPr>
        <w:t>，</w:t>
      </w:r>
      <w:r>
        <w:rPr>
          <w:kern w:val="2"/>
        </w:rPr>
        <w:t>0xF4</w:t>
      </w:r>
      <w:r>
        <w:rPr>
          <w:kern w:val="2"/>
        </w:rPr>
        <w:t>，</w:t>
      </w:r>
      <w:r>
        <w:rPr>
          <w:kern w:val="2"/>
        </w:rPr>
        <w:t>0x3C</w:t>
      </w:r>
      <w:r>
        <w:rPr>
          <w:kern w:val="2"/>
        </w:rPr>
        <w:t>，</w:t>
      </w:r>
      <w:r>
        <w:rPr>
          <w:kern w:val="2"/>
        </w:rPr>
        <w:t>0xFC</w:t>
      </w:r>
      <w:r>
        <w:rPr>
          <w:kern w:val="2"/>
        </w:rPr>
        <w:t>，</w:t>
      </w:r>
      <w:r>
        <w:rPr>
          <w:kern w:val="2"/>
        </w:rPr>
        <w:t>0xFD</w:t>
      </w:r>
      <w:r>
        <w:rPr>
          <w:kern w:val="2"/>
        </w:rPr>
        <w:t>，</w:t>
      </w:r>
      <w:r>
        <w:rPr>
          <w:kern w:val="2"/>
        </w:rPr>
        <w:t>0x3D</w:t>
      </w:r>
      <w:r>
        <w:rPr>
          <w:kern w:val="2"/>
        </w:rPr>
        <w:t>，</w:t>
      </w:r>
      <w:r>
        <w:rPr>
          <w:kern w:val="2"/>
        </w:rPr>
        <w:t>0xFF</w:t>
      </w:r>
      <w:r>
        <w:rPr>
          <w:kern w:val="2"/>
        </w:rPr>
        <w:t>，</w:t>
      </w:r>
      <w:r>
        <w:rPr>
          <w:kern w:val="2"/>
        </w:rPr>
        <w:t>0x3F</w:t>
      </w:r>
      <w:r>
        <w:rPr>
          <w:kern w:val="2"/>
        </w:rPr>
        <w:t>，</w:t>
      </w:r>
      <w:r>
        <w:rPr>
          <w:kern w:val="2"/>
        </w:rPr>
        <w:t>0x3E</w:t>
      </w:r>
      <w:r>
        <w:rPr>
          <w:kern w:val="2"/>
        </w:rPr>
        <w:t>，</w:t>
      </w:r>
      <w:r>
        <w:rPr>
          <w:kern w:val="2"/>
        </w:rPr>
        <w:t>0xFE</w:t>
      </w:r>
      <w:r>
        <w:rPr>
          <w:kern w:val="2"/>
        </w:rPr>
        <w:t>，</w:t>
      </w:r>
      <w:r>
        <w:rPr>
          <w:kern w:val="2"/>
        </w:rPr>
        <w:t>0xFA</w:t>
      </w:r>
      <w:r>
        <w:rPr>
          <w:kern w:val="2"/>
        </w:rPr>
        <w:t>，</w:t>
      </w:r>
      <w:r>
        <w:rPr>
          <w:kern w:val="2"/>
        </w:rPr>
        <w:t>0x3A</w:t>
      </w:r>
      <w:r>
        <w:rPr>
          <w:kern w:val="2"/>
        </w:rPr>
        <w:t>，</w:t>
      </w:r>
      <w:r>
        <w:rPr>
          <w:kern w:val="2"/>
        </w:rPr>
        <w:t>0x3B</w:t>
      </w:r>
      <w:r>
        <w:rPr>
          <w:kern w:val="2"/>
        </w:rPr>
        <w:t>，</w:t>
      </w:r>
      <w:r>
        <w:rPr>
          <w:kern w:val="2"/>
        </w:rPr>
        <w:t>0xFB</w:t>
      </w:r>
      <w:r>
        <w:rPr>
          <w:kern w:val="2"/>
        </w:rPr>
        <w:t>，</w:t>
      </w:r>
      <w:r>
        <w:rPr>
          <w:kern w:val="2"/>
        </w:rPr>
        <w:t>0x39</w:t>
      </w:r>
      <w:r>
        <w:rPr>
          <w:kern w:val="2"/>
        </w:rPr>
        <w:t>，</w:t>
      </w:r>
      <w:r>
        <w:rPr>
          <w:kern w:val="2"/>
        </w:rPr>
        <w:t>0xF9</w:t>
      </w:r>
      <w:r>
        <w:rPr>
          <w:kern w:val="2"/>
        </w:rPr>
        <w:t>，</w:t>
      </w:r>
      <w:r>
        <w:rPr>
          <w:kern w:val="2"/>
        </w:rPr>
        <w:t>0xF8</w:t>
      </w:r>
      <w:r>
        <w:rPr>
          <w:kern w:val="2"/>
        </w:rPr>
        <w:t>，</w:t>
      </w:r>
      <w:r>
        <w:rPr>
          <w:kern w:val="2"/>
        </w:rPr>
        <w:t>0x38</w:t>
      </w:r>
      <w:r>
        <w:rPr>
          <w:kern w:val="2"/>
        </w:rPr>
        <w:t>，</w:t>
      </w:r>
      <w:r>
        <w:rPr>
          <w:kern w:val="2"/>
        </w:rPr>
        <w:t>0x28</w:t>
      </w:r>
      <w:r>
        <w:rPr>
          <w:kern w:val="2"/>
        </w:rPr>
        <w:t>，</w:t>
      </w:r>
      <w:r>
        <w:rPr>
          <w:kern w:val="2"/>
        </w:rPr>
        <w:t>0xE8</w:t>
      </w:r>
      <w:r>
        <w:rPr>
          <w:kern w:val="2"/>
        </w:rPr>
        <w:t>，</w:t>
      </w:r>
      <w:r>
        <w:rPr>
          <w:kern w:val="2"/>
        </w:rPr>
        <w:t>0xE9</w:t>
      </w:r>
      <w:r>
        <w:rPr>
          <w:kern w:val="2"/>
        </w:rPr>
        <w:t>，</w:t>
      </w:r>
      <w:r>
        <w:rPr>
          <w:kern w:val="2"/>
        </w:rPr>
        <w:t>0x29</w:t>
      </w:r>
      <w:r>
        <w:rPr>
          <w:kern w:val="2"/>
        </w:rPr>
        <w:t>，</w:t>
      </w:r>
      <w:r>
        <w:rPr>
          <w:kern w:val="2"/>
        </w:rPr>
        <w:t>0xEB</w:t>
      </w:r>
      <w:r>
        <w:rPr>
          <w:kern w:val="2"/>
        </w:rPr>
        <w:t>，</w:t>
      </w:r>
      <w:r>
        <w:rPr>
          <w:kern w:val="2"/>
        </w:rPr>
        <w:t>0x2B</w:t>
      </w:r>
      <w:r>
        <w:rPr>
          <w:kern w:val="2"/>
        </w:rPr>
        <w:t>，</w:t>
      </w:r>
      <w:r>
        <w:rPr>
          <w:kern w:val="2"/>
        </w:rPr>
        <w:t>0x2A</w:t>
      </w:r>
      <w:r>
        <w:rPr>
          <w:kern w:val="2"/>
        </w:rPr>
        <w:t>，</w:t>
      </w:r>
      <w:r>
        <w:rPr>
          <w:kern w:val="2"/>
        </w:rPr>
        <w:t>0xEA</w:t>
      </w:r>
      <w:r>
        <w:rPr>
          <w:kern w:val="2"/>
        </w:rPr>
        <w:t>，</w:t>
      </w:r>
      <w:r>
        <w:rPr>
          <w:kern w:val="2"/>
        </w:rPr>
        <w:t>0xEE</w:t>
      </w:r>
      <w:r>
        <w:rPr>
          <w:kern w:val="2"/>
        </w:rPr>
        <w:t>，</w:t>
      </w:r>
      <w:r>
        <w:rPr>
          <w:kern w:val="2"/>
        </w:rPr>
        <w:t>0x2E</w:t>
      </w:r>
      <w:r>
        <w:rPr>
          <w:kern w:val="2"/>
        </w:rPr>
        <w:t>，</w:t>
      </w:r>
      <w:r>
        <w:rPr>
          <w:kern w:val="2"/>
        </w:rPr>
        <w:t>0x2F</w:t>
      </w:r>
      <w:r>
        <w:rPr>
          <w:kern w:val="2"/>
        </w:rPr>
        <w:t>，</w:t>
      </w:r>
      <w:r>
        <w:rPr>
          <w:kern w:val="2"/>
        </w:rPr>
        <w:t>0xEF</w:t>
      </w:r>
      <w:r>
        <w:rPr>
          <w:kern w:val="2"/>
        </w:rPr>
        <w:t>，</w:t>
      </w:r>
      <w:r>
        <w:rPr>
          <w:kern w:val="2"/>
        </w:rPr>
        <w:t>0x2D</w:t>
      </w:r>
      <w:r>
        <w:rPr>
          <w:kern w:val="2"/>
        </w:rPr>
        <w:t>，</w:t>
      </w:r>
      <w:r>
        <w:rPr>
          <w:kern w:val="2"/>
        </w:rPr>
        <w:t>0xED</w:t>
      </w:r>
      <w:r>
        <w:rPr>
          <w:kern w:val="2"/>
        </w:rPr>
        <w:t>，</w:t>
      </w:r>
      <w:r>
        <w:rPr>
          <w:kern w:val="2"/>
        </w:rPr>
        <w:t>0xEC</w:t>
      </w:r>
      <w:r>
        <w:rPr>
          <w:kern w:val="2"/>
        </w:rPr>
        <w:t>，</w:t>
      </w:r>
      <w:r>
        <w:rPr>
          <w:kern w:val="2"/>
        </w:rPr>
        <w:t>0x2C</w:t>
      </w:r>
      <w:r>
        <w:rPr>
          <w:kern w:val="2"/>
        </w:rPr>
        <w:t>，</w:t>
      </w:r>
      <w:r>
        <w:rPr>
          <w:kern w:val="2"/>
        </w:rPr>
        <w:t>0xE4</w:t>
      </w:r>
      <w:r>
        <w:rPr>
          <w:kern w:val="2"/>
        </w:rPr>
        <w:t>，</w:t>
      </w:r>
      <w:r>
        <w:rPr>
          <w:kern w:val="2"/>
        </w:rPr>
        <w:t>0x24</w:t>
      </w:r>
      <w:r>
        <w:rPr>
          <w:kern w:val="2"/>
        </w:rPr>
        <w:t>，</w:t>
      </w:r>
      <w:r>
        <w:rPr>
          <w:kern w:val="2"/>
        </w:rPr>
        <w:t>0x25</w:t>
      </w:r>
      <w:r>
        <w:rPr>
          <w:kern w:val="2"/>
        </w:rPr>
        <w:t>，</w:t>
      </w:r>
      <w:r>
        <w:rPr>
          <w:kern w:val="2"/>
        </w:rPr>
        <w:t>0xE5</w:t>
      </w:r>
      <w:r>
        <w:rPr>
          <w:kern w:val="2"/>
        </w:rPr>
        <w:t>，</w:t>
      </w:r>
      <w:r>
        <w:rPr>
          <w:kern w:val="2"/>
        </w:rPr>
        <w:t>0x27</w:t>
      </w:r>
      <w:r>
        <w:rPr>
          <w:kern w:val="2"/>
        </w:rPr>
        <w:t>，</w:t>
      </w:r>
      <w:r>
        <w:rPr>
          <w:kern w:val="2"/>
        </w:rPr>
        <w:t>0xE7</w:t>
      </w:r>
      <w:r>
        <w:rPr>
          <w:kern w:val="2"/>
        </w:rPr>
        <w:t>，</w:t>
      </w:r>
      <w:r>
        <w:rPr>
          <w:kern w:val="2"/>
        </w:rPr>
        <w:t>0xE6</w:t>
      </w:r>
      <w:r>
        <w:rPr>
          <w:kern w:val="2"/>
        </w:rPr>
        <w:t>，</w:t>
      </w:r>
      <w:r>
        <w:rPr>
          <w:kern w:val="2"/>
        </w:rPr>
        <w:t>0x26</w:t>
      </w:r>
      <w:r>
        <w:rPr>
          <w:kern w:val="2"/>
        </w:rPr>
        <w:t>，</w:t>
      </w:r>
      <w:r>
        <w:rPr>
          <w:kern w:val="2"/>
        </w:rPr>
        <w:t>0x22</w:t>
      </w:r>
      <w:r>
        <w:rPr>
          <w:kern w:val="2"/>
        </w:rPr>
        <w:t>，</w:t>
      </w:r>
      <w:r>
        <w:rPr>
          <w:kern w:val="2"/>
        </w:rPr>
        <w:t>0xE2</w:t>
      </w:r>
      <w:r>
        <w:rPr>
          <w:kern w:val="2"/>
        </w:rPr>
        <w:t>，</w:t>
      </w:r>
      <w:r>
        <w:rPr>
          <w:kern w:val="2"/>
        </w:rPr>
        <w:t>0xE3</w:t>
      </w:r>
      <w:r>
        <w:rPr>
          <w:kern w:val="2"/>
        </w:rPr>
        <w:t>，</w:t>
      </w:r>
      <w:r>
        <w:rPr>
          <w:kern w:val="2"/>
        </w:rPr>
        <w:t>0x23</w:t>
      </w:r>
      <w:r>
        <w:rPr>
          <w:kern w:val="2"/>
        </w:rPr>
        <w:t>，</w:t>
      </w:r>
      <w:r>
        <w:rPr>
          <w:kern w:val="2"/>
        </w:rPr>
        <w:t>0xE1</w:t>
      </w:r>
      <w:r>
        <w:rPr>
          <w:kern w:val="2"/>
        </w:rPr>
        <w:t>，</w:t>
      </w:r>
      <w:r>
        <w:rPr>
          <w:kern w:val="2"/>
        </w:rPr>
        <w:t>0x21</w:t>
      </w:r>
      <w:r>
        <w:rPr>
          <w:kern w:val="2"/>
        </w:rPr>
        <w:t>，</w:t>
      </w:r>
      <w:r>
        <w:rPr>
          <w:kern w:val="2"/>
        </w:rPr>
        <w:t>0x20</w:t>
      </w:r>
      <w:r>
        <w:rPr>
          <w:kern w:val="2"/>
        </w:rPr>
        <w:t>，</w:t>
      </w:r>
      <w:r>
        <w:rPr>
          <w:kern w:val="2"/>
        </w:rPr>
        <w:t>0xE0</w:t>
      </w:r>
      <w:r>
        <w:rPr>
          <w:kern w:val="2"/>
        </w:rPr>
        <w:t>，</w:t>
      </w:r>
      <w:r>
        <w:rPr>
          <w:kern w:val="2"/>
        </w:rPr>
        <w:t>0xA0</w:t>
      </w:r>
      <w:r>
        <w:rPr>
          <w:kern w:val="2"/>
        </w:rPr>
        <w:t>，</w:t>
      </w:r>
      <w:r>
        <w:rPr>
          <w:kern w:val="2"/>
        </w:rPr>
        <w:t>0x60</w:t>
      </w:r>
      <w:r>
        <w:rPr>
          <w:kern w:val="2"/>
        </w:rPr>
        <w:t>，</w:t>
      </w:r>
      <w:r>
        <w:rPr>
          <w:kern w:val="2"/>
        </w:rPr>
        <w:t>0x61</w:t>
      </w:r>
      <w:r>
        <w:rPr>
          <w:kern w:val="2"/>
        </w:rPr>
        <w:t>，</w:t>
      </w:r>
      <w:r>
        <w:rPr>
          <w:kern w:val="2"/>
        </w:rPr>
        <w:t>0xA1</w:t>
      </w:r>
      <w:r>
        <w:rPr>
          <w:kern w:val="2"/>
        </w:rPr>
        <w:t>，</w:t>
      </w:r>
      <w:r>
        <w:rPr>
          <w:kern w:val="2"/>
        </w:rPr>
        <w:t>0x63</w:t>
      </w:r>
      <w:r>
        <w:rPr>
          <w:kern w:val="2"/>
        </w:rPr>
        <w:t>，</w:t>
      </w:r>
      <w:r>
        <w:rPr>
          <w:kern w:val="2"/>
        </w:rPr>
        <w:t>0xA3</w:t>
      </w:r>
      <w:r>
        <w:rPr>
          <w:kern w:val="2"/>
        </w:rPr>
        <w:t>，</w:t>
      </w:r>
      <w:r>
        <w:rPr>
          <w:kern w:val="2"/>
        </w:rPr>
        <w:t>0xA2</w:t>
      </w:r>
      <w:r>
        <w:rPr>
          <w:kern w:val="2"/>
        </w:rPr>
        <w:t>，</w:t>
      </w:r>
      <w:r>
        <w:rPr>
          <w:kern w:val="2"/>
        </w:rPr>
        <w:t>0x62</w:t>
      </w:r>
      <w:r>
        <w:rPr>
          <w:kern w:val="2"/>
        </w:rPr>
        <w:t>，</w:t>
      </w:r>
      <w:r>
        <w:rPr>
          <w:kern w:val="2"/>
        </w:rPr>
        <w:t>0x66</w:t>
      </w:r>
      <w:r>
        <w:rPr>
          <w:kern w:val="2"/>
        </w:rPr>
        <w:t>，</w:t>
      </w:r>
      <w:r>
        <w:rPr>
          <w:kern w:val="2"/>
        </w:rPr>
        <w:t>0xA6</w:t>
      </w:r>
      <w:r>
        <w:rPr>
          <w:kern w:val="2"/>
        </w:rPr>
        <w:t>，</w:t>
      </w:r>
      <w:r>
        <w:rPr>
          <w:kern w:val="2"/>
        </w:rPr>
        <w:t>0xA7</w:t>
      </w:r>
      <w:r>
        <w:rPr>
          <w:kern w:val="2"/>
        </w:rPr>
        <w:t>，</w:t>
      </w:r>
      <w:r>
        <w:rPr>
          <w:kern w:val="2"/>
        </w:rPr>
        <w:t>0x67</w:t>
      </w:r>
      <w:r>
        <w:rPr>
          <w:kern w:val="2"/>
        </w:rPr>
        <w:t>，</w:t>
      </w:r>
      <w:r>
        <w:rPr>
          <w:kern w:val="2"/>
        </w:rPr>
        <w:t>0xA5</w:t>
      </w:r>
      <w:r>
        <w:rPr>
          <w:kern w:val="2"/>
        </w:rPr>
        <w:t>，</w:t>
      </w:r>
      <w:r>
        <w:rPr>
          <w:kern w:val="2"/>
        </w:rPr>
        <w:t>0x65</w:t>
      </w:r>
      <w:r>
        <w:rPr>
          <w:kern w:val="2"/>
        </w:rPr>
        <w:t>，</w:t>
      </w:r>
      <w:r>
        <w:rPr>
          <w:kern w:val="2"/>
        </w:rPr>
        <w:t>0x64</w:t>
      </w:r>
      <w:r>
        <w:rPr>
          <w:kern w:val="2"/>
        </w:rPr>
        <w:t>，</w:t>
      </w:r>
      <w:r>
        <w:rPr>
          <w:kern w:val="2"/>
        </w:rPr>
        <w:t>0xA4</w:t>
      </w:r>
      <w:r>
        <w:rPr>
          <w:kern w:val="2"/>
        </w:rPr>
        <w:t>，</w:t>
      </w:r>
      <w:r>
        <w:rPr>
          <w:kern w:val="2"/>
        </w:rPr>
        <w:t>0x6C</w:t>
      </w:r>
      <w:r>
        <w:rPr>
          <w:kern w:val="2"/>
        </w:rPr>
        <w:t>，</w:t>
      </w:r>
      <w:r>
        <w:rPr>
          <w:kern w:val="2"/>
        </w:rPr>
        <w:t>0xAC</w:t>
      </w:r>
      <w:r>
        <w:rPr>
          <w:kern w:val="2"/>
        </w:rPr>
        <w:t>，</w:t>
      </w:r>
      <w:r>
        <w:rPr>
          <w:kern w:val="2"/>
        </w:rPr>
        <w:t>0xAD</w:t>
      </w:r>
      <w:r>
        <w:rPr>
          <w:kern w:val="2"/>
        </w:rPr>
        <w:t>，</w:t>
      </w:r>
      <w:r>
        <w:rPr>
          <w:kern w:val="2"/>
        </w:rPr>
        <w:t>0x6D</w:t>
      </w:r>
      <w:r>
        <w:rPr>
          <w:kern w:val="2"/>
        </w:rPr>
        <w:t>，</w:t>
      </w:r>
      <w:r>
        <w:rPr>
          <w:kern w:val="2"/>
        </w:rPr>
        <w:t>0xAF</w:t>
      </w:r>
      <w:r>
        <w:rPr>
          <w:kern w:val="2"/>
        </w:rPr>
        <w:t>，</w:t>
      </w:r>
      <w:r>
        <w:rPr>
          <w:kern w:val="2"/>
        </w:rPr>
        <w:t>0x6F</w:t>
      </w:r>
      <w:r>
        <w:rPr>
          <w:kern w:val="2"/>
        </w:rPr>
        <w:t>，</w:t>
      </w:r>
      <w:r>
        <w:rPr>
          <w:kern w:val="2"/>
        </w:rPr>
        <w:t>0x6E</w:t>
      </w:r>
      <w:r>
        <w:rPr>
          <w:kern w:val="2"/>
        </w:rPr>
        <w:t>，</w:t>
      </w:r>
      <w:r>
        <w:rPr>
          <w:kern w:val="2"/>
        </w:rPr>
        <w:t>0xAE</w:t>
      </w:r>
      <w:r>
        <w:rPr>
          <w:kern w:val="2"/>
        </w:rPr>
        <w:t>，</w:t>
      </w:r>
      <w:r>
        <w:rPr>
          <w:kern w:val="2"/>
        </w:rPr>
        <w:t>0xAA</w:t>
      </w:r>
      <w:r>
        <w:rPr>
          <w:kern w:val="2"/>
        </w:rPr>
        <w:t>，</w:t>
      </w:r>
      <w:r>
        <w:rPr>
          <w:kern w:val="2"/>
        </w:rPr>
        <w:t>0x6A</w:t>
      </w:r>
      <w:r>
        <w:rPr>
          <w:kern w:val="2"/>
        </w:rPr>
        <w:t>，</w:t>
      </w:r>
      <w:r>
        <w:rPr>
          <w:kern w:val="2"/>
        </w:rPr>
        <w:t>0x6B</w:t>
      </w:r>
      <w:r>
        <w:rPr>
          <w:kern w:val="2"/>
        </w:rPr>
        <w:t>，</w:t>
      </w:r>
      <w:r>
        <w:rPr>
          <w:kern w:val="2"/>
        </w:rPr>
        <w:lastRenderedPageBreak/>
        <w:t>0xAB</w:t>
      </w:r>
      <w:r>
        <w:rPr>
          <w:kern w:val="2"/>
        </w:rPr>
        <w:t>，</w:t>
      </w:r>
      <w:r>
        <w:rPr>
          <w:kern w:val="2"/>
        </w:rPr>
        <w:t>0x69</w:t>
      </w:r>
      <w:r>
        <w:rPr>
          <w:kern w:val="2"/>
        </w:rPr>
        <w:t>，</w:t>
      </w:r>
      <w:r>
        <w:rPr>
          <w:kern w:val="2"/>
        </w:rPr>
        <w:t>0xA9</w:t>
      </w:r>
      <w:r>
        <w:rPr>
          <w:kern w:val="2"/>
        </w:rPr>
        <w:t>，</w:t>
      </w:r>
      <w:r>
        <w:rPr>
          <w:kern w:val="2"/>
        </w:rPr>
        <w:t>0xA8</w:t>
      </w:r>
      <w:r>
        <w:rPr>
          <w:kern w:val="2"/>
        </w:rPr>
        <w:t>，</w:t>
      </w:r>
      <w:r>
        <w:rPr>
          <w:kern w:val="2"/>
        </w:rPr>
        <w:t>0x68</w:t>
      </w:r>
      <w:r>
        <w:rPr>
          <w:kern w:val="2"/>
        </w:rPr>
        <w:t>，</w:t>
      </w:r>
      <w:r>
        <w:rPr>
          <w:kern w:val="2"/>
        </w:rPr>
        <w:t>0x78</w:t>
      </w:r>
      <w:r>
        <w:rPr>
          <w:kern w:val="2"/>
        </w:rPr>
        <w:t>，</w:t>
      </w:r>
      <w:r>
        <w:rPr>
          <w:kern w:val="2"/>
        </w:rPr>
        <w:t>0xB8</w:t>
      </w:r>
      <w:r>
        <w:rPr>
          <w:kern w:val="2"/>
        </w:rPr>
        <w:t>，</w:t>
      </w:r>
      <w:r>
        <w:rPr>
          <w:kern w:val="2"/>
        </w:rPr>
        <w:t>0xB9</w:t>
      </w:r>
      <w:r>
        <w:rPr>
          <w:kern w:val="2"/>
        </w:rPr>
        <w:t>，</w:t>
      </w:r>
      <w:r>
        <w:rPr>
          <w:kern w:val="2"/>
        </w:rPr>
        <w:t>0x79</w:t>
      </w:r>
      <w:r>
        <w:rPr>
          <w:kern w:val="2"/>
        </w:rPr>
        <w:t>，</w:t>
      </w:r>
      <w:r>
        <w:rPr>
          <w:kern w:val="2"/>
        </w:rPr>
        <w:t>0xBB</w:t>
      </w:r>
      <w:r>
        <w:rPr>
          <w:kern w:val="2"/>
        </w:rPr>
        <w:t>，</w:t>
      </w:r>
      <w:r>
        <w:rPr>
          <w:kern w:val="2"/>
        </w:rPr>
        <w:t>0x7B</w:t>
      </w:r>
      <w:r>
        <w:rPr>
          <w:kern w:val="2"/>
        </w:rPr>
        <w:t>，</w:t>
      </w:r>
      <w:r>
        <w:rPr>
          <w:kern w:val="2"/>
        </w:rPr>
        <w:t>0x7A</w:t>
      </w:r>
      <w:r>
        <w:rPr>
          <w:kern w:val="2"/>
        </w:rPr>
        <w:t>，</w:t>
      </w:r>
      <w:r>
        <w:rPr>
          <w:kern w:val="2"/>
        </w:rPr>
        <w:t>0xBA</w:t>
      </w:r>
      <w:r>
        <w:rPr>
          <w:kern w:val="2"/>
        </w:rPr>
        <w:t>，</w:t>
      </w:r>
      <w:r>
        <w:rPr>
          <w:kern w:val="2"/>
        </w:rPr>
        <w:t>0xBE</w:t>
      </w:r>
      <w:r>
        <w:rPr>
          <w:kern w:val="2"/>
        </w:rPr>
        <w:t>，</w:t>
      </w:r>
      <w:r>
        <w:rPr>
          <w:kern w:val="2"/>
        </w:rPr>
        <w:t>0x7E</w:t>
      </w:r>
      <w:r>
        <w:rPr>
          <w:kern w:val="2"/>
        </w:rPr>
        <w:t>，</w:t>
      </w:r>
      <w:r>
        <w:rPr>
          <w:kern w:val="2"/>
        </w:rPr>
        <w:t>0x7F</w:t>
      </w:r>
      <w:r>
        <w:rPr>
          <w:kern w:val="2"/>
        </w:rPr>
        <w:t>，</w:t>
      </w:r>
      <w:r>
        <w:rPr>
          <w:kern w:val="2"/>
        </w:rPr>
        <w:t>0xBF</w:t>
      </w:r>
      <w:r>
        <w:rPr>
          <w:kern w:val="2"/>
        </w:rPr>
        <w:t>，</w:t>
      </w:r>
      <w:r>
        <w:rPr>
          <w:kern w:val="2"/>
        </w:rPr>
        <w:t>0x7D</w:t>
      </w:r>
      <w:r>
        <w:rPr>
          <w:kern w:val="2"/>
        </w:rPr>
        <w:t>，</w:t>
      </w:r>
      <w:r>
        <w:rPr>
          <w:kern w:val="2"/>
        </w:rPr>
        <w:t>0xBD</w:t>
      </w:r>
      <w:r>
        <w:rPr>
          <w:kern w:val="2"/>
        </w:rPr>
        <w:t>，</w:t>
      </w:r>
      <w:r>
        <w:rPr>
          <w:kern w:val="2"/>
        </w:rPr>
        <w:t>0xBC</w:t>
      </w:r>
      <w:r>
        <w:rPr>
          <w:kern w:val="2"/>
        </w:rPr>
        <w:t>，</w:t>
      </w:r>
      <w:r>
        <w:rPr>
          <w:kern w:val="2"/>
        </w:rPr>
        <w:t>0x7C</w:t>
      </w:r>
      <w:r>
        <w:rPr>
          <w:kern w:val="2"/>
        </w:rPr>
        <w:t>，</w:t>
      </w:r>
      <w:r>
        <w:rPr>
          <w:kern w:val="2"/>
        </w:rPr>
        <w:t>0xB4</w:t>
      </w:r>
      <w:r>
        <w:rPr>
          <w:kern w:val="2"/>
        </w:rPr>
        <w:t>，</w:t>
      </w:r>
      <w:r>
        <w:rPr>
          <w:kern w:val="2"/>
        </w:rPr>
        <w:t>0x74</w:t>
      </w:r>
      <w:r>
        <w:rPr>
          <w:kern w:val="2"/>
        </w:rPr>
        <w:t>，</w:t>
      </w:r>
      <w:r>
        <w:rPr>
          <w:kern w:val="2"/>
        </w:rPr>
        <w:t>0x75</w:t>
      </w:r>
      <w:r>
        <w:rPr>
          <w:kern w:val="2"/>
        </w:rPr>
        <w:t>，</w:t>
      </w:r>
      <w:r>
        <w:rPr>
          <w:kern w:val="2"/>
        </w:rPr>
        <w:t>0xB5</w:t>
      </w:r>
      <w:r>
        <w:rPr>
          <w:kern w:val="2"/>
        </w:rPr>
        <w:t>，</w:t>
      </w:r>
      <w:r>
        <w:rPr>
          <w:kern w:val="2"/>
        </w:rPr>
        <w:t>0x77</w:t>
      </w:r>
      <w:r>
        <w:rPr>
          <w:kern w:val="2"/>
        </w:rPr>
        <w:t>，</w:t>
      </w:r>
      <w:r>
        <w:rPr>
          <w:kern w:val="2"/>
        </w:rPr>
        <w:t>0xB7</w:t>
      </w:r>
      <w:r>
        <w:rPr>
          <w:kern w:val="2"/>
        </w:rPr>
        <w:t>，</w:t>
      </w:r>
      <w:r>
        <w:rPr>
          <w:kern w:val="2"/>
        </w:rPr>
        <w:t>0xB6</w:t>
      </w:r>
      <w:r>
        <w:rPr>
          <w:kern w:val="2"/>
        </w:rPr>
        <w:t>，</w:t>
      </w:r>
      <w:r>
        <w:rPr>
          <w:kern w:val="2"/>
        </w:rPr>
        <w:t>0x76</w:t>
      </w:r>
      <w:r>
        <w:rPr>
          <w:kern w:val="2"/>
        </w:rPr>
        <w:t>，</w:t>
      </w:r>
      <w:r>
        <w:rPr>
          <w:kern w:val="2"/>
        </w:rPr>
        <w:t>0x72</w:t>
      </w:r>
      <w:r>
        <w:rPr>
          <w:kern w:val="2"/>
        </w:rPr>
        <w:t>，</w:t>
      </w:r>
      <w:r>
        <w:rPr>
          <w:kern w:val="2"/>
        </w:rPr>
        <w:t>0xB2</w:t>
      </w:r>
      <w:r>
        <w:rPr>
          <w:kern w:val="2"/>
        </w:rPr>
        <w:t>，</w:t>
      </w:r>
      <w:r>
        <w:rPr>
          <w:kern w:val="2"/>
        </w:rPr>
        <w:t>0xB3</w:t>
      </w:r>
      <w:r>
        <w:rPr>
          <w:kern w:val="2"/>
        </w:rPr>
        <w:t>，</w:t>
      </w:r>
      <w:r>
        <w:rPr>
          <w:kern w:val="2"/>
        </w:rPr>
        <w:t>0x73</w:t>
      </w:r>
      <w:r>
        <w:rPr>
          <w:kern w:val="2"/>
        </w:rPr>
        <w:t>，</w:t>
      </w:r>
      <w:r>
        <w:rPr>
          <w:kern w:val="2"/>
        </w:rPr>
        <w:t>0xB1</w:t>
      </w:r>
      <w:r>
        <w:rPr>
          <w:kern w:val="2"/>
        </w:rPr>
        <w:t>，</w:t>
      </w:r>
      <w:r>
        <w:rPr>
          <w:kern w:val="2"/>
        </w:rPr>
        <w:t>0x71</w:t>
      </w:r>
      <w:r>
        <w:rPr>
          <w:kern w:val="2"/>
        </w:rPr>
        <w:t>，</w:t>
      </w:r>
      <w:r>
        <w:rPr>
          <w:kern w:val="2"/>
        </w:rPr>
        <w:t>0x70</w:t>
      </w:r>
      <w:r>
        <w:rPr>
          <w:kern w:val="2"/>
        </w:rPr>
        <w:t>，</w:t>
      </w:r>
      <w:r>
        <w:rPr>
          <w:kern w:val="2"/>
        </w:rPr>
        <w:t>0xB0</w:t>
      </w:r>
      <w:r>
        <w:rPr>
          <w:kern w:val="2"/>
        </w:rPr>
        <w:t>，</w:t>
      </w:r>
      <w:r>
        <w:rPr>
          <w:kern w:val="2"/>
        </w:rPr>
        <w:t>0x50</w:t>
      </w:r>
      <w:r>
        <w:rPr>
          <w:kern w:val="2"/>
        </w:rPr>
        <w:t>，</w:t>
      </w:r>
      <w:r>
        <w:rPr>
          <w:kern w:val="2"/>
        </w:rPr>
        <w:t>0x90</w:t>
      </w:r>
      <w:r>
        <w:rPr>
          <w:kern w:val="2"/>
        </w:rPr>
        <w:t>，</w:t>
      </w:r>
      <w:r>
        <w:rPr>
          <w:kern w:val="2"/>
        </w:rPr>
        <w:t>0x91</w:t>
      </w:r>
      <w:r>
        <w:rPr>
          <w:kern w:val="2"/>
        </w:rPr>
        <w:t>，</w:t>
      </w:r>
      <w:r>
        <w:rPr>
          <w:kern w:val="2"/>
        </w:rPr>
        <w:t>0x51</w:t>
      </w:r>
      <w:r>
        <w:rPr>
          <w:kern w:val="2"/>
        </w:rPr>
        <w:t>，</w:t>
      </w:r>
      <w:r>
        <w:rPr>
          <w:kern w:val="2"/>
        </w:rPr>
        <w:t>0x93</w:t>
      </w:r>
      <w:r>
        <w:rPr>
          <w:kern w:val="2"/>
        </w:rPr>
        <w:t>，</w:t>
      </w:r>
      <w:r>
        <w:rPr>
          <w:kern w:val="2"/>
        </w:rPr>
        <w:t>0x53</w:t>
      </w:r>
      <w:r>
        <w:rPr>
          <w:kern w:val="2"/>
        </w:rPr>
        <w:t>，</w:t>
      </w:r>
      <w:r>
        <w:rPr>
          <w:kern w:val="2"/>
        </w:rPr>
        <w:t>0x52</w:t>
      </w:r>
      <w:r>
        <w:rPr>
          <w:kern w:val="2"/>
        </w:rPr>
        <w:t>，</w:t>
      </w:r>
      <w:r>
        <w:rPr>
          <w:kern w:val="2"/>
        </w:rPr>
        <w:t>0x92</w:t>
      </w:r>
      <w:r>
        <w:rPr>
          <w:kern w:val="2"/>
        </w:rPr>
        <w:t>，</w:t>
      </w:r>
      <w:r>
        <w:rPr>
          <w:kern w:val="2"/>
        </w:rPr>
        <w:t>0x96</w:t>
      </w:r>
      <w:r>
        <w:rPr>
          <w:kern w:val="2"/>
        </w:rPr>
        <w:t>，</w:t>
      </w:r>
      <w:r>
        <w:rPr>
          <w:kern w:val="2"/>
        </w:rPr>
        <w:t>0x56</w:t>
      </w:r>
      <w:r>
        <w:rPr>
          <w:kern w:val="2"/>
        </w:rPr>
        <w:t>，</w:t>
      </w:r>
      <w:r>
        <w:rPr>
          <w:kern w:val="2"/>
        </w:rPr>
        <w:t>0x57</w:t>
      </w:r>
      <w:r>
        <w:rPr>
          <w:kern w:val="2"/>
        </w:rPr>
        <w:t>，</w:t>
      </w:r>
      <w:r>
        <w:rPr>
          <w:kern w:val="2"/>
        </w:rPr>
        <w:t>0x97</w:t>
      </w:r>
      <w:r>
        <w:rPr>
          <w:kern w:val="2"/>
        </w:rPr>
        <w:t>，</w:t>
      </w:r>
      <w:r>
        <w:rPr>
          <w:kern w:val="2"/>
        </w:rPr>
        <w:t>0x55</w:t>
      </w:r>
      <w:r>
        <w:rPr>
          <w:kern w:val="2"/>
        </w:rPr>
        <w:t>，</w:t>
      </w:r>
      <w:r>
        <w:rPr>
          <w:kern w:val="2"/>
        </w:rPr>
        <w:t>0x95</w:t>
      </w:r>
      <w:r>
        <w:rPr>
          <w:kern w:val="2"/>
        </w:rPr>
        <w:t>，</w:t>
      </w:r>
      <w:r>
        <w:rPr>
          <w:kern w:val="2"/>
        </w:rPr>
        <w:t>0x94</w:t>
      </w:r>
      <w:r>
        <w:rPr>
          <w:kern w:val="2"/>
        </w:rPr>
        <w:t>，</w:t>
      </w:r>
      <w:r>
        <w:rPr>
          <w:kern w:val="2"/>
        </w:rPr>
        <w:t>0x54</w:t>
      </w:r>
      <w:r>
        <w:rPr>
          <w:kern w:val="2"/>
        </w:rPr>
        <w:t>，</w:t>
      </w:r>
      <w:r>
        <w:rPr>
          <w:kern w:val="2"/>
        </w:rPr>
        <w:t>0x9C</w:t>
      </w:r>
      <w:r>
        <w:rPr>
          <w:kern w:val="2"/>
        </w:rPr>
        <w:t>，</w:t>
      </w:r>
      <w:r>
        <w:rPr>
          <w:kern w:val="2"/>
        </w:rPr>
        <w:t>0x5C</w:t>
      </w:r>
      <w:r>
        <w:rPr>
          <w:kern w:val="2"/>
        </w:rPr>
        <w:t>，</w:t>
      </w:r>
      <w:r>
        <w:rPr>
          <w:kern w:val="2"/>
        </w:rPr>
        <w:t>0x5D</w:t>
      </w:r>
      <w:r>
        <w:rPr>
          <w:kern w:val="2"/>
        </w:rPr>
        <w:t>，</w:t>
      </w:r>
      <w:r>
        <w:rPr>
          <w:kern w:val="2"/>
        </w:rPr>
        <w:t>0x9D</w:t>
      </w:r>
      <w:r>
        <w:rPr>
          <w:kern w:val="2"/>
        </w:rPr>
        <w:t>，</w:t>
      </w:r>
      <w:r>
        <w:rPr>
          <w:kern w:val="2"/>
        </w:rPr>
        <w:t>0x5F</w:t>
      </w:r>
      <w:r>
        <w:rPr>
          <w:kern w:val="2"/>
        </w:rPr>
        <w:t>，</w:t>
      </w:r>
      <w:r>
        <w:rPr>
          <w:kern w:val="2"/>
        </w:rPr>
        <w:t>0x9F</w:t>
      </w:r>
      <w:r>
        <w:rPr>
          <w:kern w:val="2"/>
        </w:rPr>
        <w:t>，</w:t>
      </w:r>
      <w:r>
        <w:rPr>
          <w:kern w:val="2"/>
        </w:rPr>
        <w:t>0x9E</w:t>
      </w:r>
      <w:r>
        <w:rPr>
          <w:kern w:val="2"/>
        </w:rPr>
        <w:t>，</w:t>
      </w:r>
      <w:r>
        <w:rPr>
          <w:kern w:val="2"/>
        </w:rPr>
        <w:t>0x5E</w:t>
      </w:r>
      <w:r>
        <w:rPr>
          <w:kern w:val="2"/>
        </w:rPr>
        <w:t>，</w:t>
      </w:r>
      <w:r>
        <w:rPr>
          <w:kern w:val="2"/>
        </w:rPr>
        <w:t>0x5A</w:t>
      </w:r>
      <w:r>
        <w:rPr>
          <w:kern w:val="2"/>
        </w:rPr>
        <w:t>，</w:t>
      </w:r>
      <w:r>
        <w:rPr>
          <w:kern w:val="2"/>
        </w:rPr>
        <w:t>0x9A</w:t>
      </w:r>
      <w:r>
        <w:rPr>
          <w:kern w:val="2"/>
        </w:rPr>
        <w:t>，</w:t>
      </w:r>
      <w:r>
        <w:rPr>
          <w:kern w:val="2"/>
        </w:rPr>
        <w:t>0x9B</w:t>
      </w:r>
      <w:r>
        <w:rPr>
          <w:kern w:val="2"/>
        </w:rPr>
        <w:t>，</w:t>
      </w:r>
      <w:r>
        <w:rPr>
          <w:kern w:val="2"/>
        </w:rPr>
        <w:t>0x5B</w:t>
      </w:r>
      <w:r>
        <w:rPr>
          <w:kern w:val="2"/>
        </w:rPr>
        <w:t>，</w:t>
      </w:r>
      <w:r>
        <w:rPr>
          <w:kern w:val="2"/>
        </w:rPr>
        <w:t>0x99</w:t>
      </w:r>
      <w:r>
        <w:rPr>
          <w:kern w:val="2"/>
        </w:rPr>
        <w:t>，</w:t>
      </w:r>
      <w:r>
        <w:rPr>
          <w:kern w:val="2"/>
        </w:rPr>
        <w:t>0x59</w:t>
      </w:r>
      <w:r>
        <w:rPr>
          <w:kern w:val="2"/>
        </w:rPr>
        <w:t>，</w:t>
      </w:r>
      <w:r>
        <w:rPr>
          <w:kern w:val="2"/>
        </w:rPr>
        <w:t>0x58</w:t>
      </w:r>
      <w:r>
        <w:rPr>
          <w:kern w:val="2"/>
        </w:rPr>
        <w:t>，</w:t>
      </w:r>
      <w:r>
        <w:rPr>
          <w:kern w:val="2"/>
        </w:rPr>
        <w:t>0x98</w:t>
      </w:r>
      <w:r>
        <w:rPr>
          <w:kern w:val="2"/>
        </w:rPr>
        <w:t>，</w:t>
      </w:r>
      <w:r>
        <w:rPr>
          <w:kern w:val="2"/>
        </w:rPr>
        <w:t>0x88</w:t>
      </w:r>
      <w:r>
        <w:rPr>
          <w:kern w:val="2"/>
        </w:rPr>
        <w:t>，</w:t>
      </w:r>
      <w:r>
        <w:rPr>
          <w:kern w:val="2"/>
        </w:rPr>
        <w:t>0x48</w:t>
      </w:r>
      <w:r>
        <w:rPr>
          <w:kern w:val="2"/>
        </w:rPr>
        <w:t>，</w:t>
      </w:r>
      <w:r>
        <w:rPr>
          <w:kern w:val="2"/>
        </w:rPr>
        <w:t>0x49</w:t>
      </w:r>
      <w:r>
        <w:rPr>
          <w:kern w:val="2"/>
        </w:rPr>
        <w:t>，</w:t>
      </w:r>
      <w:r>
        <w:rPr>
          <w:kern w:val="2"/>
        </w:rPr>
        <w:t>0x89</w:t>
      </w:r>
      <w:r>
        <w:rPr>
          <w:kern w:val="2"/>
        </w:rPr>
        <w:t>，</w:t>
      </w:r>
      <w:r>
        <w:rPr>
          <w:kern w:val="2"/>
        </w:rPr>
        <w:t>0x4B</w:t>
      </w:r>
      <w:r>
        <w:rPr>
          <w:kern w:val="2"/>
        </w:rPr>
        <w:t>，</w:t>
      </w:r>
      <w:r>
        <w:rPr>
          <w:kern w:val="2"/>
        </w:rPr>
        <w:t>0x8B</w:t>
      </w:r>
      <w:r>
        <w:rPr>
          <w:kern w:val="2"/>
        </w:rPr>
        <w:t>，</w:t>
      </w:r>
      <w:r>
        <w:rPr>
          <w:kern w:val="2"/>
        </w:rPr>
        <w:t>0x8A</w:t>
      </w:r>
      <w:r>
        <w:rPr>
          <w:kern w:val="2"/>
        </w:rPr>
        <w:t>，</w:t>
      </w:r>
      <w:r>
        <w:rPr>
          <w:kern w:val="2"/>
        </w:rPr>
        <w:t>0x4A</w:t>
      </w:r>
      <w:r>
        <w:rPr>
          <w:kern w:val="2"/>
        </w:rPr>
        <w:t>，</w:t>
      </w:r>
      <w:r>
        <w:rPr>
          <w:kern w:val="2"/>
        </w:rPr>
        <w:t>0x4E</w:t>
      </w:r>
      <w:r>
        <w:rPr>
          <w:kern w:val="2"/>
        </w:rPr>
        <w:t>，</w:t>
      </w:r>
      <w:r>
        <w:rPr>
          <w:kern w:val="2"/>
        </w:rPr>
        <w:t>0x8E</w:t>
      </w:r>
      <w:r>
        <w:rPr>
          <w:kern w:val="2"/>
        </w:rPr>
        <w:t>，</w:t>
      </w:r>
      <w:r>
        <w:rPr>
          <w:kern w:val="2"/>
        </w:rPr>
        <w:t>0x8F</w:t>
      </w:r>
      <w:r>
        <w:rPr>
          <w:kern w:val="2"/>
        </w:rPr>
        <w:t>，</w:t>
      </w:r>
      <w:r>
        <w:rPr>
          <w:kern w:val="2"/>
        </w:rPr>
        <w:t>0x4F</w:t>
      </w:r>
      <w:r>
        <w:rPr>
          <w:kern w:val="2"/>
        </w:rPr>
        <w:t>，</w:t>
      </w:r>
      <w:r>
        <w:rPr>
          <w:kern w:val="2"/>
        </w:rPr>
        <w:t>0x8D</w:t>
      </w:r>
      <w:r>
        <w:rPr>
          <w:kern w:val="2"/>
        </w:rPr>
        <w:t>，</w:t>
      </w:r>
      <w:r>
        <w:rPr>
          <w:kern w:val="2"/>
        </w:rPr>
        <w:t>0x4D</w:t>
      </w:r>
      <w:r>
        <w:rPr>
          <w:kern w:val="2"/>
        </w:rPr>
        <w:t>，</w:t>
      </w:r>
      <w:r>
        <w:rPr>
          <w:kern w:val="2"/>
        </w:rPr>
        <w:t>0x4C</w:t>
      </w:r>
      <w:r>
        <w:rPr>
          <w:kern w:val="2"/>
        </w:rPr>
        <w:t>，</w:t>
      </w:r>
      <w:r>
        <w:rPr>
          <w:kern w:val="2"/>
        </w:rPr>
        <w:t>0x8C</w:t>
      </w:r>
      <w:r>
        <w:rPr>
          <w:kern w:val="2"/>
        </w:rPr>
        <w:t>，</w:t>
      </w:r>
      <w:r>
        <w:rPr>
          <w:kern w:val="2"/>
        </w:rPr>
        <w:t>0x44</w:t>
      </w:r>
      <w:r>
        <w:rPr>
          <w:kern w:val="2"/>
        </w:rPr>
        <w:t>，</w:t>
      </w:r>
      <w:r>
        <w:rPr>
          <w:kern w:val="2"/>
        </w:rPr>
        <w:t>0x84</w:t>
      </w:r>
      <w:r>
        <w:rPr>
          <w:kern w:val="2"/>
        </w:rPr>
        <w:t>，</w:t>
      </w:r>
      <w:r>
        <w:rPr>
          <w:kern w:val="2"/>
        </w:rPr>
        <w:t>0x85</w:t>
      </w:r>
      <w:r>
        <w:rPr>
          <w:kern w:val="2"/>
        </w:rPr>
        <w:t>，</w:t>
      </w:r>
      <w:r>
        <w:rPr>
          <w:kern w:val="2"/>
        </w:rPr>
        <w:t>0x45</w:t>
      </w:r>
      <w:r>
        <w:rPr>
          <w:kern w:val="2"/>
        </w:rPr>
        <w:t>，</w:t>
      </w:r>
      <w:r>
        <w:rPr>
          <w:kern w:val="2"/>
        </w:rPr>
        <w:t>0x87</w:t>
      </w:r>
      <w:r>
        <w:rPr>
          <w:kern w:val="2"/>
        </w:rPr>
        <w:t>，</w:t>
      </w:r>
      <w:r>
        <w:rPr>
          <w:kern w:val="2"/>
        </w:rPr>
        <w:t>0x47</w:t>
      </w:r>
      <w:r>
        <w:rPr>
          <w:kern w:val="2"/>
        </w:rPr>
        <w:t>，</w:t>
      </w:r>
      <w:r>
        <w:rPr>
          <w:kern w:val="2"/>
        </w:rPr>
        <w:t>0x46</w:t>
      </w:r>
      <w:r>
        <w:rPr>
          <w:kern w:val="2"/>
        </w:rPr>
        <w:t>，</w:t>
      </w:r>
      <w:r>
        <w:rPr>
          <w:kern w:val="2"/>
        </w:rPr>
        <w:t>0x86</w:t>
      </w:r>
      <w:r>
        <w:rPr>
          <w:kern w:val="2"/>
        </w:rPr>
        <w:t>，</w:t>
      </w:r>
      <w:r>
        <w:rPr>
          <w:kern w:val="2"/>
        </w:rPr>
        <w:t>0x82</w:t>
      </w:r>
      <w:r>
        <w:rPr>
          <w:kern w:val="2"/>
        </w:rPr>
        <w:t>，</w:t>
      </w:r>
      <w:r>
        <w:rPr>
          <w:kern w:val="2"/>
        </w:rPr>
        <w:t>0x42</w:t>
      </w:r>
      <w:r>
        <w:rPr>
          <w:kern w:val="2"/>
        </w:rPr>
        <w:t>，</w:t>
      </w:r>
      <w:r>
        <w:rPr>
          <w:kern w:val="2"/>
        </w:rPr>
        <w:t>0x43</w:t>
      </w:r>
      <w:r>
        <w:rPr>
          <w:kern w:val="2"/>
        </w:rPr>
        <w:t>，</w:t>
      </w:r>
      <w:r>
        <w:rPr>
          <w:kern w:val="2"/>
        </w:rPr>
        <w:t>0x83</w:t>
      </w:r>
      <w:r>
        <w:rPr>
          <w:kern w:val="2"/>
        </w:rPr>
        <w:t>，</w:t>
      </w:r>
      <w:r>
        <w:rPr>
          <w:kern w:val="2"/>
        </w:rPr>
        <w:t>0x41</w:t>
      </w:r>
      <w:r>
        <w:rPr>
          <w:kern w:val="2"/>
        </w:rPr>
        <w:t>，</w:t>
      </w:r>
      <w:r>
        <w:rPr>
          <w:kern w:val="2"/>
        </w:rPr>
        <w:t>0x81</w:t>
      </w:r>
      <w:r>
        <w:rPr>
          <w:kern w:val="2"/>
        </w:rPr>
        <w:t>，</w:t>
      </w:r>
      <w:r>
        <w:rPr>
          <w:kern w:val="2"/>
        </w:rPr>
        <w:t>0x80</w:t>
      </w:r>
      <w:r>
        <w:rPr>
          <w:kern w:val="2"/>
        </w:rPr>
        <w:t>，</w:t>
      </w:r>
      <w:r>
        <w:rPr>
          <w:kern w:val="2"/>
        </w:rPr>
        <w:t>0x40};</w:t>
      </w:r>
    </w:p>
    <w:p w:rsidR="00FA7BC8" w:rsidRDefault="00FA7BC8" w:rsidP="00FA7BC8">
      <w:pPr>
        <w:ind w:firstLine="420"/>
        <w:rPr>
          <w:kern w:val="2"/>
        </w:rPr>
      </w:pPr>
      <w:r>
        <w:rPr>
          <w:kern w:val="2"/>
        </w:rPr>
        <w:t>//</w:t>
      </w:r>
      <w:r>
        <w:rPr>
          <w:kern w:val="2"/>
        </w:rPr>
        <w:t>校验函数：</w:t>
      </w:r>
    </w:p>
    <w:p w:rsidR="00FA7BC8" w:rsidRDefault="00FA7BC8" w:rsidP="00FA7BC8">
      <w:pPr>
        <w:ind w:firstLine="420"/>
        <w:rPr>
          <w:kern w:val="2"/>
        </w:rPr>
      </w:pPr>
      <w:r>
        <w:rPr>
          <w:kern w:val="2"/>
        </w:rPr>
        <w:t>nodebug unsigned short RTU_CRC( unsigned char * puchMsg</w:t>
      </w:r>
      <w:r>
        <w:rPr>
          <w:kern w:val="2"/>
        </w:rPr>
        <w:t>，</w:t>
      </w:r>
      <w:r>
        <w:rPr>
          <w:kern w:val="2"/>
        </w:rPr>
        <w:t>unsigned short  usDataLen )</w:t>
      </w:r>
    </w:p>
    <w:p w:rsidR="00FA7BC8" w:rsidRDefault="00FA7BC8" w:rsidP="00FA7BC8">
      <w:pPr>
        <w:ind w:firstLine="420"/>
        <w:rPr>
          <w:kern w:val="2"/>
        </w:rPr>
      </w:pPr>
      <w:r>
        <w:rPr>
          <w:kern w:val="2"/>
        </w:rPr>
        <w:t>{</w:t>
      </w:r>
    </w:p>
    <w:p w:rsidR="00FA7BC8" w:rsidRDefault="00FA7BC8" w:rsidP="00FA7BC8">
      <w:pPr>
        <w:ind w:firstLine="420"/>
        <w:rPr>
          <w:kern w:val="2"/>
        </w:rPr>
      </w:pPr>
      <w:r>
        <w:rPr>
          <w:kern w:val="2"/>
        </w:rPr>
        <w:t xml:space="preserve">   </w:t>
      </w:r>
      <w:proofErr w:type="gramStart"/>
      <w:r>
        <w:rPr>
          <w:kern w:val="2"/>
        </w:rPr>
        <w:t>unsigned</w:t>
      </w:r>
      <w:proofErr w:type="gramEnd"/>
      <w:r>
        <w:rPr>
          <w:kern w:val="2"/>
        </w:rPr>
        <w:t xml:space="preserve"> char uchCRCHi;                // high byte of CRC initialized</w:t>
      </w:r>
    </w:p>
    <w:p w:rsidR="00FA7BC8" w:rsidRDefault="00FA7BC8" w:rsidP="00FA7BC8">
      <w:pPr>
        <w:ind w:firstLine="420"/>
        <w:rPr>
          <w:kern w:val="2"/>
        </w:rPr>
      </w:pPr>
      <w:r>
        <w:rPr>
          <w:kern w:val="2"/>
        </w:rPr>
        <w:t xml:space="preserve">   </w:t>
      </w:r>
      <w:proofErr w:type="gramStart"/>
      <w:r>
        <w:rPr>
          <w:kern w:val="2"/>
        </w:rPr>
        <w:t>unsigned</w:t>
      </w:r>
      <w:proofErr w:type="gramEnd"/>
      <w:r>
        <w:rPr>
          <w:kern w:val="2"/>
        </w:rPr>
        <w:t xml:space="preserve"> char uchCRCLo;                // low byte of CRC initialized</w:t>
      </w:r>
    </w:p>
    <w:p w:rsidR="00FA7BC8" w:rsidRDefault="00FA7BC8" w:rsidP="00FA7BC8">
      <w:pPr>
        <w:ind w:firstLine="420"/>
        <w:rPr>
          <w:kern w:val="2"/>
        </w:rPr>
      </w:pPr>
      <w:r>
        <w:rPr>
          <w:kern w:val="2"/>
        </w:rPr>
        <w:t xml:space="preserve">   </w:t>
      </w:r>
      <w:proofErr w:type="gramStart"/>
      <w:r>
        <w:rPr>
          <w:kern w:val="2"/>
        </w:rPr>
        <w:t>unsigned</w:t>
      </w:r>
      <w:proofErr w:type="gramEnd"/>
      <w:r>
        <w:rPr>
          <w:kern w:val="2"/>
        </w:rPr>
        <w:t xml:space="preserve"> uIndex;                       // will index into CRC lookup table</w:t>
      </w:r>
    </w:p>
    <w:p w:rsidR="00FA7BC8" w:rsidRDefault="00FA7BC8" w:rsidP="00FA7BC8">
      <w:pPr>
        <w:ind w:firstLine="420"/>
        <w:rPr>
          <w:kern w:val="2"/>
        </w:rPr>
      </w:pPr>
    </w:p>
    <w:p w:rsidR="00FA7BC8" w:rsidRDefault="00FA7BC8" w:rsidP="00FA7BC8">
      <w:pPr>
        <w:ind w:firstLine="420"/>
        <w:rPr>
          <w:kern w:val="2"/>
        </w:rPr>
      </w:pPr>
      <w:r>
        <w:rPr>
          <w:kern w:val="2"/>
        </w:rPr>
        <w:t xml:space="preserve">   </w:t>
      </w:r>
      <w:proofErr w:type="gramStart"/>
      <w:r>
        <w:rPr>
          <w:kern w:val="2"/>
        </w:rPr>
        <w:t>uchCRCHi</w:t>
      </w:r>
      <w:proofErr w:type="gramEnd"/>
      <w:r>
        <w:rPr>
          <w:kern w:val="2"/>
        </w:rPr>
        <w:t xml:space="preserve"> = 0xFF;</w:t>
      </w:r>
    </w:p>
    <w:p w:rsidR="00FA7BC8" w:rsidRDefault="00FA7BC8" w:rsidP="00FA7BC8">
      <w:pPr>
        <w:ind w:firstLine="420"/>
        <w:rPr>
          <w:kern w:val="2"/>
        </w:rPr>
      </w:pPr>
      <w:r>
        <w:rPr>
          <w:kern w:val="2"/>
        </w:rPr>
        <w:t xml:space="preserve">   </w:t>
      </w:r>
      <w:proofErr w:type="gramStart"/>
      <w:r>
        <w:rPr>
          <w:kern w:val="2"/>
        </w:rPr>
        <w:t>uchCRCLo</w:t>
      </w:r>
      <w:proofErr w:type="gramEnd"/>
      <w:r>
        <w:rPr>
          <w:kern w:val="2"/>
        </w:rPr>
        <w:t xml:space="preserve"> = 0xFF;</w:t>
      </w:r>
    </w:p>
    <w:p w:rsidR="00FA7BC8" w:rsidRDefault="00FA7BC8" w:rsidP="00FA7BC8">
      <w:pPr>
        <w:ind w:firstLine="420"/>
        <w:rPr>
          <w:kern w:val="2"/>
        </w:rPr>
      </w:pPr>
    </w:p>
    <w:p w:rsidR="00FA7BC8" w:rsidRDefault="00FA7BC8" w:rsidP="00FA7BC8">
      <w:pPr>
        <w:ind w:firstLine="420"/>
        <w:rPr>
          <w:kern w:val="2"/>
        </w:rPr>
      </w:pPr>
      <w:r>
        <w:rPr>
          <w:kern w:val="2"/>
        </w:rPr>
        <w:t xml:space="preserve">   </w:t>
      </w:r>
      <w:proofErr w:type="gramStart"/>
      <w:r>
        <w:rPr>
          <w:kern w:val="2"/>
        </w:rPr>
        <w:t>while</w:t>
      </w:r>
      <w:proofErr w:type="gramEnd"/>
      <w:r>
        <w:rPr>
          <w:kern w:val="2"/>
        </w:rPr>
        <w:t xml:space="preserve"> ( usDataLen-- )</w:t>
      </w:r>
    </w:p>
    <w:p w:rsidR="00FA7BC8" w:rsidRDefault="00FA7BC8" w:rsidP="00FA7BC8">
      <w:pPr>
        <w:ind w:firstLine="420"/>
        <w:rPr>
          <w:kern w:val="2"/>
        </w:rPr>
      </w:pPr>
      <w:r>
        <w:rPr>
          <w:kern w:val="2"/>
        </w:rPr>
        <w:t xml:space="preserve">   {</w:t>
      </w:r>
    </w:p>
    <w:p w:rsidR="00FA7BC8" w:rsidRDefault="00FA7BC8" w:rsidP="00FA7BC8">
      <w:pPr>
        <w:ind w:firstLine="420"/>
        <w:rPr>
          <w:kern w:val="2"/>
        </w:rPr>
      </w:pPr>
      <w:r>
        <w:rPr>
          <w:kern w:val="2"/>
        </w:rPr>
        <w:t xml:space="preserve">      // calculate the CRC</w:t>
      </w:r>
    </w:p>
    <w:p w:rsidR="00FA7BC8" w:rsidRDefault="00FA7BC8" w:rsidP="00FA7BC8">
      <w:pPr>
        <w:ind w:firstLine="420"/>
        <w:rPr>
          <w:kern w:val="2"/>
        </w:rPr>
      </w:pPr>
      <w:r>
        <w:rPr>
          <w:kern w:val="2"/>
        </w:rPr>
        <w:t xml:space="preserve">      </w:t>
      </w:r>
      <w:proofErr w:type="gramStart"/>
      <w:r>
        <w:rPr>
          <w:kern w:val="2"/>
        </w:rPr>
        <w:t>uIndex</w:t>
      </w:r>
      <w:proofErr w:type="gramEnd"/>
      <w:r>
        <w:rPr>
          <w:kern w:val="2"/>
        </w:rPr>
        <w:t xml:space="preserve"> = uchCRCHi ^ (unsigned char)( *puchMsg++ );</w:t>
      </w:r>
    </w:p>
    <w:p w:rsidR="00FA7BC8" w:rsidRDefault="00FA7BC8" w:rsidP="00FA7BC8">
      <w:pPr>
        <w:ind w:firstLine="420"/>
        <w:rPr>
          <w:kern w:val="2"/>
        </w:rPr>
      </w:pPr>
    </w:p>
    <w:p w:rsidR="00FA7BC8" w:rsidRDefault="00FA7BC8" w:rsidP="00FA7BC8">
      <w:pPr>
        <w:ind w:firstLine="420"/>
        <w:rPr>
          <w:kern w:val="2"/>
        </w:rPr>
      </w:pPr>
      <w:r>
        <w:rPr>
          <w:kern w:val="2"/>
        </w:rPr>
        <w:t xml:space="preserve">      </w:t>
      </w:r>
      <w:proofErr w:type="gramStart"/>
      <w:r>
        <w:rPr>
          <w:kern w:val="2"/>
        </w:rPr>
        <w:t>uchCRCHi</w:t>
      </w:r>
      <w:proofErr w:type="gramEnd"/>
      <w:r>
        <w:rPr>
          <w:kern w:val="2"/>
        </w:rPr>
        <w:t xml:space="preserve"> = uchCRCLo ^ auchCRCHi[uIndex];</w:t>
      </w:r>
    </w:p>
    <w:p w:rsidR="00FA7BC8" w:rsidRDefault="00FA7BC8" w:rsidP="00FA7BC8">
      <w:pPr>
        <w:ind w:firstLine="420"/>
        <w:rPr>
          <w:kern w:val="2"/>
        </w:rPr>
      </w:pPr>
      <w:r>
        <w:rPr>
          <w:kern w:val="2"/>
        </w:rPr>
        <w:t xml:space="preserve">      </w:t>
      </w:r>
      <w:proofErr w:type="gramStart"/>
      <w:r>
        <w:rPr>
          <w:kern w:val="2"/>
        </w:rPr>
        <w:t>uchCRCLo</w:t>
      </w:r>
      <w:proofErr w:type="gramEnd"/>
      <w:r>
        <w:rPr>
          <w:kern w:val="2"/>
        </w:rPr>
        <w:t xml:space="preserve"> = auchCRCLo[uIndex];</w:t>
      </w:r>
    </w:p>
    <w:p w:rsidR="00FA7BC8" w:rsidRDefault="00FA7BC8" w:rsidP="00FA7BC8">
      <w:pPr>
        <w:ind w:firstLine="420"/>
        <w:rPr>
          <w:kern w:val="2"/>
        </w:rPr>
      </w:pPr>
      <w:r>
        <w:rPr>
          <w:kern w:val="2"/>
        </w:rPr>
        <w:t xml:space="preserve">   }</w:t>
      </w:r>
    </w:p>
    <w:p w:rsidR="00FA7BC8" w:rsidRDefault="00FA7BC8" w:rsidP="00FA7BC8">
      <w:pPr>
        <w:ind w:firstLine="420"/>
        <w:rPr>
          <w:kern w:val="2"/>
        </w:rPr>
      </w:pPr>
    </w:p>
    <w:p w:rsidR="00FA7BC8" w:rsidRDefault="00FA7BC8" w:rsidP="00FA7BC8">
      <w:pPr>
        <w:ind w:firstLine="420"/>
        <w:rPr>
          <w:kern w:val="2"/>
        </w:rPr>
      </w:pPr>
      <w:r>
        <w:rPr>
          <w:kern w:val="2"/>
        </w:rPr>
        <w:t xml:space="preserve">   </w:t>
      </w:r>
      <w:proofErr w:type="gramStart"/>
      <w:r>
        <w:rPr>
          <w:kern w:val="2"/>
        </w:rPr>
        <w:t>return</w:t>
      </w:r>
      <w:proofErr w:type="gramEnd"/>
      <w:r>
        <w:rPr>
          <w:kern w:val="2"/>
        </w:rPr>
        <w:t xml:space="preserve"> ( uchCRCHi &lt;&lt; 8 | uchCRCLo );</w:t>
      </w:r>
    </w:p>
    <w:p w:rsidR="00FA7BC8" w:rsidRDefault="00FA7BC8" w:rsidP="00FA7BC8">
      <w:pPr>
        <w:ind w:firstLine="420"/>
        <w:rPr>
          <w:kern w:val="2"/>
        </w:rPr>
      </w:pPr>
      <w:r>
        <w:rPr>
          <w:kern w:val="2"/>
        </w:rPr>
        <w:t>}</w:t>
      </w:r>
      <w:bookmarkStart w:id="57" w:name="_Toc231111261"/>
    </w:p>
    <w:p w:rsidR="00FA7BC8" w:rsidRDefault="00FA7BC8" w:rsidP="006177C4">
      <w:pPr>
        <w:pStyle w:val="aff8"/>
        <w:outlineLvl w:val="1"/>
        <w:rPr>
          <w:kern w:val="2"/>
        </w:rPr>
      </w:pPr>
      <w:r>
        <w:rPr>
          <w:rFonts w:ascii="Times New Roman"/>
          <w:b/>
        </w:rPr>
        <w:t>C</w:t>
      </w:r>
      <w:r>
        <w:rPr>
          <w:rFonts w:ascii="EU-F1" w:hint="eastAsia"/>
          <w:spacing w:val="20"/>
          <w:kern w:val="2"/>
        </w:rPr>
        <w:t>.</w:t>
      </w:r>
      <w:r>
        <w:rPr>
          <w:rFonts w:hint="eastAsia"/>
          <w:kern w:val="2"/>
        </w:rPr>
        <w:t>8</w:t>
      </w:r>
      <w:r>
        <w:rPr>
          <w:rFonts w:hint="eastAsia"/>
          <w:kern w:val="2"/>
        </w:rPr>
        <w:t xml:space="preserve">　附表</w:t>
      </w:r>
    </w:p>
    <w:p w:rsidR="00FA7BC8" w:rsidRDefault="00FA7BC8" w:rsidP="006177C4">
      <w:pPr>
        <w:pStyle w:val="afffb"/>
        <w:outlineLvl w:val="2"/>
        <w:rPr>
          <w:kern w:val="2"/>
        </w:rPr>
      </w:pPr>
      <w:r>
        <w:rPr>
          <w:rFonts w:ascii="Times New Roman"/>
          <w:b/>
        </w:rPr>
        <w:t>C</w:t>
      </w:r>
      <w:r>
        <w:rPr>
          <w:rFonts w:ascii="EU-F1" w:hint="eastAsia"/>
          <w:spacing w:val="20"/>
          <w:kern w:val="2"/>
        </w:rPr>
        <w:t>.</w:t>
      </w:r>
      <w:r>
        <w:rPr>
          <w:rFonts w:hint="eastAsia"/>
          <w:kern w:val="2"/>
        </w:rPr>
        <w:t>8</w:t>
      </w:r>
      <w:r>
        <w:rPr>
          <w:rFonts w:ascii="EU-F1" w:hint="eastAsia"/>
          <w:spacing w:val="20"/>
          <w:kern w:val="2"/>
        </w:rPr>
        <w:t>.</w:t>
      </w:r>
      <w:r>
        <w:rPr>
          <w:rFonts w:hint="eastAsia"/>
          <w:kern w:val="2"/>
        </w:rPr>
        <w:t>1</w:t>
      </w:r>
      <w:r>
        <w:rPr>
          <w:rFonts w:hint="eastAsia"/>
          <w:kern w:val="2"/>
        </w:rPr>
        <w:t xml:space="preserve">　</w:t>
      </w:r>
      <w:proofErr w:type="gramStart"/>
      <w:r>
        <w:rPr>
          <w:rFonts w:hint="eastAsia"/>
          <w:kern w:val="2"/>
        </w:rPr>
        <w:t>帧类型</w:t>
      </w:r>
      <w:proofErr w:type="gramEnd"/>
      <w:r>
        <w:rPr>
          <w:rFonts w:hint="eastAsia"/>
          <w:kern w:val="2"/>
        </w:rPr>
        <w:t>表</w:t>
      </w:r>
      <w:bookmarkEnd w:id="57"/>
    </w:p>
    <w:p w:rsidR="00FA7BC8" w:rsidRDefault="00FA7BC8" w:rsidP="00FA7BC8">
      <w:pPr>
        <w:pStyle w:val="afffffffff6"/>
      </w:pPr>
    </w:p>
    <w:p w:rsidR="00FA7BC8" w:rsidRDefault="00FA7BC8" w:rsidP="00FA7BC8">
      <w:pPr>
        <w:pStyle w:val="afffffffff6"/>
      </w:pPr>
      <w:r>
        <w:rPr>
          <w:rFonts w:hint="eastAsia"/>
        </w:rPr>
        <w:t>附</w:t>
      </w:r>
      <w:r>
        <w:t>表</w:t>
      </w:r>
      <w:r>
        <w:rPr>
          <w:rFonts w:ascii="Times New Roman"/>
          <w:b/>
        </w:rPr>
        <w:t>C</w:t>
      </w:r>
      <w:r>
        <w:rPr>
          <w:rFonts w:hint="eastAsia"/>
        </w:rPr>
        <w:t>8-1</w:t>
      </w:r>
      <w:r>
        <w:rPr>
          <w:rFonts w:hint="eastAsia"/>
        </w:rPr>
        <w:t xml:space="preserve">　</w:t>
      </w:r>
      <w:proofErr w:type="gramStart"/>
      <w:r>
        <w:t>帧类型</w:t>
      </w:r>
      <w:proofErr w:type="gramEnd"/>
      <w:r>
        <w:t>表</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158"/>
        <w:gridCol w:w="2091"/>
        <w:gridCol w:w="6163"/>
      </w:tblGrid>
      <w:tr w:rsidR="00FA7BC8" w:rsidTr="000701D3">
        <w:trPr>
          <w:jc w:val="center"/>
        </w:trPr>
        <w:tc>
          <w:tcPr>
            <w:tcW w:w="1158" w:type="dxa"/>
            <w:vAlign w:val="center"/>
          </w:tcPr>
          <w:p w:rsidR="00FA7BC8" w:rsidRDefault="00FA7BC8" w:rsidP="00EC6C2A">
            <w:pPr>
              <w:snapToGrid w:val="0"/>
              <w:spacing w:before="80" w:after="80"/>
              <w:ind w:firstLine="0"/>
              <w:jc w:val="center"/>
              <w:rPr>
                <w:kern w:val="2"/>
                <w:sz w:val="18"/>
              </w:rPr>
            </w:pPr>
            <w:r>
              <w:rPr>
                <w:kern w:val="2"/>
                <w:sz w:val="18"/>
              </w:rPr>
              <w:t>序号</w:t>
            </w:r>
          </w:p>
        </w:tc>
        <w:tc>
          <w:tcPr>
            <w:tcW w:w="2091" w:type="dxa"/>
            <w:vAlign w:val="center"/>
          </w:tcPr>
          <w:p w:rsidR="00FA7BC8" w:rsidRDefault="00FA7BC8" w:rsidP="00EC6C2A">
            <w:pPr>
              <w:snapToGrid w:val="0"/>
              <w:spacing w:before="80" w:after="80"/>
              <w:ind w:firstLine="0"/>
              <w:jc w:val="center"/>
              <w:rPr>
                <w:kern w:val="2"/>
                <w:sz w:val="18"/>
              </w:rPr>
            </w:pPr>
            <w:r>
              <w:rPr>
                <w:kern w:val="2"/>
                <w:sz w:val="18"/>
              </w:rPr>
              <w:t>类型值</w:t>
            </w:r>
          </w:p>
        </w:tc>
        <w:tc>
          <w:tcPr>
            <w:tcW w:w="6163" w:type="dxa"/>
            <w:vAlign w:val="center"/>
          </w:tcPr>
          <w:p w:rsidR="00FA7BC8" w:rsidRDefault="00FA7BC8" w:rsidP="00EC6C2A">
            <w:pPr>
              <w:snapToGrid w:val="0"/>
              <w:spacing w:before="80" w:after="80"/>
              <w:ind w:firstLine="0"/>
              <w:jc w:val="center"/>
              <w:rPr>
                <w:kern w:val="2"/>
                <w:sz w:val="18"/>
              </w:rPr>
            </w:pPr>
            <w:r>
              <w:rPr>
                <w:kern w:val="2"/>
                <w:sz w:val="18"/>
              </w:rPr>
              <w:t>含</w:t>
            </w:r>
            <w:r>
              <w:rPr>
                <w:rFonts w:hint="eastAsia"/>
                <w:kern w:val="2"/>
                <w:sz w:val="18"/>
              </w:rPr>
              <w:t xml:space="preserve">　　</w:t>
            </w:r>
            <w:r>
              <w:rPr>
                <w:kern w:val="2"/>
                <w:sz w:val="18"/>
              </w:rPr>
              <w:t>义</w:t>
            </w:r>
          </w:p>
        </w:tc>
      </w:tr>
      <w:tr w:rsidR="00FA7BC8" w:rsidTr="000701D3">
        <w:trPr>
          <w:jc w:val="center"/>
        </w:trPr>
        <w:tc>
          <w:tcPr>
            <w:tcW w:w="1158" w:type="dxa"/>
            <w:vAlign w:val="center"/>
          </w:tcPr>
          <w:p w:rsidR="00FA7BC8" w:rsidRDefault="00FA7BC8" w:rsidP="00EC6C2A">
            <w:pPr>
              <w:snapToGrid w:val="0"/>
              <w:spacing w:before="80" w:after="80"/>
              <w:rPr>
                <w:kern w:val="2"/>
                <w:sz w:val="18"/>
              </w:rPr>
            </w:pPr>
            <w:r>
              <w:rPr>
                <w:kern w:val="2"/>
                <w:sz w:val="18"/>
              </w:rPr>
              <w:t>1</w:t>
            </w:r>
          </w:p>
        </w:tc>
        <w:tc>
          <w:tcPr>
            <w:tcW w:w="2091" w:type="dxa"/>
            <w:vAlign w:val="center"/>
          </w:tcPr>
          <w:p w:rsidR="00FA7BC8" w:rsidRDefault="00FA7BC8" w:rsidP="00EC6C2A">
            <w:pPr>
              <w:snapToGrid w:val="0"/>
              <w:spacing w:before="80" w:after="80"/>
              <w:ind w:firstLine="0"/>
              <w:jc w:val="center"/>
              <w:rPr>
                <w:kern w:val="2"/>
                <w:sz w:val="18"/>
              </w:rPr>
            </w:pPr>
            <w:r>
              <w:rPr>
                <w:kern w:val="2"/>
                <w:sz w:val="18"/>
              </w:rPr>
              <w:t>0x01</w:t>
            </w:r>
          </w:p>
        </w:tc>
        <w:tc>
          <w:tcPr>
            <w:tcW w:w="6163" w:type="dxa"/>
            <w:vAlign w:val="center"/>
          </w:tcPr>
          <w:p w:rsidR="00FA7BC8" w:rsidRDefault="00FA7BC8" w:rsidP="00EC6C2A">
            <w:pPr>
              <w:autoSpaceDE w:val="0"/>
              <w:autoSpaceDN w:val="0"/>
              <w:adjustRightInd w:val="0"/>
              <w:snapToGrid w:val="0"/>
              <w:spacing w:before="80" w:after="80"/>
              <w:ind w:firstLineChars="250" w:firstLine="450"/>
              <w:jc w:val="left"/>
              <w:rPr>
                <w:kern w:val="2"/>
                <w:sz w:val="18"/>
              </w:rPr>
            </w:pPr>
            <w:r>
              <w:rPr>
                <w:rFonts w:hint="eastAsia"/>
                <w:kern w:val="2"/>
                <w:sz w:val="18"/>
              </w:rPr>
              <w:t>监测</w:t>
            </w:r>
            <w:r>
              <w:rPr>
                <w:kern w:val="2"/>
                <w:sz w:val="18"/>
              </w:rPr>
              <w:t>数据报</w:t>
            </w:r>
            <w:r>
              <w:rPr>
                <w:rFonts w:hint="eastAsia"/>
                <w:kern w:val="2"/>
                <w:sz w:val="18"/>
              </w:rPr>
              <w:t>（监测装置</w:t>
            </w:r>
            <w:r>
              <w:rPr>
                <w:kern w:val="2"/>
                <w:sz w:val="18"/>
              </w:rPr>
              <w:sym w:font="Wingdings" w:char="F0E0"/>
            </w:r>
            <w:r>
              <w:rPr>
                <w:rFonts w:hint="eastAsia"/>
                <w:kern w:val="2"/>
                <w:sz w:val="18"/>
              </w:rPr>
              <w:t>上位机）</w:t>
            </w:r>
          </w:p>
        </w:tc>
      </w:tr>
      <w:tr w:rsidR="00FA7BC8" w:rsidTr="000701D3">
        <w:trPr>
          <w:jc w:val="center"/>
        </w:trPr>
        <w:tc>
          <w:tcPr>
            <w:tcW w:w="1158" w:type="dxa"/>
            <w:vAlign w:val="center"/>
          </w:tcPr>
          <w:p w:rsidR="00FA7BC8" w:rsidRDefault="00FA7BC8" w:rsidP="00EC6C2A">
            <w:pPr>
              <w:snapToGrid w:val="0"/>
              <w:spacing w:before="80" w:after="80"/>
              <w:rPr>
                <w:kern w:val="2"/>
                <w:sz w:val="18"/>
              </w:rPr>
            </w:pPr>
            <w:r>
              <w:rPr>
                <w:kern w:val="2"/>
                <w:sz w:val="18"/>
              </w:rPr>
              <w:t>2</w:t>
            </w:r>
          </w:p>
        </w:tc>
        <w:tc>
          <w:tcPr>
            <w:tcW w:w="2091" w:type="dxa"/>
            <w:vAlign w:val="center"/>
          </w:tcPr>
          <w:p w:rsidR="00FA7BC8" w:rsidRDefault="00FA7BC8" w:rsidP="00EC6C2A">
            <w:pPr>
              <w:snapToGrid w:val="0"/>
              <w:spacing w:before="80" w:after="80"/>
              <w:ind w:firstLine="0"/>
              <w:jc w:val="center"/>
              <w:rPr>
                <w:kern w:val="2"/>
                <w:sz w:val="18"/>
              </w:rPr>
            </w:pPr>
            <w:r>
              <w:rPr>
                <w:kern w:val="2"/>
                <w:sz w:val="18"/>
              </w:rPr>
              <w:t>0x02</w:t>
            </w:r>
          </w:p>
        </w:tc>
        <w:tc>
          <w:tcPr>
            <w:tcW w:w="6163" w:type="dxa"/>
            <w:vAlign w:val="center"/>
          </w:tcPr>
          <w:p w:rsidR="00FA7BC8" w:rsidRDefault="00FA7BC8" w:rsidP="00EC6C2A">
            <w:pPr>
              <w:snapToGrid w:val="0"/>
              <w:spacing w:before="80" w:after="80"/>
              <w:jc w:val="left"/>
              <w:rPr>
                <w:kern w:val="2"/>
                <w:sz w:val="18"/>
              </w:rPr>
            </w:pPr>
            <w:r>
              <w:rPr>
                <w:kern w:val="2"/>
                <w:sz w:val="18"/>
              </w:rPr>
              <w:t>数据</w:t>
            </w:r>
            <w:r>
              <w:rPr>
                <w:rFonts w:hint="eastAsia"/>
                <w:kern w:val="2"/>
                <w:sz w:val="18"/>
              </w:rPr>
              <w:t>响应</w:t>
            </w:r>
            <w:r>
              <w:rPr>
                <w:kern w:val="2"/>
                <w:sz w:val="18"/>
              </w:rPr>
              <w:t>报</w:t>
            </w:r>
            <w:r>
              <w:rPr>
                <w:rFonts w:hint="eastAsia"/>
                <w:kern w:val="2"/>
                <w:sz w:val="18"/>
              </w:rPr>
              <w:t>（上位机</w:t>
            </w:r>
            <w:r>
              <w:rPr>
                <w:kern w:val="2"/>
                <w:sz w:val="18"/>
              </w:rPr>
              <w:sym w:font="Wingdings" w:char="F0E0"/>
            </w:r>
            <w:r>
              <w:rPr>
                <w:rFonts w:hint="eastAsia"/>
                <w:kern w:val="2"/>
                <w:sz w:val="18"/>
              </w:rPr>
              <w:t>监测装置）</w:t>
            </w:r>
          </w:p>
        </w:tc>
      </w:tr>
      <w:tr w:rsidR="00FA7BC8" w:rsidTr="000701D3">
        <w:trPr>
          <w:jc w:val="center"/>
        </w:trPr>
        <w:tc>
          <w:tcPr>
            <w:tcW w:w="1158" w:type="dxa"/>
            <w:vAlign w:val="center"/>
          </w:tcPr>
          <w:p w:rsidR="00FA7BC8" w:rsidRDefault="00FA7BC8" w:rsidP="00EC6C2A">
            <w:pPr>
              <w:snapToGrid w:val="0"/>
              <w:spacing w:before="80" w:after="80"/>
              <w:rPr>
                <w:kern w:val="2"/>
                <w:sz w:val="18"/>
              </w:rPr>
            </w:pPr>
            <w:r>
              <w:rPr>
                <w:kern w:val="2"/>
                <w:sz w:val="18"/>
              </w:rPr>
              <w:t>3</w:t>
            </w:r>
          </w:p>
        </w:tc>
        <w:tc>
          <w:tcPr>
            <w:tcW w:w="2091" w:type="dxa"/>
            <w:vAlign w:val="center"/>
          </w:tcPr>
          <w:p w:rsidR="00FA7BC8" w:rsidRDefault="00FA7BC8" w:rsidP="00EC6C2A">
            <w:pPr>
              <w:snapToGrid w:val="0"/>
              <w:spacing w:before="80" w:after="80"/>
              <w:ind w:firstLine="0"/>
              <w:jc w:val="center"/>
              <w:rPr>
                <w:kern w:val="2"/>
                <w:sz w:val="18"/>
              </w:rPr>
            </w:pPr>
            <w:r>
              <w:rPr>
                <w:kern w:val="2"/>
                <w:sz w:val="18"/>
              </w:rPr>
              <w:t>0x03</w:t>
            </w:r>
          </w:p>
        </w:tc>
        <w:tc>
          <w:tcPr>
            <w:tcW w:w="6163" w:type="dxa"/>
            <w:vAlign w:val="center"/>
          </w:tcPr>
          <w:p w:rsidR="00FA7BC8" w:rsidRDefault="00FA7BC8" w:rsidP="00EC6C2A">
            <w:pPr>
              <w:snapToGrid w:val="0"/>
              <w:spacing w:before="80" w:after="80"/>
              <w:jc w:val="left"/>
              <w:rPr>
                <w:kern w:val="2"/>
                <w:sz w:val="18"/>
              </w:rPr>
            </w:pPr>
            <w:r>
              <w:rPr>
                <w:kern w:val="2"/>
                <w:sz w:val="18"/>
              </w:rPr>
              <w:t>控制</w:t>
            </w:r>
            <w:r>
              <w:rPr>
                <w:rFonts w:hint="eastAsia"/>
                <w:kern w:val="2"/>
                <w:sz w:val="18"/>
              </w:rPr>
              <w:t>数据</w:t>
            </w:r>
            <w:r>
              <w:rPr>
                <w:kern w:val="2"/>
                <w:sz w:val="18"/>
              </w:rPr>
              <w:t>报</w:t>
            </w:r>
            <w:r>
              <w:rPr>
                <w:rFonts w:hint="eastAsia"/>
                <w:kern w:val="2"/>
                <w:sz w:val="18"/>
              </w:rPr>
              <w:t>（上位机</w:t>
            </w:r>
            <w:r>
              <w:rPr>
                <w:kern w:val="2"/>
                <w:sz w:val="18"/>
              </w:rPr>
              <w:sym w:font="Wingdings" w:char="F0E0"/>
            </w:r>
            <w:r>
              <w:rPr>
                <w:rFonts w:hint="eastAsia"/>
                <w:kern w:val="2"/>
                <w:sz w:val="18"/>
              </w:rPr>
              <w:t>监测装置）</w:t>
            </w:r>
          </w:p>
        </w:tc>
      </w:tr>
      <w:tr w:rsidR="00FA7BC8" w:rsidTr="000701D3">
        <w:trPr>
          <w:jc w:val="center"/>
        </w:trPr>
        <w:tc>
          <w:tcPr>
            <w:tcW w:w="1158" w:type="dxa"/>
            <w:vAlign w:val="center"/>
          </w:tcPr>
          <w:p w:rsidR="00FA7BC8" w:rsidRDefault="00FA7BC8" w:rsidP="00EC6C2A">
            <w:pPr>
              <w:snapToGrid w:val="0"/>
              <w:spacing w:before="80" w:after="80"/>
              <w:rPr>
                <w:kern w:val="2"/>
                <w:sz w:val="18"/>
              </w:rPr>
            </w:pPr>
            <w:r>
              <w:rPr>
                <w:kern w:val="2"/>
                <w:sz w:val="18"/>
              </w:rPr>
              <w:t>4</w:t>
            </w:r>
          </w:p>
        </w:tc>
        <w:tc>
          <w:tcPr>
            <w:tcW w:w="2091" w:type="dxa"/>
            <w:vAlign w:val="center"/>
          </w:tcPr>
          <w:p w:rsidR="00FA7BC8" w:rsidRDefault="00FA7BC8" w:rsidP="00EC6C2A">
            <w:pPr>
              <w:snapToGrid w:val="0"/>
              <w:spacing w:before="80" w:after="80"/>
              <w:ind w:firstLine="0"/>
              <w:jc w:val="center"/>
              <w:rPr>
                <w:kern w:val="2"/>
                <w:sz w:val="18"/>
              </w:rPr>
            </w:pPr>
            <w:r>
              <w:rPr>
                <w:kern w:val="2"/>
                <w:sz w:val="18"/>
              </w:rPr>
              <w:t>0x04</w:t>
            </w:r>
          </w:p>
        </w:tc>
        <w:tc>
          <w:tcPr>
            <w:tcW w:w="6163" w:type="dxa"/>
            <w:vAlign w:val="center"/>
          </w:tcPr>
          <w:p w:rsidR="00FA7BC8" w:rsidRDefault="00FA7BC8" w:rsidP="00EC6C2A">
            <w:pPr>
              <w:snapToGrid w:val="0"/>
              <w:spacing w:before="80" w:after="80"/>
              <w:jc w:val="left"/>
              <w:rPr>
                <w:kern w:val="2"/>
                <w:sz w:val="18"/>
              </w:rPr>
            </w:pPr>
            <w:r>
              <w:rPr>
                <w:kern w:val="2"/>
                <w:sz w:val="18"/>
              </w:rPr>
              <w:t>控制</w:t>
            </w:r>
            <w:r>
              <w:rPr>
                <w:rFonts w:hint="eastAsia"/>
                <w:kern w:val="2"/>
                <w:sz w:val="18"/>
              </w:rPr>
              <w:t>响应</w:t>
            </w:r>
            <w:r>
              <w:rPr>
                <w:kern w:val="2"/>
                <w:sz w:val="18"/>
              </w:rPr>
              <w:t>报</w:t>
            </w:r>
            <w:r>
              <w:rPr>
                <w:rFonts w:hint="eastAsia"/>
                <w:kern w:val="2"/>
                <w:sz w:val="18"/>
              </w:rPr>
              <w:t>（监测装置</w:t>
            </w:r>
            <w:r>
              <w:rPr>
                <w:kern w:val="2"/>
                <w:sz w:val="18"/>
              </w:rPr>
              <w:sym w:font="Wingdings" w:char="F0E0"/>
            </w:r>
            <w:r>
              <w:rPr>
                <w:rFonts w:hint="eastAsia"/>
                <w:kern w:val="2"/>
                <w:sz w:val="18"/>
              </w:rPr>
              <w:t>上位机）</w:t>
            </w:r>
          </w:p>
        </w:tc>
      </w:tr>
      <w:tr w:rsidR="00FA7BC8" w:rsidTr="000701D3">
        <w:trPr>
          <w:jc w:val="center"/>
        </w:trPr>
        <w:tc>
          <w:tcPr>
            <w:tcW w:w="1158" w:type="dxa"/>
            <w:vAlign w:val="center"/>
          </w:tcPr>
          <w:p w:rsidR="00FA7BC8" w:rsidRDefault="00FA7BC8" w:rsidP="00EC6C2A">
            <w:pPr>
              <w:snapToGrid w:val="0"/>
              <w:spacing w:before="80" w:after="80"/>
              <w:rPr>
                <w:kern w:val="2"/>
                <w:sz w:val="18"/>
              </w:rPr>
            </w:pPr>
            <w:r>
              <w:rPr>
                <w:rFonts w:hint="eastAsia"/>
                <w:kern w:val="2"/>
                <w:sz w:val="18"/>
              </w:rPr>
              <w:t>5</w:t>
            </w:r>
          </w:p>
        </w:tc>
        <w:tc>
          <w:tcPr>
            <w:tcW w:w="2091" w:type="dxa"/>
            <w:vAlign w:val="center"/>
          </w:tcPr>
          <w:p w:rsidR="00FA7BC8" w:rsidRDefault="00FA7BC8" w:rsidP="00EC6C2A">
            <w:pPr>
              <w:snapToGrid w:val="0"/>
              <w:spacing w:before="80" w:after="80"/>
              <w:ind w:firstLine="0"/>
              <w:jc w:val="center"/>
              <w:rPr>
                <w:kern w:val="2"/>
                <w:sz w:val="18"/>
              </w:rPr>
            </w:pPr>
            <w:r>
              <w:rPr>
                <w:kern w:val="2"/>
                <w:sz w:val="18"/>
              </w:rPr>
              <w:t>0x0</w:t>
            </w:r>
            <w:r>
              <w:rPr>
                <w:rFonts w:hint="eastAsia"/>
                <w:kern w:val="2"/>
                <w:sz w:val="18"/>
              </w:rPr>
              <w:t>5</w:t>
            </w:r>
          </w:p>
        </w:tc>
        <w:tc>
          <w:tcPr>
            <w:tcW w:w="6163" w:type="dxa"/>
            <w:vAlign w:val="center"/>
          </w:tcPr>
          <w:p w:rsidR="00FA7BC8" w:rsidRDefault="00FA7BC8" w:rsidP="00EC6C2A">
            <w:pPr>
              <w:snapToGrid w:val="0"/>
              <w:spacing w:before="80" w:after="80"/>
              <w:jc w:val="left"/>
              <w:rPr>
                <w:kern w:val="2"/>
                <w:sz w:val="18"/>
              </w:rPr>
            </w:pPr>
            <w:r>
              <w:rPr>
                <w:rFonts w:hint="eastAsia"/>
                <w:kern w:val="2"/>
                <w:sz w:val="18"/>
              </w:rPr>
              <w:t>图像</w:t>
            </w:r>
            <w:r>
              <w:rPr>
                <w:kern w:val="2"/>
                <w:sz w:val="18"/>
              </w:rPr>
              <w:t>数据</w:t>
            </w:r>
            <w:r>
              <w:rPr>
                <w:rFonts w:hint="eastAsia"/>
                <w:kern w:val="2"/>
                <w:sz w:val="18"/>
              </w:rPr>
              <w:t>报（监测装置</w:t>
            </w:r>
            <w:r>
              <w:rPr>
                <w:kern w:val="2"/>
                <w:sz w:val="18"/>
              </w:rPr>
              <w:sym w:font="Wingdings" w:char="F0E0"/>
            </w:r>
            <w:r>
              <w:rPr>
                <w:rFonts w:hint="eastAsia"/>
                <w:kern w:val="2"/>
                <w:sz w:val="18"/>
              </w:rPr>
              <w:t>上位机）</w:t>
            </w:r>
          </w:p>
        </w:tc>
      </w:tr>
      <w:tr w:rsidR="007D1617" w:rsidTr="000701D3">
        <w:trPr>
          <w:jc w:val="center"/>
        </w:trPr>
        <w:tc>
          <w:tcPr>
            <w:tcW w:w="1158" w:type="dxa"/>
            <w:vAlign w:val="center"/>
          </w:tcPr>
          <w:p w:rsidR="007D1617" w:rsidRDefault="007D1617" w:rsidP="00F640DE">
            <w:pPr>
              <w:tabs>
                <w:tab w:val="left" w:pos="1260"/>
              </w:tabs>
              <w:snapToGrid w:val="0"/>
              <w:spacing w:before="80" w:after="80"/>
              <w:rPr>
                <w:kern w:val="2"/>
                <w:sz w:val="18"/>
              </w:rPr>
            </w:pPr>
            <w:r>
              <w:rPr>
                <w:rFonts w:hint="eastAsia"/>
                <w:kern w:val="2"/>
                <w:sz w:val="18"/>
              </w:rPr>
              <w:t>6</w:t>
            </w:r>
          </w:p>
        </w:tc>
        <w:tc>
          <w:tcPr>
            <w:tcW w:w="2091" w:type="dxa"/>
            <w:vAlign w:val="center"/>
          </w:tcPr>
          <w:p w:rsidR="007D1617" w:rsidRDefault="007D1617" w:rsidP="00F640DE">
            <w:pPr>
              <w:snapToGrid w:val="0"/>
              <w:spacing w:before="80" w:after="80"/>
              <w:ind w:firstLine="0"/>
              <w:jc w:val="center"/>
              <w:rPr>
                <w:kern w:val="2"/>
                <w:sz w:val="18"/>
              </w:rPr>
            </w:pPr>
            <w:r>
              <w:rPr>
                <w:kern w:val="2"/>
                <w:sz w:val="18"/>
              </w:rPr>
              <w:t>0x0</w:t>
            </w:r>
            <w:r>
              <w:rPr>
                <w:rFonts w:hint="eastAsia"/>
                <w:kern w:val="2"/>
                <w:sz w:val="18"/>
              </w:rPr>
              <w:t>6</w:t>
            </w:r>
          </w:p>
        </w:tc>
        <w:tc>
          <w:tcPr>
            <w:tcW w:w="6163" w:type="dxa"/>
            <w:vAlign w:val="center"/>
          </w:tcPr>
          <w:p w:rsidR="007D1617" w:rsidRDefault="007D1617" w:rsidP="00EC6C2A">
            <w:pPr>
              <w:snapToGrid w:val="0"/>
              <w:spacing w:before="80" w:after="80"/>
              <w:jc w:val="left"/>
              <w:rPr>
                <w:kern w:val="2"/>
                <w:sz w:val="18"/>
              </w:rPr>
            </w:pPr>
            <w:r>
              <w:rPr>
                <w:rFonts w:hint="eastAsia"/>
                <w:kern w:val="2"/>
                <w:sz w:val="18"/>
              </w:rPr>
              <w:t>图像</w:t>
            </w:r>
            <w:r>
              <w:rPr>
                <w:kern w:val="2"/>
                <w:sz w:val="18"/>
              </w:rPr>
              <w:t>数据</w:t>
            </w:r>
            <w:r>
              <w:rPr>
                <w:rFonts w:hint="eastAsia"/>
                <w:kern w:val="2"/>
                <w:sz w:val="18"/>
              </w:rPr>
              <w:t>响应报（</w:t>
            </w:r>
            <w:r w:rsidR="00890CF1">
              <w:rPr>
                <w:rFonts w:hint="eastAsia"/>
                <w:kern w:val="2"/>
                <w:sz w:val="18"/>
              </w:rPr>
              <w:t>上位机</w:t>
            </w:r>
            <w:r w:rsidR="00890CF1">
              <w:rPr>
                <w:kern w:val="2"/>
                <w:sz w:val="18"/>
              </w:rPr>
              <w:sym w:font="Wingdings" w:char="F0E0"/>
            </w:r>
            <w:r w:rsidR="00890CF1">
              <w:rPr>
                <w:rFonts w:hint="eastAsia"/>
                <w:kern w:val="2"/>
                <w:sz w:val="18"/>
              </w:rPr>
              <w:t>监测装置</w:t>
            </w:r>
            <w:r>
              <w:rPr>
                <w:rFonts w:hint="eastAsia"/>
                <w:kern w:val="2"/>
                <w:sz w:val="18"/>
              </w:rPr>
              <w:t>）</w:t>
            </w:r>
            <w:r w:rsidR="008933D2">
              <w:rPr>
                <w:rFonts w:hint="eastAsia"/>
                <w:kern w:val="2"/>
                <w:sz w:val="18"/>
              </w:rPr>
              <w:t>（暂未使用）</w:t>
            </w:r>
          </w:p>
        </w:tc>
      </w:tr>
      <w:tr w:rsidR="007D1617" w:rsidTr="000701D3">
        <w:trPr>
          <w:jc w:val="center"/>
        </w:trPr>
        <w:tc>
          <w:tcPr>
            <w:tcW w:w="1158" w:type="dxa"/>
            <w:vAlign w:val="center"/>
          </w:tcPr>
          <w:p w:rsidR="007D1617" w:rsidRDefault="007D1617" w:rsidP="00F640DE">
            <w:pPr>
              <w:tabs>
                <w:tab w:val="left" w:pos="1260"/>
              </w:tabs>
              <w:snapToGrid w:val="0"/>
              <w:spacing w:before="80" w:after="80"/>
              <w:rPr>
                <w:kern w:val="2"/>
                <w:sz w:val="18"/>
              </w:rPr>
            </w:pPr>
            <w:r>
              <w:rPr>
                <w:rFonts w:hint="eastAsia"/>
                <w:kern w:val="2"/>
                <w:sz w:val="18"/>
              </w:rPr>
              <w:lastRenderedPageBreak/>
              <w:t>7</w:t>
            </w:r>
          </w:p>
        </w:tc>
        <w:tc>
          <w:tcPr>
            <w:tcW w:w="2091" w:type="dxa"/>
            <w:vAlign w:val="center"/>
          </w:tcPr>
          <w:p w:rsidR="007D1617" w:rsidRDefault="007D1617" w:rsidP="00F640DE">
            <w:pPr>
              <w:snapToGrid w:val="0"/>
              <w:spacing w:before="80" w:after="80"/>
              <w:ind w:firstLine="0"/>
              <w:jc w:val="center"/>
              <w:rPr>
                <w:kern w:val="2"/>
                <w:sz w:val="18"/>
              </w:rPr>
            </w:pPr>
            <w:r>
              <w:rPr>
                <w:kern w:val="2"/>
                <w:sz w:val="18"/>
              </w:rPr>
              <w:t>0x0</w:t>
            </w:r>
            <w:r>
              <w:rPr>
                <w:rFonts w:hint="eastAsia"/>
                <w:kern w:val="2"/>
                <w:sz w:val="18"/>
              </w:rPr>
              <w:t>7</w:t>
            </w:r>
          </w:p>
        </w:tc>
        <w:tc>
          <w:tcPr>
            <w:tcW w:w="6163" w:type="dxa"/>
            <w:vAlign w:val="center"/>
          </w:tcPr>
          <w:p w:rsidR="007D1617" w:rsidRDefault="007D1617" w:rsidP="00EC6C2A">
            <w:pPr>
              <w:snapToGrid w:val="0"/>
              <w:spacing w:before="80" w:after="80"/>
              <w:jc w:val="left"/>
              <w:rPr>
                <w:kern w:val="2"/>
                <w:sz w:val="18"/>
              </w:rPr>
            </w:pPr>
            <w:r>
              <w:rPr>
                <w:rFonts w:hint="eastAsia"/>
                <w:kern w:val="2"/>
                <w:sz w:val="18"/>
              </w:rPr>
              <w:t>图像</w:t>
            </w:r>
            <w:r>
              <w:rPr>
                <w:kern w:val="2"/>
                <w:sz w:val="18"/>
              </w:rPr>
              <w:t>控制</w:t>
            </w:r>
            <w:r>
              <w:rPr>
                <w:rFonts w:hint="eastAsia"/>
                <w:kern w:val="2"/>
                <w:sz w:val="18"/>
              </w:rPr>
              <w:t>报（上位机</w:t>
            </w:r>
            <w:r>
              <w:rPr>
                <w:kern w:val="2"/>
                <w:sz w:val="18"/>
              </w:rPr>
              <w:sym w:font="Wingdings" w:char="F0E0"/>
            </w:r>
            <w:r>
              <w:rPr>
                <w:rFonts w:hint="eastAsia"/>
                <w:kern w:val="2"/>
                <w:sz w:val="18"/>
              </w:rPr>
              <w:t>监测装置）</w:t>
            </w:r>
          </w:p>
        </w:tc>
      </w:tr>
      <w:tr w:rsidR="007D1617" w:rsidTr="00F640DE">
        <w:trPr>
          <w:jc w:val="center"/>
        </w:trPr>
        <w:tc>
          <w:tcPr>
            <w:tcW w:w="1158" w:type="dxa"/>
            <w:vAlign w:val="center"/>
          </w:tcPr>
          <w:p w:rsidR="007D1617" w:rsidRDefault="007D1617" w:rsidP="00F640DE">
            <w:pPr>
              <w:tabs>
                <w:tab w:val="left" w:pos="1260"/>
              </w:tabs>
              <w:snapToGrid w:val="0"/>
              <w:spacing w:before="80" w:after="80"/>
              <w:rPr>
                <w:kern w:val="2"/>
                <w:sz w:val="18"/>
              </w:rPr>
            </w:pPr>
            <w:r>
              <w:rPr>
                <w:rFonts w:hint="eastAsia"/>
                <w:kern w:val="2"/>
                <w:sz w:val="18"/>
              </w:rPr>
              <w:t>8</w:t>
            </w:r>
          </w:p>
        </w:tc>
        <w:tc>
          <w:tcPr>
            <w:tcW w:w="2091" w:type="dxa"/>
          </w:tcPr>
          <w:p w:rsidR="007D1617" w:rsidRDefault="007D1617" w:rsidP="00F640DE">
            <w:pPr>
              <w:snapToGrid w:val="0"/>
              <w:spacing w:before="80" w:after="80"/>
              <w:ind w:firstLine="0"/>
              <w:jc w:val="center"/>
              <w:rPr>
                <w:kern w:val="2"/>
                <w:sz w:val="18"/>
              </w:rPr>
            </w:pPr>
            <w:r>
              <w:rPr>
                <w:kern w:val="2"/>
                <w:sz w:val="18"/>
              </w:rPr>
              <w:t>0x0</w:t>
            </w:r>
            <w:r>
              <w:rPr>
                <w:rFonts w:hint="eastAsia"/>
                <w:kern w:val="2"/>
                <w:sz w:val="18"/>
              </w:rPr>
              <w:t>8</w:t>
            </w:r>
          </w:p>
        </w:tc>
        <w:tc>
          <w:tcPr>
            <w:tcW w:w="6163" w:type="dxa"/>
            <w:vAlign w:val="center"/>
          </w:tcPr>
          <w:p w:rsidR="007D1617" w:rsidRDefault="007D1617" w:rsidP="00EC6C2A">
            <w:pPr>
              <w:snapToGrid w:val="0"/>
              <w:spacing w:before="80" w:after="80"/>
              <w:jc w:val="left"/>
              <w:rPr>
                <w:kern w:val="2"/>
                <w:sz w:val="18"/>
              </w:rPr>
            </w:pPr>
            <w:r>
              <w:rPr>
                <w:rFonts w:hint="eastAsia"/>
                <w:kern w:val="2"/>
                <w:sz w:val="18"/>
              </w:rPr>
              <w:t>图像</w:t>
            </w:r>
            <w:r>
              <w:rPr>
                <w:kern w:val="2"/>
                <w:sz w:val="18"/>
              </w:rPr>
              <w:t>控制</w:t>
            </w:r>
            <w:r>
              <w:rPr>
                <w:rFonts w:hint="eastAsia"/>
                <w:kern w:val="2"/>
                <w:sz w:val="18"/>
              </w:rPr>
              <w:t>响应</w:t>
            </w:r>
            <w:r>
              <w:rPr>
                <w:kern w:val="2"/>
                <w:sz w:val="18"/>
              </w:rPr>
              <w:t>报</w:t>
            </w:r>
            <w:r>
              <w:rPr>
                <w:rFonts w:hint="eastAsia"/>
                <w:kern w:val="2"/>
                <w:sz w:val="18"/>
              </w:rPr>
              <w:t>（监测装置</w:t>
            </w:r>
            <w:r>
              <w:rPr>
                <w:kern w:val="2"/>
                <w:sz w:val="18"/>
              </w:rPr>
              <w:sym w:font="Wingdings" w:char="F0E0"/>
            </w:r>
            <w:r>
              <w:rPr>
                <w:rFonts w:hint="eastAsia"/>
                <w:kern w:val="2"/>
                <w:sz w:val="18"/>
              </w:rPr>
              <w:t>上位机）</w:t>
            </w:r>
          </w:p>
        </w:tc>
      </w:tr>
      <w:tr w:rsidR="007D1617" w:rsidTr="00F640DE">
        <w:trPr>
          <w:jc w:val="center"/>
        </w:trPr>
        <w:tc>
          <w:tcPr>
            <w:tcW w:w="1158" w:type="dxa"/>
            <w:vAlign w:val="center"/>
          </w:tcPr>
          <w:p w:rsidR="007D1617" w:rsidRDefault="007D1617" w:rsidP="00F640DE">
            <w:pPr>
              <w:tabs>
                <w:tab w:val="left" w:pos="1260"/>
              </w:tabs>
              <w:snapToGrid w:val="0"/>
              <w:spacing w:before="80" w:after="80"/>
              <w:rPr>
                <w:kern w:val="2"/>
                <w:sz w:val="18"/>
              </w:rPr>
            </w:pPr>
            <w:r>
              <w:rPr>
                <w:rFonts w:hint="eastAsia"/>
                <w:kern w:val="2"/>
                <w:sz w:val="18"/>
              </w:rPr>
              <w:t>9</w:t>
            </w:r>
          </w:p>
        </w:tc>
        <w:tc>
          <w:tcPr>
            <w:tcW w:w="2091" w:type="dxa"/>
          </w:tcPr>
          <w:p w:rsidR="007D1617" w:rsidRDefault="007D1617" w:rsidP="00F640DE">
            <w:pPr>
              <w:snapToGrid w:val="0"/>
              <w:spacing w:before="80" w:after="80"/>
              <w:ind w:firstLine="0"/>
              <w:jc w:val="center"/>
              <w:rPr>
                <w:kern w:val="2"/>
                <w:sz w:val="18"/>
              </w:rPr>
            </w:pPr>
            <w:r>
              <w:rPr>
                <w:kern w:val="2"/>
                <w:sz w:val="18"/>
              </w:rPr>
              <w:t>0x09</w:t>
            </w:r>
          </w:p>
        </w:tc>
        <w:tc>
          <w:tcPr>
            <w:tcW w:w="6163" w:type="dxa"/>
            <w:vAlign w:val="center"/>
          </w:tcPr>
          <w:p w:rsidR="007D1617" w:rsidRDefault="007D1617" w:rsidP="00EC6C2A">
            <w:pPr>
              <w:snapToGrid w:val="0"/>
              <w:spacing w:before="80" w:after="80"/>
              <w:jc w:val="left"/>
              <w:rPr>
                <w:kern w:val="2"/>
                <w:sz w:val="18"/>
              </w:rPr>
            </w:pPr>
            <w:r>
              <w:rPr>
                <w:rFonts w:hint="eastAsia"/>
                <w:kern w:val="2"/>
                <w:sz w:val="18"/>
              </w:rPr>
              <w:t>工作状态</w:t>
            </w:r>
            <w:r>
              <w:rPr>
                <w:kern w:val="2"/>
                <w:sz w:val="18"/>
              </w:rPr>
              <w:t>报</w:t>
            </w:r>
            <w:r>
              <w:rPr>
                <w:rFonts w:hint="eastAsia"/>
                <w:kern w:val="2"/>
                <w:sz w:val="18"/>
              </w:rPr>
              <w:t>（监测装置</w:t>
            </w:r>
            <w:r>
              <w:rPr>
                <w:kern w:val="2"/>
                <w:sz w:val="18"/>
              </w:rPr>
              <w:sym w:font="Wingdings" w:char="F0E0"/>
            </w:r>
            <w:r>
              <w:rPr>
                <w:rFonts w:hint="eastAsia"/>
                <w:kern w:val="2"/>
                <w:sz w:val="18"/>
              </w:rPr>
              <w:t>上位机）</w:t>
            </w:r>
          </w:p>
        </w:tc>
      </w:tr>
      <w:tr w:rsidR="007D1617" w:rsidTr="000701D3">
        <w:trPr>
          <w:jc w:val="center"/>
        </w:trPr>
        <w:tc>
          <w:tcPr>
            <w:tcW w:w="1158" w:type="dxa"/>
            <w:vAlign w:val="center"/>
          </w:tcPr>
          <w:p w:rsidR="007D1617" w:rsidRDefault="007D1617" w:rsidP="00EC6C2A">
            <w:pPr>
              <w:tabs>
                <w:tab w:val="left" w:pos="1260"/>
              </w:tabs>
              <w:snapToGrid w:val="0"/>
              <w:spacing w:before="80" w:after="80"/>
              <w:rPr>
                <w:kern w:val="2"/>
                <w:sz w:val="18"/>
              </w:rPr>
            </w:pPr>
            <w:r>
              <w:rPr>
                <w:rFonts w:hint="eastAsia"/>
                <w:kern w:val="2"/>
                <w:sz w:val="18"/>
              </w:rPr>
              <w:t>10</w:t>
            </w:r>
          </w:p>
        </w:tc>
        <w:tc>
          <w:tcPr>
            <w:tcW w:w="2091" w:type="dxa"/>
          </w:tcPr>
          <w:p w:rsidR="007D1617" w:rsidRDefault="007D1617" w:rsidP="00EC6C2A">
            <w:pPr>
              <w:snapToGrid w:val="0"/>
              <w:spacing w:before="80" w:after="80"/>
              <w:ind w:firstLine="0"/>
              <w:jc w:val="center"/>
              <w:rPr>
                <w:kern w:val="2"/>
                <w:sz w:val="18"/>
              </w:rPr>
            </w:pPr>
            <w:r>
              <w:rPr>
                <w:rFonts w:hint="eastAsia"/>
                <w:kern w:val="2"/>
                <w:sz w:val="18"/>
              </w:rPr>
              <w:t>0x0a</w:t>
            </w:r>
          </w:p>
        </w:tc>
        <w:tc>
          <w:tcPr>
            <w:tcW w:w="6163" w:type="dxa"/>
            <w:vAlign w:val="center"/>
          </w:tcPr>
          <w:p w:rsidR="007D1617" w:rsidRDefault="007D1617" w:rsidP="00EC6C2A">
            <w:pPr>
              <w:snapToGrid w:val="0"/>
              <w:spacing w:before="80" w:after="80"/>
              <w:jc w:val="left"/>
              <w:rPr>
                <w:kern w:val="2"/>
                <w:sz w:val="18"/>
              </w:rPr>
            </w:pPr>
            <w:r>
              <w:rPr>
                <w:rFonts w:hint="eastAsia"/>
                <w:kern w:val="2"/>
                <w:sz w:val="18"/>
              </w:rPr>
              <w:t>工作状态响应</w:t>
            </w:r>
            <w:r>
              <w:rPr>
                <w:kern w:val="2"/>
                <w:sz w:val="18"/>
              </w:rPr>
              <w:t>报</w:t>
            </w:r>
            <w:r>
              <w:rPr>
                <w:rFonts w:hint="eastAsia"/>
                <w:kern w:val="2"/>
                <w:sz w:val="18"/>
              </w:rPr>
              <w:t>（上位机</w:t>
            </w:r>
            <w:r>
              <w:rPr>
                <w:kern w:val="2"/>
                <w:sz w:val="18"/>
              </w:rPr>
              <w:sym w:font="Wingdings" w:char="F0E0"/>
            </w:r>
            <w:r>
              <w:rPr>
                <w:rFonts w:hint="eastAsia"/>
                <w:kern w:val="2"/>
                <w:sz w:val="18"/>
              </w:rPr>
              <w:t>监测装置）</w:t>
            </w:r>
          </w:p>
        </w:tc>
      </w:tr>
    </w:tbl>
    <w:p w:rsidR="00FA7BC8" w:rsidRDefault="00FA7BC8" w:rsidP="00FA7BC8">
      <w:pPr>
        <w:pStyle w:val="afffb"/>
        <w:snapToGrid w:val="0"/>
        <w:spacing w:line="240" w:lineRule="auto"/>
        <w:rPr>
          <w:rFonts w:ascii="Times New Roman"/>
          <w:b/>
        </w:rPr>
      </w:pPr>
      <w:bookmarkStart w:id="58" w:name="_Toc231111262"/>
    </w:p>
    <w:p w:rsidR="00FA7BC8" w:rsidRDefault="00FA7BC8" w:rsidP="006177C4">
      <w:pPr>
        <w:pStyle w:val="afffb"/>
        <w:outlineLvl w:val="2"/>
        <w:rPr>
          <w:kern w:val="2"/>
        </w:rPr>
      </w:pPr>
      <w:r>
        <w:rPr>
          <w:rFonts w:ascii="Times New Roman"/>
          <w:b/>
        </w:rPr>
        <w:t>C</w:t>
      </w:r>
      <w:r>
        <w:rPr>
          <w:rFonts w:ascii="EU-F1" w:hint="eastAsia"/>
          <w:spacing w:val="20"/>
          <w:kern w:val="2"/>
        </w:rPr>
        <w:t>.</w:t>
      </w:r>
      <w:r>
        <w:rPr>
          <w:rFonts w:hint="eastAsia"/>
          <w:kern w:val="2"/>
        </w:rPr>
        <w:t>8</w:t>
      </w:r>
      <w:r>
        <w:rPr>
          <w:rFonts w:ascii="EU-F1" w:hint="eastAsia"/>
          <w:spacing w:val="20"/>
          <w:kern w:val="2"/>
        </w:rPr>
        <w:t>.</w:t>
      </w:r>
      <w:r>
        <w:rPr>
          <w:rFonts w:hint="eastAsia"/>
          <w:kern w:val="2"/>
        </w:rPr>
        <w:t>2</w:t>
      </w:r>
      <w:r>
        <w:rPr>
          <w:rFonts w:hint="eastAsia"/>
          <w:kern w:val="2"/>
        </w:rPr>
        <w:t xml:space="preserve">　</w:t>
      </w:r>
      <w:r>
        <w:rPr>
          <w:kern w:val="2"/>
        </w:rPr>
        <w:t>报文类型表</w:t>
      </w:r>
      <w:bookmarkEnd w:id="58"/>
    </w:p>
    <w:p w:rsidR="00FA7BC8" w:rsidRDefault="00FA7BC8" w:rsidP="00FA7BC8">
      <w:pPr>
        <w:pStyle w:val="afffffffff6"/>
      </w:pPr>
      <w:r>
        <w:rPr>
          <w:rFonts w:hint="eastAsia"/>
        </w:rPr>
        <w:t>附</w:t>
      </w:r>
      <w:r>
        <w:t>表</w:t>
      </w:r>
      <w:r>
        <w:rPr>
          <w:rFonts w:ascii="Times New Roman"/>
          <w:b/>
        </w:rPr>
        <w:t>C</w:t>
      </w:r>
      <w:r>
        <w:rPr>
          <w:rFonts w:hint="eastAsia"/>
        </w:rPr>
        <w:t>8-2</w:t>
      </w:r>
      <w:r>
        <w:rPr>
          <w:rFonts w:hint="eastAsia"/>
        </w:rPr>
        <w:t xml:space="preserve">　</w:t>
      </w:r>
      <w:r>
        <w:rPr>
          <w:rFonts w:hint="eastAsia"/>
          <w:spacing w:val="40"/>
        </w:rPr>
        <w:t>报文类型</w:t>
      </w:r>
      <w:r>
        <w:t>表</w:t>
      </w:r>
    </w:p>
    <w:p w:rsidR="00FA7BC8" w:rsidRDefault="00FA7BC8" w:rsidP="00FA7BC8">
      <w:pPr>
        <w:pStyle w:val="afffffffff6"/>
        <w:rPr>
          <w:rFonts w:ascii="宋体" w:eastAsia="宋体" w:hAnsi="宋体"/>
        </w:rPr>
      </w:pP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124"/>
        <w:gridCol w:w="1914"/>
        <w:gridCol w:w="1497"/>
        <w:gridCol w:w="4877"/>
      </w:tblGrid>
      <w:tr w:rsidR="00FA7BC8" w:rsidTr="00F0212F">
        <w:trPr>
          <w:jc w:val="center"/>
        </w:trPr>
        <w:tc>
          <w:tcPr>
            <w:tcW w:w="1124" w:type="dxa"/>
            <w:vAlign w:val="center"/>
          </w:tcPr>
          <w:p w:rsidR="00FA7BC8" w:rsidRDefault="00FA7BC8" w:rsidP="00EC6C2A">
            <w:pPr>
              <w:snapToGrid w:val="0"/>
              <w:spacing w:before="60" w:after="60"/>
              <w:ind w:firstLine="0"/>
              <w:jc w:val="center"/>
              <w:rPr>
                <w:kern w:val="2"/>
                <w:sz w:val="18"/>
              </w:rPr>
            </w:pPr>
            <w:r>
              <w:rPr>
                <w:kern w:val="2"/>
                <w:sz w:val="18"/>
              </w:rPr>
              <w:t>序号</w:t>
            </w:r>
          </w:p>
        </w:tc>
        <w:tc>
          <w:tcPr>
            <w:tcW w:w="1914" w:type="dxa"/>
            <w:vAlign w:val="center"/>
          </w:tcPr>
          <w:p w:rsidR="00FA7BC8" w:rsidRDefault="00FA7BC8" w:rsidP="00EC6C2A">
            <w:pPr>
              <w:snapToGrid w:val="0"/>
              <w:spacing w:before="60" w:after="60"/>
              <w:ind w:firstLine="0"/>
              <w:jc w:val="center"/>
              <w:rPr>
                <w:kern w:val="2"/>
                <w:sz w:val="18"/>
              </w:rPr>
            </w:pPr>
            <w:r>
              <w:rPr>
                <w:kern w:val="2"/>
                <w:sz w:val="18"/>
              </w:rPr>
              <w:t>报文分类</w:t>
            </w:r>
          </w:p>
        </w:tc>
        <w:tc>
          <w:tcPr>
            <w:tcW w:w="1497" w:type="dxa"/>
            <w:vAlign w:val="center"/>
          </w:tcPr>
          <w:p w:rsidR="00FA7BC8" w:rsidRDefault="00FA7BC8" w:rsidP="00EC6C2A">
            <w:pPr>
              <w:snapToGrid w:val="0"/>
              <w:spacing w:before="60" w:after="60"/>
              <w:ind w:firstLine="0"/>
              <w:jc w:val="center"/>
              <w:rPr>
                <w:kern w:val="2"/>
                <w:sz w:val="18"/>
              </w:rPr>
            </w:pPr>
            <w:r>
              <w:rPr>
                <w:kern w:val="2"/>
                <w:sz w:val="18"/>
              </w:rPr>
              <w:t>类型值</w:t>
            </w:r>
          </w:p>
        </w:tc>
        <w:tc>
          <w:tcPr>
            <w:tcW w:w="4877" w:type="dxa"/>
            <w:vAlign w:val="center"/>
          </w:tcPr>
          <w:p w:rsidR="00FA7BC8" w:rsidRDefault="00FA7BC8" w:rsidP="00EC6C2A">
            <w:pPr>
              <w:snapToGrid w:val="0"/>
              <w:spacing w:before="60" w:after="60"/>
              <w:ind w:firstLine="0"/>
              <w:jc w:val="center"/>
              <w:rPr>
                <w:kern w:val="2"/>
                <w:sz w:val="18"/>
              </w:rPr>
            </w:pPr>
            <w:r>
              <w:rPr>
                <w:kern w:val="2"/>
                <w:sz w:val="18"/>
              </w:rPr>
              <w:t>含</w:t>
            </w:r>
            <w:r>
              <w:rPr>
                <w:rFonts w:hint="eastAsia"/>
                <w:kern w:val="2"/>
                <w:sz w:val="18"/>
              </w:rPr>
              <w:t xml:space="preserve">　　</w:t>
            </w:r>
            <w:r>
              <w:rPr>
                <w:kern w:val="2"/>
                <w:sz w:val="18"/>
              </w:rPr>
              <w:t>义</w:t>
            </w:r>
          </w:p>
        </w:tc>
      </w:tr>
      <w:tr w:rsidR="003D6400" w:rsidTr="00C7042C">
        <w:trPr>
          <w:jc w:val="center"/>
        </w:trPr>
        <w:tc>
          <w:tcPr>
            <w:tcW w:w="1124" w:type="dxa"/>
            <w:vAlign w:val="center"/>
          </w:tcPr>
          <w:p w:rsidR="003D6400" w:rsidRDefault="003D6400" w:rsidP="00C7042C">
            <w:pPr>
              <w:snapToGrid w:val="0"/>
              <w:spacing w:before="60" w:after="60"/>
              <w:rPr>
                <w:kern w:val="2"/>
                <w:sz w:val="18"/>
              </w:rPr>
            </w:pPr>
            <w:r>
              <w:rPr>
                <w:kern w:val="2"/>
                <w:sz w:val="18"/>
              </w:rPr>
              <w:t>1</w:t>
            </w:r>
          </w:p>
        </w:tc>
        <w:tc>
          <w:tcPr>
            <w:tcW w:w="1914" w:type="dxa"/>
            <w:vMerge w:val="restart"/>
            <w:vAlign w:val="center"/>
          </w:tcPr>
          <w:p w:rsidR="003D6400" w:rsidRDefault="003D6400" w:rsidP="00C7042C">
            <w:pPr>
              <w:snapToGrid w:val="0"/>
              <w:spacing w:before="60" w:after="60"/>
              <w:rPr>
                <w:kern w:val="2"/>
                <w:sz w:val="18"/>
              </w:rPr>
            </w:pPr>
            <w:r>
              <w:rPr>
                <w:kern w:val="2"/>
                <w:sz w:val="18"/>
              </w:rPr>
              <w:t>监测数据报</w:t>
            </w:r>
          </w:p>
          <w:p w:rsidR="003D6400" w:rsidRDefault="003D6400" w:rsidP="00C7042C">
            <w:pPr>
              <w:snapToGrid w:val="0"/>
              <w:spacing w:before="60" w:after="60"/>
              <w:ind w:firstLine="0"/>
              <w:jc w:val="center"/>
              <w:rPr>
                <w:kern w:val="2"/>
                <w:sz w:val="18"/>
              </w:rPr>
            </w:pPr>
            <w:r>
              <w:rPr>
                <w:kern w:val="2"/>
                <w:sz w:val="18"/>
              </w:rPr>
              <w:t>（</w:t>
            </w:r>
            <w:r>
              <w:rPr>
                <w:kern w:val="2"/>
                <w:sz w:val="18"/>
              </w:rPr>
              <w:t>0x01</w:t>
            </w:r>
            <w:r>
              <w:rPr>
                <w:kern w:val="2"/>
                <w:sz w:val="18"/>
              </w:rPr>
              <w:t>～</w:t>
            </w:r>
            <w:r>
              <w:rPr>
                <w:kern w:val="2"/>
                <w:sz w:val="18"/>
              </w:rPr>
              <w:t>0x</w:t>
            </w:r>
            <w:r>
              <w:rPr>
                <w:rFonts w:hint="eastAsia"/>
                <w:kern w:val="2"/>
                <w:sz w:val="18"/>
              </w:rPr>
              <w:t>0F</w:t>
            </w:r>
            <w:r>
              <w:rPr>
                <w:kern w:val="2"/>
                <w:sz w:val="18"/>
              </w:rPr>
              <w:t>）</w:t>
            </w:r>
          </w:p>
        </w:tc>
        <w:tc>
          <w:tcPr>
            <w:tcW w:w="1497" w:type="dxa"/>
            <w:vAlign w:val="center"/>
          </w:tcPr>
          <w:p w:rsidR="003D6400" w:rsidRDefault="003D6400" w:rsidP="000701D3">
            <w:pPr>
              <w:snapToGrid w:val="0"/>
              <w:spacing w:before="60" w:after="60"/>
              <w:rPr>
                <w:kern w:val="2"/>
                <w:sz w:val="18"/>
              </w:rPr>
            </w:pPr>
            <w:r>
              <w:rPr>
                <w:kern w:val="2"/>
                <w:sz w:val="18"/>
              </w:rPr>
              <w:t>0x01</w:t>
            </w:r>
          </w:p>
        </w:tc>
        <w:tc>
          <w:tcPr>
            <w:tcW w:w="4877" w:type="dxa"/>
            <w:vAlign w:val="center"/>
          </w:tcPr>
          <w:p w:rsidR="003D6400" w:rsidRDefault="003D6400" w:rsidP="00C7042C">
            <w:pPr>
              <w:snapToGrid w:val="0"/>
              <w:spacing w:before="60" w:after="60"/>
              <w:jc w:val="left"/>
              <w:rPr>
                <w:kern w:val="2"/>
                <w:sz w:val="18"/>
              </w:rPr>
            </w:pPr>
            <w:r>
              <w:rPr>
                <w:kern w:val="2"/>
                <w:sz w:val="18"/>
              </w:rPr>
              <w:t>气象</w:t>
            </w:r>
            <w:r>
              <w:rPr>
                <w:rFonts w:hint="eastAsia"/>
                <w:kern w:val="2"/>
                <w:sz w:val="18"/>
              </w:rPr>
              <w:t>环境类</w:t>
            </w:r>
            <w:r>
              <w:rPr>
                <w:kern w:val="2"/>
                <w:sz w:val="18"/>
              </w:rPr>
              <w:t>数据报</w:t>
            </w:r>
          </w:p>
        </w:tc>
      </w:tr>
      <w:tr w:rsidR="003D6400" w:rsidTr="00C7042C">
        <w:trPr>
          <w:jc w:val="center"/>
        </w:trPr>
        <w:tc>
          <w:tcPr>
            <w:tcW w:w="1124" w:type="dxa"/>
            <w:vAlign w:val="center"/>
          </w:tcPr>
          <w:p w:rsidR="003D6400" w:rsidRDefault="003D6400" w:rsidP="00C7042C">
            <w:pPr>
              <w:snapToGrid w:val="0"/>
              <w:spacing w:before="60" w:after="60"/>
              <w:rPr>
                <w:kern w:val="2"/>
                <w:sz w:val="18"/>
              </w:rPr>
            </w:pPr>
            <w:r>
              <w:rPr>
                <w:rFonts w:hint="eastAsia"/>
                <w:kern w:val="2"/>
                <w:sz w:val="18"/>
              </w:rPr>
              <w:t>2</w:t>
            </w:r>
          </w:p>
        </w:tc>
        <w:tc>
          <w:tcPr>
            <w:tcW w:w="1914" w:type="dxa"/>
            <w:vMerge/>
            <w:vAlign w:val="center"/>
          </w:tcPr>
          <w:p w:rsidR="003D6400" w:rsidRDefault="003D6400" w:rsidP="00C7042C">
            <w:pPr>
              <w:snapToGrid w:val="0"/>
              <w:spacing w:before="60" w:after="60"/>
              <w:jc w:val="center"/>
              <w:rPr>
                <w:kern w:val="2"/>
                <w:sz w:val="18"/>
              </w:rPr>
            </w:pPr>
          </w:p>
        </w:tc>
        <w:tc>
          <w:tcPr>
            <w:tcW w:w="1497" w:type="dxa"/>
            <w:vAlign w:val="center"/>
          </w:tcPr>
          <w:p w:rsidR="003D6400" w:rsidRDefault="003D6400" w:rsidP="00C7042C">
            <w:pPr>
              <w:snapToGrid w:val="0"/>
              <w:spacing w:before="60" w:after="60"/>
              <w:rPr>
                <w:kern w:val="2"/>
                <w:sz w:val="18"/>
              </w:rPr>
            </w:pPr>
            <w:r>
              <w:rPr>
                <w:kern w:val="2"/>
                <w:sz w:val="18"/>
              </w:rPr>
              <w:t>0x0</w:t>
            </w:r>
            <w:r>
              <w:rPr>
                <w:rFonts w:hint="eastAsia"/>
                <w:kern w:val="2"/>
                <w:sz w:val="18"/>
              </w:rPr>
              <w:t>2</w:t>
            </w:r>
          </w:p>
        </w:tc>
        <w:tc>
          <w:tcPr>
            <w:tcW w:w="4877" w:type="dxa"/>
            <w:vAlign w:val="center"/>
          </w:tcPr>
          <w:p w:rsidR="003D6400" w:rsidRDefault="003D6400" w:rsidP="00C7042C">
            <w:pPr>
              <w:snapToGrid w:val="0"/>
              <w:spacing w:before="60" w:after="60"/>
              <w:jc w:val="left"/>
              <w:rPr>
                <w:kern w:val="2"/>
                <w:sz w:val="18"/>
              </w:rPr>
            </w:pPr>
            <w:r>
              <w:rPr>
                <w:kern w:val="2"/>
                <w:sz w:val="18"/>
              </w:rPr>
              <w:t>杆塔倾斜数据报</w:t>
            </w:r>
          </w:p>
        </w:tc>
      </w:tr>
      <w:tr w:rsidR="003D6400" w:rsidTr="00C7042C">
        <w:trPr>
          <w:jc w:val="center"/>
        </w:trPr>
        <w:tc>
          <w:tcPr>
            <w:tcW w:w="1124" w:type="dxa"/>
            <w:vAlign w:val="center"/>
          </w:tcPr>
          <w:p w:rsidR="003D6400" w:rsidRDefault="003D6400" w:rsidP="00C7042C">
            <w:pPr>
              <w:snapToGrid w:val="0"/>
              <w:spacing w:before="60" w:after="60"/>
              <w:rPr>
                <w:kern w:val="2"/>
                <w:sz w:val="18"/>
              </w:rPr>
            </w:pPr>
            <w:r>
              <w:rPr>
                <w:rFonts w:hint="eastAsia"/>
                <w:kern w:val="2"/>
                <w:sz w:val="18"/>
              </w:rPr>
              <w:t>3</w:t>
            </w:r>
          </w:p>
        </w:tc>
        <w:tc>
          <w:tcPr>
            <w:tcW w:w="1914" w:type="dxa"/>
            <w:vMerge/>
            <w:vAlign w:val="center"/>
          </w:tcPr>
          <w:p w:rsidR="003D6400" w:rsidRDefault="003D6400" w:rsidP="00C7042C">
            <w:pPr>
              <w:snapToGrid w:val="0"/>
              <w:spacing w:before="60" w:after="60"/>
              <w:jc w:val="center"/>
              <w:rPr>
                <w:kern w:val="2"/>
                <w:sz w:val="18"/>
              </w:rPr>
            </w:pPr>
          </w:p>
        </w:tc>
        <w:tc>
          <w:tcPr>
            <w:tcW w:w="1497" w:type="dxa"/>
            <w:vAlign w:val="center"/>
          </w:tcPr>
          <w:p w:rsidR="003D6400" w:rsidRDefault="003D6400" w:rsidP="00C7042C">
            <w:pPr>
              <w:snapToGrid w:val="0"/>
              <w:spacing w:before="60" w:after="60"/>
              <w:rPr>
                <w:kern w:val="2"/>
                <w:sz w:val="18"/>
              </w:rPr>
            </w:pPr>
            <w:r>
              <w:rPr>
                <w:kern w:val="2"/>
                <w:sz w:val="18"/>
              </w:rPr>
              <w:t>0x</w:t>
            </w:r>
            <w:r>
              <w:rPr>
                <w:rFonts w:hint="eastAsia"/>
                <w:kern w:val="2"/>
                <w:sz w:val="18"/>
              </w:rPr>
              <w:t>03</w:t>
            </w:r>
          </w:p>
        </w:tc>
        <w:tc>
          <w:tcPr>
            <w:tcW w:w="4877" w:type="dxa"/>
            <w:vAlign w:val="center"/>
          </w:tcPr>
          <w:p w:rsidR="003D6400" w:rsidRDefault="003D6400" w:rsidP="00C7042C">
            <w:pPr>
              <w:snapToGrid w:val="0"/>
              <w:spacing w:before="60" w:after="60"/>
              <w:jc w:val="left"/>
              <w:rPr>
                <w:kern w:val="2"/>
                <w:sz w:val="18"/>
              </w:rPr>
            </w:pPr>
            <w:r>
              <w:rPr>
                <w:kern w:val="2"/>
                <w:sz w:val="18"/>
              </w:rPr>
              <w:t>导</w:t>
            </w:r>
            <w:r>
              <w:rPr>
                <w:rFonts w:hint="eastAsia"/>
                <w:kern w:val="2"/>
                <w:sz w:val="18"/>
              </w:rPr>
              <w:t>地</w:t>
            </w:r>
            <w:r>
              <w:rPr>
                <w:kern w:val="2"/>
                <w:sz w:val="18"/>
              </w:rPr>
              <w:t>线微风振动</w:t>
            </w:r>
            <w:r>
              <w:rPr>
                <w:rFonts w:hint="eastAsia"/>
                <w:kern w:val="2"/>
                <w:sz w:val="18"/>
              </w:rPr>
              <w:t>特征量</w:t>
            </w:r>
            <w:r>
              <w:rPr>
                <w:kern w:val="2"/>
                <w:sz w:val="18"/>
              </w:rPr>
              <w:t>数据报</w:t>
            </w:r>
          </w:p>
        </w:tc>
      </w:tr>
      <w:tr w:rsidR="003D6400" w:rsidTr="00C7042C">
        <w:trPr>
          <w:jc w:val="center"/>
        </w:trPr>
        <w:tc>
          <w:tcPr>
            <w:tcW w:w="1124" w:type="dxa"/>
            <w:vAlign w:val="center"/>
          </w:tcPr>
          <w:p w:rsidR="003D6400" w:rsidRDefault="003D6400" w:rsidP="00C7042C">
            <w:pPr>
              <w:tabs>
                <w:tab w:val="left" w:pos="1260"/>
              </w:tabs>
              <w:snapToGrid w:val="0"/>
              <w:spacing w:before="60" w:after="60"/>
              <w:rPr>
                <w:kern w:val="2"/>
                <w:sz w:val="18"/>
              </w:rPr>
            </w:pPr>
            <w:r>
              <w:rPr>
                <w:rFonts w:hint="eastAsia"/>
                <w:kern w:val="2"/>
                <w:sz w:val="18"/>
              </w:rPr>
              <w:t>4</w:t>
            </w:r>
          </w:p>
        </w:tc>
        <w:tc>
          <w:tcPr>
            <w:tcW w:w="1914" w:type="dxa"/>
            <w:vMerge/>
            <w:vAlign w:val="center"/>
          </w:tcPr>
          <w:p w:rsidR="003D6400" w:rsidRDefault="003D6400" w:rsidP="00C7042C">
            <w:pPr>
              <w:snapToGrid w:val="0"/>
              <w:spacing w:before="60" w:after="60"/>
              <w:jc w:val="center"/>
              <w:rPr>
                <w:kern w:val="2"/>
                <w:sz w:val="18"/>
              </w:rPr>
            </w:pPr>
          </w:p>
        </w:tc>
        <w:tc>
          <w:tcPr>
            <w:tcW w:w="1497" w:type="dxa"/>
            <w:vAlign w:val="center"/>
          </w:tcPr>
          <w:p w:rsidR="003D6400" w:rsidRDefault="003D6400" w:rsidP="00C7042C">
            <w:pPr>
              <w:snapToGrid w:val="0"/>
              <w:spacing w:before="60" w:after="60"/>
              <w:rPr>
                <w:kern w:val="2"/>
                <w:sz w:val="18"/>
              </w:rPr>
            </w:pPr>
            <w:r>
              <w:rPr>
                <w:kern w:val="2"/>
                <w:sz w:val="18"/>
              </w:rPr>
              <w:t>0x</w:t>
            </w:r>
            <w:r>
              <w:rPr>
                <w:rFonts w:hint="eastAsia"/>
                <w:kern w:val="2"/>
                <w:sz w:val="18"/>
              </w:rPr>
              <w:t>04</w:t>
            </w:r>
          </w:p>
        </w:tc>
        <w:tc>
          <w:tcPr>
            <w:tcW w:w="4877" w:type="dxa"/>
            <w:vAlign w:val="center"/>
          </w:tcPr>
          <w:p w:rsidR="003D6400" w:rsidRDefault="003D6400" w:rsidP="00C7042C">
            <w:pPr>
              <w:snapToGrid w:val="0"/>
              <w:spacing w:before="60" w:after="60"/>
              <w:jc w:val="left"/>
              <w:rPr>
                <w:kern w:val="2"/>
                <w:sz w:val="18"/>
              </w:rPr>
            </w:pPr>
            <w:r>
              <w:rPr>
                <w:kern w:val="2"/>
                <w:sz w:val="18"/>
              </w:rPr>
              <w:t>导</w:t>
            </w:r>
            <w:r>
              <w:rPr>
                <w:rFonts w:hint="eastAsia"/>
                <w:kern w:val="2"/>
                <w:sz w:val="18"/>
              </w:rPr>
              <w:t>地</w:t>
            </w:r>
            <w:r>
              <w:rPr>
                <w:kern w:val="2"/>
                <w:sz w:val="18"/>
              </w:rPr>
              <w:t>线微风振动</w:t>
            </w:r>
            <w:r>
              <w:rPr>
                <w:rFonts w:hint="eastAsia"/>
                <w:kern w:val="2"/>
                <w:sz w:val="18"/>
              </w:rPr>
              <w:t>波形信号</w:t>
            </w:r>
            <w:r>
              <w:rPr>
                <w:kern w:val="2"/>
                <w:sz w:val="18"/>
              </w:rPr>
              <w:t>数据报</w:t>
            </w:r>
          </w:p>
        </w:tc>
      </w:tr>
      <w:tr w:rsidR="003D6400" w:rsidTr="00C7042C">
        <w:trPr>
          <w:jc w:val="center"/>
        </w:trPr>
        <w:tc>
          <w:tcPr>
            <w:tcW w:w="1124" w:type="dxa"/>
            <w:vAlign w:val="center"/>
          </w:tcPr>
          <w:p w:rsidR="003D6400" w:rsidRDefault="003D6400" w:rsidP="00C7042C">
            <w:pPr>
              <w:snapToGrid w:val="0"/>
              <w:spacing w:before="60" w:after="60"/>
              <w:rPr>
                <w:kern w:val="2"/>
                <w:sz w:val="18"/>
              </w:rPr>
            </w:pPr>
            <w:r>
              <w:rPr>
                <w:rFonts w:hint="eastAsia"/>
                <w:kern w:val="2"/>
                <w:sz w:val="18"/>
              </w:rPr>
              <w:t>5</w:t>
            </w:r>
          </w:p>
        </w:tc>
        <w:tc>
          <w:tcPr>
            <w:tcW w:w="1914" w:type="dxa"/>
            <w:vMerge/>
            <w:vAlign w:val="center"/>
          </w:tcPr>
          <w:p w:rsidR="003D6400" w:rsidRDefault="003D6400" w:rsidP="00C7042C">
            <w:pPr>
              <w:snapToGrid w:val="0"/>
              <w:spacing w:before="60" w:after="60"/>
              <w:jc w:val="center"/>
              <w:rPr>
                <w:kern w:val="2"/>
                <w:sz w:val="18"/>
              </w:rPr>
            </w:pPr>
          </w:p>
        </w:tc>
        <w:tc>
          <w:tcPr>
            <w:tcW w:w="1497" w:type="dxa"/>
            <w:vAlign w:val="center"/>
          </w:tcPr>
          <w:p w:rsidR="003D6400" w:rsidRDefault="003D6400" w:rsidP="00C7042C">
            <w:pPr>
              <w:snapToGrid w:val="0"/>
              <w:spacing w:before="60" w:after="60"/>
              <w:rPr>
                <w:kern w:val="2"/>
                <w:sz w:val="18"/>
              </w:rPr>
            </w:pPr>
            <w:r>
              <w:rPr>
                <w:kern w:val="2"/>
                <w:sz w:val="18"/>
              </w:rPr>
              <w:t>0x</w:t>
            </w:r>
            <w:r>
              <w:rPr>
                <w:rFonts w:hint="eastAsia"/>
                <w:kern w:val="2"/>
                <w:sz w:val="18"/>
              </w:rPr>
              <w:t>05</w:t>
            </w:r>
          </w:p>
        </w:tc>
        <w:tc>
          <w:tcPr>
            <w:tcW w:w="4877" w:type="dxa"/>
            <w:vAlign w:val="center"/>
          </w:tcPr>
          <w:p w:rsidR="003D6400" w:rsidRDefault="003D6400" w:rsidP="00C7042C">
            <w:pPr>
              <w:snapToGrid w:val="0"/>
              <w:spacing w:before="60" w:after="60"/>
              <w:jc w:val="left"/>
              <w:rPr>
                <w:kern w:val="2"/>
                <w:sz w:val="18"/>
              </w:rPr>
            </w:pPr>
            <w:proofErr w:type="gramStart"/>
            <w:r>
              <w:rPr>
                <w:kern w:val="2"/>
                <w:sz w:val="18"/>
              </w:rPr>
              <w:t>导线弧垂数据报</w:t>
            </w:r>
            <w:proofErr w:type="gramEnd"/>
          </w:p>
        </w:tc>
      </w:tr>
      <w:tr w:rsidR="003D6400" w:rsidTr="00C7042C">
        <w:trPr>
          <w:jc w:val="center"/>
        </w:trPr>
        <w:tc>
          <w:tcPr>
            <w:tcW w:w="1124" w:type="dxa"/>
            <w:vAlign w:val="center"/>
          </w:tcPr>
          <w:p w:rsidR="003D6400" w:rsidRDefault="003D6400" w:rsidP="00C7042C">
            <w:pPr>
              <w:snapToGrid w:val="0"/>
              <w:spacing w:before="60" w:after="60"/>
              <w:rPr>
                <w:kern w:val="2"/>
                <w:sz w:val="18"/>
              </w:rPr>
            </w:pPr>
            <w:r>
              <w:rPr>
                <w:rFonts w:hint="eastAsia"/>
                <w:kern w:val="2"/>
                <w:sz w:val="18"/>
              </w:rPr>
              <w:t>6</w:t>
            </w:r>
          </w:p>
        </w:tc>
        <w:tc>
          <w:tcPr>
            <w:tcW w:w="1914" w:type="dxa"/>
            <w:vMerge/>
            <w:vAlign w:val="center"/>
          </w:tcPr>
          <w:p w:rsidR="003D6400" w:rsidRDefault="003D6400" w:rsidP="00C7042C">
            <w:pPr>
              <w:snapToGrid w:val="0"/>
              <w:spacing w:before="60" w:after="60"/>
              <w:jc w:val="center"/>
              <w:rPr>
                <w:kern w:val="2"/>
                <w:sz w:val="18"/>
              </w:rPr>
            </w:pPr>
          </w:p>
        </w:tc>
        <w:tc>
          <w:tcPr>
            <w:tcW w:w="1497" w:type="dxa"/>
            <w:vAlign w:val="center"/>
          </w:tcPr>
          <w:p w:rsidR="003D6400" w:rsidRDefault="003D6400" w:rsidP="00C7042C">
            <w:pPr>
              <w:snapToGrid w:val="0"/>
              <w:spacing w:before="60" w:after="60"/>
              <w:rPr>
                <w:kern w:val="2"/>
                <w:sz w:val="18"/>
              </w:rPr>
            </w:pPr>
            <w:r>
              <w:rPr>
                <w:kern w:val="2"/>
                <w:sz w:val="18"/>
              </w:rPr>
              <w:t>0x</w:t>
            </w:r>
            <w:r>
              <w:rPr>
                <w:rFonts w:hint="eastAsia"/>
                <w:kern w:val="2"/>
                <w:sz w:val="18"/>
              </w:rPr>
              <w:t>06</w:t>
            </w:r>
          </w:p>
        </w:tc>
        <w:tc>
          <w:tcPr>
            <w:tcW w:w="4877" w:type="dxa"/>
            <w:vAlign w:val="center"/>
          </w:tcPr>
          <w:p w:rsidR="003D6400" w:rsidRDefault="003D6400" w:rsidP="00C7042C">
            <w:pPr>
              <w:snapToGrid w:val="0"/>
              <w:spacing w:before="60" w:after="60"/>
              <w:jc w:val="left"/>
              <w:rPr>
                <w:kern w:val="2"/>
                <w:sz w:val="18"/>
              </w:rPr>
            </w:pPr>
            <w:r>
              <w:rPr>
                <w:kern w:val="2"/>
                <w:sz w:val="18"/>
              </w:rPr>
              <w:t>导线温度数据报</w:t>
            </w:r>
          </w:p>
        </w:tc>
      </w:tr>
      <w:tr w:rsidR="003D6400" w:rsidTr="00C7042C">
        <w:trPr>
          <w:jc w:val="center"/>
        </w:trPr>
        <w:tc>
          <w:tcPr>
            <w:tcW w:w="1124" w:type="dxa"/>
            <w:vAlign w:val="center"/>
          </w:tcPr>
          <w:p w:rsidR="003D6400" w:rsidRDefault="003D6400" w:rsidP="00C7042C">
            <w:pPr>
              <w:snapToGrid w:val="0"/>
              <w:spacing w:before="60" w:after="60"/>
              <w:rPr>
                <w:kern w:val="2"/>
                <w:sz w:val="18"/>
              </w:rPr>
            </w:pPr>
            <w:r>
              <w:rPr>
                <w:rFonts w:hint="eastAsia"/>
                <w:kern w:val="2"/>
                <w:sz w:val="18"/>
              </w:rPr>
              <w:t>7</w:t>
            </w:r>
          </w:p>
        </w:tc>
        <w:tc>
          <w:tcPr>
            <w:tcW w:w="1914" w:type="dxa"/>
            <w:vMerge/>
            <w:vAlign w:val="center"/>
          </w:tcPr>
          <w:p w:rsidR="003D6400" w:rsidRDefault="003D6400" w:rsidP="00C7042C">
            <w:pPr>
              <w:snapToGrid w:val="0"/>
              <w:spacing w:before="60" w:after="60"/>
              <w:jc w:val="center"/>
              <w:rPr>
                <w:kern w:val="2"/>
                <w:sz w:val="18"/>
              </w:rPr>
            </w:pPr>
          </w:p>
        </w:tc>
        <w:tc>
          <w:tcPr>
            <w:tcW w:w="1497" w:type="dxa"/>
            <w:vAlign w:val="center"/>
          </w:tcPr>
          <w:p w:rsidR="003D6400" w:rsidRDefault="003D6400" w:rsidP="00C7042C">
            <w:pPr>
              <w:snapToGrid w:val="0"/>
              <w:spacing w:before="60" w:after="60"/>
              <w:rPr>
                <w:kern w:val="2"/>
                <w:sz w:val="18"/>
              </w:rPr>
            </w:pPr>
            <w:r>
              <w:rPr>
                <w:kern w:val="2"/>
                <w:sz w:val="18"/>
              </w:rPr>
              <w:t>0x</w:t>
            </w:r>
            <w:r>
              <w:rPr>
                <w:rFonts w:hint="eastAsia"/>
                <w:kern w:val="2"/>
                <w:sz w:val="18"/>
              </w:rPr>
              <w:t>07</w:t>
            </w:r>
          </w:p>
        </w:tc>
        <w:tc>
          <w:tcPr>
            <w:tcW w:w="4877" w:type="dxa"/>
            <w:vAlign w:val="center"/>
          </w:tcPr>
          <w:p w:rsidR="003D6400" w:rsidRDefault="003D6400" w:rsidP="00C7042C">
            <w:pPr>
              <w:snapToGrid w:val="0"/>
              <w:spacing w:before="60" w:after="60"/>
              <w:jc w:val="left"/>
              <w:rPr>
                <w:kern w:val="2"/>
                <w:sz w:val="18"/>
              </w:rPr>
            </w:pPr>
            <w:r>
              <w:rPr>
                <w:kern w:val="2"/>
                <w:sz w:val="18"/>
              </w:rPr>
              <w:t>覆冰</w:t>
            </w:r>
            <w:r>
              <w:rPr>
                <w:rFonts w:hint="eastAsia"/>
                <w:kern w:val="2"/>
                <w:sz w:val="18"/>
              </w:rPr>
              <w:t>及不均衡张力差</w:t>
            </w:r>
            <w:r>
              <w:rPr>
                <w:kern w:val="2"/>
                <w:sz w:val="18"/>
              </w:rPr>
              <w:t>数据报</w:t>
            </w:r>
          </w:p>
        </w:tc>
      </w:tr>
      <w:tr w:rsidR="003D6400" w:rsidTr="00C7042C">
        <w:trPr>
          <w:jc w:val="center"/>
        </w:trPr>
        <w:tc>
          <w:tcPr>
            <w:tcW w:w="1124" w:type="dxa"/>
            <w:vAlign w:val="center"/>
          </w:tcPr>
          <w:p w:rsidR="003D6400" w:rsidRDefault="003D6400" w:rsidP="00C7042C">
            <w:pPr>
              <w:snapToGrid w:val="0"/>
              <w:spacing w:before="60" w:after="60"/>
              <w:ind w:firstLine="0"/>
              <w:jc w:val="center"/>
              <w:rPr>
                <w:kern w:val="2"/>
                <w:sz w:val="18"/>
              </w:rPr>
            </w:pPr>
            <w:r>
              <w:rPr>
                <w:rFonts w:hint="eastAsia"/>
                <w:kern w:val="2"/>
                <w:sz w:val="18"/>
              </w:rPr>
              <w:t>8</w:t>
            </w:r>
          </w:p>
        </w:tc>
        <w:tc>
          <w:tcPr>
            <w:tcW w:w="1914" w:type="dxa"/>
            <w:vMerge/>
            <w:vAlign w:val="center"/>
          </w:tcPr>
          <w:p w:rsidR="003D6400" w:rsidRDefault="003D6400" w:rsidP="00C7042C">
            <w:pPr>
              <w:snapToGrid w:val="0"/>
              <w:spacing w:before="60" w:after="60"/>
              <w:jc w:val="center"/>
              <w:rPr>
                <w:kern w:val="2"/>
                <w:sz w:val="18"/>
              </w:rPr>
            </w:pPr>
          </w:p>
        </w:tc>
        <w:tc>
          <w:tcPr>
            <w:tcW w:w="1497" w:type="dxa"/>
            <w:vAlign w:val="center"/>
          </w:tcPr>
          <w:p w:rsidR="003D6400" w:rsidRDefault="003D6400" w:rsidP="00C7042C">
            <w:pPr>
              <w:snapToGrid w:val="0"/>
              <w:spacing w:before="60" w:after="60"/>
              <w:rPr>
                <w:kern w:val="2"/>
                <w:sz w:val="18"/>
              </w:rPr>
            </w:pPr>
            <w:r>
              <w:rPr>
                <w:kern w:val="2"/>
                <w:sz w:val="18"/>
              </w:rPr>
              <w:t>0x</w:t>
            </w:r>
            <w:r>
              <w:rPr>
                <w:rFonts w:hint="eastAsia"/>
                <w:kern w:val="2"/>
                <w:sz w:val="18"/>
              </w:rPr>
              <w:t>08</w:t>
            </w:r>
          </w:p>
        </w:tc>
        <w:tc>
          <w:tcPr>
            <w:tcW w:w="4877" w:type="dxa"/>
            <w:vAlign w:val="center"/>
          </w:tcPr>
          <w:p w:rsidR="003D6400" w:rsidRDefault="003D6400" w:rsidP="00C7042C">
            <w:pPr>
              <w:snapToGrid w:val="0"/>
              <w:spacing w:before="60" w:after="60"/>
              <w:jc w:val="left"/>
              <w:rPr>
                <w:kern w:val="2"/>
                <w:sz w:val="18"/>
              </w:rPr>
            </w:pPr>
            <w:proofErr w:type="gramStart"/>
            <w:r>
              <w:rPr>
                <w:rFonts w:hint="eastAsia"/>
                <w:kern w:val="2"/>
                <w:sz w:val="18"/>
              </w:rPr>
              <w:t>导线</w:t>
            </w:r>
            <w:r>
              <w:rPr>
                <w:kern w:val="2"/>
                <w:sz w:val="18"/>
              </w:rPr>
              <w:t>风偏数据报</w:t>
            </w:r>
            <w:proofErr w:type="gramEnd"/>
          </w:p>
        </w:tc>
      </w:tr>
      <w:tr w:rsidR="003D6400" w:rsidTr="00C7042C">
        <w:trPr>
          <w:jc w:val="center"/>
        </w:trPr>
        <w:tc>
          <w:tcPr>
            <w:tcW w:w="1124" w:type="dxa"/>
            <w:vAlign w:val="center"/>
          </w:tcPr>
          <w:p w:rsidR="003D6400" w:rsidRDefault="003D6400" w:rsidP="00C7042C">
            <w:pPr>
              <w:snapToGrid w:val="0"/>
              <w:spacing w:before="60" w:after="60"/>
              <w:ind w:firstLine="0"/>
              <w:jc w:val="center"/>
              <w:rPr>
                <w:kern w:val="2"/>
                <w:sz w:val="18"/>
              </w:rPr>
            </w:pPr>
            <w:r>
              <w:rPr>
                <w:rFonts w:hint="eastAsia"/>
                <w:kern w:val="2"/>
                <w:sz w:val="18"/>
              </w:rPr>
              <w:t>9</w:t>
            </w:r>
          </w:p>
        </w:tc>
        <w:tc>
          <w:tcPr>
            <w:tcW w:w="1914" w:type="dxa"/>
            <w:vMerge/>
            <w:vAlign w:val="center"/>
          </w:tcPr>
          <w:p w:rsidR="003D6400" w:rsidRDefault="003D6400" w:rsidP="00C7042C">
            <w:pPr>
              <w:snapToGrid w:val="0"/>
              <w:spacing w:before="60" w:after="60"/>
              <w:jc w:val="center"/>
              <w:rPr>
                <w:kern w:val="2"/>
                <w:sz w:val="18"/>
              </w:rPr>
            </w:pPr>
          </w:p>
        </w:tc>
        <w:tc>
          <w:tcPr>
            <w:tcW w:w="1497" w:type="dxa"/>
            <w:vAlign w:val="center"/>
          </w:tcPr>
          <w:p w:rsidR="003D6400" w:rsidRDefault="003D6400" w:rsidP="00C7042C">
            <w:pPr>
              <w:snapToGrid w:val="0"/>
              <w:spacing w:before="60" w:after="60"/>
              <w:rPr>
                <w:kern w:val="2"/>
                <w:sz w:val="18"/>
              </w:rPr>
            </w:pPr>
            <w:r>
              <w:rPr>
                <w:kern w:val="2"/>
                <w:sz w:val="18"/>
              </w:rPr>
              <w:t>0x</w:t>
            </w:r>
            <w:r>
              <w:rPr>
                <w:rFonts w:hint="eastAsia"/>
                <w:kern w:val="2"/>
                <w:sz w:val="18"/>
              </w:rPr>
              <w:t>09</w:t>
            </w:r>
          </w:p>
        </w:tc>
        <w:tc>
          <w:tcPr>
            <w:tcW w:w="4877" w:type="dxa"/>
            <w:vAlign w:val="center"/>
          </w:tcPr>
          <w:p w:rsidR="003D6400" w:rsidRDefault="003D6400" w:rsidP="00C7042C">
            <w:pPr>
              <w:snapToGrid w:val="0"/>
              <w:spacing w:before="60" w:after="60"/>
              <w:jc w:val="left"/>
              <w:rPr>
                <w:kern w:val="2"/>
                <w:sz w:val="18"/>
              </w:rPr>
            </w:pPr>
            <w:r>
              <w:rPr>
                <w:kern w:val="2"/>
                <w:sz w:val="18"/>
              </w:rPr>
              <w:t>导地线舞动</w:t>
            </w:r>
            <w:r>
              <w:rPr>
                <w:rFonts w:hint="eastAsia"/>
                <w:kern w:val="2"/>
                <w:sz w:val="18"/>
              </w:rPr>
              <w:t>特征量数据报</w:t>
            </w:r>
          </w:p>
        </w:tc>
      </w:tr>
      <w:tr w:rsidR="003D6400" w:rsidTr="00C7042C">
        <w:trPr>
          <w:jc w:val="center"/>
        </w:trPr>
        <w:tc>
          <w:tcPr>
            <w:tcW w:w="1124" w:type="dxa"/>
            <w:vAlign w:val="center"/>
          </w:tcPr>
          <w:p w:rsidR="003D6400" w:rsidRDefault="003D6400" w:rsidP="00C7042C">
            <w:pPr>
              <w:snapToGrid w:val="0"/>
              <w:spacing w:before="60" w:after="60"/>
              <w:ind w:firstLine="0"/>
              <w:jc w:val="center"/>
              <w:rPr>
                <w:kern w:val="2"/>
                <w:sz w:val="18"/>
              </w:rPr>
            </w:pPr>
            <w:r>
              <w:rPr>
                <w:rFonts w:hint="eastAsia"/>
                <w:kern w:val="2"/>
                <w:sz w:val="18"/>
              </w:rPr>
              <w:t>10</w:t>
            </w:r>
          </w:p>
        </w:tc>
        <w:tc>
          <w:tcPr>
            <w:tcW w:w="1914" w:type="dxa"/>
            <w:vMerge/>
            <w:vAlign w:val="center"/>
          </w:tcPr>
          <w:p w:rsidR="003D6400" w:rsidRDefault="003D6400" w:rsidP="00C7042C">
            <w:pPr>
              <w:snapToGrid w:val="0"/>
              <w:spacing w:before="60" w:after="60"/>
              <w:jc w:val="center"/>
              <w:rPr>
                <w:kern w:val="2"/>
                <w:sz w:val="18"/>
              </w:rPr>
            </w:pPr>
          </w:p>
        </w:tc>
        <w:tc>
          <w:tcPr>
            <w:tcW w:w="1497" w:type="dxa"/>
            <w:vAlign w:val="center"/>
          </w:tcPr>
          <w:p w:rsidR="003D6400" w:rsidRDefault="003D6400" w:rsidP="00C7042C">
            <w:pPr>
              <w:snapToGrid w:val="0"/>
              <w:spacing w:before="60" w:after="60"/>
              <w:rPr>
                <w:kern w:val="2"/>
                <w:sz w:val="18"/>
              </w:rPr>
            </w:pPr>
            <w:r>
              <w:rPr>
                <w:rFonts w:hint="eastAsia"/>
                <w:kern w:val="2"/>
                <w:sz w:val="18"/>
              </w:rPr>
              <w:t>0x0A</w:t>
            </w:r>
          </w:p>
        </w:tc>
        <w:tc>
          <w:tcPr>
            <w:tcW w:w="4877" w:type="dxa"/>
            <w:vAlign w:val="center"/>
          </w:tcPr>
          <w:p w:rsidR="003D6400" w:rsidRDefault="003D6400" w:rsidP="00C7042C">
            <w:pPr>
              <w:snapToGrid w:val="0"/>
              <w:spacing w:before="60" w:after="60"/>
              <w:jc w:val="left"/>
              <w:rPr>
                <w:kern w:val="2"/>
                <w:sz w:val="18"/>
              </w:rPr>
            </w:pPr>
            <w:r>
              <w:rPr>
                <w:kern w:val="2"/>
                <w:sz w:val="18"/>
              </w:rPr>
              <w:t>导地线舞动</w:t>
            </w:r>
            <w:r>
              <w:rPr>
                <w:rFonts w:hint="eastAsia"/>
                <w:kern w:val="2"/>
                <w:sz w:val="18"/>
              </w:rPr>
              <w:t>轨迹数据报</w:t>
            </w:r>
          </w:p>
        </w:tc>
      </w:tr>
      <w:tr w:rsidR="003D6400" w:rsidTr="00F640DE">
        <w:trPr>
          <w:jc w:val="center"/>
        </w:trPr>
        <w:tc>
          <w:tcPr>
            <w:tcW w:w="1124" w:type="dxa"/>
            <w:vAlign w:val="center"/>
          </w:tcPr>
          <w:p w:rsidR="003D6400" w:rsidRDefault="003D6400" w:rsidP="00F640DE">
            <w:pPr>
              <w:snapToGrid w:val="0"/>
              <w:spacing w:before="60" w:after="60"/>
              <w:ind w:firstLine="0"/>
              <w:jc w:val="center"/>
              <w:rPr>
                <w:kern w:val="2"/>
                <w:sz w:val="18"/>
              </w:rPr>
            </w:pPr>
            <w:r>
              <w:rPr>
                <w:rFonts w:hint="eastAsia"/>
                <w:kern w:val="2"/>
                <w:sz w:val="18"/>
              </w:rPr>
              <w:t>11</w:t>
            </w:r>
          </w:p>
        </w:tc>
        <w:tc>
          <w:tcPr>
            <w:tcW w:w="1914" w:type="dxa"/>
            <w:vMerge/>
            <w:vAlign w:val="center"/>
          </w:tcPr>
          <w:p w:rsidR="003D6400" w:rsidRDefault="003D6400" w:rsidP="00F640DE">
            <w:pPr>
              <w:snapToGrid w:val="0"/>
              <w:spacing w:before="60" w:after="60"/>
              <w:jc w:val="center"/>
              <w:rPr>
                <w:kern w:val="2"/>
                <w:sz w:val="18"/>
              </w:rPr>
            </w:pPr>
          </w:p>
        </w:tc>
        <w:tc>
          <w:tcPr>
            <w:tcW w:w="1497" w:type="dxa"/>
            <w:vAlign w:val="center"/>
          </w:tcPr>
          <w:p w:rsidR="003D6400" w:rsidRDefault="003D6400" w:rsidP="00F640DE">
            <w:pPr>
              <w:snapToGrid w:val="0"/>
              <w:spacing w:before="60" w:after="60"/>
              <w:rPr>
                <w:kern w:val="2"/>
                <w:sz w:val="18"/>
              </w:rPr>
            </w:pPr>
            <w:r>
              <w:rPr>
                <w:kern w:val="2"/>
                <w:sz w:val="18"/>
              </w:rPr>
              <w:t>0x</w:t>
            </w:r>
            <w:r>
              <w:rPr>
                <w:rFonts w:hint="eastAsia"/>
                <w:kern w:val="2"/>
                <w:sz w:val="18"/>
              </w:rPr>
              <w:t>0B</w:t>
            </w:r>
          </w:p>
        </w:tc>
        <w:tc>
          <w:tcPr>
            <w:tcW w:w="4877" w:type="dxa"/>
            <w:vAlign w:val="center"/>
          </w:tcPr>
          <w:p w:rsidR="003D6400" w:rsidRDefault="003D6400" w:rsidP="00F640DE">
            <w:pPr>
              <w:snapToGrid w:val="0"/>
              <w:spacing w:before="60" w:after="60"/>
              <w:jc w:val="left"/>
              <w:rPr>
                <w:kern w:val="2"/>
                <w:sz w:val="18"/>
              </w:rPr>
            </w:pPr>
            <w:r>
              <w:rPr>
                <w:rFonts w:hint="eastAsia"/>
                <w:kern w:val="2"/>
                <w:sz w:val="18"/>
              </w:rPr>
              <w:t>现场</w:t>
            </w:r>
            <w:r>
              <w:rPr>
                <w:kern w:val="2"/>
                <w:sz w:val="18"/>
              </w:rPr>
              <w:t>污秽度数据报</w:t>
            </w:r>
          </w:p>
        </w:tc>
      </w:tr>
      <w:tr w:rsidR="003D6400" w:rsidTr="00F640DE">
        <w:trPr>
          <w:jc w:val="center"/>
        </w:trPr>
        <w:tc>
          <w:tcPr>
            <w:tcW w:w="1124" w:type="dxa"/>
            <w:vAlign w:val="center"/>
          </w:tcPr>
          <w:p w:rsidR="003D6400" w:rsidRDefault="003D6400" w:rsidP="00F640DE">
            <w:pPr>
              <w:snapToGrid w:val="0"/>
              <w:spacing w:before="60" w:after="60"/>
              <w:ind w:firstLine="0"/>
              <w:jc w:val="center"/>
              <w:rPr>
                <w:kern w:val="2"/>
                <w:sz w:val="18"/>
              </w:rPr>
            </w:pPr>
            <w:r>
              <w:rPr>
                <w:rFonts w:hint="eastAsia"/>
                <w:kern w:val="2"/>
                <w:sz w:val="18"/>
              </w:rPr>
              <w:t>12</w:t>
            </w:r>
          </w:p>
        </w:tc>
        <w:tc>
          <w:tcPr>
            <w:tcW w:w="1914" w:type="dxa"/>
            <w:vMerge/>
            <w:vAlign w:val="center"/>
          </w:tcPr>
          <w:p w:rsidR="003D6400" w:rsidRDefault="003D6400" w:rsidP="00F640DE">
            <w:pPr>
              <w:snapToGrid w:val="0"/>
              <w:spacing w:before="60" w:after="60"/>
              <w:jc w:val="center"/>
              <w:rPr>
                <w:kern w:val="2"/>
                <w:sz w:val="18"/>
              </w:rPr>
            </w:pPr>
          </w:p>
        </w:tc>
        <w:tc>
          <w:tcPr>
            <w:tcW w:w="1497" w:type="dxa"/>
            <w:vAlign w:val="center"/>
          </w:tcPr>
          <w:p w:rsidR="003D6400" w:rsidRDefault="003D6400" w:rsidP="00F640DE">
            <w:pPr>
              <w:snapToGrid w:val="0"/>
              <w:spacing w:before="60" w:after="60"/>
              <w:ind w:firstLine="0"/>
              <w:jc w:val="center"/>
              <w:rPr>
                <w:kern w:val="2"/>
                <w:sz w:val="18"/>
              </w:rPr>
            </w:pPr>
            <w:r>
              <w:rPr>
                <w:kern w:val="2"/>
                <w:sz w:val="18"/>
              </w:rPr>
              <w:t>0x</w:t>
            </w:r>
            <w:r>
              <w:rPr>
                <w:rFonts w:hint="eastAsia"/>
                <w:kern w:val="2"/>
                <w:sz w:val="18"/>
              </w:rPr>
              <w:t>0C</w:t>
            </w:r>
            <w:r>
              <w:rPr>
                <w:rFonts w:hint="eastAsia"/>
                <w:kern w:val="2"/>
                <w:sz w:val="18"/>
              </w:rPr>
              <w:t>～</w:t>
            </w:r>
            <w:r>
              <w:rPr>
                <w:kern w:val="2"/>
                <w:sz w:val="18"/>
              </w:rPr>
              <w:t>0x</w:t>
            </w:r>
            <w:r>
              <w:rPr>
                <w:rFonts w:hint="eastAsia"/>
                <w:kern w:val="2"/>
                <w:sz w:val="18"/>
              </w:rPr>
              <w:t>0F</w:t>
            </w:r>
          </w:p>
        </w:tc>
        <w:tc>
          <w:tcPr>
            <w:tcW w:w="4877" w:type="dxa"/>
            <w:vAlign w:val="center"/>
          </w:tcPr>
          <w:p w:rsidR="003D6400" w:rsidRDefault="003D6400" w:rsidP="00F640DE">
            <w:pPr>
              <w:snapToGrid w:val="0"/>
              <w:spacing w:before="60" w:after="60"/>
              <w:jc w:val="left"/>
              <w:rPr>
                <w:kern w:val="2"/>
                <w:sz w:val="18"/>
              </w:rPr>
            </w:pPr>
            <w:r>
              <w:rPr>
                <w:rFonts w:hint="eastAsia"/>
                <w:kern w:val="2"/>
                <w:sz w:val="18"/>
              </w:rPr>
              <w:t>新</w:t>
            </w:r>
            <w:r>
              <w:rPr>
                <w:kern w:val="2"/>
                <w:sz w:val="18"/>
              </w:rPr>
              <w:t>类</w:t>
            </w:r>
            <w:r>
              <w:rPr>
                <w:rFonts w:hint="eastAsia"/>
                <w:kern w:val="2"/>
                <w:sz w:val="18"/>
              </w:rPr>
              <w:t>型</w:t>
            </w:r>
            <w:r>
              <w:rPr>
                <w:kern w:val="2"/>
                <w:sz w:val="18"/>
              </w:rPr>
              <w:t>数据报预留字段</w:t>
            </w:r>
          </w:p>
        </w:tc>
      </w:tr>
      <w:tr w:rsidR="00CE2F5D" w:rsidTr="00F0212F">
        <w:trPr>
          <w:jc w:val="center"/>
        </w:trPr>
        <w:tc>
          <w:tcPr>
            <w:tcW w:w="1124" w:type="dxa"/>
            <w:vAlign w:val="center"/>
          </w:tcPr>
          <w:p w:rsidR="00CE2F5D" w:rsidRDefault="00790A45" w:rsidP="00EC6C2A">
            <w:pPr>
              <w:snapToGrid w:val="0"/>
              <w:spacing w:before="60" w:after="60"/>
              <w:ind w:firstLine="0"/>
              <w:jc w:val="center"/>
              <w:rPr>
                <w:kern w:val="2"/>
                <w:sz w:val="18"/>
              </w:rPr>
            </w:pPr>
            <w:r>
              <w:rPr>
                <w:rFonts w:hint="eastAsia"/>
                <w:kern w:val="2"/>
                <w:sz w:val="18"/>
              </w:rPr>
              <w:t>13</w:t>
            </w:r>
          </w:p>
        </w:tc>
        <w:tc>
          <w:tcPr>
            <w:tcW w:w="1914" w:type="dxa"/>
            <w:vMerge w:val="restart"/>
            <w:vAlign w:val="center"/>
          </w:tcPr>
          <w:p w:rsidR="008B4A2D" w:rsidRDefault="008B4A2D" w:rsidP="008B4A2D">
            <w:pPr>
              <w:snapToGrid w:val="0"/>
              <w:spacing w:before="60" w:after="60"/>
              <w:ind w:firstLine="0"/>
              <w:jc w:val="center"/>
              <w:rPr>
                <w:kern w:val="2"/>
                <w:sz w:val="18"/>
              </w:rPr>
            </w:pPr>
            <w:r>
              <w:rPr>
                <w:rFonts w:hint="eastAsia"/>
                <w:kern w:val="2"/>
                <w:sz w:val="18"/>
              </w:rPr>
              <w:t>控制</w:t>
            </w:r>
            <w:r>
              <w:rPr>
                <w:kern w:val="2"/>
                <w:sz w:val="18"/>
              </w:rPr>
              <w:t>数据报</w:t>
            </w:r>
          </w:p>
          <w:p w:rsidR="00CE2F5D" w:rsidRDefault="008B4A2D" w:rsidP="008B4A2D">
            <w:pPr>
              <w:snapToGrid w:val="0"/>
              <w:spacing w:before="60" w:after="60"/>
              <w:ind w:firstLine="0"/>
              <w:jc w:val="center"/>
              <w:rPr>
                <w:kern w:val="2"/>
                <w:sz w:val="18"/>
              </w:rPr>
            </w:pPr>
            <w:r>
              <w:rPr>
                <w:kern w:val="2"/>
                <w:sz w:val="18"/>
              </w:rPr>
              <w:t>（</w:t>
            </w:r>
            <w:commentRangeStart w:id="59"/>
            <w:r>
              <w:rPr>
                <w:kern w:val="2"/>
                <w:sz w:val="18"/>
              </w:rPr>
              <w:t>0x</w:t>
            </w:r>
            <w:r w:rsidR="004C5E42">
              <w:rPr>
                <w:rFonts w:hint="eastAsia"/>
                <w:kern w:val="2"/>
                <w:sz w:val="18"/>
              </w:rPr>
              <w:t>A</w:t>
            </w:r>
            <w:r>
              <w:rPr>
                <w:kern w:val="2"/>
                <w:sz w:val="18"/>
              </w:rPr>
              <w:t>1</w:t>
            </w:r>
            <w:commentRangeEnd w:id="59"/>
            <w:r w:rsidR="00007EE4">
              <w:rPr>
                <w:rStyle w:val="aff7"/>
                <w:rFonts w:asciiTheme="minorHAnsi" w:hAnsiTheme="minorHAnsi" w:cstheme="minorBidi"/>
                <w:kern w:val="2"/>
                <w:szCs w:val="22"/>
              </w:rPr>
              <w:commentReference w:id="59"/>
            </w:r>
            <w:r>
              <w:rPr>
                <w:kern w:val="2"/>
                <w:sz w:val="18"/>
              </w:rPr>
              <w:t>～</w:t>
            </w:r>
            <w:r>
              <w:rPr>
                <w:kern w:val="2"/>
                <w:sz w:val="18"/>
              </w:rPr>
              <w:t>0x</w:t>
            </w:r>
            <w:r w:rsidR="00B6028A">
              <w:rPr>
                <w:rFonts w:hint="eastAsia"/>
                <w:kern w:val="2"/>
                <w:sz w:val="18"/>
              </w:rPr>
              <w:t>A</w:t>
            </w:r>
            <w:r>
              <w:rPr>
                <w:rFonts w:hint="eastAsia"/>
                <w:kern w:val="2"/>
                <w:sz w:val="18"/>
              </w:rPr>
              <w:t>F</w:t>
            </w:r>
            <w:r>
              <w:rPr>
                <w:kern w:val="2"/>
                <w:sz w:val="18"/>
              </w:rPr>
              <w:t>）</w:t>
            </w:r>
          </w:p>
        </w:tc>
        <w:tc>
          <w:tcPr>
            <w:tcW w:w="1497" w:type="dxa"/>
            <w:vAlign w:val="center"/>
          </w:tcPr>
          <w:p w:rsidR="00CE2F5D" w:rsidRDefault="00CE2F5D" w:rsidP="00EC6C2A">
            <w:pPr>
              <w:snapToGrid w:val="0"/>
              <w:spacing w:before="60" w:after="60"/>
              <w:ind w:firstLine="0"/>
              <w:jc w:val="center"/>
              <w:rPr>
                <w:kern w:val="2"/>
                <w:sz w:val="18"/>
              </w:rPr>
            </w:pPr>
            <w:r>
              <w:rPr>
                <w:kern w:val="2"/>
                <w:sz w:val="18"/>
              </w:rPr>
              <w:t>0xA</w:t>
            </w:r>
            <w:r>
              <w:rPr>
                <w:rFonts w:hint="eastAsia"/>
                <w:kern w:val="2"/>
                <w:sz w:val="18"/>
              </w:rPr>
              <w:t>1</w:t>
            </w:r>
          </w:p>
        </w:tc>
        <w:tc>
          <w:tcPr>
            <w:tcW w:w="4877" w:type="dxa"/>
            <w:vAlign w:val="center"/>
          </w:tcPr>
          <w:p w:rsidR="00CE2F5D" w:rsidRDefault="005D5905" w:rsidP="00EC6C2A">
            <w:pPr>
              <w:snapToGrid w:val="0"/>
              <w:spacing w:before="60" w:after="60"/>
              <w:jc w:val="left"/>
              <w:rPr>
                <w:kern w:val="2"/>
                <w:sz w:val="18"/>
              </w:rPr>
            </w:pPr>
            <w:r>
              <w:rPr>
                <w:rFonts w:hint="eastAsia"/>
                <w:kern w:val="2"/>
                <w:sz w:val="18"/>
              </w:rPr>
              <w:t>状态</w:t>
            </w:r>
            <w:r w:rsidR="00CE2F5D">
              <w:rPr>
                <w:kern w:val="2"/>
                <w:sz w:val="18"/>
              </w:rPr>
              <w:t>监测装置</w:t>
            </w:r>
            <w:r w:rsidR="00CE2F5D">
              <w:rPr>
                <w:rFonts w:hint="eastAsia"/>
                <w:kern w:val="2"/>
                <w:sz w:val="18"/>
              </w:rPr>
              <w:t>网络适配器查询</w:t>
            </w:r>
            <w:r w:rsidR="00CE2F5D">
              <w:rPr>
                <w:rFonts w:hint="eastAsia"/>
                <w:kern w:val="2"/>
                <w:sz w:val="18"/>
              </w:rPr>
              <w:t>/</w:t>
            </w:r>
            <w:r w:rsidR="00CE2F5D">
              <w:rPr>
                <w:kern w:val="2"/>
                <w:sz w:val="18"/>
              </w:rPr>
              <w:t>设置</w:t>
            </w:r>
          </w:p>
        </w:tc>
      </w:tr>
      <w:tr w:rsidR="00CE2F5D" w:rsidTr="00F0212F">
        <w:trPr>
          <w:jc w:val="center"/>
        </w:trPr>
        <w:tc>
          <w:tcPr>
            <w:tcW w:w="1124" w:type="dxa"/>
            <w:vAlign w:val="center"/>
          </w:tcPr>
          <w:p w:rsidR="00CE2F5D" w:rsidRDefault="00790A45" w:rsidP="00EC6C2A">
            <w:pPr>
              <w:snapToGrid w:val="0"/>
              <w:spacing w:before="60" w:after="60"/>
              <w:ind w:firstLine="0"/>
              <w:jc w:val="center"/>
              <w:rPr>
                <w:kern w:val="2"/>
                <w:sz w:val="18"/>
              </w:rPr>
            </w:pPr>
            <w:r>
              <w:rPr>
                <w:rFonts w:hint="eastAsia"/>
                <w:kern w:val="2"/>
                <w:sz w:val="18"/>
              </w:rPr>
              <w:t>14</w:t>
            </w:r>
          </w:p>
        </w:tc>
        <w:tc>
          <w:tcPr>
            <w:tcW w:w="1914" w:type="dxa"/>
            <w:vMerge/>
            <w:vAlign w:val="center"/>
          </w:tcPr>
          <w:p w:rsidR="00CE2F5D" w:rsidRDefault="00CE2F5D" w:rsidP="00EC6C2A">
            <w:pPr>
              <w:snapToGrid w:val="0"/>
              <w:spacing w:before="60" w:after="60"/>
              <w:jc w:val="center"/>
              <w:rPr>
                <w:kern w:val="2"/>
                <w:sz w:val="18"/>
              </w:rPr>
            </w:pPr>
          </w:p>
        </w:tc>
        <w:tc>
          <w:tcPr>
            <w:tcW w:w="1497" w:type="dxa"/>
            <w:vAlign w:val="center"/>
          </w:tcPr>
          <w:p w:rsidR="00CE2F5D" w:rsidRDefault="00CE2F5D" w:rsidP="00EC6C2A">
            <w:pPr>
              <w:snapToGrid w:val="0"/>
              <w:spacing w:before="60" w:after="60"/>
              <w:ind w:firstLine="0"/>
              <w:jc w:val="center"/>
              <w:rPr>
                <w:kern w:val="2"/>
                <w:sz w:val="18"/>
              </w:rPr>
            </w:pPr>
            <w:r>
              <w:rPr>
                <w:kern w:val="2"/>
                <w:sz w:val="18"/>
              </w:rPr>
              <w:t>0xA</w:t>
            </w:r>
            <w:r>
              <w:rPr>
                <w:rFonts w:hint="eastAsia"/>
                <w:kern w:val="2"/>
                <w:sz w:val="18"/>
              </w:rPr>
              <w:t>2</w:t>
            </w:r>
          </w:p>
        </w:tc>
        <w:tc>
          <w:tcPr>
            <w:tcW w:w="4877" w:type="dxa"/>
            <w:vAlign w:val="center"/>
          </w:tcPr>
          <w:p w:rsidR="00CE2F5D" w:rsidRDefault="00CE2F5D" w:rsidP="00EC6C2A">
            <w:pPr>
              <w:snapToGrid w:val="0"/>
              <w:spacing w:before="60" w:after="60"/>
              <w:jc w:val="left"/>
              <w:rPr>
                <w:kern w:val="2"/>
                <w:sz w:val="18"/>
              </w:rPr>
            </w:pPr>
            <w:r>
              <w:rPr>
                <w:rFonts w:hint="eastAsia"/>
                <w:kern w:val="2"/>
                <w:sz w:val="18"/>
              </w:rPr>
              <w:t>上级设备</w:t>
            </w:r>
            <w:r>
              <w:rPr>
                <w:kern w:val="2"/>
                <w:sz w:val="18"/>
              </w:rPr>
              <w:t>请求</w:t>
            </w:r>
            <w:r w:rsidR="005D5905">
              <w:rPr>
                <w:rFonts w:hint="eastAsia"/>
                <w:kern w:val="2"/>
                <w:sz w:val="18"/>
              </w:rPr>
              <w:t>状态监测装置历史</w:t>
            </w:r>
            <w:r>
              <w:rPr>
                <w:kern w:val="2"/>
                <w:sz w:val="18"/>
              </w:rPr>
              <w:t>数据</w:t>
            </w:r>
          </w:p>
        </w:tc>
      </w:tr>
      <w:tr w:rsidR="00CE2F5D" w:rsidTr="00F0212F">
        <w:trPr>
          <w:jc w:val="center"/>
        </w:trPr>
        <w:tc>
          <w:tcPr>
            <w:tcW w:w="1124" w:type="dxa"/>
            <w:vAlign w:val="center"/>
          </w:tcPr>
          <w:p w:rsidR="00CE2F5D" w:rsidRDefault="00790A45" w:rsidP="00EC6C2A">
            <w:pPr>
              <w:snapToGrid w:val="0"/>
              <w:spacing w:before="60" w:after="60"/>
              <w:ind w:firstLine="0"/>
              <w:jc w:val="center"/>
              <w:rPr>
                <w:kern w:val="2"/>
                <w:sz w:val="18"/>
              </w:rPr>
            </w:pPr>
            <w:r>
              <w:rPr>
                <w:rFonts w:hint="eastAsia"/>
                <w:kern w:val="2"/>
                <w:sz w:val="18"/>
              </w:rPr>
              <w:t>15</w:t>
            </w:r>
          </w:p>
        </w:tc>
        <w:tc>
          <w:tcPr>
            <w:tcW w:w="1914" w:type="dxa"/>
            <w:vMerge/>
            <w:vAlign w:val="center"/>
          </w:tcPr>
          <w:p w:rsidR="00CE2F5D" w:rsidRDefault="00CE2F5D" w:rsidP="00EC6C2A">
            <w:pPr>
              <w:snapToGrid w:val="0"/>
              <w:spacing w:before="60" w:after="60"/>
              <w:jc w:val="center"/>
              <w:rPr>
                <w:kern w:val="2"/>
                <w:sz w:val="18"/>
              </w:rPr>
            </w:pPr>
          </w:p>
        </w:tc>
        <w:tc>
          <w:tcPr>
            <w:tcW w:w="1497" w:type="dxa"/>
            <w:vAlign w:val="center"/>
          </w:tcPr>
          <w:p w:rsidR="00CE2F5D" w:rsidRDefault="00CE2F5D" w:rsidP="00EC6C2A">
            <w:pPr>
              <w:snapToGrid w:val="0"/>
              <w:spacing w:before="60" w:after="60"/>
              <w:ind w:firstLine="0"/>
              <w:jc w:val="center"/>
              <w:rPr>
                <w:kern w:val="2"/>
                <w:sz w:val="18"/>
              </w:rPr>
            </w:pPr>
            <w:r>
              <w:rPr>
                <w:kern w:val="2"/>
                <w:sz w:val="18"/>
              </w:rPr>
              <w:t>0xA</w:t>
            </w:r>
            <w:r>
              <w:rPr>
                <w:rFonts w:hint="eastAsia"/>
                <w:kern w:val="2"/>
                <w:sz w:val="18"/>
              </w:rPr>
              <w:t>3</w:t>
            </w:r>
          </w:p>
        </w:tc>
        <w:tc>
          <w:tcPr>
            <w:tcW w:w="4877" w:type="dxa"/>
            <w:vAlign w:val="center"/>
          </w:tcPr>
          <w:p w:rsidR="00CE2F5D" w:rsidRDefault="005D5905" w:rsidP="00EC6C2A">
            <w:pPr>
              <w:snapToGrid w:val="0"/>
              <w:spacing w:before="60" w:after="60"/>
              <w:jc w:val="left"/>
              <w:rPr>
                <w:kern w:val="2"/>
                <w:sz w:val="18"/>
              </w:rPr>
            </w:pPr>
            <w:r>
              <w:rPr>
                <w:rFonts w:hint="eastAsia"/>
                <w:kern w:val="2"/>
                <w:sz w:val="18"/>
              </w:rPr>
              <w:t>状态</w:t>
            </w:r>
            <w:r w:rsidR="00CE2F5D">
              <w:rPr>
                <w:rFonts w:hint="eastAsia"/>
                <w:kern w:val="2"/>
                <w:sz w:val="18"/>
              </w:rPr>
              <w:t>监测装置采样</w:t>
            </w:r>
            <w:r w:rsidR="00E95283">
              <w:rPr>
                <w:rFonts w:hint="eastAsia"/>
                <w:kern w:val="2"/>
                <w:sz w:val="18"/>
              </w:rPr>
              <w:t>周期</w:t>
            </w:r>
            <w:r w:rsidR="00CE2F5D">
              <w:rPr>
                <w:rFonts w:hint="eastAsia"/>
                <w:kern w:val="2"/>
                <w:sz w:val="18"/>
              </w:rPr>
              <w:t>查询</w:t>
            </w:r>
            <w:r w:rsidR="00CE2F5D">
              <w:rPr>
                <w:rFonts w:hint="eastAsia"/>
                <w:kern w:val="2"/>
                <w:sz w:val="18"/>
              </w:rPr>
              <w:t>/</w:t>
            </w:r>
            <w:r w:rsidR="00CE2F5D">
              <w:rPr>
                <w:kern w:val="2"/>
                <w:sz w:val="18"/>
              </w:rPr>
              <w:t>设置</w:t>
            </w:r>
          </w:p>
        </w:tc>
      </w:tr>
      <w:tr w:rsidR="00CE2F5D" w:rsidTr="00F0212F">
        <w:trPr>
          <w:jc w:val="center"/>
        </w:trPr>
        <w:tc>
          <w:tcPr>
            <w:tcW w:w="1124" w:type="dxa"/>
            <w:vAlign w:val="center"/>
          </w:tcPr>
          <w:p w:rsidR="00CE2F5D" w:rsidRDefault="00790A45" w:rsidP="00EC6C2A">
            <w:pPr>
              <w:snapToGrid w:val="0"/>
              <w:spacing w:before="60" w:after="60"/>
              <w:ind w:firstLine="0"/>
              <w:jc w:val="center"/>
              <w:rPr>
                <w:kern w:val="2"/>
                <w:sz w:val="18"/>
              </w:rPr>
            </w:pPr>
            <w:r>
              <w:rPr>
                <w:rFonts w:hint="eastAsia"/>
                <w:kern w:val="2"/>
                <w:sz w:val="18"/>
              </w:rPr>
              <w:t>16</w:t>
            </w:r>
          </w:p>
        </w:tc>
        <w:tc>
          <w:tcPr>
            <w:tcW w:w="1914" w:type="dxa"/>
            <w:vMerge/>
            <w:vAlign w:val="center"/>
          </w:tcPr>
          <w:p w:rsidR="00CE2F5D" w:rsidRDefault="00CE2F5D" w:rsidP="00EC6C2A">
            <w:pPr>
              <w:snapToGrid w:val="0"/>
              <w:spacing w:before="60" w:after="60"/>
              <w:jc w:val="center"/>
              <w:rPr>
                <w:kern w:val="2"/>
                <w:sz w:val="18"/>
              </w:rPr>
            </w:pPr>
          </w:p>
        </w:tc>
        <w:tc>
          <w:tcPr>
            <w:tcW w:w="1497" w:type="dxa"/>
            <w:vAlign w:val="center"/>
          </w:tcPr>
          <w:p w:rsidR="00CE2F5D" w:rsidRDefault="00CE2F5D" w:rsidP="00EC6C2A">
            <w:pPr>
              <w:snapToGrid w:val="0"/>
              <w:spacing w:before="60" w:after="60"/>
              <w:ind w:firstLine="0"/>
              <w:jc w:val="center"/>
              <w:rPr>
                <w:kern w:val="2"/>
                <w:sz w:val="18"/>
              </w:rPr>
            </w:pPr>
            <w:r>
              <w:rPr>
                <w:kern w:val="2"/>
                <w:sz w:val="18"/>
              </w:rPr>
              <w:t>0xA</w:t>
            </w:r>
            <w:r>
              <w:rPr>
                <w:rFonts w:hint="eastAsia"/>
                <w:kern w:val="2"/>
                <w:sz w:val="18"/>
              </w:rPr>
              <w:t>4</w:t>
            </w:r>
          </w:p>
        </w:tc>
        <w:tc>
          <w:tcPr>
            <w:tcW w:w="4877" w:type="dxa"/>
            <w:vAlign w:val="center"/>
          </w:tcPr>
          <w:p w:rsidR="00CE2F5D" w:rsidRDefault="005D5905" w:rsidP="00EC6C2A">
            <w:pPr>
              <w:snapToGrid w:val="0"/>
              <w:spacing w:before="60" w:after="60"/>
              <w:jc w:val="left"/>
              <w:rPr>
                <w:kern w:val="2"/>
                <w:sz w:val="18"/>
              </w:rPr>
            </w:pPr>
            <w:r>
              <w:rPr>
                <w:rFonts w:hint="eastAsia"/>
                <w:kern w:val="2"/>
                <w:sz w:val="18"/>
              </w:rPr>
              <w:t>状态</w:t>
            </w:r>
            <w:r w:rsidR="00CE2F5D">
              <w:rPr>
                <w:rFonts w:hint="eastAsia"/>
                <w:kern w:val="2"/>
                <w:sz w:val="18"/>
              </w:rPr>
              <w:t>监测装置指向上位机的信息查询</w:t>
            </w:r>
            <w:r w:rsidR="00CE2F5D">
              <w:rPr>
                <w:rFonts w:hint="eastAsia"/>
                <w:kern w:val="2"/>
                <w:sz w:val="18"/>
              </w:rPr>
              <w:t>/</w:t>
            </w:r>
            <w:r w:rsidR="00CE2F5D">
              <w:rPr>
                <w:rFonts w:hint="eastAsia"/>
                <w:kern w:val="2"/>
                <w:sz w:val="18"/>
              </w:rPr>
              <w:t>设置</w:t>
            </w:r>
          </w:p>
        </w:tc>
      </w:tr>
      <w:tr w:rsidR="00CE2F5D" w:rsidTr="00F0212F">
        <w:trPr>
          <w:jc w:val="center"/>
        </w:trPr>
        <w:tc>
          <w:tcPr>
            <w:tcW w:w="1124" w:type="dxa"/>
            <w:vAlign w:val="center"/>
          </w:tcPr>
          <w:p w:rsidR="00CE2F5D" w:rsidRDefault="00790A45" w:rsidP="00EC6C2A">
            <w:pPr>
              <w:snapToGrid w:val="0"/>
              <w:spacing w:before="60" w:after="60"/>
              <w:ind w:firstLine="0"/>
              <w:jc w:val="center"/>
              <w:rPr>
                <w:kern w:val="2"/>
                <w:sz w:val="18"/>
              </w:rPr>
            </w:pPr>
            <w:r>
              <w:rPr>
                <w:rFonts w:hint="eastAsia"/>
                <w:kern w:val="2"/>
                <w:sz w:val="18"/>
              </w:rPr>
              <w:t>17</w:t>
            </w:r>
          </w:p>
        </w:tc>
        <w:tc>
          <w:tcPr>
            <w:tcW w:w="1914" w:type="dxa"/>
            <w:vMerge/>
            <w:vAlign w:val="center"/>
          </w:tcPr>
          <w:p w:rsidR="00CE2F5D" w:rsidRDefault="00CE2F5D" w:rsidP="00EC6C2A">
            <w:pPr>
              <w:snapToGrid w:val="0"/>
              <w:spacing w:before="60" w:after="60"/>
              <w:jc w:val="center"/>
              <w:rPr>
                <w:kern w:val="2"/>
                <w:sz w:val="18"/>
              </w:rPr>
            </w:pPr>
          </w:p>
        </w:tc>
        <w:tc>
          <w:tcPr>
            <w:tcW w:w="1497" w:type="dxa"/>
            <w:vAlign w:val="center"/>
          </w:tcPr>
          <w:p w:rsidR="00CE2F5D" w:rsidRDefault="00CE2F5D" w:rsidP="00EC6C2A">
            <w:pPr>
              <w:snapToGrid w:val="0"/>
              <w:spacing w:before="60" w:after="60"/>
              <w:ind w:firstLine="0"/>
              <w:jc w:val="center"/>
              <w:rPr>
                <w:kern w:val="2"/>
                <w:sz w:val="18"/>
              </w:rPr>
            </w:pPr>
            <w:r>
              <w:rPr>
                <w:kern w:val="2"/>
                <w:sz w:val="18"/>
              </w:rPr>
              <w:t>0xA</w:t>
            </w:r>
            <w:r>
              <w:rPr>
                <w:rFonts w:hint="eastAsia"/>
                <w:kern w:val="2"/>
                <w:sz w:val="18"/>
              </w:rPr>
              <w:t>5</w:t>
            </w:r>
          </w:p>
        </w:tc>
        <w:tc>
          <w:tcPr>
            <w:tcW w:w="4877" w:type="dxa"/>
            <w:vAlign w:val="center"/>
          </w:tcPr>
          <w:p w:rsidR="00CE2F5D" w:rsidRDefault="005D5905" w:rsidP="00EC6C2A">
            <w:pPr>
              <w:snapToGrid w:val="0"/>
              <w:spacing w:before="60" w:after="60"/>
              <w:jc w:val="left"/>
              <w:rPr>
                <w:kern w:val="2"/>
                <w:sz w:val="18"/>
              </w:rPr>
            </w:pPr>
            <w:r>
              <w:rPr>
                <w:rFonts w:hint="eastAsia"/>
                <w:kern w:val="2"/>
                <w:sz w:val="18"/>
              </w:rPr>
              <w:t>状态</w:t>
            </w:r>
            <w:r w:rsidR="00ED20ED">
              <w:rPr>
                <w:rFonts w:hint="eastAsia"/>
                <w:kern w:val="2"/>
                <w:sz w:val="18"/>
              </w:rPr>
              <w:t>监测</w:t>
            </w:r>
            <w:r w:rsidR="00CE2F5D">
              <w:rPr>
                <w:rFonts w:hint="eastAsia"/>
                <w:kern w:val="2"/>
                <w:sz w:val="18"/>
              </w:rPr>
              <w:t>装置</w:t>
            </w:r>
            <w:r w:rsidR="00CE2F5D">
              <w:rPr>
                <w:kern w:val="2"/>
                <w:sz w:val="18"/>
              </w:rPr>
              <w:t>I</w:t>
            </w:r>
            <w:r w:rsidR="00CE2F5D">
              <w:rPr>
                <w:rFonts w:hint="eastAsia"/>
                <w:kern w:val="2"/>
                <w:sz w:val="18"/>
              </w:rPr>
              <w:t>D</w:t>
            </w:r>
            <w:r w:rsidR="00CE2F5D">
              <w:rPr>
                <w:rFonts w:hint="eastAsia"/>
                <w:kern w:val="2"/>
                <w:sz w:val="18"/>
              </w:rPr>
              <w:t>查询</w:t>
            </w:r>
            <w:r w:rsidR="00CE2F5D">
              <w:rPr>
                <w:rFonts w:hint="eastAsia"/>
                <w:kern w:val="2"/>
                <w:sz w:val="18"/>
              </w:rPr>
              <w:t>/</w:t>
            </w:r>
            <w:r w:rsidR="00CE2F5D">
              <w:rPr>
                <w:rFonts w:hint="eastAsia"/>
                <w:kern w:val="2"/>
                <w:sz w:val="18"/>
              </w:rPr>
              <w:t>设置</w:t>
            </w:r>
          </w:p>
        </w:tc>
      </w:tr>
      <w:tr w:rsidR="00CE2F5D" w:rsidTr="00F0212F">
        <w:trPr>
          <w:jc w:val="center"/>
        </w:trPr>
        <w:tc>
          <w:tcPr>
            <w:tcW w:w="1124" w:type="dxa"/>
            <w:vAlign w:val="center"/>
          </w:tcPr>
          <w:p w:rsidR="00CE2F5D" w:rsidRDefault="00790A45" w:rsidP="00EC6C2A">
            <w:pPr>
              <w:snapToGrid w:val="0"/>
              <w:spacing w:before="60" w:after="60"/>
              <w:ind w:firstLine="0"/>
              <w:jc w:val="center"/>
              <w:rPr>
                <w:kern w:val="2"/>
                <w:sz w:val="18"/>
              </w:rPr>
            </w:pPr>
            <w:r>
              <w:rPr>
                <w:rFonts w:hint="eastAsia"/>
                <w:kern w:val="2"/>
                <w:sz w:val="18"/>
              </w:rPr>
              <w:t>18</w:t>
            </w:r>
          </w:p>
        </w:tc>
        <w:tc>
          <w:tcPr>
            <w:tcW w:w="1914" w:type="dxa"/>
            <w:vMerge/>
            <w:vAlign w:val="center"/>
          </w:tcPr>
          <w:p w:rsidR="00CE2F5D" w:rsidRDefault="00CE2F5D" w:rsidP="00EC6C2A">
            <w:pPr>
              <w:snapToGrid w:val="0"/>
              <w:spacing w:before="60" w:after="60"/>
              <w:jc w:val="center"/>
              <w:rPr>
                <w:kern w:val="2"/>
                <w:sz w:val="18"/>
              </w:rPr>
            </w:pPr>
          </w:p>
        </w:tc>
        <w:tc>
          <w:tcPr>
            <w:tcW w:w="1497" w:type="dxa"/>
            <w:vAlign w:val="center"/>
          </w:tcPr>
          <w:p w:rsidR="00CE2F5D" w:rsidRDefault="00CE2F5D" w:rsidP="00EC6C2A">
            <w:pPr>
              <w:snapToGrid w:val="0"/>
              <w:spacing w:before="60" w:after="60"/>
              <w:ind w:firstLine="0"/>
              <w:jc w:val="center"/>
              <w:rPr>
                <w:kern w:val="2"/>
                <w:sz w:val="18"/>
              </w:rPr>
            </w:pPr>
            <w:r>
              <w:rPr>
                <w:kern w:val="2"/>
                <w:sz w:val="18"/>
              </w:rPr>
              <w:t>0x</w:t>
            </w:r>
            <w:r>
              <w:rPr>
                <w:rFonts w:hint="eastAsia"/>
                <w:kern w:val="2"/>
                <w:sz w:val="18"/>
              </w:rPr>
              <w:t>A6</w:t>
            </w:r>
          </w:p>
        </w:tc>
        <w:tc>
          <w:tcPr>
            <w:tcW w:w="4877" w:type="dxa"/>
            <w:vAlign w:val="center"/>
          </w:tcPr>
          <w:p w:rsidR="00CE2F5D" w:rsidRDefault="005D5905" w:rsidP="00EC6C2A">
            <w:pPr>
              <w:snapToGrid w:val="0"/>
              <w:spacing w:before="60" w:after="60"/>
              <w:jc w:val="left"/>
              <w:rPr>
                <w:kern w:val="2"/>
                <w:sz w:val="18"/>
              </w:rPr>
            </w:pPr>
            <w:r>
              <w:rPr>
                <w:rFonts w:hint="eastAsia"/>
                <w:kern w:val="2"/>
                <w:sz w:val="18"/>
              </w:rPr>
              <w:t>状态</w:t>
            </w:r>
            <w:r w:rsidR="00ED20ED">
              <w:rPr>
                <w:rFonts w:hint="eastAsia"/>
                <w:kern w:val="2"/>
                <w:sz w:val="18"/>
              </w:rPr>
              <w:t>监测</w:t>
            </w:r>
            <w:r w:rsidR="00CE2F5D">
              <w:rPr>
                <w:kern w:val="2"/>
                <w:sz w:val="18"/>
              </w:rPr>
              <w:t>装置复位</w:t>
            </w:r>
          </w:p>
        </w:tc>
      </w:tr>
      <w:tr w:rsidR="00CE2F5D" w:rsidTr="00F0212F">
        <w:trPr>
          <w:jc w:val="center"/>
        </w:trPr>
        <w:tc>
          <w:tcPr>
            <w:tcW w:w="1124" w:type="dxa"/>
            <w:vAlign w:val="center"/>
          </w:tcPr>
          <w:p w:rsidR="00CE2F5D" w:rsidRDefault="00790A45" w:rsidP="00EC6C2A">
            <w:pPr>
              <w:snapToGrid w:val="0"/>
              <w:spacing w:before="60" w:after="60"/>
              <w:ind w:firstLine="0"/>
              <w:jc w:val="center"/>
              <w:rPr>
                <w:kern w:val="2"/>
                <w:sz w:val="18"/>
              </w:rPr>
            </w:pPr>
            <w:r>
              <w:rPr>
                <w:rFonts w:hint="eastAsia"/>
                <w:kern w:val="2"/>
                <w:sz w:val="18"/>
              </w:rPr>
              <w:t>19</w:t>
            </w:r>
          </w:p>
        </w:tc>
        <w:tc>
          <w:tcPr>
            <w:tcW w:w="1914" w:type="dxa"/>
            <w:vMerge/>
            <w:vAlign w:val="center"/>
          </w:tcPr>
          <w:p w:rsidR="00CE2F5D" w:rsidRDefault="00CE2F5D" w:rsidP="00EC6C2A">
            <w:pPr>
              <w:snapToGrid w:val="0"/>
              <w:spacing w:before="60" w:after="60"/>
              <w:jc w:val="center"/>
              <w:rPr>
                <w:kern w:val="2"/>
                <w:sz w:val="18"/>
              </w:rPr>
            </w:pPr>
          </w:p>
        </w:tc>
        <w:tc>
          <w:tcPr>
            <w:tcW w:w="1497" w:type="dxa"/>
            <w:vAlign w:val="center"/>
          </w:tcPr>
          <w:p w:rsidR="00CE2F5D" w:rsidRDefault="00386869" w:rsidP="00EC6C2A">
            <w:pPr>
              <w:snapToGrid w:val="0"/>
              <w:spacing w:before="60" w:after="60"/>
              <w:ind w:firstLine="0"/>
              <w:jc w:val="center"/>
              <w:rPr>
                <w:kern w:val="2"/>
                <w:sz w:val="18"/>
              </w:rPr>
            </w:pPr>
            <w:r>
              <w:rPr>
                <w:rFonts w:hint="eastAsia"/>
                <w:kern w:val="2"/>
                <w:sz w:val="18"/>
              </w:rPr>
              <w:t>0xA7</w:t>
            </w:r>
          </w:p>
        </w:tc>
        <w:tc>
          <w:tcPr>
            <w:tcW w:w="4877" w:type="dxa"/>
            <w:vAlign w:val="center"/>
          </w:tcPr>
          <w:p w:rsidR="00CE2F5D" w:rsidRDefault="005D5905" w:rsidP="003D18E7">
            <w:pPr>
              <w:snapToGrid w:val="0"/>
              <w:spacing w:before="60" w:after="60"/>
              <w:jc w:val="left"/>
              <w:rPr>
                <w:kern w:val="2"/>
                <w:sz w:val="18"/>
              </w:rPr>
            </w:pPr>
            <w:r>
              <w:rPr>
                <w:rFonts w:hint="eastAsia"/>
                <w:kern w:val="2"/>
                <w:sz w:val="18"/>
              </w:rPr>
              <w:t>状态监测</w:t>
            </w:r>
            <w:r>
              <w:rPr>
                <w:kern w:val="2"/>
                <w:sz w:val="18"/>
              </w:rPr>
              <w:t>装置</w:t>
            </w:r>
            <w:r w:rsidR="00B251BB">
              <w:rPr>
                <w:rFonts w:hint="eastAsia"/>
                <w:kern w:val="2"/>
              </w:rPr>
              <w:t>模型参数配置信息查询</w:t>
            </w:r>
            <w:r w:rsidR="00B251BB">
              <w:rPr>
                <w:rFonts w:hint="eastAsia"/>
                <w:kern w:val="2"/>
              </w:rPr>
              <w:t>/</w:t>
            </w:r>
            <w:r w:rsidR="00B251BB">
              <w:rPr>
                <w:rFonts w:hint="eastAsia"/>
                <w:kern w:val="2"/>
              </w:rPr>
              <w:t>设置</w:t>
            </w:r>
          </w:p>
        </w:tc>
      </w:tr>
      <w:tr w:rsidR="003D0424" w:rsidTr="00F0212F">
        <w:trPr>
          <w:jc w:val="center"/>
        </w:trPr>
        <w:tc>
          <w:tcPr>
            <w:tcW w:w="1124" w:type="dxa"/>
            <w:vAlign w:val="center"/>
          </w:tcPr>
          <w:p w:rsidR="003D0424" w:rsidRDefault="00790A45" w:rsidP="00EC6C2A">
            <w:pPr>
              <w:snapToGrid w:val="0"/>
              <w:spacing w:before="60" w:after="60"/>
              <w:ind w:firstLine="0"/>
              <w:jc w:val="center"/>
              <w:rPr>
                <w:kern w:val="2"/>
                <w:sz w:val="18"/>
              </w:rPr>
            </w:pPr>
            <w:r>
              <w:rPr>
                <w:rFonts w:hint="eastAsia"/>
                <w:kern w:val="2"/>
                <w:sz w:val="18"/>
              </w:rPr>
              <w:t>20</w:t>
            </w:r>
          </w:p>
        </w:tc>
        <w:tc>
          <w:tcPr>
            <w:tcW w:w="1914" w:type="dxa"/>
            <w:vMerge/>
            <w:vAlign w:val="center"/>
          </w:tcPr>
          <w:p w:rsidR="003D0424" w:rsidRDefault="003D0424" w:rsidP="00EC6C2A">
            <w:pPr>
              <w:snapToGrid w:val="0"/>
              <w:spacing w:before="60" w:after="60"/>
              <w:jc w:val="center"/>
              <w:rPr>
                <w:kern w:val="2"/>
                <w:sz w:val="18"/>
              </w:rPr>
            </w:pPr>
          </w:p>
        </w:tc>
        <w:tc>
          <w:tcPr>
            <w:tcW w:w="1497" w:type="dxa"/>
            <w:vAlign w:val="center"/>
          </w:tcPr>
          <w:p w:rsidR="003D0424" w:rsidRDefault="00386869" w:rsidP="00EC6C2A">
            <w:pPr>
              <w:snapToGrid w:val="0"/>
              <w:spacing w:before="60" w:after="60"/>
              <w:ind w:firstLine="0"/>
              <w:jc w:val="center"/>
              <w:rPr>
                <w:kern w:val="2"/>
                <w:sz w:val="18"/>
              </w:rPr>
            </w:pPr>
            <w:r>
              <w:rPr>
                <w:rFonts w:hint="eastAsia"/>
                <w:kern w:val="2"/>
                <w:sz w:val="18"/>
              </w:rPr>
              <w:t>0xA8~0xA</w:t>
            </w:r>
            <w:r w:rsidR="003D0424">
              <w:rPr>
                <w:rFonts w:hint="eastAsia"/>
                <w:kern w:val="2"/>
                <w:sz w:val="18"/>
              </w:rPr>
              <w:t>F</w:t>
            </w:r>
          </w:p>
        </w:tc>
        <w:tc>
          <w:tcPr>
            <w:tcW w:w="4877" w:type="dxa"/>
            <w:vAlign w:val="center"/>
          </w:tcPr>
          <w:p w:rsidR="003D0424" w:rsidRDefault="003D0424" w:rsidP="00EC6C2A">
            <w:pPr>
              <w:snapToGrid w:val="0"/>
              <w:spacing w:before="60" w:after="60"/>
              <w:jc w:val="left"/>
              <w:rPr>
                <w:kern w:val="2"/>
                <w:sz w:val="18"/>
              </w:rPr>
            </w:pPr>
            <w:r>
              <w:rPr>
                <w:kern w:val="2"/>
                <w:sz w:val="18"/>
              </w:rPr>
              <w:t>控制数据报预留字段</w:t>
            </w:r>
          </w:p>
        </w:tc>
      </w:tr>
      <w:tr w:rsidR="003D0424" w:rsidTr="00F0212F">
        <w:trPr>
          <w:jc w:val="center"/>
        </w:trPr>
        <w:tc>
          <w:tcPr>
            <w:tcW w:w="1124" w:type="dxa"/>
            <w:vAlign w:val="center"/>
          </w:tcPr>
          <w:p w:rsidR="003D0424" w:rsidRDefault="00790A45" w:rsidP="00EC6C2A">
            <w:pPr>
              <w:snapToGrid w:val="0"/>
              <w:spacing w:before="60" w:after="60"/>
              <w:ind w:firstLine="0"/>
              <w:jc w:val="center"/>
              <w:rPr>
                <w:kern w:val="2"/>
                <w:sz w:val="18"/>
              </w:rPr>
            </w:pPr>
            <w:r>
              <w:rPr>
                <w:rFonts w:hint="eastAsia"/>
                <w:kern w:val="2"/>
                <w:sz w:val="18"/>
              </w:rPr>
              <w:t>21</w:t>
            </w:r>
          </w:p>
        </w:tc>
        <w:tc>
          <w:tcPr>
            <w:tcW w:w="1914" w:type="dxa"/>
            <w:vMerge w:val="restart"/>
            <w:vAlign w:val="center"/>
          </w:tcPr>
          <w:p w:rsidR="003D0424" w:rsidRDefault="003D0424" w:rsidP="00EC6C2A">
            <w:pPr>
              <w:snapToGrid w:val="0"/>
              <w:spacing w:before="60" w:after="60"/>
              <w:ind w:firstLine="0"/>
              <w:jc w:val="center"/>
              <w:rPr>
                <w:kern w:val="2"/>
                <w:sz w:val="18"/>
              </w:rPr>
            </w:pPr>
            <w:r>
              <w:rPr>
                <w:kern w:val="2"/>
                <w:sz w:val="18"/>
              </w:rPr>
              <w:t>远程图像数据报</w:t>
            </w:r>
          </w:p>
          <w:p w:rsidR="003D0424" w:rsidRDefault="003D0424" w:rsidP="00EC6C2A">
            <w:pPr>
              <w:snapToGrid w:val="0"/>
              <w:spacing w:before="60" w:after="60"/>
              <w:ind w:firstLine="0"/>
              <w:jc w:val="center"/>
              <w:rPr>
                <w:kern w:val="2"/>
                <w:sz w:val="18"/>
              </w:rPr>
            </w:pPr>
            <w:r>
              <w:rPr>
                <w:kern w:val="2"/>
                <w:sz w:val="18"/>
              </w:rPr>
              <w:t>（</w:t>
            </w:r>
            <w:r w:rsidR="00B251BB">
              <w:rPr>
                <w:kern w:val="2"/>
                <w:sz w:val="18"/>
              </w:rPr>
              <w:t>0x</w:t>
            </w:r>
            <w:r w:rsidR="00B251BB">
              <w:rPr>
                <w:rFonts w:hint="eastAsia"/>
                <w:kern w:val="2"/>
                <w:sz w:val="18"/>
              </w:rPr>
              <w:t>B</w:t>
            </w:r>
            <w:r>
              <w:rPr>
                <w:rFonts w:hint="eastAsia"/>
                <w:kern w:val="2"/>
                <w:sz w:val="18"/>
              </w:rPr>
              <w:t>1</w:t>
            </w:r>
            <w:r>
              <w:rPr>
                <w:kern w:val="2"/>
                <w:sz w:val="18"/>
              </w:rPr>
              <w:t>～</w:t>
            </w:r>
            <w:r>
              <w:rPr>
                <w:kern w:val="2"/>
                <w:sz w:val="18"/>
              </w:rPr>
              <w:t>0x</w:t>
            </w:r>
            <w:r w:rsidR="00B251BB">
              <w:rPr>
                <w:rFonts w:hint="eastAsia"/>
                <w:kern w:val="2"/>
                <w:sz w:val="18"/>
              </w:rPr>
              <w:t>B</w:t>
            </w:r>
            <w:r>
              <w:rPr>
                <w:rFonts w:hint="eastAsia"/>
                <w:kern w:val="2"/>
                <w:sz w:val="18"/>
              </w:rPr>
              <w:t>F</w:t>
            </w:r>
            <w:r>
              <w:rPr>
                <w:kern w:val="2"/>
                <w:sz w:val="18"/>
              </w:rPr>
              <w:t>）</w:t>
            </w:r>
          </w:p>
        </w:tc>
        <w:tc>
          <w:tcPr>
            <w:tcW w:w="1497" w:type="dxa"/>
            <w:vAlign w:val="center"/>
          </w:tcPr>
          <w:p w:rsidR="003D0424" w:rsidRDefault="00B251BB" w:rsidP="00EC6C2A">
            <w:pPr>
              <w:snapToGrid w:val="0"/>
              <w:spacing w:before="60" w:after="60"/>
              <w:ind w:firstLine="0"/>
              <w:jc w:val="center"/>
              <w:rPr>
                <w:kern w:val="2"/>
                <w:sz w:val="18"/>
              </w:rPr>
            </w:pPr>
            <w:r>
              <w:rPr>
                <w:kern w:val="2"/>
                <w:sz w:val="18"/>
              </w:rPr>
              <w:t>0x</w:t>
            </w:r>
            <w:r>
              <w:rPr>
                <w:rFonts w:hint="eastAsia"/>
                <w:kern w:val="2"/>
                <w:sz w:val="18"/>
              </w:rPr>
              <w:t>B</w:t>
            </w:r>
            <w:r w:rsidR="003D0424">
              <w:rPr>
                <w:rFonts w:hint="eastAsia"/>
                <w:kern w:val="2"/>
                <w:sz w:val="18"/>
              </w:rPr>
              <w:t>1</w:t>
            </w:r>
          </w:p>
        </w:tc>
        <w:tc>
          <w:tcPr>
            <w:tcW w:w="4877" w:type="dxa"/>
            <w:vAlign w:val="center"/>
          </w:tcPr>
          <w:p w:rsidR="003D0424" w:rsidRDefault="003D0424" w:rsidP="00EC6C2A">
            <w:pPr>
              <w:snapToGrid w:val="0"/>
              <w:spacing w:before="60" w:after="60"/>
              <w:jc w:val="left"/>
              <w:rPr>
                <w:kern w:val="2"/>
                <w:sz w:val="18"/>
              </w:rPr>
            </w:pPr>
            <w:r>
              <w:rPr>
                <w:kern w:val="2"/>
                <w:sz w:val="18"/>
              </w:rPr>
              <w:t>图像采集参数设置</w:t>
            </w:r>
          </w:p>
        </w:tc>
      </w:tr>
      <w:tr w:rsidR="003D0424" w:rsidTr="00F0212F">
        <w:trPr>
          <w:jc w:val="center"/>
        </w:trPr>
        <w:tc>
          <w:tcPr>
            <w:tcW w:w="1124" w:type="dxa"/>
            <w:vAlign w:val="center"/>
          </w:tcPr>
          <w:p w:rsidR="003D0424" w:rsidRDefault="00790A45" w:rsidP="00EC6C2A">
            <w:pPr>
              <w:snapToGrid w:val="0"/>
              <w:spacing w:before="60" w:after="60"/>
              <w:ind w:firstLine="0"/>
              <w:jc w:val="center"/>
              <w:rPr>
                <w:kern w:val="2"/>
                <w:sz w:val="18"/>
              </w:rPr>
            </w:pPr>
            <w:r>
              <w:rPr>
                <w:rFonts w:hint="eastAsia"/>
                <w:kern w:val="2"/>
                <w:sz w:val="18"/>
              </w:rPr>
              <w:t>22</w:t>
            </w:r>
          </w:p>
        </w:tc>
        <w:tc>
          <w:tcPr>
            <w:tcW w:w="1914" w:type="dxa"/>
            <w:vMerge/>
            <w:vAlign w:val="center"/>
          </w:tcPr>
          <w:p w:rsidR="003D0424" w:rsidRDefault="003D0424" w:rsidP="00EC6C2A">
            <w:pPr>
              <w:snapToGrid w:val="0"/>
              <w:spacing w:before="60" w:after="60"/>
              <w:jc w:val="center"/>
              <w:rPr>
                <w:kern w:val="2"/>
                <w:sz w:val="18"/>
              </w:rPr>
            </w:pPr>
          </w:p>
        </w:tc>
        <w:tc>
          <w:tcPr>
            <w:tcW w:w="1497" w:type="dxa"/>
            <w:vAlign w:val="center"/>
          </w:tcPr>
          <w:p w:rsidR="003D0424" w:rsidRDefault="00B251BB" w:rsidP="00EC6C2A">
            <w:pPr>
              <w:snapToGrid w:val="0"/>
              <w:spacing w:before="60" w:after="60"/>
              <w:ind w:firstLine="0"/>
              <w:jc w:val="center"/>
              <w:rPr>
                <w:kern w:val="2"/>
                <w:sz w:val="18"/>
              </w:rPr>
            </w:pPr>
            <w:r>
              <w:rPr>
                <w:kern w:val="2"/>
                <w:sz w:val="18"/>
              </w:rPr>
              <w:t>0x</w:t>
            </w:r>
            <w:r>
              <w:rPr>
                <w:rFonts w:hint="eastAsia"/>
                <w:kern w:val="2"/>
                <w:sz w:val="18"/>
              </w:rPr>
              <w:t>B</w:t>
            </w:r>
            <w:r w:rsidR="003D0424">
              <w:rPr>
                <w:rFonts w:hint="eastAsia"/>
                <w:kern w:val="2"/>
                <w:sz w:val="18"/>
              </w:rPr>
              <w:t>2</w:t>
            </w:r>
          </w:p>
        </w:tc>
        <w:tc>
          <w:tcPr>
            <w:tcW w:w="4877" w:type="dxa"/>
            <w:vAlign w:val="center"/>
          </w:tcPr>
          <w:p w:rsidR="003D0424" w:rsidRDefault="003D0424" w:rsidP="00EC6C2A">
            <w:pPr>
              <w:snapToGrid w:val="0"/>
              <w:spacing w:before="60" w:after="60"/>
              <w:jc w:val="left"/>
              <w:rPr>
                <w:kern w:val="2"/>
                <w:sz w:val="18"/>
              </w:rPr>
            </w:pPr>
            <w:r>
              <w:rPr>
                <w:kern w:val="2"/>
                <w:sz w:val="18"/>
              </w:rPr>
              <w:t>拍照时间表设置</w:t>
            </w:r>
          </w:p>
        </w:tc>
      </w:tr>
      <w:tr w:rsidR="003D0424" w:rsidTr="00F0212F">
        <w:trPr>
          <w:jc w:val="center"/>
        </w:trPr>
        <w:tc>
          <w:tcPr>
            <w:tcW w:w="1124" w:type="dxa"/>
            <w:vAlign w:val="center"/>
          </w:tcPr>
          <w:p w:rsidR="003D0424" w:rsidRDefault="00790A45" w:rsidP="00EC6C2A">
            <w:pPr>
              <w:snapToGrid w:val="0"/>
              <w:spacing w:before="60" w:after="60"/>
              <w:ind w:firstLine="0"/>
              <w:jc w:val="center"/>
              <w:rPr>
                <w:kern w:val="2"/>
                <w:sz w:val="18"/>
              </w:rPr>
            </w:pPr>
            <w:r>
              <w:rPr>
                <w:rFonts w:hint="eastAsia"/>
                <w:kern w:val="2"/>
                <w:sz w:val="18"/>
              </w:rPr>
              <w:t>23</w:t>
            </w:r>
          </w:p>
        </w:tc>
        <w:tc>
          <w:tcPr>
            <w:tcW w:w="1914" w:type="dxa"/>
            <w:vMerge/>
            <w:vAlign w:val="center"/>
          </w:tcPr>
          <w:p w:rsidR="003D0424" w:rsidRDefault="003D0424" w:rsidP="00EC6C2A">
            <w:pPr>
              <w:snapToGrid w:val="0"/>
              <w:spacing w:before="60" w:after="60"/>
              <w:jc w:val="center"/>
              <w:rPr>
                <w:kern w:val="2"/>
                <w:sz w:val="18"/>
              </w:rPr>
            </w:pPr>
          </w:p>
        </w:tc>
        <w:tc>
          <w:tcPr>
            <w:tcW w:w="1497" w:type="dxa"/>
            <w:vAlign w:val="center"/>
          </w:tcPr>
          <w:p w:rsidR="003D0424" w:rsidRDefault="00B251BB" w:rsidP="00EC6C2A">
            <w:pPr>
              <w:snapToGrid w:val="0"/>
              <w:spacing w:before="60" w:after="60"/>
              <w:ind w:firstLine="0"/>
              <w:jc w:val="center"/>
              <w:rPr>
                <w:kern w:val="2"/>
                <w:sz w:val="18"/>
              </w:rPr>
            </w:pPr>
            <w:r>
              <w:rPr>
                <w:kern w:val="2"/>
                <w:sz w:val="18"/>
              </w:rPr>
              <w:t>0x</w:t>
            </w:r>
            <w:r>
              <w:rPr>
                <w:rFonts w:hint="eastAsia"/>
                <w:kern w:val="2"/>
                <w:sz w:val="18"/>
              </w:rPr>
              <w:t>B</w:t>
            </w:r>
            <w:r w:rsidR="003D0424">
              <w:rPr>
                <w:rFonts w:hint="eastAsia"/>
                <w:kern w:val="2"/>
                <w:sz w:val="18"/>
              </w:rPr>
              <w:t>3</w:t>
            </w:r>
          </w:p>
        </w:tc>
        <w:tc>
          <w:tcPr>
            <w:tcW w:w="4877" w:type="dxa"/>
            <w:vAlign w:val="center"/>
          </w:tcPr>
          <w:p w:rsidR="003D0424" w:rsidRDefault="003D0424" w:rsidP="00EC6C2A">
            <w:pPr>
              <w:snapToGrid w:val="0"/>
              <w:spacing w:before="60" w:after="60"/>
              <w:jc w:val="left"/>
              <w:rPr>
                <w:kern w:val="2"/>
                <w:sz w:val="18"/>
              </w:rPr>
            </w:pPr>
            <w:r>
              <w:rPr>
                <w:kern w:val="2"/>
                <w:sz w:val="18"/>
              </w:rPr>
              <w:t>手动请求拍摄照片</w:t>
            </w:r>
          </w:p>
        </w:tc>
      </w:tr>
      <w:tr w:rsidR="003D0424" w:rsidTr="00F0212F">
        <w:trPr>
          <w:jc w:val="center"/>
        </w:trPr>
        <w:tc>
          <w:tcPr>
            <w:tcW w:w="1124" w:type="dxa"/>
            <w:vAlign w:val="center"/>
          </w:tcPr>
          <w:p w:rsidR="003D0424" w:rsidRDefault="00790A45" w:rsidP="00EC6C2A">
            <w:pPr>
              <w:snapToGrid w:val="0"/>
              <w:spacing w:before="40" w:after="40"/>
              <w:ind w:firstLine="0"/>
              <w:jc w:val="center"/>
              <w:rPr>
                <w:kern w:val="2"/>
                <w:sz w:val="18"/>
              </w:rPr>
            </w:pPr>
            <w:r>
              <w:rPr>
                <w:rFonts w:hint="eastAsia"/>
                <w:kern w:val="2"/>
                <w:sz w:val="18"/>
              </w:rPr>
              <w:t>24</w:t>
            </w:r>
          </w:p>
        </w:tc>
        <w:tc>
          <w:tcPr>
            <w:tcW w:w="1914" w:type="dxa"/>
            <w:vMerge/>
            <w:vAlign w:val="center"/>
          </w:tcPr>
          <w:p w:rsidR="003D0424" w:rsidRDefault="003D0424" w:rsidP="00EC6C2A">
            <w:pPr>
              <w:snapToGrid w:val="0"/>
              <w:spacing w:before="40" w:after="40"/>
              <w:jc w:val="center"/>
              <w:rPr>
                <w:kern w:val="2"/>
                <w:sz w:val="18"/>
              </w:rPr>
            </w:pPr>
          </w:p>
        </w:tc>
        <w:tc>
          <w:tcPr>
            <w:tcW w:w="1497" w:type="dxa"/>
            <w:vAlign w:val="center"/>
          </w:tcPr>
          <w:p w:rsidR="003D0424" w:rsidRDefault="00B251BB" w:rsidP="00EC6C2A">
            <w:pPr>
              <w:snapToGrid w:val="0"/>
              <w:spacing w:before="40" w:after="40"/>
              <w:ind w:firstLine="0"/>
              <w:jc w:val="center"/>
              <w:rPr>
                <w:kern w:val="2"/>
                <w:sz w:val="18"/>
              </w:rPr>
            </w:pPr>
            <w:r>
              <w:rPr>
                <w:kern w:val="2"/>
                <w:sz w:val="18"/>
              </w:rPr>
              <w:t>0x</w:t>
            </w:r>
            <w:r>
              <w:rPr>
                <w:rFonts w:hint="eastAsia"/>
                <w:kern w:val="2"/>
                <w:sz w:val="18"/>
              </w:rPr>
              <w:t>B</w:t>
            </w:r>
            <w:r w:rsidR="003D0424">
              <w:rPr>
                <w:rFonts w:hint="eastAsia"/>
                <w:kern w:val="2"/>
                <w:sz w:val="18"/>
              </w:rPr>
              <w:t>4</w:t>
            </w:r>
          </w:p>
        </w:tc>
        <w:tc>
          <w:tcPr>
            <w:tcW w:w="4877" w:type="dxa"/>
            <w:vAlign w:val="center"/>
          </w:tcPr>
          <w:p w:rsidR="003D0424" w:rsidRDefault="003D0424" w:rsidP="00EC6C2A">
            <w:pPr>
              <w:snapToGrid w:val="0"/>
              <w:spacing w:before="40" w:after="40"/>
              <w:jc w:val="left"/>
              <w:rPr>
                <w:kern w:val="2"/>
                <w:sz w:val="18"/>
              </w:rPr>
            </w:pPr>
            <w:r>
              <w:rPr>
                <w:kern w:val="2"/>
                <w:sz w:val="18"/>
              </w:rPr>
              <w:t>采集装置请求上送照片</w:t>
            </w:r>
          </w:p>
        </w:tc>
      </w:tr>
      <w:tr w:rsidR="003D0424" w:rsidTr="00F0212F">
        <w:trPr>
          <w:jc w:val="center"/>
        </w:trPr>
        <w:tc>
          <w:tcPr>
            <w:tcW w:w="1124" w:type="dxa"/>
            <w:vAlign w:val="center"/>
          </w:tcPr>
          <w:p w:rsidR="003D0424" w:rsidRDefault="00790A45" w:rsidP="00EC6C2A">
            <w:pPr>
              <w:snapToGrid w:val="0"/>
              <w:spacing w:before="40" w:after="40"/>
              <w:ind w:firstLine="0"/>
              <w:jc w:val="center"/>
              <w:rPr>
                <w:kern w:val="2"/>
                <w:sz w:val="18"/>
              </w:rPr>
            </w:pPr>
            <w:r>
              <w:rPr>
                <w:rFonts w:hint="eastAsia"/>
                <w:kern w:val="2"/>
                <w:sz w:val="18"/>
              </w:rPr>
              <w:t>25</w:t>
            </w:r>
          </w:p>
        </w:tc>
        <w:tc>
          <w:tcPr>
            <w:tcW w:w="1914" w:type="dxa"/>
            <w:vMerge/>
            <w:vAlign w:val="center"/>
          </w:tcPr>
          <w:p w:rsidR="003D0424" w:rsidRDefault="003D0424" w:rsidP="00EC6C2A">
            <w:pPr>
              <w:snapToGrid w:val="0"/>
              <w:spacing w:before="40" w:after="40"/>
              <w:jc w:val="center"/>
              <w:rPr>
                <w:kern w:val="2"/>
                <w:sz w:val="18"/>
              </w:rPr>
            </w:pPr>
          </w:p>
        </w:tc>
        <w:tc>
          <w:tcPr>
            <w:tcW w:w="1497" w:type="dxa"/>
            <w:vAlign w:val="center"/>
          </w:tcPr>
          <w:p w:rsidR="003D0424" w:rsidRDefault="00B251BB" w:rsidP="00EC6C2A">
            <w:pPr>
              <w:snapToGrid w:val="0"/>
              <w:spacing w:before="40" w:after="40"/>
              <w:ind w:firstLine="0"/>
              <w:jc w:val="center"/>
              <w:rPr>
                <w:kern w:val="2"/>
                <w:sz w:val="18"/>
              </w:rPr>
            </w:pPr>
            <w:r>
              <w:rPr>
                <w:kern w:val="2"/>
                <w:sz w:val="18"/>
              </w:rPr>
              <w:t>0x</w:t>
            </w:r>
            <w:r>
              <w:rPr>
                <w:rFonts w:hint="eastAsia"/>
                <w:kern w:val="2"/>
                <w:sz w:val="18"/>
              </w:rPr>
              <w:t>B</w:t>
            </w:r>
            <w:r w:rsidR="003D0424">
              <w:rPr>
                <w:rFonts w:hint="eastAsia"/>
                <w:kern w:val="2"/>
                <w:sz w:val="18"/>
              </w:rPr>
              <w:t>5</w:t>
            </w:r>
          </w:p>
        </w:tc>
        <w:tc>
          <w:tcPr>
            <w:tcW w:w="4877" w:type="dxa"/>
            <w:vAlign w:val="center"/>
          </w:tcPr>
          <w:p w:rsidR="003D0424" w:rsidRDefault="003D0424" w:rsidP="00EC6C2A">
            <w:pPr>
              <w:snapToGrid w:val="0"/>
              <w:spacing w:before="40" w:after="40"/>
              <w:jc w:val="left"/>
              <w:rPr>
                <w:kern w:val="2"/>
                <w:sz w:val="18"/>
              </w:rPr>
            </w:pPr>
            <w:r>
              <w:rPr>
                <w:kern w:val="2"/>
                <w:sz w:val="18"/>
              </w:rPr>
              <w:t>远程图像数据报</w:t>
            </w:r>
          </w:p>
        </w:tc>
      </w:tr>
      <w:tr w:rsidR="003D0424" w:rsidTr="00F0212F">
        <w:trPr>
          <w:jc w:val="center"/>
        </w:trPr>
        <w:tc>
          <w:tcPr>
            <w:tcW w:w="1124" w:type="dxa"/>
            <w:vAlign w:val="center"/>
          </w:tcPr>
          <w:p w:rsidR="003D0424" w:rsidRDefault="00790A45" w:rsidP="00EC6C2A">
            <w:pPr>
              <w:snapToGrid w:val="0"/>
              <w:spacing w:before="40" w:after="40"/>
              <w:ind w:firstLine="0"/>
              <w:jc w:val="center"/>
              <w:rPr>
                <w:kern w:val="2"/>
                <w:sz w:val="18"/>
              </w:rPr>
            </w:pPr>
            <w:r>
              <w:rPr>
                <w:rFonts w:hint="eastAsia"/>
                <w:kern w:val="2"/>
                <w:sz w:val="18"/>
              </w:rPr>
              <w:t>26</w:t>
            </w:r>
          </w:p>
        </w:tc>
        <w:tc>
          <w:tcPr>
            <w:tcW w:w="1914" w:type="dxa"/>
            <w:vMerge/>
            <w:vAlign w:val="center"/>
          </w:tcPr>
          <w:p w:rsidR="003D0424" w:rsidRDefault="003D0424" w:rsidP="00EC6C2A">
            <w:pPr>
              <w:snapToGrid w:val="0"/>
              <w:spacing w:before="40" w:after="40"/>
              <w:jc w:val="center"/>
              <w:rPr>
                <w:kern w:val="2"/>
                <w:sz w:val="18"/>
              </w:rPr>
            </w:pPr>
          </w:p>
        </w:tc>
        <w:tc>
          <w:tcPr>
            <w:tcW w:w="1497" w:type="dxa"/>
            <w:vAlign w:val="center"/>
          </w:tcPr>
          <w:p w:rsidR="003D0424" w:rsidRDefault="00B251BB" w:rsidP="00EC6C2A">
            <w:pPr>
              <w:snapToGrid w:val="0"/>
              <w:spacing w:before="40" w:after="40"/>
              <w:ind w:firstLine="0"/>
              <w:jc w:val="center"/>
              <w:rPr>
                <w:kern w:val="2"/>
                <w:sz w:val="18"/>
              </w:rPr>
            </w:pPr>
            <w:r>
              <w:rPr>
                <w:kern w:val="2"/>
                <w:sz w:val="18"/>
              </w:rPr>
              <w:t>0x</w:t>
            </w:r>
            <w:r>
              <w:rPr>
                <w:rFonts w:hint="eastAsia"/>
                <w:kern w:val="2"/>
                <w:sz w:val="18"/>
              </w:rPr>
              <w:t>B</w:t>
            </w:r>
            <w:r w:rsidR="003D0424">
              <w:rPr>
                <w:rFonts w:hint="eastAsia"/>
                <w:kern w:val="2"/>
                <w:sz w:val="18"/>
              </w:rPr>
              <w:t>6</w:t>
            </w:r>
          </w:p>
        </w:tc>
        <w:tc>
          <w:tcPr>
            <w:tcW w:w="4877" w:type="dxa"/>
            <w:vAlign w:val="center"/>
          </w:tcPr>
          <w:p w:rsidR="003D0424" w:rsidRDefault="003D0424" w:rsidP="00EC6C2A">
            <w:pPr>
              <w:snapToGrid w:val="0"/>
              <w:spacing w:before="40" w:after="40"/>
              <w:jc w:val="left"/>
              <w:rPr>
                <w:kern w:val="2"/>
                <w:sz w:val="18"/>
              </w:rPr>
            </w:pPr>
            <w:r>
              <w:rPr>
                <w:kern w:val="2"/>
                <w:sz w:val="18"/>
              </w:rPr>
              <w:t>远程图像数据上</w:t>
            </w:r>
            <w:proofErr w:type="gramStart"/>
            <w:r>
              <w:rPr>
                <w:kern w:val="2"/>
                <w:sz w:val="18"/>
              </w:rPr>
              <w:t>送结束</w:t>
            </w:r>
            <w:proofErr w:type="gramEnd"/>
            <w:r>
              <w:rPr>
                <w:kern w:val="2"/>
                <w:sz w:val="18"/>
              </w:rPr>
              <w:t>标记</w:t>
            </w:r>
          </w:p>
        </w:tc>
      </w:tr>
      <w:tr w:rsidR="003D0424" w:rsidTr="00F0212F">
        <w:trPr>
          <w:jc w:val="center"/>
        </w:trPr>
        <w:tc>
          <w:tcPr>
            <w:tcW w:w="1124" w:type="dxa"/>
            <w:vAlign w:val="center"/>
          </w:tcPr>
          <w:p w:rsidR="003D0424" w:rsidRDefault="00790A45" w:rsidP="00EC6C2A">
            <w:pPr>
              <w:snapToGrid w:val="0"/>
              <w:spacing w:before="60" w:after="60"/>
              <w:ind w:firstLine="0"/>
              <w:jc w:val="center"/>
              <w:rPr>
                <w:kern w:val="2"/>
                <w:sz w:val="18"/>
              </w:rPr>
            </w:pPr>
            <w:r>
              <w:rPr>
                <w:rFonts w:hint="eastAsia"/>
                <w:kern w:val="2"/>
                <w:sz w:val="18"/>
              </w:rPr>
              <w:t>27</w:t>
            </w:r>
          </w:p>
        </w:tc>
        <w:tc>
          <w:tcPr>
            <w:tcW w:w="1914" w:type="dxa"/>
            <w:vMerge/>
            <w:vAlign w:val="center"/>
          </w:tcPr>
          <w:p w:rsidR="003D0424" w:rsidRDefault="003D0424" w:rsidP="00EC6C2A">
            <w:pPr>
              <w:snapToGrid w:val="0"/>
              <w:spacing w:before="60" w:after="60"/>
              <w:jc w:val="center"/>
              <w:rPr>
                <w:kern w:val="2"/>
                <w:sz w:val="18"/>
              </w:rPr>
            </w:pPr>
          </w:p>
        </w:tc>
        <w:tc>
          <w:tcPr>
            <w:tcW w:w="1497" w:type="dxa"/>
            <w:vAlign w:val="center"/>
          </w:tcPr>
          <w:p w:rsidR="003D0424" w:rsidRDefault="00B251BB" w:rsidP="00EC6C2A">
            <w:pPr>
              <w:snapToGrid w:val="0"/>
              <w:spacing w:before="60" w:after="60"/>
              <w:ind w:firstLine="0"/>
              <w:jc w:val="center"/>
              <w:rPr>
                <w:kern w:val="2"/>
                <w:sz w:val="18"/>
              </w:rPr>
            </w:pPr>
            <w:r>
              <w:rPr>
                <w:kern w:val="2"/>
                <w:sz w:val="18"/>
              </w:rPr>
              <w:t>0x</w:t>
            </w:r>
            <w:r>
              <w:rPr>
                <w:rFonts w:hint="eastAsia"/>
                <w:kern w:val="2"/>
                <w:sz w:val="18"/>
              </w:rPr>
              <w:t>B</w:t>
            </w:r>
            <w:r w:rsidR="003D0424">
              <w:rPr>
                <w:rFonts w:hint="eastAsia"/>
                <w:kern w:val="2"/>
                <w:sz w:val="18"/>
              </w:rPr>
              <w:t>7</w:t>
            </w:r>
          </w:p>
        </w:tc>
        <w:tc>
          <w:tcPr>
            <w:tcW w:w="4877" w:type="dxa"/>
            <w:vAlign w:val="center"/>
          </w:tcPr>
          <w:p w:rsidR="003D0424" w:rsidRDefault="003D0424" w:rsidP="00EC6C2A">
            <w:pPr>
              <w:snapToGrid w:val="0"/>
              <w:spacing w:before="60" w:after="60"/>
              <w:jc w:val="left"/>
              <w:rPr>
                <w:kern w:val="2"/>
                <w:sz w:val="18"/>
              </w:rPr>
            </w:pPr>
            <w:r>
              <w:rPr>
                <w:kern w:val="2"/>
                <w:sz w:val="18"/>
              </w:rPr>
              <w:t>远程图像补包数据下发</w:t>
            </w:r>
          </w:p>
        </w:tc>
      </w:tr>
      <w:tr w:rsidR="003D0424" w:rsidTr="00F0212F">
        <w:trPr>
          <w:jc w:val="center"/>
        </w:trPr>
        <w:tc>
          <w:tcPr>
            <w:tcW w:w="1124" w:type="dxa"/>
            <w:vAlign w:val="center"/>
          </w:tcPr>
          <w:p w:rsidR="003D0424" w:rsidRDefault="00790A45" w:rsidP="00EC6C2A">
            <w:pPr>
              <w:snapToGrid w:val="0"/>
              <w:spacing w:before="60" w:after="60"/>
              <w:ind w:firstLine="0"/>
              <w:jc w:val="center"/>
              <w:rPr>
                <w:kern w:val="2"/>
                <w:sz w:val="18"/>
              </w:rPr>
            </w:pPr>
            <w:r>
              <w:rPr>
                <w:rFonts w:hint="eastAsia"/>
                <w:kern w:val="2"/>
                <w:sz w:val="18"/>
              </w:rPr>
              <w:t>28</w:t>
            </w:r>
          </w:p>
        </w:tc>
        <w:tc>
          <w:tcPr>
            <w:tcW w:w="1914" w:type="dxa"/>
            <w:vMerge/>
            <w:vAlign w:val="center"/>
          </w:tcPr>
          <w:p w:rsidR="003D0424" w:rsidRDefault="003D0424" w:rsidP="00EC6C2A">
            <w:pPr>
              <w:snapToGrid w:val="0"/>
              <w:spacing w:before="60" w:after="60"/>
              <w:jc w:val="center"/>
              <w:rPr>
                <w:kern w:val="2"/>
                <w:sz w:val="18"/>
              </w:rPr>
            </w:pPr>
          </w:p>
        </w:tc>
        <w:tc>
          <w:tcPr>
            <w:tcW w:w="1497" w:type="dxa"/>
            <w:vAlign w:val="center"/>
          </w:tcPr>
          <w:p w:rsidR="003D0424" w:rsidRDefault="003D0424" w:rsidP="00EC6C2A">
            <w:pPr>
              <w:snapToGrid w:val="0"/>
              <w:spacing w:before="60" w:after="60"/>
              <w:ind w:firstLine="0"/>
              <w:jc w:val="center"/>
              <w:rPr>
                <w:kern w:val="2"/>
                <w:sz w:val="18"/>
              </w:rPr>
            </w:pPr>
            <w:r>
              <w:rPr>
                <w:kern w:val="2"/>
                <w:sz w:val="18"/>
              </w:rPr>
              <w:t>0x</w:t>
            </w:r>
            <w:r w:rsidR="00B251BB">
              <w:rPr>
                <w:rFonts w:hint="eastAsia"/>
                <w:kern w:val="2"/>
                <w:sz w:val="18"/>
              </w:rPr>
              <w:t>B</w:t>
            </w:r>
            <w:r>
              <w:rPr>
                <w:rFonts w:hint="eastAsia"/>
                <w:kern w:val="2"/>
                <w:sz w:val="18"/>
              </w:rPr>
              <w:t>8</w:t>
            </w:r>
          </w:p>
        </w:tc>
        <w:tc>
          <w:tcPr>
            <w:tcW w:w="4877" w:type="dxa"/>
            <w:vAlign w:val="center"/>
          </w:tcPr>
          <w:p w:rsidR="003D0424" w:rsidRDefault="003D0424" w:rsidP="00EC6C2A">
            <w:pPr>
              <w:snapToGrid w:val="0"/>
              <w:spacing w:before="60" w:after="60"/>
              <w:jc w:val="left"/>
              <w:rPr>
                <w:kern w:val="2"/>
                <w:sz w:val="18"/>
              </w:rPr>
            </w:pPr>
            <w:r>
              <w:rPr>
                <w:kern w:val="2"/>
                <w:sz w:val="18"/>
              </w:rPr>
              <w:t>摄像机远程调节</w:t>
            </w:r>
          </w:p>
        </w:tc>
      </w:tr>
      <w:tr w:rsidR="003D0424" w:rsidTr="00C7042C">
        <w:trPr>
          <w:jc w:val="center"/>
        </w:trPr>
        <w:tc>
          <w:tcPr>
            <w:tcW w:w="1124" w:type="dxa"/>
            <w:vAlign w:val="center"/>
          </w:tcPr>
          <w:p w:rsidR="003D0424" w:rsidRDefault="00790A45" w:rsidP="00C7042C">
            <w:pPr>
              <w:snapToGrid w:val="0"/>
              <w:spacing w:before="60" w:after="60"/>
              <w:ind w:firstLine="0"/>
              <w:jc w:val="center"/>
              <w:rPr>
                <w:kern w:val="2"/>
                <w:sz w:val="18"/>
              </w:rPr>
            </w:pPr>
            <w:r>
              <w:rPr>
                <w:rFonts w:hint="eastAsia"/>
                <w:kern w:val="2"/>
                <w:sz w:val="18"/>
              </w:rPr>
              <w:lastRenderedPageBreak/>
              <w:t>29</w:t>
            </w:r>
          </w:p>
        </w:tc>
        <w:tc>
          <w:tcPr>
            <w:tcW w:w="1914" w:type="dxa"/>
            <w:vMerge/>
            <w:vAlign w:val="center"/>
          </w:tcPr>
          <w:p w:rsidR="003D0424" w:rsidRDefault="003D0424" w:rsidP="00C7042C">
            <w:pPr>
              <w:snapToGrid w:val="0"/>
              <w:spacing w:before="60" w:after="60"/>
              <w:jc w:val="center"/>
              <w:rPr>
                <w:kern w:val="2"/>
                <w:sz w:val="18"/>
              </w:rPr>
            </w:pPr>
          </w:p>
        </w:tc>
        <w:tc>
          <w:tcPr>
            <w:tcW w:w="1497" w:type="dxa"/>
            <w:vAlign w:val="center"/>
          </w:tcPr>
          <w:p w:rsidR="003D0424" w:rsidRDefault="003D0424" w:rsidP="00C7042C">
            <w:pPr>
              <w:snapToGrid w:val="0"/>
              <w:spacing w:before="60" w:after="60"/>
              <w:ind w:firstLine="0"/>
              <w:jc w:val="center"/>
              <w:rPr>
                <w:kern w:val="2"/>
                <w:sz w:val="18"/>
              </w:rPr>
            </w:pPr>
            <w:r>
              <w:rPr>
                <w:kern w:val="2"/>
                <w:sz w:val="18"/>
              </w:rPr>
              <w:t>0x</w:t>
            </w:r>
            <w:r w:rsidR="00B251BB">
              <w:rPr>
                <w:rFonts w:hint="eastAsia"/>
                <w:kern w:val="2"/>
                <w:sz w:val="18"/>
              </w:rPr>
              <w:t>B</w:t>
            </w:r>
            <w:r w:rsidR="000D7A4C">
              <w:rPr>
                <w:rFonts w:hint="eastAsia"/>
                <w:kern w:val="2"/>
                <w:sz w:val="18"/>
              </w:rPr>
              <w:t>9</w:t>
            </w:r>
            <w:r>
              <w:rPr>
                <w:rFonts w:hint="eastAsia"/>
                <w:kern w:val="2"/>
                <w:sz w:val="18"/>
              </w:rPr>
              <w:t>～</w:t>
            </w:r>
            <w:r>
              <w:rPr>
                <w:kern w:val="2"/>
                <w:sz w:val="18"/>
              </w:rPr>
              <w:t>0x</w:t>
            </w:r>
            <w:r w:rsidR="00B251BB">
              <w:rPr>
                <w:rFonts w:hint="eastAsia"/>
                <w:kern w:val="2"/>
                <w:sz w:val="18"/>
              </w:rPr>
              <w:t>B</w:t>
            </w:r>
            <w:r>
              <w:rPr>
                <w:rFonts w:hint="eastAsia"/>
                <w:kern w:val="2"/>
                <w:sz w:val="18"/>
              </w:rPr>
              <w:t>F</w:t>
            </w:r>
          </w:p>
        </w:tc>
        <w:tc>
          <w:tcPr>
            <w:tcW w:w="4877" w:type="dxa"/>
            <w:vAlign w:val="center"/>
          </w:tcPr>
          <w:p w:rsidR="003D0424" w:rsidRDefault="003D0424" w:rsidP="00C7042C">
            <w:pPr>
              <w:snapToGrid w:val="0"/>
              <w:spacing w:before="60" w:after="60"/>
              <w:jc w:val="left"/>
              <w:rPr>
                <w:kern w:val="2"/>
                <w:sz w:val="18"/>
              </w:rPr>
            </w:pPr>
            <w:r>
              <w:rPr>
                <w:kern w:val="2"/>
                <w:sz w:val="18"/>
              </w:rPr>
              <w:t>远程图像数据报预留字段</w:t>
            </w:r>
          </w:p>
        </w:tc>
      </w:tr>
      <w:tr w:rsidR="003D0424" w:rsidTr="00C7042C">
        <w:trPr>
          <w:jc w:val="center"/>
        </w:trPr>
        <w:tc>
          <w:tcPr>
            <w:tcW w:w="1124" w:type="dxa"/>
            <w:vAlign w:val="center"/>
          </w:tcPr>
          <w:p w:rsidR="003D0424" w:rsidRDefault="00790A45" w:rsidP="00C7042C">
            <w:pPr>
              <w:snapToGrid w:val="0"/>
              <w:spacing w:before="60" w:after="60"/>
              <w:ind w:firstLine="0"/>
              <w:jc w:val="center"/>
              <w:rPr>
                <w:kern w:val="2"/>
                <w:sz w:val="18"/>
              </w:rPr>
            </w:pPr>
            <w:r>
              <w:rPr>
                <w:rFonts w:hint="eastAsia"/>
                <w:kern w:val="2"/>
                <w:sz w:val="18"/>
              </w:rPr>
              <w:t>30</w:t>
            </w:r>
          </w:p>
        </w:tc>
        <w:tc>
          <w:tcPr>
            <w:tcW w:w="1914" w:type="dxa"/>
            <w:vMerge w:val="restart"/>
            <w:vAlign w:val="center"/>
          </w:tcPr>
          <w:p w:rsidR="003D0424" w:rsidRDefault="003D0424" w:rsidP="00C7042C">
            <w:pPr>
              <w:snapToGrid w:val="0"/>
              <w:spacing w:before="60" w:after="60"/>
              <w:ind w:firstLine="0"/>
              <w:jc w:val="center"/>
              <w:rPr>
                <w:kern w:val="2"/>
                <w:sz w:val="18"/>
              </w:rPr>
            </w:pPr>
            <w:r>
              <w:rPr>
                <w:rFonts w:hint="eastAsia"/>
                <w:kern w:val="2"/>
                <w:sz w:val="18"/>
              </w:rPr>
              <w:t>工作状态数据报</w:t>
            </w:r>
          </w:p>
          <w:p w:rsidR="003D0424" w:rsidRDefault="003D0424" w:rsidP="00C7042C">
            <w:pPr>
              <w:snapToGrid w:val="0"/>
              <w:spacing w:before="60" w:after="60"/>
              <w:ind w:firstLine="0"/>
              <w:jc w:val="center"/>
              <w:rPr>
                <w:kern w:val="2"/>
                <w:sz w:val="18"/>
              </w:rPr>
            </w:pPr>
            <w:r>
              <w:rPr>
                <w:kern w:val="2"/>
                <w:sz w:val="18"/>
              </w:rPr>
              <w:t>（</w:t>
            </w:r>
            <w:r>
              <w:rPr>
                <w:kern w:val="2"/>
                <w:sz w:val="18"/>
              </w:rPr>
              <w:t>0x</w:t>
            </w:r>
            <w:r w:rsidR="00B251BB">
              <w:rPr>
                <w:rFonts w:hint="eastAsia"/>
                <w:kern w:val="2"/>
                <w:sz w:val="18"/>
              </w:rPr>
              <w:t>C</w:t>
            </w:r>
            <w:r w:rsidR="00C11E1E">
              <w:rPr>
                <w:rFonts w:hint="eastAsia"/>
                <w:kern w:val="2"/>
                <w:sz w:val="18"/>
              </w:rPr>
              <w:t>1</w:t>
            </w:r>
            <w:r>
              <w:rPr>
                <w:rFonts w:hint="eastAsia"/>
                <w:kern w:val="2"/>
                <w:sz w:val="18"/>
              </w:rPr>
              <w:t>～</w:t>
            </w:r>
            <w:r w:rsidR="00B251BB">
              <w:rPr>
                <w:kern w:val="2"/>
                <w:sz w:val="18"/>
              </w:rPr>
              <w:t>0x</w:t>
            </w:r>
            <w:r w:rsidR="00B251BB">
              <w:rPr>
                <w:rFonts w:hint="eastAsia"/>
                <w:kern w:val="2"/>
                <w:sz w:val="18"/>
              </w:rPr>
              <w:t>C</w:t>
            </w:r>
            <w:r>
              <w:rPr>
                <w:kern w:val="2"/>
                <w:sz w:val="18"/>
              </w:rPr>
              <w:t>F</w:t>
            </w:r>
            <w:r>
              <w:rPr>
                <w:kern w:val="2"/>
                <w:sz w:val="18"/>
              </w:rPr>
              <w:t>）</w:t>
            </w:r>
          </w:p>
        </w:tc>
        <w:tc>
          <w:tcPr>
            <w:tcW w:w="1497" w:type="dxa"/>
            <w:vAlign w:val="center"/>
          </w:tcPr>
          <w:p w:rsidR="003D0424" w:rsidRDefault="003D0424" w:rsidP="00C7042C">
            <w:pPr>
              <w:snapToGrid w:val="0"/>
              <w:spacing w:before="60" w:after="60"/>
              <w:ind w:firstLine="0"/>
              <w:jc w:val="center"/>
              <w:rPr>
                <w:kern w:val="2"/>
                <w:sz w:val="18"/>
              </w:rPr>
            </w:pPr>
            <w:r>
              <w:rPr>
                <w:kern w:val="2"/>
                <w:sz w:val="18"/>
              </w:rPr>
              <w:t>0x</w:t>
            </w:r>
            <w:r w:rsidR="00B251BB">
              <w:rPr>
                <w:rFonts w:hint="eastAsia"/>
                <w:kern w:val="2"/>
                <w:sz w:val="18"/>
              </w:rPr>
              <w:t>C</w:t>
            </w:r>
            <w:r>
              <w:rPr>
                <w:rFonts w:hint="eastAsia"/>
                <w:kern w:val="2"/>
                <w:sz w:val="18"/>
              </w:rPr>
              <w:t>1</w:t>
            </w:r>
          </w:p>
        </w:tc>
        <w:tc>
          <w:tcPr>
            <w:tcW w:w="4877" w:type="dxa"/>
            <w:vAlign w:val="center"/>
          </w:tcPr>
          <w:p w:rsidR="003D0424" w:rsidRDefault="003D0424" w:rsidP="00C7042C">
            <w:pPr>
              <w:snapToGrid w:val="0"/>
              <w:spacing w:before="60" w:after="60"/>
              <w:jc w:val="left"/>
              <w:rPr>
                <w:kern w:val="2"/>
                <w:sz w:val="18"/>
              </w:rPr>
            </w:pPr>
            <w:r>
              <w:rPr>
                <w:kern w:val="2"/>
                <w:sz w:val="18"/>
              </w:rPr>
              <w:t>心跳数据报</w:t>
            </w:r>
          </w:p>
        </w:tc>
      </w:tr>
      <w:tr w:rsidR="003D0424" w:rsidTr="00C7042C">
        <w:trPr>
          <w:jc w:val="center"/>
        </w:trPr>
        <w:tc>
          <w:tcPr>
            <w:tcW w:w="1124" w:type="dxa"/>
            <w:vAlign w:val="center"/>
          </w:tcPr>
          <w:p w:rsidR="003D0424" w:rsidRDefault="00790A45" w:rsidP="00C7042C">
            <w:pPr>
              <w:snapToGrid w:val="0"/>
              <w:spacing w:before="60" w:after="60"/>
              <w:ind w:firstLine="0"/>
              <w:jc w:val="center"/>
              <w:rPr>
                <w:kern w:val="2"/>
                <w:sz w:val="18"/>
              </w:rPr>
            </w:pPr>
            <w:r>
              <w:rPr>
                <w:rFonts w:hint="eastAsia"/>
                <w:kern w:val="2"/>
                <w:sz w:val="18"/>
              </w:rPr>
              <w:t>31</w:t>
            </w:r>
          </w:p>
        </w:tc>
        <w:tc>
          <w:tcPr>
            <w:tcW w:w="1914" w:type="dxa"/>
            <w:vMerge/>
            <w:vAlign w:val="center"/>
          </w:tcPr>
          <w:p w:rsidR="003D0424" w:rsidRDefault="003D0424" w:rsidP="00C7042C">
            <w:pPr>
              <w:snapToGrid w:val="0"/>
              <w:spacing w:before="60" w:after="60"/>
              <w:jc w:val="center"/>
              <w:rPr>
                <w:kern w:val="2"/>
                <w:sz w:val="18"/>
              </w:rPr>
            </w:pPr>
          </w:p>
        </w:tc>
        <w:tc>
          <w:tcPr>
            <w:tcW w:w="1497" w:type="dxa"/>
            <w:vAlign w:val="center"/>
          </w:tcPr>
          <w:p w:rsidR="003D0424" w:rsidRDefault="003D0424" w:rsidP="00C7042C">
            <w:pPr>
              <w:snapToGrid w:val="0"/>
              <w:spacing w:before="60" w:after="60"/>
              <w:ind w:firstLine="0"/>
              <w:jc w:val="center"/>
              <w:rPr>
                <w:kern w:val="2"/>
                <w:sz w:val="18"/>
              </w:rPr>
            </w:pPr>
            <w:r>
              <w:rPr>
                <w:kern w:val="2"/>
                <w:sz w:val="18"/>
              </w:rPr>
              <w:t>0x</w:t>
            </w:r>
            <w:r w:rsidR="00B251BB">
              <w:rPr>
                <w:rFonts w:hint="eastAsia"/>
                <w:kern w:val="2"/>
                <w:sz w:val="18"/>
              </w:rPr>
              <w:t>C</w:t>
            </w:r>
            <w:r>
              <w:rPr>
                <w:rFonts w:hint="eastAsia"/>
                <w:kern w:val="2"/>
                <w:sz w:val="18"/>
              </w:rPr>
              <w:t>2</w:t>
            </w:r>
          </w:p>
        </w:tc>
        <w:tc>
          <w:tcPr>
            <w:tcW w:w="4877" w:type="dxa"/>
            <w:vAlign w:val="center"/>
          </w:tcPr>
          <w:p w:rsidR="003D0424" w:rsidRDefault="003D0424" w:rsidP="00C7042C">
            <w:pPr>
              <w:snapToGrid w:val="0"/>
              <w:spacing w:before="60" w:after="60"/>
              <w:jc w:val="left"/>
              <w:rPr>
                <w:kern w:val="2"/>
                <w:sz w:val="18"/>
              </w:rPr>
            </w:pPr>
            <w:r>
              <w:rPr>
                <w:rFonts w:hint="eastAsia"/>
                <w:kern w:val="2"/>
                <w:sz w:val="18"/>
              </w:rPr>
              <w:t>故障信息报</w:t>
            </w:r>
          </w:p>
        </w:tc>
      </w:tr>
      <w:tr w:rsidR="003D0424" w:rsidTr="00C7042C">
        <w:trPr>
          <w:jc w:val="center"/>
        </w:trPr>
        <w:tc>
          <w:tcPr>
            <w:tcW w:w="1124" w:type="dxa"/>
            <w:vAlign w:val="center"/>
          </w:tcPr>
          <w:p w:rsidR="003D0424" w:rsidRDefault="00790A45" w:rsidP="00C7042C">
            <w:pPr>
              <w:snapToGrid w:val="0"/>
              <w:spacing w:before="60" w:after="60"/>
              <w:ind w:firstLine="0"/>
              <w:jc w:val="center"/>
              <w:rPr>
                <w:kern w:val="2"/>
                <w:sz w:val="18"/>
              </w:rPr>
            </w:pPr>
            <w:r>
              <w:rPr>
                <w:rFonts w:hint="eastAsia"/>
                <w:kern w:val="2"/>
                <w:sz w:val="18"/>
              </w:rPr>
              <w:t>32</w:t>
            </w:r>
          </w:p>
        </w:tc>
        <w:tc>
          <w:tcPr>
            <w:tcW w:w="1914" w:type="dxa"/>
            <w:vMerge/>
            <w:vAlign w:val="center"/>
          </w:tcPr>
          <w:p w:rsidR="003D0424" w:rsidRDefault="003D0424" w:rsidP="00C7042C">
            <w:pPr>
              <w:snapToGrid w:val="0"/>
              <w:spacing w:before="60" w:after="60"/>
              <w:jc w:val="center"/>
              <w:rPr>
                <w:kern w:val="2"/>
                <w:sz w:val="18"/>
              </w:rPr>
            </w:pPr>
          </w:p>
        </w:tc>
        <w:tc>
          <w:tcPr>
            <w:tcW w:w="1497" w:type="dxa"/>
            <w:vAlign w:val="center"/>
          </w:tcPr>
          <w:p w:rsidR="003D0424" w:rsidRDefault="003D0424" w:rsidP="00C7042C">
            <w:pPr>
              <w:snapToGrid w:val="0"/>
              <w:spacing w:before="60" w:after="60"/>
              <w:ind w:firstLine="0"/>
              <w:jc w:val="center"/>
              <w:rPr>
                <w:kern w:val="2"/>
                <w:sz w:val="18"/>
              </w:rPr>
            </w:pPr>
            <w:r>
              <w:rPr>
                <w:kern w:val="2"/>
                <w:sz w:val="18"/>
              </w:rPr>
              <w:t>0x</w:t>
            </w:r>
            <w:r w:rsidR="00B251BB">
              <w:rPr>
                <w:rFonts w:hint="eastAsia"/>
                <w:kern w:val="2"/>
                <w:sz w:val="18"/>
              </w:rPr>
              <w:t>C</w:t>
            </w:r>
            <w:r>
              <w:rPr>
                <w:rFonts w:hint="eastAsia"/>
                <w:kern w:val="2"/>
                <w:sz w:val="18"/>
              </w:rPr>
              <w:t>3</w:t>
            </w:r>
            <w:r>
              <w:rPr>
                <w:rFonts w:hint="eastAsia"/>
                <w:kern w:val="2"/>
                <w:sz w:val="18"/>
              </w:rPr>
              <w:t>～</w:t>
            </w:r>
            <w:r w:rsidR="00B251BB">
              <w:rPr>
                <w:kern w:val="2"/>
                <w:sz w:val="18"/>
              </w:rPr>
              <w:t>0x</w:t>
            </w:r>
            <w:r w:rsidR="00B251BB">
              <w:rPr>
                <w:rFonts w:hint="eastAsia"/>
                <w:kern w:val="2"/>
                <w:sz w:val="18"/>
              </w:rPr>
              <w:t>C</w:t>
            </w:r>
            <w:r>
              <w:rPr>
                <w:kern w:val="2"/>
                <w:sz w:val="18"/>
              </w:rPr>
              <w:t>F</w:t>
            </w:r>
          </w:p>
        </w:tc>
        <w:tc>
          <w:tcPr>
            <w:tcW w:w="4877" w:type="dxa"/>
            <w:vAlign w:val="center"/>
          </w:tcPr>
          <w:p w:rsidR="003D0424" w:rsidRDefault="003D0424" w:rsidP="00C7042C">
            <w:pPr>
              <w:snapToGrid w:val="0"/>
              <w:spacing w:before="60" w:after="60"/>
              <w:jc w:val="left"/>
              <w:rPr>
                <w:kern w:val="2"/>
                <w:sz w:val="18"/>
              </w:rPr>
            </w:pPr>
            <w:r>
              <w:rPr>
                <w:kern w:val="2"/>
                <w:sz w:val="18"/>
              </w:rPr>
              <w:t>其他报文预留字段</w:t>
            </w:r>
          </w:p>
        </w:tc>
      </w:tr>
    </w:tbl>
    <w:p w:rsidR="00FA7BC8" w:rsidRDefault="00FA7BC8" w:rsidP="00FA7BC8">
      <w:pPr>
        <w:pStyle w:val="afffffffff6"/>
        <w:rPr>
          <w:rFonts w:ascii="宋体" w:eastAsia="宋体" w:hAnsi="宋体"/>
        </w:rPr>
      </w:pPr>
    </w:p>
    <w:p w:rsidR="00FA7BC8" w:rsidRDefault="00FA7BC8" w:rsidP="00FA7BC8">
      <w:pPr>
        <w:pStyle w:val="aff9"/>
        <w:widowControl w:val="0"/>
        <w:topLinePunct/>
        <w:snapToGrid w:val="0"/>
        <w:ind w:firstLineChars="0" w:firstLine="0"/>
        <w:rPr>
          <w:rFonts w:ascii="Times New Roman" w:eastAsia="黑体"/>
        </w:rPr>
      </w:pPr>
      <w:bookmarkStart w:id="60" w:name="_Toc231111263"/>
    </w:p>
    <w:p w:rsidR="00FA7BC8" w:rsidRDefault="00FA7BC8" w:rsidP="006177C4">
      <w:pPr>
        <w:pStyle w:val="afffb"/>
        <w:outlineLvl w:val="2"/>
        <w:rPr>
          <w:kern w:val="2"/>
        </w:rPr>
      </w:pPr>
      <w:r>
        <w:rPr>
          <w:rFonts w:ascii="Times New Roman"/>
          <w:b/>
        </w:rPr>
        <w:t>C</w:t>
      </w:r>
      <w:r>
        <w:rPr>
          <w:rFonts w:ascii="EU-F1" w:hint="eastAsia"/>
          <w:spacing w:val="20"/>
          <w:kern w:val="2"/>
        </w:rPr>
        <w:t>.</w:t>
      </w:r>
      <w:r>
        <w:rPr>
          <w:rFonts w:hint="eastAsia"/>
          <w:kern w:val="2"/>
        </w:rPr>
        <w:t>8</w:t>
      </w:r>
      <w:r>
        <w:rPr>
          <w:rFonts w:ascii="EU-F1" w:hint="eastAsia"/>
          <w:spacing w:val="20"/>
          <w:kern w:val="2"/>
        </w:rPr>
        <w:t>.</w:t>
      </w:r>
      <w:r>
        <w:rPr>
          <w:rFonts w:hint="eastAsia"/>
          <w:kern w:val="2"/>
        </w:rPr>
        <w:t>3</w:t>
      </w:r>
      <w:r>
        <w:rPr>
          <w:rFonts w:hint="eastAsia"/>
          <w:kern w:val="2"/>
        </w:rPr>
        <w:t xml:space="preserve">　</w:t>
      </w:r>
      <w:r>
        <w:rPr>
          <w:kern w:val="2"/>
        </w:rPr>
        <w:t>图像监</w:t>
      </w:r>
      <w:r>
        <w:rPr>
          <w:rFonts w:hint="eastAsia"/>
          <w:kern w:val="2"/>
        </w:rPr>
        <w:t>控</w:t>
      </w:r>
      <w:r>
        <w:rPr>
          <w:kern w:val="2"/>
        </w:rPr>
        <w:t>设备动作指令表</w:t>
      </w:r>
      <w:bookmarkEnd w:id="60"/>
    </w:p>
    <w:p w:rsidR="00FA7BC8" w:rsidRDefault="00FA7BC8" w:rsidP="00FA7BC8">
      <w:pPr>
        <w:pStyle w:val="afffffffff6"/>
      </w:pPr>
      <w:r>
        <w:rPr>
          <w:rFonts w:hint="eastAsia"/>
        </w:rPr>
        <w:t>附</w:t>
      </w:r>
      <w:r>
        <w:t>表</w:t>
      </w:r>
      <w:r>
        <w:rPr>
          <w:rFonts w:ascii="Times New Roman"/>
          <w:b/>
        </w:rPr>
        <w:t>C</w:t>
      </w:r>
      <w:r>
        <w:rPr>
          <w:rFonts w:hint="eastAsia"/>
        </w:rPr>
        <w:t>8-3</w:t>
      </w:r>
      <w:r>
        <w:rPr>
          <w:rFonts w:hint="eastAsia"/>
        </w:rPr>
        <w:t xml:space="preserve">　图像监测设备动作指令表</w:t>
      </w:r>
    </w:p>
    <w:tbl>
      <w:tblPr>
        <w:tblW w:w="9412"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459"/>
        <w:gridCol w:w="2091"/>
        <w:gridCol w:w="3065"/>
        <w:gridCol w:w="2797"/>
      </w:tblGrid>
      <w:tr w:rsidR="00FA7BC8" w:rsidTr="000701D3">
        <w:trPr>
          <w:jc w:val="center"/>
        </w:trPr>
        <w:tc>
          <w:tcPr>
            <w:tcW w:w="1459" w:type="dxa"/>
            <w:vAlign w:val="center"/>
          </w:tcPr>
          <w:p w:rsidR="00FA7BC8" w:rsidRDefault="00FA7BC8" w:rsidP="00EC6C2A">
            <w:pPr>
              <w:snapToGrid w:val="0"/>
              <w:spacing w:before="60" w:after="60"/>
              <w:ind w:firstLine="0"/>
              <w:jc w:val="center"/>
              <w:rPr>
                <w:kern w:val="2"/>
                <w:sz w:val="18"/>
              </w:rPr>
            </w:pPr>
            <w:r>
              <w:rPr>
                <w:kern w:val="2"/>
                <w:sz w:val="18"/>
              </w:rPr>
              <w:t>序号</w:t>
            </w:r>
          </w:p>
        </w:tc>
        <w:tc>
          <w:tcPr>
            <w:tcW w:w="2091" w:type="dxa"/>
            <w:vAlign w:val="center"/>
          </w:tcPr>
          <w:p w:rsidR="00FA7BC8" w:rsidRDefault="00FA7BC8" w:rsidP="00EC6C2A">
            <w:pPr>
              <w:snapToGrid w:val="0"/>
              <w:spacing w:before="60" w:after="60"/>
              <w:ind w:firstLine="0"/>
              <w:jc w:val="center"/>
              <w:rPr>
                <w:kern w:val="2"/>
                <w:sz w:val="18"/>
              </w:rPr>
            </w:pPr>
            <w:proofErr w:type="gramStart"/>
            <w:r>
              <w:rPr>
                <w:kern w:val="2"/>
                <w:sz w:val="18"/>
              </w:rPr>
              <w:t>预置位</w:t>
            </w:r>
            <w:proofErr w:type="gramEnd"/>
          </w:p>
        </w:tc>
        <w:tc>
          <w:tcPr>
            <w:tcW w:w="3065" w:type="dxa"/>
            <w:vAlign w:val="center"/>
          </w:tcPr>
          <w:p w:rsidR="00FA7BC8" w:rsidRDefault="00FA7BC8" w:rsidP="00EC6C2A">
            <w:pPr>
              <w:snapToGrid w:val="0"/>
              <w:spacing w:before="60" w:after="60"/>
              <w:ind w:firstLine="0"/>
              <w:jc w:val="center"/>
              <w:rPr>
                <w:kern w:val="2"/>
                <w:sz w:val="18"/>
              </w:rPr>
            </w:pPr>
            <w:proofErr w:type="gramStart"/>
            <w:r>
              <w:rPr>
                <w:kern w:val="2"/>
                <w:sz w:val="18"/>
              </w:rPr>
              <w:t>动</w:t>
            </w:r>
            <w:r>
              <w:rPr>
                <w:rFonts w:hint="eastAsia"/>
                <w:kern w:val="2"/>
                <w:sz w:val="18"/>
              </w:rPr>
              <w:t xml:space="preserve">　　</w:t>
            </w:r>
            <w:proofErr w:type="gramEnd"/>
            <w:r>
              <w:rPr>
                <w:kern w:val="2"/>
                <w:sz w:val="18"/>
              </w:rPr>
              <w:t>作</w:t>
            </w:r>
          </w:p>
        </w:tc>
        <w:tc>
          <w:tcPr>
            <w:tcW w:w="2797" w:type="dxa"/>
            <w:vAlign w:val="center"/>
          </w:tcPr>
          <w:p w:rsidR="00FA7BC8" w:rsidRDefault="00FA7BC8" w:rsidP="00EC6C2A">
            <w:pPr>
              <w:snapToGrid w:val="0"/>
              <w:spacing w:before="60" w:after="60"/>
              <w:ind w:firstLine="0"/>
              <w:jc w:val="center"/>
              <w:rPr>
                <w:kern w:val="2"/>
                <w:sz w:val="18"/>
              </w:rPr>
            </w:pPr>
            <w:proofErr w:type="gramStart"/>
            <w:r>
              <w:rPr>
                <w:kern w:val="2"/>
                <w:sz w:val="18"/>
              </w:rPr>
              <w:t>说</w:t>
            </w:r>
            <w:r>
              <w:rPr>
                <w:rFonts w:hint="eastAsia"/>
                <w:kern w:val="2"/>
                <w:sz w:val="18"/>
              </w:rPr>
              <w:t xml:space="preserve">　　</w:t>
            </w:r>
            <w:proofErr w:type="gramEnd"/>
            <w:r>
              <w:rPr>
                <w:kern w:val="2"/>
                <w:sz w:val="18"/>
              </w:rPr>
              <w:t>明</w:t>
            </w:r>
          </w:p>
        </w:tc>
      </w:tr>
      <w:tr w:rsidR="004B4AF0" w:rsidTr="000701D3">
        <w:trPr>
          <w:jc w:val="center"/>
        </w:trPr>
        <w:tc>
          <w:tcPr>
            <w:tcW w:w="1459" w:type="dxa"/>
            <w:vAlign w:val="center"/>
          </w:tcPr>
          <w:p w:rsidR="004B4AF0" w:rsidRDefault="004B4AF0" w:rsidP="00F4690B">
            <w:pPr>
              <w:snapToGrid w:val="0"/>
              <w:spacing w:before="60" w:after="60"/>
              <w:ind w:firstLine="0"/>
              <w:jc w:val="center"/>
              <w:rPr>
                <w:kern w:val="2"/>
                <w:sz w:val="18"/>
              </w:rPr>
            </w:pPr>
            <w:commentRangeStart w:id="61"/>
            <w:r>
              <w:rPr>
                <w:kern w:val="2"/>
                <w:sz w:val="18"/>
              </w:rPr>
              <w:t>1</w:t>
            </w:r>
          </w:p>
        </w:tc>
        <w:tc>
          <w:tcPr>
            <w:tcW w:w="2091" w:type="dxa"/>
            <w:vAlign w:val="center"/>
          </w:tcPr>
          <w:p w:rsidR="004B4AF0" w:rsidRDefault="004B4AF0" w:rsidP="00F4690B">
            <w:pPr>
              <w:snapToGrid w:val="0"/>
              <w:spacing w:before="60" w:after="60"/>
              <w:ind w:firstLine="0"/>
              <w:jc w:val="center"/>
              <w:rPr>
                <w:kern w:val="2"/>
                <w:sz w:val="18"/>
              </w:rPr>
            </w:pPr>
            <w:r>
              <w:rPr>
                <w:kern w:val="2"/>
                <w:sz w:val="18"/>
              </w:rPr>
              <w:t>0</w:t>
            </w:r>
          </w:p>
        </w:tc>
        <w:tc>
          <w:tcPr>
            <w:tcW w:w="3065" w:type="dxa"/>
            <w:vAlign w:val="center"/>
          </w:tcPr>
          <w:p w:rsidR="004B4AF0" w:rsidRDefault="004B4AF0" w:rsidP="00F4690B">
            <w:pPr>
              <w:snapToGrid w:val="0"/>
              <w:spacing w:before="60" w:after="60"/>
              <w:jc w:val="left"/>
              <w:rPr>
                <w:kern w:val="2"/>
                <w:sz w:val="18"/>
              </w:rPr>
            </w:pPr>
            <w:r>
              <w:rPr>
                <w:kern w:val="2"/>
                <w:sz w:val="18"/>
              </w:rPr>
              <w:t>打开摄像机电源</w:t>
            </w:r>
            <w:commentRangeEnd w:id="61"/>
            <w:r w:rsidR="00AD1658">
              <w:rPr>
                <w:rStyle w:val="aff7"/>
                <w:rFonts w:asciiTheme="minorHAnsi" w:hAnsiTheme="minorHAnsi" w:cstheme="minorBidi"/>
                <w:kern w:val="2"/>
                <w:szCs w:val="22"/>
              </w:rPr>
              <w:commentReference w:id="61"/>
            </w:r>
          </w:p>
        </w:tc>
        <w:tc>
          <w:tcPr>
            <w:tcW w:w="2797" w:type="dxa"/>
            <w:vAlign w:val="center"/>
          </w:tcPr>
          <w:p w:rsidR="004B4AF0" w:rsidRDefault="004B4AF0" w:rsidP="00F4690B">
            <w:pPr>
              <w:snapToGrid w:val="0"/>
              <w:spacing w:before="60" w:after="60"/>
              <w:jc w:val="center"/>
              <w:rPr>
                <w:kern w:val="2"/>
                <w:sz w:val="18"/>
              </w:rPr>
            </w:pPr>
          </w:p>
        </w:tc>
      </w:tr>
      <w:tr w:rsidR="004B4AF0" w:rsidTr="000701D3">
        <w:trPr>
          <w:jc w:val="center"/>
        </w:trPr>
        <w:tc>
          <w:tcPr>
            <w:tcW w:w="1459" w:type="dxa"/>
            <w:vAlign w:val="center"/>
          </w:tcPr>
          <w:p w:rsidR="004B4AF0" w:rsidRDefault="004B4AF0" w:rsidP="00EC6C2A">
            <w:pPr>
              <w:snapToGrid w:val="0"/>
              <w:spacing w:before="60" w:after="60"/>
              <w:ind w:firstLine="0"/>
              <w:jc w:val="center"/>
              <w:rPr>
                <w:kern w:val="2"/>
                <w:sz w:val="18"/>
              </w:rPr>
            </w:pPr>
            <w:r>
              <w:rPr>
                <w:rFonts w:hint="eastAsia"/>
                <w:kern w:val="2"/>
                <w:sz w:val="18"/>
              </w:rPr>
              <w:t>2</w:t>
            </w:r>
          </w:p>
        </w:tc>
        <w:tc>
          <w:tcPr>
            <w:tcW w:w="2091" w:type="dxa"/>
            <w:vAlign w:val="center"/>
          </w:tcPr>
          <w:p w:rsidR="004B4AF0" w:rsidRDefault="004B4AF0" w:rsidP="00EC6C2A">
            <w:pPr>
              <w:snapToGrid w:val="0"/>
              <w:spacing w:before="60" w:after="60"/>
              <w:ind w:firstLine="0"/>
              <w:jc w:val="center"/>
              <w:rPr>
                <w:kern w:val="2"/>
                <w:sz w:val="18"/>
              </w:rPr>
            </w:pPr>
            <w:r>
              <w:rPr>
                <w:kern w:val="2"/>
                <w:sz w:val="18"/>
              </w:rPr>
              <w:t>所需预置点</w:t>
            </w:r>
          </w:p>
        </w:tc>
        <w:tc>
          <w:tcPr>
            <w:tcW w:w="3065" w:type="dxa"/>
            <w:vAlign w:val="center"/>
          </w:tcPr>
          <w:p w:rsidR="004B4AF0" w:rsidRDefault="004B4AF0" w:rsidP="00EC6C2A">
            <w:pPr>
              <w:snapToGrid w:val="0"/>
              <w:spacing w:before="60" w:after="60"/>
              <w:jc w:val="left"/>
              <w:rPr>
                <w:kern w:val="2"/>
                <w:sz w:val="18"/>
              </w:rPr>
            </w:pPr>
            <w:r>
              <w:rPr>
                <w:kern w:val="2"/>
                <w:sz w:val="18"/>
              </w:rPr>
              <w:t>摄像机调节到指定预置点</w:t>
            </w:r>
          </w:p>
        </w:tc>
        <w:tc>
          <w:tcPr>
            <w:tcW w:w="2797" w:type="dxa"/>
            <w:vAlign w:val="center"/>
          </w:tcPr>
          <w:p w:rsidR="004B4AF0" w:rsidRDefault="004B4AF0" w:rsidP="00EC6C2A">
            <w:pPr>
              <w:snapToGrid w:val="0"/>
              <w:spacing w:before="60" w:after="60"/>
              <w:ind w:firstLineChars="100" w:firstLine="180"/>
              <w:rPr>
                <w:kern w:val="2"/>
                <w:sz w:val="18"/>
              </w:rPr>
            </w:pPr>
            <w:r>
              <w:rPr>
                <w:kern w:val="2"/>
                <w:sz w:val="18"/>
              </w:rPr>
              <w:t>摄像机不能关闭电源</w:t>
            </w:r>
          </w:p>
        </w:tc>
      </w:tr>
      <w:tr w:rsidR="004B4AF0" w:rsidTr="000701D3">
        <w:trPr>
          <w:jc w:val="center"/>
        </w:trPr>
        <w:tc>
          <w:tcPr>
            <w:tcW w:w="1459" w:type="dxa"/>
            <w:vAlign w:val="center"/>
          </w:tcPr>
          <w:p w:rsidR="004B4AF0" w:rsidRDefault="004B4AF0" w:rsidP="00EC6C2A">
            <w:pPr>
              <w:snapToGrid w:val="0"/>
              <w:spacing w:before="60" w:after="60"/>
              <w:ind w:firstLine="0"/>
              <w:jc w:val="center"/>
              <w:rPr>
                <w:kern w:val="2"/>
                <w:sz w:val="18"/>
              </w:rPr>
            </w:pPr>
            <w:r>
              <w:rPr>
                <w:rFonts w:hint="eastAsia"/>
                <w:kern w:val="2"/>
                <w:sz w:val="18"/>
              </w:rPr>
              <w:t>3</w:t>
            </w:r>
          </w:p>
        </w:tc>
        <w:tc>
          <w:tcPr>
            <w:tcW w:w="2091" w:type="dxa"/>
            <w:vAlign w:val="center"/>
          </w:tcPr>
          <w:p w:rsidR="004B4AF0" w:rsidRDefault="004B4AF0" w:rsidP="00EC6C2A">
            <w:pPr>
              <w:snapToGrid w:val="0"/>
              <w:spacing w:before="60" w:after="60"/>
              <w:ind w:firstLine="0"/>
              <w:jc w:val="center"/>
              <w:rPr>
                <w:kern w:val="2"/>
                <w:sz w:val="18"/>
              </w:rPr>
            </w:pPr>
            <w:r>
              <w:rPr>
                <w:kern w:val="2"/>
                <w:sz w:val="18"/>
              </w:rPr>
              <w:t>0</w:t>
            </w:r>
          </w:p>
        </w:tc>
        <w:tc>
          <w:tcPr>
            <w:tcW w:w="3065" w:type="dxa"/>
            <w:vAlign w:val="center"/>
          </w:tcPr>
          <w:p w:rsidR="004B4AF0" w:rsidRDefault="004B4AF0" w:rsidP="00EC6C2A">
            <w:pPr>
              <w:snapToGrid w:val="0"/>
              <w:spacing w:before="60" w:after="60"/>
              <w:jc w:val="left"/>
              <w:rPr>
                <w:kern w:val="2"/>
                <w:sz w:val="18"/>
              </w:rPr>
            </w:pPr>
            <w:r>
              <w:rPr>
                <w:kern w:val="2"/>
                <w:sz w:val="18"/>
              </w:rPr>
              <w:t>向上调节</w:t>
            </w:r>
            <w:r>
              <w:rPr>
                <w:kern w:val="2"/>
                <w:sz w:val="18"/>
              </w:rPr>
              <w:t>1</w:t>
            </w:r>
            <w:r>
              <w:rPr>
                <w:kern w:val="2"/>
                <w:sz w:val="18"/>
              </w:rPr>
              <w:t>个单位</w:t>
            </w:r>
          </w:p>
        </w:tc>
        <w:tc>
          <w:tcPr>
            <w:tcW w:w="2797" w:type="dxa"/>
            <w:vAlign w:val="center"/>
          </w:tcPr>
          <w:p w:rsidR="004B4AF0" w:rsidRDefault="004B4AF0" w:rsidP="00EC6C2A">
            <w:pPr>
              <w:snapToGrid w:val="0"/>
              <w:spacing w:before="60" w:after="60"/>
              <w:ind w:firstLineChars="100" w:firstLine="180"/>
              <w:rPr>
                <w:kern w:val="2"/>
                <w:sz w:val="18"/>
              </w:rPr>
            </w:pPr>
            <w:r>
              <w:rPr>
                <w:kern w:val="2"/>
                <w:sz w:val="18"/>
              </w:rPr>
              <w:t>摄像机不能关闭电源</w:t>
            </w:r>
          </w:p>
        </w:tc>
      </w:tr>
      <w:tr w:rsidR="004B4AF0" w:rsidTr="000701D3">
        <w:trPr>
          <w:jc w:val="center"/>
        </w:trPr>
        <w:tc>
          <w:tcPr>
            <w:tcW w:w="1459" w:type="dxa"/>
            <w:vAlign w:val="center"/>
          </w:tcPr>
          <w:p w:rsidR="004B4AF0" w:rsidRDefault="004B4AF0" w:rsidP="00EC6C2A">
            <w:pPr>
              <w:snapToGrid w:val="0"/>
              <w:spacing w:before="60" w:after="60"/>
              <w:ind w:firstLine="0"/>
              <w:jc w:val="center"/>
              <w:rPr>
                <w:kern w:val="2"/>
                <w:sz w:val="18"/>
              </w:rPr>
            </w:pPr>
            <w:r>
              <w:rPr>
                <w:rFonts w:hint="eastAsia"/>
                <w:kern w:val="2"/>
                <w:sz w:val="18"/>
              </w:rPr>
              <w:t>4</w:t>
            </w:r>
          </w:p>
        </w:tc>
        <w:tc>
          <w:tcPr>
            <w:tcW w:w="2091" w:type="dxa"/>
            <w:vAlign w:val="center"/>
          </w:tcPr>
          <w:p w:rsidR="004B4AF0" w:rsidRDefault="004B4AF0" w:rsidP="00EC6C2A">
            <w:pPr>
              <w:snapToGrid w:val="0"/>
              <w:spacing w:before="60" w:after="60"/>
              <w:ind w:firstLine="0"/>
              <w:jc w:val="center"/>
              <w:rPr>
                <w:kern w:val="2"/>
                <w:sz w:val="18"/>
              </w:rPr>
            </w:pPr>
            <w:r>
              <w:rPr>
                <w:kern w:val="2"/>
                <w:sz w:val="18"/>
              </w:rPr>
              <w:t>0</w:t>
            </w:r>
          </w:p>
        </w:tc>
        <w:tc>
          <w:tcPr>
            <w:tcW w:w="3065" w:type="dxa"/>
            <w:vAlign w:val="center"/>
          </w:tcPr>
          <w:p w:rsidR="004B4AF0" w:rsidRDefault="004B4AF0" w:rsidP="00EC6C2A">
            <w:pPr>
              <w:snapToGrid w:val="0"/>
              <w:spacing w:before="60" w:after="60"/>
              <w:jc w:val="left"/>
              <w:rPr>
                <w:kern w:val="2"/>
                <w:sz w:val="18"/>
              </w:rPr>
            </w:pPr>
            <w:r>
              <w:rPr>
                <w:kern w:val="2"/>
                <w:sz w:val="18"/>
              </w:rPr>
              <w:t>向下调节</w:t>
            </w:r>
            <w:r>
              <w:rPr>
                <w:kern w:val="2"/>
                <w:sz w:val="18"/>
              </w:rPr>
              <w:t>1</w:t>
            </w:r>
            <w:r>
              <w:rPr>
                <w:kern w:val="2"/>
                <w:sz w:val="18"/>
              </w:rPr>
              <w:t>个单位</w:t>
            </w:r>
          </w:p>
        </w:tc>
        <w:tc>
          <w:tcPr>
            <w:tcW w:w="2797" w:type="dxa"/>
            <w:vAlign w:val="center"/>
          </w:tcPr>
          <w:p w:rsidR="004B4AF0" w:rsidRDefault="004B4AF0" w:rsidP="00EC6C2A">
            <w:pPr>
              <w:snapToGrid w:val="0"/>
              <w:spacing w:before="60" w:after="60"/>
              <w:ind w:firstLineChars="100" w:firstLine="180"/>
              <w:rPr>
                <w:kern w:val="2"/>
                <w:sz w:val="18"/>
              </w:rPr>
            </w:pPr>
            <w:r>
              <w:rPr>
                <w:kern w:val="2"/>
                <w:sz w:val="18"/>
              </w:rPr>
              <w:t>摄像机不能关闭电源</w:t>
            </w:r>
          </w:p>
        </w:tc>
      </w:tr>
      <w:tr w:rsidR="004B4AF0" w:rsidTr="000701D3">
        <w:trPr>
          <w:jc w:val="center"/>
        </w:trPr>
        <w:tc>
          <w:tcPr>
            <w:tcW w:w="1459" w:type="dxa"/>
            <w:vAlign w:val="center"/>
          </w:tcPr>
          <w:p w:rsidR="004B4AF0" w:rsidRDefault="004B4AF0" w:rsidP="00EC6C2A">
            <w:pPr>
              <w:snapToGrid w:val="0"/>
              <w:spacing w:before="60" w:after="60"/>
              <w:ind w:firstLine="0"/>
              <w:jc w:val="center"/>
              <w:rPr>
                <w:kern w:val="2"/>
                <w:sz w:val="18"/>
              </w:rPr>
            </w:pPr>
            <w:r>
              <w:rPr>
                <w:rFonts w:hint="eastAsia"/>
                <w:kern w:val="2"/>
                <w:sz w:val="18"/>
              </w:rPr>
              <w:t>5</w:t>
            </w:r>
          </w:p>
        </w:tc>
        <w:tc>
          <w:tcPr>
            <w:tcW w:w="2091" w:type="dxa"/>
            <w:vAlign w:val="center"/>
          </w:tcPr>
          <w:p w:rsidR="004B4AF0" w:rsidRDefault="004B4AF0" w:rsidP="00EC6C2A">
            <w:pPr>
              <w:snapToGrid w:val="0"/>
              <w:spacing w:before="60" w:after="60"/>
              <w:ind w:firstLine="0"/>
              <w:jc w:val="center"/>
              <w:rPr>
                <w:kern w:val="2"/>
                <w:sz w:val="18"/>
              </w:rPr>
            </w:pPr>
            <w:r>
              <w:rPr>
                <w:kern w:val="2"/>
                <w:sz w:val="18"/>
              </w:rPr>
              <w:t>0</w:t>
            </w:r>
          </w:p>
        </w:tc>
        <w:tc>
          <w:tcPr>
            <w:tcW w:w="3065" w:type="dxa"/>
            <w:vAlign w:val="center"/>
          </w:tcPr>
          <w:p w:rsidR="004B4AF0" w:rsidRDefault="004B4AF0" w:rsidP="00EC6C2A">
            <w:pPr>
              <w:snapToGrid w:val="0"/>
              <w:spacing w:before="60" w:after="60"/>
              <w:jc w:val="left"/>
              <w:rPr>
                <w:kern w:val="2"/>
                <w:sz w:val="18"/>
              </w:rPr>
            </w:pPr>
            <w:r>
              <w:rPr>
                <w:kern w:val="2"/>
                <w:sz w:val="18"/>
              </w:rPr>
              <w:t>向左调节</w:t>
            </w:r>
            <w:r>
              <w:rPr>
                <w:kern w:val="2"/>
                <w:sz w:val="18"/>
              </w:rPr>
              <w:t>1</w:t>
            </w:r>
            <w:r>
              <w:rPr>
                <w:kern w:val="2"/>
                <w:sz w:val="18"/>
              </w:rPr>
              <w:t>个单位</w:t>
            </w:r>
          </w:p>
        </w:tc>
        <w:tc>
          <w:tcPr>
            <w:tcW w:w="2797" w:type="dxa"/>
            <w:vAlign w:val="center"/>
          </w:tcPr>
          <w:p w:rsidR="004B4AF0" w:rsidRDefault="004B4AF0" w:rsidP="00EC6C2A">
            <w:pPr>
              <w:snapToGrid w:val="0"/>
              <w:spacing w:before="60" w:after="60"/>
              <w:ind w:firstLineChars="100" w:firstLine="180"/>
              <w:rPr>
                <w:kern w:val="2"/>
                <w:sz w:val="18"/>
              </w:rPr>
            </w:pPr>
            <w:r>
              <w:rPr>
                <w:kern w:val="2"/>
                <w:sz w:val="18"/>
              </w:rPr>
              <w:t>摄像机不能关闭电源</w:t>
            </w:r>
          </w:p>
        </w:tc>
      </w:tr>
      <w:tr w:rsidR="004B4AF0" w:rsidTr="000701D3">
        <w:trPr>
          <w:jc w:val="center"/>
        </w:trPr>
        <w:tc>
          <w:tcPr>
            <w:tcW w:w="1459" w:type="dxa"/>
            <w:vAlign w:val="center"/>
          </w:tcPr>
          <w:p w:rsidR="004B4AF0" w:rsidRDefault="004B4AF0" w:rsidP="00EC6C2A">
            <w:pPr>
              <w:snapToGrid w:val="0"/>
              <w:spacing w:before="60" w:after="60"/>
              <w:ind w:firstLine="0"/>
              <w:jc w:val="center"/>
              <w:rPr>
                <w:kern w:val="2"/>
                <w:sz w:val="18"/>
              </w:rPr>
            </w:pPr>
            <w:r>
              <w:rPr>
                <w:rFonts w:hint="eastAsia"/>
                <w:kern w:val="2"/>
                <w:sz w:val="18"/>
              </w:rPr>
              <w:t>6</w:t>
            </w:r>
          </w:p>
        </w:tc>
        <w:tc>
          <w:tcPr>
            <w:tcW w:w="2091" w:type="dxa"/>
            <w:vAlign w:val="center"/>
          </w:tcPr>
          <w:p w:rsidR="004B4AF0" w:rsidRDefault="004B4AF0" w:rsidP="00EC6C2A">
            <w:pPr>
              <w:snapToGrid w:val="0"/>
              <w:spacing w:before="60" w:after="60"/>
              <w:ind w:firstLine="0"/>
              <w:jc w:val="center"/>
              <w:rPr>
                <w:kern w:val="2"/>
                <w:sz w:val="18"/>
              </w:rPr>
            </w:pPr>
            <w:r>
              <w:rPr>
                <w:kern w:val="2"/>
                <w:sz w:val="18"/>
              </w:rPr>
              <w:t>0</w:t>
            </w:r>
          </w:p>
        </w:tc>
        <w:tc>
          <w:tcPr>
            <w:tcW w:w="3065" w:type="dxa"/>
            <w:vAlign w:val="center"/>
          </w:tcPr>
          <w:p w:rsidR="004B4AF0" w:rsidRDefault="004B4AF0" w:rsidP="00EC6C2A">
            <w:pPr>
              <w:snapToGrid w:val="0"/>
              <w:spacing w:before="60" w:after="60"/>
              <w:jc w:val="left"/>
              <w:rPr>
                <w:kern w:val="2"/>
                <w:sz w:val="18"/>
              </w:rPr>
            </w:pPr>
            <w:r>
              <w:rPr>
                <w:kern w:val="2"/>
                <w:sz w:val="18"/>
              </w:rPr>
              <w:t>向右调节</w:t>
            </w:r>
            <w:r>
              <w:rPr>
                <w:kern w:val="2"/>
                <w:sz w:val="18"/>
              </w:rPr>
              <w:t>1</w:t>
            </w:r>
            <w:r>
              <w:rPr>
                <w:kern w:val="2"/>
                <w:sz w:val="18"/>
              </w:rPr>
              <w:t>个单位</w:t>
            </w:r>
          </w:p>
        </w:tc>
        <w:tc>
          <w:tcPr>
            <w:tcW w:w="2797" w:type="dxa"/>
            <w:vAlign w:val="center"/>
          </w:tcPr>
          <w:p w:rsidR="004B4AF0" w:rsidRDefault="004B4AF0" w:rsidP="00EC6C2A">
            <w:pPr>
              <w:snapToGrid w:val="0"/>
              <w:spacing w:before="60" w:after="60"/>
              <w:ind w:firstLineChars="100" w:firstLine="180"/>
              <w:rPr>
                <w:kern w:val="2"/>
                <w:sz w:val="18"/>
              </w:rPr>
            </w:pPr>
            <w:r>
              <w:rPr>
                <w:kern w:val="2"/>
                <w:sz w:val="18"/>
              </w:rPr>
              <w:t>摄像机不能关闭电源</w:t>
            </w:r>
          </w:p>
        </w:tc>
      </w:tr>
      <w:tr w:rsidR="004B4AF0" w:rsidTr="000701D3">
        <w:trPr>
          <w:jc w:val="center"/>
        </w:trPr>
        <w:tc>
          <w:tcPr>
            <w:tcW w:w="1459" w:type="dxa"/>
            <w:vAlign w:val="center"/>
          </w:tcPr>
          <w:p w:rsidR="004B4AF0" w:rsidRDefault="004B4AF0" w:rsidP="00EC6C2A">
            <w:pPr>
              <w:tabs>
                <w:tab w:val="left" w:pos="1260"/>
              </w:tabs>
              <w:snapToGrid w:val="0"/>
              <w:spacing w:before="60" w:after="60"/>
              <w:ind w:firstLine="0"/>
              <w:jc w:val="center"/>
              <w:rPr>
                <w:kern w:val="2"/>
                <w:sz w:val="18"/>
              </w:rPr>
            </w:pPr>
            <w:r>
              <w:rPr>
                <w:rFonts w:hint="eastAsia"/>
                <w:kern w:val="2"/>
                <w:sz w:val="18"/>
              </w:rPr>
              <w:t>7</w:t>
            </w:r>
          </w:p>
        </w:tc>
        <w:tc>
          <w:tcPr>
            <w:tcW w:w="2091" w:type="dxa"/>
            <w:vAlign w:val="center"/>
          </w:tcPr>
          <w:p w:rsidR="004B4AF0" w:rsidRDefault="004B4AF0" w:rsidP="00EC6C2A">
            <w:pPr>
              <w:snapToGrid w:val="0"/>
              <w:spacing w:before="60" w:after="60"/>
              <w:ind w:firstLine="0"/>
              <w:jc w:val="center"/>
              <w:rPr>
                <w:kern w:val="2"/>
                <w:sz w:val="18"/>
              </w:rPr>
            </w:pPr>
            <w:r>
              <w:rPr>
                <w:kern w:val="2"/>
                <w:sz w:val="18"/>
              </w:rPr>
              <w:t>0</w:t>
            </w:r>
          </w:p>
        </w:tc>
        <w:tc>
          <w:tcPr>
            <w:tcW w:w="3065" w:type="dxa"/>
            <w:vAlign w:val="center"/>
          </w:tcPr>
          <w:p w:rsidR="004B4AF0" w:rsidRDefault="004B4AF0" w:rsidP="00EC6C2A">
            <w:pPr>
              <w:snapToGrid w:val="0"/>
              <w:spacing w:before="60" w:after="60"/>
              <w:jc w:val="left"/>
              <w:rPr>
                <w:kern w:val="2"/>
                <w:sz w:val="18"/>
              </w:rPr>
            </w:pPr>
            <w:r>
              <w:rPr>
                <w:kern w:val="2"/>
                <w:sz w:val="18"/>
              </w:rPr>
              <w:t>焦距向远方调节</w:t>
            </w:r>
            <w:r>
              <w:rPr>
                <w:kern w:val="2"/>
                <w:sz w:val="18"/>
              </w:rPr>
              <w:t>1</w:t>
            </w:r>
            <w:r>
              <w:rPr>
                <w:kern w:val="2"/>
                <w:sz w:val="18"/>
              </w:rPr>
              <w:t>个单位</w:t>
            </w:r>
          </w:p>
        </w:tc>
        <w:tc>
          <w:tcPr>
            <w:tcW w:w="2797" w:type="dxa"/>
            <w:vAlign w:val="center"/>
          </w:tcPr>
          <w:p w:rsidR="004B4AF0" w:rsidRDefault="004B4AF0" w:rsidP="00EC6C2A">
            <w:pPr>
              <w:snapToGrid w:val="0"/>
              <w:spacing w:before="60" w:after="60"/>
              <w:ind w:firstLineChars="100" w:firstLine="180"/>
              <w:rPr>
                <w:kern w:val="2"/>
                <w:sz w:val="18"/>
              </w:rPr>
            </w:pPr>
            <w:r>
              <w:rPr>
                <w:kern w:val="2"/>
                <w:sz w:val="18"/>
              </w:rPr>
              <w:t>摄像机不能关闭电源</w:t>
            </w:r>
          </w:p>
        </w:tc>
      </w:tr>
      <w:tr w:rsidR="004B4AF0" w:rsidTr="000701D3">
        <w:trPr>
          <w:jc w:val="center"/>
        </w:trPr>
        <w:tc>
          <w:tcPr>
            <w:tcW w:w="1459" w:type="dxa"/>
            <w:vAlign w:val="center"/>
          </w:tcPr>
          <w:p w:rsidR="004B4AF0" w:rsidRDefault="004B4AF0" w:rsidP="00EC6C2A">
            <w:pPr>
              <w:snapToGrid w:val="0"/>
              <w:spacing w:before="60" w:after="60"/>
              <w:ind w:firstLine="0"/>
              <w:jc w:val="center"/>
              <w:rPr>
                <w:kern w:val="2"/>
                <w:sz w:val="18"/>
              </w:rPr>
            </w:pPr>
            <w:r>
              <w:rPr>
                <w:rFonts w:hint="eastAsia"/>
                <w:kern w:val="2"/>
                <w:sz w:val="18"/>
              </w:rPr>
              <w:t>8</w:t>
            </w:r>
          </w:p>
        </w:tc>
        <w:tc>
          <w:tcPr>
            <w:tcW w:w="2091" w:type="dxa"/>
            <w:vAlign w:val="center"/>
          </w:tcPr>
          <w:p w:rsidR="004B4AF0" w:rsidRDefault="004B4AF0" w:rsidP="00EC6C2A">
            <w:pPr>
              <w:snapToGrid w:val="0"/>
              <w:spacing w:before="60" w:after="60"/>
              <w:ind w:firstLine="0"/>
              <w:jc w:val="center"/>
              <w:rPr>
                <w:kern w:val="2"/>
                <w:sz w:val="18"/>
              </w:rPr>
            </w:pPr>
            <w:r>
              <w:rPr>
                <w:kern w:val="2"/>
                <w:sz w:val="18"/>
              </w:rPr>
              <w:t>0</w:t>
            </w:r>
          </w:p>
        </w:tc>
        <w:tc>
          <w:tcPr>
            <w:tcW w:w="3065" w:type="dxa"/>
            <w:vAlign w:val="center"/>
          </w:tcPr>
          <w:p w:rsidR="004B4AF0" w:rsidRDefault="004B4AF0" w:rsidP="00EC6C2A">
            <w:pPr>
              <w:snapToGrid w:val="0"/>
              <w:spacing w:before="60" w:after="60"/>
              <w:jc w:val="left"/>
              <w:rPr>
                <w:kern w:val="2"/>
                <w:sz w:val="18"/>
              </w:rPr>
            </w:pPr>
            <w:r>
              <w:rPr>
                <w:kern w:val="2"/>
                <w:sz w:val="18"/>
              </w:rPr>
              <w:t>焦距向近处调节</w:t>
            </w:r>
            <w:r>
              <w:rPr>
                <w:kern w:val="2"/>
                <w:sz w:val="18"/>
              </w:rPr>
              <w:t>1</w:t>
            </w:r>
            <w:r>
              <w:rPr>
                <w:kern w:val="2"/>
                <w:sz w:val="18"/>
              </w:rPr>
              <w:t>个单位</w:t>
            </w:r>
          </w:p>
        </w:tc>
        <w:tc>
          <w:tcPr>
            <w:tcW w:w="2797" w:type="dxa"/>
            <w:vAlign w:val="center"/>
          </w:tcPr>
          <w:p w:rsidR="004B4AF0" w:rsidRDefault="004B4AF0" w:rsidP="00EC6C2A">
            <w:pPr>
              <w:snapToGrid w:val="0"/>
              <w:spacing w:before="60" w:after="60"/>
              <w:ind w:firstLineChars="100" w:firstLine="180"/>
              <w:rPr>
                <w:kern w:val="2"/>
                <w:sz w:val="18"/>
              </w:rPr>
            </w:pPr>
            <w:r>
              <w:rPr>
                <w:kern w:val="2"/>
                <w:sz w:val="18"/>
              </w:rPr>
              <w:t>摄像机不能关闭电源</w:t>
            </w:r>
          </w:p>
        </w:tc>
      </w:tr>
      <w:tr w:rsidR="004B4AF0" w:rsidTr="000701D3">
        <w:trPr>
          <w:jc w:val="center"/>
        </w:trPr>
        <w:tc>
          <w:tcPr>
            <w:tcW w:w="1459" w:type="dxa"/>
            <w:vAlign w:val="center"/>
          </w:tcPr>
          <w:p w:rsidR="004B4AF0" w:rsidRDefault="004B4AF0" w:rsidP="00EC6C2A">
            <w:pPr>
              <w:snapToGrid w:val="0"/>
              <w:spacing w:before="60" w:after="60"/>
              <w:ind w:firstLine="0"/>
              <w:jc w:val="center"/>
              <w:rPr>
                <w:kern w:val="2"/>
                <w:sz w:val="18"/>
              </w:rPr>
            </w:pPr>
            <w:r>
              <w:rPr>
                <w:rFonts w:hint="eastAsia"/>
                <w:kern w:val="2"/>
                <w:sz w:val="18"/>
              </w:rPr>
              <w:t>9</w:t>
            </w:r>
          </w:p>
        </w:tc>
        <w:tc>
          <w:tcPr>
            <w:tcW w:w="2091" w:type="dxa"/>
            <w:vAlign w:val="center"/>
          </w:tcPr>
          <w:p w:rsidR="004B4AF0" w:rsidRDefault="004B4AF0" w:rsidP="00EC6C2A">
            <w:pPr>
              <w:snapToGrid w:val="0"/>
              <w:spacing w:before="60" w:after="60"/>
              <w:ind w:firstLine="0"/>
              <w:jc w:val="center"/>
              <w:rPr>
                <w:kern w:val="2"/>
                <w:sz w:val="18"/>
              </w:rPr>
            </w:pPr>
            <w:r>
              <w:rPr>
                <w:kern w:val="2"/>
                <w:sz w:val="18"/>
              </w:rPr>
              <w:t>所需设置预置点</w:t>
            </w:r>
          </w:p>
        </w:tc>
        <w:tc>
          <w:tcPr>
            <w:tcW w:w="3065" w:type="dxa"/>
            <w:vAlign w:val="center"/>
          </w:tcPr>
          <w:p w:rsidR="004B4AF0" w:rsidRDefault="004B4AF0" w:rsidP="00EC6C2A">
            <w:pPr>
              <w:snapToGrid w:val="0"/>
              <w:spacing w:before="60" w:after="60"/>
              <w:jc w:val="left"/>
              <w:rPr>
                <w:kern w:val="2"/>
                <w:sz w:val="18"/>
              </w:rPr>
            </w:pPr>
            <w:r>
              <w:rPr>
                <w:kern w:val="2"/>
                <w:sz w:val="18"/>
              </w:rPr>
              <w:t>保存当前位置为某预置点</w:t>
            </w:r>
          </w:p>
        </w:tc>
        <w:tc>
          <w:tcPr>
            <w:tcW w:w="2797" w:type="dxa"/>
            <w:vAlign w:val="center"/>
          </w:tcPr>
          <w:p w:rsidR="004B4AF0" w:rsidRDefault="004B4AF0" w:rsidP="00EC6C2A">
            <w:pPr>
              <w:snapToGrid w:val="0"/>
              <w:spacing w:before="60" w:after="60"/>
              <w:ind w:firstLineChars="100" w:firstLine="180"/>
              <w:rPr>
                <w:kern w:val="2"/>
                <w:sz w:val="18"/>
              </w:rPr>
            </w:pPr>
            <w:r>
              <w:rPr>
                <w:kern w:val="2"/>
                <w:sz w:val="18"/>
              </w:rPr>
              <w:t>摄像机不能关闭电源</w:t>
            </w:r>
          </w:p>
        </w:tc>
      </w:tr>
      <w:tr w:rsidR="004B4AF0" w:rsidTr="000701D3">
        <w:trPr>
          <w:jc w:val="center"/>
        </w:trPr>
        <w:tc>
          <w:tcPr>
            <w:tcW w:w="1459" w:type="dxa"/>
            <w:vAlign w:val="center"/>
          </w:tcPr>
          <w:p w:rsidR="004B4AF0" w:rsidRDefault="004B4AF0" w:rsidP="00F4690B">
            <w:pPr>
              <w:snapToGrid w:val="0"/>
              <w:spacing w:before="60" w:after="60"/>
              <w:ind w:firstLine="0"/>
              <w:jc w:val="center"/>
              <w:rPr>
                <w:kern w:val="2"/>
                <w:sz w:val="18"/>
              </w:rPr>
            </w:pPr>
            <w:commentRangeStart w:id="62"/>
            <w:r>
              <w:rPr>
                <w:rFonts w:hint="eastAsia"/>
                <w:kern w:val="2"/>
                <w:sz w:val="18"/>
              </w:rPr>
              <w:t>10</w:t>
            </w:r>
          </w:p>
        </w:tc>
        <w:tc>
          <w:tcPr>
            <w:tcW w:w="2091" w:type="dxa"/>
            <w:vAlign w:val="center"/>
          </w:tcPr>
          <w:p w:rsidR="004B4AF0" w:rsidRDefault="004B4AF0" w:rsidP="00F4690B">
            <w:pPr>
              <w:snapToGrid w:val="0"/>
              <w:spacing w:before="60" w:after="60"/>
              <w:ind w:firstLine="0"/>
              <w:jc w:val="center"/>
              <w:rPr>
                <w:kern w:val="2"/>
                <w:sz w:val="18"/>
              </w:rPr>
            </w:pPr>
            <w:r>
              <w:rPr>
                <w:kern w:val="2"/>
                <w:sz w:val="18"/>
              </w:rPr>
              <w:t>关闭摄像机电源</w:t>
            </w:r>
          </w:p>
        </w:tc>
        <w:commentRangeEnd w:id="62"/>
        <w:tc>
          <w:tcPr>
            <w:tcW w:w="3065" w:type="dxa"/>
            <w:vAlign w:val="center"/>
          </w:tcPr>
          <w:p w:rsidR="004B4AF0" w:rsidRDefault="00AD1658" w:rsidP="00F4690B">
            <w:pPr>
              <w:snapToGrid w:val="0"/>
              <w:spacing w:before="60" w:after="60"/>
              <w:jc w:val="center"/>
              <w:rPr>
                <w:kern w:val="2"/>
                <w:sz w:val="18"/>
              </w:rPr>
            </w:pPr>
            <w:r>
              <w:rPr>
                <w:rStyle w:val="aff7"/>
                <w:rFonts w:asciiTheme="minorHAnsi" w:hAnsiTheme="minorHAnsi" w:cstheme="minorBidi"/>
                <w:kern w:val="2"/>
                <w:szCs w:val="22"/>
              </w:rPr>
              <w:commentReference w:id="62"/>
            </w:r>
          </w:p>
        </w:tc>
        <w:tc>
          <w:tcPr>
            <w:tcW w:w="2797" w:type="dxa"/>
            <w:vAlign w:val="center"/>
          </w:tcPr>
          <w:p w:rsidR="004B4AF0" w:rsidRDefault="004B4AF0" w:rsidP="00F4690B">
            <w:pPr>
              <w:snapToGrid w:val="0"/>
              <w:spacing w:before="60" w:after="60"/>
              <w:jc w:val="center"/>
              <w:rPr>
                <w:kern w:val="2"/>
                <w:sz w:val="18"/>
              </w:rPr>
            </w:pPr>
          </w:p>
        </w:tc>
      </w:tr>
    </w:tbl>
    <w:p w:rsidR="00FA7BC8" w:rsidRDefault="00FA7BC8" w:rsidP="00FA7BC8">
      <w:pPr>
        <w:tabs>
          <w:tab w:val="left" w:pos="4905"/>
        </w:tabs>
        <w:ind w:firstLine="435"/>
        <w:rPr>
          <w:kern w:val="2"/>
        </w:rPr>
      </w:pPr>
    </w:p>
    <w:sectPr w:rsidR="00FA7BC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zhujiang" w:date="2014-01-07T10:29:00Z" w:initials="z">
    <w:p w:rsidR="007F295B" w:rsidRDefault="007F295B" w:rsidP="00E9362D">
      <w:pPr>
        <w:pStyle w:val="afffd"/>
        <w:ind w:firstLine="420"/>
      </w:pPr>
      <w:r>
        <w:rPr>
          <w:rStyle w:val="aff7"/>
        </w:rPr>
        <w:annotationRef/>
      </w:r>
      <w:r>
        <w:rPr>
          <w:rFonts w:hint="eastAsia"/>
        </w:rPr>
        <w:t>所有报文中去除了备用字段。</w:t>
      </w:r>
    </w:p>
  </w:comment>
  <w:comment w:id="4" w:author="zhujiang" w:date="2014-01-07T10:22:00Z" w:initials="z">
    <w:p w:rsidR="007F295B" w:rsidRDefault="007F295B" w:rsidP="0070497C">
      <w:pPr>
        <w:pStyle w:val="afffd"/>
        <w:ind w:firstLine="420"/>
      </w:pPr>
      <w:r>
        <w:rPr>
          <w:rStyle w:val="aff7"/>
        </w:rPr>
        <w:annotationRef/>
      </w:r>
      <w:r>
        <w:rPr>
          <w:rFonts w:hint="eastAsia"/>
        </w:rPr>
        <w:t>明确了具体的通信协议和通信端口。</w:t>
      </w:r>
    </w:p>
  </w:comment>
  <w:comment w:id="5" w:author="zhujiang" w:date="2014-01-07T10:23:00Z" w:initials="z">
    <w:p w:rsidR="007F295B" w:rsidRDefault="007F295B" w:rsidP="0070497C">
      <w:pPr>
        <w:pStyle w:val="afffd"/>
        <w:ind w:firstLine="420"/>
      </w:pPr>
      <w:r>
        <w:rPr>
          <w:rStyle w:val="aff7"/>
        </w:rPr>
        <w:annotationRef/>
      </w:r>
      <w:r>
        <w:rPr>
          <w:rFonts w:hint="eastAsia"/>
        </w:rPr>
        <w:t>增加了报文尾</w:t>
      </w:r>
    </w:p>
  </w:comment>
  <w:comment w:id="6" w:author="zhujiang" w:date="2014-01-07T10:23:00Z" w:initials="z">
    <w:p w:rsidR="007F295B" w:rsidRDefault="007F295B" w:rsidP="0070497C">
      <w:pPr>
        <w:pStyle w:val="afffd"/>
        <w:ind w:firstLine="420"/>
      </w:pPr>
      <w:r>
        <w:rPr>
          <w:rStyle w:val="aff7"/>
        </w:rPr>
        <w:annotationRef/>
      </w:r>
      <w:r>
        <w:rPr>
          <w:rFonts w:hint="eastAsia"/>
        </w:rPr>
        <w:t>对状态监测装置</w:t>
      </w:r>
      <w:r>
        <w:rPr>
          <w:rFonts w:hint="eastAsia"/>
        </w:rPr>
        <w:t>ID</w:t>
      </w:r>
      <w:r>
        <w:rPr>
          <w:rFonts w:hint="eastAsia"/>
        </w:rPr>
        <w:t>进行了详细说明。</w:t>
      </w:r>
    </w:p>
  </w:comment>
  <w:comment w:id="7" w:author="zhujiang" w:date="2014-02-11T11:00:00Z" w:initials="z">
    <w:p w:rsidR="007F295B" w:rsidRPr="0074692F" w:rsidRDefault="007F295B" w:rsidP="0074692F">
      <w:pPr>
        <w:pStyle w:val="afffd"/>
        <w:ind w:firstLine="420"/>
      </w:pPr>
      <w:r>
        <w:rPr>
          <w:rStyle w:val="aff7"/>
        </w:rPr>
        <w:annotationRef/>
      </w:r>
      <w:r>
        <w:rPr>
          <w:rFonts w:hint="eastAsia"/>
        </w:rPr>
        <w:t>增加</w:t>
      </w:r>
      <w:proofErr w:type="gramStart"/>
      <w:r>
        <w:rPr>
          <w:rFonts w:hint="eastAsia"/>
        </w:rPr>
        <w:t>帧</w:t>
      </w:r>
      <w:proofErr w:type="gramEnd"/>
      <w:r>
        <w:rPr>
          <w:rFonts w:hint="eastAsia"/>
        </w:rPr>
        <w:t>序列号，区分重复发送报文时的应答报文。</w:t>
      </w:r>
    </w:p>
  </w:comment>
  <w:comment w:id="8" w:author="zhujiang" w:date="2014-01-07T10:24:00Z" w:initials="z">
    <w:p w:rsidR="007F295B" w:rsidRDefault="007F295B" w:rsidP="0070497C">
      <w:pPr>
        <w:pStyle w:val="afffd"/>
        <w:ind w:firstLine="420"/>
      </w:pPr>
      <w:r>
        <w:rPr>
          <w:rStyle w:val="aff7"/>
        </w:rPr>
        <w:annotationRef/>
      </w:r>
      <w:r>
        <w:rPr>
          <w:rFonts w:hint="eastAsia"/>
        </w:rPr>
        <w:t>对校验的内容进行了更改。</w:t>
      </w:r>
    </w:p>
  </w:comment>
  <w:comment w:id="9" w:author="zhujiang" w:date="2014-01-07T10:25:00Z" w:initials="z">
    <w:p w:rsidR="007F295B" w:rsidRDefault="007F295B" w:rsidP="0070497C">
      <w:pPr>
        <w:pStyle w:val="afffd"/>
        <w:ind w:firstLine="420"/>
      </w:pPr>
      <w:r>
        <w:rPr>
          <w:rStyle w:val="aff7"/>
        </w:rPr>
        <w:annotationRef/>
      </w:r>
      <w:r>
        <w:rPr>
          <w:rFonts w:hint="eastAsia"/>
        </w:rPr>
        <w:t>对重发机制进行了规定。</w:t>
      </w:r>
    </w:p>
  </w:comment>
  <w:comment w:id="11" w:author="zhujiang" w:date="2014-01-14T14:25:00Z" w:initials="z">
    <w:p w:rsidR="007F295B" w:rsidRDefault="007F295B" w:rsidP="0070497C">
      <w:pPr>
        <w:pStyle w:val="afffd"/>
        <w:ind w:firstLine="420"/>
      </w:pPr>
      <w:r>
        <w:rPr>
          <w:rStyle w:val="aff7"/>
        </w:rPr>
        <w:annotationRef/>
      </w:r>
      <w:r>
        <w:rPr>
          <w:rFonts w:hint="eastAsia"/>
        </w:rPr>
        <w:t>所有监测数据报文中，去除了告警标识，增加默认上送周期说明。</w:t>
      </w:r>
    </w:p>
  </w:comment>
  <w:comment w:id="12" w:author="zhujiang" w:date="2014-01-14T10:40:00Z" w:initials="z">
    <w:p w:rsidR="007F295B" w:rsidRDefault="007F295B" w:rsidP="00317713">
      <w:pPr>
        <w:pStyle w:val="afffd"/>
        <w:ind w:firstLine="420"/>
      </w:pPr>
      <w:r>
        <w:rPr>
          <w:rStyle w:val="aff7"/>
        </w:rPr>
        <w:annotationRef/>
      </w:r>
      <w:r>
        <w:rPr>
          <w:rFonts w:hint="eastAsia"/>
        </w:rPr>
        <w:t>增加了采集单元总数和序号，对应每一个微风振动球。</w:t>
      </w:r>
    </w:p>
  </w:comment>
  <w:comment w:id="13" w:author="zhujiang" w:date="2014-01-14T16:25:00Z" w:initials="z">
    <w:p w:rsidR="007F295B" w:rsidRDefault="007F295B" w:rsidP="00F0068A">
      <w:pPr>
        <w:pStyle w:val="afffd"/>
        <w:ind w:firstLine="420"/>
      </w:pPr>
      <w:r>
        <w:rPr>
          <w:rStyle w:val="aff7"/>
        </w:rPr>
        <w:annotationRef/>
      </w:r>
      <w:r>
        <w:rPr>
          <w:rFonts w:hint="eastAsia"/>
        </w:rPr>
        <w:t>与电子版企标有差异，请大家核实。</w:t>
      </w:r>
    </w:p>
  </w:comment>
  <w:comment w:id="14" w:author="zhujiang" w:date="2014-01-14T16:25:00Z" w:initials="z">
    <w:p w:rsidR="007F295B" w:rsidRDefault="007F295B" w:rsidP="00F0068A">
      <w:pPr>
        <w:pStyle w:val="afffd"/>
        <w:ind w:firstLine="420"/>
      </w:pPr>
      <w:r>
        <w:rPr>
          <w:rStyle w:val="aff7"/>
        </w:rPr>
        <w:annotationRef/>
      </w:r>
      <w:r>
        <w:rPr>
          <w:rFonts w:hint="eastAsia"/>
        </w:rPr>
        <w:t>与电子版企标有差异，请大家核实。</w:t>
      </w:r>
    </w:p>
  </w:comment>
  <w:comment w:id="15" w:author="zhujiang" w:date="2014-01-14T10:41:00Z" w:initials="z">
    <w:p w:rsidR="007F295B" w:rsidRDefault="007F295B" w:rsidP="008962D9">
      <w:pPr>
        <w:pStyle w:val="afffd"/>
        <w:ind w:firstLine="420"/>
      </w:pPr>
      <w:r>
        <w:rPr>
          <w:rStyle w:val="aff7"/>
        </w:rPr>
        <w:annotationRef/>
      </w:r>
      <w:r>
        <w:rPr>
          <w:rFonts w:hint="eastAsia"/>
        </w:rPr>
        <w:t>增加了采集单元总数和序号，对应每一个微风振动球。</w:t>
      </w:r>
    </w:p>
  </w:comment>
  <w:comment w:id="16" w:author="zhujiang" w:date="2014-01-07T10:43:00Z" w:initials="z">
    <w:p w:rsidR="007F295B" w:rsidRDefault="007F295B" w:rsidP="00026364">
      <w:pPr>
        <w:pStyle w:val="afffd"/>
        <w:ind w:firstLine="420"/>
      </w:pPr>
      <w:r>
        <w:rPr>
          <w:rStyle w:val="aff7"/>
        </w:rPr>
        <w:annotationRef/>
      </w:r>
      <w:r>
        <w:rPr>
          <w:rFonts w:hint="eastAsia"/>
        </w:rPr>
        <w:t>对上</w:t>
      </w:r>
      <w:proofErr w:type="gramStart"/>
      <w:r>
        <w:rPr>
          <w:rFonts w:hint="eastAsia"/>
        </w:rPr>
        <w:t>一版企标的</w:t>
      </w:r>
      <w:proofErr w:type="gramEnd"/>
      <w:r>
        <w:rPr>
          <w:rFonts w:hint="eastAsia"/>
        </w:rPr>
        <w:t>遗漏进行补充。</w:t>
      </w:r>
    </w:p>
  </w:comment>
  <w:comment w:id="17" w:author="zhujiang" w:date="2014-01-14T10:41:00Z" w:initials="z">
    <w:p w:rsidR="007F295B" w:rsidRDefault="007F295B" w:rsidP="008962D9">
      <w:pPr>
        <w:pStyle w:val="afffd"/>
        <w:ind w:firstLine="420"/>
      </w:pPr>
      <w:r>
        <w:rPr>
          <w:rStyle w:val="aff7"/>
        </w:rPr>
        <w:annotationRef/>
      </w:r>
      <w:r>
        <w:rPr>
          <w:rFonts w:hint="eastAsia"/>
        </w:rPr>
        <w:t>增加了采集单元总数和序号，对应每一个导线测温球。</w:t>
      </w:r>
    </w:p>
  </w:comment>
  <w:comment w:id="18" w:author="zhujiang" w:date="2014-02-25T11:09:00Z" w:initials="z">
    <w:p w:rsidR="007F295B" w:rsidRDefault="007F295B" w:rsidP="002D2B59">
      <w:pPr>
        <w:pStyle w:val="afffd"/>
        <w:ind w:firstLine="420"/>
      </w:pPr>
      <w:r>
        <w:rPr>
          <w:rStyle w:val="aff7"/>
        </w:rPr>
        <w:annotationRef/>
      </w:r>
      <w:r>
        <w:rPr>
          <w:rFonts w:hint="eastAsia"/>
        </w:rPr>
        <w:t>增加了对多拉力传感器的原始数据上送，</w:t>
      </w:r>
      <w:r w:rsidRPr="002D2B59">
        <w:rPr>
          <w:rFonts w:hint="eastAsia"/>
        </w:rPr>
        <w:t>对于双串或</w:t>
      </w:r>
      <w:proofErr w:type="gramStart"/>
      <w:r w:rsidRPr="002D2B59">
        <w:rPr>
          <w:rFonts w:hint="eastAsia"/>
        </w:rPr>
        <w:t>其它多</w:t>
      </w:r>
      <w:proofErr w:type="gramEnd"/>
      <w:r w:rsidRPr="002D2B59">
        <w:rPr>
          <w:rFonts w:hint="eastAsia"/>
        </w:rPr>
        <w:t>串</w:t>
      </w:r>
      <w:r>
        <w:rPr>
          <w:rFonts w:hint="eastAsia"/>
        </w:rPr>
        <w:t>传感器</w:t>
      </w:r>
      <w:r w:rsidRPr="002D2B59">
        <w:rPr>
          <w:rFonts w:hint="eastAsia"/>
        </w:rPr>
        <w:t>，建议“</w:t>
      </w:r>
      <w:proofErr w:type="gramStart"/>
      <w:r w:rsidRPr="002D2B59">
        <w:rPr>
          <w:rFonts w:hint="eastAsia"/>
        </w:rPr>
        <w:t>一相仅</w:t>
      </w:r>
      <w:proofErr w:type="gramEnd"/>
      <w:r w:rsidRPr="002D2B59">
        <w:rPr>
          <w:rFonts w:hint="eastAsia"/>
        </w:rPr>
        <w:t>上传一组拉力、倾角值”</w:t>
      </w:r>
      <w:r>
        <w:rPr>
          <w:rFonts w:hint="eastAsia"/>
        </w:rPr>
        <w:t>。</w:t>
      </w:r>
    </w:p>
  </w:comment>
  <w:comment w:id="19" w:author="zhujiang" w:date="2014-01-14T10:42:00Z" w:initials="z">
    <w:p w:rsidR="007F295B" w:rsidRDefault="007F295B" w:rsidP="008962D9">
      <w:pPr>
        <w:pStyle w:val="afffd"/>
        <w:ind w:firstLine="420"/>
      </w:pPr>
      <w:r>
        <w:rPr>
          <w:rStyle w:val="aff7"/>
        </w:rPr>
        <w:annotationRef/>
      </w:r>
      <w:r>
        <w:rPr>
          <w:rFonts w:hint="eastAsia"/>
        </w:rPr>
        <w:t>增加了采集单元总数和序号，对应每一个舞动球。</w:t>
      </w:r>
    </w:p>
  </w:comment>
  <w:comment w:id="20" w:author="zhujiang" w:date="2014-01-14T10:43:00Z" w:initials="z">
    <w:p w:rsidR="007F295B" w:rsidRDefault="007F295B" w:rsidP="00DB6014">
      <w:pPr>
        <w:pStyle w:val="afffd"/>
        <w:ind w:firstLine="420"/>
      </w:pPr>
      <w:r>
        <w:rPr>
          <w:rStyle w:val="aff7"/>
        </w:rPr>
        <w:annotationRef/>
      </w:r>
      <w:r>
        <w:rPr>
          <w:rFonts w:hint="eastAsia"/>
        </w:rPr>
        <w:t>增加了采集单元总数和序号，对应每一个舞动球。</w:t>
      </w:r>
    </w:p>
  </w:comment>
  <w:comment w:id="24" w:author="Chinese User" w:date="2014-03-10T16:54:00Z" w:initials="CU">
    <w:p w:rsidR="007F295B" w:rsidRDefault="007F295B" w:rsidP="000321B7">
      <w:pPr>
        <w:pStyle w:val="afffd"/>
        <w:ind w:firstLine="420"/>
      </w:pPr>
      <w:r>
        <w:rPr>
          <w:rStyle w:val="aff7"/>
        </w:rPr>
        <w:annotationRef/>
      </w:r>
      <w:r>
        <w:rPr>
          <w:rFonts w:hint="eastAsia"/>
        </w:rPr>
        <w:t>增加参数选择</w:t>
      </w:r>
    </w:p>
  </w:comment>
  <w:comment w:id="25" w:author="Chinese User" w:date="2014-03-25T14:25:00Z" w:initials="CU">
    <w:p w:rsidR="00202A25" w:rsidRDefault="00202A25" w:rsidP="00202A25">
      <w:pPr>
        <w:pStyle w:val="afffd"/>
        <w:ind w:firstLine="420"/>
      </w:pPr>
      <w:r>
        <w:rPr>
          <w:rStyle w:val="aff7"/>
        </w:rPr>
        <w:annotationRef/>
      </w:r>
      <w:r>
        <w:rPr>
          <w:rFonts w:hint="eastAsia"/>
        </w:rPr>
        <w:t>增加手机串号</w:t>
      </w:r>
    </w:p>
  </w:comment>
  <w:comment w:id="26" w:author="Chinese User" w:date="2014-03-10T16:54:00Z" w:initials="CU">
    <w:p w:rsidR="007F295B" w:rsidRDefault="007F295B" w:rsidP="000321B7">
      <w:pPr>
        <w:pStyle w:val="afffd"/>
        <w:ind w:firstLine="420"/>
      </w:pPr>
      <w:r>
        <w:rPr>
          <w:rStyle w:val="aff7"/>
        </w:rPr>
        <w:annotationRef/>
      </w:r>
      <w:r>
        <w:rPr>
          <w:rFonts w:hint="eastAsia"/>
        </w:rPr>
        <w:t>增加参数选择</w:t>
      </w:r>
    </w:p>
  </w:comment>
  <w:comment w:id="27" w:author="zhujiang" w:date="2014-01-07T11:13:00Z" w:initials="z">
    <w:p w:rsidR="007F295B" w:rsidRDefault="007F295B" w:rsidP="003A3080">
      <w:pPr>
        <w:pStyle w:val="afffd"/>
        <w:ind w:firstLine="420"/>
      </w:pPr>
      <w:r>
        <w:rPr>
          <w:rStyle w:val="aff7"/>
        </w:rPr>
        <w:annotationRef/>
      </w:r>
      <w:r>
        <w:rPr>
          <w:rFonts w:hint="eastAsia"/>
        </w:rPr>
        <w:t>要求</w:t>
      </w:r>
      <w:r>
        <w:rPr>
          <w:rFonts w:hint="eastAsia"/>
        </w:rPr>
        <w:t>CMD</w:t>
      </w:r>
      <w:r>
        <w:rPr>
          <w:rFonts w:hint="eastAsia"/>
        </w:rPr>
        <w:t>必须实现。</w:t>
      </w:r>
    </w:p>
  </w:comment>
  <w:comment w:id="28" w:author="zhujiang" w:date="2014-02-25T09:49:00Z" w:initials="z">
    <w:p w:rsidR="007F295B" w:rsidRDefault="007F295B" w:rsidP="00627872">
      <w:pPr>
        <w:pStyle w:val="afffd"/>
        <w:ind w:firstLine="420"/>
      </w:pPr>
      <w:r>
        <w:rPr>
          <w:rStyle w:val="aff7"/>
        </w:rPr>
        <w:annotationRef/>
      </w:r>
      <w:r>
        <w:rPr>
          <w:rFonts w:hint="eastAsia"/>
        </w:rPr>
        <w:t>对于同一个装置</w:t>
      </w:r>
      <w:r>
        <w:rPr>
          <w:rFonts w:hint="eastAsia"/>
        </w:rPr>
        <w:t>ID</w:t>
      </w:r>
      <w:r>
        <w:rPr>
          <w:rFonts w:hint="eastAsia"/>
        </w:rPr>
        <w:t>中的多种数据进行区分，比如舞动特征值和舞动轨迹。</w:t>
      </w:r>
    </w:p>
  </w:comment>
  <w:comment w:id="29" w:author="zhujiang" w:date="2014-01-07T14:42:00Z" w:initials="z">
    <w:p w:rsidR="007F295B" w:rsidRDefault="007F295B" w:rsidP="00CD0A28">
      <w:pPr>
        <w:pStyle w:val="afffd"/>
        <w:ind w:firstLine="420"/>
      </w:pPr>
      <w:r>
        <w:rPr>
          <w:rStyle w:val="aff7"/>
        </w:rPr>
        <w:annotationRef/>
      </w:r>
      <w:r>
        <w:rPr>
          <w:rFonts w:hint="eastAsia"/>
        </w:rPr>
        <w:t>增加了对心跳周期的控制，要求</w:t>
      </w:r>
      <w:r>
        <w:rPr>
          <w:rFonts w:hint="eastAsia"/>
        </w:rPr>
        <w:t>CMD</w:t>
      </w:r>
      <w:r>
        <w:rPr>
          <w:rFonts w:hint="eastAsia"/>
        </w:rPr>
        <w:t>必须实现。</w:t>
      </w:r>
    </w:p>
  </w:comment>
  <w:comment w:id="30" w:author="Chinese User" w:date="2014-03-10T16:53:00Z" w:initials="CU">
    <w:p w:rsidR="007F295B" w:rsidRDefault="007F295B" w:rsidP="000321B7">
      <w:pPr>
        <w:pStyle w:val="afffd"/>
        <w:ind w:firstLine="420"/>
      </w:pPr>
      <w:r>
        <w:rPr>
          <w:rStyle w:val="aff7"/>
        </w:rPr>
        <w:annotationRef/>
      </w:r>
      <w:r>
        <w:rPr>
          <w:rFonts w:hint="eastAsia"/>
        </w:rPr>
        <w:t>增加参数选择</w:t>
      </w:r>
    </w:p>
  </w:comment>
  <w:comment w:id="31" w:author="Chinese User" w:date="2014-03-10T16:53:00Z" w:initials="CU">
    <w:p w:rsidR="007F295B" w:rsidRDefault="007F295B" w:rsidP="000321B7">
      <w:pPr>
        <w:pStyle w:val="afffd"/>
        <w:ind w:firstLine="420"/>
      </w:pPr>
      <w:r>
        <w:rPr>
          <w:rStyle w:val="aff7"/>
        </w:rPr>
        <w:annotationRef/>
      </w:r>
      <w:r>
        <w:rPr>
          <w:rFonts w:hint="eastAsia"/>
        </w:rPr>
        <w:t>增加参数选择</w:t>
      </w:r>
    </w:p>
  </w:comment>
  <w:comment w:id="34" w:author="Chinese User" w:date="2014-03-10T16:53:00Z" w:initials="CU">
    <w:p w:rsidR="007F295B" w:rsidRDefault="007F295B" w:rsidP="000321B7">
      <w:pPr>
        <w:pStyle w:val="afffd"/>
        <w:ind w:firstLine="420"/>
      </w:pPr>
      <w:r>
        <w:rPr>
          <w:rStyle w:val="aff7"/>
        </w:rPr>
        <w:annotationRef/>
      </w:r>
      <w:r>
        <w:rPr>
          <w:rFonts w:hint="eastAsia"/>
        </w:rPr>
        <w:t>增加参数选择</w:t>
      </w:r>
    </w:p>
  </w:comment>
  <w:comment w:id="35" w:author="Chinese User" w:date="2014-03-10T16:53:00Z" w:initials="CU">
    <w:p w:rsidR="007F295B" w:rsidRDefault="007F295B" w:rsidP="000321B7">
      <w:pPr>
        <w:pStyle w:val="afffd"/>
        <w:ind w:firstLine="420"/>
      </w:pPr>
      <w:r>
        <w:rPr>
          <w:rStyle w:val="aff7"/>
        </w:rPr>
        <w:annotationRef/>
      </w:r>
      <w:r>
        <w:rPr>
          <w:rFonts w:hint="eastAsia"/>
        </w:rPr>
        <w:t>增加参数选择</w:t>
      </w:r>
    </w:p>
  </w:comment>
  <w:comment w:id="36" w:author="zhujiang" w:date="2014-01-07T11:16:00Z" w:initials="z">
    <w:p w:rsidR="007F295B" w:rsidRDefault="007F295B" w:rsidP="00C7042C">
      <w:pPr>
        <w:pStyle w:val="afffd"/>
        <w:ind w:firstLine="420"/>
      </w:pPr>
      <w:r>
        <w:rPr>
          <w:rStyle w:val="aff7"/>
        </w:rPr>
        <w:annotationRef/>
      </w:r>
      <w:r>
        <w:rPr>
          <w:rFonts w:hint="eastAsia"/>
        </w:rPr>
        <w:t>对上</w:t>
      </w:r>
      <w:proofErr w:type="gramStart"/>
      <w:r>
        <w:rPr>
          <w:rFonts w:hint="eastAsia"/>
        </w:rPr>
        <w:t>一版企标</w:t>
      </w:r>
      <w:proofErr w:type="gramEnd"/>
      <w:r>
        <w:rPr>
          <w:rFonts w:hint="eastAsia"/>
        </w:rPr>
        <w:t>进行了修改。</w:t>
      </w:r>
    </w:p>
  </w:comment>
  <w:comment w:id="37" w:author="Chinese User" w:date="2014-03-10T16:53:00Z" w:initials="CU">
    <w:p w:rsidR="007F295B" w:rsidRDefault="007F295B" w:rsidP="000321B7">
      <w:pPr>
        <w:pStyle w:val="afffd"/>
        <w:ind w:firstLine="420"/>
      </w:pPr>
      <w:r>
        <w:rPr>
          <w:rStyle w:val="aff7"/>
        </w:rPr>
        <w:annotationRef/>
      </w:r>
      <w:r>
        <w:rPr>
          <w:rFonts w:hint="eastAsia"/>
        </w:rPr>
        <w:t>增加参数选择</w:t>
      </w:r>
    </w:p>
  </w:comment>
  <w:comment w:id="38" w:author="zhujiang" w:date="2014-01-16T15:06:00Z" w:initials="z">
    <w:p w:rsidR="007F295B" w:rsidRDefault="007F295B" w:rsidP="004A4CBB">
      <w:pPr>
        <w:pStyle w:val="afffd"/>
        <w:ind w:firstLine="420"/>
      </w:pPr>
      <w:r>
        <w:rPr>
          <w:rStyle w:val="aff7"/>
        </w:rPr>
        <w:annotationRef/>
      </w:r>
      <w:r>
        <w:rPr>
          <w:rFonts w:hint="eastAsia"/>
        </w:rPr>
        <w:t>可以通过本命令修改被监测设备的</w:t>
      </w:r>
      <w:r>
        <w:rPr>
          <w:rFonts w:hint="eastAsia"/>
        </w:rPr>
        <w:t>ID</w:t>
      </w:r>
      <w:r>
        <w:rPr>
          <w:rFonts w:hint="eastAsia"/>
        </w:rPr>
        <w:t>。</w:t>
      </w:r>
    </w:p>
  </w:comment>
  <w:comment w:id="39" w:author="zhujiang" w:date="2014-01-07T11:16:00Z" w:initials="z">
    <w:p w:rsidR="007F295B" w:rsidRDefault="007F295B" w:rsidP="00F709F1">
      <w:pPr>
        <w:pStyle w:val="afffd"/>
        <w:ind w:firstLine="420"/>
      </w:pPr>
      <w:r>
        <w:rPr>
          <w:rStyle w:val="aff7"/>
        </w:rPr>
        <w:annotationRef/>
      </w:r>
      <w:r>
        <w:rPr>
          <w:rFonts w:hint="eastAsia"/>
        </w:rPr>
        <w:t>不可更改，可以查询。</w:t>
      </w:r>
    </w:p>
  </w:comment>
  <w:comment w:id="41" w:author="zhujiang" w:date="2014-01-07T11:17:00Z" w:initials="z">
    <w:p w:rsidR="007F295B" w:rsidRDefault="007F295B" w:rsidP="00F709F1">
      <w:pPr>
        <w:pStyle w:val="afffd"/>
        <w:ind w:firstLine="420"/>
      </w:pPr>
      <w:r>
        <w:rPr>
          <w:rStyle w:val="aff7"/>
        </w:rPr>
        <w:annotationRef/>
      </w:r>
      <w:proofErr w:type="gramStart"/>
      <w:r>
        <w:rPr>
          <w:rFonts w:hint="eastAsia"/>
        </w:rPr>
        <w:t>当状态</w:t>
      </w:r>
      <w:proofErr w:type="gramEnd"/>
      <w:r>
        <w:rPr>
          <w:rFonts w:hint="eastAsia"/>
        </w:rPr>
        <w:t>监测装置</w:t>
      </w:r>
      <w:r>
        <w:rPr>
          <w:rFonts w:hint="eastAsia"/>
        </w:rPr>
        <w:t>ID</w:t>
      </w:r>
      <w:r>
        <w:rPr>
          <w:rFonts w:hint="eastAsia"/>
        </w:rPr>
        <w:t>更改成功时，响应报文中的当前</w:t>
      </w:r>
      <w:r>
        <w:rPr>
          <w:rFonts w:hint="eastAsia"/>
        </w:rPr>
        <w:t>ID</w:t>
      </w:r>
      <w:r>
        <w:rPr>
          <w:rFonts w:hint="eastAsia"/>
        </w:rPr>
        <w:t>为新的状态监测装置</w:t>
      </w:r>
      <w:r>
        <w:rPr>
          <w:rFonts w:hint="eastAsia"/>
        </w:rPr>
        <w:t>ID</w:t>
      </w:r>
      <w:r>
        <w:rPr>
          <w:rFonts w:hint="eastAsia"/>
        </w:rPr>
        <w:t>。</w:t>
      </w:r>
    </w:p>
  </w:comment>
  <w:comment w:id="42" w:author="Chinese User" w:date="2014-03-10T16:52:00Z" w:initials="CU">
    <w:p w:rsidR="007F295B" w:rsidRDefault="007F295B" w:rsidP="000321B7">
      <w:pPr>
        <w:pStyle w:val="afffd"/>
        <w:ind w:firstLine="420"/>
      </w:pPr>
      <w:r>
        <w:rPr>
          <w:rStyle w:val="aff7"/>
        </w:rPr>
        <w:annotationRef/>
      </w:r>
      <w:r>
        <w:rPr>
          <w:rFonts w:hint="eastAsia"/>
        </w:rPr>
        <w:t>增加参数选择</w:t>
      </w:r>
    </w:p>
  </w:comment>
  <w:comment w:id="43" w:author="Chinese User" w:date="2014-03-10T16:50:00Z" w:initials="CU">
    <w:p w:rsidR="007F295B" w:rsidRDefault="007F295B" w:rsidP="009170FA">
      <w:pPr>
        <w:pStyle w:val="afffd"/>
        <w:ind w:firstLine="420"/>
      </w:pPr>
      <w:r>
        <w:rPr>
          <w:rStyle w:val="aff7"/>
        </w:rPr>
        <w:annotationRef/>
      </w:r>
      <w:r>
        <w:rPr>
          <w:rFonts w:hint="eastAsia"/>
        </w:rPr>
        <w:t>修改为</w:t>
      </w:r>
      <w:r>
        <w:rPr>
          <w:rFonts w:hint="eastAsia"/>
        </w:rPr>
        <w:t>1</w:t>
      </w:r>
      <w:r>
        <w:rPr>
          <w:rFonts w:hint="eastAsia"/>
        </w:rPr>
        <w:t>个字节</w:t>
      </w:r>
    </w:p>
  </w:comment>
  <w:comment w:id="44" w:author="zhujiang" w:date="2014-01-14T15:53:00Z" w:initials="z">
    <w:p w:rsidR="007F295B" w:rsidRDefault="007F295B" w:rsidP="003212FE">
      <w:pPr>
        <w:pStyle w:val="afffd"/>
        <w:ind w:firstLine="420"/>
      </w:pPr>
      <w:r>
        <w:rPr>
          <w:rStyle w:val="aff7"/>
        </w:rPr>
        <w:annotationRef/>
      </w:r>
      <w:r>
        <w:rPr>
          <w:rFonts w:hint="eastAsia"/>
        </w:rPr>
        <w:t>对模型参数的数据类型进行了规定。</w:t>
      </w:r>
    </w:p>
  </w:comment>
  <w:comment w:id="46" w:author="zhujiang" w:date="2014-01-14T10:51:00Z" w:initials="z">
    <w:p w:rsidR="007F295B" w:rsidRDefault="007F295B" w:rsidP="00142ADA">
      <w:pPr>
        <w:pStyle w:val="afffd"/>
        <w:ind w:firstLine="420"/>
      </w:pPr>
      <w:r>
        <w:rPr>
          <w:rStyle w:val="aff7"/>
        </w:rPr>
        <w:annotationRef/>
      </w:r>
      <w:r>
        <w:rPr>
          <w:rFonts w:hint="eastAsia"/>
        </w:rPr>
        <w:t>增加了查询选项</w:t>
      </w:r>
    </w:p>
  </w:comment>
  <w:comment w:id="47" w:author="zhujiang" w:date="2014-01-14T10:51:00Z" w:initials="z">
    <w:p w:rsidR="007F295B" w:rsidRDefault="007F295B" w:rsidP="00142ADA">
      <w:pPr>
        <w:pStyle w:val="afffd"/>
        <w:ind w:firstLine="420"/>
      </w:pPr>
      <w:r>
        <w:rPr>
          <w:rStyle w:val="aff7"/>
        </w:rPr>
        <w:annotationRef/>
      </w:r>
      <w:r>
        <w:rPr>
          <w:rFonts w:hint="eastAsia"/>
        </w:rPr>
        <w:t>增加了响应报文</w:t>
      </w:r>
    </w:p>
  </w:comment>
  <w:comment w:id="48" w:author="Chinese User" w:date="2014-03-11T10:30:00Z" w:initials="CU">
    <w:p w:rsidR="007F295B" w:rsidRDefault="007F295B" w:rsidP="00007EE4">
      <w:pPr>
        <w:pStyle w:val="afffd"/>
        <w:ind w:firstLine="420"/>
      </w:pPr>
      <w:r>
        <w:rPr>
          <w:rStyle w:val="aff7"/>
        </w:rPr>
        <w:annotationRef/>
      </w:r>
      <w:r>
        <w:rPr>
          <w:rFonts w:hint="eastAsia"/>
        </w:rPr>
        <w:t>与原有参数配置类型标识交换位置</w:t>
      </w:r>
    </w:p>
  </w:comment>
  <w:comment w:id="49" w:author="zhujiang" w:date="2014-01-14T11:00:00Z" w:initials="z">
    <w:p w:rsidR="007F295B" w:rsidRDefault="007F295B" w:rsidP="005D3E4A">
      <w:pPr>
        <w:pStyle w:val="afffd"/>
        <w:ind w:firstLine="420"/>
      </w:pPr>
      <w:r>
        <w:rPr>
          <w:rStyle w:val="aff7"/>
        </w:rPr>
        <w:annotationRef/>
      </w:r>
      <w:r>
        <w:rPr>
          <w:rFonts w:hint="eastAsia"/>
        </w:rPr>
        <w:t>增加了响应报文</w:t>
      </w:r>
    </w:p>
  </w:comment>
  <w:comment w:id="50" w:author="zhujiang" w:date="2014-01-14T11:00:00Z" w:initials="z">
    <w:p w:rsidR="007F295B" w:rsidRDefault="007F295B" w:rsidP="005D3E4A">
      <w:pPr>
        <w:pStyle w:val="afffd"/>
        <w:ind w:firstLine="420"/>
      </w:pPr>
      <w:r>
        <w:rPr>
          <w:rStyle w:val="aff7"/>
        </w:rPr>
        <w:annotationRef/>
      </w:r>
      <w:r>
        <w:rPr>
          <w:rFonts w:hint="eastAsia"/>
        </w:rPr>
        <w:t>增加了响应报文</w:t>
      </w:r>
    </w:p>
  </w:comment>
  <w:comment w:id="51" w:author="Chinese User" w:date="2014-06-17T16:46:00Z" w:initials="CU">
    <w:p w:rsidR="00AD1658" w:rsidRDefault="00AD1658" w:rsidP="00AD1658">
      <w:pPr>
        <w:pStyle w:val="afffd"/>
        <w:ind w:firstLine="420"/>
      </w:pPr>
      <w:r>
        <w:rPr>
          <w:rStyle w:val="aff7"/>
        </w:rPr>
        <w:annotationRef/>
      </w:r>
      <w:r>
        <w:rPr>
          <w:rFonts w:hint="eastAsia"/>
        </w:rPr>
        <w:t>增加开关摄像机</w:t>
      </w:r>
    </w:p>
  </w:comment>
  <w:comment w:id="52" w:author="zhujiang" w:date="2014-01-14T11:01:00Z" w:initials="z">
    <w:p w:rsidR="007F295B" w:rsidRDefault="007F295B" w:rsidP="005D3E4A">
      <w:pPr>
        <w:pStyle w:val="afffd"/>
        <w:ind w:firstLine="420"/>
      </w:pPr>
      <w:r>
        <w:rPr>
          <w:rStyle w:val="aff7"/>
        </w:rPr>
        <w:annotationRef/>
      </w:r>
      <w:r>
        <w:rPr>
          <w:rFonts w:hint="eastAsia"/>
        </w:rPr>
        <w:t>增加了响应报文</w:t>
      </w:r>
    </w:p>
  </w:comment>
  <w:comment w:id="53" w:author="zhujiang" w:date="2014-01-07T11:17:00Z" w:initials="z">
    <w:p w:rsidR="007F295B" w:rsidRDefault="007F295B" w:rsidP="00C7042C">
      <w:pPr>
        <w:pStyle w:val="afffd"/>
        <w:ind w:firstLine="420"/>
      </w:pPr>
      <w:r>
        <w:rPr>
          <w:rStyle w:val="aff7"/>
        </w:rPr>
        <w:annotationRef/>
      </w:r>
      <w:r>
        <w:rPr>
          <w:rFonts w:hint="eastAsia"/>
        </w:rPr>
        <w:t>进行了扩充。</w:t>
      </w:r>
    </w:p>
  </w:comment>
  <w:comment w:id="54" w:author="zhujiang" w:date="2014-01-06T14:32:00Z" w:initials="z">
    <w:p w:rsidR="007F295B" w:rsidRDefault="007F295B" w:rsidP="00CA2268">
      <w:pPr>
        <w:pStyle w:val="afffd"/>
        <w:ind w:firstLine="420"/>
      </w:pPr>
      <w:r>
        <w:rPr>
          <w:rStyle w:val="aff7"/>
        </w:rPr>
        <w:annotationRef/>
      </w:r>
      <w:r>
        <w:rPr>
          <w:rFonts w:hint="eastAsia"/>
        </w:rPr>
        <w:t>增加装置上送软件版本</w:t>
      </w:r>
    </w:p>
  </w:comment>
  <w:comment w:id="55" w:author="zhujiang" w:date="2014-01-14T11:24:00Z" w:initials="z">
    <w:p w:rsidR="007F295B" w:rsidRDefault="007F295B" w:rsidP="007B71A5">
      <w:pPr>
        <w:pStyle w:val="afffd"/>
        <w:ind w:firstLine="420"/>
      </w:pPr>
      <w:r>
        <w:rPr>
          <w:rStyle w:val="aff7"/>
        </w:rPr>
        <w:annotationRef/>
      </w:r>
      <w:r>
        <w:rPr>
          <w:rFonts w:hint="eastAsia"/>
        </w:rPr>
        <w:t>；由厂家自定义的故障描述信息，比如检测到某个元件故障等，内容必须是可见字符或者</w:t>
      </w:r>
      <w:r>
        <w:rPr>
          <w:rFonts w:hint="eastAsia"/>
        </w:rPr>
        <w:t xml:space="preserve">UTF-8 </w:t>
      </w:r>
      <w:r>
        <w:rPr>
          <w:rFonts w:hint="eastAsia"/>
        </w:rPr>
        <w:t>中文。</w:t>
      </w:r>
      <w:r>
        <w:rPr>
          <w:rFonts w:hint="eastAsia"/>
        </w:rPr>
        <w:t>CMA</w:t>
      </w:r>
      <w:r>
        <w:rPr>
          <w:rFonts w:hint="eastAsia"/>
        </w:rPr>
        <w:t>将不对该信息进行解析，直接上送给主站显示。</w:t>
      </w:r>
    </w:p>
  </w:comment>
  <w:comment w:id="59" w:author="Chinese User" w:date="2014-03-11T10:29:00Z" w:initials="CU">
    <w:p w:rsidR="007F295B" w:rsidRDefault="007F295B" w:rsidP="00007EE4">
      <w:pPr>
        <w:pStyle w:val="afffd"/>
        <w:ind w:firstLine="420"/>
      </w:pPr>
      <w:r>
        <w:rPr>
          <w:rStyle w:val="aff7"/>
        </w:rPr>
        <w:annotationRef/>
      </w:r>
      <w:r>
        <w:rPr>
          <w:rFonts w:hint="eastAsia"/>
        </w:rPr>
        <w:t>将</w:t>
      </w:r>
      <w:r>
        <w:rPr>
          <w:rFonts w:hint="eastAsia"/>
        </w:rPr>
        <w:t>01</w:t>
      </w:r>
      <w:r>
        <w:rPr>
          <w:rFonts w:hint="eastAsia"/>
        </w:rPr>
        <w:t>改为</w:t>
      </w:r>
      <w:r>
        <w:rPr>
          <w:rFonts w:hint="eastAsia"/>
        </w:rPr>
        <w:t>A1</w:t>
      </w:r>
    </w:p>
  </w:comment>
  <w:comment w:id="61" w:author="Chinese User" w:date="2014-06-17T16:47:00Z" w:initials="CU">
    <w:p w:rsidR="00AD1658" w:rsidRDefault="00AD1658" w:rsidP="00AD1658">
      <w:pPr>
        <w:pStyle w:val="afffd"/>
        <w:ind w:firstLine="420"/>
      </w:pPr>
      <w:r>
        <w:rPr>
          <w:rStyle w:val="aff7"/>
        </w:rPr>
        <w:annotationRef/>
      </w:r>
      <w:r>
        <w:rPr>
          <w:rFonts w:hint="eastAsia"/>
        </w:rPr>
        <w:t>增加打开摄像机</w:t>
      </w:r>
    </w:p>
  </w:comment>
  <w:comment w:id="62" w:author="Chinese User" w:date="2014-06-17T16:47:00Z" w:initials="CU">
    <w:p w:rsidR="00AD1658" w:rsidRDefault="00AD1658" w:rsidP="00AD1658">
      <w:pPr>
        <w:pStyle w:val="afffd"/>
        <w:ind w:firstLine="420"/>
      </w:pPr>
      <w:r>
        <w:rPr>
          <w:rStyle w:val="aff7"/>
        </w:rPr>
        <w:annotationRef/>
      </w:r>
      <w:r>
        <w:rPr>
          <w:rFonts w:hint="eastAsia"/>
        </w:rPr>
        <w:t>增加关闭摄像机</w:t>
      </w:r>
      <w:bookmarkStart w:id="63" w:name="_GoBack"/>
      <w:bookmarkEnd w:id="63"/>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7479" w:rsidRDefault="00D57479" w:rsidP="005F1D3E">
      <w:r>
        <w:separator/>
      </w:r>
    </w:p>
  </w:endnote>
  <w:endnote w:type="continuationSeparator" w:id="0">
    <w:p w:rsidR="00D57479" w:rsidRDefault="00D57479" w:rsidP="005F1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华文细黑">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E-F1">
    <w:altName w:val="Dotum"/>
    <w:charset w:val="81"/>
    <w:family w:val="roman"/>
    <w:pitch w:val="fixed"/>
    <w:sig w:usb0="800002BF" w:usb1="19DF7CF8" w:usb2="00000033" w:usb3="00000000" w:csb0="00080000" w:csb1="00000000"/>
  </w:font>
  <w:font w:name="EU-F1">
    <w:altName w:val="方正姚体"/>
    <w:panose1 w:val="00000000000000000000"/>
    <w:charset w:val="86"/>
    <w:family w:val="script"/>
    <w:notTrueType/>
    <w:pitch w:val="fixed"/>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1" w:usb1="080E0000" w:usb2="00000010" w:usb3="00000000" w:csb0="00040000" w:csb1="00000000"/>
  </w:font>
  <w:font w:name="长城仿宋">
    <w:altName w:val="黑体"/>
    <w:charset w:val="86"/>
    <w:family w:val="modern"/>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Times">
    <w:altName w:val="Times New Roman"/>
    <w:panose1 w:val="02020603050405020304"/>
    <w:charset w:val="00"/>
    <w:family w:val="roman"/>
    <w:pitch w:val="default"/>
    <w:sig w:usb0="20007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7479" w:rsidRDefault="00D57479" w:rsidP="005F1D3E">
      <w:r>
        <w:separator/>
      </w:r>
    </w:p>
  </w:footnote>
  <w:footnote w:type="continuationSeparator" w:id="0">
    <w:p w:rsidR="00D57479" w:rsidRDefault="00D57479" w:rsidP="005F1D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a"/>
      <w:lvlText w:val="%1注："/>
      <w:lvlJc w:val="left"/>
      <w:pPr>
        <w:tabs>
          <w:tab w:val="num" w:pos="1140"/>
        </w:tabs>
        <w:ind w:left="840" w:hanging="420"/>
      </w:pPr>
      <w:rPr>
        <w:rFonts w:ascii="宋体" w:eastAsia="宋体" w:hAnsi="Times New Roman"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2"/>
    <w:multiLevelType w:val="multilevel"/>
    <w:tmpl w:val="00000002"/>
    <w:lvl w:ilvl="0">
      <w:start w:val="1"/>
      <w:numFmt w:val="upperLetter"/>
      <w:pStyle w:val="2"/>
      <w:suff w:val="nothing"/>
      <w:lvlText w:val="附录  %1"/>
      <w:lvlJc w:val="left"/>
      <w:pPr>
        <w:ind w:left="0" w:firstLine="0"/>
      </w:pPr>
      <w:rPr>
        <w:rFonts w:ascii="黑体" w:eastAsia="黑体" w:hAnsi="Times New Roman" w:hint="eastAsia"/>
        <w:b/>
        <w:i w:val="0"/>
        <w:sz w:val="21"/>
      </w:rPr>
    </w:lvl>
    <w:lvl w:ilvl="1">
      <w:start w:val="1"/>
      <w:numFmt w:val="decimal"/>
      <w:suff w:val="nothing"/>
      <w:lvlText w:val="%1.%2　"/>
      <w:lvlJc w:val="left"/>
      <w:pPr>
        <w:ind w:left="0" w:firstLine="0"/>
      </w:pPr>
      <w:rPr>
        <w:rFonts w:ascii="黑体" w:eastAsia="黑体" w:hAnsi="Times New Roman" w:hint="eastAsia"/>
        <w:b/>
        <w:i w:val="0"/>
        <w:snapToGrid/>
        <w:spacing w:val="0"/>
        <w:w w:val="100"/>
        <w:kern w:val="21"/>
        <w:sz w:val="21"/>
      </w:rPr>
    </w:lvl>
    <w:lvl w:ilvl="2">
      <w:start w:val="1"/>
      <w:numFmt w:val="decimal"/>
      <w:pStyle w:val="a0"/>
      <w:suff w:val="nothing"/>
      <w:lvlText w:val="%1.%2.%3　"/>
      <w:lvlJc w:val="left"/>
      <w:pPr>
        <w:ind w:left="0" w:firstLine="0"/>
      </w:pPr>
      <w:rPr>
        <w:rFonts w:ascii="黑体" w:eastAsia="黑体" w:hAnsi="Times New Roman" w:hint="eastAsia"/>
        <w:b/>
        <w:i w:val="0"/>
        <w:sz w:val="21"/>
      </w:rPr>
    </w:lvl>
    <w:lvl w:ilvl="3">
      <w:start w:val="1"/>
      <w:numFmt w:val="decimal"/>
      <w:pStyle w:val="a1"/>
      <w:suff w:val="nothing"/>
      <w:lvlText w:val="%1.%2.%3.%4　"/>
      <w:lvlJc w:val="left"/>
      <w:pPr>
        <w:ind w:left="0" w:firstLine="0"/>
      </w:pPr>
      <w:rPr>
        <w:rFonts w:ascii="黑体" w:eastAsia="黑体" w:hAnsi="Times New Roman" w:hint="eastAsia"/>
        <w:b/>
        <w:i w:val="0"/>
        <w:sz w:val="21"/>
      </w:rPr>
    </w:lvl>
    <w:lvl w:ilvl="4">
      <w:start w:val="1"/>
      <w:numFmt w:val="decimal"/>
      <w:pStyle w:val="a2"/>
      <w:suff w:val="nothing"/>
      <w:lvlText w:val="%1.%2.%3.%4.%5　"/>
      <w:lvlJc w:val="left"/>
      <w:pPr>
        <w:ind w:left="0" w:firstLine="0"/>
      </w:pPr>
      <w:rPr>
        <w:rFonts w:ascii="黑体" w:eastAsia="黑体" w:hAnsi="Times New Roman" w:hint="eastAsia"/>
        <w:b/>
        <w:i w:val="0"/>
        <w:sz w:val="21"/>
      </w:rPr>
    </w:lvl>
    <w:lvl w:ilvl="5">
      <w:start w:val="1"/>
      <w:numFmt w:val="decimal"/>
      <w:pStyle w:val="a3"/>
      <w:suff w:val="nothing"/>
      <w:lvlText w:val="%1.%2.%3.%4.%5.%6　"/>
      <w:lvlJc w:val="left"/>
      <w:pPr>
        <w:ind w:left="0" w:firstLine="0"/>
      </w:pPr>
      <w:rPr>
        <w:rFonts w:ascii="黑体" w:eastAsia="黑体" w:hAnsi="Times New Roman" w:hint="eastAsia"/>
        <w:b/>
        <w:i w:val="0"/>
        <w:sz w:val="21"/>
      </w:rPr>
    </w:lvl>
    <w:lvl w:ilvl="6">
      <w:start w:val="1"/>
      <w:numFmt w:val="decimal"/>
      <w:pStyle w:val="a4"/>
      <w:suff w:val="nothing"/>
      <w:lvlText w:val="%1.%2.%3.%4.%5.%6.%7　"/>
      <w:lvlJc w:val="left"/>
      <w:pPr>
        <w:ind w:left="0" w:firstLine="0"/>
      </w:pPr>
      <w:rPr>
        <w:rFonts w:ascii="黑体" w:eastAsia="黑体" w:hAnsi="Times New Roman" w:hint="eastAsia"/>
        <w:b/>
        <w:i w:val="0"/>
        <w:sz w:val="21"/>
      </w:rPr>
    </w:lvl>
    <w:lvl w:ilvl="7">
      <w:start w:val="1"/>
      <w:numFmt w:val="none"/>
      <w:lvlText w:val="表 %1."/>
      <w:lvlJc w:val="left"/>
      <w:pPr>
        <w:tabs>
          <w:tab w:val="num" w:pos="720"/>
        </w:tabs>
        <w:ind w:left="0" w:firstLine="0"/>
      </w:pPr>
      <w:rPr>
        <w:rFonts w:ascii="黑体" w:eastAsia="黑体" w:hint="eastAsia"/>
        <w:b/>
        <w:i w:val="0"/>
        <w:sz w:val="20"/>
      </w:rPr>
    </w:lvl>
    <w:lvl w:ilvl="8">
      <w:start w:val="1"/>
      <w:numFmt w:val="none"/>
      <w:lvlText w:val="图 %1."/>
      <w:lvlJc w:val="left"/>
      <w:pPr>
        <w:tabs>
          <w:tab w:val="num" w:pos="720"/>
        </w:tabs>
        <w:ind w:left="0" w:firstLine="0"/>
      </w:pPr>
      <w:rPr>
        <w:rFonts w:ascii="黑体" w:eastAsia="黑体" w:hint="eastAsia"/>
        <w:b/>
        <w:i w:val="0"/>
        <w:sz w:val="20"/>
      </w:rPr>
    </w:lvl>
  </w:abstractNum>
  <w:abstractNum w:abstractNumId="2">
    <w:nsid w:val="00000003"/>
    <w:multiLevelType w:val="multilevel"/>
    <w:tmpl w:val="00000003"/>
    <w:lvl w:ilvl="0">
      <w:start w:val="1"/>
      <w:numFmt w:val="decimal"/>
      <w:pStyle w:val="a5"/>
      <w:lvlText w:val="图%1"/>
      <w:lvlJc w:val="left"/>
      <w:pPr>
        <w:tabs>
          <w:tab w:val="num" w:pos="360"/>
        </w:tabs>
        <w:ind w:left="0" w:firstLine="0"/>
      </w:pPr>
      <w:rPr>
        <w:rFonts w:ascii="黑体" w:eastAsia="黑体" w:hint="eastAsia"/>
        <w:b/>
        <w:i w:val="0"/>
        <w:sz w:val="2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pStyle w:val="a6"/>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0000004"/>
    <w:multiLevelType w:val="singleLevel"/>
    <w:tmpl w:val="00000004"/>
    <w:lvl w:ilvl="0">
      <w:start w:val="1"/>
      <w:numFmt w:val="decimal"/>
      <w:pStyle w:val="a7"/>
      <w:lvlText w:val="%1)"/>
      <w:lvlJc w:val="left"/>
      <w:pPr>
        <w:tabs>
          <w:tab w:val="num" w:pos="360"/>
        </w:tabs>
        <w:ind w:left="360" w:hanging="360"/>
      </w:pPr>
    </w:lvl>
  </w:abstractNum>
  <w:abstractNum w:abstractNumId="4">
    <w:nsid w:val="00000005"/>
    <w:multiLevelType w:val="multilevel"/>
    <w:tmpl w:val="00000005"/>
    <w:lvl w:ilvl="0">
      <w:start w:val="1"/>
      <w:numFmt w:val="decimal"/>
      <w:lvlText w:val="(%1) "/>
      <w:lvlJc w:val="left"/>
      <w:pPr>
        <w:tabs>
          <w:tab w:val="num" w:pos="1500"/>
        </w:tabs>
        <w:ind w:left="1500" w:hanging="42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5">
    <w:nsid w:val="00000008"/>
    <w:multiLevelType w:val="multilevel"/>
    <w:tmpl w:val="00000008"/>
    <w:lvl w:ilvl="0">
      <w:start w:val="1"/>
      <w:numFmt w:val="lowerLetter"/>
      <w:lvlText w:val="%1)"/>
      <w:lvlJc w:val="left"/>
      <w:pPr>
        <w:tabs>
          <w:tab w:val="num" w:pos="840"/>
        </w:tabs>
        <w:ind w:left="840" w:hanging="420"/>
      </w:pPr>
      <w:rPr>
        <w:rFonts w:hint="eastAsia"/>
      </w:rPr>
    </w:lvl>
    <w:lvl w:ilvl="1">
      <w:start w:val="1"/>
      <w:numFmt w:val="upperLetter"/>
      <w:pStyle w:val="a8"/>
      <w:lvlText w:val="附录%2 "/>
      <w:lvlJc w:val="left"/>
      <w:pPr>
        <w:tabs>
          <w:tab w:val="num" w:pos="780"/>
        </w:tabs>
        <w:ind w:left="780" w:hanging="360"/>
      </w:pPr>
      <w:rPr>
        <w:rFonts w:hint="default"/>
      </w:rPr>
    </w:lvl>
    <w:lvl w:ilvl="2">
      <w:start w:val="1"/>
      <w:numFmt w:val="bullet"/>
      <w:lvlText w:val=""/>
      <w:lvlJc w:val="left"/>
      <w:pPr>
        <w:tabs>
          <w:tab w:val="num" w:pos="1260"/>
        </w:tabs>
        <w:ind w:left="1260" w:hanging="420"/>
      </w:pPr>
      <w:rPr>
        <w:rFonts w:ascii="Wingdings" w:hAnsi="Wingdings" w:hint="default"/>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0000000A"/>
    <w:multiLevelType w:val="multilevel"/>
    <w:tmpl w:val="0000000A"/>
    <w:lvl w:ilvl="0">
      <w:start w:val="1"/>
      <w:numFmt w:val="decimal"/>
      <w:pStyle w:val="107401"/>
      <w:lvlText w:val="3.%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0000000C"/>
    <w:multiLevelType w:val="multilevel"/>
    <w:tmpl w:val="0000000C"/>
    <w:lvl w:ilvl="0">
      <w:start w:val="1"/>
      <w:numFmt w:val="decimal"/>
      <w:pStyle w:val="a9"/>
      <w:lvlText w:val="0.%1"/>
      <w:lvlJc w:val="left"/>
      <w:pPr>
        <w:tabs>
          <w:tab w:val="num" w:pos="360"/>
        </w:tabs>
        <w:ind w:left="0" w:firstLine="0"/>
      </w:pPr>
      <w:rPr>
        <w:rFonts w:ascii="宋体" w:eastAsia="宋体" w:hAnsi="Times New Roman" w:hint="eastAsia"/>
        <w:b/>
        <w:i w:val="0"/>
        <w:sz w:val="21"/>
      </w:rPr>
    </w:lvl>
    <w:lvl w:ilvl="1">
      <w:start w:val="1"/>
      <w:numFmt w:val="decimal"/>
      <w:pStyle w:val="TimesNewRoman201"/>
      <w:lvlText w:val="0.%1.%2"/>
      <w:lvlJc w:val="left"/>
      <w:pPr>
        <w:tabs>
          <w:tab w:val="num" w:pos="720"/>
        </w:tabs>
        <w:ind w:left="0" w:firstLine="0"/>
      </w:pPr>
      <w:rPr>
        <w:rFonts w:ascii="黑体" w:eastAsia="黑体" w:hAnsi="Times New Roman" w:hint="eastAsia"/>
        <w:b/>
        <w:i w:val="0"/>
        <w:sz w:val="21"/>
      </w:rPr>
    </w:lvl>
    <w:lvl w:ilvl="2">
      <w:start w:val="1"/>
      <w:numFmt w:val="decimal"/>
      <w:lvlText w:val="0.%2.%3  "/>
      <w:lvlJc w:val="left"/>
      <w:pPr>
        <w:tabs>
          <w:tab w:val="num" w:pos="-31680"/>
        </w:tabs>
        <w:ind w:left="-32767" w:firstLine="0"/>
      </w:pPr>
      <w:rPr>
        <w:rFonts w:hint="eastAsia"/>
      </w:rPr>
    </w:lvl>
    <w:lvl w:ilvl="3">
      <w:start w:val="1"/>
      <w:numFmt w:val="decimal"/>
      <w:lvlText w:val="%1.%2.%3.%4"/>
      <w:lvlJc w:val="left"/>
      <w:pPr>
        <w:tabs>
          <w:tab w:val="num" w:pos="1984"/>
        </w:tabs>
        <w:ind w:left="1984" w:hanging="708"/>
      </w:pPr>
      <w:rPr>
        <w:rFonts w:hint="eastAsia"/>
      </w:rPr>
    </w:lvl>
    <w:lvl w:ilvl="4">
      <w:start w:val="1"/>
      <w:numFmt w:val="decimal"/>
      <w:pStyle w:val="TimesNewRoman01115"/>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8">
    <w:nsid w:val="0000000D"/>
    <w:multiLevelType w:val="multilevel"/>
    <w:tmpl w:val="0000000D"/>
    <w:lvl w:ilvl="0">
      <w:start w:val="1"/>
      <w:numFmt w:val="none"/>
      <w:pStyle w:val="aa"/>
      <w:lvlText w:val="表"/>
      <w:lvlJc w:val="left"/>
      <w:pPr>
        <w:tabs>
          <w:tab w:val="num" w:pos="360"/>
        </w:tabs>
        <w:ind w:left="0" w:firstLine="0"/>
      </w:pPr>
      <w:rPr>
        <w:rFonts w:ascii="宋体" w:eastAsia="宋体" w:hint="eastAsia"/>
        <w:b w:val="0"/>
        <w:i w:val="0"/>
        <w:sz w:val="2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0000000E"/>
    <w:multiLevelType w:val="multilevel"/>
    <w:tmpl w:val="0000000E"/>
    <w:lvl w:ilvl="0">
      <w:start w:val="1"/>
      <w:numFmt w:val="none"/>
      <w:pStyle w:val="ab"/>
      <w:lvlText w:val="%1·　"/>
      <w:lvlJc w:val="left"/>
      <w:pPr>
        <w:tabs>
          <w:tab w:val="num" w:pos="1200"/>
        </w:tabs>
        <w:ind w:left="797" w:hanging="317"/>
      </w:pPr>
      <w:rPr>
        <w:rFonts w:ascii="宋体" w:eastAsia="宋体" w:hAnsi="Times New Roman" w:hint="eastAsia"/>
        <w:b w:val="0"/>
        <w:i w:val="0"/>
        <w:sz w:val="21"/>
      </w:rPr>
    </w:lvl>
    <w:lvl w:ilvl="1">
      <w:start w:val="1"/>
      <w:numFmt w:val="decimal"/>
      <w:lvlText w:val="%2）"/>
      <w:lvlJc w:val="left"/>
      <w:pPr>
        <w:tabs>
          <w:tab w:val="num" w:pos="780"/>
        </w:tabs>
        <w:ind w:left="780" w:hanging="360"/>
      </w:pPr>
      <w:rPr>
        <w:rFont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nsid w:val="0000000F"/>
    <w:multiLevelType w:val="multilevel"/>
    <w:tmpl w:val="0000000F"/>
    <w:lvl w:ilvl="0">
      <w:start w:val="1"/>
      <w:numFmt w:val="none"/>
      <w:pStyle w:val="ac"/>
      <w:lvlText w:val="%1式中："/>
      <w:lvlJc w:val="left"/>
      <w:pPr>
        <w:tabs>
          <w:tab w:val="num" w:pos="918"/>
        </w:tabs>
        <w:ind w:left="0" w:firstLine="198"/>
      </w:pPr>
      <w:rPr>
        <w:rFonts w:ascii="宋体" w:eastAsia="宋体"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pStyle w:val="401"/>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00000011"/>
    <w:multiLevelType w:val="multilevel"/>
    <w:tmpl w:val="00000011"/>
    <w:lvl w:ilvl="0">
      <w:start w:val="1"/>
      <w:numFmt w:val="none"/>
      <w:pStyle w:val="ad"/>
      <w:lvlText w:val="%1——"/>
      <w:lvlJc w:val="left"/>
      <w:pPr>
        <w:tabs>
          <w:tab w:val="num" w:pos="900"/>
        </w:tabs>
        <w:ind w:left="60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00000012"/>
    <w:multiLevelType w:val="multilevel"/>
    <w:tmpl w:val="00000012"/>
    <w:lvl w:ilvl="0">
      <w:start w:val="1"/>
      <w:numFmt w:val="none"/>
      <w:pStyle w:val="ae"/>
      <w:lvlText w:val="表"/>
      <w:lvlJc w:val="left"/>
      <w:pPr>
        <w:tabs>
          <w:tab w:val="num" w:pos="360"/>
        </w:tabs>
        <w:ind w:left="0" w:firstLine="0"/>
      </w:pPr>
      <w:rPr>
        <w:rFonts w:ascii="黑体" w:eastAsia="黑体" w:hint="eastAsia"/>
        <w:b/>
        <w:i w:val="0"/>
        <w:sz w:val="2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00000013"/>
    <w:multiLevelType w:val="multilevel"/>
    <w:tmpl w:val="00000013"/>
    <w:lvl w:ilvl="0">
      <w:start w:val="1"/>
      <w:numFmt w:val="decimal"/>
      <w:pStyle w:val="30"/>
      <w:lvlText w:val="2.%1"/>
      <w:lvlJc w:val="left"/>
      <w:pPr>
        <w:tabs>
          <w:tab w:val="num" w:pos="360"/>
        </w:tabs>
        <w:ind w:left="0" w:firstLine="0"/>
      </w:pPr>
      <w:rPr>
        <w:rFonts w:ascii="黑体" w:eastAsia="黑体" w:hAnsi="Times New Roman" w:hint="eastAsia"/>
        <w:b/>
        <w:i w:val="0"/>
        <w:sz w:val="20"/>
      </w:rPr>
    </w:lvl>
    <w:lvl w:ilvl="1">
      <w:start w:val="1"/>
      <w:numFmt w:val="decimal"/>
      <w:lvlText w:val="2.%1.%2"/>
      <w:lvlJc w:val="left"/>
      <w:pPr>
        <w:tabs>
          <w:tab w:val="num" w:pos="720"/>
        </w:tabs>
        <w:ind w:left="0" w:firstLine="0"/>
      </w:pPr>
      <w:rPr>
        <w:rFonts w:ascii="黑体" w:eastAsia="黑体" w:hAnsi="Times New Roman" w:hint="eastAsia"/>
        <w:b/>
        <w:i w:val="0"/>
        <w:sz w:val="20"/>
      </w:rPr>
    </w:lvl>
    <w:lvl w:ilvl="2">
      <w:start w:val="1"/>
      <w:numFmt w:val="decimal"/>
      <w:lvlText w:val="2.%1.%2.%3"/>
      <w:lvlJc w:val="left"/>
      <w:pPr>
        <w:tabs>
          <w:tab w:val="num" w:pos="720"/>
        </w:tabs>
        <w:ind w:left="0" w:firstLine="0"/>
      </w:pPr>
      <w:rPr>
        <w:rFonts w:ascii="黑体" w:eastAsia="黑体" w:hAnsi="Times New Roman" w:hint="eastAsia"/>
        <w:b/>
        <w:i w:val="0"/>
        <w:sz w:val="20"/>
      </w:rPr>
    </w:lvl>
    <w:lvl w:ilvl="3">
      <w:start w:val="1"/>
      <w:numFmt w:val="decimal"/>
      <w:lvlText w:val="2.%1.%2.%3.%4"/>
      <w:lvlJc w:val="left"/>
      <w:pPr>
        <w:tabs>
          <w:tab w:val="num" w:pos="1080"/>
        </w:tabs>
        <w:ind w:left="0" w:firstLine="0"/>
      </w:pPr>
      <w:rPr>
        <w:rFonts w:ascii="黑体" w:eastAsia="黑体" w:hAnsi="Times New Roman" w:hint="eastAsia"/>
        <w:b/>
        <w:i w:val="0"/>
        <w:sz w:val="20"/>
      </w:rPr>
    </w:lvl>
    <w:lvl w:ilvl="4">
      <w:start w:val="1"/>
      <w:numFmt w:val="decimal"/>
      <w:pStyle w:val="af"/>
      <w:lvlText w:val="2.%1.%2.%3.%4.%5"/>
      <w:lvlJc w:val="left"/>
      <w:pPr>
        <w:tabs>
          <w:tab w:val="num" w:pos="1440"/>
        </w:tabs>
        <w:ind w:left="0" w:firstLine="0"/>
      </w:pPr>
      <w:rPr>
        <w:rFonts w:ascii="黑体" w:eastAsia="黑体" w:hAnsi="Times New Roman" w:hint="eastAsia"/>
        <w:b/>
        <w:i w:val="0"/>
        <w:sz w:val="20"/>
      </w:rPr>
    </w:lvl>
    <w:lvl w:ilvl="5">
      <w:start w:val="1"/>
      <w:numFmt w:val="decimal"/>
      <w:lvlText w:val="    %6"/>
      <w:lvlJc w:val="left"/>
      <w:pPr>
        <w:tabs>
          <w:tab w:val="num" w:pos="1021"/>
        </w:tabs>
        <w:ind w:left="1021" w:hanging="1021"/>
      </w:pPr>
      <w:rPr>
        <w:rFonts w:ascii="黑体" w:eastAsia="黑体" w:hAnsi="Times New Roman" w:hint="eastAsia"/>
        <w:b/>
        <w:i w:val="0"/>
        <w:sz w:val="21"/>
      </w:rPr>
    </w:lvl>
    <w:lvl w:ilvl="6">
      <w:start w:val="1"/>
      <w:numFmt w:val="decimal"/>
      <w:lvlText w:val="表 %2.%3.%4-%7"/>
      <w:lvlJc w:val="left"/>
      <w:pPr>
        <w:tabs>
          <w:tab w:val="num" w:pos="1080"/>
        </w:tabs>
        <w:ind w:left="0" w:firstLine="0"/>
      </w:pPr>
      <w:rPr>
        <w:rFonts w:ascii="黑体" w:eastAsia="黑体" w:hAnsi="Times New Roman" w:hint="eastAsia"/>
        <w:b/>
        <w:i w:val="0"/>
        <w:sz w:val="21"/>
      </w:rPr>
    </w:lvl>
    <w:lvl w:ilvl="7">
      <w:start w:val="1"/>
      <w:numFmt w:val="decimal"/>
      <w:lvlText w:val="图 %2.%3.%4-%8"/>
      <w:lvlJc w:val="left"/>
      <w:pPr>
        <w:tabs>
          <w:tab w:val="num" w:pos="1080"/>
        </w:tabs>
        <w:ind w:left="0" w:firstLine="0"/>
      </w:pPr>
      <w:rPr>
        <w:rFonts w:ascii="黑体" w:eastAsia="黑体" w:hint="eastAsia"/>
        <w:b/>
        <w:i w:val="0"/>
        <w:sz w:val="21"/>
      </w:rPr>
    </w:lvl>
    <w:lvl w:ilvl="8">
      <w:start w:val="1"/>
      <w:numFmt w:val="decimal"/>
      <w:lvlText w:val="      %9)"/>
      <w:lvlJc w:val="left"/>
      <w:pPr>
        <w:tabs>
          <w:tab w:val="num" w:pos="1080"/>
        </w:tabs>
        <w:ind w:left="0" w:firstLine="0"/>
      </w:pPr>
      <w:rPr>
        <w:rFonts w:ascii="黑体" w:eastAsia="黑体" w:hAnsi="华文细黑" w:hint="eastAsia"/>
        <w:b/>
        <w:i w:val="0"/>
        <w:sz w:val="21"/>
      </w:rPr>
    </w:lvl>
  </w:abstractNum>
  <w:abstractNum w:abstractNumId="14">
    <w:nsid w:val="00000014"/>
    <w:multiLevelType w:val="multilevel"/>
    <w:tmpl w:val="00000014"/>
    <w:lvl w:ilvl="0">
      <w:start w:val="1"/>
      <w:numFmt w:val="none"/>
      <w:suff w:val="nothing"/>
      <w:lvlText w:val=""/>
      <w:lvlJc w:val="left"/>
      <w:pPr>
        <w:ind w:left="0" w:firstLine="0"/>
      </w:pPr>
      <w:rPr>
        <w:rFonts w:ascii="黑体" w:eastAsia="黑体" w:hAnsi="Times New Roman" w:hint="eastAsia"/>
        <w:b/>
        <w:i w:val="0"/>
        <w:sz w:val="28"/>
      </w:rPr>
    </w:lvl>
    <w:lvl w:ilvl="1">
      <w:start w:val="1"/>
      <w:numFmt w:val="decimal"/>
      <w:pStyle w:val="af0"/>
      <w:lvlText w:val="%1%2"/>
      <w:lvlJc w:val="left"/>
      <w:pPr>
        <w:tabs>
          <w:tab w:val="num" w:pos="3930"/>
        </w:tabs>
        <w:ind w:left="3570" w:firstLine="0"/>
      </w:pPr>
      <w:rPr>
        <w:rFonts w:ascii="黑体" w:eastAsia="黑体" w:hAnsi="Times New Roman" w:hint="eastAsia"/>
        <w:b/>
        <w:i w:val="0"/>
        <w:sz w:val="20"/>
      </w:rPr>
    </w:lvl>
    <w:lvl w:ilvl="2">
      <w:start w:val="1"/>
      <w:numFmt w:val="decimal"/>
      <w:lvlText w:val="%1%2.%3"/>
      <w:lvlJc w:val="left"/>
      <w:pPr>
        <w:tabs>
          <w:tab w:val="num" w:pos="720"/>
        </w:tabs>
        <w:ind w:left="0" w:firstLine="0"/>
      </w:pPr>
      <w:rPr>
        <w:rFonts w:ascii="黑体" w:eastAsia="黑体" w:hAnsi="Times New Roman" w:hint="eastAsia"/>
        <w:b/>
        <w:i w:val="0"/>
        <w:sz w:val="21"/>
      </w:rPr>
    </w:lvl>
    <w:lvl w:ilvl="3">
      <w:start w:val="1"/>
      <w:numFmt w:val="decimal"/>
      <w:pStyle w:val="af1"/>
      <w:lvlText w:val="%1%2.%3.%4"/>
      <w:lvlJc w:val="left"/>
      <w:pPr>
        <w:tabs>
          <w:tab w:val="num" w:pos="720"/>
        </w:tabs>
        <w:ind w:left="0" w:firstLine="0"/>
      </w:pPr>
      <w:rPr>
        <w:rFonts w:ascii="黑体" w:eastAsia="黑体" w:hAnsi="Times New Roman" w:hint="eastAsia"/>
        <w:b/>
        <w:i w:val="0"/>
        <w:sz w:val="21"/>
      </w:rPr>
    </w:lvl>
    <w:lvl w:ilvl="4">
      <w:start w:val="1"/>
      <w:numFmt w:val="decimal"/>
      <w:pStyle w:val="af2"/>
      <w:lvlText w:val="%2.%3.%4.%5"/>
      <w:lvlJc w:val="left"/>
      <w:pPr>
        <w:tabs>
          <w:tab w:val="num" w:pos="1080"/>
        </w:tabs>
        <w:ind w:left="0" w:firstLine="0"/>
      </w:pPr>
      <w:rPr>
        <w:rFonts w:ascii="黑体" w:eastAsia="黑体" w:hAnsi="Times New Roman" w:hint="eastAsia"/>
        <w:b/>
        <w:i w:val="0"/>
        <w:sz w:val="21"/>
      </w:rPr>
    </w:lvl>
    <w:lvl w:ilvl="5">
      <w:start w:val="1"/>
      <w:numFmt w:val="decimal"/>
      <w:pStyle w:val="af3"/>
      <w:lvlText w:val="%2.%3.%4.%5.%6"/>
      <w:lvlJc w:val="left"/>
      <w:pPr>
        <w:tabs>
          <w:tab w:val="num" w:pos="1021"/>
        </w:tabs>
        <w:ind w:left="1021" w:hanging="1021"/>
      </w:pPr>
      <w:rPr>
        <w:rFonts w:ascii="黑体" w:eastAsia="黑体" w:hAnsi="Times New Roman" w:hint="eastAsia"/>
        <w:b/>
        <w:i w:val="0"/>
        <w:sz w:val="21"/>
      </w:rPr>
    </w:lvl>
    <w:lvl w:ilvl="6">
      <w:start w:val="1"/>
      <w:numFmt w:val="decimal"/>
      <w:pStyle w:val="af4"/>
      <w:lvlText w:val="%2.%3.%4.%5.%6.%7"/>
      <w:lvlJc w:val="left"/>
      <w:pPr>
        <w:tabs>
          <w:tab w:val="num" w:pos="1440"/>
        </w:tabs>
        <w:ind w:left="0" w:firstLine="0"/>
      </w:pPr>
      <w:rPr>
        <w:rFonts w:ascii="黑体" w:eastAsia="黑体" w:hAnsi="Times New Roman" w:hint="eastAsia"/>
        <w:b/>
        <w:i w:val="0"/>
        <w:sz w:val="21"/>
      </w:rPr>
    </w:lvl>
    <w:lvl w:ilvl="7">
      <w:start w:val="1"/>
      <w:numFmt w:val="decimal"/>
      <w:lvlText w:val="图 %2.0.%5 -%8"/>
      <w:lvlJc w:val="left"/>
      <w:pPr>
        <w:tabs>
          <w:tab w:val="num" w:pos="1440"/>
        </w:tabs>
        <w:ind w:left="0" w:firstLine="0"/>
      </w:pPr>
      <w:rPr>
        <w:rFonts w:ascii="黑体" w:eastAsia="黑体" w:hint="eastAsia"/>
        <w:b/>
        <w:i w:val="0"/>
        <w:sz w:val="21"/>
      </w:rPr>
    </w:lvl>
    <w:lvl w:ilvl="8">
      <w:start w:val="1"/>
      <w:numFmt w:val="decimal"/>
      <w:lvlText w:val="      %9)"/>
      <w:lvlJc w:val="left"/>
      <w:pPr>
        <w:tabs>
          <w:tab w:val="num" w:pos="1080"/>
        </w:tabs>
        <w:ind w:left="0" w:firstLine="0"/>
      </w:pPr>
      <w:rPr>
        <w:rFonts w:ascii="黑体" w:eastAsia="黑体" w:hAnsi="华文细黑" w:hint="eastAsia"/>
        <w:b/>
        <w:i w:val="0"/>
        <w:sz w:val="21"/>
      </w:rPr>
    </w:lvl>
  </w:abstractNum>
  <w:abstractNum w:abstractNumId="15">
    <w:nsid w:val="00000016"/>
    <w:multiLevelType w:val="singleLevel"/>
    <w:tmpl w:val="00000016"/>
    <w:lvl w:ilvl="0">
      <w:start w:val="1"/>
      <w:numFmt w:val="bullet"/>
      <w:lvlText w:val=""/>
      <w:lvlJc w:val="left"/>
      <w:pPr>
        <w:tabs>
          <w:tab w:val="num" w:pos="360"/>
        </w:tabs>
        <w:ind w:left="360" w:hanging="360"/>
      </w:pPr>
      <w:rPr>
        <w:rFonts w:ascii="Wingdings" w:hAnsi="Wingdings" w:hint="default"/>
      </w:rPr>
    </w:lvl>
  </w:abstractNum>
  <w:abstractNum w:abstractNumId="16">
    <w:nsid w:val="00000017"/>
    <w:multiLevelType w:val="multilevel"/>
    <w:tmpl w:val="00000017"/>
    <w:lvl w:ilvl="0">
      <w:start w:val="1"/>
      <w:numFmt w:val="none"/>
      <w:pStyle w:val="af5"/>
      <w:lvlText w:val="%1示例"/>
      <w:lvlJc w:val="left"/>
      <w:pPr>
        <w:tabs>
          <w:tab w:val="num" w:pos="1140"/>
        </w:tabs>
        <w:ind w:left="20" w:firstLine="400"/>
      </w:pPr>
      <w:rPr>
        <w:rFonts w:ascii="宋体" w:eastAsia="宋体"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00000018"/>
    <w:multiLevelType w:val="singleLevel"/>
    <w:tmpl w:val="00000018"/>
    <w:lvl w:ilvl="0">
      <w:start w:val="1"/>
      <w:numFmt w:val="bullet"/>
      <w:pStyle w:val="4"/>
      <w:lvlText w:val=""/>
      <w:lvlJc w:val="left"/>
      <w:pPr>
        <w:tabs>
          <w:tab w:val="num" w:pos="454"/>
        </w:tabs>
        <w:ind w:left="454" w:hanging="454"/>
      </w:pPr>
      <w:rPr>
        <w:rFonts w:ascii="Symbol" w:hAnsi="Symbol" w:hint="default"/>
        <w:color w:val="auto"/>
      </w:rPr>
    </w:lvl>
  </w:abstractNum>
  <w:abstractNum w:abstractNumId="18">
    <w:nsid w:val="00000019"/>
    <w:multiLevelType w:val="multilevel"/>
    <w:tmpl w:val="00000019"/>
    <w:lvl w:ilvl="0">
      <w:start w:val="1"/>
      <w:numFmt w:val="none"/>
      <w:pStyle w:val="af6"/>
      <w:lvlText w:val="%1注"/>
      <w:lvlJc w:val="left"/>
      <w:pPr>
        <w:tabs>
          <w:tab w:val="num" w:pos="900"/>
        </w:tabs>
        <w:ind w:left="900" w:hanging="500"/>
      </w:pPr>
      <w:rPr>
        <w:rFonts w:ascii="宋体" w:eastAsia="宋体" w:hAnsi="Times New Roman"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nsid w:val="0000001A"/>
    <w:multiLevelType w:val="multilevel"/>
    <w:tmpl w:val="0000001A"/>
    <w:lvl w:ilvl="0">
      <w:start w:val="1"/>
      <w:numFmt w:val="decimal"/>
      <w:pStyle w:val="af7"/>
      <w:lvlText w:val="%1  "/>
      <w:lvlJc w:val="left"/>
      <w:pPr>
        <w:tabs>
          <w:tab w:val="num" w:pos="360"/>
        </w:tabs>
        <w:ind w:left="0" w:firstLine="0"/>
      </w:pPr>
      <w:rPr>
        <w:rFonts w:ascii="黑体" w:eastAsia="黑体" w:hint="eastAsia"/>
        <w:b/>
        <w:i w:val="0"/>
        <w:sz w:val="2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nsid w:val="0000001B"/>
    <w:multiLevelType w:val="multilevel"/>
    <w:tmpl w:val="0000001B"/>
    <w:lvl w:ilvl="0">
      <w:start w:val="1"/>
      <w:numFmt w:val="none"/>
      <w:suff w:val="nothing"/>
      <w:lvlText w:val=""/>
      <w:lvlJc w:val="left"/>
      <w:pPr>
        <w:ind w:left="420" w:firstLine="0"/>
      </w:pPr>
      <w:rPr>
        <w:rFonts w:ascii="黑体" w:eastAsia="黑体" w:hAnsi="Times New Roman" w:hint="eastAsia"/>
        <w:b/>
        <w:i w:val="0"/>
        <w:sz w:val="28"/>
      </w:rPr>
    </w:lvl>
    <w:lvl w:ilvl="1">
      <w:start w:val="1"/>
      <w:numFmt w:val="lowerLetter"/>
      <w:pStyle w:val="af8"/>
      <w:suff w:val="nothing"/>
      <w:lvlText w:val="%1%2)  "/>
      <w:lvlJc w:val="left"/>
      <w:pPr>
        <w:ind w:left="420" w:hanging="420"/>
      </w:pPr>
      <w:rPr>
        <w:rFonts w:ascii="黑体" w:eastAsia="黑体" w:hAnsi="Times New Roman" w:hint="eastAsia"/>
        <w:b/>
        <w:i w:val="0"/>
        <w:sz w:val="21"/>
      </w:rPr>
    </w:lvl>
    <w:lvl w:ilvl="2">
      <w:start w:val="1"/>
      <w:numFmt w:val="decimal"/>
      <w:pStyle w:val="af9"/>
      <w:suff w:val="nothing"/>
      <w:lvlText w:val="    %3)　"/>
      <w:lvlJc w:val="left"/>
      <w:pPr>
        <w:ind w:left="0" w:firstLine="0"/>
      </w:pPr>
      <w:rPr>
        <w:rFonts w:ascii="黑体" w:eastAsia="黑体" w:hAnsi="Times New Roman" w:hint="eastAsia"/>
        <w:b/>
        <w:i w:val="0"/>
        <w:sz w:val="21"/>
      </w:rPr>
    </w:lvl>
    <w:lvl w:ilvl="3">
      <w:start w:val="1"/>
      <w:numFmt w:val="decimal"/>
      <w:suff w:val="nothing"/>
      <w:lvlText w:val="%1%2.%3.%4　"/>
      <w:lvlJc w:val="left"/>
      <w:pPr>
        <w:ind w:left="420" w:firstLine="0"/>
      </w:pPr>
      <w:rPr>
        <w:rFonts w:ascii="黑体" w:eastAsia="黑体" w:hAnsi="Times New Roman" w:hint="eastAsia"/>
        <w:b/>
        <w:i w:val="0"/>
        <w:sz w:val="21"/>
      </w:rPr>
    </w:lvl>
    <w:lvl w:ilvl="4">
      <w:start w:val="1"/>
      <w:numFmt w:val="decimal"/>
      <w:suff w:val="nothing"/>
      <w:lvlText w:val="%2.0.%5  "/>
      <w:lvlJc w:val="left"/>
      <w:pPr>
        <w:ind w:left="420" w:firstLine="0"/>
      </w:pPr>
      <w:rPr>
        <w:rFonts w:ascii="黑体" w:eastAsia="黑体" w:hAnsi="Times New Roman" w:hint="eastAsia"/>
        <w:b/>
        <w:i w:val="0"/>
        <w:sz w:val="21"/>
      </w:rPr>
    </w:lvl>
    <w:lvl w:ilvl="5">
      <w:start w:val="1"/>
      <w:numFmt w:val="decimal"/>
      <w:suff w:val="nothing"/>
      <w:lvlText w:val="      %6)  "/>
      <w:lvlJc w:val="left"/>
      <w:pPr>
        <w:ind w:left="1441" w:hanging="1021"/>
      </w:pPr>
      <w:rPr>
        <w:rFonts w:ascii="黑体" w:eastAsia="黑体" w:hAnsi="Times New Roman" w:hint="eastAsia"/>
        <w:b/>
        <w:i w:val="0"/>
        <w:sz w:val="21"/>
      </w:rPr>
    </w:lvl>
    <w:lvl w:ilvl="6">
      <w:start w:val="1"/>
      <w:numFmt w:val="decimal"/>
      <w:suff w:val="nothing"/>
      <w:lvlText w:val="表 %2.%3.%4-%7  "/>
      <w:lvlJc w:val="left"/>
      <w:pPr>
        <w:ind w:left="420" w:firstLine="0"/>
      </w:pPr>
      <w:rPr>
        <w:rFonts w:ascii="黑体" w:eastAsia="黑体" w:hAnsi="Times New Roman" w:hint="eastAsia"/>
        <w:b/>
        <w:i w:val="0"/>
        <w:sz w:val="21"/>
      </w:rPr>
    </w:lvl>
    <w:lvl w:ilvl="7">
      <w:start w:val="1"/>
      <w:numFmt w:val="decimal"/>
      <w:suff w:val="nothing"/>
      <w:lvlText w:val="图 %2.%3.%4-%8  "/>
      <w:lvlJc w:val="left"/>
      <w:pPr>
        <w:ind w:left="420" w:firstLine="0"/>
      </w:pPr>
      <w:rPr>
        <w:rFonts w:ascii="黑体" w:eastAsia="黑体" w:hint="eastAsia"/>
        <w:b/>
        <w:i w:val="0"/>
        <w:sz w:val="21"/>
      </w:rPr>
    </w:lvl>
    <w:lvl w:ilvl="8">
      <w:start w:val="1"/>
      <w:numFmt w:val="decimal"/>
      <w:suff w:val="nothing"/>
      <w:lvlText w:val="    %9  "/>
      <w:lvlJc w:val="left"/>
      <w:pPr>
        <w:ind w:left="420" w:firstLine="0"/>
      </w:pPr>
      <w:rPr>
        <w:rFonts w:ascii="黑体" w:eastAsia="黑体" w:hAnsi="华文细黑" w:hint="eastAsia"/>
        <w:b/>
        <w:i w:val="0"/>
        <w:sz w:val="21"/>
      </w:rPr>
    </w:lvl>
  </w:abstractNum>
  <w:abstractNum w:abstractNumId="21">
    <w:nsid w:val="0000001C"/>
    <w:multiLevelType w:val="multilevel"/>
    <w:tmpl w:val="0000001C"/>
    <w:lvl w:ilvl="0">
      <w:start w:val="1"/>
      <w:numFmt w:val="decimal"/>
      <w:pStyle w:val="afa"/>
      <w:lvlText w:val="（%1）"/>
      <w:lvlJc w:val="left"/>
      <w:pPr>
        <w:tabs>
          <w:tab w:val="num" w:pos="57"/>
        </w:tabs>
        <w:ind w:left="1208" w:hanging="80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nsid w:val="0000001D"/>
    <w:multiLevelType w:val="multilevel"/>
    <w:tmpl w:val="0000001D"/>
    <w:lvl w:ilvl="0">
      <w:start w:val="1"/>
      <w:numFmt w:val="decimal"/>
      <w:pStyle w:val="1st"/>
      <w:lvlText w:val="%1"/>
      <w:lvlJc w:val="left"/>
      <w:pPr>
        <w:tabs>
          <w:tab w:val="num" w:pos="425"/>
        </w:tabs>
        <w:ind w:left="425" w:hanging="425"/>
      </w:pPr>
      <w:rPr>
        <w:rFonts w:hint="eastAsia"/>
      </w:rPr>
    </w:lvl>
    <w:lvl w:ilvl="1">
      <w:start w:val="1"/>
      <w:numFmt w:val="decimal"/>
      <w:pStyle w:val="2nd"/>
      <w:lvlText w:val="%1.%2"/>
      <w:lvlJc w:val="left"/>
      <w:pPr>
        <w:tabs>
          <w:tab w:val="num" w:pos="567"/>
        </w:tabs>
        <w:ind w:left="567" w:hanging="567"/>
      </w:pPr>
      <w:rPr>
        <w:rFonts w:hint="eastAsia"/>
      </w:rPr>
    </w:lvl>
    <w:lvl w:ilvl="2">
      <w:start w:val="1"/>
      <w:numFmt w:val="decimal"/>
      <w:pStyle w:val="3rd"/>
      <w:lvlText w:val="%1.%2.%3"/>
      <w:lvlJc w:val="left"/>
      <w:pPr>
        <w:tabs>
          <w:tab w:val="num" w:pos="709"/>
        </w:tabs>
        <w:ind w:left="709" w:hanging="709"/>
      </w:pPr>
      <w:rPr>
        <w:rFonts w:hint="eastAsia"/>
      </w:rPr>
    </w:lvl>
    <w:lvl w:ilvl="3">
      <w:start w:val="1"/>
      <w:numFmt w:val="decimal"/>
      <w:pStyle w:val="4th"/>
      <w:lvlText w:val="%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3">
    <w:nsid w:val="0000001F"/>
    <w:multiLevelType w:val="singleLevel"/>
    <w:tmpl w:val="0000001F"/>
    <w:lvl w:ilvl="0">
      <w:start w:val="1"/>
      <w:numFmt w:val="bullet"/>
      <w:pStyle w:val="ANNEX-heading5"/>
      <w:lvlText w:val=""/>
      <w:lvlJc w:val="left"/>
      <w:pPr>
        <w:tabs>
          <w:tab w:val="num" w:pos="360"/>
        </w:tabs>
        <w:ind w:left="360" w:hanging="360"/>
      </w:pPr>
      <w:rPr>
        <w:rFonts w:ascii="Symbol" w:hAnsi="Symbol" w:hint="default"/>
        <w:color w:val="auto"/>
      </w:rPr>
    </w:lvl>
  </w:abstractNum>
  <w:abstractNum w:abstractNumId="24">
    <w:nsid w:val="00000020"/>
    <w:multiLevelType w:val="multilevel"/>
    <w:tmpl w:val="00000020"/>
    <w:lvl w:ilvl="0">
      <w:start w:val="1"/>
      <w:numFmt w:val="none"/>
      <w:suff w:val="nothing"/>
      <w:lvlText w:val=""/>
      <w:lvlJc w:val="left"/>
      <w:pPr>
        <w:ind w:left="0" w:firstLine="0"/>
      </w:pPr>
      <w:rPr>
        <w:rFonts w:ascii="黑体" w:eastAsia="黑体" w:hAnsi="Times New Roman" w:hint="eastAsia"/>
        <w:b/>
        <w:i w:val="0"/>
        <w:sz w:val="21"/>
      </w:rPr>
    </w:lvl>
    <w:lvl w:ilvl="1">
      <w:start w:val="1"/>
      <w:numFmt w:val="decimal"/>
      <w:pStyle w:val="afb"/>
      <w:lvlText w:val="表%2"/>
      <w:lvlJc w:val="left"/>
      <w:pPr>
        <w:tabs>
          <w:tab w:val="num" w:pos="4245"/>
        </w:tabs>
        <w:ind w:left="3885" w:firstLine="0"/>
      </w:pPr>
      <w:rPr>
        <w:rFonts w:ascii="黑体" w:eastAsia="黑体" w:hAnsi="Times New Roman" w:hint="eastAsia"/>
        <w:b/>
        <w:i w:val="0"/>
        <w:sz w:val="20"/>
      </w:rPr>
    </w:lvl>
    <w:lvl w:ilvl="2">
      <w:start w:val="1"/>
      <w:numFmt w:val="none"/>
      <w:pStyle w:val="afc"/>
      <w:suff w:val="nothing"/>
      <w:lvlText w:val="%1表%2(续)"/>
      <w:lvlJc w:val="left"/>
      <w:pPr>
        <w:ind w:left="0" w:firstLine="0"/>
      </w:pPr>
      <w:rPr>
        <w:rFonts w:ascii="宋体" w:eastAsia="宋体" w:hAnsi="Times New Roman" w:hint="eastAsia"/>
        <w:b w:val="0"/>
        <w:i w:val="0"/>
        <w:sz w:val="18"/>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3969"/>
        </w:tabs>
        <w:ind w:left="3969" w:hanging="1418"/>
      </w:pPr>
      <w:rPr>
        <w:rFonts w:hint="eastAsia"/>
      </w:rPr>
    </w:lvl>
    <w:lvl w:ilvl="8">
      <w:start w:val="1"/>
      <w:numFmt w:val="decimal"/>
      <w:lvlText w:val="%1.%2.%3.%4.%5.%6.%7.%8.%9"/>
      <w:lvlJc w:val="left"/>
      <w:pPr>
        <w:tabs>
          <w:tab w:val="num" w:pos="4677"/>
        </w:tabs>
        <w:ind w:left="4677" w:hanging="1700"/>
      </w:pPr>
      <w:rPr>
        <w:rFonts w:hint="eastAsia"/>
      </w:rPr>
    </w:lvl>
  </w:abstractNum>
  <w:abstractNum w:abstractNumId="25">
    <w:nsid w:val="00000021"/>
    <w:multiLevelType w:val="multilevel"/>
    <w:tmpl w:val="00000021"/>
    <w:lvl w:ilvl="0">
      <w:start w:val="1"/>
      <w:numFmt w:val="lowerLetter"/>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6">
    <w:nsid w:val="00000022"/>
    <w:multiLevelType w:val="singleLevel"/>
    <w:tmpl w:val="00000022"/>
    <w:lvl w:ilvl="0">
      <w:start w:val="1"/>
      <w:numFmt w:val="decimal"/>
      <w:lvlText w:val="%1."/>
      <w:lvlJc w:val="left"/>
      <w:pPr>
        <w:tabs>
          <w:tab w:val="num" w:pos="360"/>
        </w:tabs>
        <w:ind w:left="360" w:hanging="360"/>
      </w:pPr>
    </w:lvl>
  </w:abstractNum>
  <w:abstractNum w:abstractNumId="27">
    <w:nsid w:val="00000024"/>
    <w:multiLevelType w:val="multilevel"/>
    <w:tmpl w:val="00000024"/>
    <w:lvl w:ilvl="0">
      <w:start w:val="1"/>
      <w:numFmt w:val="none"/>
      <w:pStyle w:val="afd"/>
      <w:lvlText w:val="%1●　"/>
      <w:lvlJc w:val="left"/>
      <w:pPr>
        <w:tabs>
          <w:tab w:val="num" w:pos="760"/>
        </w:tabs>
        <w:ind w:left="717" w:hanging="317"/>
      </w:pPr>
      <w:rPr>
        <w:rFonts w:ascii="宋体" w:eastAsia="宋体" w:hAnsi="Times New Roman" w:hint="eastAsia"/>
        <w:b w:val="0"/>
        <w:i w:val="0"/>
        <w:position w:val="4"/>
        <w:sz w:val="13"/>
      </w:rPr>
    </w:lvl>
    <w:lvl w:ilvl="1">
      <w:start w:val="1"/>
      <w:numFmt w:val="lowerLetter"/>
      <w:lvlText w:val="%2)"/>
      <w:lvlJc w:val="left"/>
      <w:pPr>
        <w:tabs>
          <w:tab w:val="num" w:pos="780"/>
        </w:tabs>
        <w:ind w:left="780" w:hanging="360"/>
      </w:pPr>
      <w:rPr>
        <w:rFonts w:hint="eastAsia"/>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nsid w:val="00000025"/>
    <w:multiLevelType w:val="singleLevel"/>
    <w:tmpl w:val="00000025"/>
    <w:lvl w:ilvl="0">
      <w:start w:val="1"/>
      <w:numFmt w:val="lowerLetter"/>
      <w:pStyle w:val="a60"/>
      <w:lvlText w:val="%1)"/>
      <w:lvlJc w:val="left"/>
      <w:pPr>
        <w:tabs>
          <w:tab w:val="num" w:pos="360"/>
        </w:tabs>
        <w:ind w:left="360" w:hanging="360"/>
      </w:pPr>
    </w:lvl>
  </w:abstractNum>
  <w:abstractNum w:abstractNumId="29">
    <w:nsid w:val="00000026"/>
    <w:multiLevelType w:val="multilevel"/>
    <w:tmpl w:val="00000026"/>
    <w:lvl w:ilvl="0">
      <w:start w:val="1"/>
      <w:numFmt w:val="none"/>
      <w:pStyle w:val="afe"/>
      <w:lvlText w:val="图"/>
      <w:lvlJc w:val="left"/>
      <w:pPr>
        <w:tabs>
          <w:tab w:val="num" w:pos="360"/>
        </w:tabs>
        <w:ind w:left="0" w:firstLine="0"/>
      </w:pPr>
      <w:rPr>
        <w:rFonts w:ascii="黑体" w:eastAsia="黑体" w:hint="eastAsia"/>
        <w:b/>
        <w:i w:val="0"/>
        <w:sz w:val="2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nsid w:val="00000029"/>
    <w:multiLevelType w:val="multilevel"/>
    <w:tmpl w:val="00000029"/>
    <w:lvl w:ilvl="0">
      <w:start w:val="1"/>
      <w:numFmt w:val="none"/>
      <w:pStyle w:val="5"/>
      <w:suff w:val="nothing"/>
      <w:lvlText w:val=""/>
      <w:lvlJc w:val="left"/>
      <w:pPr>
        <w:ind w:left="0" w:firstLine="0"/>
      </w:pPr>
      <w:rPr>
        <w:rFonts w:ascii="黑体" w:eastAsia="黑体" w:hAnsi="Times New Roman" w:hint="eastAsia"/>
        <w:b/>
        <w:i w:val="0"/>
        <w:sz w:val="28"/>
      </w:rPr>
    </w:lvl>
    <w:lvl w:ilvl="1">
      <w:start w:val="1"/>
      <w:numFmt w:val="decimal"/>
      <w:suff w:val="nothing"/>
      <w:lvlText w:val="%1%2 "/>
      <w:lvlJc w:val="left"/>
      <w:pPr>
        <w:ind w:left="0" w:firstLine="0"/>
      </w:pPr>
      <w:rPr>
        <w:rFonts w:ascii="黑体" w:eastAsia="黑体" w:hAnsi="Times New Roman" w:hint="eastAsia"/>
        <w:b/>
        <w:i w:val="0"/>
        <w:sz w:val="28"/>
      </w:rPr>
    </w:lvl>
    <w:lvl w:ilvl="2">
      <w:start w:val="1"/>
      <w:numFmt w:val="decimal"/>
      <w:pStyle w:val="130101"/>
      <w:suff w:val="nothing"/>
      <w:lvlText w:val="%1%2.%3　"/>
      <w:lvlJc w:val="left"/>
      <w:pPr>
        <w:ind w:left="0" w:firstLine="0"/>
      </w:pPr>
      <w:rPr>
        <w:rFonts w:ascii="黑体" w:eastAsia="黑体" w:hAnsi="Times New Roman" w:hint="eastAsia"/>
        <w:b/>
        <w:i w:val="0"/>
        <w:sz w:val="21"/>
      </w:rPr>
    </w:lvl>
    <w:lvl w:ilvl="3">
      <w:start w:val="1"/>
      <w:numFmt w:val="decimal"/>
      <w:pStyle w:val="140TimesNewRoman"/>
      <w:suff w:val="nothing"/>
      <w:lvlText w:val="%1%2.%3.%4　"/>
      <w:lvlJc w:val="left"/>
      <w:pPr>
        <w:ind w:left="0" w:firstLine="0"/>
      </w:pPr>
      <w:rPr>
        <w:rFonts w:ascii="黑体" w:eastAsia="黑体" w:hAnsi="Times New Roman" w:hint="eastAsia"/>
        <w:b/>
        <w:i w:val="0"/>
        <w:sz w:val="21"/>
      </w:rPr>
    </w:lvl>
    <w:lvl w:ilvl="4">
      <w:start w:val="1"/>
      <w:numFmt w:val="decimal"/>
      <w:pStyle w:val="aff"/>
      <w:suff w:val="nothing"/>
      <w:lvlText w:val="表%1%2.%3.%4-%5 "/>
      <w:lvlJc w:val="left"/>
      <w:pPr>
        <w:ind w:left="0" w:firstLine="0"/>
      </w:pPr>
      <w:rPr>
        <w:rFonts w:ascii="黑体" w:eastAsia="黑体" w:hAnsi="Times New Roman" w:hint="eastAsia"/>
        <w:b/>
        <w:i w:val="0"/>
        <w:sz w:val="21"/>
      </w:rPr>
    </w:lvl>
    <w:lvl w:ilvl="5">
      <w:start w:val="1"/>
      <w:numFmt w:val="decimal"/>
      <w:pStyle w:val="1601TimesNewRoman01"/>
      <w:suff w:val="nothing"/>
      <w:lvlText w:val="%1图%2.%3.%4-%6 "/>
      <w:lvlJc w:val="left"/>
      <w:pPr>
        <w:ind w:left="0" w:firstLine="0"/>
      </w:pPr>
      <w:rPr>
        <w:rFonts w:ascii="黑体" w:eastAsia="黑体" w:hAnsi="Times New Roman" w:hint="eastAsia"/>
        <w:b/>
        <w:i w:val="0"/>
        <w:sz w:val="21"/>
      </w:rPr>
    </w:lvl>
    <w:lvl w:ilvl="6">
      <w:start w:val="1"/>
      <w:numFmt w:val="decimal"/>
      <w:suff w:val="nothing"/>
      <w:lvlText w:val="(%2.%3.%4-%7)"/>
      <w:lvlJc w:val="center"/>
      <w:pPr>
        <w:ind w:left="288" w:firstLine="288"/>
      </w:pPr>
      <w:rPr>
        <w:rFonts w:ascii="黑体" w:eastAsia="黑体" w:hAnsi="Times New Roman" w:hint="eastAsia"/>
        <w:b/>
        <w:i w:val="0"/>
        <w:sz w:val="21"/>
      </w:rPr>
    </w:lvl>
    <w:lvl w:ilvl="7">
      <w:start w:val="1"/>
      <w:numFmt w:val="decimal"/>
      <w:lvlText w:val="    %1%8"/>
      <w:lvlJc w:val="left"/>
      <w:pPr>
        <w:tabs>
          <w:tab w:val="num" w:pos="720"/>
        </w:tabs>
        <w:ind w:left="0" w:firstLine="0"/>
      </w:pPr>
      <w:rPr>
        <w:rFonts w:ascii="黑体" w:eastAsia="黑体" w:hint="eastAsia"/>
        <w:b/>
        <w:i w:val="0"/>
        <w:sz w:val="21"/>
      </w:rPr>
    </w:lvl>
    <w:lvl w:ilvl="8">
      <w:start w:val="1"/>
      <w:numFmt w:val="decimal"/>
      <w:pStyle w:val="aff0"/>
      <w:lvlText w:val="%2.0.%9"/>
      <w:lvlJc w:val="left"/>
      <w:pPr>
        <w:tabs>
          <w:tab w:val="num" w:pos="720"/>
        </w:tabs>
        <w:ind w:left="0" w:firstLine="0"/>
      </w:pPr>
      <w:rPr>
        <w:rFonts w:ascii="黑体" w:eastAsia="黑体" w:hAnsi="华文细黑" w:hint="eastAsia"/>
        <w:b/>
        <w:i w:val="0"/>
        <w:sz w:val="21"/>
      </w:rPr>
    </w:lvl>
  </w:abstractNum>
  <w:abstractNum w:abstractNumId="31">
    <w:nsid w:val="032D080F"/>
    <w:multiLevelType w:val="hybridMultilevel"/>
    <w:tmpl w:val="CC3A8A14"/>
    <w:lvl w:ilvl="0" w:tplc="BF801696">
      <w:start w:val="2"/>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04810696"/>
    <w:multiLevelType w:val="hybridMultilevel"/>
    <w:tmpl w:val="9DD815FC"/>
    <w:lvl w:ilvl="0" w:tplc="CE5E9C7A">
      <w:start w:val="1"/>
      <w:numFmt w:val="decimalEnclosedCircle"/>
      <w:lvlText w:val="%1"/>
      <w:lvlJc w:val="left"/>
      <w:pPr>
        <w:ind w:left="559" w:hanging="360"/>
      </w:pPr>
      <w:rPr>
        <w:rFonts w:ascii="宋体" w:hAnsi="宋体"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33">
    <w:nsid w:val="08D32D66"/>
    <w:multiLevelType w:val="multilevel"/>
    <w:tmpl w:val="00000000"/>
    <w:lvl w:ilvl="0">
      <w:start w:val="1"/>
      <w:numFmt w:val="decimal"/>
      <w:pStyle w:val="0770115"/>
      <w:lvlText w:val="0.%1"/>
      <w:lvlJc w:val="left"/>
      <w:pPr>
        <w:tabs>
          <w:tab w:val="num" w:pos="360"/>
        </w:tabs>
        <w:ind w:left="0" w:firstLine="0"/>
      </w:pPr>
      <w:rPr>
        <w:rFonts w:ascii="黑体" w:eastAsia="黑体" w:hAnsi="Times New Roman" w:hint="eastAsia"/>
        <w:b/>
        <w:i w:val="0"/>
        <w:sz w:val="21"/>
      </w:rPr>
    </w:lvl>
    <w:lvl w:ilvl="1">
      <w:start w:val="1"/>
      <w:numFmt w:val="decimal"/>
      <w:pStyle w:val="aff1"/>
      <w:lvlText w:val="0.%1.%2"/>
      <w:lvlJc w:val="left"/>
      <w:pPr>
        <w:tabs>
          <w:tab w:val="num" w:pos="720"/>
        </w:tabs>
        <w:ind w:left="0" w:firstLine="0"/>
      </w:pPr>
      <w:rPr>
        <w:rFonts w:ascii="黑体" w:eastAsia="黑体" w:hAnsi="Times New Roman" w:hint="eastAsia"/>
        <w:b/>
        <w:i w:val="0"/>
        <w:sz w:val="21"/>
      </w:rPr>
    </w:lvl>
    <w:lvl w:ilvl="2">
      <w:start w:val="1"/>
      <w:numFmt w:val="decimal"/>
      <w:lvlText w:val="0.%2.%3"/>
      <w:lvlJc w:val="left"/>
      <w:pPr>
        <w:tabs>
          <w:tab w:val="num" w:pos="720"/>
        </w:tabs>
        <w:ind w:left="0" w:firstLine="0"/>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4">
    <w:nsid w:val="14024698"/>
    <w:multiLevelType w:val="hybridMultilevel"/>
    <w:tmpl w:val="F72CD3F0"/>
    <w:lvl w:ilvl="0" w:tplc="3544DF3E">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5">
    <w:nsid w:val="2EBE7413"/>
    <w:multiLevelType w:val="multilevel"/>
    <w:tmpl w:val="AC3C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A0A1ED7"/>
    <w:multiLevelType w:val="hybridMultilevel"/>
    <w:tmpl w:val="EF28753A"/>
    <w:lvl w:ilvl="0" w:tplc="F24C0AD6">
      <w:start w:val="1"/>
      <w:numFmt w:val="decimalEnclosedCircle"/>
      <w:lvlText w:val="%1"/>
      <w:lvlJc w:val="left"/>
      <w:pPr>
        <w:ind w:left="559" w:hanging="360"/>
      </w:pPr>
      <w:rPr>
        <w:rFonts w:ascii="宋体" w:hAnsi="宋体"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37">
    <w:nsid w:val="4F6A5445"/>
    <w:multiLevelType w:val="hybridMultilevel"/>
    <w:tmpl w:val="A5F667C8"/>
    <w:lvl w:ilvl="0" w:tplc="0142BF4E">
      <w:start w:val="1"/>
      <w:numFmt w:val="decimalEnclosedCircle"/>
      <w:lvlText w:val="%1"/>
      <w:lvlJc w:val="left"/>
      <w:pPr>
        <w:ind w:left="559" w:hanging="360"/>
      </w:pPr>
      <w:rPr>
        <w:rFonts w:ascii="宋体" w:hAnsi="宋体"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38">
    <w:nsid w:val="6EB4427E"/>
    <w:multiLevelType w:val="hybridMultilevel"/>
    <w:tmpl w:val="DA9E5CF4"/>
    <w:lvl w:ilvl="0" w:tplc="BA328356">
      <w:start w:val="1"/>
      <w:numFmt w:val="decimalEnclosedCircle"/>
      <w:lvlText w:val="%1"/>
      <w:lvlJc w:val="left"/>
      <w:pPr>
        <w:ind w:left="559" w:hanging="360"/>
      </w:pPr>
      <w:rPr>
        <w:rFonts w:ascii="宋体" w:hAnsi="宋体"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num w:numId="1">
    <w:abstractNumId w:val="10"/>
  </w:num>
  <w:num w:numId="2">
    <w:abstractNumId w:val="13"/>
  </w:num>
  <w:num w:numId="3">
    <w:abstractNumId w:val="1"/>
  </w:num>
  <w:num w:numId="4">
    <w:abstractNumId w:val="14"/>
  </w:num>
  <w:num w:numId="5">
    <w:abstractNumId w:val="7"/>
  </w:num>
  <w:num w:numId="6">
    <w:abstractNumId w:val="30"/>
  </w:num>
  <w:num w:numId="7">
    <w:abstractNumId w:val="27"/>
  </w:num>
  <w:num w:numId="8">
    <w:abstractNumId w:val="33"/>
  </w:num>
  <w:num w:numId="9">
    <w:abstractNumId w:val="18"/>
  </w:num>
  <w:num w:numId="10">
    <w:abstractNumId w:val="0"/>
  </w:num>
  <w:num w:numId="11">
    <w:abstractNumId w:val="12"/>
  </w:num>
  <w:num w:numId="12">
    <w:abstractNumId w:val="8"/>
  </w:num>
  <w:num w:numId="13">
    <w:abstractNumId w:val="26"/>
  </w:num>
  <w:num w:numId="14">
    <w:abstractNumId w:val="24"/>
  </w:num>
  <w:num w:numId="15">
    <w:abstractNumId w:val="29"/>
  </w:num>
  <w:num w:numId="16">
    <w:abstractNumId w:val="20"/>
  </w:num>
  <w:num w:numId="17">
    <w:abstractNumId w:val="2"/>
  </w:num>
  <w:num w:numId="18">
    <w:abstractNumId w:val="6"/>
  </w:num>
  <w:num w:numId="19">
    <w:abstractNumId w:val="22"/>
  </w:num>
  <w:num w:numId="20">
    <w:abstractNumId w:val="23"/>
  </w:num>
  <w:num w:numId="21">
    <w:abstractNumId w:val="3"/>
  </w:num>
  <w:num w:numId="22">
    <w:abstractNumId w:val="21"/>
  </w:num>
  <w:num w:numId="23">
    <w:abstractNumId w:val="5"/>
  </w:num>
  <w:num w:numId="24">
    <w:abstractNumId w:val="19"/>
  </w:num>
  <w:num w:numId="25">
    <w:abstractNumId w:val="15"/>
  </w:num>
  <w:num w:numId="26">
    <w:abstractNumId w:val="17"/>
  </w:num>
  <w:num w:numId="27">
    <w:abstractNumId w:val="9"/>
  </w:num>
  <w:num w:numId="28">
    <w:abstractNumId w:val="11"/>
  </w:num>
  <w:num w:numId="29">
    <w:abstractNumId w:val="28"/>
  </w:num>
  <w:num w:numId="30">
    <w:abstractNumId w:val="4"/>
  </w:num>
  <w:num w:numId="31">
    <w:abstractNumId w:val="16"/>
  </w:num>
  <w:num w:numId="32">
    <w:abstractNumId w:val="25"/>
  </w:num>
  <w:num w:numId="33">
    <w:abstractNumId w:val="34"/>
  </w:num>
  <w:num w:numId="34">
    <w:abstractNumId w:val="35"/>
  </w:num>
  <w:num w:numId="35">
    <w:abstractNumId w:val="38"/>
  </w:num>
  <w:num w:numId="36">
    <w:abstractNumId w:val="32"/>
  </w:num>
  <w:num w:numId="37">
    <w:abstractNumId w:val="37"/>
  </w:num>
  <w:num w:numId="38">
    <w:abstractNumId w:val="36"/>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BC8"/>
    <w:rsid w:val="00004B2E"/>
    <w:rsid w:val="00006AAA"/>
    <w:rsid w:val="00007EE4"/>
    <w:rsid w:val="00012AD8"/>
    <w:rsid w:val="00022533"/>
    <w:rsid w:val="00026364"/>
    <w:rsid w:val="00030CAA"/>
    <w:rsid w:val="00031089"/>
    <w:rsid w:val="000321B7"/>
    <w:rsid w:val="000333D7"/>
    <w:rsid w:val="000403E3"/>
    <w:rsid w:val="00060638"/>
    <w:rsid w:val="00060886"/>
    <w:rsid w:val="00064D7D"/>
    <w:rsid w:val="000701D3"/>
    <w:rsid w:val="00072CBD"/>
    <w:rsid w:val="00074F02"/>
    <w:rsid w:val="00074F77"/>
    <w:rsid w:val="00076D6F"/>
    <w:rsid w:val="00077E64"/>
    <w:rsid w:val="000917B1"/>
    <w:rsid w:val="00097627"/>
    <w:rsid w:val="00097B9C"/>
    <w:rsid w:val="00097D9E"/>
    <w:rsid w:val="000A39A9"/>
    <w:rsid w:val="000A6400"/>
    <w:rsid w:val="000B001A"/>
    <w:rsid w:val="000B05DE"/>
    <w:rsid w:val="000B1A1B"/>
    <w:rsid w:val="000C1E84"/>
    <w:rsid w:val="000C2162"/>
    <w:rsid w:val="000C2543"/>
    <w:rsid w:val="000C6499"/>
    <w:rsid w:val="000D0282"/>
    <w:rsid w:val="000D7A4C"/>
    <w:rsid w:val="000E09BF"/>
    <w:rsid w:val="000F4F08"/>
    <w:rsid w:val="000F569C"/>
    <w:rsid w:val="000F593F"/>
    <w:rsid w:val="00105880"/>
    <w:rsid w:val="00111E98"/>
    <w:rsid w:val="00113F9C"/>
    <w:rsid w:val="00124AA0"/>
    <w:rsid w:val="0012539A"/>
    <w:rsid w:val="00127A44"/>
    <w:rsid w:val="00140279"/>
    <w:rsid w:val="00142ADA"/>
    <w:rsid w:val="00144076"/>
    <w:rsid w:val="00145B72"/>
    <w:rsid w:val="001460DE"/>
    <w:rsid w:val="001463D4"/>
    <w:rsid w:val="00146F36"/>
    <w:rsid w:val="00150A4D"/>
    <w:rsid w:val="00153705"/>
    <w:rsid w:val="00156964"/>
    <w:rsid w:val="001607D0"/>
    <w:rsid w:val="00161FAA"/>
    <w:rsid w:val="00162A93"/>
    <w:rsid w:val="001658B6"/>
    <w:rsid w:val="001674D5"/>
    <w:rsid w:val="00186C20"/>
    <w:rsid w:val="00187208"/>
    <w:rsid w:val="00193908"/>
    <w:rsid w:val="001B51E3"/>
    <w:rsid w:val="001D294F"/>
    <w:rsid w:val="001D323E"/>
    <w:rsid w:val="001D507C"/>
    <w:rsid w:val="001D66E7"/>
    <w:rsid w:val="001E021A"/>
    <w:rsid w:val="001E4B15"/>
    <w:rsid w:val="001E52C8"/>
    <w:rsid w:val="001E5689"/>
    <w:rsid w:val="001E7DAF"/>
    <w:rsid w:val="001F18AF"/>
    <w:rsid w:val="001F4821"/>
    <w:rsid w:val="00202A25"/>
    <w:rsid w:val="00204A63"/>
    <w:rsid w:val="00206AB6"/>
    <w:rsid w:val="00213E97"/>
    <w:rsid w:val="0021575A"/>
    <w:rsid w:val="00215EAC"/>
    <w:rsid w:val="00231B20"/>
    <w:rsid w:val="00233E34"/>
    <w:rsid w:val="0024075D"/>
    <w:rsid w:val="00240828"/>
    <w:rsid w:val="00244AEA"/>
    <w:rsid w:val="00244C87"/>
    <w:rsid w:val="00246140"/>
    <w:rsid w:val="002473E3"/>
    <w:rsid w:val="00254191"/>
    <w:rsid w:val="00260797"/>
    <w:rsid w:val="002625AF"/>
    <w:rsid w:val="00273803"/>
    <w:rsid w:val="00274D5D"/>
    <w:rsid w:val="00275FBC"/>
    <w:rsid w:val="0027611F"/>
    <w:rsid w:val="00281BCF"/>
    <w:rsid w:val="002860A4"/>
    <w:rsid w:val="00286402"/>
    <w:rsid w:val="002866EB"/>
    <w:rsid w:val="002938C8"/>
    <w:rsid w:val="00293B4B"/>
    <w:rsid w:val="002A107C"/>
    <w:rsid w:val="002A1A80"/>
    <w:rsid w:val="002A5B37"/>
    <w:rsid w:val="002A5C45"/>
    <w:rsid w:val="002B6A85"/>
    <w:rsid w:val="002D2B59"/>
    <w:rsid w:val="002D2ED9"/>
    <w:rsid w:val="002E5AC4"/>
    <w:rsid w:val="002F3593"/>
    <w:rsid w:val="003003B9"/>
    <w:rsid w:val="003034EA"/>
    <w:rsid w:val="0030640B"/>
    <w:rsid w:val="00307367"/>
    <w:rsid w:val="00310BF7"/>
    <w:rsid w:val="0031329F"/>
    <w:rsid w:val="00314F40"/>
    <w:rsid w:val="0031715A"/>
    <w:rsid w:val="00317713"/>
    <w:rsid w:val="003212FE"/>
    <w:rsid w:val="00322C83"/>
    <w:rsid w:val="0032705E"/>
    <w:rsid w:val="003378D4"/>
    <w:rsid w:val="00340547"/>
    <w:rsid w:val="00341525"/>
    <w:rsid w:val="00341767"/>
    <w:rsid w:val="00346771"/>
    <w:rsid w:val="00347118"/>
    <w:rsid w:val="003514A8"/>
    <w:rsid w:val="003600CE"/>
    <w:rsid w:val="00364F6B"/>
    <w:rsid w:val="00384467"/>
    <w:rsid w:val="00386869"/>
    <w:rsid w:val="0039194C"/>
    <w:rsid w:val="00391950"/>
    <w:rsid w:val="003978BA"/>
    <w:rsid w:val="003A0A93"/>
    <w:rsid w:val="003A1882"/>
    <w:rsid w:val="003A228A"/>
    <w:rsid w:val="003A3080"/>
    <w:rsid w:val="003A6B07"/>
    <w:rsid w:val="003A7A55"/>
    <w:rsid w:val="003B430C"/>
    <w:rsid w:val="003B7D40"/>
    <w:rsid w:val="003C0D42"/>
    <w:rsid w:val="003C4936"/>
    <w:rsid w:val="003D0424"/>
    <w:rsid w:val="003D18E7"/>
    <w:rsid w:val="003D4320"/>
    <w:rsid w:val="003D6400"/>
    <w:rsid w:val="003E00C6"/>
    <w:rsid w:val="003E721A"/>
    <w:rsid w:val="003E7232"/>
    <w:rsid w:val="003F0EC4"/>
    <w:rsid w:val="003F4037"/>
    <w:rsid w:val="003F4503"/>
    <w:rsid w:val="00406BCC"/>
    <w:rsid w:val="00410014"/>
    <w:rsid w:val="00417151"/>
    <w:rsid w:val="00420912"/>
    <w:rsid w:val="004412D1"/>
    <w:rsid w:val="00460BB1"/>
    <w:rsid w:val="00461B7D"/>
    <w:rsid w:val="004623FC"/>
    <w:rsid w:val="00467025"/>
    <w:rsid w:val="00470CDE"/>
    <w:rsid w:val="00471E06"/>
    <w:rsid w:val="004912E7"/>
    <w:rsid w:val="00492D4C"/>
    <w:rsid w:val="004A0707"/>
    <w:rsid w:val="004A2E27"/>
    <w:rsid w:val="004A33D9"/>
    <w:rsid w:val="004A4CBB"/>
    <w:rsid w:val="004A7003"/>
    <w:rsid w:val="004A7B22"/>
    <w:rsid w:val="004B1ACE"/>
    <w:rsid w:val="004B4AF0"/>
    <w:rsid w:val="004C5E42"/>
    <w:rsid w:val="004C6D24"/>
    <w:rsid w:val="004D342D"/>
    <w:rsid w:val="004F117D"/>
    <w:rsid w:val="0050282F"/>
    <w:rsid w:val="005042A3"/>
    <w:rsid w:val="005268F9"/>
    <w:rsid w:val="005316F0"/>
    <w:rsid w:val="0053425D"/>
    <w:rsid w:val="00537485"/>
    <w:rsid w:val="0054252E"/>
    <w:rsid w:val="00544457"/>
    <w:rsid w:val="005502C3"/>
    <w:rsid w:val="00557BCC"/>
    <w:rsid w:val="005621F3"/>
    <w:rsid w:val="00563464"/>
    <w:rsid w:val="00563CA5"/>
    <w:rsid w:val="005805BF"/>
    <w:rsid w:val="005859EE"/>
    <w:rsid w:val="00586E69"/>
    <w:rsid w:val="00590FAE"/>
    <w:rsid w:val="005A41E3"/>
    <w:rsid w:val="005C4AE9"/>
    <w:rsid w:val="005C7BF4"/>
    <w:rsid w:val="005D3E4A"/>
    <w:rsid w:val="005D5905"/>
    <w:rsid w:val="005D6623"/>
    <w:rsid w:val="005E2357"/>
    <w:rsid w:val="005F1D3E"/>
    <w:rsid w:val="005F4FAB"/>
    <w:rsid w:val="005F5174"/>
    <w:rsid w:val="00601A5E"/>
    <w:rsid w:val="00604809"/>
    <w:rsid w:val="0060490B"/>
    <w:rsid w:val="00606314"/>
    <w:rsid w:val="006177C4"/>
    <w:rsid w:val="00623BA6"/>
    <w:rsid w:val="00623FA2"/>
    <w:rsid w:val="00623FB6"/>
    <w:rsid w:val="00627872"/>
    <w:rsid w:val="00630A44"/>
    <w:rsid w:val="00632FFE"/>
    <w:rsid w:val="0064045B"/>
    <w:rsid w:val="0065241B"/>
    <w:rsid w:val="00653CC1"/>
    <w:rsid w:val="006670E5"/>
    <w:rsid w:val="00680C5D"/>
    <w:rsid w:val="0068372E"/>
    <w:rsid w:val="00683FC4"/>
    <w:rsid w:val="0069648F"/>
    <w:rsid w:val="006A11F0"/>
    <w:rsid w:val="006B032F"/>
    <w:rsid w:val="006C21D2"/>
    <w:rsid w:val="006C524C"/>
    <w:rsid w:val="006C7A77"/>
    <w:rsid w:val="006D5671"/>
    <w:rsid w:val="006D5D9C"/>
    <w:rsid w:val="006D5F27"/>
    <w:rsid w:val="006E461F"/>
    <w:rsid w:val="006E5FAD"/>
    <w:rsid w:val="006E629E"/>
    <w:rsid w:val="006F04A4"/>
    <w:rsid w:val="0070497C"/>
    <w:rsid w:val="007072EE"/>
    <w:rsid w:val="00710B64"/>
    <w:rsid w:val="00712EDF"/>
    <w:rsid w:val="00714197"/>
    <w:rsid w:val="00714A7F"/>
    <w:rsid w:val="00721DCF"/>
    <w:rsid w:val="00732923"/>
    <w:rsid w:val="0074692F"/>
    <w:rsid w:val="00750EFC"/>
    <w:rsid w:val="0075782A"/>
    <w:rsid w:val="007835A5"/>
    <w:rsid w:val="00784425"/>
    <w:rsid w:val="00790A45"/>
    <w:rsid w:val="007A0BE3"/>
    <w:rsid w:val="007A0F29"/>
    <w:rsid w:val="007A4743"/>
    <w:rsid w:val="007A6E0A"/>
    <w:rsid w:val="007B116B"/>
    <w:rsid w:val="007B3F5C"/>
    <w:rsid w:val="007B71A5"/>
    <w:rsid w:val="007B73B7"/>
    <w:rsid w:val="007C4D13"/>
    <w:rsid w:val="007D1617"/>
    <w:rsid w:val="007D2146"/>
    <w:rsid w:val="007D4683"/>
    <w:rsid w:val="007D4E4E"/>
    <w:rsid w:val="007D7A21"/>
    <w:rsid w:val="007E04CD"/>
    <w:rsid w:val="007E15A9"/>
    <w:rsid w:val="007E1CC9"/>
    <w:rsid w:val="007E781E"/>
    <w:rsid w:val="007F295B"/>
    <w:rsid w:val="007F75CA"/>
    <w:rsid w:val="008049E3"/>
    <w:rsid w:val="008225DB"/>
    <w:rsid w:val="0082411D"/>
    <w:rsid w:val="00827D3D"/>
    <w:rsid w:val="008319D8"/>
    <w:rsid w:val="00835EE6"/>
    <w:rsid w:val="00836CD6"/>
    <w:rsid w:val="00841297"/>
    <w:rsid w:val="00842710"/>
    <w:rsid w:val="00853B1C"/>
    <w:rsid w:val="008560E5"/>
    <w:rsid w:val="00863A4F"/>
    <w:rsid w:val="00866AE6"/>
    <w:rsid w:val="00867D52"/>
    <w:rsid w:val="00874DFF"/>
    <w:rsid w:val="00876EFE"/>
    <w:rsid w:val="0089020C"/>
    <w:rsid w:val="00890CF1"/>
    <w:rsid w:val="0089273A"/>
    <w:rsid w:val="008933D2"/>
    <w:rsid w:val="0089346B"/>
    <w:rsid w:val="008942D3"/>
    <w:rsid w:val="008962D9"/>
    <w:rsid w:val="0089715B"/>
    <w:rsid w:val="008A16FD"/>
    <w:rsid w:val="008A2FEC"/>
    <w:rsid w:val="008B10BE"/>
    <w:rsid w:val="008B209C"/>
    <w:rsid w:val="008B3EE9"/>
    <w:rsid w:val="008B47E8"/>
    <w:rsid w:val="008B4A2D"/>
    <w:rsid w:val="008C0491"/>
    <w:rsid w:val="008C5A6D"/>
    <w:rsid w:val="008D1528"/>
    <w:rsid w:val="008D3557"/>
    <w:rsid w:val="008D3865"/>
    <w:rsid w:val="008E2107"/>
    <w:rsid w:val="008F4D0D"/>
    <w:rsid w:val="009027A9"/>
    <w:rsid w:val="00902E82"/>
    <w:rsid w:val="009041F1"/>
    <w:rsid w:val="00904903"/>
    <w:rsid w:val="0091277F"/>
    <w:rsid w:val="009170FA"/>
    <w:rsid w:val="009216DA"/>
    <w:rsid w:val="00921E2E"/>
    <w:rsid w:val="009257A3"/>
    <w:rsid w:val="00935032"/>
    <w:rsid w:val="009419A0"/>
    <w:rsid w:val="00943C30"/>
    <w:rsid w:val="00945E72"/>
    <w:rsid w:val="00950775"/>
    <w:rsid w:val="00962011"/>
    <w:rsid w:val="00967EC3"/>
    <w:rsid w:val="00976B81"/>
    <w:rsid w:val="00991923"/>
    <w:rsid w:val="00992C4C"/>
    <w:rsid w:val="009951AB"/>
    <w:rsid w:val="00996D55"/>
    <w:rsid w:val="009A757E"/>
    <w:rsid w:val="009A7AD7"/>
    <w:rsid w:val="009B4D4A"/>
    <w:rsid w:val="009B6D46"/>
    <w:rsid w:val="009B736F"/>
    <w:rsid w:val="009C4F01"/>
    <w:rsid w:val="009D38C3"/>
    <w:rsid w:val="009E4D79"/>
    <w:rsid w:val="009E6955"/>
    <w:rsid w:val="009F0D4B"/>
    <w:rsid w:val="009F39F0"/>
    <w:rsid w:val="00A00D4F"/>
    <w:rsid w:val="00A031FF"/>
    <w:rsid w:val="00A03708"/>
    <w:rsid w:val="00A07A18"/>
    <w:rsid w:val="00A105CC"/>
    <w:rsid w:val="00A20942"/>
    <w:rsid w:val="00A20B84"/>
    <w:rsid w:val="00A24FA8"/>
    <w:rsid w:val="00A26BC4"/>
    <w:rsid w:val="00A27E4F"/>
    <w:rsid w:val="00A329C3"/>
    <w:rsid w:val="00A34717"/>
    <w:rsid w:val="00A36197"/>
    <w:rsid w:val="00A428A3"/>
    <w:rsid w:val="00A50001"/>
    <w:rsid w:val="00A5167D"/>
    <w:rsid w:val="00A51CFD"/>
    <w:rsid w:val="00A534CF"/>
    <w:rsid w:val="00A600EC"/>
    <w:rsid w:val="00A602FD"/>
    <w:rsid w:val="00A607B9"/>
    <w:rsid w:val="00A610B3"/>
    <w:rsid w:val="00A63D32"/>
    <w:rsid w:val="00A6447A"/>
    <w:rsid w:val="00A7785F"/>
    <w:rsid w:val="00A8047A"/>
    <w:rsid w:val="00A81B81"/>
    <w:rsid w:val="00A85F07"/>
    <w:rsid w:val="00A963D0"/>
    <w:rsid w:val="00A977E7"/>
    <w:rsid w:val="00AA2F7C"/>
    <w:rsid w:val="00AA5DB2"/>
    <w:rsid w:val="00AB2400"/>
    <w:rsid w:val="00AD1658"/>
    <w:rsid w:val="00AD21C2"/>
    <w:rsid w:val="00AD3335"/>
    <w:rsid w:val="00AD4B92"/>
    <w:rsid w:val="00AE3BFB"/>
    <w:rsid w:val="00AF05CE"/>
    <w:rsid w:val="00AF1E27"/>
    <w:rsid w:val="00B13B63"/>
    <w:rsid w:val="00B251BB"/>
    <w:rsid w:val="00B27F05"/>
    <w:rsid w:val="00B31078"/>
    <w:rsid w:val="00B32C07"/>
    <w:rsid w:val="00B3753A"/>
    <w:rsid w:val="00B525CC"/>
    <w:rsid w:val="00B5400E"/>
    <w:rsid w:val="00B6028A"/>
    <w:rsid w:val="00B669E7"/>
    <w:rsid w:val="00B811DA"/>
    <w:rsid w:val="00B8462F"/>
    <w:rsid w:val="00B94F00"/>
    <w:rsid w:val="00B9601C"/>
    <w:rsid w:val="00B967B8"/>
    <w:rsid w:val="00BA03A1"/>
    <w:rsid w:val="00BB7F14"/>
    <w:rsid w:val="00BC1FDB"/>
    <w:rsid w:val="00BD3F8D"/>
    <w:rsid w:val="00BD42AA"/>
    <w:rsid w:val="00BD4904"/>
    <w:rsid w:val="00BD5520"/>
    <w:rsid w:val="00BE0F80"/>
    <w:rsid w:val="00BF0310"/>
    <w:rsid w:val="00BF1FB3"/>
    <w:rsid w:val="00BF7239"/>
    <w:rsid w:val="00C06BBB"/>
    <w:rsid w:val="00C06E68"/>
    <w:rsid w:val="00C11E1E"/>
    <w:rsid w:val="00C12B31"/>
    <w:rsid w:val="00C1385A"/>
    <w:rsid w:val="00C15FC2"/>
    <w:rsid w:val="00C177A1"/>
    <w:rsid w:val="00C177DC"/>
    <w:rsid w:val="00C21981"/>
    <w:rsid w:val="00C35016"/>
    <w:rsid w:val="00C365E4"/>
    <w:rsid w:val="00C40CD1"/>
    <w:rsid w:val="00C43103"/>
    <w:rsid w:val="00C44C38"/>
    <w:rsid w:val="00C45016"/>
    <w:rsid w:val="00C459C8"/>
    <w:rsid w:val="00C5316B"/>
    <w:rsid w:val="00C62676"/>
    <w:rsid w:val="00C7042C"/>
    <w:rsid w:val="00C704BB"/>
    <w:rsid w:val="00C70944"/>
    <w:rsid w:val="00C73865"/>
    <w:rsid w:val="00C758EE"/>
    <w:rsid w:val="00C93D92"/>
    <w:rsid w:val="00CA0B18"/>
    <w:rsid w:val="00CA2268"/>
    <w:rsid w:val="00CA48BE"/>
    <w:rsid w:val="00CB4C85"/>
    <w:rsid w:val="00CB5632"/>
    <w:rsid w:val="00CB5A1B"/>
    <w:rsid w:val="00CB72B0"/>
    <w:rsid w:val="00CC2D88"/>
    <w:rsid w:val="00CC3D7E"/>
    <w:rsid w:val="00CC3E28"/>
    <w:rsid w:val="00CD0A28"/>
    <w:rsid w:val="00CD1282"/>
    <w:rsid w:val="00CE2F5D"/>
    <w:rsid w:val="00CE754B"/>
    <w:rsid w:val="00CF1E07"/>
    <w:rsid w:val="00CF1F4E"/>
    <w:rsid w:val="00CF4FB9"/>
    <w:rsid w:val="00CF610B"/>
    <w:rsid w:val="00D0272F"/>
    <w:rsid w:val="00D03BCA"/>
    <w:rsid w:val="00D0513A"/>
    <w:rsid w:val="00D07E87"/>
    <w:rsid w:val="00D102BD"/>
    <w:rsid w:val="00D13FED"/>
    <w:rsid w:val="00D15E1E"/>
    <w:rsid w:val="00D228D2"/>
    <w:rsid w:val="00D32073"/>
    <w:rsid w:val="00D33CA9"/>
    <w:rsid w:val="00D45AA5"/>
    <w:rsid w:val="00D55D1D"/>
    <w:rsid w:val="00D57479"/>
    <w:rsid w:val="00D609B5"/>
    <w:rsid w:val="00D622F0"/>
    <w:rsid w:val="00D64F97"/>
    <w:rsid w:val="00D706C2"/>
    <w:rsid w:val="00D7079D"/>
    <w:rsid w:val="00D842CE"/>
    <w:rsid w:val="00D8581A"/>
    <w:rsid w:val="00D970F8"/>
    <w:rsid w:val="00DA0FAE"/>
    <w:rsid w:val="00DA164F"/>
    <w:rsid w:val="00DA30CF"/>
    <w:rsid w:val="00DA6CED"/>
    <w:rsid w:val="00DA779E"/>
    <w:rsid w:val="00DB266D"/>
    <w:rsid w:val="00DB3B01"/>
    <w:rsid w:val="00DB572C"/>
    <w:rsid w:val="00DB6014"/>
    <w:rsid w:val="00DC0B69"/>
    <w:rsid w:val="00DC446D"/>
    <w:rsid w:val="00DC5C87"/>
    <w:rsid w:val="00DD329F"/>
    <w:rsid w:val="00DD7C3A"/>
    <w:rsid w:val="00DF2ECA"/>
    <w:rsid w:val="00DF314C"/>
    <w:rsid w:val="00DF3B75"/>
    <w:rsid w:val="00DF4B7B"/>
    <w:rsid w:val="00DF54E5"/>
    <w:rsid w:val="00E11339"/>
    <w:rsid w:val="00E13E1A"/>
    <w:rsid w:val="00E1706B"/>
    <w:rsid w:val="00E178F1"/>
    <w:rsid w:val="00E24199"/>
    <w:rsid w:val="00E243BC"/>
    <w:rsid w:val="00E251C0"/>
    <w:rsid w:val="00E25E62"/>
    <w:rsid w:val="00E26075"/>
    <w:rsid w:val="00E264C7"/>
    <w:rsid w:val="00E35764"/>
    <w:rsid w:val="00E439F0"/>
    <w:rsid w:val="00E50EEF"/>
    <w:rsid w:val="00E54D4C"/>
    <w:rsid w:val="00E5514C"/>
    <w:rsid w:val="00E5679D"/>
    <w:rsid w:val="00E63511"/>
    <w:rsid w:val="00E67B05"/>
    <w:rsid w:val="00E712A0"/>
    <w:rsid w:val="00E8037D"/>
    <w:rsid w:val="00E82043"/>
    <w:rsid w:val="00E833F6"/>
    <w:rsid w:val="00E84BB1"/>
    <w:rsid w:val="00E92278"/>
    <w:rsid w:val="00E9362D"/>
    <w:rsid w:val="00E95283"/>
    <w:rsid w:val="00E95E53"/>
    <w:rsid w:val="00EA13A6"/>
    <w:rsid w:val="00EA22D0"/>
    <w:rsid w:val="00EA487D"/>
    <w:rsid w:val="00EA5CDB"/>
    <w:rsid w:val="00EA664E"/>
    <w:rsid w:val="00EB1258"/>
    <w:rsid w:val="00EB25C4"/>
    <w:rsid w:val="00EB5D5B"/>
    <w:rsid w:val="00EC64E0"/>
    <w:rsid w:val="00EC6C2A"/>
    <w:rsid w:val="00EC7364"/>
    <w:rsid w:val="00ED06AE"/>
    <w:rsid w:val="00ED0718"/>
    <w:rsid w:val="00ED19F8"/>
    <w:rsid w:val="00ED20ED"/>
    <w:rsid w:val="00EE1769"/>
    <w:rsid w:val="00EE5931"/>
    <w:rsid w:val="00EE70B8"/>
    <w:rsid w:val="00F0068A"/>
    <w:rsid w:val="00F010C9"/>
    <w:rsid w:val="00F0212F"/>
    <w:rsid w:val="00F03EC0"/>
    <w:rsid w:val="00F04C5C"/>
    <w:rsid w:val="00F11385"/>
    <w:rsid w:val="00F1187E"/>
    <w:rsid w:val="00F13C9E"/>
    <w:rsid w:val="00F24C0A"/>
    <w:rsid w:val="00F24C37"/>
    <w:rsid w:val="00F37E82"/>
    <w:rsid w:val="00F404CD"/>
    <w:rsid w:val="00F42FDF"/>
    <w:rsid w:val="00F640DE"/>
    <w:rsid w:val="00F709F1"/>
    <w:rsid w:val="00F75DF9"/>
    <w:rsid w:val="00F83CE0"/>
    <w:rsid w:val="00F9424F"/>
    <w:rsid w:val="00F95D47"/>
    <w:rsid w:val="00F97682"/>
    <w:rsid w:val="00FA38E7"/>
    <w:rsid w:val="00FA3C3B"/>
    <w:rsid w:val="00FA4FE8"/>
    <w:rsid w:val="00FA7AF5"/>
    <w:rsid w:val="00FA7BC8"/>
    <w:rsid w:val="00FB18FB"/>
    <w:rsid w:val="00FB3AE5"/>
    <w:rsid w:val="00FB5067"/>
    <w:rsid w:val="00FB57BD"/>
    <w:rsid w:val="00FC0FB5"/>
    <w:rsid w:val="00FC2C4D"/>
    <w:rsid w:val="00FC30C7"/>
    <w:rsid w:val="00FC3A0C"/>
    <w:rsid w:val="00FD61C3"/>
    <w:rsid w:val="00FE1D90"/>
    <w:rsid w:val="00FE3602"/>
    <w:rsid w:val="00FF5EB8"/>
    <w:rsid w:val="00FF7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nvelope address" w:uiPriority="99"/>
    <w:lsdException w:name="envelope return" w:uiPriority="99"/>
    <w:lsdException w:name="line number" w:uiPriority="99"/>
    <w:lsdException w:name="endnote reference" w:uiPriority="99"/>
    <w:lsdException w:name="table of authorities" w:uiPriority="99"/>
    <w:lsdException w:name="macro" w:uiPriority="99"/>
    <w:lsdException w:name="toa heading" w:uiPriority="99"/>
    <w:lsdException w:name="List 5" w:uiPriority="99"/>
    <w:lsdException w:name="Title" w:semiHidden="0" w:uiPriority="10" w:unhideWhenUsed="0" w:qFormat="1"/>
    <w:lsdException w:name="Signature" w:uiPriority="99"/>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semiHidden="0" w:uiPriority="11" w:unhideWhenUsed="0" w:qFormat="1"/>
    <w:lsdException w:name="Note Heading" w:uiPriority="99"/>
    <w:lsdException w:name="Block Text" w:uiPriority="99"/>
    <w:lsdException w:name="Strong" w:semiHidden="0" w:unhideWhenUsed="0" w:qFormat="1"/>
    <w:lsdException w:name="Emphasis" w:semiHidden="0" w:unhideWhenUsed="0" w:qFormat="1"/>
    <w:lsdException w:name="E-mail Signature" w:uiPriority="99"/>
    <w:lsdException w:name="HTML Preformatted" w:uiPriority="99"/>
    <w:lsdException w:name="Normal Table"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ff2">
    <w:name w:val="Normal"/>
    <w:qFormat/>
    <w:rsid w:val="00FA7BC8"/>
    <w:pPr>
      <w:widowControl w:val="0"/>
      <w:ind w:firstLine="425"/>
      <w:jc w:val="both"/>
    </w:pPr>
    <w:rPr>
      <w:rFonts w:ascii="Times New Roman" w:eastAsia="宋体" w:hAnsi="Times New Roman" w:cs="Times New Roman"/>
      <w:kern w:val="0"/>
      <w:szCs w:val="20"/>
    </w:rPr>
  </w:style>
  <w:style w:type="paragraph" w:styleId="1">
    <w:name w:val="heading 1"/>
    <w:basedOn w:val="aff2"/>
    <w:next w:val="aff2"/>
    <w:link w:val="1Char1"/>
    <w:qFormat/>
    <w:rsid w:val="00FA7BC8"/>
    <w:pPr>
      <w:keepNext/>
      <w:keepLines/>
      <w:spacing w:before="340" w:after="330" w:line="576" w:lineRule="auto"/>
      <w:outlineLvl w:val="0"/>
    </w:pPr>
    <w:rPr>
      <w:b/>
      <w:kern w:val="44"/>
      <w:sz w:val="44"/>
    </w:rPr>
  </w:style>
  <w:style w:type="paragraph" w:styleId="20">
    <w:name w:val="heading 2"/>
    <w:basedOn w:val="aff2"/>
    <w:next w:val="aff2"/>
    <w:link w:val="2Char1"/>
    <w:qFormat/>
    <w:rsid w:val="00FA7BC8"/>
    <w:pPr>
      <w:keepNext/>
      <w:keepLines/>
      <w:spacing w:before="260" w:after="260" w:line="413" w:lineRule="auto"/>
      <w:outlineLvl w:val="1"/>
    </w:pPr>
    <w:rPr>
      <w:rFonts w:ascii="Arial" w:eastAsia="黑体" w:hAnsi="Arial"/>
      <w:b/>
      <w:sz w:val="32"/>
    </w:rPr>
  </w:style>
  <w:style w:type="paragraph" w:styleId="31">
    <w:name w:val="heading 3"/>
    <w:basedOn w:val="aff2"/>
    <w:next w:val="aff2"/>
    <w:link w:val="3Char1"/>
    <w:qFormat/>
    <w:rsid w:val="00FA7BC8"/>
    <w:pPr>
      <w:keepNext/>
      <w:keepLines/>
      <w:spacing w:before="260" w:after="260" w:line="413" w:lineRule="auto"/>
      <w:outlineLvl w:val="2"/>
    </w:pPr>
    <w:rPr>
      <w:b/>
      <w:sz w:val="32"/>
    </w:rPr>
  </w:style>
  <w:style w:type="paragraph" w:styleId="40">
    <w:name w:val="heading 4"/>
    <w:basedOn w:val="aff2"/>
    <w:next w:val="aff2"/>
    <w:link w:val="4Char"/>
    <w:qFormat/>
    <w:rsid w:val="00FA7BC8"/>
    <w:pPr>
      <w:keepNext/>
      <w:spacing w:after="120"/>
      <w:ind w:firstLine="0"/>
      <w:jc w:val="center"/>
      <w:outlineLvl w:val="3"/>
    </w:pPr>
    <w:rPr>
      <w:rFonts w:eastAsia="黑体"/>
      <w:i/>
    </w:rPr>
  </w:style>
  <w:style w:type="paragraph" w:styleId="50">
    <w:name w:val="heading 5"/>
    <w:basedOn w:val="aff2"/>
    <w:next w:val="aff2"/>
    <w:link w:val="5Char"/>
    <w:qFormat/>
    <w:rsid w:val="00FA7BC8"/>
    <w:pPr>
      <w:keepNext/>
      <w:keepLines/>
      <w:spacing w:before="280" w:after="290" w:line="372" w:lineRule="auto"/>
      <w:ind w:firstLine="0"/>
      <w:outlineLvl w:val="4"/>
    </w:pPr>
    <w:rPr>
      <w:b/>
      <w:kern w:val="2"/>
      <w:sz w:val="28"/>
    </w:rPr>
  </w:style>
  <w:style w:type="paragraph" w:styleId="6">
    <w:name w:val="heading 6"/>
    <w:basedOn w:val="aff2"/>
    <w:next w:val="aff2"/>
    <w:link w:val="6Char"/>
    <w:qFormat/>
    <w:rsid w:val="00FA7BC8"/>
    <w:pPr>
      <w:keepNext/>
      <w:keepLines/>
      <w:adjustRightInd w:val="0"/>
      <w:spacing w:before="240" w:after="64" w:line="317" w:lineRule="auto"/>
      <w:ind w:firstLineChars="200" w:firstLine="480"/>
      <w:textAlignment w:val="baseline"/>
      <w:outlineLvl w:val="5"/>
    </w:pPr>
    <w:rPr>
      <w:rFonts w:ascii="Arial" w:eastAsia="黑体" w:hAnsi="Arial"/>
      <w:b/>
      <w:kern w:val="2"/>
      <w:sz w:val="24"/>
    </w:rPr>
  </w:style>
  <w:style w:type="paragraph" w:styleId="7">
    <w:name w:val="heading 7"/>
    <w:basedOn w:val="aff2"/>
    <w:next w:val="aff2"/>
    <w:link w:val="7Char"/>
    <w:qFormat/>
    <w:rsid w:val="00FA7BC8"/>
    <w:pPr>
      <w:keepNext/>
      <w:keepLines/>
      <w:adjustRightInd w:val="0"/>
      <w:spacing w:before="240" w:after="64" w:line="317" w:lineRule="auto"/>
      <w:ind w:firstLineChars="200" w:firstLine="480"/>
      <w:textAlignment w:val="baseline"/>
      <w:outlineLvl w:val="6"/>
    </w:pPr>
    <w:rPr>
      <w:b/>
      <w:kern w:val="2"/>
      <w:sz w:val="24"/>
    </w:rPr>
  </w:style>
  <w:style w:type="paragraph" w:styleId="8">
    <w:name w:val="heading 8"/>
    <w:basedOn w:val="aff2"/>
    <w:next w:val="aff2"/>
    <w:link w:val="8Char"/>
    <w:qFormat/>
    <w:rsid w:val="00FA7BC8"/>
    <w:pPr>
      <w:keepNext/>
      <w:keepLines/>
      <w:adjustRightInd w:val="0"/>
      <w:spacing w:before="240" w:after="64" w:line="317" w:lineRule="auto"/>
      <w:ind w:firstLineChars="200" w:firstLine="480"/>
      <w:textAlignment w:val="baseline"/>
      <w:outlineLvl w:val="7"/>
    </w:pPr>
    <w:rPr>
      <w:rFonts w:ascii="Arial" w:eastAsia="黑体" w:hAnsi="Arial"/>
      <w:kern w:val="2"/>
      <w:sz w:val="24"/>
    </w:rPr>
  </w:style>
  <w:style w:type="paragraph" w:styleId="9">
    <w:name w:val="heading 9"/>
    <w:basedOn w:val="aff2"/>
    <w:next w:val="aff2"/>
    <w:link w:val="9Char"/>
    <w:qFormat/>
    <w:rsid w:val="00FA7BC8"/>
    <w:pPr>
      <w:keepNext/>
      <w:keepLines/>
      <w:adjustRightInd w:val="0"/>
      <w:spacing w:before="240" w:after="64" w:line="317" w:lineRule="auto"/>
      <w:ind w:firstLineChars="200" w:firstLine="480"/>
      <w:textAlignment w:val="baseline"/>
      <w:outlineLvl w:val="8"/>
    </w:pPr>
    <w:rPr>
      <w:rFonts w:ascii="Arial" w:eastAsia="黑体" w:hAnsi="Arial"/>
      <w:kern w:val="2"/>
      <w:sz w:val="24"/>
    </w:rPr>
  </w:style>
  <w:style w:type="character" w:default="1" w:styleId="aff3">
    <w:name w:val="Default Paragraph Font"/>
    <w:uiPriority w:val="1"/>
    <w:semiHidden/>
    <w:unhideWhenUsed/>
  </w:style>
  <w:style w:type="table" w:default="1" w:styleId="aff4">
    <w:name w:val="Normal Table"/>
    <w:uiPriority w:val="99"/>
    <w:semiHidden/>
    <w:unhideWhenUsed/>
    <w:tblPr>
      <w:tblInd w:w="0" w:type="dxa"/>
      <w:tblCellMar>
        <w:top w:w="0" w:type="dxa"/>
        <w:left w:w="108" w:type="dxa"/>
        <w:bottom w:w="0" w:type="dxa"/>
        <w:right w:w="108" w:type="dxa"/>
      </w:tblCellMar>
    </w:tblPr>
  </w:style>
  <w:style w:type="numbering" w:default="1" w:styleId="aff5">
    <w:name w:val="No List"/>
    <w:uiPriority w:val="99"/>
    <w:semiHidden/>
    <w:unhideWhenUsed/>
  </w:style>
  <w:style w:type="character" w:customStyle="1" w:styleId="1Char">
    <w:name w:val="标题 1 Char"/>
    <w:basedOn w:val="aff3"/>
    <w:rsid w:val="00FA7BC8"/>
    <w:rPr>
      <w:rFonts w:ascii="Times New Roman" w:eastAsia="宋体" w:hAnsi="Times New Roman" w:cs="Times New Roman"/>
      <w:b/>
      <w:bCs/>
      <w:kern w:val="44"/>
      <w:sz w:val="44"/>
      <w:szCs w:val="44"/>
    </w:rPr>
  </w:style>
  <w:style w:type="character" w:customStyle="1" w:styleId="2Char">
    <w:name w:val="标题 2 Char"/>
    <w:basedOn w:val="aff3"/>
    <w:rsid w:val="00FA7BC8"/>
    <w:rPr>
      <w:rFonts w:asciiTheme="majorHAnsi" w:eastAsiaTheme="majorEastAsia" w:hAnsiTheme="majorHAnsi" w:cstheme="majorBidi"/>
      <w:b/>
      <w:bCs/>
      <w:kern w:val="0"/>
      <w:sz w:val="32"/>
      <w:szCs w:val="32"/>
    </w:rPr>
  </w:style>
  <w:style w:type="character" w:customStyle="1" w:styleId="3Char">
    <w:name w:val="标题 3 Char"/>
    <w:basedOn w:val="aff3"/>
    <w:rsid w:val="00FA7BC8"/>
    <w:rPr>
      <w:rFonts w:ascii="Times New Roman" w:eastAsia="宋体" w:hAnsi="Times New Roman" w:cs="Times New Roman"/>
      <w:b/>
      <w:bCs/>
      <w:kern w:val="0"/>
      <w:sz w:val="32"/>
      <w:szCs w:val="32"/>
    </w:rPr>
  </w:style>
  <w:style w:type="character" w:customStyle="1" w:styleId="4Char">
    <w:name w:val="标题 4 Char"/>
    <w:basedOn w:val="aff3"/>
    <w:link w:val="40"/>
    <w:rsid w:val="00FA7BC8"/>
    <w:rPr>
      <w:rFonts w:ascii="Times New Roman" w:eastAsia="黑体" w:hAnsi="Times New Roman" w:cs="Times New Roman"/>
      <w:i/>
      <w:kern w:val="0"/>
      <w:szCs w:val="20"/>
    </w:rPr>
  </w:style>
  <w:style w:type="character" w:customStyle="1" w:styleId="5Char">
    <w:name w:val="标题 5 Char"/>
    <w:basedOn w:val="aff3"/>
    <w:link w:val="50"/>
    <w:rsid w:val="00FA7BC8"/>
    <w:rPr>
      <w:rFonts w:ascii="Times New Roman" w:eastAsia="宋体" w:hAnsi="Times New Roman" w:cs="Times New Roman"/>
      <w:b/>
      <w:sz w:val="28"/>
      <w:szCs w:val="20"/>
    </w:rPr>
  </w:style>
  <w:style w:type="character" w:customStyle="1" w:styleId="6Char">
    <w:name w:val="标题 6 Char"/>
    <w:basedOn w:val="aff3"/>
    <w:link w:val="6"/>
    <w:rsid w:val="00FA7BC8"/>
    <w:rPr>
      <w:rFonts w:ascii="Arial" w:eastAsia="黑体" w:hAnsi="Arial" w:cs="Times New Roman"/>
      <w:b/>
      <w:sz w:val="24"/>
      <w:szCs w:val="20"/>
    </w:rPr>
  </w:style>
  <w:style w:type="character" w:customStyle="1" w:styleId="7Char">
    <w:name w:val="标题 7 Char"/>
    <w:basedOn w:val="aff3"/>
    <w:link w:val="7"/>
    <w:rsid w:val="00FA7BC8"/>
    <w:rPr>
      <w:rFonts w:ascii="Times New Roman" w:eastAsia="宋体" w:hAnsi="Times New Roman" w:cs="Times New Roman"/>
      <w:b/>
      <w:sz w:val="24"/>
      <w:szCs w:val="20"/>
    </w:rPr>
  </w:style>
  <w:style w:type="character" w:customStyle="1" w:styleId="8Char">
    <w:name w:val="标题 8 Char"/>
    <w:basedOn w:val="aff3"/>
    <w:link w:val="8"/>
    <w:rsid w:val="00FA7BC8"/>
    <w:rPr>
      <w:rFonts w:ascii="Arial" w:eastAsia="黑体" w:hAnsi="Arial" w:cs="Times New Roman"/>
      <w:sz w:val="24"/>
      <w:szCs w:val="20"/>
    </w:rPr>
  </w:style>
  <w:style w:type="character" w:customStyle="1" w:styleId="9Char">
    <w:name w:val="标题 9 Char"/>
    <w:basedOn w:val="aff3"/>
    <w:link w:val="9"/>
    <w:rsid w:val="00FA7BC8"/>
    <w:rPr>
      <w:rFonts w:ascii="Arial" w:eastAsia="黑体" w:hAnsi="Arial" w:cs="Times New Roman"/>
      <w:sz w:val="24"/>
      <w:szCs w:val="20"/>
    </w:rPr>
  </w:style>
  <w:style w:type="character" w:customStyle="1" w:styleId="CharChar">
    <w:name w:val="Char Char"/>
    <w:link w:val="Char"/>
    <w:rsid w:val="00FA7BC8"/>
    <w:rPr>
      <w:rFonts w:ascii="黑体" w:eastAsia="黑体" w:hAnsi="Arial"/>
      <w:lang w:val="zh-CN"/>
    </w:rPr>
  </w:style>
  <w:style w:type="character" w:customStyle="1" w:styleId="peng1">
    <w:name w:val="p_eng1"/>
    <w:rsid w:val="00FA7BC8"/>
    <w:rPr>
      <w:rFonts w:ascii="Arial" w:hAnsi="Arial" w:hint="default"/>
      <w:b/>
      <w:color w:val="FF0000"/>
      <w:sz w:val="14"/>
    </w:rPr>
  </w:style>
  <w:style w:type="character" w:customStyle="1" w:styleId="Char0">
    <w:name w:val="附录公式 Char"/>
    <w:basedOn w:val="Char1"/>
    <w:link w:val="aff6"/>
    <w:rsid w:val="00FA7BC8"/>
    <w:rPr>
      <w:rFonts w:ascii="宋体" w:eastAsia="宋体"/>
    </w:rPr>
  </w:style>
  <w:style w:type="character" w:styleId="HTML">
    <w:name w:val="HTML Sample"/>
    <w:rsid w:val="00FA7BC8"/>
    <w:rPr>
      <w:rFonts w:ascii="Courier New" w:hAnsi="Courier New"/>
    </w:rPr>
  </w:style>
  <w:style w:type="character" w:styleId="aff7">
    <w:name w:val="annotation reference"/>
    <w:rsid w:val="00FA7BC8"/>
    <w:rPr>
      <w:sz w:val="21"/>
    </w:rPr>
  </w:style>
  <w:style w:type="character" w:customStyle="1" w:styleId="newstitle1">
    <w:name w:val="news_title1"/>
    <w:rsid w:val="00FA7BC8"/>
    <w:rPr>
      <w:b/>
      <w:color w:val="333366"/>
      <w:sz w:val="14"/>
    </w:rPr>
  </w:style>
  <w:style w:type="character" w:customStyle="1" w:styleId="fCharChar">
    <w:name w:val="正文f Char Char"/>
    <w:link w:val="fChar"/>
    <w:rsid w:val="00FA7BC8"/>
    <w:rPr>
      <w:rFonts w:ascii="仿宋_GB2312" w:eastAsia="仿宋_GB2312"/>
      <w:color w:val="000000"/>
      <w:sz w:val="24"/>
    </w:rPr>
  </w:style>
  <w:style w:type="character" w:customStyle="1" w:styleId="Char2">
    <w:name w:val="附录三 Char"/>
    <w:link w:val="aff8"/>
    <w:rsid w:val="00FA7BC8"/>
    <w:rPr>
      <w:rFonts w:ascii="E-F1" w:eastAsia="黑体"/>
      <w:kern w:val="21"/>
    </w:rPr>
  </w:style>
  <w:style w:type="character" w:customStyle="1" w:styleId="Char1">
    <w:name w:val="段 Char"/>
    <w:link w:val="aff9"/>
    <w:rsid w:val="00FA7BC8"/>
    <w:rPr>
      <w:rFonts w:ascii="宋体" w:eastAsia="宋体"/>
    </w:rPr>
  </w:style>
  <w:style w:type="character" w:customStyle="1" w:styleId="Char3">
    <w:name w:val="注：（正文） Char"/>
    <w:link w:val="affa"/>
    <w:rsid w:val="00FA7BC8"/>
    <w:rPr>
      <w:rFonts w:ascii="宋体"/>
      <w:sz w:val="18"/>
    </w:rPr>
  </w:style>
  <w:style w:type="character" w:customStyle="1" w:styleId="Char10">
    <w:name w:val="正文首行缩进 Char1"/>
    <w:link w:val="affb"/>
    <w:rsid w:val="00FA7BC8"/>
    <w:rPr>
      <w:rFonts w:ascii="宋体" w:eastAsia="宋体"/>
      <w:color w:val="000000"/>
    </w:rPr>
  </w:style>
  <w:style w:type="character" w:customStyle="1" w:styleId="3Char1">
    <w:name w:val="标题 3 Char1"/>
    <w:link w:val="31"/>
    <w:rsid w:val="00FA7BC8"/>
    <w:rPr>
      <w:rFonts w:ascii="Times New Roman" w:eastAsia="宋体" w:hAnsi="Times New Roman" w:cs="Times New Roman"/>
      <w:b/>
      <w:kern w:val="0"/>
      <w:sz w:val="32"/>
      <w:szCs w:val="20"/>
    </w:rPr>
  </w:style>
  <w:style w:type="character" w:styleId="affc">
    <w:name w:val="Strong"/>
    <w:qFormat/>
    <w:rsid w:val="00FA7BC8"/>
    <w:rPr>
      <w:b/>
    </w:rPr>
  </w:style>
  <w:style w:type="character" w:customStyle="1" w:styleId="Char4">
    <w:name w:val="附录一 Char"/>
    <w:link w:val="affd"/>
    <w:rsid w:val="00FA7BC8"/>
    <w:rPr>
      <w:rFonts w:ascii="E-F1" w:eastAsia="黑体"/>
    </w:rPr>
  </w:style>
  <w:style w:type="character" w:customStyle="1" w:styleId="Heading2CharChar">
    <w:name w:val="Heading 2* Char Char"/>
    <w:rsid w:val="00FA7BC8"/>
    <w:rPr>
      <w:rFonts w:eastAsia="宋体"/>
      <w:b/>
      <w:kern w:val="2"/>
      <w:sz w:val="21"/>
      <w:lang w:val="en-US" w:eastAsia="zh-CN"/>
    </w:rPr>
  </w:style>
  <w:style w:type="character" w:customStyle="1" w:styleId="3EU-F1EU-F1Char">
    <w:name w:val="样式 样式3 + (西文) EU-F1 (中文) EU-F1 Char"/>
    <w:link w:val="3EU-F1EU-F1"/>
    <w:rsid w:val="00FA7BC8"/>
    <w:rPr>
      <w:rFonts w:ascii="EU-F1" w:eastAsia="黑体" w:hAnsi="EU-F1"/>
      <w:kern w:val="21"/>
    </w:rPr>
  </w:style>
  <w:style w:type="character" w:customStyle="1" w:styleId="4TimesNewRomanChar">
    <w:name w:val="样式 标题 4 + (西文) Times New Roman (中文) 新宋体 五号 Char"/>
    <w:link w:val="4TimesNewRoman"/>
    <w:rsid w:val="00FA7BC8"/>
    <w:rPr>
      <w:rFonts w:eastAsia="新宋体"/>
      <w:b/>
    </w:rPr>
  </w:style>
  <w:style w:type="character" w:customStyle="1" w:styleId="3rdChar">
    <w:name w:val="3rd Char"/>
    <w:link w:val="3rd"/>
    <w:rsid w:val="00FA7BC8"/>
    <w:rPr>
      <w:rFonts w:eastAsia="宋体"/>
      <w:sz w:val="24"/>
    </w:rPr>
  </w:style>
  <w:style w:type="character" w:customStyle="1" w:styleId="Char5">
    <w:name w:val="正文格式 Char"/>
    <w:link w:val="affe"/>
    <w:rsid w:val="00FA7BC8"/>
    <w:rPr>
      <w:rFonts w:ascii="宋体" w:hAnsi="宋体"/>
    </w:rPr>
  </w:style>
  <w:style w:type="character" w:customStyle="1" w:styleId="apple-style-span">
    <w:name w:val="apple-style-span"/>
    <w:basedOn w:val="aff3"/>
    <w:rsid w:val="00FA7BC8"/>
  </w:style>
  <w:style w:type="character" w:customStyle="1" w:styleId="UCIHeader1CharChar">
    <w:name w:val="UCI Header 1 Char Char"/>
    <w:rsid w:val="00FA7BC8"/>
    <w:rPr>
      <w:rFonts w:eastAsia="宋体"/>
      <w:b/>
      <w:kern w:val="44"/>
      <w:sz w:val="44"/>
      <w:lang w:val="en-US" w:eastAsia="zh-CN"/>
    </w:rPr>
  </w:style>
  <w:style w:type="character" w:styleId="HTML0">
    <w:name w:val="HTML Variable"/>
    <w:rsid w:val="00FA7BC8"/>
    <w:rPr>
      <w:i/>
    </w:rPr>
  </w:style>
  <w:style w:type="character" w:customStyle="1" w:styleId="Char20">
    <w:name w:val="附录二 Char2"/>
    <w:rsid w:val="00FA7BC8"/>
    <w:rPr>
      <w:rFonts w:ascii="EU-F1" w:eastAsia="黑体"/>
      <w:kern w:val="21"/>
      <w:sz w:val="21"/>
      <w:lang w:val="en-US" w:eastAsia="zh-CN"/>
    </w:rPr>
  </w:style>
  <w:style w:type="character" w:customStyle="1" w:styleId="Char6">
    <w:name w:val="日期 Char"/>
    <w:link w:val="afff"/>
    <w:rsid w:val="00FA7BC8"/>
    <w:rPr>
      <w:rFonts w:eastAsia="黑体"/>
    </w:rPr>
  </w:style>
  <w:style w:type="character" w:styleId="HTML1">
    <w:name w:val="HTML Acronym"/>
    <w:basedOn w:val="aff3"/>
    <w:rsid w:val="00FA7BC8"/>
  </w:style>
  <w:style w:type="character" w:customStyle="1" w:styleId="afff0">
    <w:name w:val="发布"/>
    <w:rsid w:val="00FA7BC8"/>
    <w:rPr>
      <w:rFonts w:ascii="黑体" w:eastAsia="黑体"/>
      <w:spacing w:val="22"/>
      <w:w w:val="100"/>
      <w:position w:val="3"/>
      <w:sz w:val="28"/>
    </w:rPr>
  </w:style>
  <w:style w:type="character" w:customStyle="1" w:styleId="unnamed11">
    <w:name w:val="unnamed11"/>
    <w:rsid w:val="00FA7BC8"/>
    <w:rPr>
      <w:sz w:val="20"/>
    </w:rPr>
  </w:style>
  <w:style w:type="character" w:customStyle="1" w:styleId="afff1">
    <w:name w:val="图中文字"/>
    <w:rsid w:val="00FA7BC8"/>
    <w:rPr>
      <w:rFonts w:ascii="Times New Roman" w:eastAsia="宋体"/>
      <w:sz w:val="15"/>
    </w:rPr>
  </w:style>
  <w:style w:type="character" w:customStyle="1" w:styleId="afff2">
    <w:name w:val="样式 五号 非加宽量 / 紧缩量"/>
    <w:rsid w:val="00FA7BC8"/>
    <w:rPr>
      <w:spacing w:val="-20"/>
      <w:kern w:val="0"/>
      <w:sz w:val="21"/>
    </w:rPr>
  </w:style>
  <w:style w:type="character" w:customStyle="1" w:styleId="Char7">
    <w:name w:val="尾注文本 Char"/>
    <w:link w:val="afff3"/>
    <w:rsid w:val="00FA7BC8"/>
    <w:rPr>
      <w:rFonts w:eastAsia="宋体"/>
      <w:b/>
      <w:sz w:val="32"/>
    </w:rPr>
  </w:style>
  <w:style w:type="character" w:styleId="HTML2">
    <w:name w:val="HTML Definition"/>
    <w:rsid w:val="00FA7BC8"/>
    <w:rPr>
      <w:i/>
    </w:rPr>
  </w:style>
  <w:style w:type="character" w:customStyle="1" w:styleId="Char1Char">
    <w:name w:val="Char1 Char"/>
    <w:link w:val="Char11"/>
    <w:rsid w:val="00FA7BC8"/>
    <w:rPr>
      <w:rFonts w:ascii="宋体" w:eastAsia="宋体" w:hAnsi="宋体"/>
      <w:sz w:val="24"/>
    </w:rPr>
  </w:style>
  <w:style w:type="character" w:customStyle="1" w:styleId="Heading2CharChar1">
    <w:name w:val="Heading 2* Char Char1"/>
    <w:rsid w:val="00FA7BC8"/>
    <w:rPr>
      <w:rFonts w:ascii="Arial" w:eastAsia="黑体" w:hAnsi="Arial"/>
      <w:b/>
      <w:sz w:val="32"/>
      <w:lang w:val="en-US" w:eastAsia="zh-CN"/>
    </w:rPr>
  </w:style>
  <w:style w:type="character" w:customStyle="1" w:styleId="javascript">
    <w:name w:val="javascript"/>
    <w:basedOn w:val="aff3"/>
    <w:rsid w:val="00FA7BC8"/>
  </w:style>
  <w:style w:type="character" w:customStyle="1" w:styleId="Char8">
    <w:name w:val="章标题 Char"/>
    <w:link w:val="af0"/>
    <w:rsid w:val="00FA7BC8"/>
    <w:rPr>
      <w:rFonts w:ascii="黑体" w:eastAsia="黑体"/>
      <w:b/>
    </w:rPr>
  </w:style>
  <w:style w:type="character" w:customStyle="1" w:styleId="Char9">
    <w:name w:val="首示例 Char"/>
    <w:link w:val="afff4"/>
    <w:rsid w:val="00FA7BC8"/>
    <w:rPr>
      <w:rFonts w:ascii="宋体" w:hAnsi="宋体"/>
      <w:sz w:val="18"/>
    </w:rPr>
  </w:style>
  <w:style w:type="character" w:customStyle="1" w:styleId="Chara">
    <w:name w:val="正文文本 Char"/>
    <w:link w:val="afff5"/>
    <w:rsid w:val="00FA7BC8"/>
    <w:rPr>
      <w:rFonts w:ascii="宋体" w:eastAsia="宋体"/>
      <w:color w:val="000000"/>
    </w:rPr>
  </w:style>
  <w:style w:type="character" w:customStyle="1" w:styleId="Arial">
    <w:name w:val="样式 Arial"/>
    <w:rsid w:val="00FA7BC8"/>
    <w:rPr>
      <w:rFonts w:ascii="Times New Roman" w:eastAsia="宋体" w:hAnsi="Times New Roman" w:hint="default"/>
      <w:sz w:val="21"/>
    </w:rPr>
  </w:style>
  <w:style w:type="character" w:customStyle="1" w:styleId="5ArialChar">
    <w:name w:val="样式 标题 5 + Arial Char"/>
    <w:basedOn w:val="CharChar"/>
    <w:link w:val="5Arial"/>
    <w:rsid w:val="00FA7BC8"/>
    <w:rPr>
      <w:rFonts w:ascii="黑体" w:eastAsia="黑体" w:hAnsi="Arial"/>
      <w:lang w:val="zh-CN"/>
    </w:rPr>
  </w:style>
  <w:style w:type="character" w:customStyle="1" w:styleId="2ndChar">
    <w:name w:val="2nd Char"/>
    <w:link w:val="2nd"/>
    <w:rsid w:val="00FA7BC8"/>
    <w:rPr>
      <w:rFonts w:eastAsia="宋体"/>
      <w:b/>
      <w:sz w:val="24"/>
    </w:rPr>
  </w:style>
  <w:style w:type="character" w:customStyle="1" w:styleId="h1Char">
    <w:name w:val="h1 Char"/>
    <w:aliases w:val="1st level Char,Section Head Char,l1 Char,章标题 1 Char,featurehead Char,标题yjm1 Char,主标题 Char,H1 Char,1 Char,H11 Char,H12 Char,H13 Char,H14 Char,H15 Char,H16 Char,H17 Char,Heading 0 Char,Heading 11 Char,level 1 Char,Level 1 Head Char,Head1 Char"/>
    <w:rsid w:val="00FA7BC8"/>
    <w:rPr>
      <w:rFonts w:eastAsia="宋体"/>
      <w:b/>
      <w:kern w:val="44"/>
      <w:sz w:val="44"/>
      <w:lang w:val="en-US" w:eastAsia="zh-CN"/>
    </w:rPr>
  </w:style>
  <w:style w:type="character" w:styleId="afff6">
    <w:name w:val="Hyperlink"/>
    <w:rsid w:val="00FA7BC8"/>
    <w:rPr>
      <w:rFonts w:ascii="Times New Roman" w:eastAsia="宋体" w:hAnsi="Times New Roman"/>
      <w:dstrike w:val="0"/>
      <w:color w:val="auto"/>
      <w:spacing w:val="0"/>
      <w:w w:val="100"/>
      <w:position w:val="0"/>
      <w:sz w:val="21"/>
      <w:u w:val="none"/>
      <w:vertAlign w:val="baseline"/>
    </w:rPr>
  </w:style>
  <w:style w:type="character" w:customStyle="1" w:styleId="2Char0">
    <w:name w:val="样式2 Char"/>
    <w:link w:val="21"/>
    <w:rsid w:val="00FA7BC8"/>
    <w:rPr>
      <w:rFonts w:eastAsia="黑体"/>
    </w:rPr>
  </w:style>
  <w:style w:type="character" w:customStyle="1" w:styleId="Charb">
    <w:name w:val="公式 Char"/>
    <w:link w:val="afff7"/>
    <w:rsid w:val="00FA7BC8"/>
    <w:rPr>
      <w:rFonts w:eastAsia="宋体"/>
    </w:rPr>
  </w:style>
  <w:style w:type="character" w:customStyle="1" w:styleId="textl1">
    <w:name w:val="text_l1"/>
    <w:rsid w:val="00FA7BC8"/>
    <w:rPr>
      <w:color w:val="000066"/>
      <w:sz w:val="18"/>
    </w:rPr>
  </w:style>
  <w:style w:type="character" w:customStyle="1" w:styleId="CharCharCharCharCharCharCharChar">
    <w:name w:val="子目录 Char Char Char Char Char Char Char Char"/>
    <w:link w:val="CharCharCharCharCharCharChar"/>
    <w:rsid w:val="00FA7BC8"/>
    <w:rPr>
      <w:rFonts w:ascii="宋体" w:eastAsia="宋体"/>
      <w:b/>
    </w:rPr>
  </w:style>
  <w:style w:type="character" w:customStyle="1" w:styleId="Charc">
    <w:name w:val="二级条标题 Char"/>
    <w:link w:val="af1"/>
    <w:rsid w:val="00FA7BC8"/>
    <w:rPr>
      <w:rFonts w:ascii="黑体" w:eastAsia="黑体"/>
      <w:b/>
    </w:rPr>
  </w:style>
  <w:style w:type="character" w:styleId="HTML3">
    <w:name w:val="HTML Typewriter"/>
    <w:rsid w:val="00FA7BC8"/>
    <w:rPr>
      <w:rFonts w:ascii="Courier New" w:hAnsi="Courier New"/>
      <w:sz w:val="20"/>
    </w:rPr>
  </w:style>
  <w:style w:type="character" w:styleId="afff8">
    <w:name w:val="footnote reference"/>
    <w:rsid w:val="00FA7BC8"/>
    <w:rPr>
      <w:vertAlign w:val="superscript"/>
    </w:rPr>
  </w:style>
  <w:style w:type="character" w:customStyle="1" w:styleId="smallgray1">
    <w:name w:val="smallgray1"/>
    <w:rsid w:val="00FA7BC8"/>
    <w:rPr>
      <w:rFonts w:ascii="Verdana" w:hAnsi="Verdana" w:hint="default"/>
      <w:color w:val="000000"/>
      <w:sz w:val="17"/>
    </w:rPr>
  </w:style>
  <w:style w:type="character" w:customStyle="1" w:styleId="Chard">
    <w:name w:val="页脚 Char"/>
    <w:link w:val="afff9"/>
    <w:rsid w:val="00FA7BC8"/>
    <w:rPr>
      <w:rFonts w:eastAsia="宋体"/>
      <w:sz w:val="18"/>
    </w:rPr>
  </w:style>
  <w:style w:type="character" w:styleId="HTML4">
    <w:name w:val="HTML Code"/>
    <w:rsid w:val="00FA7BC8"/>
    <w:rPr>
      <w:rFonts w:ascii="Courier New" w:hAnsi="Courier New"/>
      <w:sz w:val="20"/>
    </w:rPr>
  </w:style>
  <w:style w:type="character" w:customStyle="1" w:styleId="Chare">
    <w:name w:val="脚注文本 Char"/>
    <w:link w:val="afffa"/>
    <w:rsid w:val="00FA7BC8"/>
    <w:rPr>
      <w:rFonts w:eastAsia="宋体"/>
      <w:sz w:val="18"/>
    </w:rPr>
  </w:style>
  <w:style w:type="character" w:styleId="HTML5">
    <w:name w:val="HTML Cite"/>
    <w:rsid w:val="00FA7BC8"/>
    <w:rPr>
      <w:i/>
    </w:rPr>
  </w:style>
  <w:style w:type="character" w:customStyle="1" w:styleId="def3">
    <w:name w:val="def3"/>
    <w:rsid w:val="00FA7BC8"/>
    <w:rPr>
      <w:b w:val="0"/>
    </w:rPr>
  </w:style>
  <w:style w:type="character" w:customStyle="1" w:styleId="1Char1">
    <w:name w:val="标题 1 Char1"/>
    <w:link w:val="1"/>
    <w:rsid w:val="00FA7BC8"/>
    <w:rPr>
      <w:rFonts w:ascii="Times New Roman" w:eastAsia="宋体" w:hAnsi="Times New Roman" w:cs="Times New Roman"/>
      <w:b/>
      <w:kern w:val="44"/>
      <w:sz w:val="44"/>
      <w:szCs w:val="20"/>
    </w:rPr>
  </w:style>
  <w:style w:type="character" w:customStyle="1" w:styleId="font051">
    <w:name w:val="font051"/>
    <w:rsid w:val="00FA7BC8"/>
    <w:rPr>
      <w:i w:val="0"/>
      <w:color w:val="0066CC"/>
    </w:rPr>
  </w:style>
  <w:style w:type="character" w:customStyle="1" w:styleId="fCharChar0">
    <w:name w:val="f Char Char"/>
    <w:rsid w:val="00FA7BC8"/>
    <w:rPr>
      <w:rFonts w:eastAsia="宋体"/>
      <w:sz w:val="18"/>
      <w:lang w:val="en-US" w:eastAsia="zh-CN"/>
    </w:rPr>
  </w:style>
  <w:style w:type="character" w:customStyle="1" w:styleId="3Char0">
    <w:name w:val="样式3 Char"/>
    <w:link w:val="32"/>
    <w:rsid w:val="00FA7BC8"/>
    <w:rPr>
      <w:rFonts w:eastAsia="宋体"/>
      <w:kern w:val="21"/>
    </w:rPr>
  </w:style>
  <w:style w:type="character" w:customStyle="1" w:styleId="Charf">
    <w:name w:val="附录二 Char"/>
    <w:link w:val="afffb"/>
    <w:rsid w:val="00FA7BC8"/>
    <w:rPr>
      <w:rFonts w:ascii="E-F1" w:eastAsia="黑体"/>
      <w:kern w:val="21"/>
    </w:rPr>
  </w:style>
  <w:style w:type="character" w:customStyle="1" w:styleId="1Char0">
    <w:name w:val="朱1 Char"/>
    <w:link w:val="10"/>
    <w:rsid w:val="00FA7BC8"/>
    <w:rPr>
      <w:rFonts w:ascii="EU-F1" w:eastAsia="黑体"/>
      <w:kern w:val="21"/>
    </w:rPr>
  </w:style>
  <w:style w:type="character" w:customStyle="1" w:styleId="2Char1">
    <w:name w:val="标题 2 Char1"/>
    <w:link w:val="20"/>
    <w:rsid w:val="00FA7BC8"/>
    <w:rPr>
      <w:rFonts w:ascii="Arial" w:eastAsia="黑体" w:hAnsi="Arial" w:cs="Times New Roman"/>
      <w:b/>
      <w:kern w:val="0"/>
      <w:sz w:val="32"/>
      <w:szCs w:val="20"/>
    </w:rPr>
  </w:style>
  <w:style w:type="character" w:customStyle="1" w:styleId="Charf0">
    <w:name w:val="三级条标题 Char"/>
    <w:link w:val="aff"/>
    <w:rsid w:val="00FA7BC8"/>
    <w:rPr>
      <w:rFonts w:ascii="黑体" w:eastAsia="黑体"/>
      <w:b/>
    </w:rPr>
  </w:style>
  <w:style w:type="character" w:customStyle="1" w:styleId="Charf1">
    <w:name w:val="四级条标题 Char"/>
    <w:link w:val="afffc"/>
    <w:rsid w:val="00FA7BC8"/>
    <w:rPr>
      <w:rFonts w:ascii="黑体" w:eastAsia="黑体"/>
      <w:b/>
    </w:rPr>
  </w:style>
  <w:style w:type="character" w:customStyle="1" w:styleId="Charf2">
    <w:name w:val="批注文字 Char"/>
    <w:link w:val="afffd"/>
    <w:rsid w:val="00FA7BC8"/>
    <w:rPr>
      <w:rFonts w:eastAsia="宋体"/>
      <w:sz w:val="24"/>
    </w:rPr>
  </w:style>
  <w:style w:type="character" w:customStyle="1" w:styleId="afffe">
    <w:name w:val="注释"/>
    <w:rsid w:val="00FA7BC8"/>
    <w:rPr>
      <w:rFonts w:ascii="Times New Roman" w:eastAsia="宋体"/>
      <w:sz w:val="18"/>
    </w:rPr>
  </w:style>
  <w:style w:type="character" w:styleId="affff">
    <w:name w:val="Emphasis"/>
    <w:qFormat/>
    <w:rsid w:val="00FA7BC8"/>
    <w:rPr>
      <w:i/>
    </w:rPr>
  </w:style>
  <w:style w:type="character" w:styleId="affff0">
    <w:name w:val="page number"/>
    <w:basedOn w:val="aff3"/>
    <w:rsid w:val="00FA7BC8"/>
  </w:style>
  <w:style w:type="character" w:customStyle="1" w:styleId="CharChar4">
    <w:name w:val="Char Char4"/>
    <w:basedOn w:val="aff3"/>
    <w:rsid w:val="00FA7BC8"/>
  </w:style>
  <w:style w:type="character" w:styleId="affff1">
    <w:name w:val="FollowedHyperlink"/>
    <w:rsid w:val="00FA7BC8"/>
    <w:rPr>
      <w:color w:val="800080"/>
      <w:u w:val="single"/>
    </w:rPr>
  </w:style>
  <w:style w:type="character" w:customStyle="1" w:styleId="SoDAField">
    <w:name w:val="SoDA Field"/>
    <w:rsid w:val="00FA7BC8"/>
    <w:rPr>
      <w:color w:val="0000FF"/>
    </w:rPr>
  </w:style>
  <w:style w:type="character" w:customStyle="1" w:styleId="2EU-F1EU-F1Char">
    <w:name w:val="样式 样式2 + (西文) EU-F1 (中文) EU-F1 Char"/>
    <w:link w:val="2EU-F1EU-F1"/>
    <w:rsid w:val="00FA7BC8"/>
    <w:rPr>
      <w:rFonts w:ascii="EU-F1" w:eastAsia="黑体" w:hAnsi="EU-F1"/>
    </w:rPr>
  </w:style>
  <w:style w:type="character" w:customStyle="1" w:styleId="Charf3">
    <w:name w:val="正文首行缩进 Char"/>
    <w:rsid w:val="00FA7BC8"/>
    <w:rPr>
      <w:rFonts w:eastAsia="宋体"/>
      <w:lang w:val="en-US" w:eastAsia="zh-CN"/>
    </w:rPr>
  </w:style>
  <w:style w:type="character" w:customStyle="1" w:styleId="Charf4">
    <w:name w:val="纯文本 Char"/>
    <w:link w:val="affff2"/>
    <w:rsid w:val="00FA7BC8"/>
    <w:rPr>
      <w:rFonts w:ascii="宋体" w:eastAsia="宋体" w:hAnsi="Courier New"/>
    </w:rPr>
  </w:style>
  <w:style w:type="character" w:styleId="HTML6">
    <w:name w:val="HTML Keyboard"/>
    <w:rsid w:val="00FA7BC8"/>
    <w:rPr>
      <w:rFonts w:ascii="Courier New" w:hAnsi="Courier New"/>
      <w:sz w:val="20"/>
    </w:rPr>
  </w:style>
  <w:style w:type="paragraph" w:customStyle="1" w:styleId="affff3">
    <w:name w:val="其他发布日期"/>
    <w:basedOn w:val="affff4"/>
    <w:rsid w:val="00FA7BC8"/>
    <w:pPr>
      <w:ind w:left="2978"/>
    </w:pPr>
  </w:style>
  <w:style w:type="paragraph" w:customStyle="1" w:styleId="ac">
    <w:name w:val="式中"/>
    <w:next w:val="aff9"/>
    <w:rsid w:val="00FA7BC8"/>
    <w:pPr>
      <w:numPr>
        <w:numId w:val="1"/>
      </w:numPr>
      <w:tabs>
        <w:tab w:val="clear" w:pos="918"/>
        <w:tab w:val="left" w:pos="210"/>
      </w:tabs>
    </w:pPr>
    <w:rPr>
      <w:rFonts w:ascii="宋体" w:eastAsia="宋体" w:hAnsi="Times New Roman" w:cs="Times New Roman"/>
      <w:kern w:val="0"/>
      <w:sz w:val="18"/>
      <w:szCs w:val="20"/>
    </w:rPr>
  </w:style>
  <w:style w:type="paragraph" w:customStyle="1" w:styleId="af">
    <w:name w:val="术语定义五级条标题"/>
    <w:basedOn w:val="af0"/>
    <w:next w:val="aff9"/>
    <w:rsid w:val="00FA7BC8"/>
    <w:pPr>
      <w:numPr>
        <w:ilvl w:val="4"/>
        <w:numId w:val="2"/>
      </w:numPr>
      <w:tabs>
        <w:tab w:val="clear" w:pos="420"/>
        <w:tab w:val="clear" w:pos="1440"/>
        <w:tab w:val="left" w:pos="3930"/>
      </w:tabs>
      <w:spacing w:beforeLines="0" w:before="0" w:afterLines="0" w:after="0"/>
      <w:outlineLvl w:val="9"/>
    </w:pPr>
  </w:style>
  <w:style w:type="paragraph" w:customStyle="1" w:styleId="affff5">
    <w:name w:val="列项◆（三级）"/>
    <w:basedOn w:val="aff2"/>
    <w:rsid w:val="00FA7BC8"/>
    <w:pPr>
      <w:tabs>
        <w:tab w:val="left" w:pos="1678"/>
      </w:tabs>
      <w:ind w:left="1678" w:hanging="414"/>
    </w:pPr>
    <w:rPr>
      <w:rFonts w:ascii="宋体"/>
      <w:kern w:val="2"/>
    </w:rPr>
  </w:style>
  <w:style w:type="paragraph" w:customStyle="1" w:styleId="affff6">
    <w:name w:val="··段落"/>
    <w:basedOn w:val="aff2"/>
    <w:rsid w:val="00FA7BC8"/>
    <w:pPr>
      <w:spacing w:line="360" w:lineRule="exact"/>
      <w:ind w:firstLineChars="200" w:firstLine="420"/>
      <w:jc w:val="left"/>
    </w:pPr>
    <w:rPr>
      <w:rFonts w:ascii="宋体" w:hAnsi="宋体"/>
      <w:kern w:val="2"/>
    </w:rPr>
  </w:style>
  <w:style w:type="paragraph" w:styleId="2">
    <w:name w:val="List Bullet 2"/>
    <w:basedOn w:val="aff2"/>
    <w:rsid w:val="00FA7BC8"/>
    <w:pPr>
      <w:numPr>
        <w:numId w:val="3"/>
      </w:numPr>
    </w:pPr>
    <w:rPr>
      <w:kern w:val="2"/>
    </w:rPr>
  </w:style>
  <w:style w:type="paragraph" w:customStyle="1" w:styleId="affff7">
    <w:name w:val="标准书眉一"/>
    <w:rsid w:val="00FA7BC8"/>
    <w:pPr>
      <w:jc w:val="both"/>
    </w:pPr>
    <w:rPr>
      <w:rFonts w:ascii="Times New Roman" w:eastAsia="宋体" w:hAnsi="Times New Roman" w:cs="Times New Roman"/>
      <w:kern w:val="0"/>
      <w:sz w:val="20"/>
      <w:szCs w:val="20"/>
    </w:rPr>
  </w:style>
  <w:style w:type="paragraph" w:customStyle="1" w:styleId="affff8">
    <w:name w:val="一级无"/>
    <w:basedOn w:val="aff2"/>
    <w:rsid w:val="00FA7BC8"/>
    <w:pPr>
      <w:widowControl/>
      <w:ind w:firstLine="0"/>
      <w:jc w:val="left"/>
      <w:outlineLvl w:val="2"/>
    </w:pPr>
    <w:rPr>
      <w:rFonts w:ascii="宋体"/>
    </w:rPr>
  </w:style>
  <w:style w:type="paragraph" w:customStyle="1" w:styleId="xl81">
    <w:name w:val="xl81"/>
    <w:basedOn w:val="aff2"/>
    <w:rsid w:val="00FA7BC8"/>
    <w:pPr>
      <w:widowControl/>
      <w:pBdr>
        <w:bottom w:val="single" w:sz="4" w:space="0" w:color="auto"/>
      </w:pBdr>
      <w:spacing w:before="100" w:beforeAutospacing="1" w:after="100" w:afterAutospacing="1"/>
      <w:ind w:firstLine="0"/>
      <w:jc w:val="left"/>
      <w:textAlignment w:val="center"/>
    </w:pPr>
    <w:rPr>
      <w:rFonts w:ascii="宋体" w:hAnsi="宋体"/>
      <w:sz w:val="18"/>
    </w:rPr>
  </w:style>
  <w:style w:type="paragraph" w:styleId="51">
    <w:name w:val="toc 5"/>
    <w:basedOn w:val="41"/>
    <w:rsid w:val="00FA7BC8"/>
  </w:style>
  <w:style w:type="paragraph" w:customStyle="1" w:styleId="NOTE">
    <w:name w:val="NOTE"/>
    <w:basedOn w:val="aff2"/>
    <w:rsid w:val="00FA7BC8"/>
    <w:pPr>
      <w:widowControl/>
      <w:tabs>
        <w:tab w:val="left" w:pos="709"/>
        <w:tab w:val="center" w:pos="4536"/>
        <w:tab w:val="right" w:pos="9072"/>
      </w:tabs>
      <w:spacing w:after="100"/>
      <w:ind w:left="964" w:hanging="964"/>
    </w:pPr>
    <w:rPr>
      <w:rFonts w:ascii="Arial" w:hAnsi="Arial"/>
      <w:spacing w:val="8"/>
      <w:sz w:val="16"/>
    </w:rPr>
  </w:style>
  <w:style w:type="paragraph" w:customStyle="1" w:styleId="af3">
    <w:name w:val="示例"/>
    <w:next w:val="aff9"/>
    <w:rsid w:val="00FA7BC8"/>
    <w:pPr>
      <w:numPr>
        <w:ilvl w:val="5"/>
        <w:numId w:val="4"/>
      </w:numPr>
      <w:tabs>
        <w:tab w:val="clear" w:pos="1021"/>
      </w:tabs>
      <w:ind w:left="0" w:firstLineChars="200" w:firstLine="200"/>
      <w:jc w:val="both"/>
    </w:pPr>
    <w:rPr>
      <w:rFonts w:ascii="宋体" w:eastAsia="宋体" w:hAnsi="Times New Roman" w:cs="Times New Roman"/>
      <w:kern w:val="0"/>
      <w:sz w:val="18"/>
      <w:szCs w:val="20"/>
    </w:rPr>
  </w:style>
  <w:style w:type="paragraph" w:customStyle="1" w:styleId="StyleStyle0505Before05lineAfter">
    <w:name w:val="Style Style 样式 章标题 + 段前: 0.5 行 段后: 0.5 行 + Before:  0.5 line After:..."/>
    <w:basedOn w:val="aff2"/>
    <w:rsid w:val="00FA7BC8"/>
    <w:pPr>
      <w:widowControl/>
      <w:spacing w:beforeLines="50" w:before="156" w:afterLines="50" w:after="156"/>
      <w:ind w:firstLine="0"/>
      <w:outlineLvl w:val="1"/>
    </w:pPr>
    <w:rPr>
      <w:rFonts w:ascii="黑体" w:eastAsia="黑体"/>
    </w:rPr>
  </w:style>
  <w:style w:type="paragraph" w:customStyle="1" w:styleId="20101TimesNewRoman">
    <w:name w:val="样式 样式 样式 标题 2 + 段前: 0.1 行 + 段前: 0.1 行 + Times New Roman"/>
    <w:basedOn w:val="120"/>
    <w:rsid w:val="00FA7BC8"/>
  </w:style>
  <w:style w:type="paragraph" w:customStyle="1" w:styleId="affff9">
    <w:name w:val="基准页眉样式"/>
    <w:basedOn w:val="aff2"/>
    <w:rsid w:val="00FA7BC8"/>
    <w:pPr>
      <w:keepLines/>
      <w:widowControl/>
      <w:tabs>
        <w:tab w:val="center" w:pos="-18551"/>
        <w:tab w:val="right" w:pos="4320"/>
      </w:tabs>
      <w:spacing w:beforeLines="10" w:before="31" w:line="312" w:lineRule="auto"/>
      <w:ind w:firstLine="0"/>
      <w:jc w:val="left"/>
    </w:pPr>
    <w:rPr>
      <w:rFonts w:ascii="Arial" w:hAnsi="Arial"/>
      <w:spacing w:val="-4"/>
    </w:rPr>
  </w:style>
  <w:style w:type="paragraph" w:customStyle="1" w:styleId="PARAGRAPH">
    <w:name w:val="PARAGRAPH"/>
    <w:rsid w:val="00FA7BC8"/>
    <w:pPr>
      <w:tabs>
        <w:tab w:val="center" w:pos="4536"/>
        <w:tab w:val="right" w:pos="9072"/>
      </w:tabs>
      <w:spacing w:before="100" w:after="200"/>
      <w:jc w:val="both"/>
    </w:pPr>
    <w:rPr>
      <w:rFonts w:ascii="Arial" w:eastAsia="宋体" w:hAnsi="Arial" w:cs="Times New Roman"/>
      <w:spacing w:val="8"/>
      <w:kern w:val="0"/>
      <w:sz w:val="20"/>
      <w:szCs w:val="20"/>
      <w:lang w:eastAsia="en-US"/>
    </w:rPr>
  </w:style>
  <w:style w:type="paragraph" w:customStyle="1" w:styleId="TABLE-col-heading">
    <w:name w:val="TABLE-col-heading"/>
    <w:basedOn w:val="aff2"/>
    <w:rsid w:val="00FA7BC8"/>
    <w:pPr>
      <w:widowControl/>
      <w:tabs>
        <w:tab w:val="center" w:pos="4536"/>
        <w:tab w:val="right" w:pos="9072"/>
      </w:tabs>
      <w:spacing w:before="60" w:after="60"/>
      <w:ind w:firstLine="0"/>
      <w:jc w:val="center"/>
    </w:pPr>
    <w:rPr>
      <w:rFonts w:ascii="Arial" w:hAnsi="Arial"/>
      <w:b/>
      <w:spacing w:val="8"/>
      <w:sz w:val="16"/>
    </w:rPr>
  </w:style>
  <w:style w:type="paragraph" w:customStyle="1" w:styleId="affffa">
    <w:name w:val="附录一级无"/>
    <w:basedOn w:val="a1"/>
    <w:rsid w:val="00FA7BC8"/>
    <w:pPr>
      <w:numPr>
        <w:ilvl w:val="0"/>
        <w:numId w:val="0"/>
      </w:numPr>
      <w:tabs>
        <w:tab w:val="left" w:pos="360"/>
      </w:tabs>
    </w:pPr>
    <w:rPr>
      <w:rFonts w:ascii="宋体" w:eastAsia="宋体"/>
      <w:b w:val="0"/>
    </w:rPr>
  </w:style>
  <w:style w:type="paragraph" w:customStyle="1" w:styleId="ParaCharCharChar1Char">
    <w:name w:val="默认段落字体 Para Char Char Char1 Char"/>
    <w:basedOn w:val="aff2"/>
    <w:rsid w:val="00FA7BC8"/>
    <w:pPr>
      <w:ind w:firstLine="0"/>
    </w:pPr>
    <w:rPr>
      <w:kern w:val="2"/>
    </w:rPr>
  </w:style>
  <w:style w:type="paragraph" w:customStyle="1" w:styleId="font10">
    <w:name w:val="font10"/>
    <w:basedOn w:val="aff2"/>
    <w:rsid w:val="00FA7BC8"/>
    <w:pPr>
      <w:widowControl/>
      <w:spacing w:before="100" w:beforeAutospacing="1" w:after="100" w:afterAutospacing="1"/>
      <w:ind w:firstLine="0"/>
      <w:jc w:val="left"/>
    </w:pPr>
    <w:rPr>
      <w:sz w:val="18"/>
    </w:rPr>
  </w:style>
  <w:style w:type="paragraph" w:customStyle="1" w:styleId="TimesNewRoman01115">
    <w:name w:val="样式 Times New Roman 段前: 0.1 行 行距: 多倍行距 1.15 字行"/>
    <w:basedOn w:val="aff2"/>
    <w:rsid w:val="00FA7BC8"/>
    <w:pPr>
      <w:numPr>
        <w:ilvl w:val="4"/>
        <w:numId w:val="5"/>
      </w:numPr>
      <w:tabs>
        <w:tab w:val="left" w:pos="2781"/>
      </w:tabs>
      <w:spacing w:line="276" w:lineRule="auto"/>
      <w:ind w:firstLine="0"/>
    </w:pPr>
    <w:rPr>
      <w:kern w:val="2"/>
    </w:rPr>
  </w:style>
  <w:style w:type="paragraph" w:styleId="30">
    <w:name w:val="List Number 3"/>
    <w:basedOn w:val="aff2"/>
    <w:rsid w:val="00FA7BC8"/>
    <w:pPr>
      <w:numPr>
        <w:numId w:val="2"/>
      </w:numPr>
      <w:tabs>
        <w:tab w:val="left" w:pos="360"/>
      </w:tabs>
    </w:pPr>
    <w:rPr>
      <w:kern w:val="2"/>
    </w:rPr>
  </w:style>
  <w:style w:type="paragraph" w:styleId="11">
    <w:name w:val="toc 1"/>
    <w:rsid w:val="00FA7BC8"/>
    <w:pPr>
      <w:jc w:val="both"/>
    </w:pPr>
    <w:rPr>
      <w:rFonts w:ascii="宋体" w:eastAsia="宋体" w:hAnsi="Times New Roman" w:cs="Times New Roman"/>
      <w:kern w:val="0"/>
      <w:szCs w:val="20"/>
    </w:rPr>
  </w:style>
  <w:style w:type="paragraph" w:customStyle="1" w:styleId="affffb">
    <w:name w:val="条标题"/>
    <w:basedOn w:val="aff2"/>
    <w:rsid w:val="00FA7BC8"/>
    <w:pPr>
      <w:adjustRightInd w:val="0"/>
      <w:snapToGrid w:val="0"/>
      <w:spacing w:line="340" w:lineRule="exact"/>
      <w:ind w:firstLine="0"/>
    </w:pPr>
    <w:rPr>
      <w:rFonts w:ascii="宋体"/>
      <w:kern w:val="2"/>
    </w:rPr>
  </w:style>
  <w:style w:type="paragraph" w:customStyle="1" w:styleId="affffc">
    <w:name w:val="正文公式编号制表符"/>
    <w:basedOn w:val="aff9"/>
    <w:next w:val="aff9"/>
    <w:rsid w:val="00FA7BC8"/>
    <w:pPr>
      <w:tabs>
        <w:tab w:val="center" w:pos="4201"/>
        <w:tab w:val="right" w:leader="dot" w:pos="9298"/>
      </w:tabs>
      <w:autoSpaceDE w:val="0"/>
      <w:autoSpaceDN w:val="0"/>
      <w:ind w:firstLineChars="0" w:firstLine="0"/>
    </w:pPr>
  </w:style>
  <w:style w:type="paragraph" w:customStyle="1" w:styleId="10">
    <w:name w:val="朱1"/>
    <w:basedOn w:val="aff2"/>
    <w:link w:val="1Char0"/>
    <w:rsid w:val="00FA7BC8"/>
    <w:pPr>
      <w:keepNext/>
      <w:topLinePunct/>
      <w:spacing w:line="480" w:lineRule="auto"/>
      <w:ind w:firstLine="0"/>
      <w:outlineLvl w:val="0"/>
    </w:pPr>
    <w:rPr>
      <w:rFonts w:ascii="EU-F1" w:eastAsia="黑体" w:hAnsiTheme="minorHAnsi" w:cstheme="minorBidi"/>
      <w:kern w:val="21"/>
      <w:szCs w:val="22"/>
    </w:rPr>
  </w:style>
  <w:style w:type="paragraph" w:customStyle="1" w:styleId="201">
    <w:name w:val="样式 标题 2 + 段前: 0.1 行"/>
    <w:basedOn w:val="20"/>
    <w:rsid w:val="00FA7BC8"/>
    <w:pPr>
      <w:spacing w:beforeLines="10" w:before="31" w:after="0" w:line="312" w:lineRule="auto"/>
      <w:ind w:firstLine="0"/>
    </w:pPr>
    <w:rPr>
      <w:rFonts w:ascii="Times New Roman" w:eastAsia="宋体" w:hAnsi="Times New Roman"/>
      <w:kern w:val="2"/>
      <w:sz w:val="21"/>
    </w:rPr>
  </w:style>
  <w:style w:type="paragraph" w:customStyle="1" w:styleId="CharCharChar">
    <w:name w:val="Char Char Char"/>
    <w:basedOn w:val="aff2"/>
    <w:rsid w:val="00FA7BC8"/>
    <w:pPr>
      <w:keepNext/>
      <w:widowControl/>
      <w:tabs>
        <w:tab w:val="left" w:pos="425"/>
      </w:tabs>
      <w:autoSpaceDE w:val="0"/>
      <w:autoSpaceDN w:val="0"/>
      <w:adjustRightInd w:val="0"/>
      <w:spacing w:before="80" w:after="80"/>
      <w:ind w:hanging="425"/>
    </w:pPr>
    <w:rPr>
      <w:kern w:val="2"/>
    </w:rPr>
  </w:style>
  <w:style w:type="paragraph" w:styleId="affffd">
    <w:name w:val="Body Text Indent"/>
    <w:basedOn w:val="aff2"/>
    <w:link w:val="Charf5"/>
    <w:unhideWhenUsed/>
    <w:rsid w:val="00FA7BC8"/>
    <w:pPr>
      <w:spacing w:after="120"/>
      <w:ind w:leftChars="200" w:left="420"/>
    </w:pPr>
  </w:style>
  <w:style w:type="character" w:customStyle="1" w:styleId="Charf5">
    <w:name w:val="正文文本缩进 Char"/>
    <w:basedOn w:val="aff3"/>
    <w:link w:val="affffd"/>
    <w:uiPriority w:val="99"/>
    <w:semiHidden/>
    <w:rsid w:val="00FA7BC8"/>
    <w:rPr>
      <w:rFonts w:ascii="Times New Roman" w:eastAsia="宋体" w:hAnsi="Times New Roman" w:cs="Times New Roman"/>
      <w:kern w:val="0"/>
      <w:szCs w:val="20"/>
    </w:rPr>
  </w:style>
  <w:style w:type="paragraph" w:styleId="22">
    <w:name w:val="Body Text First Indent 2"/>
    <w:basedOn w:val="affffd"/>
    <w:link w:val="2Char2"/>
    <w:rsid w:val="00FA7BC8"/>
    <w:pPr>
      <w:adjustRightInd w:val="0"/>
      <w:spacing w:line="520" w:lineRule="exact"/>
      <w:ind w:leftChars="0" w:left="0" w:firstLine="210"/>
      <w:textAlignment w:val="baseline"/>
    </w:pPr>
    <w:rPr>
      <w:rFonts w:ascii="黑体" w:eastAsia="黑体" w:hAnsi="Arial"/>
      <w:sz w:val="24"/>
    </w:rPr>
  </w:style>
  <w:style w:type="character" w:customStyle="1" w:styleId="2Char2">
    <w:name w:val="正文首行缩进 2 Char"/>
    <w:basedOn w:val="Charf5"/>
    <w:link w:val="22"/>
    <w:rsid w:val="00FA7BC8"/>
    <w:rPr>
      <w:rFonts w:ascii="黑体" w:eastAsia="黑体" w:hAnsi="Arial" w:cs="Times New Roman"/>
      <w:kern w:val="0"/>
      <w:sz w:val="24"/>
      <w:szCs w:val="20"/>
    </w:rPr>
  </w:style>
  <w:style w:type="paragraph" w:customStyle="1" w:styleId="xl43">
    <w:name w:val="xl43"/>
    <w:basedOn w:val="aff2"/>
    <w:rsid w:val="00FA7BC8"/>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sz w:val="18"/>
    </w:rPr>
  </w:style>
  <w:style w:type="paragraph" w:customStyle="1" w:styleId="xl66">
    <w:name w:val="xl66"/>
    <w:basedOn w:val="aff2"/>
    <w:rsid w:val="00FA7BC8"/>
    <w:pPr>
      <w:widowControl/>
      <w:pBdr>
        <w:top w:val="single" w:sz="4" w:space="0" w:color="auto"/>
        <w:bottom w:val="single" w:sz="4" w:space="0" w:color="auto"/>
      </w:pBdr>
      <w:spacing w:before="100" w:beforeAutospacing="1" w:after="100" w:afterAutospacing="1"/>
      <w:ind w:firstLine="0"/>
      <w:jc w:val="left"/>
      <w:textAlignment w:val="top"/>
    </w:pPr>
    <w:rPr>
      <w:rFonts w:ascii="宋体" w:hAnsi="宋体"/>
      <w:sz w:val="24"/>
    </w:rPr>
  </w:style>
  <w:style w:type="paragraph" w:customStyle="1" w:styleId="affffe">
    <w:name w:val="回信地址"/>
    <w:basedOn w:val="aff2"/>
    <w:rsid w:val="00FA7BC8"/>
    <w:pPr>
      <w:keepLines/>
      <w:widowControl/>
      <w:spacing w:beforeLines="10" w:before="31" w:line="220" w:lineRule="atLeast"/>
      <w:ind w:firstLine="0"/>
      <w:jc w:val="left"/>
    </w:pPr>
    <w:rPr>
      <w:sz w:val="15"/>
    </w:rPr>
  </w:style>
  <w:style w:type="paragraph" w:customStyle="1" w:styleId="Afffff">
    <w:name w:val="图说A"/>
    <w:basedOn w:val="aff2"/>
    <w:rsid w:val="00FA7BC8"/>
    <w:pPr>
      <w:spacing w:before="120" w:after="240" w:line="312" w:lineRule="exact"/>
      <w:ind w:firstLine="0"/>
      <w:jc w:val="center"/>
    </w:pPr>
    <w:rPr>
      <w:rFonts w:ascii="E-F1" w:eastAsia="黑体"/>
      <w:kern w:val="21"/>
    </w:rPr>
  </w:style>
  <w:style w:type="paragraph" w:customStyle="1" w:styleId="xl32">
    <w:name w:val="xl32"/>
    <w:basedOn w:val="aff2"/>
    <w:rsid w:val="00FA7BC8"/>
    <w:pPr>
      <w:widowControl/>
      <w:pBdr>
        <w:bottom w:val="single" w:sz="4" w:space="0" w:color="auto"/>
        <w:right w:val="single" w:sz="4" w:space="0" w:color="auto"/>
      </w:pBdr>
      <w:spacing w:before="100" w:beforeAutospacing="1" w:after="100" w:afterAutospacing="1"/>
      <w:ind w:firstLine="0"/>
      <w:jc w:val="right"/>
      <w:textAlignment w:val="center"/>
    </w:pPr>
    <w:rPr>
      <w:rFonts w:ascii="宋体" w:hAnsi="宋体"/>
      <w:sz w:val="18"/>
    </w:rPr>
  </w:style>
  <w:style w:type="paragraph" w:customStyle="1" w:styleId="afffff0">
    <w:name w:val="示例×："/>
    <w:basedOn w:val="af0"/>
    <w:rsid w:val="00FA7BC8"/>
    <w:pPr>
      <w:numPr>
        <w:ilvl w:val="0"/>
        <w:numId w:val="0"/>
      </w:numPr>
      <w:tabs>
        <w:tab w:val="clear" w:pos="420"/>
        <w:tab w:val="left" w:pos="0"/>
      </w:tabs>
      <w:spacing w:beforeLines="0" w:before="0" w:afterLines="0" w:after="0"/>
      <w:ind w:hanging="425"/>
      <w:outlineLvl w:val="9"/>
    </w:pPr>
    <w:rPr>
      <w:rFonts w:ascii="宋体" w:eastAsia="宋体"/>
      <w:b w:val="0"/>
      <w:sz w:val="18"/>
    </w:rPr>
  </w:style>
  <w:style w:type="paragraph" w:customStyle="1" w:styleId="xl53">
    <w:name w:val="xl53"/>
    <w:basedOn w:val="aff2"/>
    <w:rsid w:val="00FA7BC8"/>
    <w:pPr>
      <w:widowControl/>
      <w:pBdr>
        <w:top w:val="single" w:sz="4" w:space="0" w:color="auto"/>
        <w:bottom w:val="single" w:sz="4" w:space="0" w:color="auto"/>
        <w:right w:val="single" w:sz="4" w:space="0" w:color="auto"/>
      </w:pBdr>
      <w:spacing w:before="100" w:beforeAutospacing="1" w:after="100" w:afterAutospacing="1"/>
      <w:ind w:firstLine="0"/>
      <w:jc w:val="center"/>
      <w:textAlignment w:val="center"/>
    </w:pPr>
    <w:rPr>
      <w:rFonts w:ascii="黑体" w:eastAsia="黑体" w:hAnsi="宋体" w:hint="eastAsia"/>
      <w:b/>
      <w:sz w:val="18"/>
    </w:rPr>
  </w:style>
  <w:style w:type="paragraph" w:customStyle="1" w:styleId="130101">
    <w:name w:val="样式1 样式 标题 3 + 段前: 0.1 行 + 段前: 0.1 行"/>
    <w:basedOn w:val="301"/>
    <w:rsid w:val="00FA7BC8"/>
    <w:pPr>
      <w:numPr>
        <w:ilvl w:val="2"/>
        <w:numId w:val="6"/>
      </w:numPr>
      <w:tabs>
        <w:tab w:val="clear" w:pos="210"/>
        <w:tab w:val="left" w:pos="630"/>
      </w:tabs>
      <w:spacing w:beforeLines="0" w:before="0" w:line="276" w:lineRule="auto"/>
    </w:pPr>
  </w:style>
  <w:style w:type="paragraph" w:customStyle="1" w:styleId="afffff1">
    <w:name w:val="附录表标号"/>
    <w:basedOn w:val="aff2"/>
    <w:next w:val="aff9"/>
    <w:rsid w:val="00FA7BC8"/>
    <w:pPr>
      <w:spacing w:line="14" w:lineRule="exact"/>
      <w:ind w:left="811" w:hanging="448"/>
      <w:jc w:val="center"/>
      <w:outlineLvl w:val="0"/>
    </w:pPr>
    <w:rPr>
      <w:color w:val="FFFFFF"/>
      <w:kern w:val="2"/>
    </w:rPr>
  </w:style>
  <w:style w:type="paragraph" w:customStyle="1" w:styleId="af2">
    <w:name w:val="其他标准称谓"/>
    <w:rsid w:val="00FA7BC8"/>
    <w:pPr>
      <w:numPr>
        <w:ilvl w:val="4"/>
        <w:numId w:val="4"/>
      </w:numPr>
      <w:tabs>
        <w:tab w:val="clear" w:pos="1080"/>
      </w:tabs>
      <w:spacing w:line="0" w:lineRule="atLeast"/>
      <w:jc w:val="distribute"/>
    </w:pPr>
    <w:rPr>
      <w:rFonts w:ascii="黑体" w:eastAsia="黑体" w:hAnsi="宋体" w:cs="Times New Roman"/>
      <w:kern w:val="0"/>
      <w:sz w:val="52"/>
      <w:szCs w:val="20"/>
    </w:rPr>
  </w:style>
  <w:style w:type="paragraph" w:customStyle="1" w:styleId="120">
    <w:name w:val="样式1 样式 标题 2 + 段前: 0行"/>
    <w:basedOn w:val="20"/>
    <w:next w:val="aff2"/>
    <w:rsid w:val="00FA7BC8"/>
    <w:pPr>
      <w:keepNext w:val="0"/>
      <w:keepLines w:val="0"/>
      <w:tabs>
        <w:tab w:val="left" w:pos="210"/>
      </w:tabs>
      <w:spacing w:before="0" w:after="0" w:line="276" w:lineRule="auto"/>
      <w:ind w:firstLine="0"/>
    </w:pPr>
    <w:rPr>
      <w:rFonts w:ascii="Times New Roman" w:eastAsia="宋体" w:hAnsi="Times New Roman"/>
      <w:kern w:val="2"/>
      <w:sz w:val="21"/>
    </w:rPr>
  </w:style>
  <w:style w:type="paragraph" w:customStyle="1" w:styleId="a9">
    <w:name w:val="引言一级条标题"/>
    <w:basedOn w:val="aff2"/>
    <w:next w:val="aff9"/>
    <w:rsid w:val="00FA7BC8"/>
    <w:pPr>
      <w:widowControl/>
      <w:numPr>
        <w:numId w:val="5"/>
      </w:numPr>
      <w:tabs>
        <w:tab w:val="clear" w:pos="360"/>
      </w:tabs>
    </w:pPr>
    <w:rPr>
      <w:rFonts w:eastAsia="黑体"/>
      <w:b/>
      <w:kern w:val="2"/>
    </w:rPr>
  </w:style>
  <w:style w:type="paragraph" w:customStyle="1" w:styleId="aff9">
    <w:name w:val="段"/>
    <w:link w:val="Char1"/>
    <w:rsid w:val="00FA7BC8"/>
    <w:pPr>
      <w:ind w:firstLineChars="200" w:firstLine="200"/>
      <w:jc w:val="both"/>
    </w:pPr>
    <w:rPr>
      <w:rFonts w:ascii="宋体" w:eastAsia="宋体"/>
    </w:rPr>
  </w:style>
  <w:style w:type="paragraph" w:styleId="afff9">
    <w:name w:val="footer"/>
    <w:basedOn w:val="aff2"/>
    <w:link w:val="Chard"/>
    <w:rsid w:val="00FA7BC8"/>
    <w:pPr>
      <w:tabs>
        <w:tab w:val="center" w:pos="4153"/>
        <w:tab w:val="right" w:pos="8306"/>
      </w:tabs>
      <w:snapToGrid w:val="0"/>
      <w:jc w:val="left"/>
    </w:pPr>
    <w:rPr>
      <w:rFonts w:asciiTheme="minorHAnsi" w:hAnsiTheme="minorHAnsi" w:cstheme="minorBidi"/>
      <w:kern w:val="2"/>
      <w:sz w:val="18"/>
      <w:szCs w:val="22"/>
    </w:rPr>
  </w:style>
  <w:style w:type="character" w:customStyle="1" w:styleId="Char12">
    <w:name w:val="页脚 Char1"/>
    <w:basedOn w:val="aff3"/>
    <w:uiPriority w:val="99"/>
    <w:semiHidden/>
    <w:rsid w:val="00FA7BC8"/>
    <w:rPr>
      <w:rFonts w:ascii="Times New Roman" w:eastAsia="宋体" w:hAnsi="Times New Roman" w:cs="Times New Roman"/>
      <w:kern w:val="0"/>
      <w:sz w:val="18"/>
      <w:szCs w:val="18"/>
    </w:rPr>
  </w:style>
  <w:style w:type="paragraph" w:customStyle="1" w:styleId="afd">
    <w:name w:val="列项●（二级）"/>
    <w:rsid w:val="00FA7BC8"/>
    <w:pPr>
      <w:numPr>
        <w:numId w:val="7"/>
      </w:numPr>
      <w:tabs>
        <w:tab w:val="clear" w:pos="760"/>
        <w:tab w:val="left" w:pos="840"/>
      </w:tabs>
      <w:ind w:leftChars="400" w:left="600" w:hangingChars="200" w:hanging="200"/>
      <w:jc w:val="both"/>
    </w:pPr>
    <w:rPr>
      <w:rFonts w:ascii="宋体" w:eastAsia="宋体" w:hAnsi="Times New Roman" w:cs="Times New Roman"/>
      <w:kern w:val="0"/>
      <w:szCs w:val="20"/>
    </w:rPr>
  </w:style>
  <w:style w:type="paragraph" w:customStyle="1" w:styleId="fChar">
    <w:name w:val="正文f Char"/>
    <w:basedOn w:val="aff2"/>
    <w:link w:val="fCharChar"/>
    <w:rsid w:val="00FA7BC8"/>
    <w:pPr>
      <w:adjustRightInd w:val="0"/>
      <w:spacing w:line="460" w:lineRule="exact"/>
      <w:ind w:firstLine="0"/>
      <w:textAlignment w:val="baseline"/>
    </w:pPr>
    <w:rPr>
      <w:rFonts w:ascii="仿宋_GB2312" w:eastAsia="仿宋_GB2312" w:hAnsiTheme="minorHAnsi" w:cstheme="minorBidi"/>
      <w:color w:val="000000"/>
      <w:kern w:val="2"/>
      <w:sz w:val="24"/>
      <w:szCs w:val="22"/>
    </w:rPr>
  </w:style>
  <w:style w:type="paragraph" w:customStyle="1" w:styleId="TermNum">
    <w:name w:val="TermNum"/>
    <w:basedOn w:val="aff2"/>
    <w:rsid w:val="00FA7BC8"/>
    <w:pPr>
      <w:widowControl/>
      <w:spacing w:before="100" w:after="200"/>
      <w:ind w:firstLine="0"/>
    </w:pPr>
    <w:rPr>
      <w:rFonts w:ascii="Arial" w:hAnsi="Arial"/>
      <w:spacing w:val="8"/>
      <w:sz w:val="20"/>
      <w:lang w:val="en-GB"/>
    </w:rPr>
  </w:style>
  <w:style w:type="paragraph" w:customStyle="1" w:styleId="xl96">
    <w:name w:val="xl96"/>
    <w:basedOn w:val="aff2"/>
    <w:rsid w:val="00FA7BC8"/>
    <w:pPr>
      <w:widowControl/>
      <w:pBdr>
        <w:bottom w:val="single" w:sz="4" w:space="0" w:color="auto"/>
      </w:pBdr>
      <w:shd w:val="clear" w:color="auto" w:fill="FFFFFF"/>
      <w:spacing w:before="100" w:beforeAutospacing="1" w:after="100" w:afterAutospacing="1"/>
      <w:ind w:firstLine="0"/>
      <w:jc w:val="center"/>
      <w:textAlignment w:val="center"/>
    </w:pPr>
    <w:rPr>
      <w:sz w:val="18"/>
    </w:rPr>
  </w:style>
  <w:style w:type="paragraph" w:customStyle="1" w:styleId="afffff2">
    <w:name w:val="附录数字编号列项（二级）"/>
    <w:rsid w:val="00FA7BC8"/>
    <w:pPr>
      <w:tabs>
        <w:tab w:val="left" w:pos="840"/>
      </w:tabs>
      <w:ind w:left="839" w:hanging="419"/>
    </w:pPr>
    <w:rPr>
      <w:rFonts w:ascii="宋体" w:eastAsia="宋体" w:hAnsi="Times New Roman" w:cs="Times New Roman"/>
      <w:kern w:val="0"/>
      <w:szCs w:val="20"/>
    </w:rPr>
  </w:style>
  <w:style w:type="paragraph" w:customStyle="1" w:styleId="Charf6">
    <w:name w:val="Char"/>
    <w:basedOn w:val="aff2"/>
    <w:rsid w:val="00FA7BC8"/>
    <w:pPr>
      <w:spacing w:line="360" w:lineRule="auto"/>
      <w:ind w:firstLine="0"/>
    </w:pPr>
    <w:rPr>
      <w:kern w:val="2"/>
      <w:sz w:val="24"/>
    </w:rPr>
  </w:style>
  <w:style w:type="paragraph" w:customStyle="1" w:styleId="afffff3">
    <w:name w:val="附录三级无"/>
    <w:basedOn w:val="a3"/>
    <w:rsid w:val="00FA7BC8"/>
    <w:pPr>
      <w:numPr>
        <w:ilvl w:val="0"/>
        <w:numId w:val="0"/>
      </w:numPr>
      <w:tabs>
        <w:tab w:val="left" w:pos="360"/>
      </w:tabs>
    </w:pPr>
    <w:rPr>
      <w:rFonts w:ascii="宋体" w:eastAsia="宋体"/>
      <w:b w:val="0"/>
    </w:rPr>
  </w:style>
  <w:style w:type="paragraph" w:customStyle="1" w:styleId="3EU-F1EU-F1">
    <w:name w:val="样式 样式3 + (西文) EU-F1 (中文) EU-F1"/>
    <w:basedOn w:val="32"/>
    <w:link w:val="3EU-F1EU-F1Char"/>
    <w:rsid w:val="00FA7BC8"/>
    <w:pPr>
      <w:spacing w:line="312" w:lineRule="exact"/>
    </w:pPr>
    <w:rPr>
      <w:rFonts w:ascii="EU-F1" w:eastAsia="黑体" w:hAnsi="EU-F1"/>
    </w:rPr>
  </w:style>
  <w:style w:type="paragraph" w:customStyle="1" w:styleId="afffff4">
    <w:name w:val="术语定义条标题"/>
    <w:basedOn w:val="af0"/>
    <w:next w:val="aff9"/>
    <w:rsid w:val="00FA7BC8"/>
    <w:pPr>
      <w:numPr>
        <w:ilvl w:val="0"/>
        <w:numId w:val="0"/>
      </w:numPr>
      <w:tabs>
        <w:tab w:val="clear" w:pos="420"/>
        <w:tab w:val="left" w:pos="360"/>
      </w:tabs>
      <w:spacing w:beforeLines="0" w:before="0" w:afterLines="0" w:after="0"/>
      <w:jc w:val="left"/>
      <w:outlineLvl w:val="9"/>
    </w:pPr>
  </w:style>
  <w:style w:type="paragraph" w:customStyle="1" w:styleId="afffff5">
    <w:name w:val="术语定义四级条标题"/>
    <w:basedOn w:val="afffff4"/>
    <w:next w:val="aff9"/>
    <w:rsid w:val="00FA7BC8"/>
    <w:pPr>
      <w:numPr>
        <w:ilvl w:val="3"/>
      </w:numPr>
    </w:pPr>
  </w:style>
  <w:style w:type="paragraph" w:customStyle="1" w:styleId="l">
    <w:name w:val="l"/>
    <w:basedOn w:val="aff2"/>
    <w:rsid w:val="00FA7BC8"/>
    <w:pPr>
      <w:widowControl/>
      <w:spacing w:before="100" w:beforeAutospacing="1" w:after="100" w:afterAutospacing="1"/>
      <w:ind w:firstLine="0"/>
      <w:jc w:val="left"/>
    </w:pPr>
    <w:rPr>
      <w:rFonts w:ascii="Arial Unicode MS" w:hAnsi="Arial Unicode MS"/>
      <w:sz w:val="24"/>
    </w:rPr>
  </w:style>
  <w:style w:type="paragraph" w:customStyle="1" w:styleId="1aTimesNewRoman0115">
    <w:name w:val="样式1 样式 编号 a + Times New Roman 段前: 0 行 行距: 多倍行距 1.15 字行 + 左侧... + ..."/>
    <w:basedOn w:val="aTimesNewRoman0115"/>
    <w:rsid w:val="00FA7BC8"/>
    <w:pPr>
      <w:spacing w:before="0"/>
      <w:ind w:left="420"/>
    </w:pPr>
  </w:style>
  <w:style w:type="paragraph" w:customStyle="1" w:styleId="xl54">
    <w:name w:val="xl54"/>
    <w:basedOn w:val="aff2"/>
    <w:rsid w:val="00FA7BC8"/>
    <w:pPr>
      <w:widowControl/>
      <w:pBdr>
        <w:top w:val="single" w:sz="4" w:space="0" w:color="auto"/>
        <w:left w:val="single" w:sz="4" w:space="0" w:color="auto"/>
        <w:bottom w:val="single" w:sz="4" w:space="0" w:color="auto"/>
      </w:pBdr>
      <w:spacing w:before="100" w:beforeAutospacing="1" w:after="100" w:afterAutospacing="1"/>
      <w:ind w:firstLine="0"/>
      <w:jc w:val="left"/>
      <w:textAlignment w:val="center"/>
    </w:pPr>
    <w:rPr>
      <w:sz w:val="18"/>
    </w:rPr>
  </w:style>
  <w:style w:type="paragraph" w:customStyle="1" w:styleId="afffff6">
    <w:name w:val="封面标准文稿编辑信息"/>
    <w:rsid w:val="00FA7BC8"/>
    <w:pPr>
      <w:spacing w:before="180" w:line="180" w:lineRule="exact"/>
      <w:jc w:val="center"/>
    </w:pPr>
    <w:rPr>
      <w:rFonts w:ascii="宋体" w:eastAsia="宋体" w:hAnsi="Times New Roman" w:cs="Times New Roman"/>
      <w:kern w:val="0"/>
      <w:szCs w:val="20"/>
    </w:rPr>
  </w:style>
  <w:style w:type="paragraph" w:customStyle="1" w:styleId="CharCharCharCharCharCharCharCharCharCharCharCharChar">
    <w:name w:val="Char Char Char Char Char Char Char Char Char Char Char Char Char"/>
    <w:basedOn w:val="aff2"/>
    <w:rsid w:val="00FA7BC8"/>
    <w:pPr>
      <w:ind w:firstLine="0"/>
    </w:pPr>
    <w:rPr>
      <w:rFonts w:ascii="Tahoma" w:hAnsi="Tahoma"/>
      <w:kern w:val="2"/>
      <w:sz w:val="24"/>
    </w:rPr>
  </w:style>
  <w:style w:type="paragraph" w:customStyle="1" w:styleId="xl64">
    <w:name w:val="xl64"/>
    <w:basedOn w:val="aff2"/>
    <w:rsid w:val="00FA7BC8"/>
    <w:pPr>
      <w:widowControl/>
      <w:pBdr>
        <w:top w:val="single" w:sz="4" w:space="0" w:color="auto"/>
        <w:bottom w:val="single" w:sz="4" w:space="0" w:color="auto"/>
        <w:right w:val="single" w:sz="4" w:space="0" w:color="auto"/>
      </w:pBdr>
      <w:spacing w:before="100" w:beforeAutospacing="1" w:after="100" w:afterAutospacing="1"/>
      <w:ind w:firstLine="0"/>
      <w:jc w:val="center"/>
      <w:textAlignment w:val="center"/>
    </w:pPr>
    <w:rPr>
      <w:rFonts w:ascii="宋体" w:hAnsi="宋体"/>
      <w:sz w:val="18"/>
    </w:rPr>
  </w:style>
  <w:style w:type="paragraph" w:customStyle="1" w:styleId="ANNEX-heading1">
    <w:name w:val="ANNEX-heading1"/>
    <w:basedOn w:val="1"/>
    <w:next w:val="aff2"/>
    <w:rsid w:val="00FA7BC8"/>
    <w:pPr>
      <w:keepLines w:val="0"/>
      <w:widowControl/>
      <w:tabs>
        <w:tab w:val="left" w:pos="360"/>
        <w:tab w:val="left" w:pos="709"/>
        <w:tab w:val="left" w:pos="851"/>
        <w:tab w:val="right" w:pos="9072"/>
      </w:tabs>
      <w:spacing w:before="200" w:after="100" w:line="240" w:lineRule="auto"/>
      <w:ind w:firstLine="0"/>
      <w:jc w:val="left"/>
      <w:outlineLvl w:val="9"/>
    </w:pPr>
    <w:rPr>
      <w:rFonts w:ascii="Arial" w:hAnsi="Arial"/>
      <w:spacing w:val="8"/>
      <w:kern w:val="28"/>
      <w:sz w:val="22"/>
    </w:rPr>
  </w:style>
  <w:style w:type="paragraph" w:customStyle="1" w:styleId="0770115">
    <w:name w:val="样式 左侧:  0.77 厘米 段前: 0 行 行距: 多倍行距 1.15 字行"/>
    <w:basedOn w:val="aff2"/>
    <w:rsid w:val="00FA7BC8"/>
    <w:pPr>
      <w:numPr>
        <w:numId w:val="8"/>
      </w:numPr>
      <w:tabs>
        <w:tab w:val="left" w:pos="360"/>
      </w:tabs>
      <w:spacing w:line="276" w:lineRule="auto"/>
      <w:ind w:left="420"/>
    </w:pPr>
    <w:rPr>
      <w:rFonts w:ascii="宋体"/>
      <w:kern w:val="2"/>
    </w:rPr>
  </w:style>
  <w:style w:type="paragraph" w:customStyle="1" w:styleId="xl26">
    <w:name w:val="xl26"/>
    <w:basedOn w:val="aff2"/>
    <w:rsid w:val="00FA7BC8"/>
    <w:pPr>
      <w:widowControl/>
      <w:pBdr>
        <w:top w:val="single" w:sz="4" w:space="0" w:color="auto"/>
      </w:pBdr>
      <w:spacing w:before="100" w:beforeAutospacing="1" w:after="100" w:afterAutospacing="1"/>
      <w:ind w:firstLine="0"/>
      <w:jc w:val="left"/>
      <w:textAlignment w:val="center"/>
    </w:pPr>
    <w:rPr>
      <w:sz w:val="18"/>
    </w:rPr>
  </w:style>
  <w:style w:type="paragraph" w:customStyle="1" w:styleId="Char21">
    <w:name w:val="Char2"/>
    <w:basedOn w:val="aff2"/>
    <w:rsid w:val="00FA7BC8"/>
    <w:pPr>
      <w:ind w:firstLine="0"/>
    </w:pPr>
    <w:rPr>
      <w:kern w:val="2"/>
    </w:rPr>
  </w:style>
  <w:style w:type="paragraph" w:customStyle="1" w:styleId="af6">
    <w:name w:val="样式 a)"/>
    <w:basedOn w:val="aff2"/>
    <w:next w:val="aff2"/>
    <w:rsid w:val="00FA7BC8"/>
    <w:pPr>
      <w:numPr>
        <w:numId w:val="9"/>
      </w:numPr>
      <w:tabs>
        <w:tab w:val="left" w:pos="900"/>
      </w:tabs>
      <w:spacing w:beforeLines="10" w:before="31" w:line="312" w:lineRule="auto"/>
      <w:ind w:left="0" w:firstLineChars="200" w:firstLine="200"/>
    </w:pPr>
    <w:rPr>
      <w:kern w:val="2"/>
    </w:rPr>
  </w:style>
  <w:style w:type="paragraph" w:customStyle="1" w:styleId="301">
    <w:name w:val="样式 标题 3 + 段前: 0.1 行"/>
    <w:basedOn w:val="31"/>
    <w:rsid w:val="00FA7BC8"/>
    <w:pPr>
      <w:keepNext w:val="0"/>
      <w:keepLines w:val="0"/>
      <w:tabs>
        <w:tab w:val="left" w:pos="210"/>
      </w:tabs>
      <w:spacing w:beforeLines="10" w:before="31" w:after="0" w:line="312" w:lineRule="auto"/>
      <w:ind w:firstLine="0"/>
    </w:pPr>
    <w:rPr>
      <w:kern w:val="2"/>
      <w:sz w:val="21"/>
    </w:rPr>
  </w:style>
  <w:style w:type="paragraph" w:customStyle="1" w:styleId="afffff7">
    <w:name w:val="样式三"/>
    <w:basedOn w:val="aff2"/>
    <w:rsid w:val="00FA7BC8"/>
    <w:pPr>
      <w:keepNext/>
      <w:keepLines/>
    </w:pPr>
    <w:rPr>
      <w:rFonts w:eastAsia="楷体_GB2312"/>
    </w:rPr>
  </w:style>
  <w:style w:type="paragraph" w:customStyle="1" w:styleId="CharChar1">
    <w:name w:val="Char Char1"/>
    <w:basedOn w:val="aff2"/>
    <w:rsid w:val="00FA7BC8"/>
    <w:pPr>
      <w:ind w:firstLine="0"/>
    </w:pPr>
    <w:rPr>
      <w:kern w:val="2"/>
    </w:rPr>
  </w:style>
  <w:style w:type="paragraph" w:styleId="afffff8">
    <w:name w:val="header"/>
    <w:basedOn w:val="aff2"/>
    <w:link w:val="Charf7"/>
    <w:rsid w:val="00FA7BC8"/>
    <w:pPr>
      <w:pBdr>
        <w:bottom w:val="single" w:sz="6" w:space="1" w:color="auto"/>
      </w:pBdr>
      <w:tabs>
        <w:tab w:val="center" w:pos="4153"/>
        <w:tab w:val="right" w:pos="8306"/>
      </w:tabs>
      <w:snapToGrid w:val="0"/>
      <w:ind w:firstLine="0"/>
      <w:jc w:val="center"/>
    </w:pPr>
    <w:rPr>
      <w:kern w:val="2"/>
      <w:sz w:val="18"/>
    </w:rPr>
  </w:style>
  <w:style w:type="character" w:customStyle="1" w:styleId="Charf7">
    <w:name w:val="页眉 Char"/>
    <w:basedOn w:val="aff3"/>
    <w:link w:val="afffff8"/>
    <w:rsid w:val="00FA7BC8"/>
    <w:rPr>
      <w:rFonts w:ascii="Times New Roman" w:eastAsia="宋体" w:hAnsi="Times New Roman" w:cs="Times New Roman"/>
      <w:sz w:val="18"/>
      <w:szCs w:val="20"/>
    </w:rPr>
  </w:style>
  <w:style w:type="paragraph" w:customStyle="1" w:styleId="a">
    <w:name w:val="注："/>
    <w:next w:val="aff9"/>
    <w:rsid w:val="00FA7BC8"/>
    <w:pPr>
      <w:widowControl w:val="0"/>
      <w:numPr>
        <w:numId w:val="10"/>
      </w:numPr>
      <w:tabs>
        <w:tab w:val="clear" w:pos="1140"/>
      </w:tabs>
      <w:autoSpaceDE w:val="0"/>
      <w:autoSpaceDN w:val="0"/>
      <w:jc w:val="both"/>
    </w:pPr>
    <w:rPr>
      <w:rFonts w:ascii="宋体" w:eastAsia="宋体" w:hAnsi="Times New Roman" w:cs="Times New Roman"/>
      <w:kern w:val="0"/>
      <w:sz w:val="18"/>
      <w:szCs w:val="20"/>
    </w:rPr>
  </w:style>
  <w:style w:type="paragraph" w:customStyle="1" w:styleId="afffff9">
    <w:name w:val="标准书眉_奇数页"/>
    <w:next w:val="aff2"/>
    <w:rsid w:val="00FA7BC8"/>
    <w:pPr>
      <w:tabs>
        <w:tab w:val="center" w:pos="4154"/>
        <w:tab w:val="right" w:pos="8306"/>
      </w:tabs>
      <w:spacing w:after="120"/>
      <w:jc w:val="right"/>
    </w:pPr>
    <w:rPr>
      <w:rFonts w:ascii="Times New Roman" w:eastAsia="宋体" w:hAnsi="Times New Roman" w:cs="Times New Roman"/>
      <w:kern w:val="0"/>
      <w:szCs w:val="20"/>
    </w:rPr>
  </w:style>
  <w:style w:type="paragraph" w:customStyle="1" w:styleId="FIGURE-title">
    <w:name w:val="FIGURE-title"/>
    <w:basedOn w:val="aff2"/>
    <w:next w:val="aff2"/>
    <w:rsid w:val="00FA7BC8"/>
    <w:pPr>
      <w:widowControl/>
      <w:snapToGrid w:val="0"/>
      <w:spacing w:before="100" w:after="200"/>
      <w:ind w:firstLine="0"/>
      <w:jc w:val="center"/>
    </w:pPr>
    <w:rPr>
      <w:rFonts w:ascii="Arial" w:hAnsi="Arial"/>
      <w:b/>
      <w:spacing w:val="8"/>
      <w:sz w:val="20"/>
      <w:lang w:val="en-GB"/>
    </w:rPr>
  </w:style>
  <w:style w:type="paragraph" w:customStyle="1" w:styleId="afffffa">
    <w:name w:val="附录二级无"/>
    <w:basedOn w:val="a2"/>
    <w:rsid w:val="00FA7BC8"/>
    <w:pPr>
      <w:numPr>
        <w:ilvl w:val="0"/>
        <w:numId w:val="0"/>
      </w:numPr>
    </w:pPr>
    <w:rPr>
      <w:rFonts w:ascii="宋体" w:eastAsia="宋体"/>
      <w:b w:val="0"/>
    </w:rPr>
  </w:style>
  <w:style w:type="paragraph" w:customStyle="1" w:styleId="afffffb">
    <w:name w:val="标准正文"/>
    <w:basedOn w:val="aff2"/>
    <w:rsid w:val="00FA7BC8"/>
    <w:pPr>
      <w:adjustRightInd w:val="0"/>
      <w:spacing w:line="360" w:lineRule="atLeast"/>
      <w:ind w:firstLine="454"/>
      <w:jc w:val="left"/>
      <w:textAlignment w:val="baseline"/>
    </w:pPr>
    <w:rPr>
      <w:rFonts w:ascii="宋体"/>
      <w:sz w:val="24"/>
    </w:rPr>
  </w:style>
  <w:style w:type="paragraph" w:styleId="60">
    <w:name w:val="toc 6"/>
    <w:basedOn w:val="51"/>
    <w:rsid w:val="00FA7BC8"/>
  </w:style>
  <w:style w:type="paragraph" w:customStyle="1" w:styleId="xl60">
    <w:name w:val="xl60"/>
    <w:basedOn w:val="aff2"/>
    <w:rsid w:val="00FA7BC8"/>
    <w:pPr>
      <w:widowControl/>
      <w:pBdr>
        <w:top w:val="single" w:sz="4" w:space="0" w:color="auto"/>
        <w:left w:val="single" w:sz="4" w:space="0" w:color="auto"/>
        <w:bottom w:val="single" w:sz="4" w:space="0" w:color="auto"/>
      </w:pBdr>
      <w:spacing w:before="100" w:beforeAutospacing="1" w:after="100" w:afterAutospacing="1"/>
      <w:ind w:firstLine="0"/>
      <w:jc w:val="center"/>
      <w:textAlignment w:val="center"/>
    </w:pPr>
    <w:rPr>
      <w:rFonts w:ascii="宋体" w:hAnsi="宋体"/>
      <w:sz w:val="18"/>
    </w:rPr>
  </w:style>
  <w:style w:type="paragraph" w:customStyle="1" w:styleId="252">
    <w:name w:val="样式 样式 小四 行距: 固定值 25 磅 + 首行缩进:  2 字符"/>
    <w:basedOn w:val="aff2"/>
    <w:rsid w:val="00FA7BC8"/>
    <w:pPr>
      <w:spacing w:line="480" w:lineRule="auto"/>
      <w:ind w:firstLineChars="200" w:firstLine="200"/>
    </w:pPr>
    <w:rPr>
      <w:kern w:val="2"/>
      <w:sz w:val="24"/>
    </w:rPr>
  </w:style>
  <w:style w:type="paragraph" w:customStyle="1" w:styleId="font5">
    <w:name w:val="font5"/>
    <w:basedOn w:val="aff2"/>
    <w:rsid w:val="00FA7BC8"/>
    <w:pPr>
      <w:widowControl/>
      <w:spacing w:before="100" w:beforeAutospacing="1" w:after="100" w:afterAutospacing="1"/>
      <w:ind w:firstLine="0"/>
      <w:jc w:val="left"/>
    </w:pPr>
    <w:rPr>
      <w:rFonts w:ascii="宋体" w:hAnsi="宋体" w:hint="eastAsia"/>
      <w:sz w:val="18"/>
    </w:rPr>
  </w:style>
  <w:style w:type="paragraph" w:customStyle="1" w:styleId="xl115">
    <w:name w:val="xl115"/>
    <w:basedOn w:val="aff2"/>
    <w:rsid w:val="00FA7BC8"/>
    <w:pPr>
      <w:widowControl/>
      <w:pBdr>
        <w:top w:val="single" w:sz="4" w:space="0" w:color="000000"/>
        <w:left w:val="single" w:sz="4" w:space="0" w:color="000000"/>
        <w:bottom w:val="single" w:sz="4" w:space="0" w:color="000000"/>
      </w:pBdr>
      <w:shd w:val="clear" w:color="auto" w:fill="FFFFFF"/>
      <w:spacing w:before="100" w:beforeAutospacing="1" w:after="100" w:afterAutospacing="1"/>
      <w:ind w:firstLine="0"/>
      <w:jc w:val="center"/>
      <w:textAlignment w:val="center"/>
    </w:pPr>
    <w:rPr>
      <w:rFonts w:ascii="宋体" w:hAnsi="宋体"/>
      <w:sz w:val="18"/>
    </w:rPr>
  </w:style>
  <w:style w:type="paragraph" w:customStyle="1" w:styleId="afffffc">
    <w:name w:val="图表脚注说明"/>
    <w:basedOn w:val="aff2"/>
    <w:rsid w:val="00FA7BC8"/>
    <w:pPr>
      <w:ind w:firstLine="0"/>
    </w:pPr>
    <w:rPr>
      <w:rFonts w:ascii="宋体"/>
      <w:kern w:val="2"/>
      <w:sz w:val="18"/>
    </w:rPr>
  </w:style>
  <w:style w:type="paragraph" w:customStyle="1" w:styleId="afffffd">
    <w:name w:val="注×：（正文）"/>
    <w:rsid w:val="00FA7BC8"/>
    <w:pPr>
      <w:ind w:left="811" w:hanging="448"/>
      <w:jc w:val="both"/>
    </w:pPr>
    <w:rPr>
      <w:rFonts w:ascii="宋体" w:eastAsia="宋体" w:hAnsi="Times New Roman" w:cs="Times New Roman"/>
      <w:kern w:val="0"/>
      <w:sz w:val="18"/>
      <w:szCs w:val="20"/>
    </w:rPr>
  </w:style>
  <w:style w:type="paragraph" w:customStyle="1" w:styleId="ae">
    <w:name w:val="附录表标题"/>
    <w:basedOn w:val="afb"/>
    <w:next w:val="aff9"/>
    <w:rsid w:val="00FA7BC8"/>
    <w:pPr>
      <w:numPr>
        <w:ilvl w:val="0"/>
        <w:numId w:val="11"/>
      </w:numPr>
      <w:tabs>
        <w:tab w:val="clear" w:pos="360"/>
        <w:tab w:val="clear" w:pos="420"/>
        <w:tab w:val="left" w:pos="210"/>
      </w:tabs>
      <w:textAlignment w:val="baseline"/>
    </w:pPr>
    <w:rPr>
      <w:rFonts w:ascii="宋体" w:eastAsia="宋体"/>
      <w:kern w:val="21"/>
    </w:rPr>
  </w:style>
  <w:style w:type="paragraph" w:customStyle="1" w:styleId="afffffe">
    <w:name w:val="列项——"/>
    <w:rsid w:val="00FA7BC8"/>
    <w:pPr>
      <w:widowControl w:val="0"/>
      <w:tabs>
        <w:tab w:val="left" w:pos="854"/>
      </w:tabs>
      <w:ind w:leftChars="200" w:left="840" w:hangingChars="200" w:hanging="420"/>
      <w:jc w:val="both"/>
    </w:pPr>
    <w:rPr>
      <w:rFonts w:ascii="宋体" w:eastAsia="宋体" w:hAnsi="Times New Roman" w:cs="Times New Roman"/>
      <w:kern w:val="0"/>
      <w:szCs w:val="20"/>
    </w:rPr>
  </w:style>
  <w:style w:type="paragraph" w:customStyle="1" w:styleId="aa">
    <w:name w:val="工程建设正文表标题续表"/>
    <w:basedOn w:val="af7"/>
    <w:next w:val="aff2"/>
    <w:rsid w:val="00FA7BC8"/>
    <w:pPr>
      <w:numPr>
        <w:numId w:val="12"/>
      </w:numPr>
      <w:tabs>
        <w:tab w:val="clear" w:pos="210"/>
        <w:tab w:val="left" w:pos="360"/>
      </w:tabs>
      <w:ind w:firstLineChars="50" w:firstLine="50"/>
    </w:pPr>
    <w:rPr>
      <w:rFonts w:ascii="宋体" w:eastAsia="宋体"/>
      <w:b w:val="0"/>
    </w:rPr>
  </w:style>
  <w:style w:type="paragraph" w:customStyle="1" w:styleId="xl29">
    <w:name w:val="xl29"/>
    <w:basedOn w:val="aff2"/>
    <w:rsid w:val="00FA7BC8"/>
    <w:pPr>
      <w:widowControl/>
      <w:pBdr>
        <w:bottom w:val="single" w:sz="4" w:space="0" w:color="auto"/>
        <w:right w:val="single" w:sz="4" w:space="0" w:color="auto"/>
      </w:pBdr>
      <w:spacing w:before="100" w:beforeAutospacing="1" w:after="100" w:afterAutospacing="1"/>
      <w:ind w:firstLine="0"/>
      <w:jc w:val="right"/>
      <w:textAlignment w:val="center"/>
    </w:pPr>
    <w:rPr>
      <w:sz w:val="18"/>
    </w:rPr>
  </w:style>
  <w:style w:type="paragraph" w:customStyle="1" w:styleId="151">
    <w:name w:val="样式 宋体 五号 行距: 1.5 倍行距1"/>
    <w:basedOn w:val="aff2"/>
    <w:rsid w:val="00FA7BC8"/>
    <w:pPr>
      <w:adjustRightInd w:val="0"/>
      <w:snapToGrid w:val="0"/>
      <w:spacing w:line="360" w:lineRule="auto"/>
      <w:ind w:firstLineChars="200" w:firstLine="200"/>
    </w:pPr>
    <w:rPr>
      <w:rFonts w:ascii="宋体" w:hAnsi="宋体"/>
      <w:kern w:val="2"/>
    </w:rPr>
  </w:style>
  <w:style w:type="paragraph" w:customStyle="1" w:styleId="CharCharCharCharCharCharCharCharChar1CharCharChar">
    <w:name w:val="Char Char Char Char Char Char Char Char Char1 Char Char Char"/>
    <w:basedOn w:val="aff2"/>
    <w:rsid w:val="00FA7BC8"/>
    <w:pPr>
      <w:spacing w:line="580" w:lineRule="exact"/>
      <w:ind w:firstLineChars="200" w:firstLine="200"/>
    </w:pPr>
    <w:rPr>
      <w:kern w:val="2"/>
    </w:rPr>
  </w:style>
  <w:style w:type="paragraph" w:customStyle="1" w:styleId="42">
    <w:name w:val="标题4"/>
    <w:basedOn w:val="40"/>
    <w:rsid w:val="00FA7BC8"/>
    <w:pPr>
      <w:widowControl/>
      <w:kinsoku w:val="0"/>
      <w:overflowPunct w:val="0"/>
      <w:spacing w:after="0" w:line="360" w:lineRule="auto"/>
      <w:jc w:val="left"/>
      <w:textAlignment w:val="bottom"/>
    </w:pPr>
    <w:rPr>
      <w:rFonts w:ascii="黑体"/>
      <w:i w:val="0"/>
    </w:rPr>
  </w:style>
  <w:style w:type="paragraph" w:customStyle="1" w:styleId="xl42">
    <w:name w:val="xl42"/>
    <w:basedOn w:val="aff2"/>
    <w:rsid w:val="00FA7BC8"/>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宋体" w:hAnsi="宋体"/>
      <w:sz w:val="18"/>
    </w:rPr>
  </w:style>
  <w:style w:type="paragraph" w:customStyle="1" w:styleId="012">
    <w:name w:val="样式 段前: 0.1 行 首行缩进:  2 字符"/>
    <w:basedOn w:val="aff2"/>
    <w:rsid w:val="00FA7BC8"/>
    <w:pPr>
      <w:spacing w:beforeLines="10" w:before="31" w:line="300" w:lineRule="auto"/>
      <w:ind w:firstLineChars="200" w:firstLine="200"/>
    </w:pPr>
    <w:rPr>
      <w:kern w:val="2"/>
    </w:rPr>
  </w:style>
  <w:style w:type="paragraph" w:customStyle="1" w:styleId="ANNEX-heading3">
    <w:name w:val="ANNEX-heading3"/>
    <w:basedOn w:val="31"/>
    <w:next w:val="aff2"/>
    <w:rsid w:val="00FA7BC8"/>
    <w:pPr>
      <w:keepLines w:val="0"/>
      <w:widowControl/>
      <w:tabs>
        <w:tab w:val="left" w:pos="720"/>
        <w:tab w:val="center" w:pos="4536"/>
        <w:tab w:val="right" w:pos="9072"/>
      </w:tabs>
      <w:spacing w:before="200" w:after="100" w:line="240" w:lineRule="auto"/>
      <w:ind w:firstLine="0"/>
      <w:jc w:val="left"/>
    </w:pPr>
    <w:rPr>
      <w:rFonts w:ascii="Arial" w:hAnsi="Arial"/>
      <w:spacing w:val="8"/>
      <w:kern w:val="28"/>
      <w:sz w:val="22"/>
    </w:rPr>
  </w:style>
  <w:style w:type="paragraph" w:customStyle="1" w:styleId="xl95">
    <w:name w:val="xl95"/>
    <w:basedOn w:val="aff2"/>
    <w:rsid w:val="00FA7BC8"/>
    <w:pPr>
      <w:widowControl/>
      <w:pBdr>
        <w:bottom w:val="single" w:sz="4" w:space="0" w:color="auto"/>
      </w:pBdr>
      <w:shd w:val="clear" w:color="auto" w:fill="FFFFFF"/>
      <w:spacing w:before="100" w:beforeAutospacing="1" w:after="100" w:afterAutospacing="1"/>
      <w:ind w:firstLine="0"/>
      <w:jc w:val="center"/>
      <w:textAlignment w:val="center"/>
    </w:pPr>
    <w:rPr>
      <w:rFonts w:ascii="宋体" w:hAnsi="宋体"/>
      <w:sz w:val="18"/>
    </w:rPr>
  </w:style>
  <w:style w:type="paragraph" w:customStyle="1" w:styleId="4Arial">
    <w:name w:val="标题 4 + Arial"/>
    <w:basedOn w:val="31"/>
    <w:rsid w:val="00FA7BC8"/>
    <w:pPr>
      <w:widowControl/>
      <w:spacing w:before="0" w:after="0" w:line="360" w:lineRule="auto"/>
      <w:ind w:firstLine="0"/>
      <w:jc w:val="left"/>
    </w:pPr>
    <w:rPr>
      <w:rFonts w:ascii="Arial" w:eastAsia="黑体" w:hAnsi="Arial"/>
      <w:b w:val="0"/>
      <w:sz w:val="21"/>
    </w:rPr>
  </w:style>
  <w:style w:type="paragraph" w:customStyle="1" w:styleId="TimesNewRoman201">
    <w:name w:val="样式 正文首行缩进 + Times New Roman 五号 首行缩进:  2 字符 段前: 0.1 行 行距: 多倍行..."/>
    <w:basedOn w:val="aff2"/>
    <w:rsid w:val="00FA7BC8"/>
    <w:pPr>
      <w:numPr>
        <w:ilvl w:val="1"/>
        <w:numId w:val="5"/>
      </w:numPr>
      <w:tabs>
        <w:tab w:val="left" w:pos="720"/>
      </w:tabs>
      <w:spacing w:line="276" w:lineRule="auto"/>
      <w:ind w:firstLineChars="200" w:firstLine="200"/>
    </w:pPr>
    <w:rPr>
      <w:kern w:val="2"/>
    </w:rPr>
  </w:style>
  <w:style w:type="paragraph" w:customStyle="1" w:styleId="affffff">
    <w:name w:val="工程建设无节表标题"/>
    <w:next w:val="aff2"/>
    <w:rsid w:val="00FA7BC8"/>
    <w:pPr>
      <w:jc w:val="center"/>
    </w:pPr>
    <w:rPr>
      <w:rFonts w:ascii="Times New Roman" w:eastAsia="黑体" w:hAnsi="Times New Roman" w:cs="Times New Roman"/>
      <w:b/>
      <w:kern w:val="0"/>
      <w:sz w:val="20"/>
      <w:szCs w:val="20"/>
    </w:rPr>
  </w:style>
  <w:style w:type="paragraph" w:customStyle="1" w:styleId="number1">
    <w:name w:val="number1"/>
    <w:basedOn w:val="aff2"/>
    <w:rsid w:val="00FA7BC8"/>
    <w:pPr>
      <w:tabs>
        <w:tab w:val="left" w:pos="360"/>
      </w:tabs>
      <w:spacing w:afterLines="30" w:after="93" w:line="360" w:lineRule="auto"/>
      <w:ind w:left="360" w:hanging="360"/>
    </w:pPr>
    <w:rPr>
      <w:kern w:val="2"/>
      <w:sz w:val="24"/>
    </w:rPr>
  </w:style>
  <w:style w:type="paragraph" w:customStyle="1" w:styleId="affffff0">
    <w:name w:val="基准索引样式"/>
    <w:basedOn w:val="aff2"/>
    <w:rsid w:val="00FA7BC8"/>
    <w:pPr>
      <w:widowControl/>
      <w:spacing w:beforeLines="10" w:before="31" w:line="220" w:lineRule="atLeast"/>
      <w:ind w:left="360" w:firstLine="0"/>
      <w:jc w:val="left"/>
    </w:pPr>
  </w:style>
  <w:style w:type="paragraph" w:customStyle="1" w:styleId="2GB2312">
    <w:name w:val="样式 标题 2 + 仿宋_GB2312 两端对齐"/>
    <w:basedOn w:val="20"/>
    <w:rsid w:val="00FA7BC8"/>
    <w:pPr>
      <w:tabs>
        <w:tab w:val="num" w:pos="360"/>
        <w:tab w:val="left" w:pos="992"/>
      </w:tabs>
      <w:adjustRightInd w:val="0"/>
      <w:spacing w:line="416" w:lineRule="atLeast"/>
      <w:ind w:left="360" w:hanging="360"/>
      <w:textAlignment w:val="baseline"/>
    </w:pPr>
    <w:rPr>
      <w:rFonts w:ascii="仿宋_GB2312" w:eastAsia="仿宋_GB2312"/>
      <w:b w:val="0"/>
      <w:sz w:val="28"/>
    </w:rPr>
  </w:style>
  <w:style w:type="paragraph" w:styleId="33">
    <w:name w:val="List Bullet 3"/>
    <w:basedOn w:val="aff2"/>
    <w:rsid w:val="00FA7BC8"/>
    <w:pPr>
      <w:tabs>
        <w:tab w:val="left" w:pos="360"/>
      </w:tabs>
      <w:ind w:firstLine="0"/>
    </w:pPr>
    <w:rPr>
      <w:kern w:val="2"/>
    </w:rPr>
  </w:style>
  <w:style w:type="paragraph" w:customStyle="1" w:styleId="affffff1">
    <w:name w:val="_标准条文"/>
    <w:basedOn w:val="aff2"/>
    <w:rsid w:val="00FA7BC8"/>
    <w:pPr>
      <w:overflowPunct w:val="0"/>
      <w:snapToGrid w:val="0"/>
      <w:spacing w:line="276" w:lineRule="auto"/>
      <w:ind w:firstLineChars="200" w:firstLine="420"/>
    </w:pPr>
    <w:rPr>
      <w:rFonts w:ascii="Arial" w:hAnsi="Arial"/>
      <w:kern w:val="2"/>
    </w:rPr>
  </w:style>
  <w:style w:type="paragraph" w:customStyle="1" w:styleId="affffff2">
    <w:name w:val="正文图标题"/>
    <w:basedOn w:val="afb"/>
    <w:next w:val="aff9"/>
    <w:rsid w:val="00FA7BC8"/>
    <w:pPr>
      <w:numPr>
        <w:ilvl w:val="0"/>
        <w:numId w:val="0"/>
      </w:numPr>
      <w:tabs>
        <w:tab w:val="clear" w:pos="420"/>
        <w:tab w:val="left" w:pos="4245"/>
      </w:tabs>
    </w:pPr>
  </w:style>
  <w:style w:type="paragraph" w:customStyle="1" w:styleId="affffff3">
    <w:name w:val="四级无标题条"/>
    <w:basedOn w:val="aff2"/>
    <w:rsid w:val="00FA7BC8"/>
    <w:pPr>
      <w:adjustRightInd w:val="0"/>
      <w:spacing w:line="312" w:lineRule="auto"/>
      <w:ind w:firstLineChars="200" w:firstLine="0"/>
      <w:textAlignment w:val="baseline"/>
    </w:pPr>
    <w:rPr>
      <w:rFonts w:eastAsia="黑体"/>
      <w:b/>
      <w:kern w:val="2"/>
      <w:sz w:val="24"/>
    </w:rPr>
  </w:style>
  <w:style w:type="paragraph" w:customStyle="1" w:styleId="afc">
    <w:name w:val="正文表标题续表"/>
    <w:basedOn w:val="afb"/>
    <w:next w:val="aff9"/>
    <w:rsid w:val="00FA7BC8"/>
    <w:pPr>
      <w:numPr>
        <w:ilvl w:val="2"/>
      </w:numPr>
    </w:pPr>
    <w:rPr>
      <w:b w:val="0"/>
    </w:rPr>
  </w:style>
  <w:style w:type="paragraph" w:customStyle="1" w:styleId="xl41">
    <w:name w:val="xl41"/>
    <w:basedOn w:val="aff2"/>
    <w:rsid w:val="00FA7BC8"/>
    <w:pPr>
      <w:widowControl/>
      <w:pBdr>
        <w:left w:val="single" w:sz="4" w:space="0" w:color="auto"/>
      </w:pBdr>
      <w:spacing w:before="100" w:beforeAutospacing="1" w:after="100" w:afterAutospacing="1"/>
      <w:ind w:firstLine="0"/>
      <w:jc w:val="center"/>
      <w:textAlignment w:val="center"/>
    </w:pPr>
    <w:rPr>
      <w:sz w:val="18"/>
    </w:rPr>
  </w:style>
  <w:style w:type="paragraph" w:customStyle="1" w:styleId="affffff4">
    <w:name w:val="表格文字"/>
    <w:basedOn w:val="aff2"/>
    <w:rsid w:val="00FA7BC8"/>
    <w:pPr>
      <w:adjustRightInd w:val="0"/>
      <w:spacing w:line="240" w:lineRule="atLeast"/>
      <w:ind w:firstLine="0"/>
      <w:jc w:val="center"/>
      <w:textAlignment w:val="baseline"/>
    </w:pPr>
    <w:rPr>
      <w:rFonts w:ascii="楷体_GB2312" w:eastAsia="楷体_GB2312"/>
      <w:spacing w:val="8"/>
    </w:rPr>
  </w:style>
  <w:style w:type="paragraph" w:customStyle="1" w:styleId="affffff5">
    <w:name w:val="工程建设款标题"/>
    <w:basedOn w:val="affffff6"/>
    <w:rsid w:val="00FA7BC8"/>
    <w:pPr>
      <w:numPr>
        <w:ilvl w:val="7"/>
      </w:numPr>
      <w:outlineLvl w:val="9"/>
    </w:pPr>
  </w:style>
  <w:style w:type="paragraph" w:styleId="23">
    <w:name w:val="toc 2"/>
    <w:basedOn w:val="11"/>
    <w:rsid w:val="00FA7BC8"/>
  </w:style>
  <w:style w:type="paragraph" w:customStyle="1" w:styleId="xl37">
    <w:name w:val="xl37"/>
    <w:basedOn w:val="aff2"/>
    <w:rsid w:val="00FA7BC8"/>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sz w:val="18"/>
    </w:rPr>
  </w:style>
  <w:style w:type="paragraph" w:customStyle="1" w:styleId="xl113">
    <w:name w:val="xl113"/>
    <w:basedOn w:val="aff2"/>
    <w:rsid w:val="00FA7BC8"/>
    <w:pPr>
      <w:widowControl/>
      <w:pBdr>
        <w:top w:val="single" w:sz="4" w:space="0" w:color="000000"/>
        <w:left w:val="single" w:sz="4" w:space="0" w:color="000000"/>
        <w:bottom w:val="single" w:sz="4" w:space="0" w:color="000000"/>
      </w:pBdr>
      <w:shd w:val="clear" w:color="auto" w:fill="FFFFFF"/>
      <w:spacing w:before="100" w:beforeAutospacing="1" w:after="100" w:afterAutospacing="1"/>
      <w:ind w:firstLine="0"/>
      <w:jc w:val="center"/>
      <w:textAlignment w:val="center"/>
    </w:pPr>
    <w:rPr>
      <w:sz w:val="18"/>
    </w:rPr>
  </w:style>
  <w:style w:type="paragraph" w:customStyle="1" w:styleId="affffff7">
    <w:name w:val="附录五级无"/>
    <w:basedOn w:val="affffff8"/>
    <w:rsid w:val="00FA7BC8"/>
    <w:pPr>
      <w:tabs>
        <w:tab w:val="left" w:pos="360"/>
      </w:tabs>
    </w:pPr>
    <w:rPr>
      <w:rFonts w:ascii="宋体" w:eastAsia="宋体"/>
      <w:b w:val="0"/>
    </w:rPr>
  </w:style>
  <w:style w:type="paragraph" w:customStyle="1" w:styleId="5012">
    <w:name w:val="样式 标题 5 + 段前: 0.1 行2"/>
    <w:basedOn w:val="150"/>
    <w:next w:val="150"/>
    <w:rsid w:val="00FA7BC8"/>
  </w:style>
  <w:style w:type="paragraph" w:customStyle="1" w:styleId="affffff9">
    <w:name w:val="工程建设章标题"/>
    <w:next w:val="aff9"/>
    <w:rsid w:val="00FA7BC8"/>
    <w:pPr>
      <w:spacing w:before="640" w:after="560" w:line="480" w:lineRule="exact"/>
      <w:jc w:val="center"/>
      <w:outlineLvl w:val="1"/>
    </w:pPr>
    <w:rPr>
      <w:rFonts w:ascii="黑体" w:eastAsia="黑体" w:hAnsi="Times New Roman" w:cs="Times New Roman"/>
      <w:b/>
      <w:kern w:val="0"/>
      <w:sz w:val="28"/>
      <w:szCs w:val="20"/>
    </w:rPr>
  </w:style>
  <w:style w:type="paragraph" w:customStyle="1" w:styleId="12">
    <w:name w:val="标题1"/>
    <w:basedOn w:val="aff2"/>
    <w:rsid w:val="00FA7BC8"/>
    <w:pPr>
      <w:tabs>
        <w:tab w:val="right" w:leader="middleDot" w:pos="9412"/>
      </w:tabs>
      <w:topLinePunct/>
      <w:ind w:firstLine="0"/>
    </w:pPr>
    <w:rPr>
      <w:rFonts w:eastAsia="黑体"/>
      <w:kern w:val="2"/>
    </w:rPr>
  </w:style>
  <w:style w:type="paragraph" w:customStyle="1" w:styleId="32">
    <w:name w:val="样式3"/>
    <w:basedOn w:val="affff2"/>
    <w:link w:val="3Char0"/>
    <w:rsid w:val="00FA7BC8"/>
    <w:rPr>
      <w:rFonts w:asciiTheme="minorHAnsi" w:hAnsiTheme="minorHAnsi"/>
      <w:kern w:val="21"/>
    </w:rPr>
  </w:style>
  <w:style w:type="paragraph" w:customStyle="1" w:styleId="xl117">
    <w:name w:val="xl117"/>
    <w:basedOn w:val="aff2"/>
    <w:rsid w:val="00FA7BC8"/>
    <w:pPr>
      <w:widowControl/>
      <w:spacing w:before="100" w:beforeAutospacing="1" w:after="100" w:afterAutospacing="1"/>
      <w:ind w:firstLine="0"/>
      <w:jc w:val="center"/>
      <w:textAlignment w:val="center"/>
    </w:pPr>
    <w:rPr>
      <w:b/>
      <w:sz w:val="28"/>
    </w:rPr>
  </w:style>
  <w:style w:type="paragraph" w:customStyle="1" w:styleId="affffffa">
    <w:name w:val="无标题条"/>
    <w:next w:val="aff9"/>
    <w:rsid w:val="00FA7BC8"/>
    <w:pPr>
      <w:jc w:val="both"/>
    </w:pPr>
    <w:rPr>
      <w:rFonts w:ascii="Times New Roman" w:eastAsia="宋体" w:hAnsi="Times New Roman" w:cs="Times New Roman"/>
      <w:kern w:val="0"/>
      <w:szCs w:val="20"/>
    </w:rPr>
  </w:style>
  <w:style w:type="paragraph" w:styleId="34">
    <w:name w:val="Body Text 3"/>
    <w:basedOn w:val="aff2"/>
    <w:link w:val="3Char2"/>
    <w:rsid w:val="00FA7BC8"/>
    <w:pPr>
      <w:spacing w:after="120"/>
      <w:ind w:firstLine="0"/>
    </w:pPr>
    <w:rPr>
      <w:kern w:val="2"/>
      <w:sz w:val="16"/>
    </w:rPr>
  </w:style>
  <w:style w:type="character" w:customStyle="1" w:styleId="3Char2">
    <w:name w:val="正文文本 3 Char"/>
    <w:basedOn w:val="aff3"/>
    <w:link w:val="34"/>
    <w:rsid w:val="00FA7BC8"/>
    <w:rPr>
      <w:rFonts w:ascii="Times New Roman" w:eastAsia="宋体" w:hAnsi="Times New Roman" w:cs="Times New Roman"/>
      <w:sz w:val="16"/>
      <w:szCs w:val="20"/>
    </w:rPr>
  </w:style>
  <w:style w:type="paragraph" w:customStyle="1" w:styleId="xl39">
    <w:name w:val="xl39"/>
    <w:basedOn w:val="aff2"/>
    <w:rsid w:val="00FA7BC8"/>
    <w:pPr>
      <w:widowControl/>
      <w:spacing w:before="100" w:beforeAutospacing="1" w:after="100" w:afterAutospacing="1"/>
      <w:ind w:firstLine="0"/>
      <w:jc w:val="center"/>
      <w:textAlignment w:val="center"/>
    </w:pPr>
    <w:rPr>
      <w:sz w:val="18"/>
    </w:rPr>
  </w:style>
  <w:style w:type="paragraph" w:customStyle="1" w:styleId="affffffb">
    <w:name w:val="工程建设图标题"/>
    <w:basedOn w:val="affffff6"/>
    <w:rsid w:val="00FA7BC8"/>
    <w:pPr>
      <w:numPr>
        <w:ilvl w:val="5"/>
      </w:numPr>
      <w:jc w:val="center"/>
      <w:outlineLvl w:val="5"/>
    </w:pPr>
  </w:style>
  <w:style w:type="paragraph" w:customStyle="1" w:styleId="xl55">
    <w:name w:val="xl55"/>
    <w:basedOn w:val="aff2"/>
    <w:rsid w:val="00FA7BC8"/>
    <w:pPr>
      <w:widowControl/>
      <w:pBdr>
        <w:top w:val="single" w:sz="4" w:space="0" w:color="auto"/>
        <w:bottom w:val="single" w:sz="4" w:space="0" w:color="auto"/>
      </w:pBdr>
      <w:spacing w:before="100" w:beforeAutospacing="1" w:after="100" w:afterAutospacing="1"/>
      <w:ind w:firstLine="0"/>
      <w:jc w:val="left"/>
      <w:textAlignment w:val="center"/>
    </w:pPr>
    <w:rPr>
      <w:sz w:val="18"/>
    </w:rPr>
  </w:style>
  <w:style w:type="paragraph" w:customStyle="1" w:styleId="affffffc">
    <w:name w:val="二级无"/>
    <w:basedOn w:val="af1"/>
    <w:rsid w:val="00FA7BC8"/>
    <w:pPr>
      <w:numPr>
        <w:ilvl w:val="0"/>
        <w:numId w:val="0"/>
      </w:numPr>
      <w:jc w:val="left"/>
    </w:pPr>
    <w:rPr>
      <w:rFonts w:ascii="宋体" w:eastAsia="宋体"/>
      <w:b w:val="0"/>
    </w:rPr>
  </w:style>
  <w:style w:type="paragraph" w:customStyle="1" w:styleId="24">
    <w:name w:val="封面标准名称2"/>
    <w:basedOn w:val="affffffd"/>
    <w:rsid w:val="00FA7BC8"/>
    <w:pPr>
      <w:spacing w:beforeLines="630" w:before="1965"/>
    </w:pPr>
  </w:style>
  <w:style w:type="paragraph" w:customStyle="1" w:styleId="ANNEX-heading2">
    <w:name w:val="ANNEX-heading2"/>
    <w:basedOn w:val="ANNEX-heading1"/>
    <w:next w:val="aff2"/>
    <w:rsid w:val="00FA7BC8"/>
    <w:pPr>
      <w:tabs>
        <w:tab w:val="clear" w:pos="360"/>
        <w:tab w:val="clear" w:pos="709"/>
        <w:tab w:val="clear" w:pos="851"/>
        <w:tab w:val="clear" w:pos="9072"/>
        <w:tab w:val="left" w:pos="525"/>
        <w:tab w:val="left" w:pos="840"/>
      </w:tabs>
      <w:ind w:left="360" w:hanging="360"/>
    </w:pPr>
  </w:style>
  <w:style w:type="paragraph" w:customStyle="1" w:styleId="CharChar0">
    <w:name w:val="样式 正文（首行缩进两字） Char + 加粗 Char"/>
    <w:basedOn w:val="1Char2"/>
    <w:rsid w:val="00FA7BC8"/>
    <w:rPr>
      <w:b/>
    </w:rPr>
  </w:style>
  <w:style w:type="paragraph" w:customStyle="1" w:styleId="afff7">
    <w:name w:val="公式"/>
    <w:basedOn w:val="aff2"/>
    <w:link w:val="Charb"/>
    <w:rsid w:val="00FA7BC8"/>
    <w:pPr>
      <w:tabs>
        <w:tab w:val="center" w:pos="4848"/>
        <w:tab w:val="right" w:pos="9469"/>
      </w:tabs>
      <w:wordWrap w:val="0"/>
      <w:topLinePunct/>
      <w:snapToGrid w:val="0"/>
      <w:spacing w:before="40" w:after="40"/>
      <w:ind w:firstLine="0"/>
    </w:pPr>
    <w:rPr>
      <w:rFonts w:asciiTheme="minorHAnsi" w:hAnsiTheme="minorHAnsi" w:cstheme="minorBidi"/>
      <w:kern w:val="2"/>
      <w:szCs w:val="22"/>
    </w:rPr>
  </w:style>
  <w:style w:type="paragraph" w:customStyle="1" w:styleId="xl110">
    <w:name w:val="xl110"/>
    <w:basedOn w:val="aff2"/>
    <w:rsid w:val="00FA7BC8"/>
    <w:pPr>
      <w:widowControl/>
      <w:spacing w:before="100" w:beforeAutospacing="1" w:after="100" w:afterAutospacing="1"/>
      <w:ind w:firstLine="0"/>
      <w:jc w:val="center"/>
    </w:pPr>
    <w:rPr>
      <w:rFonts w:ascii="黑体" w:eastAsia="黑体" w:hAnsi="宋体" w:hint="eastAsia"/>
      <w:sz w:val="24"/>
    </w:rPr>
  </w:style>
  <w:style w:type="paragraph" w:customStyle="1" w:styleId="21">
    <w:name w:val="样式2"/>
    <w:basedOn w:val="aff2"/>
    <w:link w:val="2Char0"/>
    <w:rsid w:val="00FA7BC8"/>
    <w:pPr>
      <w:keepNext/>
      <w:keepLines/>
    </w:pPr>
    <w:rPr>
      <w:rFonts w:asciiTheme="minorHAnsi" w:eastAsia="黑体" w:hAnsiTheme="minorHAnsi" w:cstheme="minorBidi"/>
      <w:kern w:val="2"/>
      <w:szCs w:val="22"/>
    </w:rPr>
  </w:style>
  <w:style w:type="paragraph" w:customStyle="1" w:styleId="a4">
    <w:name w:val="附录图标题"/>
    <w:basedOn w:val="affffff2"/>
    <w:next w:val="aff9"/>
    <w:rsid w:val="00FA7BC8"/>
    <w:pPr>
      <w:numPr>
        <w:ilvl w:val="6"/>
        <w:numId w:val="3"/>
      </w:numPr>
      <w:tabs>
        <w:tab w:val="clear" w:pos="4245"/>
        <w:tab w:val="left" w:pos="210"/>
      </w:tabs>
    </w:pPr>
  </w:style>
  <w:style w:type="paragraph" w:customStyle="1" w:styleId="aff6">
    <w:name w:val="附录公式"/>
    <w:basedOn w:val="aff9"/>
    <w:next w:val="aff9"/>
    <w:link w:val="Char0"/>
    <w:rsid w:val="00FA7BC8"/>
    <w:pPr>
      <w:tabs>
        <w:tab w:val="center" w:pos="4201"/>
        <w:tab w:val="right" w:leader="dot" w:pos="9298"/>
      </w:tabs>
      <w:autoSpaceDE w:val="0"/>
      <w:autoSpaceDN w:val="0"/>
      <w:ind w:firstLine="420"/>
    </w:pPr>
  </w:style>
  <w:style w:type="paragraph" w:styleId="afffd">
    <w:name w:val="annotation text"/>
    <w:basedOn w:val="aff2"/>
    <w:link w:val="Charf2"/>
    <w:rsid w:val="00FA7BC8"/>
    <w:pPr>
      <w:adjustRightInd w:val="0"/>
      <w:spacing w:line="312" w:lineRule="auto"/>
      <w:ind w:firstLineChars="200" w:firstLine="480"/>
      <w:jc w:val="left"/>
      <w:textAlignment w:val="baseline"/>
    </w:pPr>
    <w:rPr>
      <w:rFonts w:asciiTheme="minorHAnsi" w:hAnsiTheme="minorHAnsi" w:cstheme="minorBidi"/>
      <w:kern w:val="2"/>
      <w:sz w:val="24"/>
      <w:szCs w:val="22"/>
    </w:rPr>
  </w:style>
  <w:style w:type="character" w:customStyle="1" w:styleId="Char13">
    <w:name w:val="批注文字 Char1"/>
    <w:basedOn w:val="aff3"/>
    <w:uiPriority w:val="99"/>
    <w:semiHidden/>
    <w:rsid w:val="00FA7BC8"/>
    <w:rPr>
      <w:rFonts w:ascii="Times New Roman" w:eastAsia="宋体" w:hAnsi="Times New Roman" w:cs="Times New Roman"/>
      <w:kern w:val="0"/>
      <w:szCs w:val="20"/>
    </w:rPr>
  </w:style>
  <w:style w:type="paragraph" w:customStyle="1" w:styleId="25">
    <w:name w:val="规范书标题2"/>
    <w:basedOn w:val="20"/>
    <w:rsid w:val="00FA7BC8"/>
    <w:pPr>
      <w:adjustRightInd w:val="0"/>
      <w:spacing w:before="240" w:after="120" w:line="360" w:lineRule="auto"/>
      <w:ind w:firstLine="0"/>
      <w:textAlignment w:val="baseline"/>
    </w:pPr>
    <w:rPr>
      <w:b w:val="0"/>
      <w:color w:val="000000"/>
      <w:spacing w:val="18"/>
      <w:sz w:val="28"/>
    </w:rPr>
  </w:style>
  <w:style w:type="paragraph" w:customStyle="1" w:styleId="0120">
    <w:name w:val="样式 段前: 0.1 行2"/>
    <w:basedOn w:val="aff2"/>
    <w:rsid w:val="00FA7BC8"/>
    <w:pPr>
      <w:spacing w:line="276" w:lineRule="auto"/>
      <w:ind w:firstLine="0"/>
    </w:pPr>
    <w:rPr>
      <w:kern w:val="2"/>
    </w:rPr>
  </w:style>
  <w:style w:type="paragraph" w:customStyle="1" w:styleId="xl74">
    <w:name w:val="xl74"/>
    <w:basedOn w:val="aff2"/>
    <w:rsid w:val="00FA7BC8"/>
    <w:pPr>
      <w:widowControl/>
      <w:pBdr>
        <w:top w:val="single" w:sz="4" w:space="0" w:color="auto"/>
        <w:bottom w:val="single" w:sz="4" w:space="0" w:color="auto"/>
        <w:right w:val="single" w:sz="4" w:space="0" w:color="auto"/>
      </w:pBdr>
      <w:spacing w:before="100" w:beforeAutospacing="1" w:after="100" w:afterAutospacing="1"/>
      <w:ind w:firstLine="0"/>
      <w:jc w:val="center"/>
      <w:textAlignment w:val="center"/>
    </w:pPr>
    <w:rPr>
      <w:sz w:val="18"/>
    </w:rPr>
  </w:style>
  <w:style w:type="paragraph" w:customStyle="1" w:styleId="GB231215">
    <w:name w:val="样式 仿宋_GB2312 四号 行距: 1.5 倍行距"/>
    <w:basedOn w:val="aff2"/>
    <w:rsid w:val="00FA7BC8"/>
    <w:pPr>
      <w:spacing w:line="360" w:lineRule="auto"/>
      <w:ind w:firstLineChars="200" w:firstLine="200"/>
    </w:pPr>
    <w:rPr>
      <w:rFonts w:ascii="仿宋_GB2312" w:eastAsia="仿宋_GB2312"/>
      <w:kern w:val="2"/>
      <w:sz w:val="28"/>
    </w:rPr>
  </w:style>
  <w:style w:type="paragraph" w:customStyle="1" w:styleId="Char1CharCharChar">
    <w:name w:val="Char1 Char Char Char"/>
    <w:basedOn w:val="aff2"/>
    <w:rsid w:val="00FA7BC8"/>
    <w:pPr>
      <w:keepNext/>
      <w:widowControl/>
      <w:tabs>
        <w:tab w:val="left" w:pos="425"/>
      </w:tabs>
      <w:autoSpaceDE w:val="0"/>
      <w:autoSpaceDN w:val="0"/>
      <w:adjustRightInd w:val="0"/>
      <w:spacing w:before="80" w:after="80" w:line="360" w:lineRule="atLeast"/>
      <w:ind w:hanging="425"/>
      <w:textAlignment w:val="baseline"/>
    </w:pPr>
    <w:rPr>
      <w:rFonts w:ascii="Arial" w:hAnsi="Arial"/>
      <w:kern w:val="2"/>
      <w:sz w:val="20"/>
    </w:rPr>
  </w:style>
  <w:style w:type="paragraph" w:styleId="52">
    <w:name w:val="List Number 5"/>
    <w:basedOn w:val="aff2"/>
    <w:rsid w:val="00FA7BC8"/>
    <w:pPr>
      <w:tabs>
        <w:tab w:val="left" w:pos="1140"/>
      </w:tabs>
      <w:ind w:left="840" w:hanging="420"/>
    </w:pPr>
    <w:rPr>
      <w:kern w:val="2"/>
    </w:rPr>
  </w:style>
  <w:style w:type="paragraph" w:customStyle="1" w:styleId="xl108">
    <w:name w:val="xl108"/>
    <w:basedOn w:val="aff2"/>
    <w:rsid w:val="00FA7BC8"/>
    <w:pPr>
      <w:widowControl/>
      <w:spacing w:before="100" w:beforeAutospacing="1" w:after="100" w:afterAutospacing="1"/>
      <w:ind w:firstLine="0"/>
      <w:jc w:val="center"/>
    </w:pPr>
    <w:rPr>
      <w:rFonts w:ascii="黑体" w:eastAsia="黑体" w:hAnsi="宋体" w:hint="eastAsia"/>
      <w:sz w:val="24"/>
    </w:rPr>
  </w:style>
  <w:style w:type="paragraph" w:customStyle="1" w:styleId="CharCharCharCharCharCharCharCharCharCharCharCharCharCharChar">
    <w:name w:val="Char Char Char Char Char Char Char Char Char Char Char Char Char Char Char"/>
    <w:basedOn w:val="aff2"/>
    <w:rsid w:val="00FA7BC8"/>
    <w:pPr>
      <w:ind w:firstLine="0"/>
    </w:pPr>
    <w:rPr>
      <w:kern w:val="2"/>
      <w:sz w:val="28"/>
    </w:rPr>
  </w:style>
  <w:style w:type="paragraph" w:styleId="affffffe">
    <w:name w:val="Normal Indent"/>
    <w:basedOn w:val="aff2"/>
    <w:rsid w:val="00FA7BC8"/>
    <w:pPr>
      <w:ind w:firstLine="420"/>
    </w:pPr>
  </w:style>
  <w:style w:type="paragraph" w:customStyle="1" w:styleId="4TimesNewRoman">
    <w:name w:val="样式 标题 4 + (西文) Times New Roman (中文) 新宋体 五号"/>
    <w:basedOn w:val="40"/>
    <w:link w:val="4TimesNewRomanChar"/>
    <w:rsid w:val="00FA7BC8"/>
    <w:pPr>
      <w:keepLines/>
      <w:numPr>
        <w:ilvl w:val="3"/>
      </w:numPr>
      <w:tabs>
        <w:tab w:val="left" w:pos="864"/>
      </w:tabs>
      <w:spacing w:before="280" w:after="290" w:line="372" w:lineRule="auto"/>
      <w:ind w:left="864" w:hanging="864"/>
      <w:jc w:val="both"/>
    </w:pPr>
    <w:rPr>
      <w:rFonts w:asciiTheme="minorHAnsi" w:eastAsia="新宋体" w:hAnsiTheme="minorHAnsi" w:cstheme="minorBidi"/>
      <w:b/>
      <w:i w:val="0"/>
      <w:kern w:val="2"/>
      <w:szCs w:val="22"/>
    </w:rPr>
  </w:style>
  <w:style w:type="paragraph" w:customStyle="1" w:styleId="afe">
    <w:name w:val="附录四级条标题"/>
    <w:basedOn w:val="a3"/>
    <w:next w:val="aff9"/>
    <w:rsid w:val="00FA7BC8"/>
    <w:pPr>
      <w:numPr>
        <w:ilvl w:val="0"/>
        <w:numId w:val="15"/>
      </w:numPr>
      <w:tabs>
        <w:tab w:val="clear" w:pos="360"/>
      </w:tabs>
      <w:outlineLvl w:val="5"/>
    </w:pPr>
  </w:style>
  <w:style w:type="paragraph" w:customStyle="1" w:styleId="afffffff">
    <w:name w:val="目次、标准名称标题"/>
    <w:basedOn w:val="afffffff0"/>
    <w:next w:val="aff9"/>
    <w:rsid w:val="00FA7BC8"/>
    <w:pPr>
      <w:spacing w:line="460" w:lineRule="exact"/>
      <w:outlineLvl w:val="9"/>
    </w:pPr>
  </w:style>
  <w:style w:type="paragraph" w:customStyle="1" w:styleId="xl71">
    <w:name w:val="xl71"/>
    <w:basedOn w:val="aff2"/>
    <w:rsid w:val="00FA7BC8"/>
    <w:pPr>
      <w:widowControl/>
      <w:pBdr>
        <w:left w:val="single" w:sz="4" w:space="0" w:color="auto"/>
        <w:bottom w:val="single" w:sz="4" w:space="0" w:color="auto"/>
        <w:right w:val="single" w:sz="4" w:space="0" w:color="auto"/>
      </w:pBdr>
      <w:spacing w:before="100" w:beforeAutospacing="1" w:after="100" w:afterAutospacing="1"/>
      <w:ind w:firstLine="0"/>
      <w:jc w:val="center"/>
      <w:textAlignment w:val="center"/>
    </w:pPr>
    <w:rPr>
      <w:sz w:val="18"/>
    </w:rPr>
  </w:style>
  <w:style w:type="paragraph" w:customStyle="1" w:styleId="af9">
    <w:name w:val="实施日期"/>
    <w:basedOn w:val="affff4"/>
    <w:rsid w:val="00FA7BC8"/>
    <w:pPr>
      <w:numPr>
        <w:ilvl w:val="2"/>
        <w:numId w:val="16"/>
      </w:numPr>
      <w:jc w:val="right"/>
    </w:pPr>
  </w:style>
  <w:style w:type="paragraph" w:customStyle="1" w:styleId="af0">
    <w:name w:val="章标题"/>
    <w:next w:val="aff9"/>
    <w:link w:val="Char8"/>
    <w:rsid w:val="00FA7BC8"/>
    <w:pPr>
      <w:numPr>
        <w:ilvl w:val="1"/>
        <w:numId w:val="4"/>
      </w:numPr>
      <w:tabs>
        <w:tab w:val="clear" w:pos="3930"/>
        <w:tab w:val="left" w:pos="420"/>
      </w:tabs>
      <w:spacing w:beforeLines="50" w:before="156" w:afterLines="50" w:after="156"/>
      <w:jc w:val="both"/>
      <w:outlineLvl w:val="1"/>
    </w:pPr>
    <w:rPr>
      <w:rFonts w:ascii="黑体" w:eastAsia="黑体"/>
      <w:b/>
    </w:rPr>
  </w:style>
  <w:style w:type="paragraph" w:customStyle="1" w:styleId="xl73">
    <w:name w:val="xl73"/>
    <w:basedOn w:val="aff2"/>
    <w:rsid w:val="00FA7BC8"/>
    <w:pPr>
      <w:widowControl/>
      <w:pBdr>
        <w:top w:val="single" w:sz="4" w:space="0" w:color="auto"/>
        <w:bottom w:val="single" w:sz="4" w:space="0" w:color="auto"/>
      </w:pBdr>
      <w:spacing w:before="100" w:beforeAutospacing="1" w:after="100" w:afterAutospacing="1"/>
      <w:ind w:firstLine="0"/>
      <w:jc w:val="center"/>
      <w:textAlignment w:val="center"/>
    </w:pPr>
    <w:rPr>
      <w:sz w:val="18"/>
    </w:rPr>
  </w:style>
  <w:style w:type="paragraph" w:customStyle="1" w:styleId="012201">
    <w:name w:val="样式 样式 段前: 0.1 行 首行缩进:  2 字符 + 首行缩进:  2 字符 段前: 0.1 行"/>
    <w:basedOn w:val="012"/>
    <w:rsid w:val="00FA7BC8"/>
    <w:pPr>
      <w:spacing w:beforeLines="0" w:before="0" w:line="276" w:lineRule="auto"/>
      <w:ind w:firstLine="420"/>
    </w:pPr>
  </w:style>
  <w:style w:type="paragraph" w:customStyle="1" w:styleId="TimesNewRoman011251">
    <w:name w:val="样式 Times New Roman 段前: 0.1 行 行距: 多倍行距 1.25 字行1"/>
    <w:basedOn w:val="aff2"/>
    <w:rsid w:val="00FA7BC8"/>
    <w:pPr>
      <w:spacing w:line="276" w:lineRule="auto"/>
      <w:ind w:firstLineChars="200" w:firstLine="200"/>
    </w:pPr>
    <w:rPr>
      <w:rFonts w:hAnsi="宋体"/>
      <w:kern w:val="2"/>
    </w:rPr>
  </w:style>
  <w:style w:type="paragraph" w:customStyle="1" w:styleId="xl79">
    <w:name w:val="xl79"/>
    <w:basedOn w:val="aff2"/>
    <w:rsid w:val="00FA7BC8"/>
    <w:pPr>
      <w:widowControl/>
      <w:pBdr>
        <w:bottom w:val="single" w:sz="4" w:space="0" w:color="auto"/>
      </w:pBdr>
      <w:spacing w:before="100" w:beforeAutospacing="1" w:after="100" w:afterAutospacing="1"/>
      <w:ind w:firstLine="0"/>
      <w:jc w:val="left"/>
      <w:textAlignment w:val="center"/>
    </w:pPr>
    <w:rPr>
      <w:b/>
      <w:sz w:val="18"/>
    </w:rPr>
  </w:style>
  <w:style w:type="paragraph" w:customStyle="1" w:styleId="afffffff1">
    <w:name w:val="五级无标题条"/>
    <w:basedOn w:val="aff2"/>
    <w:rsid w:val="00FA7BC8"/>
    <w:pPr>
      <w:adjustRightInd w:val="0"/>
      <w:spacing w:line="312" w:lineRule="auto"/>
      <w:ind w:firstLineChars="200" w:firstLine="0"/>
      <w:textAlignment w:val="baseline"/>
    </w:pPr>
    <w:rPr>
      <w:rFonts w:ascii="黑体" w:eastAsia="黑体"/>
      <w:b/>
      <w:kern w:val="2"/>
      <w:sz w:val="24"/>
    </w:rPr>
  </w:style>
  <w:style w:type="paragraph" w:customStyle="1" w:styleId="xl84">
    <w:name w:val="xl84"/>
    <w:basedOn w:val="aff2"/>
    <w:rsid w:val="00FA7BC8"/>
    <w:pPr>
      <w:widowControl/>
      <w:pBdr>
        <w:top w:val="single" w:sz="4" w:space="0" w:color="auto"/>
        <w:bottom w:val="single" w:sz="4" w:space="0" w:color="auto"/>
        <w:right w:val="single" w:sz="4" w:space="0" w:color="auto"/>
      </w:pBdr>
      <w:spacing w:before="100" w:beforeAutospacing="1" w:after="100" w:afterAutospacing="1"/>
      <w:ind w:firstLine="0"/>
      <w:jc w:val="left"/>
      <w:textAlignment w:val="center"/>
    </w:pPr>
    <w:rPr>
      <w:rFonts w:ascii="宋体" w:hAnsi="宋体"/>
      <w:sz w:val="18"/>
    </w:rPr>
  </w:style>
  <w:style w:type="paragraph" w:customStyle="1" w:styleId="xl61">
    <w:name w:val="xl61"/>
    <w:basedOn w:val="aff2"/>
    <w:rsid w:val="00FA7BC8"/>
    <w:pPr>
      <w:widowControl/>
      <w:pBdr>
        <w:top w:val="single" w:sz="4" w:space="0" w:color="auto"/>
        <w:bottom w:val="single" w:sz="4" w:space="0" w:color="auto"/>
      </w:pBdr>
      <w:spacing w:before="100" w:beforeAutospacing="1" w:after="100" w:afterAutospacing="1"/>
      <w:ind w:firstLine="0"/>
      <w:jc w:val="center"/>
      <w:textAlignment w:val="center"/>
    </w:pPr>
    <w:rPr>
      <w:rFonts w:ascii="宋体" w:hAnsi="宋体"/>
      <w:sz w:val="18"/>
    </w:rPr>
  </w:style>
  <w:style w:type="paragraph" w:styleId="afff5">
    <w:name w:val="Body Text"/>
    <w:basedOn w:val="aff2"/>
    <w:link w:val="Chara"/>
    <w:rsid w:val="00FA7BC8"/>
    <w:pPr>
      <w:autoSpaceDE w:val="0"/>
      <w:autoSpaceDN w:val="0"/>
      <w:adjustRightInd w:val="0"/>
      <w:spacing w:line="240" w:lineRule="atLeast"/>
      <w:ind w:firstLine="0"/>
    </w:pPr>
    <w:rPr>
      <w:rFonts w:ascii="宋体" w:hAnsiTheme="minorHAnsi" w:cstheme="minorBidi"/>
      <w:color w:val="000000"/>
      <w:kern w:val="2"/>
      <w:szCs w:val="22"/>
    </w:rPr>
  </w:style>
  <w:style w:type="character" w:customStyle="1" w:styleId="Char14">
    <w:name w:val="正文文本 Char1"/>
    <w:basedOn w:val="aff3"/>
    <w:uiPriority w:val="99"/>
    <w:semiHidden/>
    <w:rsid w:val="00FA7BC8"/>
    <w:rPr>
      <w:rFonts w:ascii="Times New Roman" w:eastAsia="宋体" w:hAnsi="Times New Roman" w:cs="Times New Roman"/>
      <w:kern w:val="0"/>
      <w:szCs w:val="20"/>
    </w:rPr>
  </w:style>
  <w:style w:type="paragraph" w:customStyle="1" w:styleId="afffffff2">
    <w:name w:val="标题二"/>
    <w:basedOn w:val="affff2"/>
    <w:rsid w:val="00FA7BC8"/>
    <w:pPr>
      <w:spacing w:line="312" w:lineRule="exact"/>
    </w:pPr>
    <w:rPr>
      <w:rFonts w:ascii="Times New Roman" w:eastAsia="黑体" w:hAnsi="Times New Roman"/>
      <w:kern w:val="21"/>
    </w:rPr>
  </w:style>
  <w:style w:type="paragraph" w:customStyle="1" w:styleId="font7">
    <w:name w:val="font7"/>
    <w:basedOn w:val="aff2"/>
    <w:rsid w:val="00FA7BC8"/>
    <w:pPr>
      <w:widowControl/>
      <w:spacing w:before="100" w:beforeAutospacing="1" w:after="100" w:afterAutospacing="1"/>
      <w:ind w:firstLine="0"/>
      <w:jc w:val="left"/>
    </w:pPr>
    <w:rPr>
      <w:b/>
      <w:sz w:val="40"/>
    </w:rPr>
  </w:style>
  <w:style w:type="paragraph" w:customStyle="1" w:styleId="xl27">
    <w:name w:val="xl27"/>
    <w:basedOn w:val="aff2"/>
    <w:rsid w:val="00FA7BC8"/>
    <w:pPr>
      <w:widowControl/>
      <w:pBdr>
        <w:left w:val="single" w:sz="4" w:space="0" w:color="auto"/>
        <w:bottom w:val="single" w:sz="4" w:space="0" w:color="auto"/>
      </w:pBdr>
      <w:spacing w:before="100" w:beforeAutospacing="1" w:after="100" w:afterAutospacing="1"/>
      <w:ind w:firstLine="0"/>
      <w:jc w:val="right"/>
      <w:textAlignment w:val="center"/>
    </w:pPr>
    <w:rPr>
      <w:rFonts w:ascii="宋体" w:hAnsi="宋体"/>
      <w:sz w:val="18"/>
    </w:rPr>
  </w:style>
  <w:style w:type="paragraph" w:customStyle="1" w:styleId="a5">
    <w:name w:val="一级无标题条"/>
    <w:basedOn w:val="aff2"/>
    <w:rsid w:val="00FA7BC8"/>
    <w:pPr>
      <w:numPr>
        <w:numId w:val="17"/>
      </w:numPr>
      <w:tabs>
        <w:tab w:val="clear" w:pos="360"/>
        <w:tab w:val="left" w:pos="420"/>
      </w:tabs>
    </w:pPr>
    <w:rPr>
      <w:b/>
      <w:kern w:val="2"/>
    </w:rPr>
  </w:style>
  <w:style w:type="paragraph" w:styleId="3">
    <w:name w:val="List 3"/>
    <w:basedOn w:val="26"/>
    <w:rsid w:val="00FA7BC8"/>
    <w:pPr>
      <w:numPr>
        <w:ilvl w:val="2"/>
        <w:numId w:val="18"/>
      </w:numPr>
      <w:tabs>
        <w:tab w:val="clear" w:pos="680"/>
        <w:tab w:val="clear" w:pos="720"/>
        <w:tab w:val="clear" w:pos="840"/>
        <w:tab w:val="left" w:pos="1021"/>
      </w:tabs>
      <w:ind w:left="1020" w:hanging="340"/>
    </w:pPr>
  </w:style>
  <w:style w:type="paragraph" w:customStyle="1" w:styleId="afffffff3">
    <w:name w:val="工程建设公式标题"/>
    <w:basedOn w:val="affffff6"/>
    <w:rsid w:val="00FA7BC8"/>
    <w:pPr>
      <w:numPr>
        <w:ilvl w:val="6"/>
      </w:numPr>
      <w:jc w:val="center"/>
      <w:outlineLvl w:val="6"/>
    </w:pPr>
  </w:style>
  <w:style w:type="paragraph" w:customStyle="1" w:styleId="afffffff4">
    <w:name w:val=".."/>
    <w:basedOn w:val="Default"/>
    <w:next w:val="Default"/>
    <w:rsid w:val="00FA7BC8"/>
    <w:rPr>
      <w:color w:val="auto"/>
    </w:rPr>
  </w:style>
  <w:style w:type="paragraph" w:customStyle="1" w:styleId="afffffff5">
    <w:name w:val="附录标识"/>
    <w:basedOn w:val="afffffff0"/>
    <w:next w:val="aff9"/>
    <w:rsid w:val="00FA7BC8"/>
    <w:pPr>
      <w:spacing w:after="200" w:line="360" w:lineRule="atLeast"/>
    </w:pPr>
    <w:rPr>
      <w:sz w:val="21"/>
    </w:rPr>
  </w:style>
  <w:style w:type="paragraph" w:customStyle="1" w:styleId="afffffff6">
    <w:name w:val="文档正文"/>
    <w:basedOn w:val="aff2"/>
    <w:rsid w:val="00FA7BC8"/>
    <w:pPr>
      <w:adjustRightInd w:val="0"/>
      <w:spacing w:line="360" w:lineRule="atLeast"/>
      <w:ind w:firstLine="567"/>
      <w:jc w:val="left"/>
      <w:textAlignment w:val="baseline"/>
    </w:pPr>
    <w:rPr>
      <w:rFonts w:ascii="长城仿宋" w:eastAsia="长城仿宋"/>
      <w:sz w:val="28"/>
    </w:rPr>
  </w:style>
  <w:style w:type="paragraph" w:customStyle="1" w:styleId="xl28">
    <w:name w:val="xl28"/>
    <w:basedOn w:val="aff2"/>
    <w:rsid w:val="00FA7BC8"/>
    <w:pPr>
      <w:widowControl/>
      <w:pBdr>
        <w:bottom w:val="single" w:sz="4" w:space="0" w:color="auto"/>
      </w:pBdr>
      <w:spacing w:before="100" w:beforeAutospacing="1" w:after="100" w:afterAutospacing="1"/>
      <w:ind w:firstLine="0"/>
      <w:jc w:val="right"/>
      <w:textAlignment w:val="center"/>
    </w:pPr>
    <w:rPr>
      <w:sz w:val="18"/>
    </w:rPr>
  </w:style>
  <w:style w:type="paragraph" w:customStyle="1" w:styleId="aff0">
    <w:name w:val="工程建设无节条标题"/>
    <w:basedOn w:val="aff2"/>
    <w:next w:val="aff9"/>
    <w:rsid w:val="00FA7BC8"/>
    <w:pPr>
      <w:numPr>
        <w:ilvl w:val="8"/>
        <w:numId w:val="6"/>
      </w:numPr>
      <w:tabs>
        <w:tab w:val="clear" w:pos="720"/>
      </w:tabs>
      <w:outlineLvl w:val="3"/>
    </w:pPr>
    <w:rPr>
      <w:kern w:val="2"/>
    </w:rPr>
  </w:style>
  <w:style w:type="paragraph" w:customStyle="1" w:styleId="TERM">
    <w:name w:val="TERM"/>
    <w:basedOn w:val="aff2"/>
    <w:next w:val="aff2"/>
    <w:rsid w:val="00FA7BC8"/>
    <w:pPr>
      <w:keepNext/>
      <w:widowControl/>
      <w:ind w:firstLine="0"/>
    </w:pPr>
    <w:rPr>
      <w:rFonts w:ascii="Arial" w:hAnsi="Arial"/>
      <w:b/>
      <w:spacing w:val="8"/>
      <w:sz w:val="20"/>
      <w:lang w:val="en-GB"/>
    </w:rPr>
  </w:style>
  <w:style w:type="paragraph" w:styleId="43">
    <w:name w:val="index 4"/>
    <w:basedOn w:val="aff2"/>
    <w:next w:val="aff2"/>
    <w:rsid w:val="00FA7BC8"/>
    <w:pPr>
      <w:ind w:left="840" w:hanging="210"/>
      <w:jc w:val="left"/>
    </w:pPr>
    <w:rPr>
      <w:rFonts w:ascii="Calibri" w:hAnsi="Calibri"/>
      <w:kern w:val="2"/>
      <w:sz w:val="20"/>
    </w:rPr>
  </w:style>
  <w:style w:type="paragraph" w:customStyle="1" w:styleId="a6">
    <w:name w:val="工程建设项标题"/>
    <w:basedOn w:val="affffff5"/>
    <w:rsid w:val="00FA7BC8"/>
    <w:pPr>
      <w:numPr>
        <w:ilvl w:val="6"/>
        <w:numId w:val="17"/>
      </w:numPr>
      <w:tabs>
        <w:tab w:val="clear" w:pos="2940"/>
        <w:tab w:val="left" w:pos="735"/>
      </w:tabs>
      <w:jc w:val="both"/>
    </w:pPr>
  </w:style>
  <w:style w:type="paragraph" w:customStyle="1" w:styleId="CharCharCharCharCharCharCharChar2">
    <w:name w:val="子目录 Char Char Char Char Char Char Char Char2"/>
    <w:basedOn w:val="aff2"/>
    <w:rsid w:val="00FA7BC8"/>
    <w:pPr>
      <w:snapToGrid w:val="0"/>
      <w:spacing w:line="360" w:lineRule="auto"/>
      <w:ind w:firstLine="0"/>
    </w:pPr>
    <w:rPr>
      <w:rFonts w:ascii="宋体"/>
      <w:b/>
      <w:kern w:val="2"/>
    </w:rPr>
  </w:style>
  <w:style w:type="paragraph" w:customStyle="1" w:styleId="27">
    <w:name w:val="标题2"/>
    <w:basedOn w:val="aff2"/>
    <w:rsid w:val="00FA7BC8"/>
    <w:pPr>
      <w:spacing w:beforeLines="50" w:before="156" w:afterLines="50" w:after="156" w:line="300" w:lineRule="exact"/>
      <w:ind w:firstLine="0"/>
    </w:pPr>
    <w:rPr>
      <w:b/>
      <w:kern w:val="2"/>
    </w:rPr>
  </w:style>
  <w:style w:type="paragraph" w:customStyle="1" w:styleId="15">
    <w:name w:val="样式 行距: 1.5 倍行距"/>
    <w:basedOn w:val="aff2"/>
    <w:rsid w:val="00FA7BC8"/>
    <w:pPr>
      <w:spacing w:line="360" w:lineRule="auto"/>
      <w:ind w:firstLine="0"/>
    </w:pPr>
    <w:rPr>
      <w:kern w:val="2"/>
      <w:sz w:val="24"/>
    </w:rPr>
  </w:style>
  <w:style w:type="paragraph" w:customStyle="1" w:styleId="xl45">
    <w:name w:val="xl45"/>
    <w:basedOn w:val="aff2"/>
    <w:rsid w:val="00FA7BC8"/>
    <w:pPr>
      <w:widowControl/>
      <w:pBdr>
        <w:top w:val="single" w:sz="4" w:space="0" w:color="auto"/>
      </w:pBdr>
      <w:spacing w:before="100" w:beforeAutospacing="1" w:after="100" w:afterAutospacing="1"/>
      <w:ind w:firstLine="0"/>
      <w:jc w:val="center"/>
      <w:textAlignment w:val="center"/>
    </w:pPr>
    <w:rPr>
      <w:sz w:val="18"/>
    </w:rPr>
  </w:style>
  <w:style w:type="paragraph" w:customStyle="1" w:styleId="xl107">
    <w:name w:val="xl107"/>
    <w:basedOn w:val="aff2"/>
    <w:rsid w:val="00FA7BC8"/>
    <w:pPr>
      <w:widowControl/>
      <w:pBdr>
        <w:left w:val="single" w:sz="4" w:space="0" w:color="000000"/>
      </w:pBdr>
      <w:spacing w:before="100" w:beforeAutospacing="1" w:after="100" w:afterAutospacing="1"/>
      <w:ind w:firstLine="0"/>
      <w:jc w:val="center"/>
      <w:textAlignment w:val="center"/>
    </w:pPr>
    <w:rPr>
      <w:rFonts w:ascii="黑体" w:eastAsia="黑体" w:hAnsi="宋体" w:hint="eastAsia"/>
      <w:b/>
      <w:color w:val="0000FF"/>
      <w:sz w:val="18"/>
    </w:rPr>
  </w:style>
  <w:style w:type="paragraph" w:styleId="28">
    <w:name w:val="Body Text 2"/>
    <w:basedOn w:val="aff2"/>
    <w:link w:val="2Char3"/>
    <w:rsid w:val="00FA7BC8"/>
    <w:pPr>
      <w:ind w:firstLine="0"/>
      <w:jc w:val="center"/>
    </w:pPr>
    <w:rPr>
      <w:kern w:val="2"/>
      <w:sz w:val="18"/>
    </w:rPr>
  </w:style>
  <w:style w:type="character" w:customStyle="1" w:styleId="2Char3">
    <w:name w:val="正文文本 2 Char"/>
    <w:basedOn w:val="aff3"/>
    <w:link w:val="28"/>
    <w:rsid w:val="00FA7BC8"/>
    <w:rPr>
      <w:rFonts w:ascii="Times New Roman" w:eastAsia="宋体" w:hAnsi="Times New Roman" w:cs="Times New Roman"/>
      <w:sz w:val="18"/>
      <w:szCs w:val="20"/>
    </w:rPr>
  </w:style>
  <w:style w:type="paragraph" w:customStyle="1" w:styleId="font12">
    <w:name w:val="font12"/>
    <w:basedOn w:val="aff2"/>
    <w:rsid w:val="00FA7BC8"/>
    <w:pPr>
      <w:widowControl/>
      <w:spacing w:before="100" w:beforeAutospacing="1" w:after="100" w:afterAutospacing="1"/>
      <w:ind w:firstLine="0"/>
      <w:jc w:val="left"/>
    </w:pPr>
    <w:rPr>
      <w:rFonts w:ascii="宋体" w:hAnsi="宋体" w:hint="eastAsia"/>
      <w:sz w:val="9"/>
    </w:rPr>
  </w:style>
  <w:style w:type="paragraph" w:styleId="35">
    <w:name w:val="index 3"/>
    <w:basedOn w:val="aff2"/>
    <w:next w:val="aff2"/>
    <w:rsid w:val="00FA7BC8"/>
    <w:pPr>
      <w:ind w:left="630" w:hanging="210"/>
      <w:jc w:val="left"/>
    </w:pPr>
    <w:rPr>
      <w:rFonts w:ascii="Calibri" w:hAnsi="Calibri"/>
      <w:kern w:val="2"/>
      <w:sz w:val="20"/>
    </w:rPr>
  </w:style>
  <w:style w:type="paragraph" w:customStyle="1" w:styleId="xl36">
    <w:name w:val="xl36"/>
    <w:basedOn w:val="aff2"/>
    <w:rsid w:val="00FA7BC8"/>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宋体" w:hAnsi="宋体"/>
      <w:sz w:val="18"/>
    </w:rPr>
  </w:style>
  <w:style w:type="paragraph" w:customStyle="1" w:styleId="afffffff7">
    <w:name w:val="黑体"/>
    <w:basedOn w:val="aff2"/>
    <w:rsid w:val="00FA7BC8"/>
    <w:pPr>
      <w:ind w:firstLine="0"/>
      <w:jc w:val="center"/>
    </w:pPr>
    <w:rPr>
      <w:rFonts w:eastAsia="黑体"/>
    </w:rPr>
  </w:style>
  <w:style w:type="paragraph" w:customStyle="1" w:styleId="Char11">
    <w:name w:val="Char1"/>
    <w:basedOn w:val="aff2"/>
    <w:link w:val="Char1Char"/>
    <w:rsid w:val="00FA7BC8"/>
    <w:pPr>
      <w:spacing w:line="360" w:lineRule="auto"/>
      <w:ind w:firstLineChars="200" w:firstLine="200"/>
    </w:pPr>
    <w:rPr>
      <w:rFonts w:ascii="宋体" w:hAnsi="宋体" w:cstheme="minorBidi"/>
      <w:kern w:val="2"/>
      <w:sz w:val="24"/>
      <w:szCs w:val="22"/>
    </w:rPr>
  </w:style>
  <w:style w:type="paragraph" w:customStyle="1" w:styleId="xl109">
    <w:name w:val="xl109"/>
    <w:basedOn w:val="aff2"/>
    <w:rsid w:val="00FA7BC8"/>
    <w:pPr>
      <w:widowControl/>
      <w:pBdr>
        <w:right w:val="single" w:sz="4" w:space="0" w:color="000000"/>
      </w:pBdr>
      <w:spacing w:before="100" w:beforeAutospacing="1" w:after="100" w:afterAutospacing="1"/>
      <w:ind w:firstLine="0"/>
      <w:jc w:val="center"/>
    </w:pPr>
    <w:rPr>
      <w:rFonts w:ascii="黑体" w:eastAsia="黑体" w:hAnsi="宋体" w:hint="eastAsia"/>
      <w:sz w:val="24"/>
    </w:rPr>
  </w:style>
  <w:style w:type="paragraph" w:customStyle="1" w:styleId="13">
    <w:name w:val="封面标准号1"/>
    <w:rsid w:val="00FA7BC8"/>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xl70">
    <w:name w:val="xl70"/>
    <w:basedOn w:val="aff2"/>
    <w:rsid w:val="00FA7BC8"/>
    <w:pPr>
      <w:widowControl/>
      <w:pBdr>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宋体" w:hAnsi="宋体"/>
      <w:sz w:val="18"/>
    </w:rPr>
  </w:style>
  <w:style w:type="paragraph" w:customStyle="1" w:styleId="xl90">
    <w:name w:val="xl90"/>
    <w:basedOn w:val="aff2"/>
    <w:rsid w:val="00FA7BC8"/>
    <w:pPr>
      <w:widowControl/>
      <w:pBdr>
        <w:left w:val="single" w:sz="4" w:space="0" w:color="000000"/>
      </w:pBdr>
      <w:shd w:val="clear" w:color="auto" w:fill="FFFFFF"/>
      <w:spacing w:before="100" w:beforeAutospacing="1" w:after="100" w:afterAutospacing="1"/>
      <w:ind w:firstLine="0"/>
      <w:jc w:val="center"/>
      <w:textAlignment w:val="center"/>
    </w:pPr>
    <w:rPr>
      <w:sz w:val="18"/>
    </w:rPr>
  </w:style>
  <w:style w:type="paragraph" w:customStyle="1" w:styleId="CharCharCharCharCharCharCharCharChar1CharCharChar2">
    <w:name w:val="Char Char Char Char Char Char Char Char Char1 Char Char Char2"/>
    <w:basedOn w:val="aff2"/>
    <w:rsid w:val="00FA7BC8"/>
    <w:pPr>
      <w:ind w:firstLine="0"/>
    </w:pPr>
    <w:rPr>
      <w:kern w:val="2"/>
      <w:sz w:val="28"/>
    </w:rPr>
  </w:style>
  <w:style w:type="paragraph" w:customStyle="1" w:styleId="xl69">
    <w:name w:val="xl69"/>
    <w:basedOn w:val="aff2"/>
    <w:rsid w:val="00FA7BC8"/>
    <w:pPr>
      <w:widowControl/>
      <w:pBdr>
        <w:top w:val="single" w:sz="4" w:space="0" w:color="auto"/>
        <w:bottom w:val="single" w:sz="4" w:space="0" w:color="auto"/>
        <w:right w:val="single" w:sz="4" w:space="0" w:color="auto"/>
      </w:pBdr>
      <w:spacing w:before="100" w:beforeAutospacing="1" w:after="100" w:afterAutospacing="1"/>
      <w:ind w:firstLine="0"/>
      <w:jc w:val="center"/>
      <w:textAlignment w:val="center"/>
    </w:pPr>
    <w:rPr>
      <w:sz w:val="18"/>
    </w:rPr>
  </w:style>
  <w:style w:type="paragraph" w:customStyle="1" w:styleId="xl83">
    <w:name w:val="xl83"/>
    <w:basedOn w:val="aff2"/>
    <w:rsid w:val="00FA7BC8"/>
    <w:pPr>
      <w:widowControl/>
      <w:pBdr>
        <w:top w:val="single" w:sz="4" w:space="0" w:color="auto"/>
        <w:bottom w:val="single" w:sz="4" w:space="0" w:color="auto"/>
      </w:pBdr>
      <w:spacing w:before="100" w:beforeAutospacing="1" w:after="100" w:afterAutospacing="1"/>
      <w:ind w:firstLine="0"/>
      <w:jc w:val="left"/>
      <w:textAlignment w:val="center"/>
    </w:pPr>
    <w:rPr>
      <w:rFonts w:ascii="宋体" w:hAnsi="宋体"/>
      <w:sz w:val="18"/>
    </w:rPr>
  </w:style>
  <w:style w:type="paragraph" w:customStyle="1" w:styleId="xl97">
    <w:name w:val="xl97"/>
    <w:basedOn w:val="aff2"/>
    <w:rsid w:val="00FA7BC8"/>
    <w:pPr>
      <w:widowControl/>
      <w:pBdr>
        <w:bottom w:val="single" w:sz="4" w:space="0" w:color="auto"/>
      </w:pBdr>
      <w:shd w:val="clear" w:color="auto" w:fill="FFFFFF"/>
      <w:spacing w:before="100" w:beforeAutospacing="1" w:after="100" w:afterAutospacing="1"/>
      <w:ind w:firstLine="0"/>
      <w:jc w:val="center"/>
      <w:textAlignment w:val="center"/>
    </w:pPr>
    <w:rPr>
      <w:sz w:val="18"/>
    </w:rPr>
  </w:style>
  <w:style w:type="paragraph" w:customStyle="1" w:styleId="afffffff8">
    <w:name w:val="续表"/>
    <w:basedOn w:val="aff2"/>
    <w:rsid w:val="00FA7BC8"/>
    <w:pPr>
      <w:adjustRightInd w:val="0"/>
      <w:spacing w:after="120" w:line="360" w:lineRule="atLeast"/>
      <w:ind w:left="7225"/>
      <w:jc w:val="left"/>
      <w:textAlignment w:val="baseline"/>
    </w:pPr>
    <w:rPr>
      <w:rFonts w:eastAsia="黑体"/>
      <w:sz w:val="18"/>
    </w:rPr>
  </w:style>
  <w:style w:type="paragraph" w:styleId="36">
    <w:name w:val="Body Text Indent 3"/>
    <w:basedOn w:val="aff2"/>
    <w:link w:val="3Char3"/>
    <w:rsid w:val="00FA7BC8"/>
    <w:pPr>
      <w:adjustRightInd w:val="0"/>
      <w:spacing w:line="360" w:lineRule="auto"/>
      <w:ind w:firstLine="360"/>
      <w:textAlignment w:val="baseline"/>
    </w:pPr>
    <w:rPr>
      <w:kern w:val="2"/>
    </w:rPr>
  </w:style>
  <w:style w:type="character" w:customStyle="1" w:styleId="3Char3">
    <w:name w:val="正文文本缩进 3 Char"/>
    <w:basedOn w:val="aff3"/>
    <w:link w:val="36"/>
    <w:rsid w:val="00FA7BC8"/>
    <w:rPr>
      <w:rFonts w:ascii="Times New Roman" w:eastAsia="宋体" w:hAnsi="Times New Roman" w:cs="Times New Roman"/>
      <w:szCs w:val="20"/>
    </w:rPr>
  </w:style>
  <w:style w:type="paragraph" w:styleId="afff3">
    <w:name w:val="endnote text"/>
    <w:basedOn w:val="aff2"/>
    <w:link w:val="Char7"/>
    <w:rsid w:val="00FA7BC8"/>
    <w:pPr>
      <w:snapToGrid w:val="0"/>
      <w:ind w:firstLine="0"/>
      <w:jc w:val="left"/>
    </w:pPr>
    <w:rPr>
      <w:rFonts w:asciiTheme="minorHAnsi" w:hAnsiTheme="minorHAnsi" w:cstheme="minorBidi"/>
      <w:b/>
      <w:kern w:val="2"/>
      <w:sz w:val="32"/>
      <w:szCs w:val="22"/>
    </w:rPr>
  </w:style>
  <w:style w:type="character" w:customStyle="1" w:styleId="Char15">
    <w:name w:val="尾注文本 Char1"/>
    <w:basedOn w:val="aff3"/>
    <w:uiPriority w:val="99"/>
    <w:semiHidden/>
    <w:rsid w:val="00FA7BC8"/>
    <w:rPr>
      <w:rFonts w:ascii="Times New Roman" w:eastAsia="宋体" w:hAnsi="Times New Roman" w:cs="Times New Roman"/>
      <w:kern w:val="0"/>
      <w:szCs w:val="20"/>
    </w:rPr>
  </w:style>
  <w:style w:type="paragraph" w:customStyle="1" w:styleId="xl33">
    <w:name w:val="xl33"/>
    <w:basedOn w:val="aff2"/>
    <w:rsid w:val="00FA7BC8"/>
    <w:pPr>
      <w:widowControl/>
      <w:pBdr>
        <w:left w:val="single" w:sz="4" w:space="0" w:color="auto"/>
        <w:bottom w:val="single" w:sz="4" w:space="0" w:color="auto"/>
      </w:pBdr>
      <w:spacing w:before="100" w:beforeAutospacing="1" w:after="100" w:afterAutospacing="1"/>
      <w:ind w:firstLine="0"/>
      <w:jc w:val="right"/>
      <w:textAlignment w:val="center"/>
    </w:pPr>
    <w:rPr>
      <w:rFonts w:ascii="宋体" w:hAnsi="宋体"/>
      <w:sz w:val="18"/>
    </w:rPr>
  </w:style>
  <w:style w:type="paragraph" w:styleId="HTML7">
    <w:name w:val="HTML Address"/>
    <w:basedOn w:val="aff2"/>
    <w:link w:val="HTMLChar"/>
    <w:rsid w:val="00FA7BC8"/>
    <w:pPr>
      <w:adjustRightInd w:val="0"/>
      <w:spacing w:line="312" w:lineRule="auto"/>
      <w:ind w:firstLineChars="200" w:firstLine="480"/>
      <w:textAlignment w:val="baseline"/>
    </w:pPr>
    <w:rPr>
      <w:i/>
      <w:kern w:val="2"/>
      <w:sz w:val="24"/>
    </w:rPr>
  </w:style>
  <w:style w:type="character" w:customStyle="1" w:styleId="HTMLChar">
    <w:name w:val="HTML 地址 Char"/>
    <w:basedOn w:val="aff3"/>
    <w:link w:val="HTML7"/>
    <w:rsid w:val="00FA7BC8"/>
    <w:rPr>
      <w:rFonts w:ascii="Times New Roman" w:eastAsia="宋体" w:hAnsi="Times New Roman" w:cs="Times New Roman"/>
      <w:i/>
      <w:sz w:val="24"/>
      <w:szCs w:val="20"/>
    </w:rPr>
  </w:style>
  <w:style w:type="paragraph" w:customStyle="1" w:styleId="afffffff9">
    <w:name w:val="其他发布部门"/>
    <w:basedOn w:val="afffffffa"/>
    <w:rsid w:val="00FA7BC8"/>
    <w:pPr>
      <w:spacing w:line="0" w:lineRule="atLeast"/>
    </w:pPr>
    <w:rPr>
      <w:rFonts w:ascii="黑体" w:eastAsia="黑体"/>
      <w:b w:val="0"/>
    </w:rPr>
  </w:style>
  <w:style w:type="paragraph" w:customStyle="1" w:styleId="GB2312150">
    <w:name w:val="样式 仿宋_GB2312 三号 行距: 1.5 倍行距"/>
    <w:basedOn w:val="aff2"/>
    <w:rsid w:val="00FA7BC8"/>
    <w:pPr>
      <w:snapToGrid w:val="0"/>
      <w:spacing w:line="360" w:lineRule="auto"/>
      <w:ind w:firstLineChars="200" w:firstLine="640"/>
    </w:pPr>
    <w:rPr>
      <w:rFonts w:ascii="仿宋_GB2312" w:eastAsia="仿宋_GB2312"/>
      <w:kern w:val="2"/>
      <w:sz w:val="32"/>
    </w:rPr>
  </w:style>
  <w:style w:type="paragraph" w:customStyle="1" w:styleId="TABLE-title">
    <w:name w:val="TABLE-title"/>
    <w:basedOn w:val="aff2"/>
    <w:rsid w:val="00FA7BC8"/>
    <w:pPr>
      <w:widowControl/>
      <w:tabs>
        <w:tab w:val="center" w:pos="4536"/>
        <w:tab w:val="right" w:pos="9072"/>
      </w:tabs>
      <w:spacing w:before="100" w:after="200"/>
      <w:ind w:firstLine="0"/>
      <w:jc w:val="center"/>
    </w:pPr>
    <w:rPr>
      <w:rFonts w:ascii="Arial" w:hAnsi="Arial"/>
      <w:b/>
      <w:spacing w:val="8"/>
      <w:sz w:val="19"/>
      <w:lang w:eastAsia="en-US"/>
    </w:rPr>
  </w:style>
  <w:style w:type="paragraph" w:customStyle="1" w:styleId="xl68">
    <w:name w:val="xl68"/>
    <w:basedOn w:val="aff2"/>
    <w:rsid w:val="00FA7BC8"/>
    <w:pPr>
      <w:widowControl/>
      <w:pBdr>
        <w:top w:val="single" w:sz="4" w:space="0" w:color="auto"/>
        <w:bottom w:val="single" w:sz="4" w:space="0" w:color="auto"/>
      </w:pBdr>
      <w:spacing w:before="100" w:beforeAutospacing="1" w:after="100" w:afterAutospacing="1"/>
      <w:ind w:firstLine="0"/>
      <w:jc w:val="center"/>
      <w:textAlignment w:val="center"/>
    </w:pPr>
    <w:rPr>
      <w:sz w:val="18"/>
    </w:rPr>
  </w:style>
  <w:style w:type="paragraph" w:customStyle="1" w:styleId="xl25">
    <w:name w:val="xl25"/>
    <w:basedOn w:val="aff2"/>
    <w:rsid w:val="00FA7BC8"/>
    <w:pPr>
      <w:widowControl/>
      <w:pBdr>
        <w:top w:val="single" w:sz="4" w:space="0" w:color="auto"/>
      </w:pBdr>
      <w:spacing w:before="100" w:beforeAutospacing="1" w:after="100" w:afterAutospacing="1"/>
      <w:ind w:firstLine="0"/>
      <w:jc w:val="left"/>
      <w:textAlignment w:val="center"/>
    </w:pPr>
    <w:rPr>
      <w:rFonts w:ascii="宋体" w:hAnsi="宋体"/>
      <w:sz w:val="18"/>
    </w:rPr>
  </w:style>
  <w:style w:type="paragraph" w:customStyle="1" w:styleId="xl100">
    <w:name w:val="xl100"/>
    <w:basedOn w:val="aff2"/>
    <w:rsid w:val="00FA7BC8"/>
    <w:pPr>
      <w:widowControl/>
      <w:pBdr>
        <w:top w:val="single" w:sz="4" w:space="0" w:color="000000"/>
        <w:bottom w:val="single" w:sz="4" w:space="0" w:color="000000"/>
      </w:pBdr>
      <w:shd w:val="clear" w:color="auto" w:fill="FFFFFF"/>
      <w:spacing w:before="100" w:beforeAutospacing="1" w:after="100" w:afterAutospacing="1"/>
      <w:ind w:firstLine="0"/>
      <w:jc w:val="center"/>
      <w:textAlignment w:val="center"/>
    </w:pPr>
    <w:rPr>
      <w:sz w:val="18"/>
    </w:rPr>
  </w:style>
  <w:style w:type="paragraph" w:customStyle="1" w:styleId="afffffffb">
    <w:name w:val="基准标题"/>
    <w:basedOn w:val="aff2"/>
    <w:next w:val="aff2"/>
    <w:rsid w:val="00FA7BC8"/>
    <w:pPr>
      <w:keepNext/>
      <w:keepLines/>
      <w:widowControl/>
      <w:spacing w:beforeLines="10" w:before="31" w:line="220" w:lineRule="atLeast"/>
      <w:ind w:firstLine="0"/>
      <w:jc w:val="left"/>
    </w:pPr>
    <w:rPr>
      <w:rFonts w:ascii="Arial" w:hAnsi="Arial"/>
      <w:spacing w:val="-4"/>
      <w:kern w:val="28"/>
      <w:sz w:val="22"/>
    </w:rPr>
  </w:style>
  <w:style w:type="paragraph" w:customStyle="1" w:styleId="afffffffc">
    <w:name w:val="段落"/>
    <w:basedOn w:val="aff2"/>
    <w:rsid w:val="00FA7BC8"/>
    <w:pPr>
      <w:ind w:firstLineChars="200" w:firstLine="420"/>
    </w:pPr>
    <w:rPr>
      <w:kern w:val="2"/>
    </w:rPr>
  </w:style>
  <w:style w:type="paragraph" w:customStyle="1" w:styleId="2nd">
    <w:name w:val="2nd"/>
    <w:basedOn w:val="aff2"/>
    <w:link w:val="2ndChar"/>
    <w:rsid w:val="00FA7BC8"/>
    <w:pPr>
      <w:numPr>
        <w:ilvl w:val="1"/>
        <w:numId w:val="19"/>
      </w:numPr>
      <w:tabs>
        <w:tab w:val="left" w:pos="567"/>
      </w:tabs>
      <w:spacing w:line="360" w:lineRule="auto"/>
      <w:outlineLvl w:val="1"/>
    </w:pPr>
    <w:rPr>
      <w:rFonts w:asciiTheme="minorHAnsi" w:hAnsiTheme="minorHAnsi" w:cstheme="minorBidi"/>
      <w:b/>
      <w:kern w:val="2"/>
      <w:sz w:val="24"/>
      <w:szCs w:val="22"/>
    </w:rPr>
  </w:style>
  <w:style w:type="paragraph" w:customStyle="1" w:styleId="CharCharCharCharCharCharCharCharChar1CharCharChar1">
    <w:name w:val="Char Char Char Char Char Char Char Char Char1 Char Char Char1"/>
    <w:basedOn w:val="aff2"/>
    <w:rsid w:val="00FA7BC8"/>
    <w:pPr>
      <w:ind w:firstLine="0"/>
    </w:pPr>
    <w:rPr>
      <w:kern w:val="2"/>
      <w:sz w:val="28"/>
    </w:rPr>
  </w:style>
  <w:style w:type="paragraph" w:customStyle="1" w:styleId="xl57">
    <w:name w:val="xl57"/>
    <w:basedOn w:val="aff2"/>
    <w:rsid w:val="00FA7BC8"/>
    <w:pPr>
      <w:widowControl/>
      <w:pBdr>
        <w:top w:val="single" w:sz="4" w:space="0" w:color="auto"/>
        <w:left w:val="single" w:sz="4" w:space="0" w:color="auto"/>
        <w:bottom w:val="single" w:sz="4" w:space="0" w:color="auto"/>
      </w:pBdr>
      <w:spacing w:before="100" w:beforeAutospacing="1" w:after="100" w:afterAutospacing="1"/>
      <w:ind w:firstLine="0"/>
      <w:jc w:val="center"/>
    </w:pPr>
    <w:rPr>
      <w:sz w:val="18"/>
    </w:rPr>
  </w:style>
  <w:style w:type="paragraph" w:customStyle="1" w:styleId="afffffffd">
    <w:name w:val="工程建设无节图标题"/>
    <w:next w:val="aff2"/>
    <w:rsid w:val="00FA7BC8"/>
    <w:pPr>
      <w:jc w:val="center"/>
      <w:outlineLvl w:val="3"/>
    </w:pPr>
    <w:rPr>
      <w:rFonts w:ascii="Times New Roman" w:eastAsia="黑体" w:hAnsi="Times New Roman" w:cs="Times New Roman"/>
      <w:b/>
      <w:kern w:val="0"/>
      <w:sz w:val="20"/>
      <w:szCs w:val="20"/>
    </w:rPr>
  </w:style>
  <w:style w:type="paragraph" w:customStyle="1" w:styleId="a0">
    <w:name w:val="附录章标题"/>
    <w:next w:val="aff9"/>
    <w:rsid w:val="00FA7BC8"/>
    <w:pPr>
      <w:numPr>
        <w:ilvl w:val="2"/>
        <w:numId w:val="3"/>
      </w:numPr>
      <w:wordWrap w:val="0"/>
      <w:overflowPunct w:val="0"/>
      <w:autoSpaceDE w:val="0"/>
      <w:spacing w:beforeLines="50" w:before="156" w:afterLines="50" w:after="156"/>
      <w:jc w:val="both"/>
      <w:textAlignment w:val="baseline"/>
      <w:outlineLvl w:val="1"/>
    </w:pPr>
    <w:rPr>
      <w:rFonts w:ascii="黑体" w:eastAsia="黑体" w:hAnsi="Times New Roman" w:cs="Times New Roman"/>
      <w:b/>
      <w:kern w:val="21"/>
      <w:szCs w:val="20"/>
    </w:rPr>
  </w:style>
  <w:style w:type="paragraph" w:customStyle="1" w:styleId="1401">
    <w:name w:val="样式1 悬挂缩进: 4 字符 段前: 0.1 行，小五"/>
    <w:basedOn w:val="aff2"/>
    <w:rsid w:val="00FA7BC8"/>
    <w:pPr>
      <w:spacing w:beforeLines="10" w:before="31" w:line="312" w:lineRule="auto"/>
      <w:ind w:leftChars="400" w:left="400" w:firstLine="0"/>
    </w:pPr>
    <w:rPr>
      <w:kern w:val="2"/>
      <w:sz w:val="18"/>
    </w:rPr>
  </w:style>
  <w:style w:type="paragraph" w:customStyle="1" w:styleId="xl46">
    <w:name w:val="xl46"/>
    <w:basedOn w:val="aff2"/>
    <w:rsid w:val="00FA7BC8"/>
    <w:pPr>
      <w:widowControl/>
      <w:pBdr>
        <w:top w:val="single" w:sz="4" w:space="0" w:color="auto"/>
        <w:right w:val="single" w:sz="4" w:space="0" w:color="auto"/>
      </w:pBdr>
      <w:spacing w:before="100" w:beforeAutospacing="1" w:after="100" w:afterAutospacing="1"/>
      <w:ind w:firstLine="0"/>
      <w:jc w:val="center"/>
      <w:textAlignment w:val="center"/>
    </w:pPr>
    <w:rPr>
      <w:sz w:val="18"/>
    </w:rPr>
  </w:style>
  <w:style w:type="paragraph" w:customStyle="1" w:styleId="14">
    <w:name w:val="正文1"/>
    <w:rsid w:val="00FA7BC8"/>
    <w:pPr>
      <w:widowControl w:val="0"/>
      <w:adjustRightInd w:val="0"/>
      <w:spacing w:line="315" w:lineRule="atLeast"/>
      <w:jc w:val="both"/>
      <w:textAlignment w:val="baseline"/>
    </w:pPr>
    <w:rPr>
      <w:rFonts w:ascii="宋体" w:eastAsia="宋体" w:hAnsi="Times New Roman" w:cs="Times New Roman"/>
      <w:kern w:val="0"/>
      <w:sz w:val="24"/>
      <w:szCs w:val="20"/>
    </w:rPr>
  </w:style>
  <w:style w:type="paragraph" w:customStyle="1" w:styleId="font1">
    <w:name w:val="font1"/>
    <w:basedOn w:val="aff2"/>
    <w:rsid w:val="00FA7BC8"/>
    <w:pPr>
      <w:widowControl/>
      <w:spacing w:before="100" w:beforeAutospacing="1" w:after="100" w:afterAutospacing="1"/>
      <w:ind w:firstLine="0"/>
      <w:jc w:val="left"/>
    </w:pPr>
    <w:rPr>
      <w:rFonts w:ascii="宋体" w:hAnsi="宋体" w:hint="eastAsia"/>
      <w:sz w:val="24"/>
    </w:rPr>
  </w:style>
  <w:style w:type="paragraph" w:customStyle="1" w:styleId="xl50">
    <w:name w:val="xl50"/>
    <w:basedOn w:val="aff2"/>
    <w:rsid w:val="00FA7BC8"/>
    <w:pPr>
      <w:widowControl/>
      <w:pBdr>
        <w:top w:val="single" w:sz="4" w:space="0" w:color="auto"/>
        <w:bottom w:val="single" w:sz="4" w:space="0" w:color="auto"/>
        <w:right w:val="single" w:sz="4" w:space="0" w:color="auto"/>
      </w:pBdr>
      <w:spacing w:before="100" w:beforeAutospacing="1" w:after="100" w:afterAutospacing="1"/>
      <w:ind w:firstLine="0"/>
      <w:jc w:val="center"/>
      <w:textAlignment w:val="center"/>
    </w:pPr>
    <w:rPr>
      <w:sz w:val="18"/>
    </w:rPr>
  </w:style>
  <w:style w:type="paragraph" w:customStyle="1" w:styleId="2a0">
    <w:name w:val="样式2 样式 a) + 段前: 0行"/>
    <w:basedOn w:val="af6"/>
    <w:rsid w:val="00FA7BC8"/>
    <w:pPr>
      <w:numPr>
        <w:numId w:val="0"/>
      </w:numPr>
      <w:tabs>
        <w:tab w:val="left" w:pos="900"/>
      </w:tabs>
      <w:spacing w:beforeLines="0" w:before="0" w:line="276" w:lineRule="auto"/>
      <w:ind w:leftChars="200" w:left="420"/>
    </w:pPr>
  </w:style>
  <w:style w:type="paragraph" w:customStyle="1" w:styleId="affd">
    <w:name w:val="附录一"/>
    <w:basedOn w:val="aff2"/>
    <w:link w:val="Char4"/>
    <w:rsid w:val="00FA7BC8"/>
    <w:pPr>
      <w:spacing w:line="480" w:lineRule="auto"/>
      <w:ind w:firstLine="0"/>
    </w:pPr>
    <w:rPr>
      <w:rFonts w:ascii="E-F1" w:eastAsia="黑体" w:hAnsiTheme="minorHAnsi" w:cstheme="minorBidi"/>
      <w:kern w:val="2"/>
      <w:szCs w:val="22"/>
    </w:rPr>
  </w:style>
  <w:style w:type="paragraph" w:customStyle="1" w:styleId="a3">
    <w:name w:val="附录三级条标题"/>
    <w:basedOn w:val="a2"/>
    <w:next w:val="aff9"/>
    <w:rsid w:val="00FA7BC8"/>
    <w:pPr>
      <w:numPr>
        <w:ilvl w:val="5"/>
      </w:numPr>
      <w:outlineLvl w:val="4"/>
    </w:pPr>
  </w:style>
  <w:style w:type="paragraph" w:customStyle="1" w:styleId="a20">
    <w:name w:val="样式 a首行缩进:  2 字符 段前: 0 行"/>
    <w:basedOn w:val="aff2"/>
    <w:rsid w:val="00FA7BC8"/>
    <w:pPr>
      <w:adjustRightInd w:val="0"/>
      <w:spacing w:line="276" w:lineRule="auto"/>
      <w:ind w:firstLineChars="200" w:firstLine="360"/>
      <w:jc w:val="left"/>
      <w:textAlignment w:val="baseline"/>
    </w:pPr>
  </w:style>
  <w:style w:type="paragraph" w:customStyle="1" w:styleId="xl35">
    <w:name w:val="xl35"/>
    <w:basedOn w:val="aff2"/>
    <w:rsid w:val="00FA7BC8"/>
    <w:pPr>
      <w:widowControl/>
      <w:pBdr>
        <w:bottom w:val="single" w:sz="4" w:space="0" w:color="auto"/>
        <w:right w:val="single" w:sz="4" w:space="0" w:color="auto"/>
      </w:pBdr>
      <w:spacing w:before="100" w:beforeAutospacing="1" w:after="100" w:afterAutospacing="1"/>
      <w:ind w:firstLine="0"/>
      <w:jc w:val="right"/>
      <w:textAlignment w:val="center"/>
    </w:pPr>
    <w:rPr>
      <w:sz w:val="18"/>
    </w:rPr>
  </w:style>
  <w:style w:type="paragraph" w:customStyle="1" w:styleId="0">
    <w:name w:val="0 正文段落"/>
    <w:basedOn w:val="aff2"/>
    <w:rsid w:val="00FA7BC8"/>
    <w:pPr>
      <w:spacing w:line="360" w:lineRule="auto"/>
      <w:ind w:firstLineChars="200" w:firstLine="480"/>
    </w:pPr>
    <w:rPr>
      <w:kern w:val="2"/>
      <w:sz w:val="24"/>
    </w:rPr>
  </w:style>
  <w:style w:type="paragraph" w:customStyle="1" w:styleId="xl63">
    <w:name w:val="xl63"/>
    <w:basedOn w:val="aff2"/>
    <w:rsid w:val="00FA7BC8"/>
    <w:pPr>
      <w:widowControl/>
      <w:pBdr>
        <w:top w:val="single" w:sz="4" w:space="0" w:color="auto"/>
        <w:bottom w:val="single" w:sz="4" w:space="0" w:color="auto"/>
      </w:pBdr>
      <w:spacing w:before="100" w:beforeAutospacing="1" w:after="100" w:afterAutospacing="1"/>
      <w:ind w:firstLine="0"/>
      <w:jc w:val="center"/>
      <w:textAlignment w:val="center"/>
    </w:pPr>
    <w:rPr>
      <w:rFonts w:ascii="宋体" w:hAnsi="宋体"/>
      <w:sz w:val="18"/>
    </w:rPr>
  </w:style>
  <w:style w:type="paragraph" w:customStyle="1" w:styleId="ANNEX-heading5">
    <w:name w:val="ANNEX-heading5"/>
    <w:basedOn w:val="50"/>
    <w:next w:val="aff2"/>
    <w:rsid w:val="00FA7BC8"/>
    <w:pPr>
      <w:keepLines w:val="0"/>
      <w:widowControl/>
      <w:numPr>
        <w:numId w:val="20"/>
      </w:numPr>
      <w:tabs>
        <w:tab w:val="clear" w:pos="360"/>
        <w:tab w:val="left" w:pos="1080"/>
        <w:tab w:val="center" w:pos="4536"/>
        <w:tab w:val="right" w:pos="9072"/>
      </w:tabs>
      <w:spacing w:before="200" w:after="100" w:line="240" w:lineRule="auto"/>
      <w:ind w:left="0" w:firstLine="0"/>
      <w:jc w:val="left"/>
    </w:pPr>
    <w:rPr>
      <w:rFonts w:ascii="Arial" w:hAnsi="Arial"/>
      <w:spacing w:val="8"/>
      <w:kern w:val="28"/>
      <w:sz w:val="22"/>
    </w:rPr>
  </w:style>
  <w:style w:type="paragraph" w:customStyle="1" w:styleId="xl93">
    <w:name w:val="xl93"/>
    <w:basedOn w:val="aff2"/>
    <w:rsid w:val="00FA7BC8"/>
    <w:pPr>
      <w:widowControl/>
      <w:pBdr>
        <w:bottom w:val="single" w:sz="4" w:space="0" w:color="000000"/>
      </w:pBdr>
      <w:shd w:val="clear" w:color="auto" w:fill="FFFFFF"/>
      <w:spacing w:before="100" w:beforeAutospacing="1" w:after="100" w:afterAutospacing="1"/>
      <w:ind w:firstLine="0"/>
      <w:jc w:val="center"/>
      <w:textAlignment w:val="center"/>
    </w:pPr>
    <w:rPr>
      <w:sz w:val="18"/>
    </w:rPr>
  </w:style>
  <w:style w:type="paragraph" w:customStyle="1" w:styleId="xl92">
    <w:name w:val="xl92"/>
    <w:basedOn w:val="aff2"/>
    <w:rsid w:val="00FA7BC8"/>
    <w:pPr>
      <w:widowControl/>
      <w:pBdr>
        <w:left w:val="single" w:sz="4" w:space="0" w:color="000000"/>
        <w:bottom w:val="single" w:sz="4" w:space="0" w:color="000000"/>
      </w:pBdr>
      <w:shd w:val="clear" w:color="auto" w:fill="FFFFFF"/>
      <w:spacing w:before="100" w:beforeAutospacing="1" w:after="100" w:afterAutospacing="1"/>
      <w:ind w:firstLine="0"/>
      <w:jc w:val="center"/>
      <w:textAlignment w:val="center"/>
    </w:pPr>
    <w:rPr>
      <w:sz w:val="18"/>
    </w:rPr>
  </w:style>
  <w:style w:type="paragraph" w:customStyle="1" w:styleId="xl77">
    <w:name w:val="xl77"/>
    <w:basedOn w:val="aff2"/>
    <w:rsid w:val="00FA7BC8"/>
    <w:pPr>
      <w:widowControl/>
      <w:spacing w:before="100" w:beforeAutospacing="1" w:after="100" w:afterAutospacing="1"/>
      <w:ind w:firstLine="0"/>
      <w:jc w:val="center"/>
      <w:textAlignment w:val="center"/>
    </w:pPr>
    <w:rPr>
      <w:b/>
      <w:sz w:val="40"/>
    </w:rPr>
  </w:style>
  <w:style w:type="paragraph" w:customStyle="1" w:styleId="afffffffe">
    <w:name w:val="眉说"/>
    <w:basedOn w:val="aff2"/>
    <w:rsid w:val="00FA7BC8"/>
    <w:pPr>
      <w:pBdr>
        <w:bottom w:val="double" w:sz="4" w:space="1" w:color="auto"/>
      </w:pBdr>
      <w:tabs>
        <w:tab w:val="center" w:pos="4153"/>
        <w:tab w:val="right" w:pos="8306"/>
      </w:tabs>
      <w:snapToGrid w:val="0"/>
      <w:jc w:val="right"/>
    </w:pPr>
    <w:rPr>
      <w:rFonts w:eastAsia="楷体_GB2312"/>
    </w:rPr>
  </w:style>
  <w:style w:type="paragraph" w:customStyle="1" w:styleId="CharCharCharCharCharCharCharCharChar1CharCharCharCharCharChar">
    <w:name w:val="Char Char Char Char Char Char Char Char Char1 Char Char Char Char Char Char"/>
    <w:basedOn w:val="aff2"/>
    <w:rsid w:val="00FA7BC8"/>
    <w:pPr>
      <w:ind w:firstLine="0"/>
    </w:pPr>
    <w:rPr>
      <w:kern w:val="2"/>
      <w:sz w:val="28"/>
    </w:rPr>
  </w:style>
  <w:style w:type="paragraph" w:customStyle="1" w:styleId="affffffff">
    <w:name w:val="列项说明"/>
    <w:basedOn w:val="aff2"/>
    <w:rsid w:val="00FA7BC8"/>
    <w:pPr>
      <w:adjustRightInd w:val="0"/>
      <w:spacing w:line="320" w:lineRule="exact"/>
      <w:ind w:leftChars="200" w:left="400" w:hangingChars="200" w:hanging="200"/>
      <w:jc w:val="left"/>
      <w:textAlignment w:val="baseline"/>
    </w:pPr>
    <w:rPr>
      <w:rFonts w:ascii="宋体"/>
    </w:rPr>
  </w:style>
  <w:style w:type="paragraph" w:customStyle="1" w:styleId="CharCharCharCharCharCharCharCharChar1CharCharChar3Char">
    <w:name w:val="Char Char Char Char Char Char Char Char Char1 Char Char Char3 Char"/>
    <w:basedOn w:val="aff2"/>
    <w:rsid w:val="00FA7BC8"/>
    <w:pPr>
      <w:ind w:firstLine="0"/>
    </w:pPr>
    <w:rPr>
      <w:kern w:val="2"/>
      <w:sz w:val="28"/>
    </w:rPr>
  </w:style>
  <w:style w:type="paragraph" w:styleId="affffffff0">
    <w:name w:val="List Paragraph"/>
    <w:basedOn w:val="aff2"/>
    <w:qFormat/>
    <w:rsid w:val="00FA7BC8"/>
    <w:pPr>
      <w:ind w:firstLineChars="200" w:firstLine="420"/>
    </w:pPr>
    <w:rPr>
      <w:rFonts w:ascii="Calibri" w:hAnsi="Calibri"/>
      <w:kern w:val="2"/>
    </w:rPr>
  </w:style>
  <w:style w:type="paragraph" w:styleId="80">
    <w:name w:val="toc 8"/>
    <w:basedOn w:val="70"/>
    <w:rsid w:val="00FA7BC8"/>
  </w:style>
  <w:style w:type="paragraph" w:styleId="affffffff1">
    <w:name w:val="Document Map"/>
    <w:basedOn w:val="aff2"/>
    <w:link w:val="Charf8"/>
    <w:rsid w:val="00FA7BC8"/>
    <w:pPr>
      <w:shd w:val="clear" w:color="auto" w:fill="000080"/>
    </w:pPr>
  </w:style>
  <w:style w:type="character" w:customStyle="1" w:styleId="Charf8">
    <w:name w:val="文档结构图 Char"/>
    <w:basedOn w:val="aff3"/>
    <w:link w:val="affffffff1"/>
    <w:rsid w:val="00FA7BC8"/>
    <w:rPr>
      <w:rFonts w:ascii="Times New Roman" w:eastAsia="宋体" w:hAnsi="Times New Roman" w:cs="Times New Roman"/>
      <w:kern w:val="0"/>
      <w:szCs w:val="20"/>
      <w:shd w:val="clear" w:color="auto" w:fill="000080"/>
    </w:rPr>
  </w:style>
  <w:style w:type="paragraph" w:customStyle="1" w:styleId="p0">
    <w:name w:val="p0"/>
    <w:basedOn w:val="aff2"/>
    <w:rsid w:val="00FA7BC8"/>
    <w:pPr>
      <w:widowControl/>
      <w:ind w:firstLine="0"/>
    </w:pPr>
  </w:style>
  <w:style w:type="paragraph" w:customStyle="1" w:styleId="affffffff2">
    <w:name w:val="条文说明"/>
    <w:basedOn w:val="affffffff3"/>
    <w:rsid w:val="00FA7BC8"/>
  </w:style>
  <w:style w:type="paragraph" w:customStyle="1" w:styleId="29">
    <w:name w:val="正文2"/>
    <w:basedOn w:val="aff2"/>
    <w:rsid w:val="00FA7BC8"/>
    <w:pPr>
      <w:ind w:firstLineChars="200" w:firstLine="200"/>
    </w:pPr>
    <w:rPr>
      <w:kern w:val="2"/>
    </w:rPr>
  </w:style>
  <w:style w:type="paragraph" w:styleId="z-">
    <w:name w:val="HTML Bottom of Form"/>
    <w:basedOn w:val="aff2"/>
    <w:next w:val="aff2"/>
    <w:link w:val="z-Char"/>
    <w:rsid w:val="00FA7BC8"/>
    <w:pPr>
      <w:widowControl/>
      <w:pBdr>
        <w:top w:val="single" w:sz="6" w:space="1" w:color="auto"/>
      </w:pBdr>
      <w:ind w:firstLine="0"/>
      <w:jc w:val="center"/>
    </w:pPr>
    <w:rPr>
      <w:rFonts w:ascii="Arial" w:hAnsi="Arial"/>
      <w:vanish/>
      <w:color w:val="333333"/>
      <w:sz w:val="16"/>
    </w:rPr>
  </w:style>
  <w:style w:type="character" w:customStyle="1" w:styleId="z-Char">
    <w:name w:val="z-窗体底端 Char"/>
    <w:basedOn w:val="aff3"/>
    <w:link w:val="z-"/>
    <w:rsid w:val="00FA7BC8"/>
    <w:rPr>
      <w:rFonts w:ascii="Arial" w:eastAsia="宋体" w:hAnsi="Arial" w:cs="Times New Roman"/>
      <w:vanish/>
      <w:color w:val="333333"/>
      <w:kern w:val="0"/>
      <w:sz w:val="16"/>
      <w:szCs w:val="20"/>
    </w:rPr>
  </w:style>
  <w:style w:type="paragraph" w:customStyle="1" w:styleId="Char201">
    <w:name w:val="样式 正文（首行缩进两字） Char + 首行缩进:  2 字符 段前: 0.1 行"/>
    <w:basedOn w:val="1Char2"/>
    <w:rsid w:val="00FA7BC8"/>
    <w:pPr>
      <w:spacing w:line="300" w:lineRule="auto"/>
    </w:pPr>
  </w:style>
  <w:style w:type="paragraph" w:customStyle="1" w:styleId="xl102">
    <w:name w:val="xl102"/>
    <w:basedOn w:val="aff2"/>
    <w:rsid w:val="00FA7BC8"/>
    <w:pPr>
      <w:widowControl/>
      <w:pBdr>
        <w:top w:val="single" w:sz="4" w:space="0" w:color="000000"/>
        <w:left w:val="single" w:sz="4" w:space="0" w:color="000000"/>
        <w:bottom w:val="single" w:sz="4" w:space="0" w:color="000000"/>
      </w:pBdr>
      <w:shd w:val="clear" w:color="auto" w:fill="FFFFFF"/>
      <w:spacing w:before="100" w:beforeAutospacing="1" w:after="100" w:afterAutospacing="1"/>
      <w:ind w:firstLine="0"/>
      <w:jc w:val="center"/>
      <w:textAlignment w:val="center"/>
    </w:pPr>
    <w:rPr>
      <w:sz w:val="18"/>
    </w:rPr>
  </w:style>
  <w:style w:type="paragraph" w:customStyle="1" w:styleId="font6">
    <w:name w:val="font6"/>
    <w:basedOn w:val="aff2"/>
    <w:rsid w:val="00FA7BC8"/>
    <w:pPr>
      <w:widowControl/>
      <w:spacing w:before="100" w:beforeAutospacing="1" w:after="100" w:afterAutospacing="1"/>
      <w:ind w:firstLine="0"/>
      <w:jc w:val="left"/>
    </w:pPr>
    <w:rPr>
      <w:sz w:val="20"/>
    </w:rPr>
  </w:style>
  <w:style w:type="paragraph" w:customStyle="1" w:styleId="affffffff4">
    <w:name w:val="作者"/>
    <w:basedOn w:val="aff2"/>
    <w:rsid w:val="00FA7BC8"/>
    <w:pPr>
      <w:jc w:val="center"/>
    </w:pPr>
    <w:rPr>
      <w:rFonts w:eastAsia="黑体"/>
    </w:rPr>
  </w:style>
  <w:style w:type="paragraph" w:customStyle="1" w:styleId="affffffff5">
    <w:name w:val="封面标准文稿类别"/>
    <w:rsid w:val="00FA7BC8"/>
    <w:pPr>
      <w:spacing w:before="440" w:line="400" w:lineRule="exact"/>
      <w:jc w:val="center"/>
    </w:pPr>
    <w:rPr>
      <w:rFonts w:ascii="宋体" w:eastAsia="宋体" w:hAnsi="Times New Roman" w:cs="Times New Roman"/>
      <w:kern w:val="0"/>
      <w:sz w:val="24"/>
      <w:szCs w:val="20"/>
    </w:rPr>
  </w:style>
  <w:style w:type="paragraph" w:customStyle="1" w:styleId="xl119">
    <w:name w:val="xl119"/>
    <w:basedOn w:val="aff2"/>
    <w:rsid w:val="00FA7BC8"/>
    <w:pPr>
      <w:widowControl/>
      <w:pBdr>
        <w:bottom w:val="single" w:sz="4" w:space="0" w:color="000000"/>
      </w:pBdr>
      <w:spacing w:before="100" w:beforeAutospacing="1" w:after="100" w:afterAutospacing="1"/>
      <w:ind w:firstLine="0"/>
      <w:jc w:val="left"/>
      <w:textAlignment w:val="center"/>
    </w:pPr>
    <w:rPr>
      <w:rFonts w:ascii="宋体" w:hAnsi="宋体"/>
      <w:sz w:val="20"/>
    </w:rPr>
  </w:style>
  <w:style w:type="paragraph" w:customStyle="1" w:styleId="affffffff6">
    <w:name w:val="条文脚注"/>
    <w:basedOn w:val="afffa"/>
    <w:rsid w:val="00FA7BC8"/>
    <w:pPr>
      <w:tabs>
        <w:tab w:val="left" w:pos="360"/>
      </w:tabs>
      <w:adjustRightInd w:val="0"/>
      <w:spacing w:line="312" w:lineRule="auto"/>
      <w:ind w:leftChars="200" w:left="200" w:firstLine="0"/>
      <w:jc w:val="both"/>
      <w:textAlignment w:val="baseline"/>
    </w:pPr>
    <w:rPr>
      <w:rFonts w:ascii="宋体"/>
    </w:rPr>
  </w:style>
  <w:style w:type="paragraph" w:customStyle="1" w:styleId="Char1CharChar">
    <w:name w:val="Char1 Char Char"/>
    <w:basedOn w:val="aff2"/>
    <w:rsid w:val="00FA7BC8"/>
    <w:pPr>
      <w:ind w:firstLine="0"/>
    </w:pPr>
    <w:rPr>
      <w:kern w:val="2"/>
    </w:rPr>
  </w:style>
  <w:style w:type="paragraph" w:customStyle="1" w:styleId="CharTimesNewRoman">
    <w:name w:val="样式 正文（首行缩进两字） Char + Times New Roman"/>
    <w:basedOn w:val="1Char2"/>
    <w:rsid w:val="00FA7BC8"/>
  </w:style>
  <w:style w:type="paragraph" w:customStyle="1" w:styleId="xl98">
    <w:name w:val="xl98"/>
    <w:basedOn w:val="aff2"/>
    <w:rsid w:val="00FA7BC8"/>
    <w:pPr>
      <w:widowControl/>
      <w:pBdr>
        <w:bottom w:val="single" w:sz="4" w:space="0" w:color="auto"/>
        <w:right w:val="single" w:sz="4" w:space="0" w:color="auto"/>
      </w:pBdr>
      <w:shd w:val="clear" w:color="auto" w:fill="FFFFFF"/>
      <w:spacing w:before="100" w:beforeAutospacing="1" w:after="100" w:afterAutospacing="1"/>
      <w:ind w:firstLine="0"/>
      <w:jc w:val="center"/>
      <w:textAlignment w:val="center"/>
    </w:pPr>
    <w:rPr>
      <w:sz w:val="18"/>
    </w:rPr>
  </w:style>
  <w:style w:type="paragraph" w:customStyle="1" w:styleId="5Arial">
    <w:name w:val="样式 标题 5 + Arial"/>
    <w:basedOn w:val="50"/>
    <w:link w:val="5ArialChar"/>
    <w:rsid w:val="00FA7BC8"/>
    <w:pPr>
      <w:keepNext w:val="0"/>
      <w:keepLines w:val="0"/>
      <w:autoSpaceDE w:val="0"/>
      <w:autoSpaceDN w:val="0"/>
      <w:adjustRightInd w:val="0"/>
      <w:spacing w:before="0" w:after="0" w:line="360" w:lineRule="auto"/>
      <w:ind w:left="180" w:hanging="180"/>
      <w:jc w:val="left"/>
    </w:pPr>
    <w:rPr>
      <w:rFonts w:ascii="黑体" w:eastAsia="黑体" w:hAnsi="Arial" w:cstheme="minorBidi"/>
      <w:b w:val="0"/>
      <w:sz w:val="21"/>
      <w:szCs w:val="22"/>
      <w:lang w:val="zh-CN"/>
    </w:rPr>
  </w:style>
  <w:style w:type="paragraph" w:customStyle="1" w:styleId="ASN">
    <w:name w:val="ASN"/>
    <w:basedOn w:val="aff2"/>
    <w:rsid w:val="00FA7BC8"/>
    <w:pPr>
      <w:widowControl/>
      <w:tabs>
        <w:tab w:val="left" w:pos="567"/>
        <w:tab w:val="left" w:pos="1134"/>
        <w:tab w:val="left" w:pos="1701"/>
        <w:tab w:val="left" w:pos="2835"/>
        <w:tab w:val="left" w:pos="3969"/>
        <w:tab w:val="left" w:pos="5103"/>
        <w:tab w:val="left" w:pos="6237"/>
        <w:tab w:val="left" w:pos="7371"/>
        <w:tab w:val="left" w:pos="8505"/>
        <w:tab w:val="right" w:pos="9072"/>
      </w:tabs>
      <w:ind w:firstLine="0"/>
    </w:pPr>
    <w:rPr>
      <w:rFonts w:ascii="Courier New" w:hAnsi="Courier New"/>
      <w:sz w:val="18"/>
    </w:rPr>
  </w:style>
  <w:style w:type="paragraph" w:customStyle="1" w:styleId="affffffff7">
    <w:name w:val="前言"/>
    <w:rsid w:val="00FA7BC8"/>
    <w:pPr>
      <w:tabs>
        <w:tab w:val="left" w:pos="1260"/>
      </w:tabs>
      <w:overflowPunct w:val="0"/>
      <w:adjustRightInd w:val="0"/>
      <w:snapToGrid w:val="0"/>
      <w:spacing w:line="480" w:lineRule="auto"/>
      <w:jc w:val="center"/>
      <w:outlineLvl w:val="0"/>
    </w:pPr>
    <w:rPr>
      <w:rFonts w:ascii="黑体" w:eastAsia="黑体" w:hAnsi="宋体" w:cs="Times New Roman"/>
      <w:b/>
      <w:sz w:val="32"/>
      <w:szCs w:val="20"/>
    </w:rPr>
  </w:style>
  <w:style w:type="paragraph" w:customStyle="1" w:styleId="xl30">
    <w:name w:val="xl30"/>
    <w:basedOn w:val="aff2"/>
    <w:rsid w:val="00FA7BC8"/>
    <w:pPr>
      <w:widowControl/>
      <w:pBdr>
        <w:left w:val="single" w:sz="4" w:space="0" w:color="auto"/>
        <w:bottom w:val="single" w:sz="4" w:space="0" w:color="auto"/>
      </w:pBdr>
      <w:spacing w:before="100" w:beforeAutospacing="1" w:after="100" w:afterAutospacing="1"/>
      <w:ind w:firstLine="0"/>
      <w:jc w:val="right"/>
      <w:textAlignment w:val="center"/>
    </w:pPr>
    <w:rPr>
      <w:rFonts w:ascii="宋体" w:hAnsi="宋体"/>
      <w:sz w:val="18"/>
    </w:rPr>
  </w:style>
  <w:style w:type="paragraph" w:styleId="a7">
    <w:name w:val="List"/>
    <w:basedOn w:val="PARAGRAPH"/>
    <w:rsid w:val="00FA7BC8"/>
    <w:pPr>
      <w:numPr>
        <w:numId w:val="21"/>
      </w:numPr>
      <w:tabs>
        <w:tab w:val="clear" w:pos="360"/>
        <w:tab w:val="clear" w:pos="4536"/>
        <w:tab w:val="clear" w:pos="9072"/>
        <w:tab w:val="left" w:pos="340"/>
      </w:tabs>
      <w:spacing w:before="0" w:after="100"/>
      <w:ind w:left="340" w:hanging="340"/>
    </w:pPr>
    <w:rPr>
      <w:lang w:val="en-GB" w:eastAsia="zh-CN"/>
    </w:rPr>
  </w:style>
  <w:style w:type="paragraph" w:customStyle="1" w:styleId="07701201">
    <w:name w:val="样式 样式 首行缩进:  0.77 厘米 段前: 0.1 行 + 首行缩进:  2 字符 段前: 0.1 行"/>
    <w:basedOn w:val="aff2"/>
    <w:rsid w:val="00FA7BC8"/>
    <w:pPr>
      <w:spacing w:line="276" w:lineRule="auto"/>
      <w:ind w:firstLineChars="200" w:firstLine="200"/>
    </w:pPr>
    <w:rPr>
      <w:kern w:val="2"/>
    </w:rPr>
  </w:style>
  <w:style w:type="paragraph" w:styleId="2a">
    <w:name w:val="Body Text Indent 2"/>
    <w:basedOn w:val="aff2"/>
    <w:link w:val="2Char4"/>
    <w:rsid w:val="00FA7BC8"/>
    <w:pPr>
      <w:ind w:left="14" w:firstLine="482"/>
    </w:pPr>
  </w:style>
  <w:style w:type="character" w:customStyle="1" w:styleId="2Char4">
    <w:name w:val="正文文本缩进 2 Char"/>
    <w:basedOn w:val="aff3"/>
    <w:link w:val="2a"/>
    <w:rsid w:val="00FA7BC8"/>
    <w:rPr>
      <w:rFonts w:ascii="Times New Roman" w:eastAsia="宋体" w:hAnsi="Times New Roman" w:cs="Times New Roman"/>
      <w:kern w:val="0"/>
      <w:szCs w:val="20"/>
    </w:rPr>
  </w:style>
  <w:style w:type="paragraph" w:customStyle="1" w:styleId="af4">
    <w:name w:val="文献分类号"/>
    <w:rsid w:val="00FA7BC8"/>
    <w:pPr>
      <w:widowControl w:val="0"/>
      <w:numPr>
        <w:ilvl w:val="6"/>
        <w:numId w:val="4"/>
      </w:numPr>
      <w:tabs>
        <w:tab w:val="clear" w:pos="1440"/>
      </w:tabs>
      <w:textAlignment w:val="center"/>
    </w:pPr>
    <w:rPr>
      <w:rFonts w:ascii="Times New Roman" w:eastAsia="黑体" w:hAnsi="Times New Roman" w:cs="Times New Roman"/>
      <w:kern w:val="0"/>
      <w:szCs w:val="20"/>
    </w:rPr>
  </w:style>
  <w:style w:type="paragraph" w:styleId="16">
    <w:name w:val="index 1"/>
    <w:basedOn w:val="aff2"/>
    <w:next w:val="aff2"/>
    <w:rsid w:val="00FA7BC8"/>
    <w:pPr>
      <w:ind w:firstLine="0"/>
    </w:pPr>
  </w:style>
  <w:style w:type="paragraph" w:customStyle="1" w:styleId="affffffff8">
    <w:name w:val="二级无标题条"/>
    <w:basedOn w:val="aff2"/>
    <w:rsid w:val="00FA7BC8"/>
    <w:pPr>
      <w:ind w:firstLine="0"/>
    </w:pPr>
    <w:rPr>
      <w:b/>
      <w:kern w:val="2"/>
    </w:rPr>
  </w:style>
  <w:style w:type="paragraph" w:customStyle="1" w:styleId="xl56">
    <w:name w:val="xl56"/>
    <w:basedOn w:val="aff2"/>
    <w:rsid w:val="00FA7BC8"/>
    <w:pPr>
      <w:widowControl/>
      <w:pBdr>
        <w:top w:val="single" w:sz="4" w:space="0" w:color="auto"/>
        <w:bottom w:val="single" w:sz="4" w:space="0" w:color="auto"/>
        <w:right w:val="single" w:sz="4" w:space="0" w:color="auto"/>
      </w:pBdr>
      <w:spacing w:before="100" w:beforeAutospacing="1" w:after="100" w:afterAutospacing="1"/>
      <w:ind w:firstLine="0"/>
      <w:jc w:val="left"/>
      <w:textAlignment w:val="center"/>
    </w:pPr>
    <w:rPr>
      <w:sz w:val="18"/>
    </w:rPr>
  </w:style>
  <w:style w:type="paragraph" w:customStyle="1" w:styleId="affffffff9">
    <w:name w:val="作者单位"/>
    <w:basedOn w:val="aff2"/>
    <w:rsid w:val="00FA7BC8"/>
    <w:pPr>
      <w:spacing w:after="460"/>
      <w:jc w:val="center"/>
    </w:pPr>
    <w:rPr>
      <w:rFonts w:eastAsia="楷体_GB2312"/>
    </w:rPr>
  </w:style>
  <w:style w:type="paragraph" w:customStyle="1" w:styleId="affffffffa">
    <w:name w:val="附录标题"/>
    <w:basedOn w:val="aff9"/>
    <w:next w:val="aff9"/>
    <w:rsid w:val="00FA7BC8"/>
    <w:pPr>
      <w:tabs>
        <w:tab w:val="center" w:pos="4201"/>
        <w:tab w:val="right" w:leader="dot" w:pos="9298"/>
      </w:tabs>
      <w:autoSpaceDE w:val="0"/>
      <w:autoSpaceDN w:val="0"/>
      <w:ind w:firstLineChars="0" w:firstLine="0"/>
      <w:jc w:val="center"/>
    </w:pPr>
    <w:rPr>
      <w:rFonts w:ascii="黑体" w:eastAsia="黑体"/>
    </w:rPr>
  </w:style>
  <w:style w:type="paragraph" w:customStyle="1" w:styleId="1107071107">
    <w:name w:val="样式 样式1 标题 1 + 段前: 0.7 行 段后: 0.7 行 + 段前: 1 行 段后: 1 行 + 段前: 0.7 行..."/>
    <w:basedOn w:val="11070711"/>
    <w:rsid w:val="00FA7BC8"/>
    <w:pPr>
      <w:spacing w:beforeLines="0" w:before="100" w:afterLines="0" w:after="100"/>
    </w:pPr>
  </w:style>
  <w:style w:type="paragraph" w:styleId="afffa">
    <w:name w:val="footnote text"/>
    <w:basedOn w:val="aff2"/>
    <w:link w:val="Chare"/>
    <w:rsid w:val="00FA7BC8"/>
    <w:pPr>
      <w:snapToGrid w:val="0"/>
      <w:jc w:val="left"/>
    </w:pPr>
    <w:rPr>
      <w:rFonts w:asciiTheme="minorHAnsi" w:hAnsiTheme="minorHAnsi" w:cstheme="minorBidi"/>
      <w:kern w:val="2"/>
      <w:sz w:val="18"/>
      <w:szCs w:val="22"/>
    </w:rPr>
  </w:style>
  <w:style w:type="character" w:customStyle="1" w:styleId="Char16">
    <w:name w:val="脚注文本 Char1"/>
    <w:basedOn w:val="aff3"/>
    <w:uiPriority w:val="99"/>
    <w:semiHidden/>
    <w:rsid w:val="00FA7BC8"/>
    <w:rPr>
      <w:rFonts w:ascii="Times New Roman" w:eastAsia="宋体" w:hAnsi="Times New Roman" w:cs="Times New Roman"/>
      <w:kern w:val="0"/>
      <w:sz w:val="18"/>
      <w:szCs w:val="18"/>
    </w:rPr>
  </w:style>
  <w:style w:type="paragraph" w:styleId="z-0">
    <w:name w:val="HTML Top of Form"/>
    <w:basedOn w:val="aff2"/>
    <w:next w:val="aff2"/>
    <w:link w:val="z-Char0"/>
    <w:rsid w:val="00FA7BC8"/>
    <w:pPr>
      <w:widowControl/>
      <w:pBdr>
        <w:bottom w:val="single" w:sz="6" w:space="1" w:color="auto"/>
      </w:pBdr>
      <w:ind w:firstLine="0"/>
      <w:jc w:val="center"/>
    </w:pPr>
    <w:rPr>
      <w:rFonts w:ascii="Arial" w:hAnsi="Arial"/>
      <w:vanish/>
      <w:color w:val="333333"/>
      <w:sz w:val="16"/>
    </w:rPr>
  </w:style>
  <w:style w:type="character" w:customStyle="1" w:styleId="z-Char0">
    <w:name w:val="z-窗体顶端 Char"/>
    <w:basedOn w:val="aff3"/>
    <w:link w:val="z-0"/>
    <w:rsid w:val="00FA7BC8"/>
    <w:rPr>
      <w:rFonts w:ascii="Arial" w:eastAsia="宋体" w:hAnsi="Arial" w:cs="Times New Roman"/>
      <w:vanish/>
      <w:color w:val="333333"/>
      <w:kern w:val="0"/>
      <w:sz w:val="16"/>
      <w:szCs w:val="20"/>
    </w:rPr>
  </w:style>
  <w:style w:type="paragraph" w:customStyle="1" w:styleId="affffffffb">
    <w:name w:val="目次"/>
    <w:basedOn w:val="aff2"/>
    <w:rsid w:val="00FA7BC8"/>
    <w:pPr>
      <w:spacing w:line="1440" w:lineRule="auto"/>
      <w:ind w:firstLine="0"/>
      <w:jc w:val="center"/>
    </w:pPr>
    <w:rPr>
      <w:rFonts w:eastAsia="黑体"/>
      <w:kern w:val="2"/>
      <w:sz w:val="32"/>
    </w:rPr>
  </w:style>
  <w:style w:type="paragraph" w:customStyle="1" w:styleId="xl22">
    <w:name w:val="xl22"/>
    <w:basedOn w:val="aff2"/>
    <w:rsid w:val="00FA7BC8"/>
    <w:pPr>
      <w:widowControl/>
      <w:pBdr>
        <w:bottom w:val="single" w:sz="4" w:space="0" w:color="auto"/>
      </w:pBdr>
      <w:spacing w:before="100" w:beforeAutospacing="1" w:after="100" w:afterAutospacing="1"/>
      <w:ind w:firstLine="0"/>
      <w:jc w:val="center"/>
      <w:textAlignment w:val="center"/>
    </w:pPr>
    <w:rPr>
      <w:b/>
      <w:sz w:val="40"/>
    </w:rPr>
  </w:style>
  <w:style w:type="paragraph" w:customStyle="1" w:styleId="xl52">
    <w:name w:val="xl52"/>
    <w:basedOn w:val="aff2"/>
    <w:rsid w:val="00FA7BC8"/>
    <w:pPr>
      <w:widowControl/>
      <w:pBdr>
        <w:top w:val="single" w:sz="4" w:space="0" w:color="auto"/>
        <w:bottom w:val="single" w:sz="4" w:space="0" w:color="auto"/>
      </w:pBdr>
      <w:spacing w:before="100" w:beforeAutospacing="1" w:after="100" w:afterAutospacing="1"/>
      <w:ind w:firstLine="0"/>
      <w:jc w:val="center"/>
      <w:textAlignment w:val="center"/>
    </w:pPr>
    <w:rPr>
      <w:rFonts w:ascii="黑体" w:eastAsia="黑体" w:hAnsi="宋体" w:hint="eastAsia"/>
      <w:b/>
      <w:sz w:val="18"/>
    </w:rPr>
  </w:style>
  <w:style w:type="paragraph" w:customStyle="1" w:styleId="0751">
    <w:name w:val="样式 黑体 四号 加粗 底端: (单实线 自动设置  0.75 磅 行宽)1"/>
    <w:basedOn w:val="aff2"/>
    <w:rsid w:val="00FA7BC8"/>
    <w:pPr>
      <w:pBdr>
        <w:bottom w:val="single" w:sz="12" w:space="1" w:color="auto"/>
      </w:pBdr>
      <w:ind w:firstLine="0"/>
    </w:pPr>
    <w:rPr>
      <w:rFonts w:ascii="黑体" w:eastAsia="黑体"/>
      <w:b/>
      <w:kern w:val="2"/>
      <w:sz w:val="28"/>
    </w:rPr>
  </w:style>
  <w:style w:type="paragraph" w:customStyle="1" w:styleId="affffffffc">
    <w:name w:val="编号列项（三级）"/>
    <w:rsid w:val="00FA7BC8"/>
    <w:pPr>
      <w:tabs>
        <w:tab w:val="left" w:pos="0"/>
      </w:tabs>
      <w:ind w:left="1679" w:hanging="420"/>
    </w:pPr>
    <w:rPr>
      <w:rFonts w:ascii="宋体" w:eastAsia="宋体" w:hAnsi="Times New Roman" w:cs="Times New Roman"/>
      <w:kern w:val="0"/>
      <w:szCs w:val="20"/>
    </w:rPr>
  </w:style>
  <w:style w:type="paragraph" w:customStyle="1" w:styleId="2b">
    <w:name w:val="封面一致性程度标识2"/>
    <w:basedOn w:val="affffffffd"/>
    <w:rsid w:val="00FA7BC8"/>
    <w:pPr>
      <w:widowControl w:val="0"/>
      <w:textAlignment w:val="center"/>
    </w:pPr>
  </w:style>
  <w:style w:type="paragraph" w:customStyle="1" w:styleId="601">
    <w:name w:val="样式 标题 6 + 段前: 0.1 行"/>
    <w:basedOn w:val="6"/>
    <w:rsid w:val="00FA7BC8"/>
    <w:pPr>
      <w:keepNext w:val="0"/>
      <w:tabs>
        <w:tab w:val="left" w:pos="210"/>
      </w:tabs>
      <w:adjustRightInd/>
      <w:spacing w:beforeLines="10" w:before="31" w:after="0" w:line="312" w:lineRule="auto"/>
      <w:ind w:firstLineChars="0" w:firstLine="0"/>
      <w:textAlignment w:val="auto"/>
    </w:pPr>
    <w:rPr>
      <w:rFonts w:ascii="Times New Roman" w:eastAsia="宋体" w:hAnsi="Times New Roman"/>
      <w:sz w:val="21"/>
    </w:rPr>
  </w:style>
  <w:style w:type="paragraph" w:customStyle="1" w:styleId="CharCharCharCharCharCharChar">
    <w:name w:val="子目录 Char Char Char Char Char Char Char"/>
    <w:basedOn w:val="aff2"/>
    <w:link w:val="CharCharCharCharCharCharCharChar"/>
    <w:rsid w:val="00FA7BC8"/>
    <w:pPr>
      <w:snapToGrid w:val="0"/>
      <w:spacing w:line="360" w:lineRule="auto"/>
      <w:ind w:firstLine="0"/>
    </w:pPr>
    <w:rPr>
      <w:rFonts w:ascii="宋体" w:hAnsiTheme="minorHAnsi" w:cstheme="minorBidi"/>
      <w:b/>
      <w:kern w:val="2"/>
      <w:szCs w:val="22"/>
    </w:rPr>
  </w:style>
  <w:style w:type="paragraph" w:customStyle="1" w:styleId="affffffffe">
    <w:name w:val="图表脚注"/>
    <w:next w:val="aff9"/>
    <w:rsid w:val="00FA7BC8"/>
    <w:pPr>
      <w:ind w:leftChars="200" w:left="300" w:hangingChars="100" w:hanging="100"/>
      <w:jc w:val="both"/>
    </w:pPr>
    <w:rPr>
      <w:rFonts w:ascii="宋体" w:eastAsia="宋体" w:hAnsi="Times New Roman" w:cs="Times New Roman"/>
      <w:kern w:val="0"/>
      <w:sz w:val="18"/>
      <w:szCs w:val="20"/>
    </w:rPr>
  </w:style>
  <w:style w:type="paragraph" w:customStyle="1" w:styleId="1Char2">
    <w:name w:val="样式1正文（首行缩进两字） Char"/>
    <w:basedOn w:val="aff2"/>
    <w:next w:val="aff2"/>
    <w:rsid w:val="00FA7BC8"/>
    <w:pPr>
      <w:spacing w:line="276" w:lineRule="auto"/>
      <w:ind w:firstLineChars="200" w:firstLine="420"/>
    </w:pPr>
    <w:rPr>
      <w:kern w:val="2"/>
    </w:rPr>
  </w:style>
  <w:style w:type="paragraph" w:customStyle="1" w:styleId="xl59">
    <w:name w:val="xl59"/>
    <w:basedOn w:val="aff2"/>
    <w:rsid w:val="00FA7BC8"/>
    <w:pPr>
      <w:widowControl/>
      <w:pBdr>
        <w:top w:val="single" w:sz="4" w:space="0" w:color="auto"/>
        <w:bottom w:val="single" w:sz="4" w:space="0" w:color="auto"/>
        <w:right w:val="single" w:sz="4" w:space="0" w:color="auto"/>
      </w:pBdr>
      <w:spacing w:before="100" w:beforeAutospacing="1" w:after="100" w:afterAutospacing="1"/>
      <w:ind w:firstLine="0"/>
      <w:jc w:val="center"/>
    </w:pPr>
    <w:rPr>
      <w:rFonts w:ascii="宋体" w:hAnsi="宋体"/>
      <w:sz w:val="24"/>
    </w:rPr>
  </w:style>
  <w:style w:type="paragraph" w:customStyle="1" w:styleId="afffffffff">
    <w:name w:val="其他实施日期"/>
    <w:basedOn w:val="af9"/>
    <w:rsid w:val="00FA7BC8"/>
    <w:pPr>
      <w:numPr>
        <w:ilvl w:val="0"/>
        <w:numId w:val="0"/>
      </w:numPr>
    </w:pPr>
  </w:style>
  <w:style w:type="paragraph" w:customStyle="1" w:styleId="font9">
    <w:name w:val="font9"/>
    <w:basedOn w:val="aff2"/>
    <w:rsid w:val="00FA7BC8"/>
    <w:pPr>
      <w:widowControl/>
      <w:spacing w:before="100" w:beforeAutospacing="1" w:after="100" w:afterAutospacing="1"/>
      <w:ind w:firstLine="0"/>
      <w:jc w:val="left"/>
    </w:pPr>
    <w:rPr>
      <w:rFonts w:ascii="宋体" w:hAnsi="宋体" w:hint="eastAsia"/>
      <w:b/>
      <w:sz w:val="18"/>
    </w:rPr>
  </w:style>
  <w:style w:type="paragraph" w:customStyle="1" w:styleId="afffffffff0">
    <w:name w:val="图标脚注说明"/>
    <w:basedOn w:val="aff9"/>
    <w:rsid w:val="00FA7BC8"/>
    <w:pPr>
      <w:tabs>
        <w:tab w:val="center" w:pos="4201"/>
        <w:tab w:val="right" w:leader="dot" w:pos="9298"/>
      </w:tabs>
      <w:autoSpaceDE w:val="0"/>
      <w:autoSpaceDN w:val="0"/>
      <w:ind w:left="840" w:firstLineChars="0" w:hanging="420"/>
    </w:pPr>
    <w:rPr>
      <w:sz w:val="18"/>
    </w:rPr>
  </w:style>
  <w:style w:type="paragraph" w:customStyle="1" w:styleId="xl51">
    <w:name w:val="xl51"/>
    <w:basedOn w:val="aff2"/>
    <w:rsid w:val="00FA7BC8"/>
    <w:pPr>
      <w:widowControl/>
      <w:pBdr>
        <w:top w:val="single" w:sz="4" w:space="0" w:color="auto"/>
        <w:left w:val="single" w:sz="4" w:space="0" w:color="auto"/>
        <w:bottom w:val="single" w:sz="4" w:space="0" w:color="auto"/>
      </w:pBdr>
      <w:spacing w:before="100" w:beforeAutospacing="1" w:after="100" w:afterAutospacing="1"/>
      <w:ind w:firstLine="0"/>
      <w:jc w:val="center"/>
      <w:textAlignment w:val="center"/>
    </w:pPr>
    <w:rPr>
      <w:rFonts w:ascii="黑体" w:eastAsia="黑体" w:hAnsi="宋体" w:hint="eastAsia"/>
      <w:b/>
      <w:sz w:val="18"/>
    </w:rPr>
  </w:style>
  <w:style w:type="paragraph" w:customStyle="1" w:styleId="3GB2312">
    <w:name w:val="样式 标题 3 + 仿宋_GB2312 加粗"/>
    <w:basedOn w:val="31"/>
    <w:rsid w:val="00FA7BC8"/>
    <w:pPr>
      <w:tabs>
        <w:tab w:val="left" w:pos="1260"/>
      </w:tabs>
      <w:adjustRightInd w:val="0"/>
      <w:spacing w:line="416" w:lineRule="atLeast"/>
      <w:ind w:left="1260" w:hanging="420"/>
      <w:jc w:val="left"/>
      <w:textAlignment w:val="baseline"/>
    </w:pPr>
    <w:rPr>
      <w:rFonts w:eastAsia="Times New Roman"/>
      <w:b w:val="0"/>
      <w:sz w:val="24"/>
    </w:rPr>
  </w:style>
  <w:style w:type="paragraph" w:customStyle="1" w:styleId="Char22">
    <w:name w:val="样式 正文（首行缩进两字） Char + 首行缩进:  2 字符"/>
    <w:basedOn w:val="1Char2"/>
    <w:rsid w:val="00FA7BC8"/>
    <w:pPr>
      <w:jc w:val="center"/>
    </w:pPr>
    <w:rPr>
      <w:b/>
    </w:rPr>
  </w:style>
  <w:style w:type="paragraph" w:customStyle="1" w:styleId="37">
    <w:name w:val="标题3"/>
    <w:basedOn w:val="aff2"/>
    <w:rsid w:val="00FA7BC8"/>
    <w:pPr>
      <w:spacing w:beforeLines="50" w:before="156" w:afterLines="50" w:after="156" w:line="300" w:lineRule="exact"/>
      <w:ind w:firstLine="0"/>
    </w:pPr>
    <w:rPr>
      <w:b/>
      <w:kern w:val="2"/>
    </w:rPr>
  </w:style>
  <w:style w:type="paragraph" w:customStyle="1" w:styleId="afffffffff1">
    <w:name w:val="工程建设正文图标题"/>
    <w:next w:val="aff2"/>
    <w:rsid w:val="00FA7BC8"/>
    <w:pPr>
      <w:tabs>
        <w:tab w:val="left" w:pos="210"/>
      </w:tabs>
      <w:jc w:val="center"/>
    </w:pPr>
    <w:rPr>
      <w:rFonts w:ascii="黑体" w:eastAsia="黑体" w:hAnsi="Times New Roman" w:cs="Times New Roman"/>
      <w:b/>
      <w:kern w:val="0"/>
      <w:sz w:val="20"/>
      <w:szCs w:val="20"/>
    </w:rPr>
  </w:style>
  <w:style w:type="paragraph" w:customStyle="1" w:styleId="12156156">
    <w:name w:val="样式 标题 1 + 黑体 五号 黑色 首行缩进:  2 字符 段前: 15.6 磅 段后: 15.6 磅 行距: 固..."/>
    <w:basedOn w:val="1"/>
    <w:rsid w:val="00FA7BC8"/>
    <w:pPr>
      <w:spacing w:before="312" w:after="312" w:line="340" w:lineRule="exact"/>
      <w:ind w:firstLine="0"/>
    </w:pPr>
    <w:rPr>
      <w:rFonts w:ascii="黑体" w:eastAsia="黑体" w:hAnsi="宋体"/>
      <w:color w:val="000000"/>
      <w:sz w:val="21"/>
    </w:rPr>
  </w:style>
  <w:style w:type="paragraph" w:customStyle="1" w:styleId="CharCharCharCharCharCharChar0">
    <w:name w:val="Char Char Char Char Char Char Char"/>
    <w:basedOn w:val="aff2"/>
    <w:rsid w:val="00FA7BC8"/>
    <w:pPr>
      <w:keepNext/>
      <w:widowControl/>
      <w:tabs>
        <w:tab w:val="left" w:pos="425"/>
      </w:tabs>
      <w:autoSpaceDE w:val="0"/>
      <w:autoSpaceDN w:val="0"/>
      <w:adjustRightInd w:val="0"/>
      <w:spacing w:before="80" w:after="80"/>
      <w:ind w:hanging="425"/>
    </w:pPr>
    <w:rPr>
      <w:rFonts w:ascii="Arial" w:hAnsi="Arial"/>
      <w:kern w:val="2"/>
      <w:sz w:val="20"/>
    </w:rPr>
  </w:style>
  <w:style w:type="paragraph" w:styleId="afffffffff2">
    <w:name w:val="Normal (Web)"/>
    <w:basedOn w:val="aff2"/>
    <w:rsid w:val="00FA7BC8"/>
    <w:pPr>
      <w:widowControl/>
      <w:spacing w:before="100" w:beforeAutospacing="1" w:after="100" w:afterAutospacing="1" w:line="288" w:lineRule="atLeast"/>
      <w:ind w:firstLine="0"/>
      <w:jc w:val="left"/>
    </w:pPr>
    <w:rPr>
      <w:rFonts w:ascii="宋体" w:hAnsi="宋体"/>
      <w:sz w:val="24"/>
    </w:rPr>
  </w:style>
  <w:style w:type="paragraph" w:customStyle="1" w:styleId="2c">
    <w:name w:val="样式 宋体 首行缩进:  2 字符"/>
    <w:basedOn w:val="aff2"/>
    <w:rsid w:val="00FA7BC8"/>
    <w:pPr>
      <w:ind w:firstLineChars="200" w:firstLine="420"/>
    </w:pPr>
    <w:rPr>
      <w:rFonts w:ascii="宋体" w:hAnsi="宋体"/>
      <w:kern w:val="2"/>
    </w:rPr>
  </w:style>
  <w:style w:type="paragraph" w:customStyle="1" w:styleId="201TimesNewRoman0130">
    <w:name w:val="样式 正文文本 2 + 段前: 0.1 行 + Times New Roman 悬挂缩进: 0.13 字符 段前: 0..."/>
    <w:basedOn w:val="2010"/>
    <w:rsid w:val="00FA7BC8"/>
    <w:pPr>
      <w:spacing w:beforeLines="0" w:before="10" w:afterLines="10" w:after="31" w:line="240" w:lineRule="auto"/>
      <w:ind w:leftChars="-11" w:left="2" w:hangingChars="13" w:hanging="13"/>
    </w:pPr>
  </w:style>
  <w:style w:type="paragraph" w:customStyle="1" w:styleId="2d">
    <w:name w:val="表格文本2"/>
    <w:rsid w:val="00FA7BC8"/>
    <w:pPr>
      <w:spacing w:line="360" w:lineRule="exact"/>
    </w:pPr>
    <w:rPr>
      <w:rFonts w:ascii="宋体" w:eastAsia="宋体" w:hAnsi="Arial" w:cs="Times New Roman"/>
      <w:color w:val="000000"/>
      <w:kern w:val="0"/>
      <w:szCs w:val="20"/>
    </w:rPr>
  </w:style>
  <w:style w:type="paragraph" w:customStyle="1" w:styleId="afffffffa">
    <w:name w:val="发布部门"/>
    <w:next w:val="aff9"/>
    <w:rsid w:val="00FA7BC8"/>
    <w:pPr>
      <w:jc w:val="center"/>
    </w:pPr>
    <w:rPr>
      <w:rFonts w:ascii="宋体" w:eastAsia="宋体" w:hAnsi="Times New Roman" w:cs="Times New Roman"/>
      <w:b/>
      <w:spacing w:val="20"/>
      <w:w w:val="135"/>
      <w:kern w:val="0"/>
      <w:sz w:val="36"/>
      <w:szCs w:val="20"/>
    </w:rPr>
  </w:style>
  <w:style w:type="paragraph" w:customStyle="1" w:styleId="afffffffff3">
    <w:name w:val="五级条标题"/>
    <w:basedOn w:val="afffc"/>
    <w:next w:val="aff9"/>
    <w:rsid w:val="00FA7BC8"/>
    <w:pPr>
      <w:tabs>
        <w:tab w:val="clear" w:pos="1155"/>
        <w:tab w:val="left" w:pos="360"/>
      </w:tabs>
      <w:jc w:val="left"/>
      <w:outlineLvl w:val="6"/>
    </w:pPr>
    <w:rPr>
      <w:rFonts w:ascii="Times New Roman"/>
      <w:b w:val="0"/>
    </w:rPr>
  </w:style>
  <w:style w:type="paragraph" w:customStyle="1" w:styleId="afffffffff4">
    <w:name w:val="工程建设表标题"/>
    <w:basedOn w:val="affffff6"/>
    <w:rsid w:val="00FA7BC8"/>
    <w:pPr>
      <w:numPr>
        <w:ilvl w:val="4"/>
      </w:numPr>
      <w:jc w:val="center"/>
      <w:outlineLvl w:val="4"/>
    </w:pPr>
  </w:style>
  <w:style w:type="paragraph" w:customStyle="1" w:styleId="xl47">
    <w:name w:val="xl47"/>
    <w:basedOn w:val="aff2"/>
    <w:rsid w:val="00FA7BC8"/>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黑体" w:eastAsia="黑体" w:hAnsi="宋体" w:hint="eastAsia"/>
      <w:b/>
      <w:sz w:val="18"/>
    </w:rPr>
  </w:style>
  <w:style w:type="paragraph" w:customStyle="1" w:styleId="xl67">
    <w:name w:val="xl67"/>
    <w:basedOn w:val="aff2"/>
    <w:rsid w:val="00FA7BC8"/>
    <w:pPr>
      <w:widowControl/>
      <w:pBdr>
        <w:top w:val="single" w:sz="4" w:space="0" w:color="auto"/>
        <w:bottom w:val="single" w:sz="4" w:space="0" w:color="auto"/>
        <w:right w:val="single" w:sz="4" w:space="0" w:color="auto"/>
      </w:pBdr>
      <w:spacing w:before="100" w:beforeAutospacing="1" w:after="100" w:afterAutospacing="1"/>
      <w:ind w:firstLine="0"/>
      <w:jc w:val="left"/>
      <w:textAlignment w:val="top"/>
    </w:pPr>
    <w:rPr>
      <w:rFonts w:ascii="宋体" w:hAnsi="宋体"/>
      <w:sz w:val="24"/>
    </w:rPr>
  </w:style>
  <w:style w:type="paragraph" w:customStyle="1" w:styleId="1-4TimesNewRoman1154">
    <w:name w:val="样式1-4 Times New Roman行距: 多倍行距 1.15 字行 + 左侧:  4 字符"/>
    <w:basedOn w:val="TimesNewRoman0112"/>
    <w:rsid w:val="00FA7BC8"/>
    <w:pPr>
      <w:tabs>
        <w:tab w:val="left" w:pos="315"/>
      </w:tabs>
      <w:ind w:leftChars="400" w:left="840"/>
    </w:pPr>
  </w:style>
  <w:style w:type="paragraph" w:customStyle="1" w:styleId="afffffffff5">
    <w:name w:val="封面标准代替信息"/>
    <w:basedOn w:val="2e"/>
    <w:rsid w:val="00FA7BC8"/>
    <w:pPr>
      <w:spacing w:before="57"/>
    </w:pPr>
    <w:rPr>
      <w:rFonts w:ascii="宋体"/>
      <w:sz w:val="21"/>
    </w:rPr>
  </w:style>
  <w:style w:type="paragraph" w:customStyle="1" w:styleId="afffffffff6">
    <w:name w:val="表头"/>
    <w:basedOn w:val="aff2"/>
    <w:rsid w:val="00FA7BC8"/>
    <w:pPr>
      <w:topLinePunct/>
      <w:spacing w:before="120" w:after="60" w:line="312" w:lineRule="exact"/>
      <w:ind w:firstLine="0"/>
      <w:jc w:val="center"/>
    </w:pPr>
    <w:rPr>
      <w:rFonts w:ascii="EU-F1" w:eastAsia="黑体"/>
      <w:kern w:val="2"/>
    </w:rPr>
  </w:style>
  <w:style w:type="paragraph" w:customStyle="1" w:styleId="afffffffff7">
    <w:name w:val="其他标准标志"/>
    <w:basedOn w:val="afffffffff8"/>
    <w:rsid w:val="00FA7BC8"/>
  </w:style>
  <w:style w:type="paragraph" w:customStyle="1" w:styleId="ParaCharCharCharChar">
    <w:name w:val="默认段落字体 Para Char Char Char Char"/>
    <w:basedOn w:val="aff2"/>
    <w:rsid w:val="00FA7BC8"/>
    <w:pPr>
      <w:spacing w:line="360" w:lineRule="auto"/>
      <w:ind w:firstLine="0"/>
    </w:pPr>
    <w:rPr>
      <w:rFonts w:ascii="Tahoma" w:hAnsi="Tahoma"/>
      <w:kern w:val="2"/>
      <w:sz w:val="24"/>
    </w:rPr>
  </w:style>
  <w:style w:type="paragraph" w:customStyle="1" w:styleId="xl111">
    <w:name w:val="xl111"/>
    <w:basedOn w:val="aff2"/>
    <w:rsid w:val="00FA7BC8"/>
    <w:pPr>
      <w:widowControl/>
      <w:pBdr>
        <w:right w:val="single" w:sz="4" w:space="0" w:color="000000"/>
      </w:pBdr>
      <w:spacing w:before="100" w:beforeAutospacing="1" w:after="100" w:afterAutospacing="1"/>
      <w:ind w:firstLine="0"/>
      <w:jc w:val="center"/>
    </w:pPr>
    <w:rPr>
      <w:rFonts w:ascii="黑体" w:eastAsia="黑体" w:hAnsi="宋体" w:hint="eastAsia"/>
      <w:sz w:val="24"/>
    </w:rPr>
  </w:style>
  <w:style w:type="paragraph" w:customStyle="1" w:styleId="2f">
    <w:name w:val="眉说2"/>
    <w:basedOn w:val="aff2"/>
    <w:rsid w:val="00FA7BC8"/>
    <w:pPr>
      <w:pBdr>
        <w:bottom w:val="single" w:sz="6" w:space="1" w:color="auto"/>
      </w:pBdr>
      <w:tabs>
        <w:tab w:val="center" w:pos="4153"/>
        <w:tab w:val="right" w:pos="8306"/>
      </w:tabs>
      <w:snapToGrid w:val="0"/>
      <w:jc w:val="center"/>
    </w:pPr>
    <w:rPr>
      <w:rFonts w:eastAsia="楷体"/>
    </w:rPr>
  </w:style>
  <w:style w:type="paragraph" w:customStyle="1" w:styleId="afffffff0">
    <w:name w:val="前言、引言标题"/>
    <w:next w:val="aff2"/>
    <w:rsid w:val="00FA7BC8"/>
    <w:pPr>
      <w:shd w:val="clear" w:color="FFFFFF" w:fill="FFFFFF"/>
      <w:spacing w:before="640" w:after="560"/>
      <w:jc w:val="center"/>
      <w:outlineLvl w:val="0"/>
    </w:pPr>
    <w:rPr>
      <w:rFonts w:ascii="黑体" w:eastAsia="黑体" w:hAnsi="Times New Roman" w:cs="Times New Roman"/>
      <w:b/>
      <w:kern w:val="0"/>
      <w:sz w:val="32"/>
      <w:szCs w:val="20"/>
    </w:rPr>
  </w:style>
  <w:style w:type="paragraph" w:customStyle="1" w:styleId="501">
    <w:name w:val="样式 标题 5 + 段前: 0.1 行"/>
    <w:basedOn w:val="50"/>
    <w:rsid w:val="00FA7BC8"/>
    <w:pPr>
      <w:keepNext w:val="0"/>
      <w:keepLines w:val="0"/>
      <w:tabs>
        <w:tab w:val="left" w:pos="0"/>
        <w:tab w:val="left" w:pos="210"/>
      </w:tabs>
      <w:spacing w:beforeLines="10" w:before="31" w:after="0" w:line="312" w:lineRule="auto"/>
    </w:pPr>
    <w:rPr>
      <w:sz w:val="21"/>
    </w:rPr>
  </w:style>
  <w:style w:type="paragraph" w:customStyle="1" w:styleId="xl118">
    <w:name w:val="xl118"/>
    <w:basedOn w:val="aff2"/>
    <w:rsid w:val="00FA7BC8"/>
    <w:pPr>
      <w:widowControl/>
      <w:pBdr>
        <w:bottom w:val="single" w:sz="4" w:space="0" w:color="000000"/>
      </w:pBdr>
      <w:spacing w:before="100" w:beforeAutospacing="1" w:after="100" w:afterAutospacing="1"/>
      <w:ind w:firstLine="0"/>
      <w:jc w:val="center"/>
      <w:textAlignment w:val="center"/>
    </w:pPr>
    <w:rPr>
      <w:rFonts w:ascii="华文中宋" w:eastAsia="华文中宋" w:hAnsi="华文中宋" w:hint="eastAsia"/>
      <w:b/>
      <w:sz w:val="32"/>
    </w:rPr>
  </w:style>
  <w:style w:type="paragraph" w:customStyle="1" w:styleId="CharCharCharCharCharCharCharCharChar1CharCharChar0">
    <w:name w:val="Char Char Char Char Char Char Char Char Char1 Char Char Char"/>
    <w:basedOn w:val="aff2"/>
    <w:rsid w:val="00FA7BC8"/>
    <w:pPr>
      <w:ind w:firstLine="0"/>
    </w:pPr>
    <w:rPr>
      <w:kern w:val="2"/>
      <w:sz w:val="28"/>
    </w:rPr>
  </w:style>
  <w:style w:type="paragraph" w:customStyle="1" w:styleId="Char30">
    <w:name w:val="Char3"/>
    <w:basedOn w:val="aff2"/>
    <w:rsid w:val="00FA7BC8"/>
    <w:pPr>
      <w:keepNext/>
      <w:widowControl/>
      <w:tabs>
        <w:tab w:val="left" w:pos="425"/>
      </w:tabs>
      <w:autoSpaceDE w:val="0"/>
      <w:autoSpaceDN w:val="0"/>
      <w:adjustRightInd w:val="0"/>
      <w:spacing w:before="80" w:after="80" w:line="360" w:lineRule="atLeast"/>
      <w:ind w:hanging="425"/>
      <w:textAlignment w:val="baseline"/>
    </w:pPr>
    <w:rPr>
      <w:rFonts w:ascii="Arial" w:hAnsi="Arial"/>
      <w:kern w:val="2"/>
      <w:sz w:val="20"/>
    </w:rPr>
  </w:style>
  <w:style w:type="paragraph" w:customStyle="1" w:styleId="afffffffff9">
    <w:name w:val="附录字母编号列项（一级）"/>
    <w:rsid w:val="00FA7BC8"/>
    <w:pPr>
      <w:tabs>
        <w:tab w:val="left" w:pos="839"/>
      </w:tabs>
      <w:ind w:left="839" w:hanging="419"/>
    </w:pPr>
    <w:rPr>
      <w:rFonts w:ascii="宋体" w:eastAsia="宋体" w:hAnsi="Times New Roman" w:cs="Times New Roman"/>
      <w:kern w:val="0"/>
      <w:szCs w:val="20"/>
    </w:rPr>
  </w:style>
  <w:style w:type="paragraph" w:customStyle="1" w:styleId="afffffffffa">
    <w:name w:val="附录四级无"/>
    <w:basedOn w:val="afe"/>
    <w:rsid w:val="00FA7BC8"/>
    <w:pPr>
      <w:numPr>
        <w:numId w:val="0"/>
      </w:numPr>
      <w:tabs>
        <w:tab w:val="left" w:pos="360"/>
      </w:tabs>
    </w:pPr>
    <w:rPr>
      <w:rFonts w:ascii="宋体" w:eastAsia="宋体"/>
      <w:b w:val="0"/>
    </w:rPr>
  </w:style>
  <w:style w:type="paragraph" w:customStyle="1" w:styleId="afffffffffb">
    <w:name w:val="目次、索引正文"/>
    <w:rsid w:val="00FA7BC8"/>
    <w:pPr>
      <w:spacing w:line="320" w:lineRule="exact"/>
      <w:jc w:val="both"/>
    </w:pPr>
    <w:rPr>
      <w:rFonts w:ascii="宋体" w:eastAsia="宋体" w:hAnsi="Times New Roman" w:cs="Times New Roman"/>
      <w:kern w:val="0"/>
      <w:szCs w:val="20"/>
    </w:rPr>
  </w:style>
  <w:style w:type="paragraph" w:customStyle="1" w:styleId="affffff6">
    <w:name w:val="工程建设条标题"/>
    <w:basedOn w:val="afffffffffc"/>
    <w:next w:val="aff9"/>
    <w:rsid w:val="00FA7BC8"/>
    <w:pPr>
      <w:numPr>
        <w:ilvl w:val="3"/>
      </w:numPr>
      <w:spacing w:before="0" w:after="0"/>
      <w:jc w:val="left"/>
      <w:outlineLvl w:val="3"/>
    </w:pPr>
    <w:rPr>
      <w:b w:val="0"/>
    </w:rPr>
  </w:style>
  <w:style w:type="paragraph" w:customStyle="1" w:styleId="xl75">
    <w:name w:val="xl75"/>
    <w:basedOn w:val="aff2"/>
    <w:rsid w:val="00FA7BC8"/>
    <w:pPr>
      <w:widowControl/>
      <w:pBdr>
        <w:top w:val="single" w:sz="4" w:space="0" w:color="auto"/>
        <w:left w:val="single" w:sz="4" w:space="0" w:color="auto"/>
        <w:bottom w:val="single" w:sz="4" w:space="0" w:color="auto"/>
      </w:pBdr>
      <w:spacing w:before="100" w:beforeAutospacing="1" w:after="100" w:afterAutospacing="1"/>
      <w:ind w:firstLine="0"/>
      <w:jc w:val="center"/>
      <w:textAlignment w:val="center"/>
    </w:pPr>
    <w:rPr>
      <w:sz w:val="18"/>
    </w:rPr>
  </w:style>
  <w:style w:type="paragraph" w:customStyle="1" w:styleId="afffffffffd">
    <w:name w:val="术语定义三级条标题"/>
    <w:basedOn w:val="afffff4"/>
    <w:next w:val="aff9"/>
    <w:rsid w:val="00FA7BC8"/>
    <w:pPr>
      <w:numPr>
        <w:ilvl w:val="2"/>
      </w:numPr>
    </w:pPr>
  </w:style>
  <w:style w:type="paragraph" w:customStyle="1" w:styleId="afffffffffe">
    <w:name w:val="参考文献、索引标题"/>
    <w:basedOn w:val="afffffff0"/>
    <w:next w:val="aff2"/>
    <w:rsid w:val="00FA7BC8"/>
    <w:pPr>
      <w:spacing w:after="200"/>
    </w:pPr>
    <w:rPr>
      <w:sz w:val="21"/>
    </w:rPr>
  </w:style>
  <w:style w:type="paragraph" w:customStyle="1" w:styleId="107401">
    <w:name w:val="样式1 加粗 居中 首行缩进:  0.74 厘米 段前: 0.1 行"/>
    <w:basedOn w:val="aff2"/>
    <w:rsid w:val="00FA7BC8"/>
    <w:pPr>
      <w:numPr>
        <w:numId w:val="18"/>
      </w:numPr>
      <w:tabs>
        <w:tab w:val="clear" w:pos="432"/>
        <w:tab w:val="left" w:pos="360"/>
      </w:tabs>
      <w:spacing w:line="276" w:lineRule="auto"/>
      <w:ind w:left="0" w:firstLine="420"/>
      <w:jc w:val="center"/>
    </w:pPr>
    <w:rPr>
      <w:b/>
      <w:kern w:val="2"/>
    </w:rPr>
  </w:style>
  <w:style w:type="paragraph" w:customStyle="1" w:styleId="xl94">
    <w:name w:val="xl94"/>
    <w:basedOn w:val="aff2"/>
    <w:rsid w:val="00FA7BC8"/>
    <w:pPr>
      <w:widowControl/>
      <w:pBdr>
        <w:left w:val="single" w:sz="4" w:space="0" w:color="auto"/>
        <w:bottom w:val="single" w:sz="4" w:space="0" w:color="auto"/>
      </w:pBdr>
      <w:shd w:val="clear" w:color="auto" w:fill="FFFFFF"/>
      <w:spacing w:before="100" w:beforeAutospacing="1" w:after="100" w:afterAutospacing="1"/>
      <w:ind w:firstLine="0"/>
      <w:jc w:val="center"/>
      <w:textAlignment w:val="center"/>
    </w:pPr>
    <w:rPr>
      <w:rFonts w:ascii="宋体" w:hAnsi="宋体"/>
      <w:sz w:val="18"/>
    </w:rPr>
  </w:style>
  <w:style w:type="paragraph" w:customStyle="1" w:styleId="afa">
    <w:name w:val="··列表"/>
    <w:basedOn w:val="aff2"/>
    <w:rsid w:val="00FA7BC8"/>
    <w:pPr>
      <w:numPr>
        <w:numId w:val="22"/>
      </w:numPr>
      <w:tabs>
        <w:tab w:val="left" w:pos="57"/>
      </w:tabs>
      <w:spacing w:line="320" w:lineRule="exact"/>
    </w:pPr>
    <w:rPr>
      <w:rFonts w:ascii="宋体" w:hAnsi="宋体"/>
      <w:kern w:val="2"/>
    </w:rPr>
  </w:style>
  <w:style w:type="paragraph" w:customStyle="1" w:styleId="TimesNewRoman07401">
    <w:name w:val="样式 Times New Roman 首行缩进:  0.74 厘米 段前: 0.1 行"/>
    <w:basedOn w:val="aff2"/>
    <w:rsid w:val="00FA7BC8"/>
    <w:pPr>
      <w:spacing w:beforeLines="10" w:before="31" w:line="312" w:lineRule="auto"/>
      <w:ind w:firstLine="420"/>
    </w:pPr>
    <w:rPr>
      <w:b/>
      <w:kern w:val="2"/>
    </w:rPr>
  </w:style>
  <w:style w:type="paragraph" w:customStyle="1" w:styleId="xl31">
    <w:name w:val="xl31"/>
    <w:basedOn w:val="aff2"/>
    <w:rsid w:val="00FA7BC8"/>
    <w:pPr>
      <w:widowControl/>
      <w:pBdr>
        <w:bottom w:val="single" w:sz="4" w:space="0" w:color="auto"/>
      </w:pBdr>
      <w:spacing w:before="100" w:beforeAutospacing="1" w:after="100" w:afterAutospacing="1"/>
      <w:ind w:firstLine="0"/>
      <w:jc w:val="right"/>
      <w:textAlignment w:val="center"/>
    </w:pPr>
    <w:rPr>
      <w:rFonts w:ascii="宋体" w:hAnsi="宋体"/>
      <w:sz w:val="18"/>
    </w:rPr>
  </w:style>
  <w:style w:type="paragraph" w:styleId="TOC">
    <w:name w:val="TOC Heading"/>
    <w:basedOn w:val="1"/>
    <w:next w:val="aff2"/>
    <w:qFormat/>
    <w:rsid w:val="00FA7BC8"/>
    <w:pPr>
      <w:widowControl/>
      <w:spacing w:before="480" w:after="0" w:line="276" w:lineRule="auto"/>
      <w:ind w:firstLine="0"/>
      <w:jc w:val="left"/>
      <w:outlineLvl w:val="9"/>
    </w:pPr>
    <w:rPr>
      <w:rFonts w:ascii="Cambria" w:hAnsi="Cambria"/>
      <w:color w:val="365F91"/>
      <w:kern w:val="0"/>
      <w:sz w:val="28"/>
    </w:rPr>
  </w:style>
  <w:style w:type="paragraph" w:styleId="affffffffff">
    <w:name w:val="caption"/>
    <w:basedOn w:val="aff2"/>
    <w:next w:val="aff2"/>
    <w:qFormat/>
    <w:rsid w:val="00FA7BC8"/>
    <w:pPr>
      <w:adjustRightInd w:val="0"/>
      <w:spacing w:line="312" w:lineRule="auto"/>
      <w:ind w:firstLineChars="200" w:firstLine="480"/>
      <w:textAlignment w:val="baseline"/>
    </w:pPr>
    <w:rPr>
      <w:rFonts w:ascii="宋体" w:hAnsi="Arial"/>
      <w:kern w:val="2"/>
      <w:sz w:val="24"/>
    </w:rPr>
  </w:style>
  <w:style w:type="paragraph" w:styleId="affffffffff0">
    <w:name w:val="Salutation"/>
    <w:basedOn w:val="aff2"/>
    <w:next w:val="aff2"/>
    <w:link w:val="Charf9"/>
    <w:rsid w:val="00FA7BC8"/>
    <w:pPr>
      <w:widowControl/>
      <w:ind w:firstLine="0"/>
      <w:jc w:val="left"/>
    </w:pPr>
    <w:rPr>
      <w:sz w:val="28"/>
    </w:rPr>
  </w:style>
  <w:style w:type="character" w:customStyle="1" w:styleId="Charf9">
    <w:name w:val="称呼 Char"/>
    <w:basedOn w:val="aff3"/>
    <w:link w:val="affffffffff0"/>
    <w:rsid w:val="00FA7BC8"/>
    <w:rPr>
      <w:rFonts w:ascii="Times New Roman" w:eastAsia="宋体" w:hAnsi="Times New Roman" w:cs="Times New Roman"/>
      <w:kern w:val="0"/>
      <w:sz w:val="28"/>
      <w:szCs w:val="20"/>
    </w:rPr>
  </w:style>
  <w:style w:type="paragraph" w:customStyle="1" w:styleId="1GB23121">
    <w:name w:val="样式 标题 1 + 仿宋_GB2312 两端对齐1"/>
    <w:basedOn w:val="1"/>
    <w:rsid w:val="00FA7BC8"/>
    <w:pPr>
      <w:tabs>
        <w:tab w:val="left" w:pos="425"/>
      </w:tabs>
      <w:adjustRightInd w:val="0"/>
      <w:spacing w:line="578" w:lineRule="atLeast"/>
      <w:ind w:left="360" w:hanging="360"/>
      <w:textAlignment w:val="baseline"/>
    </w:pPr>
    <w:rPr>
      <w:rFonts w:ascii="仿宋_GB2312" w:eastAsia="仿宋_GB2312"/>
      <w:b w:val="0"/>
      <w:sz w:val="30"/>
    </w:rPr>
  </w:style>
  <w:style w:type="paragraph" w:customStyle="1" w:styleId="TABLE-cell">
    <w:name w:val="TABLE-cell"/>
    <w:basedOn w:val="aff2"/>
    <w:rsid w:val="00FA7BC8"/>
    <w:pPr>
      <w:widowControl/>
      <w:tabs>
        <w:tab w:val="center" w:pos="4536"/>
        <w:tab w:val="right" w:pos="9072"/>
      </w:tabs>
      <w:spacing w:before="60" w:after="60"/>
      <w:ind w:firstLine="0"/>
      <w:jc w:val="left"/>
    </w:pPr>
    <w:rPr>
      <w:rFonts w:ascii="Arial" w:hAnsi="Arial"/>
      <w:spacing w:val="8"/>
      <w:sz w:val="16"/>
    </w:rPr>
  </w:style>
  <w:style w:type="paragraph" w:customStyle="1" w:styleId="TimesNewRoman07401115">
    <w:name w:val="样式 Times New Roman 首行缩进:  0.74 厘米 段前: 0.1 行 行距1.15"/>
    <w:basedOn w:val="aff2"/>
    <w:rsid w:val="00FA7BC8"/>
    <w:pPr>
      <w:spacing w:line="276" w:lineRule="auto"/>
      <w:ind w:firstLine="420"/>
    </w:pPr>
    <w:rPr>
      <w:rFonts w:hAnsi="宋体"/>
      <w:kern w:val="2"/>
    </w:rPr>
  </w:style>
  <w:style w:type="paragraph" w:customStyle="1" w:styleId="affffff8">
    <w:name w:val="附录五级条标题"/>
    <w:basedOn w:val="afe"/>
    <w:next w:val="aff9"/>
    <w:rsid w:val="00FA7BC8"/>
    <w:pPr>
      <w:numPr>
        <w:numId w:val="0"/>
      </w:numPr>
      <w:outlineLvl w:val="6"/>
    </w:pPr>
  </w:style>
  <w:style w:type="paragraph" w:customStyle="1" w:styleId="affe">
    <w:name w:val="正文格式"/>
    <w:basedOn w:val="aff2"/>
    <w:link w:val="Char5"/>
    <w:rsid w:val="00FA7BC8"/>
    <w:pPr>
      <w:topLinePunct/>
      <w:ind w:firstLineChars="200" w:firstLine="420"/>
    </w:pPr>
    <w:rPr>
      <w:rFonts w:ascii="宋体" w:eastAsiaTheme="minorEastAsia" w:hAnsi="宋体" w:cstheme="minorBidi"/>
      <w:kern w:val="2"/>
      <w:szCs w:val="22"/>
    </w:rPr>
  </w:style>
  <w:style w:type="paragraph" w:customStyle="1" w:styleId="xl23">
    <w:name w:val="xl23"/>
    <w:basedOn w:val="aff2"/>
    <w:rsid w:val="00FA7BC8"/>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宋体" w:hAnsi="宋体"/>
      <w:sz w:val="18"/>
    </w:rPr>
  </w:style>
  <w:style w:type="paragraph" w:customStyle="1" w:styleId="afff4">
    <w:name w:val="首示例"/>
    <w:next w:val="aff9"/>
    <w:link w:val="Char9"/>
    <w:rsid w:val="00FA7BC8"/>
    <w:pPr>
      <w:tabs>
        <w:tab w:val="left" w:pos="0"/>
        <w:tab w:val="left" w:pos="360"/>
      </w:tabs>
      <w:ind w:left="720"/>
    </w:pPr>
    <w:rPr>
      <w:rFonts w:ascii="宋体" w:hAnsi="宋体"/>
      <w:sz w:val="18"/>
    </w:rPr>
  </w:style>
  <w:style w:type="paragraph" w:customStyle="1" w:styleId="affa">
    <w:name w:val="注：（正文）"/>
    <w:basedOn w:val="a"/>
    <w:next w:val="aff9"/>
    <w:link w:val="Char3"/>
    <w:rsid w:val="00FA7BC8"/>
    <w:pPr>
      <w:numPr>
        <w:numId w:val="0"/>
      </w:numPr>
      <w:ind w:left="726" w:hanging="363"/>
    </w:pPr>
    <w:rPr>
      <w:rFonts w:eastAsiaTheme="minorEastAsia" w:hAnsiTheme="minorHAnsi" w:cstheme="minorBidi"/>
      <w:kern w:val="2"/>
      <w:szCs w:val="22"/>
    </w:rPr>
  </w:style>
  <w:style w:type="paragraph" w:customStyle="1" w:styleId="font11">
    <w:name w:val="font11"/>
    <w:basedOn w:val="aff2"/>
    <w:rsid w:val="00FA7BC8"/>
    <w:pPr>
      <w:widowControl/>
      <w:spacing w:before="100" w:beforeAutospacing="1" w:after="100" w:afterAutospacing="1"/>
      <w:ind w:firstLine="0"/>
      <w:jc w:val="left"/>
    </w:pPr>
    <w:rPr>
      <w:sz w:val="18"/>
    </w:rPr>
  </w:style>
  <w:style w:type="paragraph" w:customStyle="1" w:styleId="afffb">
    <w:name w:val="附录二"/>
    <w:basedOn w:val="aff2"/>
    <w:link w:val="Charf"/>
    <w:rsid w:val="00FA7BC8"/>
    <w:pPr>
      <w:spacing w:line="312" w:lineRule="exact"/>
      <w:ind w:firstLine="0"/>
    </w:pPr>
    <w:rPr>
      <w:rFonts w:ascii="E-F1" w:eastAsia="黑体" w:hAnsiTheme="minorHAnsi" w:cstheme="minorBidi"/>
      <w:kern w:val="21"/>
      <w:szCs w:val="22"/>
    </w:rPr>
  </w:style>
  <w:style w:type="paragraph" w:customStyle="1" w:styleId="afffffffff8">
    <w:name w:val="标准标志"/>
    <w:next w:val="aff2"/>
    <w:rsid w:val="00FA7BC8"/>
    <w:pPr>
      <w:shd w:val="solid" w:color="FFFFFF" w:fill="FFFFFF"/>
      <w:spacing w:line="0" w:lineRule="atLeast"/>
      <w:jc w:val="right"/>
    </w:pPr>
    <w:rPr>
      <w:rFonts w:ascii="Times New Roman" w:eastAsia="宋体" w:hAnsi="Times New Roman" w:cs="Times New Roman"/>
      <w:b/>
      <w:w w:val="130"/>
      <w:kern w:val="0"/>
      <w:sz w:val="96"/>
      <w:szCs w:val="20"/>
    </w:rPr>
  </w:style>
  <w:style w:type="paragraph" w:customStyle="1" w:styleId="17">
    <w:name w:val="小标题1"/>
    <w:basedOn w:val="aff2"/>
    <w:next w:val="afffffb"/>
    <w:rsid w:val="00FA7BC8"/>
    <w:pPr>
      <w:adjustRightInd w:val="0"/>
      <w:spacing w:after="140"/>
      <w:ind w:firstLine="454"/>
      <w:textAlignment w:val="baseline"/>
    </w:pPr>
    <w:rPr>
      <w:rFonts w:ascii="宋体" w:eastAsia="黑体"/>
      <w:sz w:val="28"/>
    </w:rPr>
  </w:style>
  <w:style w:type="paragraph" w:customStyle="1" w:styleId="Char17">
    <w:name w:val="Char1"/>
    <w:basedOn w:val="aff2"/>
    <w:rsid w:val="00FA7BC8"/>
    <w:pPr>
      <w:spacing w:line="360" w:lineRule="auto"/>
      <w:ind w:firstLineChars="200" w:firstLine="200"/>
    </w:pPr>
    <w:rPr>
      <w:rFonts w:ascii="宋体" w:hAnsi="宋体"/>
      <w:kern w:val="2"/>
      <w:sz w:val="24"/>
    </w:rPr>
  </w:style>
  <w:style w:type="paragraph" w:customStyle="1" w:styleId="afb">
    <w:name w:val="正文表标题"/>
    <w:next w:val="aff9"/>
    <w:rsid w:val="00FA7BC8"/>
    <w:pPr>
      <w:numPr>
        <w:ilvl w:val="1"/>
        <w:numId w:val="14"/>
      </w:numPr>
      <w:tabs>
        <w:tab w:val="clear" w:pos="4245"/>
        <w:tab w:val="left" w:pos="420"/>
      </w:tabs>
      <w:spacing w:beforeLines="50" w:before="156" w:afterLines="50" w:after="156"/>
      <w:jc w:val="center"/>
    </w:pPr>
    <w:rPr>
      <w:rFonts w:ascii="黑体" w:eastAsia="黑体" w:hAnsi="Times New Roman" w:cs="Times New Roman"/>
      <w:b/>
      <w:kern w:val="0"/>
      <w:szCs w:val="20"/>
    </w:rPr>
  </w:style>
  <w:style w:type="paragraph" w:customStyle="1" w:styleId="1601TimesNewRoman01">
    <w:name w:val="样式1 样式 标题 6 + 段前: 0.1 行 + Times New Roman 段前: 0.1 行"/>
    <w:basedOn w:val="601"/>
    <w:rsid w:val="00FA7BC8"/>
    <w:pPr>
      <w:keepLines w:val="0"/>
      <w:numPr>
        <w:ilvl w:val="5"/>
        <w:numId w:val="6"/>
      </w:numPr>
      <w:spacing w:beforeLines="0" w:before="0" w:line="276" w:lineRule="auto"/>
    </w:pPr>
  </w:style>
  <w:style w:type="paragraph" w:customStyle="1" w:styleId="af1">
    <w:name w:val="二级条标题"/>
    <w:basedOn w:val="aff2"/>
    <w:next w:val="aff9"/>
    <w:link w:val="Charc"/>
    <w:rsid w:val="00FA7BC8"/>
    <w:pPr>
      <w:widowControl/>
      <w:numPr>
        <w:ilvl w:val="3"/>
        <w:numId w:val="4"/>
      </w:numPr>
      <w:tabs>
        <w:tab w:val="left" w:pos="720"/>
      </w:tabs>
      <w:outlineLvl w:val="3"/>
    </w:pPr>
    <w:rPr>
      <w:rFonts w:ascii="黑体" w:eastAsia="黑体" w:hAnsiTheme="minorHAnsi" w:cstheme="minorBidi"/>
      <w:b/>
      <w:kern w:val="2"/>
      <w:szCs w:val="22"/>
    </w:rPr>
  </w:style>
  <w:style w:type="paragraph" w:customStyle="1" w:styleId="affffffffff1">
    <w:name w:val="附录公式编号制表符"/>
    <w:basedOn w:val="aff2"/>
    <w:next w:val="aff9"/>
    <w:rsid w:val="00FA7BC8"/>
    <w:pPr>
      <w:widowControl/>
      <w:tabs>
        <w:tab w:val="center" w:pos="4201"/>
        <w:tab w:val="right" w:leader="dot" w:pos="9298"/>
      </w:tabs>
      <w:autoSpaceDE w:val="0"/>
      <w:autoSpaceDN w:val="0"/>
      <w:ind w:firstLine="0"/>
    </w:pPr>
    <w:rPr>
      <w:rFonts w:ascii="宋体"/>
    </w:rPr>
  </w:style>
  <w:style w:type="paragraph" w:customStyle="1" w:styleId="a2">
    <w:name w:val="附录二级条标题"/>
    <w:basedOn w:val="a1"/>
    <w:next w:val="aff9"/>
    <w:rsid w:val="00FA7BC8"/>
    <w:pPr>
      <w:numPr>
        <w:ilvl w:val="4"/>
      </w:numPr>
      <w:outlineLvl w:val="3"/>
    </w:pPr>
  </w:style>
  <w:style w:type="paragraph" w:customStyle="1" w:styleId="a8">
    <w:name w:val="附录"/>
    <w:basedOn w:val="aff2"/>
    <w:rsid w:val="00FA7BC8"/>
    <w:pPr>
      <w:pageBreakBefore/>
      <w:numPr>
        <w:ilvl w:val="1"/>
        <w:numId w:val="23"/>
      </w:numPr>
      <w:tabs>
        <w:tab w:val="clear" w:pos="780"/>
        <w:tab w:val="left" w:pos="0"/>
      </w:tabs>
      <w:ind w:left="0" w:firstLine="0"/>
      <w:outlineLvl w:val="0"/>
    </w:pPr>
    <w:rPr>
      <w:rFonts w:ascii="Arial" w:hAnsi="Arial"/>
      <w:b/>
      <w:kern w:val="2"/>
      <w:sz w:val="24"/>
    </w:rPr>
  </w:style>
  <w:style w:type="paragraph" w:customStyle="1" w:styleId="font8">
    <w:name w:val="font8"/>
    <w:basedOn w:val="aff2"/>
    <w:rsid w:val="00FA7BC8"/>
    <w:pPr>
      <w:widowControl/>
      <w:spacing w:before="100" w:beforeAutospacing="1" w:after="100" w:afterAutospacing="1"/>
      <w:ind w:firstLine="0"/>
      <w:jc w:val="left"/>
    </w:pPr>
    <w:rPr>
      <w:b/>
      <w:sz w:val="18"/>
    </w:rPr>
  </w:style>
  <w:style w:type="paragraph" w:customStyle="1" w:styleId="140TimesNewRoman">
    <w:name w:val="样式1 样式 标题 4 + 段前: 0 行 + Times New Roman"/>
    <w:basedOn w:val="401"/>
    <w:next w:val="aff2"/>
    <w:rsid w:val="00FA7BC8"/>
    <w:pPr>
      <w:numPr>
        <w:numId w:val="6"/>
      </w:numPr>
    </w:pPr>
  </w:style>
  <w:style w:type="paragraph" w:styleId="61">
    <w:name w:val="index 6"/>
    <w:basedOn w:val="aff2"/>
    <w:next w:val="aff2"/>
    <w:rsid w:val="00FA7BC8"/>
    <w:pPr>
      <w:ind w:left="1260" w:hanging="210"/>
      <w:jc w:val="left"/>
    </w:pPr>
    <w:rPr>
      <w:rFonts w:ascii="Calibri" w:hAnsi="Calibri"/>
      <w:kern w:val="2"/>
      <w:sz w:val="20"/>
    </w:rPr>
  </w:style>
  <w:style w:type="paragraph" w:customStyle="1" w:styleId="affffffff3">
    <w:name w:val="名称"/>
    <w:basedOn w:val="afffffff0"/>
    <w:next w:val="aff9"/>
    <w:rsid w:val="00FA7BC8"/>
    <w:pPr>
      <w:spacing w:line="460" w:lineRule="exact"/>
      <w:outlineLvl w:val="9"/>
    </w:pPr>
  </w:style>
  <w:style w:type="paragraph" w:customStyle="1" w:styleId="xl80">
    <w:name w:val="xl80"/>
    <w:basedOn w:val="aff2"/>
    <w:rsid w:val="00FA7BC8"/>
    <w:pPr>
      <w:widowControl/>
      <w:spacing w:before="100" w:beforeAutospacing="1" w:after="100" w:afterAutospacing="1"/>
      <w:ind w:firstLine="0"/>
      <w:jc w:val="center"/>
      <w:textAlignment w:val="center"/>
    </w:pPr>
    <w:rPr>
      <w:rFonts w:ascii="华文中宋" w:eastAsia="华文中宋" w:hAnsi="华文中宋" w:hint="eastAsia"/>
      <w:b/>
      <w:sz w:val="40"/>
    </w:rPr>
  </w:style>
  <w:style w:type="paragraph" w:customStyle="1" w:styleId="Char">
    <w:name w:val="Char"/>
    <w:basedOn w:val="aff2"/>
    <w:link w:val="CharChar"/>
    <w:rsid w:val="00FA7BC8"/>
    <w:pPr>
      <w:spacing w:line="360" w:lineRule="auto"/>
      <w:ind w:firstLineChars="200" w:firstLine="200"/>
    </w:pPr>
    <w:rPr>
      <w:rFonts w:ascii="黑体" w:eastAsia="黑体" w:hAnsi="Arial" w:cstheme="minorBidi"/>
      <w:kern w:val="2"/>
      <w:szCs w:val="22"/>
      <w:lang w:val="zh-CN"/>
    </w:rPr>
  </w:style>
  <w:style w:type="paragraph" w:customStyle="1" w:styleId="xl34">
    <w:name w:val="xl34"/>
    <w:basedOn w:val="aff2"/>
    <w:rsid w:val="00FA7BC8"/>
    <w:pPr>
      <w:widowControl/>
      <w:pBdr>
        <w:bottom w:val="single" w:sz="4" w:space="0" w:color="auto"/>
      </w:pBdr>
      <w:spacing w:before="100" w:beforeAutospacing="1" w:after="100" w:afterAutospacing="1"/>
      <w:ind w:firstLine="0"/>
      <w:jc w:val="right"/>
      <w:textAlignment w:val="center"/>
    </w:pPr>
    <w:rPr>
      <w:sz w:val="18"/>
    </w:rPr>
  </w:style>
  <w:style w:type="paragraph" w:customStyle="1" w:styleId="CharCharChar1Char2">
    <w:name w:val="Char Char Char1 Char2"/>
    <w:basedOn w:val="aff2"/>
    <w:rsid w:val="00FA7BC8"/>
    <w:pPr>
      <w:ind w:firstLine="0"/>
    </w:pPr>
    <w:rPr>
      <w:kern w:val="2"/>
    </w:rPr>
  </w:style>
  <w:style w:type="paragraph" w:customStyle="1" w:styleId="xl82">
    <w:name w:val="xl82"/>
    <w:basedOn w:val="aff2"/>
    <w:rsid w:val="00FA7BC8"/>
    <w:pPr>
      <w:widowControl/>
      <w:pBdr>
        <w:bottom w:val="single" w:sz="4" w:space="0" w:color="auto"/>
      </w:pBdr>
      <w:spacing w:before="100" w:beforeAutospacing="1" w:after="100" w:afterAutospacing="1"/>
      <w:ind w:firstLine="0"/>
      <w:jc w:val="left"/>
      <w:textAlignment w:val="center"/>
    </w:pPr>
    <w:rPr>
      <w:sz w:val="18"/>
    </w:rPr>
  </w:style>
  <w:style w:type="paragraph" w:styleId="affffffffff2">
    <w:name w:val="Title"/>
    <w:basedOn w:val="aff2"/>
    <w:link w:val="Charfa"/>
    <w:uiPriority w:val="10"/>
    <w:qFormat/>
    <w:rsid w:val="00FA7BC8"/>
    <w:pPr>
      <w:adjustRightInd w:val="0"/>
      <w:spacing w:before="240" w:after="60" w:line="312" w:lineRule="auto"/>
      <w:ind w:firstLineChars="200" w:firstLine="480"/>
      <w:jc w:val="center"/>
      <w:textAlignment w:val="baseline"/>
      <w:outlineLvl w:val="0"/>
    </w:pPr>
    <w:rPr>
      <w:rFonts w:ascii="Arial" w:hAnsi="Arial"/>
      <w:b/>
      <w:kern w:val="2"/>
      <w:sz w:val="32"/>
    </w:rPr>
  </w:style>
  <w:style w:type="character" w:customStyle="1" w:styleId="Charfa">
    <w:name w:val="标题 Char"/>
    <w:basedOn w:val="aff3"/>
    <w:link w:val="affffffffff2"/>
    <w:uiPriority w:val="10"/>
    <w:rsid w:val="00FA7BC8"/>
    <w:rPr>
      <w:rFonts w:ascii="Arial" w:eastAsia="宋体" w:hAnsi="Arial" w:cs="Times New Roman"/>
      <w:b/>
      <w:sz w:val="32"/>
      <w:szCs w:val="20"/>
    </w:rPr>
  </w:style>
  <w:style w:type="paragraph" w:customStyle="1" w:styleId="affffffffff3">
    <w:name w:val="标准书脚_偶数页"/>
    <w:rsid w:val="00FA7BC8"/>
    <w:pPr>
      <w:spacing w:before="120"/>
    </w:pPr>
    <w:rPr>
      <w:rFonts w:ascii="Times New Roman" w:eastAsia="宋体" w:hAnsi="Times New Roman" w:cs="Times New Roman"/>
      <w:kern w:val="0"/>
      <w:sz w:val="18"/>
      <w:szCs w:val="20"/>
    </w:rPr>
  </w:style>
  <w:style w:type="paragraph" w:customStyle="1" w:styleId="401">
    <w:name w:val="样式 标题 4 + 段前: 0.1 行"/>
    <w:basedOn w:val="40"/>
    <w:rsid w:val="00FA7BC8"/>
    <w:pPr>
      <w:keepNext w:val="0"/>
      <w:numPr>
        <w:ilvl w:val="3"/>
        <w:numId w:val="1"/>
      </w:numPr>
      <w:tabs>
        <w:tab w:val="clear" w:pos="1680"/>
        <w:tab w:val="left" w:pos="105"/>
        <w:tab w:val="left" w:pos="840"/>
        <w:tab w:val="left" w:pos="1155"/>
      </w:tabs>
      <w:spacing w:after="0" w:line="276" w:lineRule="auto"/>
      <w:jc w:val="both"/>
    </w:pPr>
    <w:rPr>
      <w:rFonts w:eastAsia="宋体"/>
      <w:b/>
      <w:i w:val="0"/>
      <w:kern w:val="2"/>
    </w:rPr>
  </w:style>
  <w:style w:type="paragraph" w:customStyle="1" w:styleId="CharCharCharChar1">
    <w:name w:val="样式 正文缩进正文缩进 Char正文（首行缩进两字） Char Char正文（首行缩进两字） Char1正文（首行缩进两..."/>
    <w:basedOn w:val="aff2"/>
    <w:rsid w:val="00FA7BC8"/>
    <w:pPr>
      <w:spacing w:beforeLines="10" w:before="31" w:line="312" w:lineRule="auto"/>
      <w:ind w:left="800" w:firstLineChars="200" w:hanging="400"/>
    </w:pPr>
    <w:rPr>
      <w:kern w:val="2"/>
    </w:rPr>
  </w:style>
  <w:style w:type="paragraph" w:styleId="44">
    <w:name w:val="List Number 4"/>
    <w:basedOn w:val="aff2"/>
    <w:rsid w:val="00FA7BC8"/>
    <w:pPr>
      <w:tabs>
        <w:tab w:val="left" w:pos="918"/>
      </w:tabs>
      <w:ind w:firstLine="198"/>
    </w:pPr>
    <w:rPr>
      <w:kern w:val="2"/>
    </w:rPr>
  </w:style>
  <w:style w:type="paragraph" w:customStyle="1" w:styleId="aff">
    <w:name w:val="三级条标题"/>
    <w:basedOn w:val="af1"/>
    <w:next w:val="aff9"/>
    <w:link w:val="Charf0"/>
    <w:rsid w:val="00FA7BC8"/>
    <w:pPr>
      <w:numPr>
        <w:ilvl w:val="4"/>
        <w:numId w:val="6"/>
      </w:numPr>
      <w:tabs>
        <w:tab w:val="clear" w:pos="720"/>
        <w:tab w:val="left" w:pos="945"/>
      </w:tabs>
      <w:outlineLvl w:val="4"/>
    </w:pPr>
  </w:style>
  <w:style w:type="paragraph" w:customStyle="1" w:styleId="FR2">
    <w:name w:val="FR2"/>
    <w:rsid w:val="00FA7BC8"/>
    <w:pPr>
      <w:widowControl w:val="0"/>
      <w:autoSpaceDE w:val="0"/>
      <w:autoSpaceDN w:val="0"/>
      <w:adjustRightInd w:val="0"/>
      <w:spacing w:before="1780" w:line="300" w:lineRule="auto"/>
      <w:ind w:right="400"/>
    </w:pPr>
    <w:rPr>
      <w:rFonts w:ascii="Arial" w:eastAsia="宋体" w:hAnsi="Arial" w:cs="Times New Roman"/>
      <w:b/>
      <w:kern w:val="0"/>
      <w:sz w:val="24"/>
      <w:szCs w:val="20"/>
    </w:rPr>
  </w:style>
  <w:style w:type="paragraph" w:customStyle="1" w:styleId="paragraph1">
    <w:name w:val="paragraph1"/>
    <w:basedOn w:val="aff2"/>
    <w:rsid w:val="00FA7BC8"/>
    <w:pPr>
      <w:spacing w:afterLines="30" w:after="93" w:line="360" w:lineRule="auto"/>
      <w:ind w:firstLineChars="200" w:firstLine="480"/>
    </w:pPr>
    <w:rPr>
      <w:kern w:val="2"/>
      <w:sz w:val="24"/>
    </w:rPr>
  </w:style>
  <w:style w:type="paragraph" w:styleId="affffffffff4">
    <w:name w:val="List Number"/>
    <w:basedOn w:val="aff2"/>
    <w:rsid w:val="00FA7BC8"/>
    <w:pPr>
      <w:tabs>
        <w:tab w:val="left" w:pos="360"/>
      </w:tabs>
      <w:topLinePunct/>
      <w:ind w:firstLine="0"/>
    </w:pPr>
    <w:rPr>
      <w:kern w:val="2"/>
    </w:rPr>
  </w:style>
  <w:style w:type="paragraph" w:customStyle="1" w:styleId="af7">
    <w:name w:val="工程建设正文表标题"/>
    <w:next w:val="aff2"/>
    <w:rsid w:val="00FA7BC8"/>
    <w:pPr>
      <w:numPr>
        <w:numId w:val="24"/>
      </w:numPr>
      <w:tabs>
        <w:tab w:val="clear" w:pos="360"/>
        <w:tab w:val="left" w:pos="210"/>
      </w:tabs>
      <w:jc w:val="center"/>
    </w:pPr>
    <w:rPr>
      <w:rFonts w:ascii="黑体" w:eastAsia="黑体" w:hAnsi="Times New Roman" w:cs="Times New Roman"/>
      <w:b/>
      <w:kern w:val="0"/>
      <w:sz w:val="20"/>
      <w:szCs w:val="20"/>
    </w:rPr>
  </w:style>
  <w:style w:type="paragraph" w:customStyle="1" w:styleId="CharCharCharCharCharCharChar1">
    <w:name w:val="Char Char Char Char Char Char Char"/>
    <w:basedOn w:val="aff2"/>
    <w:rsid w:val="00FA7BC8"/>
    <w:pPr>
      <w:keepNext/>
      <w:widowControl/>
      <w:tabs>
        <w:tab w:val="left" w:pos="425"/>
      </w:tabs>
      <w:autoSpaceDE w:val="0"/>
      <w:autoSpaceDN w:val="0"/>
      <w:adjustRightInd w:val="0"/>
      <w:spacing w:before="80" w:after="80"/>
      <w:ind w:hanging="425"/>
    </w:pPr>
    <w:rPr>
      <w:rFonts w:ascii="Arial" w:hAnsi="Arial"/>
      <w:kern w:val="2"/>
      <w:sz w:val="20"/>
    </w:rPr>
  </w:style>
  <w:style w:type="paragraph" w:customStyle="1" w:styleId="affffffffff5">
    <w:name w:val="表格"/>
    <w:basedOn w:val="aff2"/>
    <w:rsid w:val="00FA7BC8"/>
    <w:pPr>
      <w:keepNext/>
      <w:keepLines/>
      <w:adjustRightInd w:val="0"/>
      <w:ind w:firstLine="0"/>
      <w:jc w:val="center"/>
      <w:textAlignment w:val="center"/>
    </w:pPr>
    <w:rPr>
      <w:rFonts w:ascii="宋体" w:hAnsi="宋体"/>
      <w:color w:val="000000"/>
    </w:rPr>
  </w:style>
  <w:style w:type="paragraph" w:customStyle="1" w:styleId="affffffffff6">
    <w:name w:val="五级无"/>
    <w:basedOn w:val="afffffffff3"/>
    <w:rsid w:val="00FA7BC8"/>
    <w:rPr>
      <w:rFonts w:ascii="宋体" w:eastAsia="宋体"/>
    </w:rPr>
  </w:style>
  <w:style w:type="paragraph" w:customStyle="1" w:styleId="affffffffff7">
    <w:name w:val="四级无"/>
    <w:basedOn w:val="afffc"/>
    <w:rsid w:val="00FA7BC8"/>
    <w:pPr>
      <w:tabs>
        <w:tab w:val="clear" w:pos="1155"/>
        <w:tab w:val="left" w:pos="360"/>
      </w:tabs>
      <w:jc w:val="left"/>
    </w:pPr>
    <w:rPr>
      <w:rFonts w:ascii="宋体" w:eastAsia="宋体"/>
      <w:b w:val="0"/>
    </w:rPr>
  </w:style>
  <w:style w:type="paragraph" w:customStyle="1" w:styleId="CharCharCharCharCharCharCharCharChar">
    <w:name w:val="Char Char Char Char Char Char Char Char Char"/>
    <w:basedOn w:val="aff2"/>
    <w:rsid w:val="00FA7BC8"/>
    <w:pPr>
      <w:ind w:firstLine="0"/>
    </w:pPr>
    <w:rPr>
      <w:kern w:val="2"/>
      <w:sz w:val="28"/>
    </w:rPr>
  </w:style>
  <w:style w:type="paragraph" w:customStyle="1" w:styleId="affffffffff8">
    <w:name w:val="数字编号列项（二级）"/>
    <w:rsid w:val="00FA7BC8"/>
    <w:pPr>
      <w:ind w:leftChars="400" w:left="400" w:hangingChars="200" w:hanging="200"/>
      <w:jc w:val="both"/>
    </w:pPr>
    <w:rPr>
      <w:rFonts w:ascii="宋体" w:eastAsia="宋体" w:hAnsi="Times New Roman" w:cs="Times New Roman"/>
      <w:kern w:val="0"/>
      <w:szCs w:val="20"/>
    </w:rPr>
  </w:style>
  <w:style w:type="paragraph" w:customStyle="1" w:styleId="CharCharCharChar11">
    <w:name w:val="样式 正文缩进正文缩进 Char正文（首行缩进两字） Char Char正文（首行缩进两字） Char1正文（首行缩进两...1"/>
    <w:basedOn w:val="aff2"/>
    <w:rsid w:val="00FA7BC8"/>
    <w:pPr>
      <w:spacing w:beforeLines="10" w:before="31" w:line="312" w:lineRule="auto"/>
      <w:ind w:firstLineChars="200" w:firstLine="200"/>
    </w:pPr>
    <w:rPr>
      <w:kern w:val="2"/>
    </w:rPr>
  </w:style>
  <w:style w:type="paragraph" w:customStyle="1" w:styleId="xl38">
    <w:name w:val="xl38"/>
    <w:basedOn w:val="aff2"/>
    <w:rsid w:val="00FA7BC8"/>
    <w:pPr>
      <w:widowControl/>
      <w:pBdr>
        <w:top w:val="single" w:sz="4" w:space="0" w:color="auto"/>
        <w:left w:val="single" w:sz="4" w:space="0" w:color="auto"/>
        <w:right w:val="single" w:sz="4" w:space="0" w:color="auto"/>
      </w:pBdr>
      <w:spacing w:before="100" w:beforeAutospacing="1" w:after="100" w:afterAutospacing="1"/>
      <w:ind w:firstLine="0"/>
      <w:jc w:val="center"/>
      <w:textAlignment w:val="center"/>
    </w:pPr>
    <w:rPr>
      <w:sz w:val="18"/>
    </w:rPr>
  </w:style>
  <w:style w:type="paragraph" w:customStyle="1" w:styleId="2Char5">
    <w:name w:val="2 Char"/>
    <w:basedOn w:val="aff2"/>
    <w:rsid w:val="00FA7BC8"/>
    <w:pPr>
      <w:ind w:firstLine="0"/>
    </w:pPr>
    <w:rPr>
      <w:spacing w:val="26"/>
      <w:kern w:val="2"/>
      <w:sz w:val="24"/>
    </w:rPr>
  </w:style>
  <w:style w:type="paragraph" w:customStyle="1" w:styleId="xl112">
    <w:name w:val="xl112"/>
    <w:basedOn w:val="aff2"/>
    <w:rsid w:val="00FA7BC8"/>
    <w:pPr>
      <w:widowControl/>
      <w:pBdr>
        <w:top w:val="single" w:sz="4" w:space="0" w:color="000000"/>
        <w:bottom w:val="single" w:sz="4" w:space="0" w:color="000000"/>
        <w:right w:val="single" w:sz="4" w:space="0" w:color="000000"/>
      </w:pBdr>
      <w:shd w:val="clear" w:color="auto" w:fill="FFFFFF"/>
      <w:spacing w:before="100" w:beforeAutospacing="1" w:after="100" w:afterAutospacing="1"/>
      <w:ind w:firstLine="0"/>
      <w:jc w:val="center"/>
      <w:textAlignment w:val="center"/>
    </w:pPr>
    <w:rPr>
      <w:sz w:val="18"/>
    </w:rPr>
  </w:style>
  <w:style w:type="paragraph" w:customStyle="1" w:styleId="aff1">
    <w:name w:val="引言二级条标题"/>
    <w:basedOn w:val="a9"/>
    <w:next w:val="aff9"/>
    <w:rsid w:val="00FA7BC8"/>
    <w:pPr>
      <w:numPr>
        <w:ilvl w:val="1"/>
        <w:numId w:val="8"/>
      </w:numPr>
      <w:tabs>
        <w:tab w:val="clear" w:pos="720"/>
      </w:tabs>
    </w:pPr>
  </w:style>
  <w:style w:type="paragraph" w:styleId="affffffffff9">
    <w:name w:val="table of figures"/>
    <w:basedOn w:val="aff2"/>
    <w:next w:val="aff2"/>
    <w:rsid w:val="00FA7BC8"/>
    <w:pPr>
      <w:adjustRightInd w:val="0"/>
      <w:spacing w:line="312" w:lineRule="auto"/>
      <w:ind w:firstLineChars="200" w:firstLine="480"/>
      <w:textAlignment w:val="baseline"/>
    </w:pPr>
    <w:rPr>
      <w:kern w:val="2"/>
      <w:sz w:val="24"/>
    </w:rPr>
  </w:style>
  <w:style w:type="paragraph" w:customStyle="1" w:styleId="affff4">
    <w:name w:val="发布日期"/>
    <w:rsid w:val="00FA7BC8"/>
    <w:rPr>
      <w:rFonts w:ascii="Times New Roman" w:eastAsia="黑体" w:hAnsi="Times New Roman" w:cs="Times New Roman"/>
      <w:kern w:val="0"/>
      <w:sz w:val="28"/>
      <w:szCs w:val="20"/>
    </w:rPr>
  </w:style>
  <w:style w:type="paragraph" w:styleId="affffffffffa">
    <w:name w:val="annotation subject"/>
    <w:basedOn w:val="afffd"/>
    <w:next w:val="afffd"/>
    <w:link w:val="Charfb"/>
    <w:rsid w:val="00FA7BC8"/>
    <w:rPr>
      <w:b/>
    </w:rPr>
  </w:style>
  <w:style w:type="character" w:customStyle="1" w:styleId="Charfb">
    <w:name w:val="批注主题 Char"/>
    <w:basedOn w:val="Char13"/>
    <w:link w:val="affffffffffa"/>
    <w:rsid w:val="00FA7BC8"/>
    <w:rPr>
      <w:rFonts w:ascii="Times New Roman" w:eastAsia="宋体" w:hAnsi="Times New Roman" w:cs="Times New Roman"/>
      <w:b/>
      <w:kern w:val="0"/>
      <w:sz w:val="24"/>
      <w:szCs w:val="20"/>
    </w:rPr>
  </w:style>
  <w:style w:type="paragraph" w:customStyle="1" w:styleId="xl99">
    <w:name w:val="xl99"/>
    <w:basedOn w:val="aff2"/>
    <w:rsid w:val="00FA7BC8"/>
    <w:pPr>
      <w:widowControl/>
      <w:pBdr>
        <w:bottom w:val="single" w:sz="4" w:space="0" w:color="auto"/>
      </w:pBdr>
      <w:spacing w:before="100" w:beforeAutospacing="1" w:after="100" w:afterAutospacing="1"/>
      <w:ind w:firstLine="0"/>
      <w:jc w:val="center"/>
      <w:textAlignment w:val="center"/>
    </w:pPr>
    <w:rPr>
      <w:rFonts w:ascii="宋体" w:hAnsi="宋体"/>
      <w:sz w:val="24"/>
    </w:rPr>
  </w:style>
  <w:style w:type="paragraph" w:customStyle="1" w:styleId="2010">
    <w:name w:val="样式 正文文本 2 + 段前: 0.1 行"/>
    <w:basedOn w:val="aff2"/>
    <w:rsid w:val="00FA7BC8"/>
    <w:pPr>
      <w:spacing w:beforeLines="10" w:before="31" w:line="264" w:lineRule="auto"/>
      <w:ind w:firstLine="0"/>
      <w:jc w:val="left"/>
    </w:pPr>
    <w:rPr>
      <w:kern w:val="2"/>
      <w:sz w:val="18"/>
    </w:rPr>
  </w:style>
  <w:style w:type="paragraph" w:customStyle="1" w:styleId="18">
    <w:name w:val="样式1"/>
    <w:basedOn w:val="aff2"/>
    <w:rsid w:val="00FA7BC8"/>
    <w:pPr>
      <w:keepNext/>
      <w:keepLines/>
      <w:spacing w:before="400" w:after="400"/>
      <w:jc w:val="left"/>
    </w:pPr>
    <w:rPr>
      <w:rFonts w:eastAsia="仿宋_GB2312"/>
      <w:sz w:val="28"/>
    </w:rPr>
  </w:style>
  <w:style w:type="paragraph" w:customStyle="1" w:styleId="xl85">
    <w:name w:val="xl85"/>
    <w:basedOn w:val="aff2"/>
    <w:rsid w:val="00FA7BC8"/>
    <w:pPr>
      <w:widowControl/>
      <w:pBdr>
        <w:top w:val="single" w:sz="4" w:space="0" w:color="auto"/>
        <w:left w:val="single" w:sz="4" w:space="0" w:color="auto"/>
        <w:bottom w:val="single" w:sz="4" w:space="0" w:color="auto"/>
      </w:pBdr>
      <w:spacing w:before="100" w:beforeAutospacing="1" w:after="100" w:afterAutospacing="1"/>
      <w:ind w:firstLine="0"/>
      <w:jc w:val="left"/>
      <w:textAlignment w:val="center"/>
    </w:pPr>
    <w:rPr>
      <w:rFonts w:ascii="宋体" w:hAnsi="宋体"/>
      <w:sz w:val="18"/>
    </w:rPr>
  </w:style>
  <w:style w:type="paragraph" w:styleId="affffffffffb">
    <w:name w:val="List Bullet"/>
    <w:basedOn w:val="aff2"/>
    <w:rsid w:val="00FA7BC8"/>
    <w:pPr>
      <w:tabs>
        <w:tab w:val="left" w:pos="360"/>
      </w:tabs>
      <w:topLinePunct/>
      <w:ind w:left="360" w:hanging="360"/>
    </w:pPr>
    <w:rPr>
      <w:kern w:val="2"/>
    </w:rPr>
  </w:style>
  <w:style w:type="paragraph" w:customStyle="1" w:styleId="affffffffffc">
    <w:name w:val="参考文献"/>
    <w:basedOn w:val="aff2"/>
    <w:next w:val="aff9"/>
    <w:rsid w:val="00FA7BC8"/>
    <w:pPr>
      <w:keepNext/>
      <w:pageBreakBefore/>
      <w:widowControl/>
      <w:shd w:val="clear" w:color="FFFFFF" w:fill="FFFFFF"/>
      <w:spacing w:before="640" w:after="200"/>
      <w:ind w:firstLine="0"/>
      <w:jc w:val="center"/>
      <w:outlineLvl w:val="0"/>
    </w:pPr>
    <w:rPr>
      <w:rFonts w:ascii="黑体" w:eastAsia="黑体"/>
    </w:rPr>
  </w:style>
  <w:style w:type="paragraph" w:customStyle="1" w:styleId="Arial15678">
    <w:name w:val="样式 (西文) Arial (中文) 黑体 四号 右 段前: 15.6 磅 段后: 7.8 磅 底端: (单实线 ..."/>
    <w:basedOn w:val="aff2"/>
    <w:rsid w:val="00FA7BC8"/>
    <w:pPr>
      <w:pBdr>
        <w:bottom w:val="single" w:sz="12" w:space="1" w:color="auto"/>
      </w:pBdr>
      <w:spacing w:before="312" w:after="156"/>
      <w:ind w:firstLine="0"/>
      <w:jc w:val="right"/>
    </w:pPr>
    <w:rPr>
      <w:rFonts w:ascii="Arial" w:eastAsia="黑体" w:hAnsi="Arial"/>
      <w:kern w:val="2"/>
      <w:sz w:val="28"/>
    </w:rPr>
  </w:style>
  <w:style w:type="paragraph" w:styleId="90">
    <w:name w:val="toc 9"/>
    <w:basedOn w:val="80"/>
    <w:rsid w:val="00FA7BC8"/>
  </w:style>
  <w:style w:type="paragraph" w:customStyle="1" w:styleId="xl24">
    <w:name w:val="xl24"/>
    <w:basedOn w:val="aff2"/>
    <w:rsid w:val="00FA7BC8"/>
    <w:pPr>
      <w:widowControl/>
      <w:pBdr>
        <w:left w:val="single" w:sz="4" w:space="0" w:color="auto"/>
      </w:pBdr>
      <w:spacing w:before="100" w:beforeAutospacing="1" w:after="100" w:afterAutospacing="1"/>
      <w:ind w:firstLine="0"/>
      <w:jc w:val="center"/>
      <w:textAlignment w:val="center"/>
    </w:pPr>
    <w:rPr>
      <w:rFonts w:ascii="宋体" w:hAnsi="宋体"/>
      <w:sz w:val="18"/>
    </w:rPr>
  </w:style>
  <w:style w:type="paragraph" w:styleId="2f0">
    <w:name w:val="index 2"/>
    <w:basedOn w:val="aff2"/>
    <w:next w:val="aff2"/>
    <w:rsid w:val="00FA7BC8"/>
    <w:pPr>
      <w:ind w:left="420" w:hanging="210"/>
      <w:jc w:val="left"/>
    </w:pPr>
    <w:rPr>
      <w:rFonts w:ascii="Calibri" w:hAnsi="Calibri"/>
      <w:kern w:val="2"/>
      <w:sz w:val="20"/>
    </w:rPr>
  </w:style>
  <w:style w:type="paragraph" w:customStyle="1" w:styleId="affffffffffd">
    <w:name w:val="图文字"/>
    <w:basedOn w:val="aff2"/>
    <w:rsid w:val="00FA7BC8"/>
    <w:pPr>
      <w:ind w:leftChars="-150" w:left="-150" w:hangingChars="150" w:hanging="360"/>
      <w:jc w:val="center"/>
    </w:pPr>
    <w:rPr>
      <w:kern w:val="2"/>
      <w:sz w:val="24"/>
    </w:rPr>
  </w:style>
  <w:style w:type="paragraph" w:customStyle="1" w:styleId="62">
    <w:name w:val="样式6"/>
    <w:rsid w:val="00FA7BC8"/>
    <w:pPr>
      <w:tabs>
        <w:tab w:val="center" w:pos="4848"/>
        <w:tab w:val="right" w:pos="9044"/>
      </w:tabs>
      <w:jc w:val="both"/>
    </w:pPr>
    <w:rPr>
      <w:rFonts w:ascii="E-F1" w:eastAsia="黑体" w:hAnsi="Times New Roman" w:cs="Times New Roman"/>
      <w:kern w:val="21"/>
      <w:szCs w:val="20"/>
    </w:rPr>
  </w:style>
  <w:style w:type="paragraph" w:styleId="81">
    <w:name w:val="index 8"/>
    <w:basedOn w:val="aff2"/>
    <w:next w:val="aff2"/>
    <w:rsid w:val="00FA7BC8"/>
    <w:pPr>
      <w:ind w:left="1680" w:hanging="210"/>
      <w:jc w:val="left"/>
    </w:pPr>
    <w:rPr>
      <w:rFonts w:ascii="Calibri" w:hAnsi="Calibri"/>
      <w:kern w:val="2"/>
      <w:sz w:val="20"/>
    </w:rPr>
  </w:style>
  <w:style w:type="paragraph" w:styleId="4">
    <w:name w:val="List 4"/>
    <w:basedOn w:val="3"/>
    <w:rsid w:val="00FA7BC8"/>
    <w:pPr>
      <w:numPr>
        <w:ilvl w:val="0"/>
        <w:numId w:val="26"/>
      </w:numPr>
      <w:tabs>
        <w:tab w:val="clear" w:pos="454"/>
        <w:tab w:val="clear" w:pos="1021"/>
        <w:tab w:val="left" w:pos="1361"/>
      </w:tabs>
      <w:ind w:left="1361" w:hanging="340"/>
    </w:pPr>
  </w:style>
  <w:style w:type="paragraph" w:customStyle="1" w:styleId="affffffffffe">
    <w:name w:val="封面正文"/>
    <w:rsid w:val="00FA7BC8"/>
    <w:pPr>
      <w:jc w:val="both"/>
    </w:pPr>
    <w:rPr>
      <w:rFonts w:ascii="Times New Roman" w:eastAsia="宋体" w:hAnsi="Times New Roman" w:cs="Times New Roman"/>
      <w:kern w:val="0"/>
      <w:sz w:val="20"/>
      <w:szCs w:val="20"/>
    </w:rPr>
  </w:style>
  <w:style w:type="paragraph" w:customStyle="1" w:styleId="xl48">
    <w:name w:val="xl48"/>
    <w:basedOn w:val="aff2"/>
    <w:rsid w:val="00FA7BC8"/>
    <w:pPr>
      <w:widowControl/>
      <w:pBdr>
        <w:top w:val="single" w:sz="4" w:space="0" w:color="auto"/>
        <w:left w:val="single" w:sz="4" w:space="0" w:color="auto"/>
        <w:bottom w:val="single" w:sz="4" w:space="0" w:color="auto"/>
      </w:pBdr>
      <w:spacing w:before="100" w:beforeAutospacing="1" w:after="100" w:afterAutospacing="1"/>
      <w:ind w:firstLine="0"/>
      <w:jc w:val="center"/>
      <w:textAlignment w:val="center"/>
    </w:pPr>
    <w:rPr>
      <w:rFonts w:ascii="宋体" w:hAnsi="宋体"/>
      <w:sz w:val="18"/>
    </w:rPr>
  </w:style>
  <w:style w:type="paragraph" w:customStyle="1" w:styleId="afffffffffff">
    <w:name w:val="基准页脚样式"/>
    <w:basedOn w:val="aff2"/>
    <w:rsid w:val="00FA7BC8"/>
    <w:pPr>
      <w:keepLines/>
      <w:widowControl/>
      <w:spacing w:beforeLines="10" w:before="31" w:line="220" w:lineRule="atLeast"/>
      <w:ind w:firstLine="0"/>
      <w:jc w:val="left"/>
    </w:pPr>
    <w:rPr>
      <w:sz w:val="18"/>
    </w:rPr>
  </w:style>
  <w:style w:type="paragraph" w:customStyle="1" w:styleId="0505">
    <w:name w:val="样式 章标题 + 段前: 0.5 行 段后: 0.5 行"/>
    <w:basedOn w:val="af0"/>
    <w:rsid w:val="00FA7BC8"/>
    <w:pPr>
      <w:numPr>
        <w:ilvl w:val="0"/>
        <w:numId w:val="0"/>
      </w:numPr>
      <w:tabs>
        <w:tab w:val="clear" w:pos="420"/>
        <w:tab w:val="left" w:pos="3930"/>
      </w:tabs>
    </w:pPr>
    <w:rPr>
      <w:b w:val="0"/>
    </w:rPr>
  </w:style>
  <w:style w:type="paragraph" w:customStyle="1" w:styleId="afffc">
    <w:name w:val="四级条标题"/>
    <w:basedOn w:val="aff"/>
    <w:next w:val="aff9"/>
    <w:link w:val="Charf1"/>
    <w:rsid w:val="00FA7BC8"/>
    <w:pPr>
      <w:numPr>
        <w:ilvl w:val="0"/>
        <w:numId w:val="0"/>
      </w:numPr>
      <w:tabs>
        <w:tab w:val="clear" w:pos="945"/>
        <w:tab w:val="left" w:pos="1155"/>
      </w:tabs>
      <w:outlineLvl w:val="5"/>
    </w:pPr>
  </w:style>
  <w:style w:type="paragraph" w:customStyle="1" w:styleId="901393801">
    <w:name w:val="样式 样式 悬挂缩进: 9 字符 段前: 0.1 行 + 左侧:  3.93 字符 悬挂缩进: 8 字符 段前: 0.1 行"/>
    <w:basedOn w:val="aff2"/>
    <w:rsid w:val="00FA7BC8"/>
    <w:pPr>
      <w:tabs>
        <w:tab w:val="left" w:pos="0"/>
      </w:tabs>
      <w:spacing w:beforeLines="10" w:before="31" w:line="312" w:lineRule="auto"/>
      <w:ind w:left="800" w:hangingChars="200" w:hanging="400"/>
    </w:pPr>
    <w:rPr>
      <w:kern w:val="2"/>
    </w:rPr>
  </w:style>
  <w:style w:type="paragraph" w:customStyle="1" w:styleId="45">
    <w:name w:val="样式4"/>
    <w:basedOn w:val="aff2"/>
    <w:rsid w:val="00FA7BC8"/>
    <w:pPr>
      <w:autoSpaceDE w:val="0"/>
      <w:autoSpaceDN w:val="0"/>
      <w:adjustRightInd w:val="0"/>
      <w:ind w:firstLine="434"/>
      <w:textAlignment w:val="baseline"/>
    </w:pPr>
    <w:rPr>
      <w:rFonts w:eastAsia="楷体_GB2312"/>
    </w:rPr>
  </w:style>
  <w:style w:type="paragraph" w:customStyle="1" w:styleId="xl87">
    <w:name w:val="xl87"/>
    <w:basedOn w:val="aff2"/>
    <w:rsid w:val="00FA7BC8"/>
    <w:pPr>
      <w:widowControl/>
      <w:pBdr>
        <w:top w:val="single" w:sz="4" w:space="0" w:color="auto"/>
        <w:right w:val="single" w:sz="4" w:space="0" w:color="auto"/>
      </w:pBdr>
      <w:shd w:val="clear" w:color="auto" w:fill="FFFFFF"/>
      <w:spacing w:before="100" w:beforeAutospacing="1" w:after="100" w:afterAutospacing="1"/>
      <w:ind w:firstLine="0"/>
      <w:jc w:val="center"/>
      <w:textAlignment w:val="center"/>
    </w:pPr>
    <w:rPr>
      <w:rFonts w:ascii="黑体" w:eastAsia="黑体" w:hAnsi="宋体" w:hint="eastAsia"/>
      <w:b/>
      <w:color w:val="0000FF"/>
      <w:sz w:val="18"/>
    </w:rPr>
  </w:style>
  <w:style w:type="paragraph" w:customStyle="1" w:styleId="afffffffffc">
    <w:name w:val="工程建设节标题"/>
    <w:basedOn w:val="affffff9"/>
    <w:next w:val="aff9"/>
    <w:rsid w:val="00FA7BC8"/>
    <w:pPr>
      <w:numPr>
        <w:ilvl w:val="2"/>
      </w:numPr>
      <w:spacing w:before="400" w:after="400" w:line="240" w:lineRule="auto"/>
      <w:outlineLvl w:val="2"/>
    </w:pPr>
    <w:rPr>
      <w:sz w:val="21"/>
    </w:rPr>
  </w:style>
  <w:style w:type="paragraph" w:customStyle="1" w:styleId="ab">
    <w:name w:val="列项·"/>
    <w:rsid w:val="00FA7BC8"/>
    <w:pPr>
      <w:numPr>
        <w:numId w:val="27"/>
      </w:numPr>
      <w:tabs>
        <w:tab w:val="clear" w:pos="1200"/>
        <w:tab w:val="left" w:pos="840"/>
      </w:tabs>
      <w:ind w:leftChars="200" w:left="840" w:hangingChars="200" w:hanging="420"/>
      <w:jc w:val="both"/>
    </w:pPr>
    <w:rPr>
      <w:rFonts w:ascii="宋体" w:eastAsia="宋体" w:hAnsi="Times New Roman" w:cs="Times New Roman"/>
      <w:kern w:val="0"/>
      <w:szCs w:val="20"/>
    </w:rPr>
  </w:style>
  <w:style w:type="paragraph" w:customStyle="1" w:styleId="00">
    <w:name w:val="0 表头"/>
    <w:basedOn w:val="0"/>
    <w:next w:val="0"/>
    <w:rsid w:val="00FA7BC8"/>
    <w:pPr>
      <w:spacing w:beforeLines="100" w:before="312" w:afterLines="50" w:after="156"/>
      <w:ind w:firstLineChars="0" w:firstLine="0"/>
      <w:jc w:val="center"/>
    </w:pPr>
    <w:rPr>
      <w:b/>
    </w:rPr>
  </w:style>
  <w:style w:type="paragraph" w:styleId="affff2">
    <w:name w:val="Plain Text"/>
    <w:basedOn w:val="aff2"/>
    <w:link w:val="Charf4"/>
    <w:rsid w:val="00FA7BC8"/>
    <w:pPr>
      <w:ind w:firstLine="0"/>
    </w:pPr>
    <w:rPr>
      <w:rFonts w:ascii="宋体" w:hAnsi="Courier New" w:cstheme="minorBidi"/>
      <w:kern w:val="2"/>
      <w:szCs w:val="22"/>
    </w:rPr>
  </w:style>
  <w:style w:type="character" w:customStyle="1" w:styleId="Char18">
    <w:name w:val="纯文本 Char1"/>
    <w:basedOn w:val="aff3"/>
    <w:uiPriority w:val="99"/>
    <w:semiHidden/>
    <w:rsid w:val="00FA7BC8"/>
    <w:rPr>
      <w:rFonts w:ascii="宋体" w:eastAsia="宋体" w:hAnsi="Courier New" w:cs="Courier New"/>
      <w:kern w:val="0"/>
      <w:szCs w:val="21"/>
    </w:rPr>
  </w:style>
  <w:style w:type="paragraph" w:customStyle="1" w:styleId="afffffffffff0">
    <w:name w:val="终结线"/>
    <w:basedOn w:val="aff2"/>
    <w:rsid w:val="00FA7BC8"/>
    <w:pPr>
      <w:ind w:firstLine="0"/>
    </w:pPr>
    <w:rPr>
      <w:kern w:val="2"/>
    </w:rPr>
  </w:style>
  <w:style w:type="paragraph" w:customStyle="1" w:styleId="xl89">
    <w:name w:val="xl89"/>
    <w:basedOn w:val="aff2"/>
    <w:rsid w:val="00FA7BC8"/>
    <w:pPr>
      <w:widowControl/>
      <w:pBdr>
        <w:top w:val="single" w:sz="4" w:space="0" w:color="000000"/>
      </w:pBdr>
      <w:shd w:val="clear" w:color="auto" w:fill="FFFFFF"/>
      <w:spacing w:before="100" w:beforeAutospacing="1" w:after="100" w:afterAutospacing="1"/>
      <w:ind w:firstLine="0"/>
      <w:jc w:val="center"/>
      <w:textAlignment w:val="center"/>
    </w:pPr>
    <w:rPr>
      <w:sz w:val="18"/>
    </w:rPr>
  </w:style>
  <w:style w:type="paragraph" w:customStyle="1" w:styleId="xl101">
    <w:name w:val="xl101"/>
    <w:basedOn w:val="aff2"/>
    <w:rsid w:val="00FA7BC8"/>
    <w:pPr>
      <w:widowControl/>
      <w:pBdr>
        <w:top w:val="single" w:sz="4" w:space="0" w:color="000000"/>
        <w:bottom w:val="single" w:sz="4" w:space="0" w:color="000000"/>
        <w:right w:val="single" w:sz="4" w:space="0" w:color="000000"/>
      </w:pBdr>
      <w:shd w:val="clear" w:color="auto" w:fill="FFFFFF"/>
      <w:spacing w:before="100" w:beforeAutospacing="1" w:after="100" w:afterAutospacing="1"/>
      <w:ind w:firstLine="0"/>
      <w:jc w:val="center"/>
      <w:textAlignment w:val="center"/>
    </w:pPr>
    <w:rPr>
      <w:sz w:val="18"/>
    </w:rPr>
  </w:style>
  <w:style w:type="paragraph" w:customStyle="1" w:styleId="afffffffffff1">
    <w:name w:val="图说"/>
    <w:basedOn w:val="aff2"/>
    <w:rsid w:val="00FA7BC8"/>
    <w:pPr>
      <w:adjustRightInd w:val="0"/>
      <w:spacing w:before="60" w:after="160" w:line="312" w:lineRule="exact"/>
      <w:ind w:firstLine="0"/>
      <w:jc w:val="center"/>
      <w:textAlignment w:val="baseline"/>
    </w:pPr>
    <w:rPr>
      <w:rFonts w:eastAsia="黑体"/>
    </w:rPr>
  </w:style>
  <w:style w:type="paragraph" w:customStyle="1" w:styleId="afffffffffff2">
    <w:name w:val="篇"/>
    <w:basedOn w:val="aff2"/>
    <w:next w:val="aff2"/>
    <w:rsid w:val="00FA7BC8"/>
    <w:pPr>
      <w:adjustRightInd w:val="0"/>
      <w:spacing w:line="360" w:lineRule="atLeast"/>
      <w:ind w:firstLine="0"/>
      <w:jc w:val="center"/>
      <w:textAlignment w:val="baseline"/>
    </w:pPr>
    <w:rPr>
      <w:rFonts w:eastAsia="黑体"/>
      <w:sz w:val="24"/>
    </w:rPr>
  </w:style>
  <w:style w:type="paragraph" w:customStyle="1" w:styleId="ad">
    <w:name w:val="列项——（一级）"/>
    <w:rsid w:val="00FA7BC8"/>
    <w:pPr>
      <w:widowControl w:val="0"/>
      <w:numPr>
        <w:numId w:val="28"/>
      </w:numPr>
      <w:tabs>
        <w:tab w:val="left" w:pos="900"/>
      </w:tabs>
      <w:jc w:val="both"/>
    </w:pPr>
    <w:rPr>
      <w:rFonts w:ascii="宋体" w:eastAsia="宋体" w:hAnsi="Times New Roman" w:cs="Times New Roman"/>
      <w:kern w:val="0"/>
      <w:szCs w:val="20"/>
    </w:rPr>
  </w:style>
  <w:style w:type="paragraph" w:customStyle="1" w:styleId="01">
    <w:name w:val="0 表注"/>
    <w:basedOn w:val="0"/>
    <w:next w:val="0"/>
    <w:rsid w:val="00FA7BC8"/>
    <w:pPr>
      <w:spacing w:beforeLines="50" w:before="156" w:afterLines="100" w:after="312"/>
      <w:ind w:firstLineChars="0" w:firstLine="0"/>
    </w:pPr>
    <w:rPr>
      <w:sz w:val="21"/>
    </w:rPr>
  </w:style>
  <w:style w:type="paragraph" w:customStyle="1" w:styleId="Aufzhlung">
    <w:name w:val="Aufzählung"/>
    <w:basedOn w:val="aff2"/>
    <w:rsid w:val="00FA7BC8"/>
    <w:pPr>
      <w:widowControl/>
      <w:spacing w:before="100" w:after="200"/>
      <w:ind w:firstLine="0"/>
    </w:pPr>
    <w:rPr>
      <w:rFonts w:ascii="Arial" w:hAnsi="Arial"/>
      <w:spacing w:val="8"/>
      <w:sz w:val="20"/>
      <w:lang w:val="en-GB"/>
    </w:rPr>
  </w:style>
  <w:style w:type="paragraph" w:customStyle="1" w:styleId="xl44">
    <w:name w:val="xl44"/>
    <w:basedOn w:val="aff2"/>
    <w:rsid w:val="00FA7BC8"/>
    <w:pPr>
      <w:widowControl/>
      <w:pBdr>
        <w:top w:val="single" w:sz="4" w:space="0" w:color="auto"/>
        <w:left w:val="single" w:sz="4" w:space="0" w:color="auto"/>
      </w:pBdr>
      <w:spacing w:before="100" w:beforeAutospacing="1" w:after="100" w:afterAutospacing="1"/>
      <w:ind w:firstLine="0"/>
      <w:jc w:val="center"/>
      <w:textAlignment w:val="center"/>
    </w:pPr>
    <w:rPr>
      <w:sz w:val="18"/>
    </w:rPr>
  </w:style>
  <w:style w:type="paragraph" w:customStyle="1" w:styleId="afffffffffff3">
    <w:name w:val="一级条标题"/>
    <w:basedOn w:val="af0"/>
    <w:next w:val="aff2"/>
    <w:rsid w:val="00FA7BC8"/>
    <w:pPr>
      <w:numPr>
        <w:ilvl w:val="0"/>
        <w:numId w:val="0"/>
      </w:numPr>
      <w:tabs>
        <w:tab w:val="clear" w:pos="420"/>
        <w:tab w:val="num" w:pos="360"/>
        <w:tab w:val="left" w:pos="3930"/>
      </w:tabs>
      <w:spacing w:beforeLines="0" w:before="0" w:afterLines="0" w:after="0"/>
      <w:ind w:left="360" w:hanging="360"/>
      <w:outlineLvl w:val="2"/>
    </w:pPr>
    <w:rPr>
      <w:b w:val="0"/>
    </w:rPr>
  </w:style>
  <w:style w:type="paragraph" w:customStyle="1" w:styleId="CharCharCharCharCharCharCharCharChar1CharCharCharCharCharCharCharCharCharCharCharCharCharCharCharCharCharCharCharCharCharChar">
    <w:name w:val="Char Char Char Char Char Char Char Char Char1 Char Char Char Char Char Char Char Char Char Char Char Char Char Char Char Char Char Char Char Char Char Char"/>
    <w:basedOn w:val="aff2"/>
    <w:rsid w:val="00FA7BC8"/>
    <w:pPr>
      <w:keepNext/>
      <w:widowControl/>
      <w:tabs>
        <w:tab w:val="left" w:pos="425"/>
      </w:tabs>
      <w:autoSpaceDE w:val="0"/>
      <w:autoSpaceDN w:val="0"/>
      <w:adjustRightInd w:val="0"/>
      <w:spacing w:before="80" w:after="80"/>
      <w:ind w:hanging="425"/>
    </w:pPr>
    <w:rPr>
      <w:rFonts w:ascii="Arial" w:hAnsi="Arial"/>
      <w:kern w:val="2"/>
      <w:sz w:val="20"/>
    </w:rPr>
  </w:style>
  <w:style w:type="paragraph" w:customStyle="1" w:styleId="xl72">
    <w:name w:val="xl72"/>
    <w:basedOn w:val="aff2"/>
    <w:rsid w:val="00FA7BC8"/>
    <w:pPr>
      <w:widowControl/>
      <w:pBdr>
        <w:top w:val="single" w:sz="4" w:space="0" w:color="auto"/>
        <w:left w:val="single" w:sz="4" w:space="0" w:color="auto"/>
        <w:bottom w:val="single" w:sz="4" w:space="0" w:color="auto"/>
      </w:pBdr>
      <w:spacing w:before="100" w:beforeAutospacing="1" w:after="100" w:afterAutospacing="1"/>
      <w:ind w:firstLine="0"/>
      <w:jc w:val="center"/>
      <w:textAlignment w:val="center"/>
    </w:pPr>
    <w:rPr>
      <w:sz w:val="18"/>
    </w:rPr>
  </w:style>
  <w:style w:type="paragraph" w:customStyle="1" w:styleId="TimesNewRoman0112">
    <w:name w:val="样式 Times New Roman 段前: 0.1 行 行距: 多倍行距 1.2 字行"/>
    <w:basedOn w:val="aff2"/>
    <w:rsid w:val="00FA7BC8"/>
    <w:pPr>
      <w:spacing w:line="276" w:lineRule="auto"/>
      <w:ind w:leftChars="200" w:left="420" w:firstLine="0"/>
    </w:pPr>
    <w:rPr>
      <w:kern w:val="2"/>
    </w:rPr>
  </w:style>
  <w:style w:type="paragraph" w:customStyle="1" w:styleId="4ArialArial">
    <w:name w:val="样式 样式 标题 4 + Arial四号 + 加粗 + Arial 五号"/>
    <w:basedOn w:val="40"/>
    <w:rsid w:val="00FA7BC8"/>
    <w:pPr>
      <w:widowControl/>
      <w:kinsoku w:val="0"/>
      <w:overflowPunct w:val="0"/>
      <w:spacing w:after="0" w:line="360" w:lineRule="auto"/>
      <w:textAlignment w:val="bottom"/>
    </w:pPr>
    <w:rPr>
      <w:rFonts w:ascii="Arial" w:hAnsi="Arial"/>
      <w:i w:val="0"/>
    </w:rPr>
  </w:style>
  <w:style w:type="paragraph" w:customStyle="1" w:styleId="afffffffffff4">
    <w:name w:val="附录表标题续表"/>
    <w:basedOn w:val="ae"/>
    <w:next w:val="aff9"/>
    <w:rsid w:val="00FA7BC8"/>
    <w:pPr>
      <w:numPr>
        <w:numId w:val="0"/>
      </w:numPr>
      <w:tabs>
        <w:tab w:val="clear" w:pos="210"/>
        <w:tab w:val="left" w:pos="360"/>
      </w:tabs>
    </w:pPr>
    <w:rPr>
      <w:b w:val="0"/>
    </w:rPr>
  </w:style>
  <w:style w:type="paragraph" w:customStyle="1" w:styleId="CharChar10">
    <w:name w:val="Char Char1"/>
    <w:basedOn w:val="aff2"/>
    <w:rsid w:val="00FA7BC8"/>
    <w:pPr>
      <w:ind w:firstLine="0"/>
    </w:pPr>
    <w:rPr>
      <w:kern w:val="2"/>
    </w:rPr>
  </w:style>
  <w:style w:type="paragraph" w:styleId="2f1">
    <w:name w:val="List Number 2"/>
    <w:basedOn w:val="aff2"/>
    <w:rsid w:val="00FA7BC8"/>
    <w:pPr>
      <w:tabs>
        <w:tab w:val="left" w:pos="360"/>
      </w:tabs>
      <w:ind w:left="360" w:hanging="360"/>
    </w:pPr>
    <w:rPr>
      <w:kern w:val="2"/>
    </w:rPr>
  </w:style>
  <w:style w:type="paragraph" w:customStyle="1" w:styleId="StyleBefore6pt">
    <w:name w:val="Style 三级条标题 + Before:  6 pt"/>
    <w:basedOn w:val="aff2"/>
    <w:rsid w:val="00FA7BC8"/>
    <w:pPr>
      <w:widowControl/>
      <w:ind w:firstLine="0"/>
      <w:outlineLvl w:val="4"/>
    </w:pPr>
    <w:rPr>
      <w:rFonts w:ascii="黑体" w:eastAsia="黑体"/>
    </w:rPr>
  </w:style>
  <w:style w:type="paragraph" w:customStyle="1" w:styleId="xl88">
    <w:name w:val="xl88"/>
    <w:basedOn w:val="aff2"/>
    <w:rsid w:val="00FA7BC8"/>
    <w:pPr>
      <w:widowControl/>
      <w:pBdr>
        <w:top w:val="single" w:sz="4" w:space="0" w:color="000000"/>
        <w:left w:val="single" w:sz="4" w:space="0" w:color="000000"/>
      </w:pBdr>
      <w:shd w:val="clear" w:color="auto" w:fill="FFFFFF"/>
      <w:spacing w:before="100" w:beforeAutospacing="1" w:after="100" w:afterAutospacing="1"/>
      <w:ind w:firstLine="0"/>
      <w:jc w:val="center"/>
      <w:textAlignment w:val="center"/>
    </w:pPr>
    <w:rPr>
      <w:rFonts w:ascii="宋体" w:hAnsi="宋体"/>
      <w:sz w:val="18"/>
    </w:rPr>
  </w:style>
  <w:style w:type="paragraph" w:customStyle="1" w:styleId="afffffffffff5">
    <w:name w:val="示例内容"/>
    <w:rsid w:val="00FA7BC8"/>
    <w:pPr>
      <w:ind w:firstLineChars="200" w:firstLine="200"/>
    </w:pPr>
    <w:rPr>
      <w:rFonts w:ascii="宋体" w:eastAsia="宋体" w:hAnsi="Times New Roman" w:cs="Times New Roman"/>
      <w:kern w:val="0"/>
      <w:sz w:val="18"/>
      <w:szCs w:val="20"/>
    </w:rPr>
  </w:style>
  <w:style w:type="paragraph" w:styleId="5">
    <w:name w:val="List Bullet 5"/>
    <w:basedOn w:val="aff2"/>
    <w:rsid w:val="00FA7BC8"/>
    <w:pPr>
      <w:numPr>
        <w:numId w:val="6"/>
      </w:numPr>
    </w:pPr>
    <w:rPr>
      <w:kern w:val="2"/>
    </w:rPr>
  </w:style>
  <w:style w:type="paragraph" w:customStyle="1" w:styleId="a60">
    <w:name w:val="a6"/>
    <w:basedOn w:val="6"/>
    <w:next w:val="aff2"/>
    <w:rsid w:val="00FA7BC8"/>
    <w:pPr>
      <w:keepLines w:val="0"/>
      <w:widowControl/>
      <w:numPr>
        <w:numId w:val="29"/>
      </w:numPr>
      <w:tabs>
        <w:tab w:val="clear" w:pos="360"/>
        <w:tab w:val="left" w:pos="1140"/>
        <w:tab w:val="left" w:pos="1360"/>
      </w:tabs>
      <w:suppressAutoHyphens/>
      <w:adjustRightInd/>
      <w:spacing w:before="60" w:after="240" w:line="230" w:lineRule="exact"/>
      <w:ind w:left="340" w:firstLineChars="0" w:hanging="340"/>
      <w:jc w:val="left"/>
      <w:textAlignment w:val="auto"/>
    </w:pPr>
    <w:rPr>
      <w:rFonts w:eastAsia="宋体"/>
      <w:smallCaps/>
      <w:kern w:val="28"/>
      <w:sz w:val="20"/>
      <w:lang w:val="en-GB"/>
    </w:rPr>
  </w:style>
  <w:style w:type="paragraph" w:customStyle="1" w:styleId="ANNEX-heading4">
    <w:name w:val="ANNEX-heading4"/>
    <w:basedOn w:val="40"/>
    <w:next w:val="aff2"/>
    <w:rsid w:val="00FA7BC8"/>
    <w:pPr>
      <w:widowControl/>
      <w:tabs>
        <w:tab w:val="left" w:pos="1080"/>
        <w:tab w:val="center" w:pos="4536"/>
        <w:tab w:val="right" w:pos="9072"/>
      </w:tabs>
      <w:spacing w:before="200" w:after="100"/>
      <w:jc w:val="left"/>
    </w:pPr>
    <w:rPr>
      <w:rFonts w:ascii="Arial" w:eastAsia="宋体" w:hAnsi="Arial"/>
      <w:b/>
      <w:i w:val="0"/>
      <w:spacing w:val="8"/>
      <w:kern w:val="28"/>
      <w:sz w:val="22"/>
    </w:rPr>
  </w:style>
  <w:style w:type="paragraph" w:customStyle="1" w:styleId="xl103">
    <w:name w:val="xl103"/>
    <w:basedOn w:val="aff2"/>
    <w:rsid w:val="00FA7BC8"/>
    <w:pPr>
      <w:widowControl/>
      <w:spacing w:before="100" w:beforeAutospacing="1" w:after="100" w:afterAutospacing="1"/>
      <w:ind w:firstLine="0"/>
      <w:jc w:val="center"/>
      <w:textAlignment w:val="center"/>
    </w:pPr>
    <w:rPr>
      <w:rFonts w:ascii="华文中宋" w:eastAsia="华文中宋" w:hAnsi="华文中宋" w:hint="eastAsia"/>
      <w:b/>
      <w:sz w:val="36"/>
    </w:rPr>
  </w:style>
  <w:style w:type="paragraph" w:customStyle="1" w:styleId="xl78">
    <w:name w:val="xl78"/>
    <w:basedOn w:val="aff2"/>
    <w:rsid w:val="00FA7BC8"/>
    <w:pPr>
      <w:widowControl/>
      <w:pBdr>
        <w:bottom w:val="single" w:sz="4" w:space="0" w:color="auto"/>
      </w:pBdr>
      <w:spacing w:before="100" w:beforeAutospacing="1" w:after="100" w:afterAutospacing="1"/>
      <w:ind w:firstLine="0"/>
      <w:jc w:val="left"/>
      <w:textAlignment w:val="center"/>
    </w:pPr>
    <w:rPr>
      <w:b/>
      <w:sz w:val="20"/>
    </w:rPr>
  </w:style>
  <w:style w:type="paragraph" w:customStyle="1" w:styleId="xl104">
    <w:name w:val="xl104"/>
    <w:basedOn w:val="aff2"/>
    <w:rsid w:val="00FA7BC8"/>
    <w:pPr>
      <w:widowControl/>
      <w:spacing w:before="100" w:beforeAutospacing="1" w:after="100" w:afterAutospacing="1"/>
      <w:ind w:firstLine="0"/>
      <w:jc w:val="center"/>
      <w:textAlignment w:val="center"/>
    </w:pPr>
    <w:rPr>
      <w:b/>
      <w:sz w:val="28"/>
    </w:rPr>
  </w:style>
  <w:style w:type="paragraph" w:customStyle="1" w:styleId="077012011">
    <w:name w:val="样式 样式 首行缩进:  0.77 厘米 段前: 0.1 行 + 首行缩进:  2 字符 段前: 0.1 行1"/>
    <w:basedOn w:val="aff2"/>
    <w:rsid w:val="00FA7BC8"/>
    <w:pPr>
      <w:spacing w:beforeLines="10" w:before="31" w:line="300" w:lineRule="auto"/>
      <w:ind w:firstLineChars="200" w:firstLine="420"/>
    </w:pPr>
    <w:rPr>
      <w:rFonts w:ascii="宋体"/>
      <w:kern w:val="2"/>
    </w:rPr>
  </w:style>
  <w:style w:type="paragraph" w:customStyle="1" w:styleId="afffffffffff6">
    <w:name w:val="封面标准英文名称"/>
    <w:rsid w:val="00FA7BC8"/>
    <w:pPr>
      <w:widowControl w:val="0"/>
      <w:spacing w:before="370" w:line="400" w:lineRule="exact"/>
      <w:jc w:val="center"/>
    </w:pPr>
    <w:rPr>
      <w:rFonts w:ascii="Times New Roman" w:eastAsia="宋体" w:hAnsi="Times New Roman" w:cs="Times New Roman"/>
      <w:kern w:val="0"/>
      <w:sz w:val="28"/>
      <w:szCs w:val="20"/>
    </w:rPr>
  </w:style>
  <w:style w:type="paragraph" w:customStyle="1" w:styleId="TimesNewRoman0740115Tim">
    <w:name w:val="样式 样式 Times New Roman 首行缩进:  0.74 厘米 段前: 0行 行距1.15 + (符号) Tim..."/>
    <w:basedOn w:val="TimesNewRoman07401115"/>
    <w:rsid w:val="00FA7BC8"/>
  </w:style>
  <w:style w:type="paragraph" w:customStyle="1" w:styleId="afffffffffff7">
    <w:name w:val="三级无"/>
    <w:basedOn w:val="aff"/>
    <w:rsid w:val="00FA7BC8"/>
    <w:pPr>
      <w:numPr>
        <w:ilvl w:val="0"/>
        <w:numId w:val="0"/>
      </w:numPr>
      <w:tabs>
        <w:tab w:val="clear" w:pos="945"/>
      </w:tabs>
      <w:ind w:left="630"/>
      <w:jc w:val="left"/>
    </w:pPr>
    <w:rPr>
      <w:rFonts w:ascii="宋体" w:eastAsia="宋体"/>
      <w:b w:val="0"/>
    </w:rPr>
  </w:style>
  <w:style w:type="paragraph" w:customStyle="1" w:styleId="afffffffffff8">
    <w:name w:val="附录图标号"/>
    <w:basedOn w:val="aff2"/>
    <w:rsid w:val="00FA7BC8"/>
    <w:pPr>
      <w:keepNext/>
      <w:pageBreakBefore/>
      <w:widowControl/>
      <w:spacing w:line="14" w:lineRule="exact"/>
      <w:ind w:firstLine="363"/>
      <w:jc w:val="center"/>
      <w:outlineLvl w:val="0"/>
    </w:pPr>
    <w:rPr>
      <w:color w:val="FFFFFF"/>
      <w:kern w:val="2"/>
    </w:rPr>
  </w:style>
  <w:style w:type="paragraph" w:customStyle="1" w:styleId="afffffffffff9">
    <w:name w:val="列项说明数字编号"/>
    <w:rsid w:val="00FA7BC8"/>
    <w:pPr>
      <w:ind w:leftChars="400" w:left="600" w:hangingChars="200" w:hanging="200"/>
    </w:pPr>
    <w:rPr>
      <w:rFonts w:ascii="宋体" w:eastAsia="宋体" w:hAnsi="Times New Roman" w:cs="Times New Roman"/>
      <w:kern w:val="0"/>
      <w:szCs w:val="20"/>
    </w:rPr>
  </w:style>
  <w:style w:type="paragraph" w:customStyle="1" w:styleId="affffffd">
    <w:name w:val="封面标准名称"/>
    <w:rsid w:val="00FA7BC8"/>
    <w:pPr>
      <w:widowControl w:val="0"/>
      <w:spacing w:line="680" w:lineRule="exact"/>
      <w:jc w:val="center"/>
      <w:textAlignment w:val="center"/>
    </w:pPr>
    <w:rPr>
      <w:rFonts w:ascii="黑体" w:eastAsia="黑体" w:hAnsi="Times New Roman" w:cs="Times New Roman"/>
      <w:kern w:val="0"/>
      <w:sz w:val="52"/>
      <w:szCs w:val="20"/>
    </w:rPr>
  </w:style>
  <w:style w:type="paragraph" w:customStyle="1" w:styleId="xl114">
    <w:name w:val="xl114"/>
    <w:basedOn w:val="aff2"/>
    <w:rsid w:val="00FA7BC8"/>
    <w:pPr>
      <w:widowControl/>
      <w:pBdr>
        <w:top w:val="single" w:sz="4" w:space="0" w:color="000000"/>
        <w:bottom w:val="single" w:sz="4" w:space="0" w:color="000000"/>
        <w:right w:val="single" w:sz="4" w:space="0" w:color="000000"/>
      </w:pBdr>
      <w:shd w:val="clear" w:color="auto" w:fill="FFFFFF"/>
      <w:spacing w:before="100" w:beforeAutospacing="1" w:after="100" w:afterAutospacing="1"/>
      <w:ind w:firstLine="0"/>
      <w:jc w:val="center"/>
      <w:textAlignment w:val="center"/>
    </w:pPr>
    <w:rPr>
      <w:sz w:val="18"/>
    </w:rPr>
  </w:style>
  <w:style w:type="paragraph" w:customStyle="1" w:styleId="Default">
    <w:name w:val="Default"/>
    <w:rsid w:val="00FA7BC8"/>
    <w:pPr>
      <w:widowControl w:val="0"/>
      <w:autoSpaceDE w:val="0"/>
      <w:autoSpaceDN w:val="0"/>
      <w:adjustRightInd w:val="0"/>
    </w:pPr>
    <w:rPr>
      <w:rFonts w:ascii="Arial" w:eastAsia="宋体" w:hAnsi="Arial" w:cs="Times New Roman"/>
      <w:color w:val="000000"/>
      <w:kern w:val="0"/>
      <w:sz w:val="24"/>
      <w:szCs w:val="20"/>
    </w:rPr>
  </w:style>
  <w:style w:type="paragraph" w:customStyle="1" w:styleId="19">
    <w:name w:val="表格文本1"/>
    <w:rsid w:val="00FA7BC8"/>
    <w:rPr>
      <w:rFonts w:ascii="宋体" w:eastAsia="宋体" w:hAnsi="Times New Roman" w:cs="Times New Roman"/>
      <w:color w:val="000000"/>
      <w:kern w:val="0"/>
      <w:szCs w:val="20"/>
    </w:rPr>
  </w:style>
  <w:style w:type="paragraph" w:customStyle="1" w:styleId="xl62">
    <w:name w:val="xl62"/>
    <w:basedOn w:val="aff2"/>
    <w:rsid w:val="00FA7BC8"/>
    <w:pPr>
      <w:widowControl/>
      <w:pBdr>
        <w:top w:val="single" w:sz="4" w:space="0" w:color="auto"/>
        <w:bottom w:val="single" w:sz="4" w:space="0" w:color="auto"/>
        <w:right w:val="single" w:sz="4" w:space="0" w:color="auto"/>
      </w:pBdr>
      <w:spacing w:before="100" w:beforeAutospacing="1" w:after="100" w:afterAutospacing="1"/>
      <w:ind w:firstLine="0"/>
      <w:jc w:val="center"/>
      <w:textAlignment w:val="center"/>
    </w:pPr>
    <w:rPr>
      <w:rFonts w:ascii="宋体" w:hAnsi="宋体"/>
      <w:sz w:val="18"/>
    </w:rPr>
  </w:style>
  <w:style w:type="paragraph" w:customStyle="1" w:styleId="table-centered">
    <w:name w:val="table-centered"/>
    <w:basedOn w:val="aff2"/>
    <w:rsid w:val="00FA7BC8"/>
    <w:pPr>
      <w:widowControl/>
      <w:spacing w:before="60" w:after="60"/>
      <w:ind w:firstLine="0"/>
      <w:jc w:val="center"/>
    </w:pPr>
    <w:rPr>
      <w:rFonts w:ascii="Arial" w:hAnsi="Arial"/>
      <w:spacing w:val="8"/>
      <w:sz w:val="16"/>
      <w:lang w:val="en-GB"/>
    </w:rPr>
  </w:style>
  <w:style w:type="paragraph" w:customStyle="1" w:styleId="4Arial0">
    <w:name w:val="样式 标题 4 + Arial四号 + 加粗"/>
    <w:basedOn w:val="40"/>
    <w:next w:val="40"/>
    <w:rsid w:val="00FA7BC8"/>
    <w:pPr>
      <w:widowControl/>
      <w:kinsoku w:val="0"/>
      <w:overflowPunct w:val="0"/>
      <w:spacing w:after="0"/>
      <w:textAlignment w:val="bottom"/>
    </w:pPr>
    <w:rPr>
      <w:i w:val="0"/>
      <w:sz w:val="28"/>
    </w:rPr>
  </w:style>
  <w:style w:type="paragraph" w:customStyle="1" w:styleId="2EU-F1EU-F1">
    <w:name w:val="样式 样式2 + (西文) EU-F1 (中文) EU-F1"/>
    <w:basedOn w:val="21"/>
    <w:link w:val="2EU-F1EU-F1Char"/>
    <w:rsid w:val="00FA7BC8"/>
    <w:pPr>
      <w:topLinePunct/>
      <w:spacing w:line="480" w:lineRule="auto"/>
      <w:ind w:firstLine="0"/>
    </w:pPr>
    <w:rPr>
      <w:rFonts w:ascii="EU-F1" w:hAnsi="EU-F1"/>
    </w:rPr>
  </w:style>
  <w:style w:type="paragraph" w:customStyle="1" w:styleId="xl91">
    <w:name w:val="xl91"/>
    <w:basedOn w:val="aff2"/>
    <w:rsid w:val="00FA7BC8"/>
    <w:pPr>
      <w:widowControl/>
      <w:shd w:val="clear" w:color="auto" w:fill="FFFFFF"/>
      <w:spacing w:before="100" w:beforeAutospacing="1" w:after="100" w:afterAutospacing="1"/>
      <w:ind w:firstLine="0"/>
      <w:jc w:val="center"/>
      <w:textAlignment w:val="center"/>
    </w:pPr>
    <w:rPr>
      <w:sz w:val="18"/>
    </w:rPr>
  </w:style>
  <w:style w:type="paragraph" w:customStyle="1" w:styleId="2f2">
    <w:name w:val="朱2"/>
    <w:basedOn w:val="aff2"/>
    <w:rsid w:val="00FA7BC8"/>
    <w:pPr>
      <w:topLinePunct/>
      <w:adjustRightInd w:val="0"/>
      <w:spacing w:line="312" w:lineRule="exact"/>
      <w:ind w:firstLine="0"/>
    </w:pPr>
    <w:rPr>
      <w:rFonts w:ascii="EU-F1" w:eastAsia="黑体"/>
      <w:kern w:val="2"/>
    </w:rPr>
  </w:style>
  <w:style w:type="paragraph" w:customStyle="1" w:styleId="10707">
    <w:name w:val="样式 标题 1 + 段前: 0.7 行 段后: 0.7 行"/>
    <w:basedOn w:val="1"/>
    <w:rsid w:val="00FA7BC8"/>
    <w:pPr>
      <w:spacing w:beforeLines="70" w:before="218" w:afterLines="70" w:after="218" w:line="240" w:lineRule="auto"/>
      <w:ind w:firstLine="0"/>
      <w:jc w:val="left"/>
    </w:pPr>
    <w:rPr>
      <w:kern w:val="21"/>
      <w:sz w:val="21"/>
    </w:rPr>
  </w:style>
  <w:style w:type="paragraph" w:styleId="affb">
    <w:name w:val="Body Text First Indent"/>
    <w:basedOn w:val="afff5"/>
    <w:link w:val="Char10"/>
    <w:rsid w:val="00FA7BC8"/>
    <w:pPr>
      <w:widowControl/>
      <w:autoSpaceDE/>
      <w:autoSpaceDN/>
      <w:adjustRightInd/>
      <w:spacing w:after="120" w:line="240" w:lineRule="auto"/>
      <w:ind w:firstLineChars="100" w:firstLine="420"/>
      <w:jc w:val="left"/>
    </w:pPr>
  </w:style>
  <w:style w:type="character" w:customStyle="1" w:styleId="Char23">
    <w:name w:val="正文首行缩进 Char2"/>
    <w:basedOn w:val="Char14"/>
    <w:uiPriority w:val="99"/>
    <w:semiHidden/>
    <w:rsid w:val="00FA7BC8"/>
    <w:rPr>
      <w:rFonts w:ascii="Times New Roman" w:eastAsia="宋体" w:hAnsi="Times New Roman" w:cs="Times New Roman"/>
      <w:kern w:val="0"/>
      <w:szCs w:val="20"/>
    </w:rPr>
  </w:style>
  <w:style w:type="paragraph" w:styleId="46">
    <w:name w:val="List Bullet 4"/>
    <w:basedOn w:val="aff2"/>
    <w:rsid w:val="00FA7BC8"/>
    <w:pPr>
      <w:tabs>
        <w:tab w:val="left" w:pos="360"/>
      </w:tabs>
      <w:ind w:firstLine="0"/>
    </w:pPr>
    <w:rPr>
      <w:kern w:val="2"/>
    </w:rPr>
  </w:style>
  <w:style w:type="paragraph" w:customStyle="1" w:styleId="xl40">
    <w:name w:val="xl40"/>
    <w:basedOn w:val="aff2"/>
    <w:rsid w:val="00FA7BC8"/>
    <w:pPr>
      <w:widowControl/>
      <w:pBdr>
        <w:right w:val="single" w:sz="4" w:space="0" w:color="auto"/>
      </w:pBdr>
      <w:spacing w:before="100" w:beforeAutospacing="1" w:after="100" w:afterAutospacing="1"/>
      <w:ind w:firstLine="0"/>
      <w:jc w:val="center"/>
      <w:textAlignment w:val="center"/>
    </w:pPr>
    <w:rPr>
      <w:sz w:val="18"/>
    </w:rPr>
  </w:style>
  <w:style w:type="paragraph" w:customStyle="1" w:styleId="02">
    <w:name w:val="0 章节标题"/>
    <w:basedOn w:val="aff2"/>
    <w:next w:val="0"/>
    <w:rsid w:val="00FA7BC8"/>
    <w:pPr>
      <w:spacing w:beforeLines="100" w:before="312" w:afterLines="150" w:after="468"/>
      <w:ind w:firstLine="0"/>
      <w:jc w:val="center"/>
    </w:pPr>
    <w:rPr>
      <w:rFonts w:ascii="黑体" w:eastAsia="黑体"/>
      <w:b/>
      <w:kern w:val="2"/>
      <w:sz w:val="36"/>
    </w:rPr>
  </w:style>
  <w:style w:type="paragraph" w:customStyle="1" w:styleId="xl105">
    <w:name w:val="xl105"/>
    <w:basedOn w:val="aff2"/>
    <w:rsid w:val="00FA7BC8"/>
    <w:pPr>
      <w:widowControl/>
      <w:pBdr>
        <w:bottom w:val="single" w:sz="4" w:space="0" w:color="000000"/>
      </w:pBdr>
      <w:spacing w:before="100" w:beforeAutospacing="1" w:after="100" w:afterAutospacing="1"/>
      <w:ind w:firstLine="0"/>
      <w:jc w:val="center"/>
      <w:textAlignment w:val="center"/>
    </w:pPr>
    <w:rPr>
      <w:rFonts w:ascii="华文中宋" w:eastAsia="华文中宋" w:hAnsi="华文中宋" w:hint="eastAsia"/>
      <w:b/>
      <w:sz w:val="32"/>
    </w:rPr>
  </w:style>
  <w:style w:type="paragraph" w:styleId="afffffffffffa">
    <w:name w:val="Balloon Text"/>
    <w:basedOn w:val="aff2"/>
    <w:link w:val="Charfc"/>
    <w:rsid w:val="00FA7BC8"/>
    <w:rPr>
      <w:sz w:val="18"/>
    </w:rPr>
  </w:style>
  <w:style w:type="character" w:customStyle="1" w:styleId="Charfc">
    <w:name w:val="批注框文本 Char"/>
    <w:basedOn w:val="aff3"/>
    <w:link w:val="afffffffffffa"/>
    <w:rsid w:val="00FA7BC8"/>
    <w:rPr>
      <w:rFonts w:ascii="Times New Roman" w:eastAsia="宋体" w:hAnsi="Times New Roman" w:cs="Times New Roman"/>
      <w:kern w:val="0"/>
      <w:sz w:val="18"/>
      <w:szCs w:val="20"/>
    </w:rPr>
  </w:style>
  <w:style w:type="paragraph" w:customStyle="1" w:styleId="afffffffffffb">
    <w:name w:val="示例后文字"/>
    <w:basedOn w:val="aff9"/>
    <w:next w:val="aff9"/>
    <w:rsid w:val="00FA7BC8"/>
    <w:pPr>
      <w:tabs>
        <w:tab w:val="center" w:pos="4201"/>
        <w:tab w:val="right" w:leader="dot" w:pos="9298"/>
      </w:tabs>
      <w:autoSpaceDE w:val="0"/>
      <w:autoSpaceDN w:val="0"/>
      <w:ind w:firstLine="360"/>
    </w:pPr>
    <w:rPr>
      <w:sz w:val="18"/>
    </w:rPr>
  </w:style>
  <w:style w:type="paragraph" w:customStyle="1" w:styleId="afffffffffffc">
    <w:name w:val="注×："/>
    <w:rsid w:val="00FA7BC8"/>
    <w:pPr>
      <w:widowControl w:val="0"/>
      <w:tabs>
        <w:tab w:val="left" w:pos="630"/>
      </w:tabs>
      <w:autoSpaceDE w:val="0"/>
      <w:autoSpaceDN w:val="0"/>
      <w:ind w:left="900" w:hanging="500"/>
      <w:jc w:val="both"/>
    </w:pPr>
    <w:rPr>
      <w:rFonts w:ascii="宋体" w:eastAsia="宋体" w:hAnsi="Times New Roman" w:cs="Times New Roman"/>
      <w:kern w:val="0"/>
      <w:sz w:val="18"/>
      <w:szCs w:val="20"/>
    </w:rPr>
  </w:style>
  <w:style w:type="paragraph" w:customStyle="1" w:styleId="20015">
    <w:name w:val="样式 标题 2 + 黑体 五号 段前: 0 磅 段后: 0 磅 行距: 1.5 倍行距"/>
    <w:basedOn w:val="20"/>
    <w:rsid w:val="00FA7BC8"/>
    <w:pPr>
      <w:widowControl/>
      <w:spacing w:before="0" w:after="0" w:line="360" w:lineRule="auto"/>
      <w:ind w:firstLine="0"/>
      <w:jc w:val="left"/>
    </w:pPr>
    <w:rPr>
      <w:rFonts w:ascii="黑体" w:hAnsi="宋体"/>
      <w:b w:val="0"/>
      <w:sz w:val="21"/>
    </w:rPr>
  </w:style>
  <w:style w:type="paragraph" w:customStyle="1" w:styleId="aff8">
    <w:name w:val="附录三"/>
    <w:basedOn w:val="aff2"/>
    <w:link w:val="Char2"/>
    <w:rsid w:val="00FA7BC8"/>
    <w:pPr>
      <w:tabs>
        <w:tab w:val="center" w:pos="4848"/>
        <w:tab w:val="right" w:pos="9044"/>
      </w:tabs>
      <w:spacing w:line="480" w:lineRule="auto"/>
      <w:ind w:firstLine="0"/>
    </w:pPr>
    <w:rPr>
      <w:rFonts w:ascii="E-F1" w:eastAsia="黑体" w:hAnsiTheme="minorHAnsi" w:cstheme="minorBidi"/>
      <w:kern w:val="21"/>
      <w:szCs w:val="22"/>
    </w:rPr>
  </w:style>
  <w:style w:type="paragraph" w:customStyle="1" w:styleId="afffffffffffd">
    <w:name w:val="标准书眉_偶数页"/>
    <w:basedOn w:val="afffff9"/>
    <w:next w:val="aff2"/>
    <w:rsid w:val="00FA7BC8"/>
    <w:pPr>
      <w:jc w:val="left"/>
    </w:pPr>
  </w:style>
  <w:style w:type="paragraph" w:styleId="afffffffffffe">
    <w:name w:val="Closing"/>
    <w:basedOn w:val="aff2"/>
    <w:link w:val="Charfd"/>
    <w:rsid w:val="00FA7BC8"/>
    <w:pPr>
      <w:widowControl/>
      <w:ind w:leftChars="2100" w:left="100" w:firstLine="0"/>
      <w:jc w:val="left"/>
    </w:pPr>
    <w:rPr>
      <w:sz w:val="28"/>
    </w:rPr>
  </w:style>
  <w:style w:type="character" w:customStyle="1" w:styleId="Charfd">
    <w:name w:val="结束语 Char"/>
    <w:basedOn w:val="aff3"/>
    <w:link w:val="afffffffffffe"/>
    <w:rsid w:val="00FA7BC8"/>
    <w:rPr>
      <w:rFonts w:ascii="Times New Roman" w:eastAsia="宋体" w:hAnsi="Times New Roman" w:cs="Times New Roman"/>
      <w:kern w:val="0"/>
      <w:sz w:val="28"/>
      <w:szCs w:val="20"/>
    </w:rPr>
  </w:style>
  <w:style w:type="paragraph" w:customStyle="1" w:styleId="affffffffd">
    <w:name w:val="封面一致性程度标识"/>
    <w:rsid w:val="00FA7BC8"/>
    <w:pPr>
      <w:spacing w:before="440" w:line="400" w:lineRule="exact"/>
      <w:jc w:val="center"/>
    </w:pPr>
    <w:rPr>
      <w:rFonts w:ascii="宋体" w:eastAsia="宋体" w:hAnsi="Times New Roman" w:cs="Times New Roman"/>
      <w:kern w:val="0"/>
      <w:sz w:val="28"/>
      <w:szCs w:val="20"/>
    </w:rPr>
  </w:style>
  <w:style w:type="paragraph" w:styleId="26">
    <w:name w:val="List 2"/>
    <w:basedOn w:val="a7"/>
    <w:rsid w:val="00FA7BC8"/>
    <w:pPr>
      <w:numPr>
        <w:numId w:val="0"/>
      </w:numPr>
      <w:tabs>
        <w:tab w:val="left" w:pos="340"/>
        <w:tab w:val="left" w:pos="680"/>
        <w:tab w:val="left" w:pos="840"/>
      </w:tabs>
      <w:ind w:left="840" w:hanging="420"/>
    </w:pPr>
  </w:style>
  <w:style w:type="paragraph" w:styleId="afff">
    <w:name w:val="Date"/>
    <w:basedOn w:val="aff2"/>
    <w:next w:val="aff2"/>
    <w:link w:val="Char6"/>
    <w:rsid w:val="00FA7BC8"/>
    <w:rPr>
      <w:rFonts w:asciiTheme="minorHAnsi" w:eastAsia="黑体" w:hAnsiTheme="minorHAnsi" w:cstheme="minorBidi"/>
      <w:kern w:val="2"/>
      <w:szCs w:val="22"/>
    </w:rPr>
  </w:style>
  <w:style w:type="character" w:customStyle="1" w:styleId="Char19">
    <w:name w:val="日期 Char1"/>
    <w:basedOn w:val="aff3"/>
    <w:uiPriority w:val="99"/>
    <w:semiHidden/>
    <w:rsid w:val="00FA7BC8"/>
    <w:rPr>
      <w:rFonts w:ascii="Times New Roman" w:eastAsia="宋体" w:hAnsi="Times New Roman" w:cs="Times New Roman"/>
      <w:kern w:val="0"/>
      <w:szCs w:val="20"/>
    </w:rPr>
  </w:style>
  <w:style w:type="paragraph" w:styleId="71">
    <w:name w:val="index 7"/>
    <w:basedOn w:val="aff2"/>
    <w:next w:val="aff2"/>
    <w:rsid w:val="00FA7BC8"/>
    <w:pPr>
      <w:ind w:left="1470" w:hanging="210"/>
      <w:jc w:val="left"/>
    </w:pPr>
    <w:rPr>
      <w:rFonts w:ascii="Calibri" w:hAnsi="Calibri"/>
      <w:kern w:val="2"/>
      <w:sz w:val="20"/>
    </w:rPr>
  </w:style>
  <w:style w:type="paragraph" w:customStyle="1" w:styleId="af8">
    <w:name w:val="字母编号列项（一级）"/>
    <w:rsid w:val="00FA7BC8"/>
    <w:pPr>
      <w:numPr>
        <w:ilvl w:val="1"/>
        <w:numId w:val="16"/>
      </w:numPr>
      <w:ind w:leftChars="200" w:left="200" w:hangingChars="200" w:hanging="200"/>
      <w:jc w:val="both"/>
    </w:pPr>
    <w:rPr>
      <w:rFonts w:ascii="宋体" w:eastAsia="宋体" w:hAnsi="Times New Roman" w:cs="Times New Roman"/>
      <w:kern w:val="0"/>
      <w:szCs w:val="20"/>
    </w:rPr>
  </w:style>
  <w:style w:type="paragraph" w:styleId="53">
    <w:name w:val="index 5"/>
    <w:basedOn w:val="aff2"/>
    <w:next w:val="aff2"/>
    <w:rsid w:val="00FA7BC8"/>
    <w:pPr>
      <w:ind w:left="1050" w:hanging="210"/>
      <w:jc w:val="left"/>
    </w:pPr>
    <w:rPr>
      <w:rFonts w:ascii="Calibri" w:hAnsi="Calibri"/>
      <w:kern w:val="2"/>
      <w:sz w:val="20"/>
    </w:rPr>
  </w:style>
  <w:style w:type="paragraph" w:customStyle="1" w:styleId="CharCharChar0">
    <w:name w:val="Char Char Char"/>
    <w:basedOn w:val="aff2"/>
    <w:rsid w:val="00FA7BC8"/>
    <w:pPr>
      <w:ind w:firstLine="0"/>
    </w:pPr>
    <w:rPr>
      <w:rFonts w:ascii="Arial" w:eastAsia="黑体" w:hAnsi="Arial"/>
      <w:b/>
      <w:kern w:val="2"/>
      <w:sz w:val="28"/>
    </w:rPr>
  </w:style>
  <w:style w:type="paragraph" w:customStyle="1" w:styleId="1st">
    <w:name w:val="1st"/>
    <w:basedOn w:val="aff2"/>
    <w:next w:val="2nd"/>
    <w:rsid w:val="00FA7BC8"/>
    <w:pPr>
      <w:numPr>
        <w:numId w:val="19"/>
      </w:numPr>
      <w:tabs>
        <w:tab w:val="left" w:pos="425"/>
      </w:tabs>
      <w:spacing w:line="360" w:lineRule="auto"/>
      <w:outlineLvl w:val="0"/>
    </w:pPr>
    <w:rPr>
      <w:b/>
      <w:kern w:val="2"/>
      <w:sz w:val="28"/>
    </w:rPr>
  </w:style>
  <w:style w:type="paragraph" w:styleId="70">
    <w:name w:val="toc 7"/>
    <w:basedOn w:val="60"/>
    <w:rsid w:val="00FA7BC8"/>
  </w:style>
  <w:style w:type="paragraph" w:customStyle="1" w:styleId="xl65">
    <w:name w:val="xl65"/>
    <w:basedOn w:val="aff2"/>
    <w:rsid w:val="00FA7BC8"/>
    <w:pPr>
      <w:widowControl/>
      <w:pBdr>
        <w:top w:val="single" w:sz="4" w:space="0" w:color="auto"/>
        <w:left w:val="single" w:sz="4" w:space="0" w:color="auto"/>
        <w:bottom w:val="single" w:sz="4" w:space="0" w:color="auto"/>
      </w:pBdr>
      <w:spacing w:before="100" w:beforeAutospacing="1" w:after="100" w:afterAutospacing="1"/>
      <w:ind w:firstLine="0"/>
      <w:jc w:val="left"/>
      <w:textAlignment w:val="top"/>
    </w:pPr>
    <w:rPr>
      <w:sz w:val="18"/>
    </w:rPr>
  </w:style>
  <w:style w:type="paragraph" w:styleId="affffffffffff">
    <w:name w:val="index heading"/>
    <w:basedOn w:val="aff2"/>
    <w:next w:val="16"/>
    <w:rsid w:val="00FA7BC8"/>
    <w:pPr>
      <w:spacing w:before="120" w:after="120"/>
      <w:ind w:firstLine="0"/>
      <w:jc w:val="center"/>
    </w:pPr>
    <w:rPr>
      <w:rFonts w:ascii="Calibri" w:hAnsi="Calibri"/>
      <w:b/>
      <w:kern w:val="2"/>
    </w:rPr>
  </w:style>
  <w:style w:type="paragraph" w:customStyle="1" w:styleId="xl58">
    <w:name w:val="xl58"/>
    <w:basedOn w:val="aff2"/>
    <w:rsid w:val="00FA7BC8"/>
    <w:pPr>
      <w:widowControl/>
      <w:pBdr>
        <w:top w:val="single" w:sz="4" w:space="0" w:color="auto"/>
        <w:bottom w:val="single" w:sz="4" w:space="0" w:color="auto"/>
      </w:pBdr>
      <w:spacing w:before="100" w:beforeAutospacing="1" w:after="100" w:afterAutospacing="1"/>
      <w:ind w:firstLine="0"/>
      <w:jc w:val="center"/>
    </w:pPr>
    <w:rPr>
      <w:rFonts w:ascii="宋体" w:hAnsi="宋体"/>
      <w:sz w:val="24"/>
    </w:rPr>
  </w:style>
  <w:style w:type="paragraph" w:customStyle="1" w:styleId="affffffffffff0">
    <w:name w:val="标准称谓"/>
    <w:next w:val="aff2"/>
    <w:rsid w:val="00FA7BC8"/>
    <w:pPr>
      <w:widowControl w:val="0"/>
      <w:kinsoku w:val="0"/>
      <w:overflowPunct w:val="0"/>
      <w:autoSpaceDE w:val="0"/>
      <w:autoSpaceDN w:val="0"/>
      <w:spacing w:line="0" w:lineRule="atLeast"/>
      <w:jc w:val="distribute"/>
    </w:pPr>
    <w:rPr>
      <w:rFonts w:ascii="宋体" w:eastAsia="宋体" w:hAnsi="Times New Roman" w:cs="Times New Roman"/>
      <w:b/>
      <w:spacing w:val="20"/>
      <w:w w:val="148"/>
      <w:kern w:val="0"/>
      <w:sz w:val="52"/>
      <w:szCs w:val="20"/>
    </w:rPr>
  </w:style>
  <w:style w:type="paragraph" w:customStyle="1" w:styleId="11070711">
    <w:name w:val="样式1 标题 1 + 段前: 0.7 行 段后: 0.7 行 + 段前: 1 行 段后: 1 行"/>
    <w:basedOn w:val="10707"/>
    <w:rsid w:val="00FA7BC8"/>
    <w:pPr>
      <w:tabs>
        <w:tab w:val="left" w:pos="360"/>
      </w:tabs>
      <w:spacing w:beforeLines="100" w:before="312" w:afterLines="100" w:after="312"/>
      <w:ind w:left="1984" w:hanging="708"/>
    </w:pPr>
  </w:style>
  <w:style w:type="paragraph" w:styleId="HTML8">
    <w:name w:val="HTML Preformatted"/>
    <w:basedOn w:val="aff2"/>
    <w:link w:val="HTMLChar0"/>
    <w:uiPriority w:val="99"/>
    <w:rsid w:val="00FA7BC8"/>
    <w:pPr>
      <w:adjustRightInd w:val="0"/>
      <w:spacing w:line="312" w:lineRule="auto"/>
      <w:ind w:firstLineChars="200" w:firstLine="480"/>
      <w:textAlignment w:val="baseline"/>
    </w:pPr>
    <w:rPr>
      <w:rFonts w:ascii="Courier New" w:hAnsi="Courier New"/>
      <w:kern w:val="2"/>
      <w:sz w:val="20"/>
    </w:rPr>
  </w:style>
  <w:style w:type="character" w:customStyle="1" w:styleId="HTMLChar0">
    <w:name w:val="HTML 预设格式 Char"/>
    <w:basedOn w:val="aff3"/>
    <w:link w:val="HTML8"/>
    <w:uiPriority w:val="99"/>
    <w:rsid w:val="00FA7BC8"/>
    <w:rPr>
      <w:rFonts w:ascii="Courier New" w:eastAsia="宋体" w:hAnsi="Courier New" w:cs="Times New Roman"/>
      <w:sz w:val="20"/>
      <w:szCs w:val="20"/>
    </w:rPr>
  </w:style>
  <w:style w:type="paragraph" w:customStyle="1" w:styleId="a1">
    <w:name w:val="附录一级条标题"/>
    <w:basedOn w:val="a0"/>
    <w:next w:val="aff9"/>
    <w:rsid w:val="00FA7BC8"/>
    <w:pPr>
      <w:numPr>
        <w:ilvl w:val="3"/>
      </w:numPr>
      <w:autoSpaceDN w:val="0"/>
      <w:spacing w:beforeLines="0" w:before="0" w:afterLines="0" w:after="0"/>
      <w:outlineLvl w:val="2"/>
    </w:pPr>
  </w:style>
  <w:style w:type="paragraph" w:customStyle="1" w:styleId="xl116">
    <w:name w:val="xl116"/>
    <w:basedOn w:val="aff2"/>
    <w:rsid w:val="00FA7BC8"/>
    <w:pPr>
      <w:widowControl/>
      <w:spacing w:before="100" w:beforeAutospacing="1" w:after="100" w:afterAutospacing="1"/>
      <w:ind w:firstLine="0"/>
      <w:jc w:val="center"/>
      <w:textAlignment w:val="center"/>
    </w:pPr>
    <w:rPr>
      <w:rFonts w:ascii="华文中宋" w:eastAsia="华文中宋" w:hAnsi="华文中宋" w:hint="eastAsia"/>
      <w:b/>
      <w:sz w:val="40"/>
    </w:rPr>
  </w:style>
  <w:style w:type="paragraph" w:customStyle="1" w:styleId="CharCharCharChar10">
    <w:name w:val="样式 样式 正文缩进正文缩进 Char正文（首行缩进两字） Char Char正文（首行缩进两字） Char1正文（首行缩进两...."/>
    <w:basedOn w:val="CharCharCharChar11"/>
    <w:rsid w:val="00FA7BC8"/>
    <w:pPr>
      <w:spacing w:line="300" w:lineRule="auto"/>
    </w:pPr>
  </w:style>
  <w:style w:type="paragraph" w:customStyle="1" w:styleId="xl86">
    <w:name w:val="xl86"/>
    <w:basedOn w:val="aff2"/>
    <w:rsid w:val="00FA7BC8"/>
    <w:pPr>
      <w:widowControl/>
      <w:pBdr>
        <w:top w:val="single" w:sz="4" w:space="0" w:color="auto"/>
      </w:pBdr>
      <w:shd w:val="clear" w:color="auto" w:fill="FFFFFF"/>
      <w:spacing w:before="100" w:beforeAutospacing="1" w:after="100" w:afterAutospacing="1"/>
      <w:ind w:firstLine="0"/>
      <w:jc w:val="center"/>
      <w:textAlignment w:val="center"/>
    </w:pPr>
    <w:rPr>
      <w:rFonts w:ascii="黑体" w:eastAsia="黑体" w:hAnsi="宋体" w:hint="eastAsia"/>
      <w:b/>
      <w:color w:val="0000FF"/>
      <w:sz w:val="18"/>
    </w:rPr>
  </w:style>
  <w:style w:type="paragraph" w:customStyle="1" w:styleId="affffffffffff1">
    <w:name w:val="文题"/>
    <w:basedOn w:val="aff2"/>
    <w:rsid w:val="00FA7BC8"/>
    <w:pPr>
      <w:keepNext/>
      <w:keepLines/>
      <w:spacing w:before="460" w:after="400"/>
      <w:jc w:val="center"/>
    </w:pPr>
    <w:rPr>
      <w:sz w:val="44"/>
    </w:rPr>
  </w:style>
  <w:style w:type="paragraph" w:customStyle="1" w:styleId="affffffffffff2">
    <w:name w:val="表格形式"/>
    <w:basedOn w:val="aff2"/>
    <w:rsid w:val="00FA7BC8"/>
    <w:pPr>
      <w:widowControl/>
      <w:spacing w:before="120" w:line="360" w:lineRule="auto"/>
      <w:jc w:val="center"/>
    </w:pPr>
    <w:rPr>
      <w:sz w:val="24"/>
    </w:rPr>
  </w:style>
  <w:style w:type="paragraph" w:customStyle="1" w:styleId="xl76">
    <w:name w:val="xl76"/>
    <w:basedOn w:val="aff2"/>
    <w:rsid w:val="00FA7BC8"/>
    <w:pPr>
      <w:widowControl/>
      <w:spacing w:before="100" w:beforeAutospacing="1" w:after="100" w:afterAutospacing="1"/>
      <w:ind w:firstLine="0"/>
      <w:jc w:val="center"/>
      <w:textAlignment w:val="center"/>
    </w:pPr>
    <w:rPr>
      <w:rFonts w:ascii="华文中宋" w:eastAsia="华文中宋" w:hAnsi="华文中宋" w:hint="eastAsia"/>
      <w:b/>
      <w:sz w:val="40"/>
    </w:rPr>
  </w:style>
  <w:style w:type="paragraph" w:customStyle="1" w:styleId="2f3">
    <w:name w:val="封面标准文稿编辑信息2"/>
    <w:basedOn w:val="afffff6"/>
    <w:rsid w:val="00FA7BC8"/>
    <w:pPr>
      <w:widowControl w:val="0"/>
      <w:spacing w:after="160"/>
      <w:textAlignment w:val="center"/>
    </w:pPr>
  </w:style>
  <w:style w:type="paragraph" w:customStyle="1" w:styleId="150">
    <w:name w:val="样式1 样式 标题 5 + 段前: 0 行"/>
    <w:basedOn w:val="501"/>
    <w:next w:val="aff2"/>
    <w:rsid w:val="00FA7BC8"/>
    <w:pPr>
      <w:tabs>
        <w:tab w:val="clear" w:pos="0"/>
        <w:tab w:val="clear" w:pos="210"/>
        <w:tab w:val="left" w:pos="1050"/>
        <w:tab w:val="left" w:pos="1080"/>
      </w:tabs>
      <w:spacing w:beforeLines="0" w:before="0" w:line="276" w:lineRule="auto"/>
      <w:ind w:left="2160" w:hanging="420"/>
    </w:pPr>
  </w:style>
  <w:style w:type="paragraph" w:customStyle="1" w:styleId="affffffffffff3">
    <w:name w:val="术语定义二级条标题"/>
    <w:basedOn w:val="afffff4"/>
    <w:next w:val="aff9"/>
    <w:rsid w:val="00FA7BC8"/>
    <w:pPr>
      <w:numPr>
        <w:ilvl w:val="1"/>
      </w:numPr>
    </w:pPr>
  </w:style>
  <w:style w:type="paragraph" w:customStyle="1" w:styleId="aTimesNewRoman0115">
    <w:name w:val="样式 编号 a + Times New Roman 段前: 0 行 行距: 多倍行距 1.15 字行 + 左侧..."/>
    <w:basedOn w:val="1Char2"/>
    <w:next w:val="1-4TimesNewRoman1154"/>
    <w:rsid w:val="00FA7BC8"/>
    <w:pPr>
      <w:spacing w:before="24"/>
      <w:ind w:firstLineChars="0" w:firstLine="0"/>
    </w:pPr>
  </w:style>
  <w:style w:type="paragraph" w:customStyle="1" w:styleId="2e">
    <w:name w:val="封面标准号2"/>
    <w:basedOn w:val="13"/>
    <w:rsid w:val="00FA7BC8"/>
    <w:pPr>
      <w:adjustRightInd w:val="0"/>
      <w:spacing w:before="357" w:line="280" w:lineRule="exact"/>
    </w:pPr>
  </w:style>
  <w:style w:type="paragraph" w:customStyle="1" w:styleId="affffffffffff4">
    <w:name w:val="表号"/>
    <w:basedOn w:val="aff2"/>
    <w:rsid w:val="00FA7BC8"/>
    <w:pPr>
      <w:tabs>
        <w:tab w:val="right" w:pos="9412"/>
      </w:tabs>
      <w:topLinePunct/>
      <w:adjustRightInd w:val="0"/>
      <w:spacing w:after="60" w:line="312" w:lineRule="exact"/>
      <w:ind w:firstLine="0"/>
    </w:pPr>
    <w:rPr>
      <w:kern w:val="21"/>
      <w:sz w:val="18"/>
    </w:rPr>
  </w:style>
  <w:style w:type="paragraph" w:styleId="91">
    <w:name w:val="index 9"/>
    <w:basedOn w:val="aff2"/>
    <w:next w:val="aff2"/>
    <w:rsid w:val="00FA7BC8"/>
    <w:pPr>
      <w:ind w:left="1890" w:hanging="210"/>
      <w:jc w:val="left"/>
    </w:pPr>
    <w:rPr>
      <w:rFonts w:ascii="Calibri" w:hAnsi="Calibri"/>
      <w:kern w:val="2"/>
      <w:sz w:val="20"/>
    </w:rPr>
  </w:style>
  <w:style w:type="paragraph" w:customStyle="1" w:styleId="af5">
    <w:name w:val="三级无标题条"/>
    <w:basedOn w:val="aff2"/>
    <w:rsid w:val="00FA7BC8"/>
    <w:pPr>
      <w:numPr>
        <w:numId w:val="31"/>
      </w:numPr>
      <w:tabs>
        <w:tab w:val="clear" w:pos="1140"/>
      </w:tabs>
      <w:ind w:left="0" w:firstLine="0"/>
    </w:pPr>
    <w:rPr>
      <w:b/>
      <w:kern w:val="2"/>
    </w:rPr>
  </w:style>
  <w:style w:type="paragraph" w:customStyle="1" w:styleId="4th">
    <w:name w:val="4th"/>
    <w:rsid w:val="00FA7BC8"/>
    <w:pPr>
      <w:numPr>
        <w:ilvl w:val="3"/>
        <w:numId w:val="19"/>
      </w:numPr>
      <w:tabs>
        <w:tab w:val="clear" w:pos="851"/>
        <w:tab w:val="left" w:pos="1050"/>
      </w:tabs>
      <w:spacing w:line="360" w:lineRule="auto"/>
      <w:ind w:leftChars="300" w:left="300" w:firstLine="0"/>
    </w:pPr>
    <w:rPr>
      <w:rFonts w:ascii="Times New Roman" w:eastAsia="宋体" w:hAnsi="Times New Roman" w:cs="Times New Roman"/>
      <w:sz w:val="24"/>
      <w:szCs w:val="20"/>
    </w:rPr>
  </w:style>
  <w:style w:type="paragraph" w:customStyle="1" w:styleId="p15">
    <w:name w:val="p15"/>
    <w:basedOn w:val="aff2"/>
    <w:rsid w:val="00FA7BC8"/>
    <w:pPr>
      <w:widowControl/>
      <w:spacing w:line="300" w:lineRule="auto"/>
      <w:ind w:firstLine="0"/>
    </w:pPr>
    <w:rPr>
      <w:rFonts w:ascii="宋体" w:hAnsi="宋体"/>
      <w:sz w:val="24"/>
    </w:rPr>
  </w:style>
  <w:style w:type="paragraph" w:customStyle="1" w:styleId="CharCharCharCharCharCharCharCharChar1">
    <w:name w:val="Char Char Char Char Char Char Char Char Char1"/>
    <w:basedOn w:val="aff2"/>
    <w:rsid w:val="00FA7BC8"/>
    <w:pPr>
      <w:ind w:firstLine="0"/>
    </w:pPr>
    <w:rPr>
      <w:kern w:val="2"/>
      <w:sz w:val="28"/>
    </w:rPr>
  </w:style>
  <w:style w:type="paragraph" w:customStyle="1" w:styleId="478011">
    <w:name w:val="样式 标题 4 + 段前: 7.8 磅 段后: 0 磅 行距: 多倍行距 1.1 字行"/>
    <w:basedOn w:val="40"/>
    <w:rsid w:val="00FA7BC8"/>
    <w:pPr>
      <w:keepLines/>
      <w:numPr>
        <w:ilvl w:val="3"/>
      </w:numPr>
      <w:tabs>
        <w:tab w:val="left" w:pos="864"/>
      </w:tabs>
      <w:spacing w:before="156" w:after="0" w:line="264" w:lineRule="auto"/>
      <w:ind w:left="864" w:hanging="864"/>
      <w:jc w:val="both"/>
    </w:pPr>
    <w:rPr>
      <w:rFonts w:ascii="Arial" w:hAnsi="Arial"/>
      <w:b/>
      <w:i w:val="0"/>
      <w:kern w:val="2"/>
    </w:rPr>
  </w:style>
  <w:style w:type="paragraph" w:customStyle="1" w:styleId="2f4">
    <w:name w:val="封面标准英文名称2"/>
    <w:basedOn w:val="afffffffffff6"/>
    <w:rsid w:val="00FA7BC8"/>
    <w:pPr>
      <w:textAlignment w:val="center"/>
    </w:pPr>
    <w:rPr>
      <w:rFonts w:eastAsia="黑体"/>
    </w:rPr>
  </w:style>
  <w:style w:type="paragraph" w:customStyle="1" w:styleId="3GB23120">
    <w:name w:val="样式 标题 3 + 仿宋_GB2312"/>
    <w:basedOn w:val="31"/>
    <w:rsid w:val="00FA7BC8"/>
    <w:pPr>
      <w:numPr>
        <w:ilvl w:val="2"/>
      </w:numPr>
      <w:tabs>
        <w:tab w:val="left" w:pos="1418"/>
      </w:tabs>
      <w:adjustRightInd w:val="0"/>
      <w:spacing w:line="416" w:lineRule="atLeast"/>
      <w:ind w:left="1418" w:hanging="567"/>
      <w:jc w:val="left"/>
      <w:textAlignment w:val="baseline"/>
    </w:pPr>
    <w:rPr>
      <w:rFonts w:ascii="仿宋_GB2312" w:eastAsia="仿宋_GB2312" w:hAnsi="仿宋_GB2312"/>
      <w:b w:val="0"/>
      <w:sz w:val="24"/>
    </w:rPr>
  </w:style>
  <w:style w:type="paragraph" w:styleId="41">
    <w:name w:val="toc 4"/>
    <w:basedOn w:val="38"/>
    <w:rsid w:val="00FA7BC8"/>
  </w:style>
  <w:style w:type="paragraph" w:customStyle="1" w:styleId="54">
    <w:name w:val="样式5"/>
    <w:basedOn w:val="affd"/>
    <w:rsid w:val="00FA7BC8"/>
    <w:rPr>
      <w:rFonts w:eastAsia="EU-F1"/>
    </w:rPr>
  </w:style>
  <w:style w:type="paragraph" w:customStyle="1" w:styleId="xl49">
    <w:name w:val="xl49"/>
    <w:basedOn w:val="aff2"/>
    <w:rsid w:val="00FA7BC8"/>
    <w:pPr>
      <w:widowControl/>
      <w:pBdr>
        <w:top w:val="single" w:sz="4" w:space="0" w:color="auto"/>
        <w:bottom w:val="single" w:sz="4" w:space="0" w:color="auto"/>
      </w:pBdr>
      <w:spacing w:before="100" w:beforeAutospacing="1" w:after="100" w:afterAutospacing="1"/>
      <w:ind w:firstLine="0"/>
      <w:jc w:val="center"/>
      <w:textAlignment w:val="center"/>
    </w:pPr>
    <w:rPr>
      <w:sz w:val="18"/>
    </w:rPr>
  </w:style>
  <w:style w:type="paragraph" w:customStyle="1" w:styleId="affffffffffff5">
    <w:name w:val="图的脚注"/>
    <w:next w:val="aff9"/>
    <w:rsid w:val="00FA7BC8"/>
    <w:pPr>
      <w:widowControl w:val="0"/>
      <w:ind w:leftChars="200" w:left="840" w:hangingChars="200" w:hanging="420"/>
      <w:jc w:val="both"/>
    </w:pPr>
    <w:rPr>
      <w:rFonts w:ascii="宋体" w:eastAsia="宋体" w:hAnsi="Times New Roman" w:cs="Times New Roman"/>
      <w:kern w:val="0"/>
      <w:sz w:val="18"/>
      <w:szCs w:val="20"/>
    </w:rPr>
  </w:style>
  <w:style w:type="paragraph" w:customStyle="1" w:styleId="1TimesNewRoman0115">
    <w:name w:val="样式1 正文文本 小五 + Times New Roman 段前: 0 行 行距: 多倍行距 1.15 字行"/>
    <w:basedOn w:val="aff2"/>
    <w:rsid w:val="00FA7BC8"/>
    <w:pPr>
      <w:spacing w:line="276" w:lineRule="auto"/>
      <w:ind w:firstLineChars="200" w:firstLine="200"/>
      <w:jc w:val="left"/>
    </w:pPr>
    <w:rPr>
      <w:kern w:val="2"/>
      <w:sz w:val="18"/>
    </w:rPr>
  </w:style>
  <w:style w:type="paragraph" w:styleId="38">
    <w:name w:val="toc 3"/>
    <w:basedOn w:val="23"/>
    <w:rsid w:val="00FA7BC8"/>
  </w:style>
  <w:style w:type="paragraph" w:customStyle="1" w:styleId="StandardPARAGRAPH">
    <w:name w:val="Standard.PARAGRAPH"/>
    <w:rsid w:val="00FA7BC8"/>
    <w:pPr>
      <w:tabs>
        <w:tab w:val="center" w:pos="4536"/>
        <w:tab w:val="right" w:pos="9072"/>
      </w:tabs>
      <w:spacing w:before="100" w:after="100"/>
      <w:jc w:val="both"/>
    </w:pPr>
    <w:rPr>
      <w:rFonts w:ascii="Arial" w:eastAsia="宋体" w:hAnsi="Arial" w:cs="Times New Roman"/>
      <w:spacing w:val="8"/>
      <w:kern w:val="0"/>
      <w:sz w:val="20"/>
      <w:szCs w:val="20"/>
      <w:lang w:val="en-GB" w:eastAsia="de-DE"/>
    </w:rPr>
  </w:style>
  <w:style w:type="paragraph" w:customStyle="1" w:styleId="2f5">
    <w:name w:val="封面标准文稿类别2"/>
    <w:basedOn w:val="affffffff5"/>
    <w:rsid w:val="00FA7BC8"/>
    <w:pPr>
      <w:widowControl w:val="0"/>
      <w:spacing w:after="160" w:line="240" w:lineRule="auto"/>
      <w:textAlignment w:val="center"/>
    </w:pPr>
  </w:style>
  <w:style w:type="paragraph" w:customStyle="1" w:styleId="3rd">
    <w:name w:val="3rd"/>
    <w:basedOn w:val="aff2"/>
    <w:link w:val="3rdChar"/>
    <w:rsid w:val="00FA7BC8"/>
    <w:pPr>
      <w:numPr>
        <w:ilvl w:val="2"/>
        <w:numId w:val="19"/>
      </w:numPr>
      <w:tabs>
        <w:tab w:val="clear" w:pos="709"/>
        <w:tab w:val="left" w:pos="1050"/>
      </w:tabs>
      <w:spacing w:line="360" w:lineRule="auto"/>
      <w:outlineLvl w:val="2"/>
    </w:pPr>
    <w:rPr>
      <w:rFonts w:asciiTheme="minorHAnsi" w:hAnsiTheme="minorHAnsi" w:cstheme="minorBidi"/>
      <w:kern w:val="2"/>
      <w:sz w:val="24"/>
      <w:szCs w:val="22"/>
    </w:rPr>
  </w:style>
  <w:style w:type="paragraph" w:customStyle="1" w:styleId="affffffffffff6">
    <w:name w:val="标准书脚_奇数页"/>
    <w:rsid w:val="00FA7BC8"/>
    <w:pPr>
      <w:spacing w:before="120"/>
      <w:jc w:val="right"/>
    </w:pPr>
    <w:rPr>
      <w:rFonts w:ascii="Times New Roman" w:eastAsia="宋体" w:hAnsi="Times New Roman" w:cs="Times New Roman"/>
      <w:kern w:val="0"/>
      <w:sz w:val="18"/>
      <w:szCs w:val="20"/>
    </w:rPr>
  </w:style>
  <w:style w:type="paragraph" w:customStyle="1" w:styleId="CharChar1CharCharChar">
    <w:name w:val="Char Char1 Char Char Char"/>
    <w:basedOn w:val="affffffff1"/>
    <w:rsid w:val="00D970F8"/>
    <w:pPr>
      <w:ind w:firstLine="0"/>
    </w:pPr>
  </w:style>
  <w:style w:type="paragraph" w:customStyle="1" w:styleId="CharCharCharCharCharCharChar2">
    <w:name w:val="Char Char Char Char Char Char Char"/>
    <w:basedOn w:val="aff2"/>
    <w:rsid w:val="00460BB1"/>
    <w:pPr>
      <w:topLinePunct/>
      <w:adjustRightInd w:val="0"/>
      <w:spacing w:line="360" w:lineRule="auto"/>
      <w:ind w:firstLineChars="200" w:firstLine="200"/>
    </w:pPr>
    <w:rPr>
      <w:kern w:val="2"/>
    </w:rPr>
  </w:style>
  <w:style w:type="paragraph" w:customStyle="1" w:styleId="CharCharCharCharCharCharChar3">
    <w:name w:val="Char Char Char Char Char Char Char"/>
    <w:basedOn w:val="aff2"/>
    <w:rsid w:val="001E7DAF"/>
    <w:pPr>
      <w:spacing w:line="360" w:lineRule="auto"/>
      <w:ind w:firstLineChars="200" w:firstLine="200"/>
    </w:pPr>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nvelope address" w:uiPriority="99"/>
    <w:lsdException w:name="envelope return" w:uiPriority="99"/>
    <w:lsdException w:name="line number" w:uiPriority="99"/>
    <w:lsdException w:name="endnote reference" w:uiPriority="99"/>
    <w:lsdException w:name="table of authorities" w:uiPriority="99"/>
    <w:lsdException w:name="macro" w:uiPriority="99"/>
    <w:lsdException w:name="toa heading" w:uiPriority="99"/>
    <w:lsdException w:name="List 5" w:uiPriority="99"/>
    <w:lsdException w:name="Title" w:semiHidden="0" w:uiPriority="10" w:unhideWhenUsed="0" w:qFormat="1"/>
    <w:lsdException w:name="Signature" w:uiPriority="99"/>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semiHidden="0" w:uiPriority="11" w:unhideWhenUsed="0" w:qFormat="1"/>
    <w:lsdException w:name="Note Heading" w:uiPriority="99"/>
    <w:lsdException w:name="Block Text" w:uiPriority="99"/>
    <w:lsdException w:name="Strong" w:semiHidden="0" w:unhideWhenUsed="0" w:qFormat="1"/>
    <w:lsdException w:name="Emphasis" w:semiHidden="0" w:unhideWhenUsed="0" w:qFormat="1"/>
    <w:lsdException w:name="E-mail Signature" w:uiPriority="99"/>
    <w:lsdException w:name="HTML Preformatted" w:uiPriority="99"/>
    <w:lsdException w:name="Normal Table"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aff2">
    <w:name w:val="Normal"/>
    <w:qFormat/>
    <w:rsid w:val="00FA7BC8"/>
    <w:pPr>
      <w:widowControl w:val="0"/>
      <w:ind w:firstLine="425"/>
      <w:jc w:val="both"/>
    </w:pPr>
    <w:rPr>
      <w:rFonts w:ascii="Times New Roman" w:eastAsia="宋体" w:hAnsi="Times New Roman" w:cs="Times New Roman"/>
      <w:kern w:val="0"/>
      <w:szCs w:val="20"/>
    </w:rPr>
  </w:style>
  <w:style w:type="paragraph" w:styleId="1">
    <w:name w:val="heading 1"/>
    <w:basedOn w:val="aff2"/>
    <w:next w:val="aff2"/>
    <w:link w:val="1Char1"/>
    <w:qFormat/>
    <w:rsid w:val="00FA7BC8"/>
    <w:pPr>
      <w:keepNext/>
      <w:keepLines/>
      <w:spacing w:before="340" w:after="330" w:line="576" w:lineRule="auto"/>
      <w:outlineLvl w:val="0"/>
    </w:pPr>
    <w:rPr>
      <w:b/>
      <w:kern w:val="44"/>
      <w:sz w:val="44"/>
    </w:rPr>
  </w:style>
  <w:style w:type="paragraph" w:styleId="20">
    <w:name w:val="heading 2"/>
    <w:basedOn w:val="aff2"/>
    <w:next w:val="aff2"/>
    <w:link w:val="2Char1"/>
    <w:qFormat/>
    <w:rsid w:val="00FA7BC8"/>
    <w:pPr>
      <w:keepNext/>
      <w:keepLines/>
      <w:spacing w:before="260" w:after="260" w:line="413" w:lineRule="auto"/>
      <w:outlineLvl w:val="1"/>
    </w:pPr>
    <w:rPr>
      <w:rFonts w:ascii="Arial" w:eastAsia="黑体" w:hAnsi="Arial"/>
      <w:b/>
      <w:sz w:val="32"/>
    </w:rPr>
  </w:style>
  <w:style w:type="paragraph" w:styleId="31">
    <w:name w:val="heading 3"/>
    <w:basedOn w:val="aff2"/>
    <w:next w:val="aff2"/>
    <w:link w:val="3Char1"/>
    <w:qFormat/>
    <w:rsid w:val="00FA7BC8"/>
    <w:pPr>
      <w:keepNext/>
      <w:keepLines/>
      <w:spacing w:before="260" w:after="260" w:line="413" w:lineRule="auto"/>
      <w:outlineLvl w:val="2"/>
    </w:pPr>
    <w:rPr>
      <w:b/>
      <w:sz w:val="32"/>
    </w:rPr>
  </w:style>
  <w:style w:type="paragraph" w:styleId="40">
    <w:name w:val="heading 4"/>
    <w:basedOn w:val="aff2"/>
    <w:next w:val="aff2"/>
    <w:link w:val="4Char"/>
    <w:qFormat/>
    <w:rsid w:val="00FA7BC8"/>
    <w:pPr>
      <w:keepNext/>
      <w:spacing w:after="120"/>
      <w:ind w:firstLine="0"/>
      <w:jc w:val="center"/>
      <w:outlineLvl w:val="3"/>
    </w:pPr>
    <w:rPr>
      <w:rFonts w:eastAsia="黑体"/>
      <w:i/>
    </w:rPr>
  </w:style>
  <w:style w:type="paragraph" w:styleId="50">
    <w:name w:val="heading 5"/>
    <w:basedOn w:val="aff2"/>
    <w:next w:val="aff2"/>
    <w:link w:val="5Char"/>
    <w:qFormat/>
    <w:rsid w:val="00FA7BC8"/>
    <w:pPr>
      <w:keepNext/>
      <w:keepLines/>
      <w:spacing w:before="280" w:after="290" w:line="372" w:lineRule="auto"/>
      <w:ind w:firstLine="0"/>
      <w:outlineLvl w:val="4"/>
    </w:pPr>
    <w:rPr>
      <w:b/>
      <w:kern w:val="2"/>
      <w:sz w:val="28"/>
    </w:rPr>
  </w:style>
  <w:style w:type="paragraph" w:styleId="6">
    <w:name w:val="heading 6"/>
    <w:basedOn w:val="aff2"/>
    <w:next w:val="aff2"/>
    <w:link w:val="6Char"/>
    <w:qFormat/>
    <w:rsid w:val="00FA7BC8"/>
    <w:pPr>
      <w:keepNext/>
      <w:keepLines/>
      <w:adjustRightInd w:val="0"/>
      <w:spacing w:before="240" w:after="64" w:line="317" w:lineRule="auto"/>
      <w:ind w:firstLineChars="200" w:firstLine="480"/>
      <w:textAlignment w:val="baseline"/>
      <w:outlineLvl w:val="5"/>
    </w:pPr>
    <w:rPr>
      <w:rFonts w:ascii="Arial" w:eastAsia="黑体" w:hAnsi="Arial"/>
      <w:b/>
      <w:kern w:val="2"/>
      <w:sz w:val="24"/>
    </w:rPr>
  </w:style>
  <w:style w:type="paragraph" w:styleId="7">
    <w:name w:val="heading 7"/>
    <w:basedOn w:val="aff2"/>
    <w:next w:val="aff2"/>
    <w:link w:val="7Char"/>
    <w:qFormat/>
    <w:rsid w:val="00FA7BC8"/>
    <w:pPr>
      <w:keepNext/>
      <w:keepLines/>
      <w:adjustRightInd w:val="0"/>
      <w:spacing w:before="240" w:after="64" w:line="317" w:lineRule="auto"/>
      <w:ind w:firstLineChars="200" w:firstLine="480"/>
      <w:textAlignment w:val="baseline"/>
      <w:outlineLvl w:val="6"/>
    </w:pPr>
    <w:rPr>
      <w:b/>
      <w:kern w:val="2"/>
      <w:sz w:val="24"/>
    </w:rPr>
  </w:style>
  <w:style w:type="paragraph" w:styleId="8">
    <w:name w:val="heading 8"/>
    <w:basedOn w:val="aff2"/>
    <w:next w:val="aff2"/>
    <w:link w:val="8Char"/>
    <w:qFormat/>
    <w:rsid w:val="00FA7BC8"/>
    <w:pPr>
      <w:keepNext/>
      <w:keepLines/>
      <w:adjustRightInd w:val="0"/>
      <w:spacing w:before="240" w:after="64" w:line="317" w:lineRule="auto"/>
      <w:ind w:firstLineChars="200" w:firstLine="480"/>
      <w:textAlignment w:val="baseline"/>
      <w:outlineLvl w:val="7"/>
    </w:pPr>
    <w:rPr>
      <w:rFonts w:ascii="Arial" w:eastAsia="黑体" w:hAnsi="Arial"/>
      <w:kern w:val="2"/>
      <w:sz w:val="24"/>
    </w:rPr>
  </w:style>
  <w:style w:type="paragraph" w:styleId="9">
    <w:name w:val="heading 9"/>
    <w:basedOn w:val="aff2"/>
    <w:next w:val="aff2"/>
    <w:link w:val="9Char"/>
    <w:qFormat/>
    <w:rsid w:val="00FA7BC8"/>
    <w:pPr>
      <w:keepNext/>
      <w:keepLines/>
      <w:adjustRightInd w:val="0"/>
      <w:spacing w:before="240" w:after="64" w:line="317" w:lineRule="auto"/>
      <w:ind w:firstLineChars="200" w:firstLine="480"/>
      <w:textAlignment w:val="baseline"/>
      <w:outlineLvl w:val="8"/>
    </w:pPr>
    <w:rPr>
      <w:rFonts w:ascii="Arial" w:eastAsia="黑体" w:hAnsi="Arial"/>
      <w:kern w:val="2"/>
      <w:sz w:val="24"/>
    </w:rPr>
  </w:style>
  <w:style w:type="character" w:default="1" w:styleId="aff3">
    <w:name w:val="Default Paragraph Font"/>
    <w:uiPriority w:val="1"/>
    <w:semiHidden/>
    <w:unhideWhenUsed/>
  </w:style>
  <w:style w:type="table" w:default="1" w:styleId="aff4">
    <w:name w:val="Normal Table"/>
    <w:uiPriority w:val="99"/>
    <w:semiHidden/>
    <w:unhideWhenUsed/>
    <w:tblPr>
      <w:tblInd w:w="0" w:type="dxa"/>
      <w:tblCellMar>
        <w:top w:w="0" w:type="dxa"/>
        <w:left w:w="108" w:type="dxa"/>
        <w:bottom w:w="0" w:type="dxa"/>
        <w:right w:w="108" w:type="dxa"/>
      </w:tblCellMar>
    </w:tblPr>
  </w:style>
  <w:style w:type="numbering" w:default="1" w:styleId="aff5">
    <w:name w:val="No List"/>
    <w:uiPriority w:val="99"/>
    <w:semiHidden/>
    <w:unhideWhenUsed/>
  </w:style>
  <w:style w:type="character" w:customStyle="1" w:styleId="1Char">
    <w:name w:val="标题 1 Char"/>
    <w:basedOn w:val="aff3"/>
    <w:rsid w:val="00FA7BC8"/>
    <w:rPr>
      <w:rFonts w:ascii="Times New Roman" w:eastAsia="宋体" w:hAnsi="Times New Roman" w:cs="Times New Roman"/>
      <w:b/>
      <w:bCs/>
      <w:kern w:val="44"/>
      <w:sz w:val="44"/>
      <w:szCs w:val="44"/>
    </w:rPr>
  </w:style>
  <w:style w:type="character" w:customStyle="1" w:styleId="2Char">
    <w:name w:val="标题 2 Char"/>
    <w:basedOn w:val="aff3"/>
    <w:rsid w:val="00FA7BC8"/>
    <w:rPr>
      <w:rFonts w:asciiTheme="majorHAnsi" w:eastAsiaTheme="majorEastAsia" w:hAnsiTheme="majorHAnsi" w:cstheme="majorBidi"/>
      <w:b/>
      <w:bCs/>
      <w:kern w:val="0"/>
      <w:sz w:val="32"/>
      <w:szCs w:val="32"/>
    </w:rPr>
  </w:style>
  <w:style w:type="character" w:customStyle="1" w:styleId="3Char">
    <w:name w:val="标题 3 Char"/>
    <w:basedOn w:val="aff3"/>
    <w:rsid w:val="00FA7BC8"/>
    <w:rPr>
      <w:rFonts w:ascii="Times New Roman" w:eastAsia="宋体" w:hAnsi="Times New Roman" w:cs="Times New Roman"/>
      <w:b/>
      <w:bCs/>
      <w:kern w:val="0"/>
      <w:sz w:val="32"/>
      <w:szCs w:val="32"/>
    </w:rPr>
  </w:style>
  <w:style w:type="character" w:customStyle="1" w:styleId="4Char">
    <w:name w:val="标题 4 Char"/>
    <w:basedOn w:val="aff3"/>
    <w:link w:val="40"/>
    <w:rsid w:val="00FA7BC8"/>
    <w:rPr>
      <w:rFonts w:ascii="Times New Roman" w:eastAsia="黑体" w:hAnsi="Times New Roman" w:cs="Times New Roman"/>
      <w:i/>
      <w:kern w:val="0"/>
      <w:szCs w:val="20"/>
    </w:rPr>
  </w:style>
  <w:style w:type="character" w:customStyle="1" w:styleId="5Char">
    <w:name w:val="标题 5 Char"/>
    <w:basedOn w:val="aff3"/>
    <w:link w:val="50"/>
    <w:rsid w:val="00FA7BC8"/>
    <w:rPr>
      <w:rFonts w:ascii="Times New Roman" w:eastAsia="宋体" w:hAnsi="Times New Roman" w:cs="Times New Roman"/>
      <w:b/>
      <w:sz w:val="28"/>
      <w:szCs w:val="20"/>
    </w:rPr>
  </w:style>
  <w:style w:type="character" w:customStyle="1" w:styleId="6Char">
    <w:name w:val="标题 6 Char"/>
    <w:basedOn w:val="aff3"/>
    <w:link w:val="6"/>
    <w:rsid w:val="00FA7BC8"/>
    <w:rPr>
      <w:rFonts w:ascii="Arial" w:eastAsia="黑体" w:hAnsi="Arial" w:cs="Times New Roman"/>
      <w:b/>
      <w:sz w:val="24"/>
      <w:szCs w:val="20"/>
    </w:rPr>
  </w:style>
  <w:style w:type="character" w:customStyle="1" w:styleId="7Char">
    <w:name w:val="标题 7 Char"/>
    <w:basedOn w:val="aff3"/>
    <w:link w:val="7"/>
    <w:rsid w:val="00FA7BC8"/>
    <w:rPr>
      <w:rFonts w:ascii="Times New Roman" w:eastAsia="宋体" w:hAnsi="Times New Roman" w:cs="Times New Roman"/>
      <w:b/>
      <w:sz w:val="24"/>
      <w:szCs w:val="20"/>
    </w:rPr>
  </w:style>
  <w:style w:type="character" w:customStyle="1" w:styleId="8Char">
    <w:name w:val="标题 8 Char"/>
    <w:basedOn w:val="aff3"/>
    <w:link w:val="8"/>
    <w:rsid w:val="00FA7BC8"/>
    <w:rPr>
      <w:rFonts w:ascii="Arial" w:eastAsia="黑体" w:hAnsi="Arial" w:cs="Times New Roman"/>
      <w:sz w:val="24"/>
      <w:szCs w:val="20"/>
    </w:rPr>
  </w:style>
  <w:style w:type="character" w:customStyle="1" w:styleId="9Char">
    <w:name w:val="标题 9 Char"/>
    <w:basedOn w:val="aff3"/>
    <w:link w:val="9"/>
    <w:rsid w:val="00FA7BC8"/>
    <w:rPr>
      <w:rFonts w:ascii="Arial" w:eastAsia="黑体" w:hAnsi="Arial" w:cs="Times New Roman"/>
      <w:sz w:val="24"/>
      <w:szCs w:val="20"/>
    </w:rPr>
  </w:style>
  <w:style w:type="character" w:customStyle="1" w:styleId="CharChar">
    <w:name w:val="Char Char"/>
    <w:link w:val="Char"/>
    <w:rsid w:val="00FA7BC8"/>
    <w:rPr>
      <w:rFonts w:ascii="黑体" w:eastAsia="黑体" w:hAnsi="Arial"/>
      <w:lang w:val="zh-CN"/>
    </w:rPr>
  </w:style>
  <w:style w:type="character" w:customStyle="1" w:styleId="peng1">
    <w:name w:val="p_eng1"/>
    <w:rsid w:val="00FA7BC8"/>
    <w:rPr>
      <w:rFonts w:ascii="Arial" w:hAnsi="Arial" w:hint="default"/>
      <w:b/>
      <w:color w:val="FF0000"/>
      <w:sz w:val="14"/>
    </w:rPr>
  </w:style>
  <w:style w:type="character" w:customStyle="1" w:styleId="Char0">
    <w:name w:val="附录公式 Char"/>
    <w:basedOn w:val="Char1"/>
    <w:link w:val="aff6"/>
    <w:rsid w:val="00FA7BC8"/>
    <w:rPr>
      <w:rFonts w:ascii="宋体" w:eastAsia="宋体"/>
    </w:rPr>
  </w:style>
  <w:style w:type="character" w:styleId="HTML">
    <w:name w:val="HTML Sample"/>
    <w:rsid w:val="00FA7BC8"/>
    <w:rPr>
      <w:rFonts w:ascii="Courier New" w:hAnsi="Courier New"/>
    </w:rPr>
  </w:style>
  <w:style w:type="character" w:styleId="aff7">
    <w:name w:val="annotation reference"/>
    <w:rsid w:val="00FA7BC8"/>
    <w:rPr>
      <w:sz w:val="21"/>
    </w:rPr>
  </w:style>
  <w:style w:type="character" w:customStyle="1" w:styleId="newstitle1">
    <w:name w:val="news_title1"/>
    <w:rsid w:val="00FA7BC8"/>
    <w:rPr>
      <w:b/>
      <w:color w:val="333366"/>
      <w:sz w:val="14"/>
    </w:rPr>
  </w:style>
  <w:style w:type="character" w:customStyle="1" w:styleId="fCharChar">
    <w:name w:val="正文f Char Char"/>
    <w:link w:val="fChar"/>
    <w:rsid w:val="00FA7BC8"/>
    <w:rPr>
      <w:rFonts w:ascii="仿宋_GB2312" w:eastAsia="仿宋_GB2312"/>
      <w:color w:val="000000"/>
      <w:sz w:val="24"/>
    </w:rPr>
  </w:style>
  <w:style w:type="character" w:customStyle="1" w:styleId="Char2">
    <w:name w:val="附录三 Char"/>
    <w:link w:val="aff8"/>
    <w:rsid w:val="00FA7BC8"/>
    <w:rPr>
      <w:rFonts w:ascii="E-F1" w:eastAsia="黑体"/>
      <w:kern w:val="21"/>
    </w:rPr>
  </w:style>
  <w:style w:type="character" w:customStyle="1" w:styleId="Char1">
    <w:name w:val="段 Char"/>
    <w:link w:val="aff9"/>
    <w:rsid w:val="00FA7BC8"/>
    <w:rPr>
      <w:rFonts w:ascii="宋体" w:eastAsia="宋体"/>
    </w:rPr>
  </w:style>
  <w:style w:type="character" w:customStyle="1" w:styleId="Char3">
    <w:name w:val="注：（正文） Char"/>
    <w:link w:val="affa"/>
    <w:rsid w:val="00FA7BC8"/>
    <w:rPr>
      <w:rFonts w:ascii="宋体"/>
      <w:sz w:val="18"/>
    </w:rPr>
  </w:style>
  <w:style w:type="character" w:customStyle="1" w:styleId="Char10">
    <w:name w:val="正文首行缩进 Char1"/>
    <w:link w:val="affb"/>
    <w:rsid w:val="00FA7BC8"/>
    <w:rPr>
      <w:rFonts w:ascii="宋体" w:eastAsia="宋体"/>
      <w:color w:val="000000"/>
    </w:rPr>
  </w:style>
  <w:style w:type="character" w:customStyle="1" w:styleId="3Char1">
    <w:name w:val="标题 3 Char1"/>
    <w:link w:val="31"/>
    <w:rsid w:val="00FA7BC8"/>
    <w:rPr>
      <w:rFonts w:ascii="Times New Roman" w:eastAsia="宋体" w:hAnsi="Times New Roman" w:cs="Times New Roman"/>
      <w:b/>
      <w:kern w:val="0"/>
      <w:sz w:val="32"/>
      <w:szCs w:val="20"/>
    </w:rPr>
  </w:style>
  <w:style w:type="character" w:styleId="affc">
    <w:name w:val="Strong"/>
    <w:qFormat/>
    <w:rsid w:val="00FA7BC8"/>
    <w:rPr>
      <w:b/>
    </w:rPr>
  </w:style>
  <w:style w:type="character" w:customStyle="1" w:styleId="Char4">
    <w:name w:val="附录一 Char"/>
    <w:link w:val="affd"/>
    <w:rsid w:val="00FA7BC8"/>
    <w:rPr>
      <w:rFonts w:ascii="E-F1" w:eastAsia="黑体"/>
    </w:rPr>
  </w:style>
  <w:style w:type="character" w:customStyle="1" w:styleId="Heading2CharChar">
    <w:name w:val="Heading 2* Char Char"/>
    <w:rsid w:val="00FA7BC8"/>
    <w:rPr>
      <w:rFonts w:eastAsia="宋体"/>
      <w:b/>
      <w:kern w:val="2"/>
      <w:sz w:val="21"/>
      <w:lang w:val="en-US" w:eastAsia="zh-CN"/>
    </w:rPr>
  </w:style>
  <w:style w:type="character" w:customStyle="1" w:styleId="3EU-F1EU-F1Char">
    <w:name w:val="样式 样式3 + (西文) EU-F1 (中文) EU-F1 Char"/>
    <w:link w:val="3EU-F1EU-F1"/>
    <w:rsid w:val="00FA7BC8"/>
    <w:rPr>
      <w:rFonts w:ascii="EU-F1" w:eastAsia="黑体" w:hAnsi="EU-F1"/>
      <w:kern w:val="21"/>
    </w:rPr>
  </w:style>
  <w:style w:type="character" w:customStyle="1" w:styleId="4TimesNewRomanChar">
    <w:name w:val="样式 标题 4 + (西文) Times New Roman (中文) 新宋体 五号 Char"/>
    <w:link w:val="4TimesNewRoman"/>
    <w:rsid w:val="00FA7BC8"/>
    <w:rPr>
      <w:rFonts w:eastAsia="新宋体"/>
      <w:b/>
    </w:rPr>
  </w:style>
  <w:style w:type="character" w:customStyle="1" w:styleId="3rdChar">
    <w:name w:val="3rd Char"/>
    <w:link w:val="3rd"/>
    <w:rsid w:val="00FA7BC8"/>
    <w:rPr>
      <w:rFonts w:eastAsia="宋体"/>
      <w:sz w:val="24"/>
    </w:rPr>
  </w:style>
  <w:style w:type="character" w:customStyle="1" w:styleId="Char5">
    <w:name w:val="正文格式 Char"/>
    <w:link w:val="affe"/>
    <w:rsid w:val="00FA7BC8"/>
    <w:rPr>
      <w:rFonts w:ascii="宋体" w:hAnsi="宋体"/>
    </w:rPr>
  </w:style>
  <w:style w:type="character" w:customStyle="1" w:styleId="apple-style-span">
    <w:name w:val="apple-style-span"/>
    <w:basedOn w:val="aff3"/>
    <w:rsid w:val="00FA7BC8"/>
  </w:style>
  <w:style w:type="character" w:customStyle="1" w:styleId="UCIHeader1CharChar">
    <w:name w:val="UCI Header 1 Char Char"/>
    <w:rsid w:val="00FA7BC8"/>
    <w:rPr>
      <w:rFonts w:eastAsia="宋体"/>
      <w:b/>
      <w:kern w:val="44"/>
      <w:sz w:val="44"/>
      <w:lang w:val="en-US" w:eastAsia="zh-CN"/>
    </w:rPr>
  </w:style>
  <w:style w:type="character" w:styleId="HTML0">
    <w:name w:val="HTML Variable"/>
    <w:rsid w:val="00FA7BC8"/>
    <w:rPr>
      <w:i/>
    </w:rPr>
  </w:style>
  <w:style w:type="character" w:customStyle="1" w:styleId="Char20">
    <w:name w:val="附录二 Char2"/>
    <w:rsid w:val="00FA7BC8"/>
    <w:rPr>
      <w:rFonts w:ascii="EU-F1" w:eastAsia="黑体"/>
      <w:kern w:val="21"/>
      <w:sz w:val="21"/>
      <w:lang w:val="en-US" w:eastAsia="zh-CN"/>
    </w:rPr>
  </w:style>
  <w:style w:type="character" w:customStyle="1" w:styleId="Char6">
    <w:name w:val="日期 Char"/>
    <w:link w:val="afff"/>
    <w:rsid w:val="00FA7BC8"/>
    <w:rPr>
      <w:rFonts w:eastAsia="黑体"/>
    </w:rPr>
  </w:style>
  <w:style w:type="character" w:styleId="HTML1">
    <w:name w:val="HTML Acronym"/>
    <w:basedOn w:val="aff3"/>
    <w:rsid w:val="00FA7BC8"/>
  </w:style>
  <w:style w:type="character" w:customStyle="1" w:styleId="afff0">
    <w:name w:val="发布"/>
    <w:rsid w:val="00FA7BC8"/>
    <w:rPr>
      <w:rFonts w:ascii="黑体" w:eastAsia="黑体"/>
      <w:spacing w:val="22"/>
      <w:w w:val="100"/>
      <w:position w:val="3"/>
      <w:sz w:val="28"/>
    </w:rPr>
  </w:style>
  <w:style w:type="character" w:customStyle="1" w:styleId="unnamed11">
    <w:name w:val="unnamed11"/>
    <w:rsid w:val="00FA7BC8"/>
    <w:rPr>
      <w:sz w:val="20"/>
    </w:rPr>
  </w:style>
  <w:style w:type="character" w:customStyle="1" w:styleId="afff1">
    <w:name w:val="图中文字"/>
    <w:rsid w:val="00FA7BC8"/>
    <w:rPr>
      <w:rFonts w:ascii="Times New Roman" w:eastAsia="宋体"/>
      <w:sz w:val="15"/>
    </w:rPr>
  </w:style>
  <w:style w:type="character" w:customStyle="1" w:styleId="afff2">
    <w:name w:val="样式 五号 非加宽量 / 紧缩量"/>
    <w:rsid w:val="00FA7BC8"/>
    <w:rPr>
      <w:spacing w:val="-20"/>
      <w:kern w:val="0"/>
      <w:sz w:val="21"/>
    </w:rPr>
  </w:style>
  <w:style w:type="character" w:customStyle="1" w:styleId="Char7">
    <w:name w:val="尾注文本 Char"/>
    <w:link w:val="afff3"/>
    <w:rsid w:val="00FA7BC8"/>
    <w:rPr>
      <w:rFonts w:eastAsia="宋体"/>
      <w:b/>
      <w:sz w:val="32"/>
    </w:rPr>
  </w:style>
  <w:style w:type="character" w:styleId="HTML2">
    <w:name w:val="HTML Definition"/>
    <w:rsid w:val="00FA7BC8"/>
    <w:rPr>
      <w:i/>
    </w:rPr>
  </w:style>
  <w:style w:type="character" w:customStyle="1" w:styleId="Char1Char">
    <w:name w:val="Char1 Char"/>
    <w:link w:val="Char11"/>
    <w:rsid w:val="00FA7BC8"/>
    <w:rPr>
      <w:rFonts w:ascii="宋体" w:eastAsia="宋体" w:hAnsi="宋体"/>
      <w:sz w:val="24"/>
    </w:rPr>
  </w:style>
  <w:style w:type="character" w:customStyle="1" w:styleId="Heading2CharChar1">
    <w:name w:val="Heading 2* Char Char1"/>
    <w:rsid w:val="00FA7BC8"/>
    <w:rPr>
      <w:rFonts w:ascii="Arial" w:eastAsia="黑体" w:hAnsi="Arial"/>
      <w:b/>
      <w:sz w:val="32"/>
      <w:lang w:val="en-US" w:eastAsia="zh-CN"/>
    </w:rPr>
  </w:style>
  <w:style w:type="character" w:customStyle="1" w:styleId="javascript">
    <w:name w:val="javascript"/>
    <w:basedOn w:val="aff3"/>
    <w:rsid w:val="00FA7BC8"/>
  </w:style>
  <w:style w:type="character" w:customStyle="1" w:styleId="Char8">
    <w:name w:val="章标题 Char"/>
    <w:link w:val="af0"/>
    <w:rsid w:val="00FA7BC8"/>
    <w:rPr>
      <w:rFonts w:ascii="黑体" w:eastAsia="黑体"/>
      <w:b/>
    </w:rPr>
  </w:style>
  <w:style w:type="character" w:customStyle="1" w:styleId="Char9">
    <w:name w:val="首示例 Char"/>
    <w:link w:val="afff4"/>
    <w:rsid w:val="00FA7BC8"/>
    <w:rPr>
      <w:rFonts w:ascii="宋体" w:hAnsi="宋体"/>
      <w:sz w:val="18"/>
    </w:rPr>
  </w:style>
  <w:style w:type="character" w:customStyle="1" w:styleId="Chara">
    <w:name w:val="正文文本 Char"/>
    <w:link w:val="afff5"/>
    <w:rsid w:val="00FA7BC8"/>
    <w:rPr>
      <w:rFonts w:ascii="宋体" w:eastAsia="宋体"/>
      <w:color w:val="000000"/>
    </w:rPr>
  </w:style>
  <w:style w:type="character" w:customStyle="1" w:styleId="Arial">
    <w:name w:val="样式 Arial"/>
    <w:rsid w:val="00FA7BC8"/>
    <w:rPr>
      <w:rFonts w:ascii="Times New Roman" w:eastAsia="宋体" w:hAnsi="Times New Roman" w:hint="default"/>
      <w:sz w:val="21"/>
    </w:rPr>
  </w:style>
  <w:style w:type="character" w:customStyle="1" w:styleId="5ArialChar">
    <w:name w:val="样式 标题 5 + Arial Char"/>
    <w:basedOn w:val="CharChar"/>
    <w:link w:val="5Arial"/>
    <w:rsid w:val="00FA7BC8"/>
    <w:rPr>
      <w:rFonts w:ascii="黑体" w:eastAsia="黑体" w:hAnsi="Arial"/>
      <w:lang w:val="zh-CN"/>
    </w:rPr>
  </w:style>
  <w:style w:type="character" w:customStyle="1" w:styleId="2ndChar">
    <w:name w:val="2nd Char"/>
    <w:link w:val="2nd"/>
    <w:rsid w:val="00FA7BC8"/>
    <w:rPr>
      <w:rFonts w:eastAsia="宋体"/>
      <w:b/>
      <w:sz w:val="24"/>
    </w:rPr>
  </w:style>
  <w:style w:type="character" w:customStyle="1" w:styleId="h1Char">
    <w:name w:val="h1 Char"/>
    <w:aliases w:val="1st level Char,Section Head Char,l1 Char,章标题 1 Char,featurehead Char,标题yjm1 Char,主标题 Char,H1 Char,1 Char,H11 Char,H12 Char,H13 Char,H14 Char,H15 Char,H16 Char,H17 Char,Heading 0 Char,Heading 11 Char,level 1 Char,Level 1 Head Char,Head1 Char"/>
    <w:rsid w:val="00FA7BC8"/>
    <w:rPr>
      <w:rFonts w:eastAsia="宋体"/>
      <w:b/>
      <w:kern w:val="44"/>
      <w:sz w:val="44"/>
      <w:lang w:val="en-US" w:eastAsia="zh-CN"/>
    </w:rPr>
  </w:style>
  <w:style w:type="character" w:styleId="afff6">
    <w:name w:val="Hyperlink"/>
    <w:rsid w:val="00FA7BC8"/>
    <w:rPr>
      <w:rFonts w:ascii="Times New Roman" w:eastAsia="宋体" w:hAnsi="Times New Roman"/>
      <w:dstrike w:val="0"/>
      <w:color w:val="auto"/>
      <w:spacing w:val="0"/>
      <w:w w:val="100"/>
      <w:position w:val="0"/>
      <w:sz w:val="21"/>
      <w:u w:val="none"/>
      <w:vertAlign w:val="baseline"/>
    </w:rPr>
  </w:style>
  <w:style w:type="character" w:customStyle="1" w:styleId="2Char0">
    <w:name w:val="样式2 Char"/>
    <w:link w:val="21"/>
    <w:rsid w:val="00FA7BC8"/>
    <w:rPr>
      <w:rFonts w:eastAsia="黑体"/>
    </w:rPr>
  </w:style>
  <w:style w:type="character" w:customStyle="1" w:styleId="Charb">
    <w:name w:val="公式 Char"/>
    <w:link w:val="afff7"/>
    <w:rsid w:val="00FA7BC8"/>
    <w:rPr>
      <w:rFonts w:eastAsia="宋体"/>
    </w:rPr>
  </w:style>
  <w:style w:type="character" w:customStyle="1" w:styleId="textl1">
    <w:name w:val="text_l1"/>
    <w:rsid w:val="00FA7BC8"/>
    <w:rPr>
      <w:color w:val="000066"/>
      <w:sz w:val="18"/>
    </w:rPr>
  </w:style>
  <w:style w:type="character" w:customStyle="1" w:styleId="CharCharCharCharCharCharCharChar">
    <w:name w:val="子目录 Char Char Char Char Char Char Char Char"/>
    <w:link w:val="CharCharCharCharCharCharChar"/>
    <w:rsid w:val="00FA7BC8"/>
    <w:rPr>
      <w:rFonts w:ascii="宋体" w:eastAsia="宋体"/>
      <w:b/>
    </w:rPr>
  </w:style>
  <w:style w:type="character" w:customStyle="1" w:styleId="Charc">
    <w:name w:val="二级条标题 Char"/>
    <w:link w:val="af1"/>
    <w:rsid w:val="00FA7BC8"/>
    <w:rPr>
      <w:rFonts w:ascii="黑体" w:eastAsia="黑体"/>
      <w:b/>
    </w:rPr>
  </w:style>
  <w:style w:type="character" w:styleId="HTML3">
    <w:name w:val="HTML Typewriter"/>
    <w:rsid w:val="00FA7BC8"/>
    <w:rPr>
      <w:rFonts w:ascii="Courier New" w:hAnsi="Courier New"/>
      <w:sz w:val="20"/>
    </w:rPr>
  </w:style>
  <w:style w:type="character" w:styleId="afff8">
    <w:name w:val="footnote reference"/>
    <w:rsid w:val="00FA7BC8"/>
    <w:rPr>
      <w:vertAlign w:val="superscript"/>
    </w:rPr>
  </w:style>
  <w:style w:type="character" w:customStyle="1" w:styleId="smallgray1">
    <w:name w:val="smallgray1"/>
    <w:rsid w:val="00FA7BC8"/>
    <w:rPr>
      <w:rFonts w:ascii="Verdana" w:hAnsi="Verdana" w:hint="default"/>
      <w:color w:val="000000"/>
      <w:sz w:val="17"/>
    </w:rPr>
  </w:style>
  <w:style w:type="character" w:customStyle="1" w:styleId="Chard">
    <w:name w:val="页脚 Char"/>
    <w:link w:val="afff9"/>
    <w:rsid w:val="00FA7BC8"/>
    <w:rPr>
      <w:rFonts w:eastAsia="宋体"/>
      <w:sz w:val="18"/>
    </w:rPr>
  </w:style>
  <w:style w:type="character" w:styleId="HTML4">
    <w:name w:val="HTML Code"/>
    <w:rsid w:val="00FA7BC8"/>
    <w:rPr>
      <w:rFonts w:ascii="Courier New" w:hAnsi="Courier New"/>
      <w:sz w:val="20"/>
    </w:rPr>
  </w:style>
  <w:style w:type="character" w:customStyle="1" w:styleId="Chare">
    <w:name w:val="脚注文本 Char"/>
    <w:link w:val="afffa"/>
    <w:rsid w:val="00FA7BC8"/>
    <w:rPr>
      <w:rFonts w:eastAsia="宋体"/>
      <w:sz w:val="18"/>
    </w:rPr>
  </w:style>
  <w:style w:type="character" w:styleId="HTML5">
    <w:name w:val="HTML Cite"/>
    <w:rsid w:val="00FA7BC8"/>
    <w:rPr>
      <w:i/>
    </w:rPr>
  </w:style>
  <w:style w:type="character" w:customStyle="1" w:styleId="def3">
    <w:name w:val="def3"/>
    <w:rsid w:val="00FA7BC8"/>
    <w:rPr>
      <w:b w:val="0"/>
    </w:rPr>
  </w:style>
  <w:style w:type="character" w:customStyle="1" w:styleId="1Char1">
    <w:name w:val="标题 1 Char1"/>
    <w:link w:val="1"/>
    <w:rsid w:val="00FA7BC8"/>
    <w:rPr>
      <w:rFonts w:ascii="Times New Roman" w:eastAsia="宋体" w:hAnsi="Times New Roman" w:cs="Times New Roman"/>
      <w:b/>
      <w:kern w:val="44"/>
      <w:sz w:val="44"/>
      <w:szCs w:val="20"/>
    </w:rPr>
  </w:style>
  <w:style w:type="character" w:customStyle="1" w:styleId="font051">
    <w:name w:val="font051"/>
    <w:rsid w:val="00FA7BC8"/>
    <w:rPr>
      <w:i w:val="0"/>
      <w:color w:val="0066CC"/>
    </w:rPr>
  </w:style>
  <w:style w:type="character" w:customStyle="1" w:styleId="fCharChar0">
    <w:name w:val="f Char Char"/>
    <w:rsid w:val="00FA7BC8"/>
    <w:rPr>
      <w:rFonts w:eastAsia="宋体"/>
      <w:sz w:val="18"/>
      <w:lang w:val="en-US" w:eastAsia="zh-CN"/>
    </w:rPr>
  </w:style>
  <w:style w:type="character" w:customStyle="1" w:styleId="3Char0">
    <w:name w:val="样式3 Char"/>
    <w:link w:val="32"/>
    <w:rsid w:val="00FA7BC8"/>
    <w:rPr>
      <w:rFonts w:eastAsia="宋体"/>
      <w:kern w:val="21"/>
    </w:rPr>
  </w:style>
  <w:style w:type="character" w:customStyle="1" w:styleId="Charf">
    <w:name w:val="附录二 Char"/>
    <w:link w:val="afffb"/>
    <w:rsid w:val="00FA7BC8"/>
    <w:rPr>
      <w:rFonts w:ascii="E-F1" w:eastAsia="黑体"/>
      <w:kern w:val="21"/>
    </w:rPr>
  </w:style>
  <w:style w:type="character" w:customStyle="1" w:styleId="1Char0">
    <w:name w:val="朱1 Char"/>
    <w:link w:val="10"/>
    <w:rsid w:val="00FA7BC8"/>
    <w:rPr>
      <w:rFonts w:ascii="EU-F1" w:eastAsia="黑体"/>
      <w:kern w:val="21"/>
    </w:rPr>
  </w:style>
  <w:style w:type="character" w:customStyle="1" w:styleId="2Char1">
    <w:name w:val="标题 2 Char1"/>
    <w:link w:val="20"/>
    <w:rsid w:val="00FA7BC8"/>
    <w:rPr>
      <w:rFonts w:ascii="Arial" w:eastAsia="黑体" w:hAnsi="Arial" w:cs="Times New Roman"/>
      <w:b/>
      <w:kern w:val="0"/>
      <w:sz w:val="32"/>
      <w:szCs w:val="20"/>
    </w:rPr>
  </w:style>
  <w:style w:type="character" w:customStyle="1" w:styleId="Charf0">
    <w:name w:val="三级条标题 Char"/>
    <w:link w:val="aff"/>
    <w:rsid w:val="00FA7BC8"/>
    <w:rPr>
      <w:rFonts w:ascii="黑体" w:eastAsia="黑体"/>
      <w:b/>
    </w:rPr>
  </w:style>
  <w:style w:type="character" w:customStyle="1" w:styleId="Charf1">
    <w:name w:val="四级条标题 Char"/>
    <w:link w:val="afffc"/>
    <w:rsid w:val="00FA7BC8"/>
    <w:rPr>
      <w:rFonts w:ascii="黑体" w:eastAsia="黑体"/>
      <w:b/>
    </w:rPr>
  </w:style>
  <w:style w:type="character" w:customStyle="1" w:styleId="Charf2">
    <w:name w:val="批注文字 Char"/>
    <w:link w:val="afffd"/>
    <w:rsid w:val="00FA7BC8"/>
    <w:rPr>
      <w:rFonts w:eastAsia="宋体"/>
      <w:sz w:val="24"/>
    </w:rPr>
  </w:style>
  <w:style w:type="character" w:customStyle="1" w:styleId="afffe">
    <w:name w:val="注释"/>
    <w:rsid w:val="00FA7BC8"/>
    <w:rPr>
      <w:rFonts w:ascii="Times New Roman" w:eastAsia="宋体"/>
      <w:sz w:val="18"/>
    </w:rPr>
  </w:style>
  <w:style w:type="character" w:styleId="affff">
    <w:name w:val="Emphasis"/>
    <w:qFormat/>
    <w:rsid w:val="00FA7BC8"/>
    <w:rPr>
      <w:i/>
    </w:rPr>
  </w:style>
  <w:style w:type="character" w:styleId="affff0">
    <w:name w:val="page number"/>
    <w:basedOn w:val="aff3"/>
    <w:rsid w:val="00FA7BC8"/>
  </w:style>
  <w:style w:type="character" w:customStyle="1" w:styleId="CharChar4">
    <w:name w:val="Char Char4"/>
    <w:basedOn w:val="aff3"/>
    <w:rsid w:val="00FA7BC8"/>
  </w:style>
  <w:style w:type="character" w:styleId="affff1">
    <w:name w:val="FollowedHyperlink"/>
    <w:rsid w:val="00FA7BC8"/>
    <w:rPr>
      <w:color w:val="800080"/>
      <w:u w:val="single"/>
    </w:rPr>
  </w:style>
  <w:style w:type="character" w:customStyle="1" w:styleId="SoDAField">
    <w:name w:val="SoDA Field"/>
    <w:rsid w:val="00FA7BC8"/>
    <w:rPr>
      <w:color w:val="0000FF"/>
    </w:rPr>
  </w:style>
  <w:style w:type="character" w:customStyle="1" w:styleId="2EU-F1EU-F1Char">
    <w:name w:val="样式 样式2 + (西文) EU-F1 (中文) EU-F1 Char"/>
    <w:link w:val="2EU-F1EU-F1"/>
    <w:rsid w:val="00FA7BC8"/>
    <w:rPr>
      <w:rFonts w:ascii="EU-F1" w:eastAsia="黑体" w:hAnsi="EU-F1"/>
    </w:rPr>
  </w:style>
  <w:style w:type="character" w:customStyle="1" w:styleId="Charf3">
    <w:name w:val="正文首行缩进 Char"/>
    <w:rsid w:val="00FA7BC8"/>
    <w:rPr>
      <w:rFonts w:eastAsia="宋体"/>
      <w:lang w:val="en-US" w:eastAsia="zh-CN"/>
    </w:rPr>
  </w:style>
  <w:style w:type="character" w:customStyle="1" w:styleId="Charf4">
    <w:name w:val="纯文本 Char"/>
    <w:link w:val="affff2"/>
    <w:rsid w:val="00FA7BC8"/>
    <w:rPr>
      <w:rFonts w:ascii="宋体" w:eastAsia="宋体" w:hAnsi="Courier New"/>
    </w:rPr>
  </w:style>
  <w:style w:type="character" w:styleId="HTML6">
    <w:name w:val="HTML Keyboard"/>
    <w:rsid w:val="00FA7BC8"/>
    <w:rPr>
      <w:rFonts w:ascii="Courier New" w:hAnsi="Courier New"/>
      <w:sz w:val="20"/>
    </w:rPr>
  </w:style>
  <w:style w:type="paragraph" w:customStyle="1" w:styleId="affff3">
    <w:name w:val="其他发布日期"/>
    <w:basedOn w:val="affff4"/>
    <w:rsid w:val="00FA7BC8"/>
    <w:pPr>
      <w:ind w:left="2978"/>
    </w:pPr>
  </w:style>
  <w:style w:type="paragraph" w:customStyle="1" w:styleId="ac">
    <w:name w:val="式中"/>
    <w:next w:val="aff9"/>
    <w:rsid w:val="00FA7BC8"/>
    <w:pPr>
      <w:numPr>
        <w:numId w:val="1"/>
      </w:numPr>
      <w:tabs>
        <w:tab w:val="clear" w:pos="918"/>
        <w:tab w:val="left" w:pos="210"/>
      </w:tabs>
    </w:pPr>
    <w:rPr>
      <w:rFonts w:ascii="宋体" w:eastAsia="宋体" w:hAnsi="Times New Roman" w:cs="Times New Roman"/>
      <w:kern w:val="0"/>
      <w:sz w:val="18"/>
      <w:szCs w:val="20"/>
    </w:rPr>
  </w:style>
  <w:style w:type="paragraph" w:customStyle="1" w:styleId="af">
    <w:name w:val="术语定义五级条标题"/>
    <w:basedOn w:val="af0"/>
    <w:next w:val="aff9"/>
    <w:rsid w:val="00FA7BC8"/>
    <w:pPr>
      <w:numPr>
        <w:ilvl w:val="4"/>
        <w:numId w:val="2"/>
      </w:numPr>
      <w:tabs>
        <w:tab w:val="clear" w:pos="420"/>
        <w:tab w:val="clear" w:pos="1440"/>
        <w:tab w:val="left" w:pos="3930"/>
      </w:tabs>
      <w:spacing w:beforeLines="0" w:before="0" w:afterLines="0" w:after="0"/>
      <w:outlineLvl w:val="9"/>
    </w:pPr>
  </w:style>
  <w:style w:type="paragraph" w:customStyle="1" w:styleId="affff5">
    <w:name w:val="列项◆（三级）"/>
    <w:basedOn w:val="aff2"/>
    <w:rsid w:val="00FA7BC8"/>
    <w:pPr>
      <w:tabs>
        <w:tab w:val="left" w:pos="1678"/>
      </w:tabs>
      <w:ind w:left="1678" w:hanging="414"/>
    </w:pPr>
    <w:rPr>
      <w:rFonts w:ascii="宋体"/>
      <w:kern w:val="2"/>
    </w:rPr>
  </w:style>
  <w:style w:type="paragraph" w:customStyle="1" w:styleId="affff6">
    <w:name w:val="··段落"/>
    <w:basedOn w:val="aff2"/>
    <w:rsid w:val="00FA7BC8"/>
    <w:pPr>
      <w:spacing w:line="360" w:lineRule="exact"/>
      <w:ind w:firstLineChars="200" w:firstLine="420"/>
      <w:jc w:val="left"/>
    </w:pPr>
    <w:rPr>
      <w:rFonts w:ascii="宋体" w:hAnsi="宋体"/>
      <w:kern w:val="2"/>
    </w:rPr>
  </w:style>
  <w:style w:type="paragraph" w:styleId="2">
    <w:name w:val="List Bullet 2"/>
    <w:basedOn w:val="aff2"/>
    <w:rsid w:val="00FA7BC8"/>
    <w:pPr>
      <w:numPr>
        <w:numId w:val="3"/>
      </w:numPr>
    </w:pPr>
    <w:rPr>
      <w:kern w:val="2"/>
    </w:rPr>
  </w:style>
  <w:style w:type="paragraph" w:customStyle="1" w:styleId="affff7">
    <w:name w:val="标准书眉一"/>
    <w:rsid w:val="00FA7BC8"/>
    <w:pPr>
      <w:jc w:val="both"/>
    </w:pPr>
    <w:rPr>
      <w:rFonts w:ascii="Times New Roman" w:eastAsia="宋体" w:hAnsi="Times New Roman" w:cs="Times New Roman"/>
      <w:kern w:val="0"/>
      <w:sz w:val="20"/>
      <w:szCs w:val="20"/>
    </w:rPr>
  </w:style>
  <w:style w:type="paragraph" w:customStyle="1" w:styleId="affff8">
    <w:name w:val="一级无"/>
    <w:basedOn w:val="aff2"/>
    <w:rsid w:val="00FA7BC8"/>
    <w:pPr>
      <w:widowControl/>
      <w:ind w:firstLine="0"/>
      <w:jc w:val="left"/>
      <w:outlineLvl w:val="2"/>
    </w:pPr>
    <w:rPr>
      <w:rFonts w:ascii="宋体"/>
    </w:rPr>
  </w:style>
  <w:style w:type="paragraph" w:customStyle="1" w:styleId="xl81">
    <w:name w:val="xl81"/>
    <w:basedOn w:val="aff2"/>
    <w:rsid w:val="00FA7BC8"/>
    <w:pPr>
      <w:widowControl/>
      <w:pBdr>
        <w:bottom w:val="single" w:sz="4" w:space="0" w:color="auto"/>
      </w:pBdr>
      <w:spacing w:before="100" w:beforeAutospacing="1" w:after="100" w:afterAutospacing="1"/>
      <w:ind w:firstLine="0"/>
      <w:jc w:val="left"/>
      <w:textAlignment w:val="center"/>
    </w:pPr>
    <w:rPr>
      <w:rFonts w:ascii="宋体" w:hAnsi="宋体"/>
      <w:sz w:val="18"/>
    </w:rPr>
  </w:style>
  <w:style w:type="paragraph" w:styleId="51">
    <w:name w:val="toc 5"/>
    <w:basedOn w:val="41"/>
    <w:rsid w:val="00FA7BC8"/>
  </w:style>
  <w:style w:type="paragraph" w:customStyle="1" w:styleId="NOTE">
    <w:name w:val="NOTE"/>
    <w:basedOn w:val="aff2"/>
    <w:rsid w:val="00FA7BC8"/>
    <w:pPr>
      <w:widowControl/>
      <w:tabs>
        <w:tab w:val="left" w:pos="709"/>
        <w:tab w:val="center" w:pos="4536"/>
        <w:tab w:val="right" w:pos="9072"/>
      </w:tabs>
      <w:spacing w:after="100"/>
      <w:ind w:left="964" w:hanging="964"/>
    </w:pPr>
    <w:rPr>
      <w:rFonts w:ascii="Arial" w:hAnsi="Arial"/>
      <w:spacing w:val="8"/>
      <w:sz w:val="16"/>
    </w:rPr>
  </w:style>
  <w:style w:type="paragraph" w:customStyle="1" w:styleId="af3">
    <w:name w:val="示例"/>
    <w:next w:val="aff9"/>
    <w:rsid w:val="00FA7BC8"/>
    <w:pPr>
      <w:numPr>
        <w:ilvl w:val="5"/>
        <w:numId w:val="4"/>
      </w:numPr>
      <w:tabs>
        <w:tab w:val="clear" w:pos="1021"/>
      </w:tabs>
      <w:ind w:left="0" w:firstLineChars="200" w:firstLine="200"/>
      <w:jc w:val="both"/>
    </w:pPr>
    <w:rPr>
      <w:rFonts w:ascii="宋体" w:eastAsia="宋体" w:hAnsi="Times New Roman" w:cs="Times New Roman"/>
      <w:kern w:val="0"/>
      <w:sz w:val="18"/>
      <w:szCs w:val="20"/>
    </w:rPr>
  </w:style>
  <w:style w:type="paragraph" w:customStyle="1" w:styleId="StyleStyle0505Before05lineAfter">
    <w:name w:val="Style Style 样式 章标题 + 段前: 0.5 行 段后: 0.5 行 + Before:  0.5 line After:..."/>
    <w:basedOn w:val="aff2"/>
    <w:rsid w:val="00FA7BC8"/>
    <w:pPr>
      <w:widowControl/>
      <w:spacing w:beforeLines="50" w:before="156" w:afterLines="50" w:after="156"/>
      <w:ind w:firstLine="0"/>
      <w:outlineLvl w:val="1"/>
    </w:pPr>
    <w:rPr>
      <w:rFonts w:ascii="黑体" w:eastAsia="黑体"/>
    </w:rPr>
  </w:style>
  <w:style w:type="paragraph" w:customStyle="1" w:styleId="20101TimesNewRoman">
    <w:name w:val="样式 样式 样式 标题 2 + 段前: 0.1 行 + 段前: 0.1 行 + Times New Roman"/>
    <w:basedOn w:val="120"/>
    <w:rsid w:val="00FA7BC8"/>
  </w:style>
  <w:style w:type="paragraph" w:customStyle="1" w:styleId="affff9">
    <w:name w:val="基准页眉样式"/>
    <w:basedOn w:val="aff2"/>
    <w:rsid w:val="00FA7BC8"/>
    <w:pPr>
      <w:keepLines/>
      <w:widowControl/>
      <w:tabs>
        <w:tab w:val="center" w:pos="-18551"/>
        <w:tab w:val="right" w:pos="4320"/>
      </w:tabs>
      <w:spacing w:beforeLines="10" w:before="31" w:line="312" w:lineRule="auto"/>
      <w:ind w:firstLine="0"/>
      <w:jc w:val="left"/>
    </w:pPr>
    <w:rPr>
      <w:rFonts w:ascii="Arial" w:hAnsi="Arial"/>
      <w:spacing w:val="-4"/>
    </w:rPr>
  </w:style>
  <w:style w:type="paragraph" w:customStyle="1" w:styleId="PARAGRAPH">
    <w:name w:val="PARAGRAPH"/>
    <w:rsid w:val="00FA7BC8"/>
    <w:pPr>
      <w:tabs>
        <w:tab w:val="center" w:pos="4536"/>
        <w:tab w:val="right" w:pos="9072"/>
      </w:tabs>
      <w:spacing w:before="100" w:after="200"/>
      <w:jc w:val="both"/>
    </w:pPr>
    <w:rPr>
      <w:rFonts w:ascii="Arial" w:eastAsia="宋体" w:hAnsi="Arial" w:cs="Times New Roman"/>
      <w:spacing w:val="8"/>
      <w:kern w:val="0"/>
      <w:sz w:val="20"/>
      <w:szCs w:val="20"/>
      <w:lang w:eastAsia="en-US"/>
    </w:rPr>
  </w:style>
  <w:style w:type="paragraph" w:customStyle="1" w:styleId="TABLE-col-heading">
    <w:name w:val="TABLE-col-heading"/>
    <w:basedOn w:val="aff2"/>
    <w:rsid w:val="00FA7BC8"/>
    <w:pPr>
      <w:widowControl/>
      <w:tabs>
        <w:tab w:val="center" w:pos="4536"/>
        <w:tab w:val="right" w:pos="9072"/>
      </w:tabs>
      <w:spacing w:before="60" w:after="60"/>
      <w:ind w:firstLine="0"/>
      <w:jc w:val="center"/>
    </w:pPr>
    <w:rPr>
      <w:rFonts w:ascii="Arial" w:hAnsi="Arial"/>
      <w:b/>
      <w:spacing w:val="8"/>
      <w:sz w:val="16"/>
    </w:rPr>
  </w:style>
  <w:style w:type="paragraph" w:customStyle="1" w:styleId="affffa">
    <w:name w:val="附录一级无"/>
    <w:basedOn w:val="a1"/>
    <w:rsid w:val="00FA7BC8"/>
    <w:pPr>
      <w:numPr>
        <w:ilvl w:val="0"/>
        <w:numId w:val="0"/>
      </w:numPr>
      <w:tabs>
        <w:tab w:val="left" w:pos="360"/>
      </w:tabs>
    </w:pPr>
    <w:rPr>
      <w:rFonts w:ascii="宋体" w:eastAsia="宋体"/>
      <w:b w:val="0"/>
    </w:rPr>
  </w:style>
  <w:style w:type="paragraph" w:customStyle="1" w:styleId="ParaCharCharChar1Char">
    <w:name w:val="默认段落字体 Para Char Char Char1 Char"/>
    <w:basedOn w:val="aff2"/>
    <w:rsid w:val="00FA7BC8"/>
    <w:pPr>
      <w:ind w:firstLine="0"/>
    </w:pPr>
    <w:rPr>
      <w:kern w:val="2"/>
    </w:rPr>
  </w:style>
  <w:style w:type="paragraph" w:customStyle="1" w:styleId="font10">
    <w:name w:val="font10"/>
    <w:basedOn w:val="aff2"/>
    <w:rsid w:val="00FA7BC8"/>
    <w:pPr>
      <w:widowControl/>
      <w:spacing w:before="100" w:beforeAutospacing="1" w:after="100" w:afterAutospacing="1"/>
      <w:ind w:firstLine="0"/>
      <w:jc w:val="left"/>
    </w:pPr>
    <w:rPr>
      <w:sz w:val="18"/>
    </w:rPr>
  </w:style>
  <w:style w:type="paragraph" w:customStyle="1" w:styleId="TimesNewRoman01115">
    <w:name w:val="样式 Times New Roman 段前: 0.1 行 行距: 多倍行距 1.15 字行"/>
    <w:basedOn w:val="aff2"/>
    <w:rsid w:val="00FA7BC8"/>
    <w:pPr>
      <w:numPr>
        <w:ilvl w:val="4"/>
        <w:numId w:val="5"/>
      </w:numPr>
      <w:tabs>
        <w:tab w:val="left" w:pos="2781"/>
      </w:tabs>
      <w:spacing w:line="276" w:lineRule="auto"/>
      <w:ind w:firstLine="0"/>
    </w:pPr>
    <w:rPr>
      <w:kern w:val="2"/>
    </w:rPr>
  </w:style>
  <w:style w:type="paragraph" w:styleId="30">
    <w:name w:val="List Number 3"/>
    <w:basedOn w:val="aff2"/>
    <w:rsid w:val="00FA7BC8"/>
    <w:pPr>
      <w:numPr>
        <w:numId w:val="2"/>
      </w:numPr>
      <w:tabs>
        <w:tab w:val="left" w:pos="360"/>
      </w:tabs>
    </w:pPr>
    <w:rPr>
      <w:kern w:val="2"/>
    </w:rPr>
  </w:style>
  <w:style w:type="paragraph" w:styleId="11">
    <w:name w:val="toc 1"/>
    <w:rsid w:val="00FA7BC8"/>
    <w:pPr>
      <w:jc w:val="both"/>
    </w:pPr>
    <w:rPr>
      <w:rFonts w:ascii="宋体" w:eastAsia="宋体" w:hAnsi="Times New Roman" w:cs="Times New Roman"/>
      <w:kern w:val="0"/>
      <w:szCs w:val="20"/>
    </w:rPr>
  </w:style>
  <w:style w:type="paragraph" w:customStyle="1" w:styleId="affffb">
    <w:name w:val="条标题"/>
    <w:basedOn w:val="aff2"/>
    <w:rsid w:val="00FA7BC8"/>
    <w:pPr>
      <w:adjustRightInd w:val="0"/>
      <w:snapToGrid w:val="0"/>
      <w:spacing w:line="340" w:lineRule="exact"/>
      <w:ind w:firstLine="0"/>
    </w:pPr>
    <w:rPr>
      <w:rFonts w:ascii="宋体"/>
      <w:kern w:val="2"/>
    </w:rPr>
  </w:style>
  <w:style w:type="paragraph" w:customStyle="1" w:styleId="affffc">
    <w:name w:val="正文公式编号制表符"/>
    <w:basedOn w:val="aff9"/>
    <w:next w:val="aff9"/>
    <w:rsid w:val="00FA7BC8"/>
    <w:pPr>
      <w:tabs>
        <w:tab w:val="center" w:pos="4201"/>
        <w:tab w:val="right" w:leader="dot" w:pos="9298"/>
      </w:tabs>
      <w:autoSpaceDE w:val="0"/>
      <w:autoSpaceDN w:val="0"/>
      <w:ind w:firstLineChars="0" w:firstLine="0"/>
    </w:pPr>
  </w:style>
  <w:style w:type="paragraph" w:customStyle="1" w:styleId="10">
    <w:name w:val="朱1"/>
    <w:basedOn w:val="aff2"/>
    <w:link w:val="1Char0"/>
    <w:rsid w:val="00FA7BC8"/>
    <w:pPr>
      <w:keepNext/>
      <w:topLinePunct/>
      <w:spacing w:line="480" w:lineRule="auto"/>
      <w:ind w:firstLine="0"/>
      <w:outlineLvl w:val="0"/>
    </w:pPr>
    <w:rPr>
      <w:rFonts w:ascii="EU-F1" w:eastAsia="黑体" w:hAnsiTheme="minorHAnsi" w:cstheme="minorBidi"/>
      <w:kern w:val="21"/>
      <w:szCs w:val="22"/>
    </w:rPr>
  </w:style>
  <w:style w:type="paragraph" w:customStyle="1" w:styleId="201">
    <w:name w:val="样式 标题 2 + 段前: 0.1 行"/>
    <w:basedOn w:val="20"/>
    <w:rsid w:val="00FA7BC8"/>
    <w:pPr>
      <w:spacing w:beforeLines="10" w:before="31" w:after="0" w:line="312" w:lineRule="auto"/>
      <w:ind w:firstLine="0"/>
    </w:pPr>
    <w:rPr>
      <w:rFonts w:ascii="Times New Roman" w:eastAsia="宋体" w:hAnsi="Times New Roman"/>
      <w:kern w:val="2"/>
      <w:sz w:val="21"/>
    </w:rPr>
  </w:style>
  <w:style w:type="paragraph" w:customStyle="1" w:styleId="CharCharChar">
    <w:name w:val="Char Char Char"/>
    <w:basedOn w:val="aff2"/>
    <w:rsid w:val="00FA7BC8"/>
    <w:pPr>
      <w:keepNext/>
      <w:widowControl/>
      <w:tabs>
        <w:tab w:val="left" w:pos="425"/>
      </w:tabs>
      <w:autoSpaceDE w:val="0"/>
      <w:autoSpaceDN w:val="0"/>
      <w:adjustRightInd w:val="0"/>
      <w:spacing w:before="80" w:after="80"/>
      <w:ind w:hanging="425"/>
    </w:pPr>
    <w:rPr>
      <w:kern w:val="2"/>
    </w:rPr>
  </w:style>
  <w:style w:type="paragraph" w:styleId="affffd">
    <w:name w:val="Body Text Indent"/>
    <w:basedOn w:val="aff2"/>
    <w:link w:val="Charf5"/>
    <w:unhideWhenUsed/>
    <w:rsid w:val="00FA7BC8"/>
    <w:pPr>
      <w:spacing w:after="120"/>
      <w:ind w:leftChars="200" w:left="420"/>
    </w:pPr>
  </w:style>
  <w:style w:type="character" w:customStyle="1" w:styleId="Charf5">
    <w:name w:val="正文文本缩进 Char"/>
    <w:basedOn w:val="aff3"/>
    <w:link w:val="affffd"/>
    <w:uiPriority w:val="99"/>
    <w:semiHidden/>
    <w:rsid w:val="00FA7BC8"/>
    <w:rPr>
      <w:rFonts w:ascii="Times New Roman" w:eastAsia="宋体" w:hAnsi="Times New Roman" w:cs="Times New Roman"/>
      <w:kern w:val="0"/>
      <w:szCs w:val="20"/>
    </w:rPr>
  </w:style>
  <w:style w:type="paragraph" w:styleId="22">
    <w:name w:val="Body Text First Indent 2"/>
    <w:basedOn w:val="affffd"/>
    <w:link w:val="2Char2"/>
    <w:rsid w:val="00FA7BC8"/>
    <w:pPr>
      <w:adjustRightInd w:val="0"/>
      <w:spacing w:line="520" w:lineRule="exact"/>
      <w:ind w:leftChars="0" w:left="0" w:firstLine="210"/>
      <w:textAlignment w:val="baseline"/>
    </w:pPr>
    <w:rPr>
      <w:rFonts w:ascii="黑体" w:eastAsia="黑体" w:hAnsi="Arial"/>
      <w:sz w:val="24"/>
    </w:rPr>
  </w:style>
  <w:style w:type="character" w:customStyle="1" w:styleId="2Char2">
    <w:name w:val="正文首行缩进 2 Char"/>
    <w:basedOn w:val="Charf5"/>
    <w:link w:val="22"/>
    <w:rsid w:val="00FA7BC8"/>
    <w:rPr>
      <w:rFonts w:ascii="黑体" w:eastAsia="黑体" w:hAnsi="Arial" w:cs="Times New Roman"/>
      <w:kern w:val="0"/>
      <w:sz w:val="24"/>
      <w:szCs w:val="20"/>
    </w:rPr>
  </w:style>
  <w:style w:type="paragraph" w:customStyle="1" w:styleId="xl43">
    <w:name w:val="xl43"/>
    <w:basedOn w:val="aff2"/>
    <w:rsid w:val="00FA7BC8"/>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sz w:val="18"/>
    </w:rPr>
  </w:style>
  <w:style w:type="paragraph" w:customStyle="1" w:styleId="xl66">
    <w:name w:val="xl66"/>
    <w:basedOn w:val="aff2"/>
    <w:rsid w:val="00FA7BC8"/>
    <w:pPr>
      <w:widowControl/>
      <w:pBdr>
        <w:top w:val="single" w:sz="4" w:space="0" w:color="auto"/>
        <w:bottom w:val="single" w:sz="4" w:space="0" w:color="auto"/>
      </w:pBdr>
      <w:spacing w:before="100" w:beforeAutospacing="1" w:after="100" w:afterAutospacing="1"/>
      <w:ind w:firstLine="0"/>
      <w:jc w:val="left"/>
      <w:textAlignment w:val="top"/>
    </w:pPr>
    <w:rPr>
      <w:rFonts w:ascii="宋体" w:hAnsi="宋体"/>
      <w:sz w:val="24"/>
    </w:rPr>
  </w:style>
  <w:style w:type="paragraph" w:customStyle="1" w:styleId="affffe">
    <w:name w:val="回信地址"/>
    <w:basedOn w:val="aff2"/>
    <w:rsid w:val="00FA7BC8"/>
    <w:pPr>
      <w:keepLines/>
      <w:widowControl/>
      <w:spacing w:beforeLines="10" w:before="31" w:line="220" w:lineRule="atLeast"/>
      <w:ind w:firstLine="0"/>
      <w:jc w:val="left"/>
    </w:pPr>
    <w:rPr>
      <w:sz w:val="15"/>
    </w:rPr>
  </w:style>
  <w:style w:type="paragraph" w:customStyle="1" w:styleId="Afffff">
    <w:name w:val="图说A"/>
    <w:basedOn w:val="aff2"/>
    <w:rsid w:val="00FA7BC8"/>
    <w:pPr>
      <w:spacing w:before="120" w:after="240" w:line="312" w:lineRule="exact"/>
      <w:ind w:firstLine="0"/>
      <w:jc w:val="center"/>
    </w:pPr>
    <w:rPr>
      <w:rFonts w:ascii="E-F1" w:eastAsia="黑体"/>
      <w:kern w:val="21"/>
    </w:rPr>
  </w:style>
  <w:style w:type="paragraph" w:customStyle="1" w:styleId="xl32">
    <w:name w:val="xl32"/>
    <w:basedOn w:val="aff2"/>
    <w:rsid w:val="00FA7BC8"/>
    <w:pPr>
      <w:widowControl/>
      <w:pBdr>
        <w:bottom w:val="single" w:sz="4" w:space="0" w:color="auto"/>
        <w:right w:val="single" w:sz="4" w:space="0" w:color="auto"/>
      </w:pBdr>
      <w:spacing w:before="100" w:beforeAutospacing="1" w:after="100" w:afterAutospacing="1"/>
      <w:ind w:firstLine="0"/>
      <w:jc w:val="right"/>
      <w:textAlignment w:val="center"/>
    </w:pPr>
    <w:rPr>
      <w:rFonts w:ascii="宋体" w:hAnsi="宋体"/>
      <w:sz w:val="18"/>
    </w:rPr>
  </w:style>
  <w:style w:type="paragraph" w:customStyle="1" w:styleId="afffff0">
    <w:name w:val="示例×："/>
    <w:basedOn w:val="af0"/>
    <w:rsid w:val="00FA7BC8"/>
    <w:pPr>
      <w:numPr>
        <w:ilvl w:val="0"/>
        <w:numId w:val="0"/>
      </w:numPr>
      <w:tabs>
        <w:tab w:val="clear" w:pos="420"/>
        <w:tab w:val="left" w:pos="0"/>
      </w:tabs>
      <w:spacing w:beforeLines="0" w:before="0" w:afterLines="0" w:after="0"/>
      <w:ind w:hanging="425"/>
      <w:outlineLvl w:val="9"/>
    </w:pPr>
    <w:rPr>
      <w:rFonts w:ascii="宋体" w:eastAsia="宋体"/>
      <w:b w:val="0"/>
      <w:sz w:val="18"/>
    </w:rPr>
  </w:style>
  <w:style w:type="paragraph" w:customStyle="1" w:styleId="xl53">
    <w:name w:val="xl53"/>
    <w:basedOn w:val="aff2"/>
    <w:rsid w:val="00FA7BC8"/>
    <w:pPr>
      <w:widowControl/>
      <w:pBdr>
        <w:top w:val="single" w:sz="4" w:space="0" w:color="auto"/>
        <w:bottom w:val="single" w:sz="4" w:space="0" w:color="auto"/>
        <w:right w:val="single" w:sz="4" w:space="0" w:color="auto"/>
      </w:pBdr>
      <w:spacing w:before="100" w:beforeAutospacing="1" w:after="100" w:afterAutospacing="1"/>
      <w:ind w:firstLine="0"/>
      <w:jc w:val="center"/>
      <w:textAlignment w:val="center"/>
    </w:pPr>
    <w:rPr>
      <w:rFonts w:ascii="黑体" w:eastAsia="黑体" w:hAnsi="宋体" w:hint="eastAsia"/>
      <w:b/>
      <w:sz w:val="18"/>
    </w:rPr>
  </w:style>
  <w:style w:type="paragraph" w:customStyle="1" w:styleId="130101">
    <w:name w:val="样式1 样式 标题 3 + 段前: 0.1 行 + 段前: 0.1 行"/>
    <w:basedOn w:val="301"/>
    <w:rsid w:val="00FA7BC8"/>
    <w:pPr>
      <w:numPr>
        <w:ilvl w:val="2"/>
        <w:numId w:val="6"/>
      </w:numPr>
      <w:tabs>
        <w:tab w:val="clear" w:pos="210"/>
        <w:tab w:val="left" w:pos="630"/>
      </w:tabs>
      <w:spacing w:beforeLines="0" w:before="0" w:line="276" w:lineRule="auto"/>
    </w:pPr>
  </w:style>
  <w:style w:type="paragraph" w:customStyle="1" w:styleId="afffff1">
    <w:name w:val="附录表标号"/>
    <w:basedOn w:val="aff2"/>
    <w:next w:val="aff9"/>
    <w:rsid w:val="00FA7BC8"/>
    <w:pPr>
      <w:spacing w:line="14" w:lineRule="exact"/>
      <w:ind w:left="811" w:hanging="448"/>
      <w:jc w:val="center"/>
      <w:outlineLvl w:val="0"/>
    </w:pPr>
    <w:rPr>
      <w:color w:val="FFFFFF"/>
      <w:kern w:val="2"/>
    </w:rPr>
  </w:style>
  <w:style w:type="paragraph" w:customStyle="1" w:styleId="af2">
    <w:name w:val="其他标准称谓"/>
    <w:rsid w:val="00FA7BC8"/>
    <w:pPr>
      <w:numPr>
        <w:ilvl w:val="4"/>
        <w:numId w:val="4"/>
      </w:numPr>
      <w:tabs>
        <w:tab w:val="clear" w:pos="1080"/>
      </w:tabs>
      <w:spacing w:line="0" w:lineRule="atLeast"/>
      <w:jc w:val="distribute"/>
    </w:pPr>
    <w:rPr>
      <w:rFonts w:ascii="黑体" w:eastAsia="黑体" w:hAnsi="宋体" w:cs="Times New Roman"/>
      <w:kern w:val="0"/>
      <w:sz w:val="52"/>
      <w:szCs w:val="20"/>
    </w:rPr>
  </w:style>
  <w:style w:type="paragraph" w:customStyle="1" w:styleId="120">
    <w:name w:val="样式1 样式 标题 2 + 段前: 0行"/>
    <w:basedOn w:val="20"/>
    <w:next w:val="aff2"/>
    <w:rsid w:val="00FA7BC8"/>
    <w:pPr>
      <w:keepNext w:val="0"/>
      <w:keepLines w:val="0"/>
      <w:tabs>
        <w:tab w:val="left" w:pos="210"/>
      </w:tabs>
      <w:spacing w:before="0" w:after="0" w:line="276" w:lineRule="auto"/>
      <w:ind w:firstLine="0"/>
    </w:pPr>
    <w:rPr>
      <w:rFonts w:ascii="Times New Roman" w:eastAsia="宋体" w:hAnsi="Times New Roman"/>
      <w:kern w:val="2"/>
      <w:sz w:val="21"/>
    </w:rPr>
  </w:style>
  <w:style w:type="paragraph" w:customStyle="1" w:styleId="a9">
    <w:name w:val="引言一级条标题"/>
    <w:basedOn w:val="aff2"/>
    <w:next w:val="aff9"/>
    <w:rsid w:val="00FA7BC8"/>
    <w:pPr>
      <w:widowControl/>
      <w:numPr>
        <w:numId w:val="5"/>
      </w:numPr>
      <w:tabs>
        <w:tab w:val="clear" w:pos="360"/>
      </w:tabs>
    </w:pPr>
    <w:rPr>
      <w:rFonts w:eastAsia="黑体"/>
      <w:b/>
      <w:kern w:val="2"/>
    </w:rPr>
  </w:style>
  <w:style w:type="paragraph" w:customStyle="1" w:styleId="aff9">
    <w:name w:val="段"/>
    <w:link w:val="Char1"/>
    <w:rsid w:val="00FA7BC8"/>
    <w:pPr>
      <w:ind w:firstLineChars="200" w:firstLine="200"/>
      <w:jc w:val="both"/>
    </w:pPr>
    <w:rPr>
      <w:rFonts w:ascii="宋体" w:eastAsia="宋体"/>
    </w:rPr>
  </w:style>
  <w:style w:type="paragraph" w:styleId="afff9">
    <w:name w:val="footer"/>
    <w:basedOn w:val="aff2"/>
    <w:link w:val="Chard"/>
    <w:rsid w:val="00FA7BC8"/>
    <w:pPr>
      <w:tabs>
        <w:tab w:val="center" w:pos="4153"/>
        <w:tab w:val="right" w:pos="8306"/>
      </w:tabs>
      <w:snapToGrid w:val="0"/>
      <w:jc w:val="left"/>
    </w:pPr>
    <w:rPr>
      <w:rFonts w:asciiTheme="minorHAnsi" w:hAnsiTheme="minorHAnsi" w:cstheme="minorBidi"/>
      <w:kern w:val="2"/>
      <w:sz w:val="18"/>
      <w:szCs w:val="22"/>
    </w:rPr>
  </w:style>
  <w:style w:type="character" w:customStyle="1" w:styleId="Char12">
    <w:name w:val="页脚 Char1"/>
    <w:basedOn w:val="aff3"/>
    <w:uiPriority w:val="99"/>
    <w:semiHidden/>
    <w:rsid w:val="00FA7BC8"/>
    <w:rPr>
      <w:rFonts w:ascii="Times New Roman" w:eastAsia="宋体" w:hAnsi="Times New Roman" w:cs="Times New Roman"/>
      <w:kern w:val="0"/>
      <w:sz w:val="18"/>
      <w:szCs w:val="18"/>
    </w:rPr>
  </w:style>
  <w:style w:type="paragraph" w:customStyle="1" w:styleId="afd">
    <w:name w:val="列项●（二级）"/>
    <w:rsid w:val="00FA7BC8"/>
    <w:pPr>
      <w:numPr>
        <w:numId w:val="7"/>
      </w:numPr>
      <w:tabs>
        <w:tab w:val="clear" w:pos="760"/>
        <w:tab w:val="left" w:pos="840"/>
      </w:tabs>
      <w:ind w:leftChars="400" w:left="600" w:hangingChars="200" w:hanging="200"/>
      <w:jc w:val="both"/>
    </w:pPr>
    <w:rPr>
      <w:rFonts w:ascii="宋体" w:eastAsia="宋体" w:hAnsi="Times New Roman" w:cs="Times New Roman"/>
      <w:kern w:val="0"/>
      <w:szCs w:val="20"/>
    </w:rPr>
  </w:style>
  <w:style w:type="paragraph" w:customStyle="1" w:styleId="fChar">
    <w:name w:val="正文f Char"/>
    <w:basedOn w:val="aff2"/>
    <w:link w:val="fCharChar"/>
    <w:rsid w:val="00FA7BC8"/>
    <w:pPr>
      <w:adjustRightInd w:val="0"/>
      <w:spacing w:line="460" w:lineRule="exact"/>
      <w:ind w:firstLine="0"/>
      <w:textAlignment w:val="baseline"/>
    </w:pPr>
    <w:rPr>
      <w:rFonts w:ascii="仿宋_GB2312" w:eastAsia="仿宋_GB2312" w:hAnsiTheme="minorHAnsi" w:cstheme="minorBidi"/>
      <w:color w:val="000000"/>
      <w:kern w:val="2"/>
      <w:sz w:val="24"/>
      <w:szCs w:val="22"/>
    </w:rPr>
  </w:style>
  <w:style w:type="paragraph" w:customStyle="1" w:styleId="TermNum">
    <w:name w:val="TermNum"/>
    <w:basedOn w:val="aff2"/>
    <w:rsid w:val="00FA7BC8"/>
    <w:pPr>
      <w:widowControl/>
      <w:spacing w:before="100" w:after="200"/>
      <w:ind w:firstLine="0"/>
    </w:pPr>
    <w:rPr>
      <w:rFonts w:ascii="Arial" w:hAnsi="Arial"/>
      <w:spacing w:val="8"/>
      <w:sz w:val="20"/>
      <w:lang w:val="en-GB"/>
    </w:rPr>
  </w:style>
  <w:style w:type="paragraph" w:customStyle="1" w:styleId="xl96">
    <w:name w:val="xl96"/>
    <w:basedOn w:val="aff2"/>
    <w:rsid w:val="00FA7BC8"/>
    <w:pPr>
      <w:widowControl/>
      <w:pBdr>
        <w:bottom w:val="single" w:sz="4" w:space="0" w:color="auto"/>
      </w:pBdr>
      <w:shd w:val="clear" w:color="auto" w:fill="FFFFFF"/>
      <w:spacing w:before="100" w:beforeAutospacing="1" w:after="100" w:afterAutospacing="1"/>
      <w:ind w:firstLine="0"/>
      <w:jc w:val="center"/>
      <w:textAlignment w:val="center"/>
    </w:pPr>
    <w:rPr>
      <w:sz w:val="18"/>
    </w:rPr>
  </w:style>
  <w:style w:type="paragraph" w:customStyle="1" w:styleId="afffff2">
    <w:name w:val="附录数字编号列项（二级）"/>
    <w:rsid w:val="00FA7BC8"/>
    <w:pPr>
      <w:tabs>
        <w:tab w:val="left" w:pos="840"/>
      </w:tabs>
      <w:ind w:left="839" w:hanging="419"/>
    </w:pPr>
    <w:rPr>
      <w:rFonts w:ascii="宋体" w:eastAsia="宋体" w:hAnsi="Times New Roman" w:cs="Times New Roman"/>
      <w:kern w:val="0"/>
      <w:szCs w:val="20"/>
    </w:rPr>
  </w:style>
  <w:style w:type="paragraph" w:customStyle="1" w:styleId="Charf6">
    <w:name w:val="Char"/>
    <w:basedOn w:val="aff2"/>
    <w:rsid w:val="00FA7BC8"/>
    <w:pPr>
      <w:spacing w:line="360" w:lineRule="auto"/>
      <w:ind w:firstLine="0"/>
    </w:pPr>
    <w:rPr>
      <w:kern w:val="2"/>
      <w:sz w:val="24"/>
    </w:rPr>
  </w:style>
  <w:style w:type="paragraph" w:customStyle="1" w:styleId="afffff3">
    <w:name w:val="附录三级无"/>
    <w:basedOn w:val="a3"/>
    <w:rsid w:val="00FA7BC8"/>
    <w:pPr>
      <w:numPr>
        <w:ilvl w:val="0"/>
        <w:numId w:val="0"/>
      </w:numPr>
      <w:tabs>
        <w:tab w:val="left" w:pos="360"/>
      </w:tabs>
    </w:pPr>
    <w:rPr>
      <w:rFonts w:ascii="宋体" w:eastAsia="宋体"/>
      <w:b w:val="0"/>
    </w:rPr>
  </w:style>
  <w:style w:type="paragraph" w:customStyle="1" w:styleId="3EU-F1EU-F1">
    <w:name w:val="样式 样式3 + (西文) EU-F1 (中文) EU-F1"/>
    <w:basedOn w:val="32"/>
    <w:link w:val="3EU-F1EU-F1Char"/>
    <w:rsid w:val="00FA7BC8"/>
    <w:pPr>
      <w:spacing w:line="312" w:lineRule="exact"/>
    </w:pPr>
    <w:rPr>
      <w:rFonts w:ascii="EU-F1" w:eastAsia="黑体" w:hAnsi="EU-F1"/>
    </w:rPr>
  </w:style>
  <w:style w:type="paragraph" w:customStyle="1" w:styleId="afffff4">
    <w:name w:val="术语定义条标题"/>
    <w:basedOn w:val="af0"/>
    <w:next w:val="aff9"/>
    <w:rsid w:val="00FA7BC8"/>
    <w:pPr>
      <w:numPr>
        <w:ilvl w:val="0"/>
        <w:numId w:val="0"/>
      </w:numPr>
      <w:tabs>
        <w:tab w:val="clear" w:pos="420"/>
        <w:tab w:val="left" w:pos="360"/>
      </w:tabs>
      <w:spacing w:beforeLines="0" w:before="0" w:afterLines="0" w:after="0"/>
      <w:jc w:val="left"/>
      <w:outlineLvl w:val="9"/>
    </w:pPr>
  </w:style>
  <w:style w:type="paragraph" w:customStyle="1" w:styleId="afffff5">
    <w:name w:val="术语定义四级条标题"/>
    <w:basedOn w:val="afffff4"/>
    <w:next w:val="aff9"/>
    <w:rsid w:val="00FA7BC8"/>
    <w:pPr>
      <w:numPr>
        <w:ilvl w:val="3"/>
      </w:numPr>
    </w:pPr>
  </w:style>
  <w:style w:type="paragraph" w:customStyle="1" w:styleId="l">
    <w:name w:val="l"/>
    <w:basedOn w:val="aff2"/>
    <w:rsid w:val="00FA7BC8"/>
    <w:pPr>
      <w:widowControl/>
      <w:spacing w:before="100" w:beforeAutospacing="1" w:after="100" w:afterAutospacing="1"/>
      <w:ind w:firstLine="0"/>
      <w:jc w:val="left"/>
    </w:pPr>
    <w:rPr>
      <w:rFonts w:ascii="Arial Unicode MS" w:hAnsi="Arial Unicode MS"/>
      <w:sz w:val="24"/>
    </w:rPr>
  </w:style>
  <w:style w:type="paragraph" w:customStyle="1" w:styleId="1aTimesNewRoman0115">
    <w:name w:val="样式1 样式 编号 a + Times New Roman 段前: 0 行 行距: 多倍行距 1.15 字行 + 左侧... + ..."/>
    <w:basedOn w:val="aTimesNewRoman0115"/>
    <w:rsid w:val="00FA7BC8"/>
    <w:pPr>
      <w:spacing w:before="0"/>
      <w:ind w:left="420"/>
    </w:pPr>
  </w:style>
  <w:style w:type="paragraph" w:customStyle="1" w:styleId="xl54">
    <w:name w:val="xl54"/>
    <w:basedOn w:val="aff2"/>
    <w:rsid w:val="00FA7BC8"/>
    <w:pPr>
      <w:widowControl/>
      <w:pBdr>
        <w:top w:val="single" w:sz="4" w:space="0" w:color="auto"/>
        <w:left w:val="single" w:sz="4" w:space="0" w:color="auto"/>
        <w:bottom w:val="single" w:sz="4" w:space="0" w:color="auto"/>
      </w:pBdr>
      <w:spacing w:before="100" w:beforeAutospacing="1" w:after="100" w:afterAutospacing="1"/>
      <w:ind w:firstLine="0"/>
      <w:jc w:val="left"/>
      <w:textAlignment w:val="center"/>
    </w:pPr>
    <w:rPr>
      <w:sz w:val="18"/>
    </w:rPr>
  </w:style>
  <w:style w:type="paragraph" w:customStyle="1" w:styleId="afffff6">
    <w:name w:val="封面标准文稿编辑信息"/>
    <w:rsid w:val="00FA7BC8"/>
    <w:pPr>
      <w:spacing w:before="180" w:line="180" w:lineRule="exact"/>
      <w:jc w:val="center"/>
    </w:pPr>
    <w:rPr>
      <w:rFonts w:ascii="宋体" w:eastAsia="宋体" w:hAnsi="Times New Roman" w:cs="Times New Roman"/>
      <w:kern w:val="0"/>
      <w:szCs w:val="20"/>
    </w:rPr>
  </w:style>
  <w:style w:type="paragraph" w:customStyle="1" w:styleId="CharCharCharCharCharCharCharCharCharCharCharCharChar">
    <w:name w:val="Char Char Char Char Char Char Char Char Char Char Char Char Char"/>
    <w:basedOn w:val="aff2"/>
    <w:rsid w:val="00FA7BC8"/>
    <w:pPr>
      <w:ind w:firstLine="0"/>
    </w:pPr>
    <w:rPr>
      <w:rFonts w:ascii="Tahoma" w:hAnsi="Tahoma"/>
      <w:kern w:val="2"/>
      <w:sz w:val="24"/>
    </w:rPr>
  </w:style>
  <w:style w:type="paragraph" w:customStyle="1" w:styleId="xl64">
    <w:name w:val="xl64"/>
    <w:basedOn w:val="aff2"/>
    <w:rsid w:val="00FA7BC8"/>
    <w:pPr>
      <w:widowControl/>
      <w:pBdr>
        <w:top w:val="single" w:sz="4" w:space="0" w:color="auto"/>
        <w:bottom w:val="single" w:sz="4" w:space="0" w:color="auto"/>
        <w:right w:val="single" w:sz="4" w:space="0" w:color="auto"/>
      </w:pBdr>
      <w:spacing w:before="100" w:beforeAutospacing="1" w:after="100" w:afterAutospacing="1"/>
      <w:ind w:firstLine="0"/>
      <w:jc w:val="center"/>
      <w:textAlignment w:val="center"/>
    </w:pPr>
    <w:rPr>
      <w:rFonts w:ascii="宋体" w:hAnsi="宋体"/>
      <w:sz w:val="18"/>
    </w:rPr>
  </w:style>
  <w:style w:type="paragraph" w:customStyle="1" w:styleId="ANNEX-heading1">
    <w:name w:val="ANNEX-heading1"/>
    <w:basedOn w:val="1"/>
    <w:next w:val="aff2"/>
    <w:rsid w:val="00FA7BC8"/>
    <w:pPr>
      <w:keepLines w:val="0"/>
      <w:widowControl/>
      <w:tabs>
        <w:tab w:val="left" w:pos="360"/>
        <w:tab w:val="left" w:pos="709"/>
        <w:tab w:val="left" w:pos="851"/>
        <w:tab w:val="right" w:pos="9072"/>
      </w:tabs>
      <w:spacing w:before="200" w:after="100" w:line="240" w:lineRule="auto"/>
      <w:ind w:firstLine="0"/>
      <w:jc w:val="left"/>
      <w:outlineLvl w:val="9"/>
    </w:pPr>
    <w:rPr>
      <w:rFonts w:ascii="Arial" w:hAnsi="Arial"/>
      <w:spacing w:val="8"/>
      <w:kern w:val="28"/>
      <w:sz w:val="22"/>
    </w:rPr>
  </w:style>
  <w:style w:type="paragraph" w:customStyle="1" w:styleId="0770115">
    <w:name w:val="样式 左侧:  0.77 厘米 段前: 0 行 行距: 多倍行距 1.15 字行"/>
    <w:basedOn w:val="aff2"/>
    <w:rsid w:val="00FA7BC8"/>
    <w:pPr>
      <w:numPr>
        <w:numId w:val="8"/>
      </w:numPr>
      <w:tabs>
        <w:tab w:val="left" w:pos="360"/>
      </w:tabs>
      <w:spacing w:line="276" w:lineRule="auto"/>
      <w:ind w:left="420"/>
    </w:pPr>
    <w:rPr>
      <w:rFonts w:ascii="宋体"/>
      <w:kern w:val="2"/>
    </w:rPr>
  </w:style>
  <w:style w:type="paragraph" w:customStyle="1" w:styleId="xl26">
    <w:name w:val="xl26"/>
    <w:basedOn w:val="aff2"/>
    <w:rsid w:val="00FA7BC8"/>
    <w:pPr>
      <w:widowControl/>
      <w:pBdr>
        <w:top w:val="single" w:sz="4" w:space="0" w:color="auto"/>
      </w:pBdr>
      <w:spacing w:before="100" w:beforeAutospacing="1" w:after="100" w:afterAutospacing="1"/>
      <w:ind w:firstLine="0"/>
      <w:jc w:val="left"/>
      <w:textAlignment w:val="center"/>
    </w:pPr>
    <w:rPr>
      <w:sz w:val="18"/>
    </w:rPr>
  </w:style>
  <w:style w:type="paragraph" w:customStyle="1" w:styleId="Char21">
    <w:name w:val="Char2"/>
    <w:basedOn w:val="aff2"/>
    <w:rsid w:val="00FA7BC8"/>
    <w:pPr>
      <w:ind w:firstLine="0"/>
    </w:pPr>
    <w:rPr>
      <w:kern w:val="2"/>
    </w:rPr>
  </w:style>
  <w:style w:type="paragraph" w:customStyle="1" w:styleId="af6">
    <w:name w:val="样式 a)"/>
    <w:basedOn w:val="aff2"/>
    <w:next w:val="aff2"/>
    <w:rsid w:val="00FA7BC8"/>
    <w:pPr>
      <w:numPr>
        <w:numId w:val="9"/>
      </w:numPr>
      <w:tabs>
        <w:tab w:val="left" w:pos="900"/>
      </w:tabs>
      <w:spacing w:beforeLines="10" w:before="31" w:line="312" w:lineRule="auto"/>
      <w:ind w:left="0" w:firstLineChars="200" w:firstLine="200"/>
    </w:pPr>
    <w:rPr>
      <w:kern w:val="2"/>
    </w:rPr>
  </w:style>
  <w:style w:type="paragraph" w:customStyle="1" w:styleId="301">
    <w:name w:val="样式 标题 3 + 段前: 0.1 行"/>
    <w:basedOn w:val="31"/>
    <w:rsid w:val="00FA7BC8"/>
    <w:pPr>
      <w:keepNext w:val="0"/>
      <w:keepLines w:val="0"/>
      <w:tabs>
        <w:tab w:val="left" w:pos="210"/>
      </w:tabs>
      <w:spacing w:beforeLines="10" w:before="31" w:after="0" w:line="312" w:lineRule="auto"/>
      <w:ind w:firstLine="0"/>
    </w:pPr>
    <w:rPr>
      <w:kern w:val="2"/>
      <w:sz w:val="21"/>
    </w:rPr>
  </w:style>
  <w:style w:type="paragraph" w:customStyle="1" w:styleId="afffff7">
    <w:name w:val="样式三"/>
    <w:basedOn w:val="aff2"/>
    <w:rsid w:val="00FA7BC8"/>
    <w:pPr>
      <w:keepNext/>
      <w:keepLines/>
    </w:pPr>
    <w:rPr>
      <w:rFonts w:eastAsia="楷体_GB2312"/>
    </w:rPr>
  </w:style>
  <w:style w:type="paragraph" w:customStyle="1" w:styleId="CharChar1">
    <w:name w:val="Char Char1"/>
    <w:basedOn w:val="aff2"/>
    <w:rsid w:val="00FA7BC8"/>
    <w:pPr>
      <w:ind w:firstLine="0"/>
    </w:pPr>
    <w:rPr>
      <w:kern w:val="2"/>
    </w:rPr>
  </w:style>
  <w:style w:type="paragraph" w:styleId="afffff8">
    <w:name w:val="header"/>
    <w:basedOn w:val="aff2"/>
    <w:link w:val="Charf7"/>
    <w:rsid w:val="00FA7BC8"/>
    <w:pPr>
      <w:pBdr>
        <w:bottom w:val="single" w:sz="6" w:space="1" w:color="auto"/>
      </w:pBdr>
      <w:tabs>
        <w:tab w:val="center" w:pos="4153"/>
        <w:tab w:val="right" w:pos="8306"/>
      </w:tabs>
      <w:snapToGrid w:val="0"/>
      <w:ind w:firstLine="0"/>
      <w:jc w:val="center"/>
    </w:pPr>
    <w:rPr>
      <w:kern w:val="2"/>
      <w:sz w:val="18"/>
    </w:rPr>
  </w:style>
  <w:style w:type="character" w:customStyle="1" w:styleId="Charf7">
    <w:name w:val="页眉 Char"/>
    <w:basedOn w:val="aff3"/>
    <w:link w:val="afffff8"/>
    <w:rsid w:val="00FA7BC8"/>
    <w:rPr>
      <w:rFonts w:ascii="Times New Roman" w:eastAsia="宋体" w:hAnsi="Times New Roman" w:cs="Times New Roman"/>
      <w:sz w:val="18"/>
      <w:szCs w:val="20"/>
    </w:rPr>
  </w:style>
  <w:style w:type="paragraph" w:customStyle="1" w:styleId="a">
    <w:name w:val="注："/>
    <w:next w:val="aff9"/>
    <w:rsid w:val="00FA7BC8"/>
    <w:pPr>
      <w:widowControl w:val="0"/>
      <w:numPr>
        <w:numId w:val="10"/>
      </w:numPr>
      <w:tabs>
        <w:tab w:val="clear" w:pos="1140"/>
      </w:tabs>
      <w:autoSpaceDE w:val="0"/>
      <w:autoSpaceDN w:val="0"/>
      <w:jc w:val="both"/>
    </w:pPr>
    <w:rPr>
      <w:rFonts w:ascii="宋体" w:eastAsia="宋体" w:hAnsi="Times New Roman" w:cs="Times New Roman"/>
      <w:kern w:val="0"/>
      <w:sz w:val="18"/>
      <w:szCs w:val="20"/>
    </w:rPr>
  </w:style>
  <w:style w:type="paragraph" w:customStyle="1" w:styleId="afffff9">
    <w:name w:val="标准书眉_奇数页"/>
    <w:next w:val="aff2"/>
    <w:rsid w:val="00FA7BC8"/>
    <w:pPr>
      <w:tabs>
        <w:tab w:val="center" w:pos="4154"/>
        <w:tab w:val="right" w:pos="8306"/>
      </w:tabs>
      <w:spacing w:after="120"/>
      <w:jc w:val="right"/>
    </w:pPr>
    <w:rPr>
      <w:rFonts w:ascii="Times New Roman" w:eastAsia="宋体" w:hAnsi="Times New Roman" w:cs="Times New Roman"/>
      <w:kern w:val="0"/>
      <w:szCs w:val="20"/>
    </w:rPr>
  </w:style>
  <w:style w:type="paragraph" w:customStyle="1" w:styleId="FIGURE-title">
    <w:name w:val="FIGURE-title"/>
    <w:basedOn w:val="aff2"/>
    <w:next w:val="aff2"/>
    <w:rsid w:val="00FA7BC8"/>
    <w:pPr>
      <w:widowControl/>
      <w:snapToGrid w:val="0"/>
      <w:spacing w:before="100" w:after="200"/>
      <w:ind w:firstLine="0"/>
      <w:jc w:val="center"/>
    </w:pPr>
    <w:rPr>
      <w:rFonts w:ascii="Arial" w:hAnsi="Arial"/>
      <w:b/>
      <w:spacing w:val="8"/>
      <w:sz w:val="20"/>
      <w:lang w:val="en-GB"/>
    </w:rPr>
  </w:style>
  <w:style w:type="paragraph" w:customStyle="1" w:styleId="afffffa">
    <w:name w:val="附录二级无"/>
    <w:basedOn w:val="a2"/>
    <w:rsid w:val="00FA7BC8"/>
    <w:pPr>
      <w:numPr>
        <w:ilvl w:val="0"/>
        <w:numId w:val="0"/>
      </w:numPr>
    </w:pPr>
    <w:rPr>
      <w:rFonts w:ascii="宋体" w:eastAsia="宋体"/>
      <w:b w:val="0"/>
    </w:rPr>
  </w:style>
  <w:style w:type="paragraph" w:customStyle="1" w:styleId="afffffb">
    <w:name w:val="标准正文"/>
    <w:basedOn w:val="aff2"/>
    <w:rsid w:val="00FA7BC8"/>
    <w:pPr>
      <w:adjustRightInd w:val="0"/>
      <w:spacing w:line="360" w:lineRule="atLeast"/>
      <w:ind w:firstLine="454"/>
      <w:jc w:val="left"/>
      <w:textAlignment w:val="baseline"/>
    </w:pPr>
    <w:rPr>
      <w:rFonts w:ascii="宋体"/>
      <w:sz w:val="24"/>
    </w:rPr>
  </w:style>
  <w:style w:type="paragraph" w:styleId="60">
    <w:name w:val="toc 6"/>
    <w:basedOn w:val="51"/>
    <w:rsid w:val="00FA7BC8"/>
  </w:style>
  <w:style w:type="paragraph" w:customStyle="1" w:styleId="xl60">
    <w:name w:val="xl60"/>
    <w:basedOn w:val="aff2"/>
    <w:rsid w:val="00FA7BC8"/>
    <w:pPr>
      <w:widowControl/>
      <w:pBdr>
        <w:top w:val="single" w:sz="4" w:space="0" w:color="auto"/>
        <w:left w:val="single" w:sz="4" w:space="0" w:color="auto"/>
        <w:bottom w:val="single" w:sz="4" w:space="0" w:color="auto"/>
      </w:pBdr>
      <w:spacing w:before="100" w:beforeAutospacing="1" w:after="100" w:afterAutospacing="1"/>
      <w:ind w:firstLine="0"/>
      <w:jc w:val="center"/>
      <w:textAlignment w:val="center"/>
    </w:pPr>
    <w:rPr>
      <w:rFonts w:ascii="宋体" w:hAnsi="宋体"/>
      <w:sz w:val="18"/>
    </w:rPr>
  </w:style>
  <w:style w:type="paragraph" w:customStyle="1" w:styleId="252">
    <w:name w:val="样式 样式 小四 行距: 固定值 25 磅 + 首行缩进:  2 字符"/>
    <w:basedOn w:val="aff2"/>
    <w:rsid w:val="00FA7BC8"/>
    <w:pPr>
      <w:spacing w:line="480" w:lineRule="auto"/>
      <w:ind w:firstLineChars="200" w:firstLine="200"/>
    </w:pPr>
    <w:rPr>
      <w:kern w:val="2"/>
      <w:sz w:val="24"/>
    </w:rPr>
  </w:style>
  <w:style w:type="paragraph" w:customStyle="1" w:styleId="font5">
    <w:name w:val="font5"/>
    <w:basedOn w:val="aff2"/>
    <w:rsid w:val="00FA7BC8"/>
    <w:pPr>
      <w:widowControl/>
      <w:spacing w:before="100" w:beforeAutospacing="1" w:after="100" w:afterAutospacing="1"/>
      <w:ind w:firstLine="0"/>
      <w:jc w:val="left"/>
    </w:pPr>
    <w:rPr>
      <w:rFonts w:ascii="宋体" w:hAnsi="宋体" w:hint="eastAsia"/>
      <w:sz w:val="18"/>
    </w:rPr>
  </w:style>
  <w:style w:type="paragraph" w:customStyle="1" w:styleId="xl115">
    <w:name w:val="xl115"/>
    <w:basedOn w:val="aff2"/>
    <w:rsid w:val="00FA7BC8"/>
    <w:pPr>
      <w:widowControl/>
      <w:pBdr>
        <w:top w:val="single" w:sz="4" w:space="0" w:color="000000"/>
        <w:left w:val="single" w:sz="4" w:space="0" w:color="000000"/>
        <w:bottom w:val="single" w:sz="4" w:space="0" w:color="000000"/>
      </w:pBdr>
      <w:shd w:val="clear" w:color="auto" w:fill="FFFFFF"/>
      <w:spacing w:before="100" w:beforeAutospacing="1" w:after="100" w:afterAutospacing="1"/>
      <w:ind w:firstLine="0"/>
      <w:jc w:val="center"/>
      <w:textAlignment w:val="center"/>
    </w:pPr>
    <w:rPr>
      <w:rFonts w:ascii="宋体" w:hAnsi="宋体"/>
      <w:sz w:val="18"/>
    </w:rPr>
  </w:style>
  <w:style w:type="paragraph" w:customStyle="1" w:styleId="afffffc">
    <w:name w:val="图表脚注说明"/>
    <w:basedOn w:val="aff2"/>
    <w:rsid w:val="00FA7BC8"/>
    <w:pPr>
      <w:ind w:firstLine="0"/>
    </w:pPr>
    <w:rPr>
      <w:rFonts w:ascii="宋体"/>
      <w:kern w:val="2"/>
      <w:sz w:val="18"/>
    </w:rPr>
  </w:style>
  <w:style w:type="paragraph" w:customStyle="1" w:styleId="afffffd">
    <w:name w:val="注×：（正文）"/>
    <w:rsid w:val="00FA7BC8"/>
    <w:pPr>
      <w:ind w:left="811" w:hanging="448"/>
      <w:jc w:val="both"/>
    </w:pPr>
    <w:rPr>
      <w:rFonts w:ascii="宋体" w:eastAsia="宋体" w:hAnsi="Times New Roman" w:cs="Times New Roman"/>
      <w:kern w:val="0"/>
      <w:sz w:val="18"/>
      <w:szCs w:val="20"/>
    </w:rPr>
  </w:style>
  <w:style w:type="paragraph" w:customStyle="1" w:styleId="ae">
    <w:name w:val="附录表标题"/>
    <w:basedOn w:val="afb"/>
    <w:next w:val="aff9"/>
    <w:rsid w:val="00FA7BC8"/>
    <w:pPr>
      <w:numPr>
        <w:ilvl w:val="0"/>
        <w:numId w:val="11"/>
      </w:numPr>
      <w:tabs>
        <w:tab w:val="clear" w:pos="360"/>
        <w:tab w:val="clear" w:pos="420"/>
        <w:tab w:val="left" w:pos="210"/>
      </w:tabs>
      <w:textAlignment w:val="baseline"/>
    </w:pPr>
    <w:rPr>
      <w:rFonts w:ascii="宋体" w:eastAsia="宋体"/>
      <w:kern w:val="21"/>
    </w:rPr>
  </w:style>
  <w:style w:type="paragraph" w:customStyle="1" w:styleId="afffffe">
    <w:name w:val="列项——"/>
    <w:rsid w:val="00FA7BC8"/>
    <w:pPr>
      <w:widowControl w:val="0"/>
      <w:tabs>
        <w:tab w:val="left" w:pos="854"/>
      </w:tabs>
      <w:ind w:leftChars="200" w:left="840" w:hangingChars="200" w:hanging="420"/>
      <w:jc w:val="both"/>
    </w:pPr>
    <w:rPr>
      <w:rFonts w:ascii="宋体" w:eastAsia="宋体" w:hAnsi="Times New Roman" w:cs="Times New Roman"/>
      <w:kern w:val="0"/>
      <w:szCs w:val="20"/>
    </w:rPr>
  </w:style>
  <w:style w:type="paragraph" w:customStyle="1" w:styleId="aa">
    <w:name w:val="工程建设正文表标题续表"/>
    <w:basedOn w:val="af7"/>
    <w:next w:val="aff2"/>
    <w:rsid w:val="00FA7BC8"/>
    <w:pPr>
      <w:numPr>
        <w:numId w:val="12"/>
      </w:numPr>
      <w:tabs>
        <w:tab w:val="clear" w:pos="210"/>
        <w:tab w:val="left" w:pos="360"/>
      </w:tabs>
      <w:ind w:firstLineChars="50" w:firstLine="50"/>
    </w:pPr>
    <w:rPr>
      <w:rFonts w:ascii="宋体" w:eastAsia="宋体"/>
      <w:b w:val="0"/>
    </w:rPr>
  </w:style>
  <w:style w:type="paragraph" w:customStyle="1" w:styleId="xl29">
    <w:name w:val="xl29"/>
    <w:basedOn w:val="aff2"/>
    <w:rsid w:val="00FA7BC8"/>
    <w:pPr>
      <w:widowControl/>
      <w:pBdr>
        <w:bottom w:val="single" w:sz="4" w:space="0" w:color="auto"/>
        <w:right w:val="single" w:sz="4" w:space="0" w:color="auto"/>
      </w:pBdr>
      <w:spacing w:before="100" w:beforeAutospacing="1" w:after="100" w:afterAutospacing="1"/>
      <w:ind w:firstLine="0"/>
      <w:jc w:val="right"/>
      <w:textAlignment w:val="center"/>
    </w:pPr>
    <w:rPr>
      <w:sz w:val="18"/>
    </w:rPr>
  </w:style>
  <w:style w:type="paragraph" w:customStyle="1" w:styleId="151">
    <w:name w:val="样式 宋体 五号 行距: 1.5 倍行距1"/>
    <w:basedOn w:val="aff2"/>
    <w:rsid w:val="00FA7BC8"/>
    <w:pPr>
      <w:adjustRightInd w:val="0"/>
      <w:snapToGrid w:val="0"/>
      <w:spacing w:line="360" w:lineRule="auto"/>
      <w:ind w:firstLineChars="200" w:firstLine="200"/>
    </w:pPr>
    <w:rPr>
      <w:rFonts w:ascii="宋体" w:hAnsi="宋体"/>
      <w:kern w:val="2"/>
    </w:rPr>
  </w:style>
  <w:style w:type="paragraph" w:customStyle="1" w:styleId="CharCharCharCharCharCharCharCharChar1CharCharChar">
    <w:name w:val="Char Char Char Char Char Char Char Char Char1 Char Char Char"/>
    <w:basedOn w:val="aff2"/>
    <w:rsid w:val="00FA7BC8"/>
    <w:pPr>
      <w:spacing w:line="580" w:lineRule="exact"/>
      <w:ind w:firstLineChars="200" w:firstLine="200"/>
    </w:pPr>
    <w:rPr>
      <w:kern w:val="2"/>
    </w:rPr>
  </w:style>
  <w:style w:type="paragraph" w:customStyle="1" w:styleId="42">
    <w:name w:val="标题4"/>
    <w:basedOn w:val="40"/>
    <w:rsid w:val="00FA7BC8"/>
    <w:pPr>
      <w:widowControl/>
      <w:kinsoku w:val="0"/>
      <w:overflowPunct w:val="0"/>
      <w:spacing w:after="0" w:line="360" w:lineRule="auto"/>
      <w:jc w:val="left"/>
      <w:textAlignment w:val="bottom"/>
    </w:pPr>
    <w:rPr>
      <w:rFonts w:ascii="黑体"/>
      <w:i w:val="0"/>
    </w:rPr>
  </w:style>
  <w:style w:type="paragraph" w:customStyle="1" w:styleId="xl42">
    <w:name w:val="xl42"/>
    <w:basedOn w:val="aff2"/>
    <w:rsid w:val="00FA7BC8"/>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宋体" w:hAnsi="宋体"/>
      <w:sz w:val="18"/>
    </w:rPr>
  </w:style>
  <w:style w:type="paragraph" w:customStyle="1" w:styleId="012">
    <w:name w:val="样式 段前: 0.1 行 首行缩进:  2 字符"/>
    <w:basedOn w:val="aff2"/>
    <w:rsid w:val="00FA7BC8"/>
    <w:pPr>
      <w:spacing w:beforeLines="10" w:before="31" w:line="300" w:lineRule="auto"/>
      <w:ind w:firstLineChars="200" w:firstLine="200"/>
    </w:pPr>
    <w:rPr>
      <w:kern w:val="2"/>
    </w:rPr>
  </w:style>
  <w:style w:type="paragraph" w:customStyle="1" w:styleId="ANNEX-heading3">
    <w:name w:val="ANNEX-heading3"/>
    <w:basedOn w:val="31"/>
    <w:next w:val="aff2"/>
    <w:rsid w:val="00FA7BC8"/>
    <w:pPr>
      <w:keepLines w:val="0"/>
      <w:widowControl/>
      <w:tabs>
        <w:tab w:val="left" w:pos="720"/>
        <w:tab w:val="center" w:pos="4536"/>
        <w:tab w:val="right" w:pos="9072"/>
      </w:tabs>
      <w:spacing w:before="200" w:after="100" w:line="240" w:lineRule="auto"/>
      <w:ind w:firstLine="0"/>
      <w:jc w:val="left"/>
    </w:pPr>
    <w:rPr>
      <w:rFonts w:ascii="Arial" w:hAnsi="Arial"/>
      <w:spacing w:val="8"/>
      <w:kern w:val="28"/>
      <w:sz w:val="22"/>
    </w:rPr>
  </w:style>
  <w:style w:type="paragraph" w:customStyle="1" w:styleId="xl95">
    <w:name w:val="xl95"/>
    <w:basedOn w:val="aff2"/>
    <w:rsid w:val="00FA7BC8"/>
    <w:pPr>
      <w:widowControl/>
      <w:pBdr>
        <w:bottom w:val="single" w:sz="4" w:space="0" w:color="auto"/>
      </w:pBdr>
      <w:shd w:val="clear" w:color="auto" w:fill="FFFFFF"/>
      <w:spacing w:before="100" w:beforeAutospacing="1" w:after="100" w:afterAutospacing="1"/>
      <w:ind w:firstLine="0"/>
      <w:jc w:val="center"/>
      <w:textAlignment w:val="center"/>
    </w:pPr>
    <w:rPr>
      <w:rFonts w:ascii="宋体" w:hAnsi="宋体"/>
      <w:sz w:val="18"/>
    </w:rPr>
  </w:style>
  <w:style w:type="paragraph" w:customStyle="1" w:styleId="4Arial">
    <w:name w:val="标题 4 + Arial"/>
    <w:basedOn w:val="31"/>
    <w:rsid w:val="00FA7BC8"/>
    <w:pPr>
      <w:widowControl/>
      <w:spacing w:before="0" w:after="0" w:line="360" w:lineRule="auto"/>
      <w:ind w:firstLine="0"/>
      <w:jc w:val="left"/>
    </w:pPr>
    <w:rPr>
      <w:rFonts w:ascii="Arial" w:eastAsia="黑体" w:hAnsi="Arial"/>
      <w:b w:val="0"/>
      <w:sz w:val="21"/>
    </w:rPr>
  </w:style>
  <w:style w:type="paragraph" w:customStyle="1" w:styleId="TimesNewRoman201">
    <w:name w:val="样式 正文首行缩进 + Times New Roman 五号 首行缩进:  2 字符 段前: 0.1 行 行距: 多倍行..."/>
    <w:basedOn w:val="aff2"/>
    <w:rsid w:val="00FA7BC8"/>
    <w:pPr>
      <w:numPr>
        <w:ilvl w:val="1"/>
        <w:numId w:val="5"/>
      </w:numPr>
      <w:tabs>
        <w:tab w:val="left" w:pos="720"/>
      </w:tabs>
      <w:spacing w:line="276" w:lineRule="auto"/>
      <w:ind w:firstLineChars="200" w:firstLine="200"/>
    </w:pPr>
    <w:rPr>
      <w:kern w:val="2"/>
    </w:rPr>
  </w:style>
  <w:style w:type="paragraph" w:customStyle="1" w:styleId="affffff">
    <w:name w:val="工程建设无节表标题"/>
    <w:next w:val="aff2"/>
    <w:rsid w:val="00FA7BC8"/>
    <w:pPr>
      <w:jc w:val="center"/>
    </w:pPr>
    <w:rPr>
      <w:rFonts w:ascii="Times New Roman" w:eastAsia="黑体" w:hAnsi="Times New Roman" w:cs="Times New Roman"/>
      <w:b/>
      <w:kern w:val="0"/>
      <w:sz w:val="20"/>
      <w:szCs w:val="20"/>
    </w:rPr>
  </w:style>
  <w:style w:type="paragraph" w:customStyle="1" w:styleId="number1">
    <w:name w:val="number1"/>
    <w:basedOn w:val="aff2"/>
    <w:rsid w:val="00FA7BC8"/>
    <w:pPr>
      <w:tabs>
        <w:tab w:val="left" w:pos="360"/>
      </w:tabs>
      <w:spacing w:afterLines="30" w:after="93" w:line="360" w:lineRule="auto"/>
      <w:ind w:left="360" w:hanging="360"/>
    </w:pPr>
    <w:rPr>
      <w:kern w:val="2"/>
      <w:sz w:val="24"/>
    </w:rPr>
  </w:style>
  <w:style w:type="paragraph" w:customStyle="1" w:styleId="affffff0">
    <w:name w:val="基准索引样式"/>
    <w:basedOn w:val="aff2"/>
    <w:rsid w:val="00FA7BC8"/>
    <w:pPr>
      <w:widowControl/>
      <w:spacing w:beforeLines="10" w:before="31" w:line="220" w:lineRule="atLeast"/>
      <w:ind w:left="360" w:firstLine="0"/>
      <w:jc w:val="left"/>
    </w:pPr>
  </w:style>
  <w:style w:type="paragraph" w:customStyle="1" w:styleId="2GB2312">
    <w:name w:val="样式 标题 2 + 仿宋_GB2312 两端对齐"/>
    <w:basedOn w:val="20"/>
    <w:rsid w:val="00FA7BC8"/>
    <w:pPr>
      <w:tabs>
        <w:tab w:val="num" w:pos="360"/>
        <w:tab w:val="left" w:pos="992"/>
      </w:tabs>
      <w:adjustRightInd w:val="0"/>
      <w:spacing w:line="416" w:lineRule="atLeast"/>
      <w:ind w:left="360" w:hanging="360"/>
      <w:textAlignment w:val="baseline"/>
    </w:pPr>
    <w:rPr>
      <w:rFonts w:ascii="仿宋_GB2312" w:eastAsia="仿宋_GB2312"/>
      <w:b w:val="0"/>
      <w:sz w:val="28"/>
    </w:rPr>
  </w:style>
  <w:style w:type="paragraph" w:styleId="33">
    <w:name w:val="List Bullet 3"/>
    <w:basedOn w:val="aff2"/>
    <w:rsid w:val="00FA7BC8"/>
    <w:pPr>
      <w:tabs>
        <w:tab w:val="left" w:pos="360"/>
      </w:tabs>
      <w:ind w:firstLine="0"/>
    </w:pPr>
    <w:rPr>
      <w:kern w:val="2"/>
    </w:rPr>
  </w:style>
  <w:style w:type="paragraph" w:customStyle="1" w:styleId="affffff1">
    <w:name w:val="_标准条文"/>
    <w:basedOn w:val="aff2"/>
    <w:rsid w:val="00FA7BC8"/>
    <w:pPr>
      <w:overflowPunct w:val="0"/>
      <w:snapToGrid w:val="0"/>
      <w:spacing w:line="276" w:lineRule="auto"/>
      <w:ind w:firstLineChars="200" w:firstLine="420"/>
    </w:pPr>
    <w:rPr>
      <w:rFonts w:ascii="Arial" w:hAnsi="Arial"/>
      <w:kern w:val="2"/>
    </w:rPr>
  </w:style>
  <w:style w:type="paragraph" w:customStyle="1" w:styleId="affffff2">
    <w:name w:val="正文图标题"/>
    <w:basedOn w:val="afb"/>
    <w:next w:val="aff9"/>
    <w:rsid w:val="00FA7BC8"/>
    <w:pPr>
      <w:numPr>
        <w:ilvl w:val="0"/>
        <w:numId w:val="0"/>
      </w:numPr>
      <w:tabs>
        <w:tab w:val="clear" w:pos="420"/>
        <w:tab w:val="left" w:pos="4245"/>
      </w:tabs>
    </w:pPr>
  </w:style>
  <w:style w:type="paragraph" w:customStyle="1" w:styleId="affffff3">
    <w:name w:val="四级无标题条"/>
    <w:basedOn w:val="aff2"/>
    <w:rsid w:val="00FA7BC8"/>
    <w:pPr>
      <w:adjustRightInd w:val="0"/>
      <w:spacing w:line="312" w:lineRule="auto"/>
      <w:ind w:firstLineChars="200" w:firstLine="0"/>
      <w:textAlignment w:val="baseline"/>
    </w:pPr>
    <w:rPr>
      <w:rFonts w:eastAsia="黑体"/>
      <w:b/>
      <w:kern w:val="2"/>
      <w:sz w:val="24"/>
    </w:rPr>
  </w:style>
  <w:style w:type="paragraph" w:customStyle="1" w:styleId="afc">
    <w:name w:val="正文表标题续表"/>
    <w:basedOn w:val="afb"/>
    <w:next w:val="aff9"/>
    <w:rsid w:val="00FA7BC8"/>
    <w:pPr>
      <w:numPr>
        <w:ilvl w:val="2"/>
      </w:numPr>
    </w:pPr>
    <w:rPr>
      <w:b w:val="0"/>
    </w:rPr>
  </w:style>
  <w:style w:type="paragraph" w:customStyle="1" w:styleId="xl41">
    <w:name w:val="xl41"/>
    <w:basedOn w:val="aff2"/>
    <w:rsid w:val="00FA7BC8"/>
    <w:pPr>
      <w:widowControl/>
      <w:pBdr>
        <w:left w:val="single" w:sz="4" w:space="0" w:color="auto"/>
      </w:pBdr>
      <w:spacing w:before="100" w:beforeAutospacing="1" w:after="100" w:afterAutospacing="1"/>
      <w:ind w:firstLine="0"/>
      <w:jc w:val="center"/>
      <w:textAlignment w:val="center"/>
    </w:pPr>
    <w:rPr>
      <w:sz w:val="18"/>
    </w:rPr>
  </w:style>
  <w:style w:type="paragraph" w:customStyle="1" w:styleId="affffff4">
    <w:name w:val="表格文字"/>
    <w:basedOn w:val="aff2"/>
    <w:rsid w:val="00FA7BC8"/>
    <w:pPr>
      <w:adjustRightInd w:val="0"/>
      <w:spacing w:line="240" w:lineRule="atLeast"/>
      <w:ind w:firstLine="0"/>
      <w:jc w:val="center"/>
      <w:textAlignment w:val="baseline"/>
    </w:pPr>
    <w:rPr>
      <w:rFonts w:ascii="楷体_GB2312" w:eastAsia="楷体_GB2312"/>
      <w:spacing w:val="8"/>
    </w:rPr>
  </w:style>
  <w:style w:type="paragraph" w:customStyle="1" w:styleId="affffff5">
    <w:name w:val="工程建设款标题"/>
    <w:basedOn w:val="affffff6"/>
    <w:rsid w:val="00FA7BC8"/>
    <w:pPr>
      <w:numPr>
        <w:ilvl w:val="7"/>
      </w:numPr>
      <w:outlineLvl w:val="9"/>
    </w:pPr>
  </w:style>
  <w:style w:type="paragraph" w:styleId="23">
    <w:name w:val="toc 2"/>
    <w:basedOn w:val="11"/>
    <w:rsid w:val="00FA7BC8"/>
  </w:style>
  <w:style w:type="paragraph" w:customStyle="1" w:styleId="xl37">
    <w:name w:val="xl37"/>
    <w:basedOn w:val="aff2"/>
    <w:rsid w:val="00FA7BC8"/>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sz w:val="18"/>
    </w:rPr>
  </w:style>
  <w:style w:type="paragraph" w:customStyle="1" w:styleId="xl113">
    <w:name w:val="xl113"/>
    <w:basedOn w:val="aff2"/>
    <w:rsid w:val="00FA7BC8"/>
    <w:pPr>
      <w:widowControl/>
      <w:pBdr>
        <w:top w:val="single" w:sz="4" w:space="0" w:color="000000"/>
        <w:left w:val="single" w:sz="4" w:space="0" w:color="000000"/>
        <w:bottom w:val="single" w:sz="4" w:space="0" w:color="000000"/>
      </w:pBdr>
      <w:shd w:val="clear" w:color="auto" w:fill="FFFFFF"/>
      <w:spacing w:before="100" w:beforeAutospacing="1" w:after="100" w:afterAutospacing="1"/>
      <w:ind w:firstLine="0"/>
      <w:jc w:val="center"/>
      <w:textAlignment w:val="center"/>
    </w:pPr>
    <w:rPr>
      <w:sz w:val="18"/>
    </w:rPr>
  </w:style>
  <w:style w:type="paragraph" w:customStyle="1" w:styleId="affffff7">
    <w:name w:val="附录五级无"/>
    <w:basedOn w:val="affffff8"/>
    <w:rsid w:val="00FA7BC8"/>
    <w:pPr>
      <w:tabs>
        <w:tab w:val="left" w:pos="360"/>
      </w:tabs>
    </w:pPr>
    <w:rPr>
      <w:rFonts w:ascii="宋体" w:eastAsia="宋体"/>
      <w:b w:val="0"/>
    </w:rPr>
  </w:style>
  <w:style w:type="paragraph" w:customStyle="1" w:styleId="5012">
    <w:name w:val="样式 标题 5 + 段前: 0.1 行2"/>
    <w:basedOn w:val="150"/>
    <w:next w:val="150"/>
    <w:rsid w:val="00FA7BC8"/>
  </w:style>
  <w:style w:type="paragraph" w:customStyle="1" w:styleId="affffff9">
    <w:name w:val="工程建设章标题"/>
    <w:next w:val="aff9"/>
    <w:rsid w:val="00FA7BC8"/>
    <w:pPr>
      <w:spacing w:before="640" w:after="560" w:line="480" w:lineRule="exact"/>
      <w:jc w:val="center"/>
      <w:outlineLvl w:val="1"/>
    </w:pPr>
    <w:rPr>
      <w:rFonts w:ascii="黑体" w:eastAsia="黑体" w:hAnsi="Times New Roman" w:cs="Times New Roman"/>
      <w:b/>
      <w:kern w:val="0"/>
      <w:sz w:val="28"/>
      <w:szCs w:val="20"/>
    </w:rPr>
  </w:style>
  <w:style w:type="paragraph" w:customStyle="1" w:styleId="12">
    <w:name w:val="标题1"/>
    <w:basedOn w:val="aff2"/>
    <w:rsid w:val="00FA7BC8"/>
    <w:pPr>
      <w:tabs>
        <w:tab w:val="right" w:leader="middleDot" w:pos="9412"/>
      </w:tabs>
      <w:topLinePunct/>
      <w:ind w:firstLine="0"/>
    </w:pPr>
    <w:rPr>
      <w:rFonts w:eastAsia="黑体"/>
      <w:kern w:val="2"/>
    </w:rPr>
  </w:style>
  <w:style w:type="paragraph" w:customStyle="1" w:styleId="32">
    <w:name w:val="样式3"/>
    <w:basedOn w:val="affff2"/>
    <w:link w:val="3Char0"/>
    <w:rsid w:val="00FA7BC8"/>
    <w:rPr>
      <w:rFonts w:asciiTheme="minorHAnsi" w:hAnsiTheme="minorHAnsi"/>
      <w:kern w:val="21"/>
    </w:rPr>
  </w:style>
  <w:style w:type="paragraph" w:customStyle="1" w:styleId="xl117">
    <w:name w:val="xl117"/>
    <w:basedOn w:val="aff2"/>
    <w:rsid w:val="00FA7BC8"/>
    <w:pPr>
      <w:widowControl/>
      <w:spacing w:before="100" w:beforeAutospacing="1" w:after="100" w:afterAutospacing="1"/>
      <w:ind w:firstLine="0"/>
      <w:jc w:val="center"/>
      <w:textAlignment w:val="center"/>
    </w:pPr>
    <w:rPr>
      <w:b/>
      <w:sz w:val="28"/>
    </w:rPr>
  </w:style>
  <w:style w:type="paragraph" w:customStyle="1" w:styleId="affffffa">
    <w:name w:val="无标题条"/>
    <w:next w:val="aff9"/>
    <w:rsid w:val="00FA7BC8"/>
    <w:pPr>
      <w:jc w:val="both"/>
    </w:pPr>
    <w:rPr>
      <w:rFonts w:ascii="Times New Roman" w:eastAsia="宋体" w:hAnsi="Times New Roman" w:cs="Times New Roman"/>
      <w:kern w:val="0"/>
      <w:szCs w:val="20"/>
    </w:rPr>
  </w:style>
  <w:style w:type="paragraph" w:styleId="34">
    <w:name w:val="Body Text 3"/>
    <w:basedOn w:val="aff2"/>
    <w:link w:val="3Char2"/>
    <w:rsid w:val="00FA7BC8"/>
    <w:pPr>
      <w:spacing w:after="120"/>
      <w:ind w:firstLine="0"/>
    </w:pPr>
    <w:rPr>
      <w:kern w:val="2"/>
      <w:sz w:val="16"/>
    </w:rPr>
  </w:style>
  <w:style w:type="character" w:customStyle="1" w:styleId="3Char2">
    <w:name w:val="正文文本 3 Char"/>
    <w:basedOn w:val="aff3"/>
    <w:link w:val="34"/>
    <w:rsid w:val="00FA7BC8"/>
    <w:rPr>
      <w:rFonts w:ascii="Times New Roman" w:eastAsia="宋体" w:hAnsi="Times New Roman" w:cs="Times New Roman"/>
      <w:sz w:val="16"/>
      <w:szCs w:val="20"/>
    </w:rPr>
  </w:style>
  <w:style w:type="paragraph" w:customStyle="1" w:styleId="xl39">
    <w:name w:val="xl39"/>
    <w:basedOn w:val="aff2"/>
    <w:rsid w:val="00FA7BC8"/>
    <w:pPr>
      <w:widowControl/>
      <w:spacing w:before="100" w:beforeAutospacing="1" w:after="100" w:afterAutospacing="1"/>
      <w:ind w:firstLine="0"/>
      <w:jc w:val="center"/>
      <w:textAlignment w:val="center"/>
    </w:pPr>
    <w:rPr>
      <w:sz w:val="18"/>
    </w:rPr>
  </w:style>
  <w:style w:type="paragraph" w:customStyle="1" w:styleId="affffffb">
    <w:name w:val="工程建设图标题"/>
    <w:basedOn w:val="affffff6"/>
    <w:rsid w:val="00FA7BC8"/>
    <w:pPr>
      <w:numPr>
        <w:ilvl w:val="5"/>
      </w:numPr>
      <w:jc w:val="center"/>
      <w:outlineLvl w:val="5"/>
    </w:pPr>
  </w:style>
  <w:style w:type="paragraph" w:customStyle="1" w:styleId="xl55">
    <w:name w:val="xl55"/>
    <w:basedOn w:val="aff2"/>
    <w:rsid w:val="00FA7BC8"/>
    <w:pPr>
      <w:widowControl/>
      <w:pBdr>
        <w:top w:val="single" w:sz="4" w:space="0" w:color="auto"/>
        <w:bottom w:val="single" w:sz="4" w:space="0" w:color="auto"/>
      </w:pBdr>
      <w:spacing w:before="100" w:beforeAutospacing="1" w:after="100" w:afterAutospacing="1"/>
      <w:ind w:firstLine="0"/>
      <w:jc w:val="left"/>
      <w:textAlignment w:val="center"/>
    </w:pPr>
    <w:rPr>
      <w:sz w:val="18"/>
    </w:rPr>
  </w:style>
  <w:style w:type="paragraph" w:customStyle="1" w:styleId="affffffc">
    <w:name w:val="二级无"/>
    <w:basedOn w:val="af1"/>
    <w:rsid w:val="00FA7BC8"/>
    <w:pPr>
      <w:numPr>
        <w:ilvl w:val="0"/>
        <w:numId w:val="0"/>
      </w:numPr>
      <w:jc w:val="left"/>
    </w:pPr>
    <w:rPr>
      <w:rFonts w:ascii="宋体" w:eastAsia="宋体"/>
      <w:b w:val="0"/>
    </w:rPr>
  </w:style>
  <w:style w:type="paragraph" w:customStyle="1" w:styleId="24">
    <w:name w:val="封面标准名称2"/>
    <w:basedOn w:val="affffffd"/>
    <w:rsid w:val="00FA7BC8"/>
    <w:pPr>
      <w:spacing w:beforeLines="630" w:before="1965"/>
    </w:pPr>
  </w:style>
  <w:style w:type="paragraph" w:customStyle="1" w:styleId="ANNEX-heading2">
    <w:name w:val="ANNEX-heading2"/>
    <w:basedOn w:val="ANNEX-heading1"/>
    <w:next w:val="aff2"/>
    <w:rsid w:val="00FA7BC8"/>
    <w:pPr>
      <w:tabs>
        <w:tab w:val="clear" w:pos="360"/>
        <w:tab w:val="clear" w:pos="709"/>
        <w:tab w:val="clear" w:pos="851"/>
        <w:tab w:val="clear" w:pos="9072"/>
        <w:tab w:val="left" w:pos="525"/>
        <w:tab w:val="left" w:pos="840"/>
      </w:tabs>
      <w:ind w:left="360" w:hanging="360"/>
    </w:pPr>
  </w:style>
  <w:style w:type="paragraph" w:customStyle="1" w:styleId="CharChar0">
    <w:name w:val="样式 正文（首行缩进两字） Char + 加粗 Char"/>
    <w:basedOn w:val="1Char2"/>
    <w:rsid w:val="00FA7BC8"/>
    <w:rPr>
      <w:b/>
    </w:rPr>
  </w:style>
  <w:style w:type="paragraph" w:customStyle="1" w:styleId="afff7">
    <w:name w:val="公式"/>
    <w:basedOn w:val="aff2"/>
    <w:link w:val="Charb"/>
    <w:rsid w:val="00FA7BC8"/>
    <w:pPr>
      <w:tabs>
        <w:tab w:val="center" w:pos="4848"/>
        <w:tab w:val="right" w:pos="9469"/>
      </w:tabs>
      <w:wordWrap w:val="0"/>
      <w:topLinePunct/>
      <w:snapToGrid w:val="0"/>
      <w:spacing w:before="40" w:after="40"/>
      <w:ind w:firstLine="0"/>
    </w:pPr>
    <w:rPr>
      <w:rFonts w:asciiTheme="minorHAnsi" w:hAnsiTheme="minorHAnsi" w:cstheme="minorBidi"/>
      <w:kern w:val="2"/>
      <w:szCs w:val="22"/>
    </w:rPr>
  </w:style>
  <w:style w:type="paragraph" w:customStyle="1" w:styleId="xl110">
    <w:name w:val="xl110"/>
    <w:basedOn w:val="aff2"/>
    <w:rsid w:val="00FA7BC8"/>
    <w:pPr>
      <w:widowControl/>
      <w:spacing w:before="100" w:beforeAutospacing="1" w:after="100" w:afterAutospacing="1"/>
      <w:ind w:firstLine="0"/>
      <w:jc w:val="center"/>
    </w:pPr>
    <w:rPr>
      <w:rFonts w:ascii="黑体" w:eastAsia="黑体" w:hAnsi="宋体" w:hint="eastAsia"/>
      <w:sz w:val="24"/>
    </w:rPr>
  </w:style>
  <w:style w:type="paragraph" w:customStyle="1" w:styleId="21">
    <w:name w:val="样式2"/>
    <w:basedOn w:val="aff2"/>
    <w:link w:val="2Char0"/>
    <w:rsid w:val="00FA7BC8"/>
    <w:pPr>
      <w:keepNext/>
      <w:keepLines/>
    </w:pPr>
    <w:rPr>
      <w:rFonts w:asciiTheme="minorHAnsi" w:eastAsia="黑体" w:hAnsiTheme="minorHAnsi" w:cstheme="minorBidi"/>
      <w:kern w:val="2"/>
      <w:szCs w:val="22"/>
    </w:rPr>
  </w:style>
  <w:style w:type="paragraph" w:customStyle="1" w:styleId="a4">
    <w:name w:val="附录图标题"/>
    <w:basedOn w:val="affffff2"/>
    <w:next w:val="aff9"/>
    <w:rsid w:val="00FA7BC8"/>
    <w:pPr>
      <w:numPr>
        <w:ilvl w:val="6"/>
        <w:numId w:val="3"/>
      </w:numPr>
      <w:tabs>
        <w:tab w:val="clear" w:pos="4245"/>
        <w:tab w:val="left" w:pos="210"/>
      </w:tabs>
    </w:pPr>
  </w:style>
  <w:style w:type="paragraph" w:customStyle="1" w:styleId="aff6">
    <w:name w:val="附录公式"/>
    <w:basedOn w:val="aff9"/>
    <w:next w:val="aff9"/>
    <w:link w:val="Char0"/>
    <w:rsid w:val="00FA7BC8"/>
    <w:pPr>
      <w:tabs>
        <w:tab w:val="center" w:pos="4201"/>
        <w:tab w:val="right" w:leader="dot" w:pos="9298"/>
      </w:tabs>
      <w:autoSpaceDE w:val="0"/>
      <w:autoSpaceDN w:val="0"/>
      <w:ind w:firstLine="420"/>
    </w:pPr>
  </w:style>
  <w:style w:type="paragraph" w:styleId="afffd">
    <w:name w:val="annotation text"/>
    <w:basedOn w:val="aff2"/>
    <w:link w:val="Charf2"/>
    <w:rsid w:val="00FA7BC8"/>
    <w:pPr>
      <w:adjustRightInd w:val="0"/>
      <w:spacing w:line="312" w:lineRule="auto"/>
      <w:ind w:firstLineChars="200" w:firstLine="480"/>
      <w:jc w:val="left"/>
      <w:textAlignment w:val="baseline"/>
    </w:pPr>
    <w:rPr>
      <w:rFonts w:asciiTheme="minorHAnsi" w:hAnsiTheme="minorHAnsi" w:cstheme="minorBidi"/>
      <w:kern w:val="2"/>
      <w:sz w:val="24"/>
      <w:szCs w:val="22"/>
    </w:rPr>
  </w:style>
  <w:style w:type="character" w:customStyle="1" w:styleId="Char13">
    <w:name w:val="批注文字 Char1"/>
    <w:basedOn w:val="aff3"/>
    <w:uiPriority w:val="99"/>
    <w:semiHidden/>
    <w:rsid w:val="00FA7BC8"/>
    <w:rPr>
      <w:rFonts w:ascii="Times New Roman" w:eastAsia="宋体" w:hAnsi="Times New Roman" w:cs="Times New Roman"/>
      <w:kern w:val="0"/>
      <w:szCs w:val="20"/>
    </w:rPr>
  </w:style>
  <w:style w:type="paragraph" w:customStyle="1" w:styleId="25">
    <w:name w:val="规范书标题2"/>
    <w:basedOn w:val="20"/>
    <w:rsid w:val="00FA7BC8"/>
    <w:pPr>
      <w:adjustRightInd w:val="0"/>
      <w:spacing w:before="240" w:after="120" w:line="360" w:lineRule="auto"/>
      <w:ind w:firstLine="0"/>
      <w:textAlignment w:val="baseline"/>
    </w:pPr>
    <w:rPr>
      <w:b w:val="0"/>
      <w:color w:val="000000"/>
      <w:spacing w:val="18"/>
      <w:sz w:val="28"/>
    </w:rPr>
  </w:style>
  <w:style w:type="paragraph" w:customStyle="1" w:styleId="0120">
    <w:name w:val="样式 段前: 0.1 行2"/>
    <w:basedOn w:val="aff2"/>
    <w:rsid w:val="00FA7BC8"/>
    <w:pPr>
      <w:spacing w:line="276" w:lineRule="auto"/>
      <w:ind w:firstLine="0"/>
    </w:pPr>
    <w:rPr>
      <w:kern w:val="2"/>
    </w:rPr>
  </w:style>
  <w:style w:type="paragraph" w:customStyle="1" w:styleId="xl74">
    <w:name w:val="xl74"/>
    <w:basedOn w:val="aff2"/>
    <w:rsid w:val="00FA7BC8"/>
    <w:pPr>
      <w:widowControl/>
      <w:pBdr>
        <w:top w:val="single" w:sz="4" w:space="0" w:color="auto"/>
        <w:bottom w:val="single" w:sz="4" w:space="0" w:color="auto"/>
        <w:right w:val="single" w:sz="4" w:space="0" w:color="auto"/>
      </w:pBdr>
      <w:spacing w:before="100" w:beforeAutospacing="1" w:after="100" w:afterAutospacing="1"/>
      <w:ind w:firstLine="0"/>
      <w:jc w:val="center"/>
      <w:textAlignment w:val="center"/>
    </w:pPr>
    <w:rPr>
      <w:sz w:val="18"/>
    </w:rPr>
  </w:style>
  <w:style w:type="paragraph" w:customStyle="1" w:styleId="GB231215">
    <w:name w:val="样式 仿宋_GB2312 四号 行距: 1.5 倍行距"/>
    <w:basedOn w:val="aff2"/>
    <w:rsid w:val="00FA7BC8"/>
    <w:pPr>
      <w:spacing w:line="360" w:lineRule="auto"/>
      <w:ind w:firstLineChars="200" w:firstLine="200"/>
    </w:pPr>
    <w:rPr>
      <w:rFonts w:ascii="仿宋_GB2312" w:eastAsia="仿宋_GB2312"/>
      <w:kern w:val="2"/>
      <w:sz w:val="28"/>
    </w:rPr>
  </w:style>
  <w:style w:type="paragraph" w:customStyle="1" w:styleId="Char1CharCharChar">
    <w:name w:val="Char1 Char Char Char"/>
    <w:basedOn w:val="aff2"/>
    <w:rsid w:val="00FA7BC8"/>
    <w:pPr>
      <w:keepNext/>
      <w:widowControl/>
      <w:tabs>
        <w:tab w:val="left" w:pos="425"/>
      </w:tabs>
      <w:autoSpaceDE w:val="0"/>
      <w:autoSpaceDN w:val="0"/>
      <w:adjustRightInd w:val="0"/>
      <w:spacing w:before="80" w:after="80" w:line="360" w:lineRule="atLeast"/>
      <w:ind w:hanging="425"/>
      <w:textAlignment w:val="baseline"/>
    </w:pPr>
    <w:rPr>
      <w:rFonts w:ascii="Arial" w:hAnsi="Arial"/>
      <w:kern w:val="2"/>
      <w:sz w:val="20"/>
    </w:rPr>
  </w:style>
  <w:style w:type="paragraph" w:styleId="52">
    <w:name w:val="List Number 5"/>
    <w:basedOn w:val="aff2"/>
    <w:rsid w:val="00FA7BC8"/>
    <w:pPr>
      <w:tabs>
        <w:tab w:val="left" w:pos="1140"/>
      </w:tabs>
      <w:ind w:left="840" w:hanging="420"/>
    </w:pPr>
    <w:rPr>
      <w:kern w:val="2"/>
    </w:rPr>
  </w:style>
  <w:style w:type="paragraph" w:customStyle="1" w:styleId="xl108">
    <w:name w:val="xl108"/>
    <w:basedOn w:val="aff2"/>
    <w:rsid w:val="00FA7BC8"/>
    <w:pPr>
      <w:widowControl/>
      <w:spacing w:before="100" w:beforeAutospacing="1" w:after="100" w:afterAutospacing="1"/>
      <w:ind w:firstLine="0"/>
      <w:jc w:val="center"/>
    </w:pPr>
    <w:rPr>
      <w:rFonts w:ascii="黑体" w:eastAsia="黑体" w:hAnsi="宋体" w:hint="eastAsia"/>
      <w:sz w:val="24"/>
    </w:rPr>
  </w:style>
  <w:style w:type="paragraph" w:customStyle="1" w:styleId="CharCharCharCharCharCharCharCharCharCharCharCharCharCharChar">
    <w:name w:val="Char Char Char Char Char Char Char Char Char Char Char Char Char Char Char"/>
    <w:basedOn w:val="aff2"/>
    <w:rsid w:val="00FA7BC8"/>
    <w:pPr>
      <w:ind w:firstLine="0"/>
    </w:pPr>
    <w:rPr>
      <w:kern w:val="2"/>
      <w:sz w:val="28"/>
    </w:rPr>
  </w:style>
  <w:style w:type="paragraph" w:styleId="affffffe">
    <w:name w:val="Normal Indent"/>
    <w:basedOn w:val="aff2"/>
    <w:rsid w:val="00FA7BC8"/>
    <w:pPr>
      <w:ind w:firstLine="420"/>
    </w:pPr>
  </w:style>
  <w:style w:type="paragraph" w:customStyle="1" w:styleId="4TimesNewRoman">
    <w:name w:val="样式 标题 4 + (西文) Times New Roman (中文) 新宋体 五号"/>
    <w:basedOn w:val="40"/>
    <w:link w:val="4TimesNewRomanChar"/>
    <w:rsid w:val="00FA7BC8"/>
    <w:pPr>
      <w:keepLines/>
      <w:numPr>
        <w:ilvl w:val="3"/>
      </w:numPr>
      <w:tabs>
        <w:tab w:val="left" w:pos="864"/>
      </w:tabs>
      <w:spacing w:before="280" w:after="290" w:line="372" w:lineRule="auto"/>
      <w:ind w:left="864" w:hanging="864"/>
      <w:jc w:val="both"/>
    </w:pPr>
    <w:rPr>
      <w:rFonts w:asciiTheme="minorHAnsi" w:eastAsia="新宋体" w:hAnsiTheme="minorHAnsi" w:cstheme="minorBidi"/>
      <w:b/>
      <w:i w:val="0"/>
      <w:kern w:val="2"/>
      <w:szCs w:val="22"/>
    </w:rPr>
  </w:style>
  <w:style w:type="paragraph" w:customStyle="1" w:styleId="afe">
    <w:name w:val="附录四级条标题"/>
    <w:basedOn w:val="a3"/>
    <w:next w:val="aff9"/>
    <w:rsid w:val="00FA7BC8"/>
    <w:pPr>
      <w:numPr>
        <w:ilvl w:val="0"/>
        <w:numId w:val="15"/>
      </w:numPr>
      <w:tabs>
        <w:tab w:val="clear" w:pos="360"/>
      </w:tabs>
      <w:outlineLvl w:val="5"/>
    </w:pPr>
  </w:style>
  <w:style w:type="paragraph" w:customStyle="1" w:styleId="afffffff">
    <w:name w:val="目次、标准名称标题"/>
    <w:basedOn w:val="afffffff0"/>
    <w:next w:val="aff9"/>
    <w:rsid w:val="00FA7BC8"/>
    <w:pPr>
      <w:spacing w:line="460" w:lineRule="exact"/>
      <w:outlineLvl w:val="9"/>
    </w:pPr>
  </w:style>
  <w:style w:type="paragraph" w:customStyle="1" w:styleId="xl71">
    <w:name w:val="xl71"/>
    <w:basedOn w:val="aff2"/>
    <w:rsid w:val="00FA7BC8"/>
    <w:pPr>
      <w:widowControl/>
      <w:pBdr>
        <w:left w:val="single" w:sz="4" w:space="0" w:color="auto"/>
        <w:bottom w:val="single" w:sz="4" w:space="0" w:color="auto"/>
        <w:right w:val="single" w:sz="4" w:space="0" w:color="auto"/>
      </w:pBdr>
      <w:spacing w:before="100" w:beforeAutospacing="1" w:after="100" w:afterAutospacing="1"/>
      <w:ind w:firstLine="0"/>
      <w:jc w:val="center"/>
      <w:textAlignment w:val="center"/>
    </w:pPr>
    <w:rPr>
      <w:sz w:val="18"/>
    </w:rPr>
  </w:style>
  <w:style w:type="paragraph" w:customStyle="1" w:styleId="af9">
    <w:name w:val="实施日期"/>
    <w:basedOn w:val="affff4"/>
    <w:rsid w:val="00FA7BC8"/>
    <w:pPr>
      <w:numPr>
        <w:ilvl w:val="2"/>
        <w:numId w:val="16"/>
      </w:numPr>
      <w:jc w:val="right"/>
    </w:pPr>
  </w:style>
  <w:style w:type="paragraph" w:customStyle="1" w:styleId="af0">
    <w:name w:val="章标题"/>
    <w:next w:val="aff9"/>
    <w:link w:val="Char8"/>
    <w:rsid w:val="00FA7BC8"/>
    <w:pPr>
      <w:numPr>
        <w:ilvl w:val="1"/>
        <w:numId w:val="4"/>
      </w:numPr>
      <w:tabs>
        <w:tab w:val="clear" w:pos="3930"/>
        <w:tab w:val="left" w:pos="420"/>
      </w:tabs>
      <w:spacing w:beforeLines="50" w:before="156" w:afterLines="50" w:after="156"/>
      <w:jc w:val="both"/>
      <w:outlineLvl w:val="1"/>
    </w:pPr>
    <w:rPr>
      <w:rFonts w:ascii="黑体" w:eastAsia="黑体"/>
      <w:b/>
    </w:rPr>
  </w:style>
  <w:style w:type="paragraph" w:customStyle="1" w:styleId="xl73">
    <w:name w:val="xl73"/>
    <w:basedOn w:val="aff2"/>
    <w:rsid w:val="00FA7BC8"/>
    <w:pPr>
      <w:widowControl/>
      <w:pBdr>
        <w:top w:val="single" w:sz="4" w:space="0" w:color="auto"/>
        <w:bottom w:val="single" w:sz="4" w:space="0" w:color="auto"/>
      </w:pBdr>
      <w:spacing w:before="100" w:beforeAutospacing="1" w:after="100" w:afterAutospacing="1"/>
      <w:ind w:firstLine="0"/>
      <w:jc w:val="center"/>
      <w:textAlignment w:val="center"/>
    </w:pPr>
    <w:rPr>
      <w:sz w:val="18"/>
    </w:rPr>
  </w:style>
  <w:style w:type="paragraph" w:customStyle="1" w:styleId="012201">
    <w:name w:val="样式 样式 段前: 0.1 行 首行缩进:  2 字符 + 首行缩进:  2 字符 段前: 0.1 行"/>
    <w:basedOn w:val="012"/>
    <w:rsid w:val="00FA7BC8"/>
    <w:pPr>
      <w:spacing w:beforeLines="0" w:before="0" w:line="276" w:lineRule="auto"/>
      <w:ind w:firstLine="420"/>
    </w:pPr>
  </w:style>
  <w:style w:type="paragraph" w:customStyle="1" w:styleId="TimesNewRoman011251">
    <w:name w:val="样式 Times New Roman 段前: 0.1 行 行距: 多倍行距 1.25 字行1"/>
    <w:basedOn w:val="aff2"/>
    <w:rsid w:val="00FA7BC8"/>
    <w:pPr>
      <w:spacing w:line="276" w:lineRule="auto"/>
      <w:ind w:firstLineChars="200" w:firstLine="200"/>
    </w:pPr>
    <w:rPr>
      <w:rFonts w:hAnsi="宋体"/>
      <w:kern w:val="2"/>
    </w:rPr>
  </w:style>
  <w:style w:type="paragraph" w:customStyle="1" w:styleId="xl79">
    <w:name w:val="xl79"/>
    <w:basedOn w:val="aff2"/>
    <w:rsid w:val="00FA7BC8"/>
    <w:pPr>
      <w:widowControl/>
      <w:pBdr>
        <w:bottom w:val="single" w:sz="4" w:space="0" w:color="auto"/>
      </w:pBdr>
      <w:spacing w:before="100" w:beforeAutospacing="1" w:after="100" w:afterAutospacing="1"/>
      <w:ind w:firstLine="0"/>
      <w:jc w:val="left"/>
      <w:textAlignment w:val="center"/>
    </w:pPr>
    <w:rPr>
      <w:b/>
      <w:sz w:val="18"/>
    </w:rPr>
  </w:style>
  <w:style w:type="paragraph" w:customStyle="1" w:styleId="afffffff1">
    <w:name w:val="五级无标题条"/>
    <w:basedOn w:val="aff2"/>
    <w:rsid w:val="00FA7BC8"/>
    <w:pPr>
      <w:adjustRightInd w:val="0"/>
      <w:spacing w:line="312" w:lineRule="auto"/>
      <w:ind w:firstLineChars="200" w:firstLine="0"/>
      <w:textAlignment w:val="baseline"/>
    </w:pPr>
    <w:rPr>
      <w:rFonts w:ascii="黑体" w:eastAsia="黑体"/>
      <w:b/>
      <w:kern w:val="2"/>
      <w:sz w:val="24"/>
    </w:rPr>
  </w:style>
  <w:style w:type="paragraph" w:customStyle="1" w:styleId="xl84">
    <w:name w:val="xl84"/>
    <w:basedOn w:val="aff2"/>
    <w:rsid w:val="00FA7BC8"/>
    <w:pPr>
      <w:widowControl/>
      <w:pBdr>
        <w:top w:val="single" w:sz="4" w:space="0" w:color="auto"/>
        <w:bottom w:val="single" w:sz="4" w:space="0" w:color="auto"/>
        <w:right w:val="single" w:sz="4" w:space="0" w:color="auto"/>
      </w:pBdr>
      <w:spacing w:before="100" w:beforeAutospacing="1" w:after="100" w:afterAutospacing="1"/>
      <w:ind w:firstLine="0"/>
      <w:jc w:val="left"/>
      <w:textAlignment w:val="center"/>
    </w:pPr>
    <w:rPr>
      <w:rFonts w:ascii="宋体" w:hAnsi="宋体"/>
      <w:sz w:val="18"/>
    </w:rPr>
  </w:style>
  <w:style w:type="paragraph" w:customStyle="1" w:styleId="xl61">
    <w:name w:val="xl61"/>
    <w:basedOn w:val="aff2"/>
    <w:rsid w:val="00FA7BC8"/>
    <w:pPr>
      <w:widowControl/>
      <w:pBdr>
        <w:top w:val="single" w:sz="4" w:space="0" w:color="auto"/>
        <w:bottom w:val="single" w:sz="4" w:space="0" w:color="auto"/>
      </w:pBdr>
      <w:spacing w:before="100" w:beforeAutospacing="1" w:after="100" w:afterAutospacing="1"/>
      <w:ind w:firstLine="0"/>
      <w:jc w:val="center"/>
      <w:textAlignment w:val="center"/>
    </w:pPr>
    <w:rPr>
      <w:rFonts w:ascii="宋体" w:hAnsi="宋体"/>
      <w:sz w:val="18"/>
    </w:rPr>
  </w:style>
  <w:style w:type="paragraph" w:styleId="afff5">
    <w:name w:val="Body Text"/>
    <w:basedOn w:val="aff2"/>
    <w:link w:val="Chara"/>
    <w:rsid w:val="00FA7BC8"/>
    <w:pPr>
      <w:autoSpaceDE w:val="0"/>
      <w:autoSpaceDN w:val="0"/>
      <w:adjustRightInd w:val="0"/>
      <w:spacing w:line="240" w:lineRule="atLeast"/>
      <w:ind w:firstLine="0"/>
    </w:pPr>
    <w:rPr>
      <w:rFonts w:ascii="宋体" w:hAnsiTheme="minorHAnsi" w:cstheme="minorBidi"/>
      <w:color w:val="000000"/>
      <w:kern w:val="2"/>
      <w:szCs w:val="22"/>
    </w:rPr>
  </w:style>
  <w:style w:type="character" w:customStyle="1" w:styleId="Char14">
    <w:name w:val="正文文本 Char1"/>
    <w:basedOn w:val="aff3"/>
    <w:uiPriority w:val="99"/>
    <w:semiHidden/>
    <w:rsid w:val="00FA7BC8"/>
    <w:rPr>
      <w:rFonts w:ascii="Times New Roman" w:eastAsia="宋体" w:hAnsi="Times New Roman" w:cs="Times New Roman"/>
      <w:kern w:val="0"/>
      <w:szCs w:val="20"/>
    </w:rPr>
  </w:style>
  <w:style w:type="paragraph" w:customStyle="1" w:styleId="afffffff2">
    <w:name w:val="标题二"/>
    <w:basedOn w:val="affff2"/>
    <w:rsid w:val="00FA7BC8"/>
    <w:pPr>
      <w:spacing w:line="312" w:lineRule="exact"/>
    </w:pPr>
    <w:rPr>
      <w:rFonts w:ascii="Times New Roman" w:eastAsia="黑体" w:hAnsi="Times New Roman"/>
      <w:kern w:val="21"/>
    </w:rPr>
  </w:style>
  <w:style w:type="paragraph" w:customStyle="1" w:styleId="font7">
    <w:name w:val="font7"/>
    <w:basedOn w:val="aff2"/>
    <w:rsid w:val="00FA7BC8"/>
    <w:pPr>
      <w:widowControl/>
      <w:spacing w:before="100" w:beforeAutospacing="1" w:after="100" w:afterAutospacing="1"/>
      <w:ind w:firstLine="0"/>
      <w:jc w:val="left"/>
    </w:pPr>
    <w:rPr>
      <w:b/>
      <w:sz w:val="40"/>
    </w:rPr>
  </w:style>
  <w:style w:type="paragraph" w:customStyle="1" w:styleId="xl27">
    <w:name w:val="xl27"/>
    <w:basedOn w:val="aff2"/>
    <w:rsid w:val="00FA7BC8"/>
    <w:pPr>
      <w:widowControl/>
      <w:pBdr>
        <w:left w:val="single" w:sz="4" w:space="0" w:color="auto"/>
        <w:bottom w:val="single" w:sz="4" w:space="0" w:color="auto"/>
      </w:pBdr>
      <w:spacing w:before="100" w:beforeAutospacing="1" w:after="100" w:afterAutospacing="1"/>
      <w:ind w:firstLine="0"/>
      <w:jc w:val="right"/>
      <w:textAlignment w:val="center"/>
    </w:pPr>
    <w:rPr>
      <w:rFonts w:ascii="宋体" w:hAnsi="宋体"/>
      <w:sz w:val="18"/>
    </w:rPr>
  </w:style>
  <w:style w:type="paragraph" w:customStyle="1" w:styleId="a5">
    <w:name w:val="一级无标题条"/>
    <w:basedOn w:val="aff2"/>
    <w:rsid w:val="00FA7BC8"/>
    <w:pPr>
      <w:numPr>
        <w:numId w:val="17"/>
      </w:numPr>
      <w:tabs>
        <w:tab w:val="clear" w:pos="360"/>
        <w:tab w:val="left" w:pos="420"/>
      </w:tabs>
    </w:pPr>
    <w:rPr>
      <w:b/>
      <w:kern w:val="2"/>
    </w:rPr>
  </w:style>
  <w:style w:type="paragraph" w:styleId="3">
    <w:name w:val="List 3"/>
    <w:basedOn w:val="26"/>
    <w:rsid w:val="00FA7BC8"/>
    <w:pPr>
      <w:numPr>
        <w:ilvl w:val="2"/>
        <w:numId w:val="18"/>
      </w:numPr>
      <w:tabs>
        <w:tab w:val="clear" w:pos="680"/>
        <w:tab w:val="clear" w:pos="720"/>
        <w:tab w:val="clear" w:pos="840"/>
        <w:tab w:val="left" w:pos="1021"/>
      </w:tabs>
      <w:ind w:left="1020" w:hanging="340"/>
    </w:pPr>
  </w:style>
  <w:style w:type="paragraph" w:customStyle="1" w:styleId="afffffff3">
    <w:name w:val="工程建设公式标题"/>
    <w:basedOn w:val="affffff6"/>
    <w:rsid w:val="00FA7BC8"/>
    <w:pPr>
      <w:numPr>
        <w:ilvl w:val="6"/>
      </w:numPr>
      <w:jc w:val="center"/>
      <w:outlineLvl w:val="6"/>
    </w:pPr>
  </w:style>
  <w:style w:type="paragraph" w:customStyle="1" w:styleId="afffffff4">
    <w:name w:val=".."/>
    <w:basedOn w:val="Default"/>
    <w:next w:val="Default"/>
    <w:rsid w:val="00FA7BC8"/>
    <w:rPr>
      <w:color w:val="auto"/>
    </w:rPr>
  </w:style>
  <w:style w:type="paragraph" w:customStyle="1" w:styleId="afffffff5">
    <w:name w:val="附录标识"/>
    <w:basedOn w:val="afffffff0"/>
    <w:next w:val="aff9"/>
    <w:rsid w:val="00FA7BC8"/>
    <w:pPr>
      <w:spacing w:after="200" w:line="360" w:lineRule="atLeast"/>
    </w:pPr>
    <w:rPr>
      <w:sz w:val="21"/>
    </w:rPr>
  </w:style>
  <w:style w:type="paragraph" w:customStyle="1" w:styleId="afffffff6">
    <w:name w:val="文档正文"/>
    <w:basedOn w:val="aff2"/>
    <w:rsid w:val="00FA7BC8"/>
    <w:pPr>
      <w:adjustRightInd w:val="0"/>
      <w:spacing w:line="360" w:lineRule="atLeast"/>
      <w:ind w:firstLine="567"/>
      <w:jc w:val="left"/>
      <w:textAlignment w:val="baseline"/>
    </w:pPr>
    <w:rPr>
      <w:rFonts w:ascii="长城仿宋" w:eastAsia="长城仿宋"/>
      <w:sz w:val="28"/>
    </w:rPr>
  </w:style>
  <w:style w:type="paragraph" w:customStyle="1" w:styleId="xl28">
    <w:name w:val="xl28"/>
    <w:basedOn w:val="aff2"/>
    <w:rsid w:val="00FA7BC8"/>
    <w:pPr>
      <w:widowControl/>
      <w:pBdr>
        <w:bottom w:val="single" w:sz="4" w:space="0" w:color="auto"/>
      </w:pBdr>
      <w:spacing w:before="100" w:beforeAutospacing="1" w:after="100" w:afterAutospacing="1"/>
      <w:ind w:firstLine="0"/>
      <w:jc w:val="right"/>
      <w:textAlignment w:val="center"/>
    </w:pPr>
    <w:rPr>
      <w:sz w:val="18"/>
    </w:rPr>
  </w:style>
  <w:style w:type="paragraph" w:customStyle="1" w:styleId="aff0">
    <w:name w:val="工程建设无节条标题"/>
    <w:basedOn w:val="aff2"/>
    <w:next w:val="aff9"/>
    <w:rsid w:val="00FA7BC8"/>
    <w:pPr>
      <w:numPr>
        <w:ilvl w:val="8"/>
        <w:numId w:val="6"/>
      </w:numPr>
      <w:tabs>
        <w:tab w:val="clear" w:pos="720"/>
      </w:tabs>
      <w:outlineLvl w:val="3"/>
    </w:pPr>
    <w:rPr>
      <w:kern w:val="2"/>
    </w:rPr>
  </w:style>
  <w:style w:type="paragraph" w:customStyle="1" w:styleId="TERM">
    <w:name w:val="TERM"/>
    <w:basedOn w:val="aff2"/>
    <w:next w:val="aff2"/>
    <w:rsid w:val="00FA7BC8"/>
    <w:pPr>
      <w:keepNext/>
      <w:widowControl/>
      <w:ind w:firstLine="0"/>
    </w:pPr>
    <w:rPr>
      <w:rFonts w:ascii="Arial" w:hAnsi="Arial"/>
      <w:b/>
      <w:spacing w:val="8"/>
      <w:sz w:val="20"/>
      <w:lang w:val="en-GB"/>
    </w:rPr>
  </w:style>
  <w:style w:type="paragraph" w:styleId="43">
    <w:name w:val="index 4"/>
    <w:basedOn w:val="aff2"/>
    <w:next w:val="aff2"/>
    <w:rsid w:val="00FA7BC8"/>
    <w:pPr>
      <w:ind w:left="840" w:hanging="210"/>
      <w:jc w:val="left"/>
    </w:pPr>
    <w:rPr>
      <w:rFonts w:ascii="Calibri" w:hAnsi="Calibri"/>
      <w:kern w:val="2"/>
      <w:sz w:val="20"/>
    </w:rPr>
  </w:style>
  <w:style w:type="paragraph" w:customStyle="1" w:styleId="a6">
    <w:name w:val="工程建设项标题"/>
    <w:basedOn w:val="affffff5"/>
    <w:rsid w:val="00FA7BC8"/>
    <w:pPr>
      <w:numPr>
        <w:ilvl w:val="6"/>
        <w:numId w:val="17"/>
      </w:numPr>
      <w:tabs>
        <w:tab w:val="clear" w:pos="2940"/>
        <w:tab w:val="left" w:pos="735"/>
      </w:tabs>
      <w:jc w:val="both"/>
    </w:pPr>
  </w:style>
  <w:style w:type="paragraph" w:customStyle="1" w:styleId="CharCharCharCharCharCharCharChar2">
    <w:name w:val="子目录 Char Char Char Char Char Char Char Char2"/>
    <w:basedOn w:val="aff2"/>
    <w:rsid w:val="00FA7BC8"/>
    <w:pPr>
      <w:snapToGrid w:val="0"/>
      <w:spacing w:line="360" w:lineRule="auto"/>
      <w:ind w:firstLine="0"/>
    </w:pPr>
    <w:rPr>
      <w:rFonts w:ascii="宋体"/>
      <w:b/>
      <w:kern w:val="2"/>
    </w:rPr>
  </w:style>
  <w:style w:type="paragraph" w:customStyle="1" w:styleId="27">
    <w:name w:val="标题2"/>
    <w:basedOn w:val="aff2"/>
    <w:rsid w:val="00FA7BC8"/>
    <w:pPr>
      <w:spacing w:beforeLines="50" w:before="156" w:afterLines="50" w:after="156" w:line="300" w:lineRule="exact"/>
      <w:ind w:firstLine="0"/>
    </w:pPr>
    <w:rPr>
      <w:b/>
      <w:kern w:val="2"/>
    </w:rPr>
  </w:style>
  <w:style w:type="paragraph" w:customStyle="1" w:styleId="15">
    <w:name w:val="样式 行距: 1.5 倍行距"/>
    <w:basedOn w:val="aff2"/>
    <w:rsid w:val="00FA7BC8"/>
    <w:pPr>
      <w:spacing w:line="360" w:lineRule="auto"/>
      <w:ind w:firstLine="0"/>
    </w:pPr>
    <w:rPr>
      <w:kern w:val="2"/>
      <w:sz w:val="24"/>
    </w:rPr>
  </w:style>
  <w:style w:type="paragraph" w:customStyle="1" w:styleId="xl45">
    <w:name w:val="xl45"/>
    <w:basedOn w:val="aff2"/>
    <w:rsid w:val="00FA7BC8"/>
    <w:pPr>
      <w:widowControl/>
      <w:pBdr>
        <w:top w:val="single" w:sz="4" w:space="0" w:color="auto"/>
      </w:pBdr>
      <w:spacing w:before="100" w:beforeAutospacing="1" w:after="100" w:afterAutospacing="1"/>
      <w:ind w:firstLine="0"/>
      <w:jc w:val="center"/>
      <w:textAlignment w:val="center"/>
    </w:pPr>
    <w:rPr>
      <w:sz w:val="18"/>
    </w:rPr>
  </w:style>
  <w:style w:type="paragraph" w:customStyle="1" w:styleId="xl107">
    <w:name w:val="xl107"/>
    <w:basedOn w:val="aff2"/>
    <w:rsid w:val="00FA7BC8"/>
    <w:pPr>
      <w:widowControl/>
      <w:pBdr>
        <w:left w:val="single" w:sz="4" w:space="0" w:color="000000"/>
      </w:pBdr>
      <w:spacing w:before="100" w:beforeAutospacing="1" w:after="100" w:afterAutospacing="1"/>
      <w:ind w:firstLine="0"/>
      <w:jc w:val="center"/>
      <w:textAlignment w:val="center"/>
    </w:pPr>
    <w:rPr>
      <w:rFonts w:ascii="黑体" w:eastAsia="黑体" w:hAnsi="宋体" w:hint="eastAsia"/>
      <w:b/>
      <w:color w:val="0000FF"/>
      <w:sz w:val="18"/>
    </w:rPr>
  </w:style>
  <w:style w:type="paragraph" w:styleId="28">
    <w:name w:val="Body Text 2"/>
    <w:basedOn w:val="aff2"/>
    <w:link w:val="2Char3"/>
    <w:rsid w:val="00FA7BC8"/>
    <w:pPr>
      <w:ind w:firstLine="0"/>
      <w:jc w:val="center"/>
    </w:pPr>
    <w:rPr>
      <w:kern w:val="2"/>
      <w:sz w:val="18"/>
    </w:rPr>
  </w:style>
  <w:style w:type="character" w:customStyle="1" w:styleId="2Char3">
    <w:name w:val="正文文本 2 Char"/>
    <w:basedOn w:val="aff3"/>
    <w:link w:val="28"/>
    <w:rsid w:val="00FA7BC8"/>
    <w:rPr>
      <w:rFonts w:ascii="Times New Roman" w:eastAsia="宋体" w:hAnsi="Times New Roman" w:cs="Times New Roman"/>
      <w:sz w:val="18"/>
      <w:szCs w:val="20"/>
    </w:rPr>
  </w:style>
  <w:style w:type="paragraph" w:customStyle="1" w:styleId="font12">
    <w:name w:val="font12"/>
    <w:basedOn w:val="aff2"/>
    <w:rsid w:val="00FA7BC8"/>
    <w:pPr>
      <w:widowControl/>
      <w:spacing w:before="100" w:beforeAutospacing="1" w:after="100" w:afterAutospacing="1"/>
      <w:ind w:firstLine="0"/>
      <w:jc w:val="left"/>
    </w:pPr>
    <w:rPr>
      <w:rFonts w:ascii="宋体" w:hAnsi="宋体" w:hint="eastAsia"/>
      <w:sz w:val="9"/>
    </w:rPr>
  </w:style>
  <w:style w:type="paragraph" w:styleId="35">
    <w:name w:val="index 3"/>
    <w:basedOn w:val="aff2"/>
    <w:next w:val="aff2"/>
    <w:rsid w:val="00FA7BC8"/>
    <w:pPr>
      <w:ind w:left="630" w:hanging="210"/>
      <w:jc w:val="left"/>
    </w:pPr>
    <w:rPr>
      <w:rFonts w:ascii="Calibri" w:hAnsi="Calibri"/>
      <w:kern w:val="2"/>
      <w:sz w:val="20"/>
    </w:rPr>
  </w:style>
  <w:style w:type="paragraph" w:customStyle="1" w:styleId="xl36">
    <w:name w:val="xl36"/>
    <w:basedOn w:val="aff2"/>
    <w:rsid w:val="00FA7BC8"/>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宋体" w:hAnsi="宋体"/>
      <w:sz w:val="18"/>
    </w:rPr>
  </w:style>
  <w:style w:type="paragraph" w:customStyle="1" w:styleId="afffffff7">
    <w:name w:val="黑体"/>
    <w:basedOn w:val="aff2"/>
    <w:rsid w:val="00FA7BC8"/>
    <w:pPr>
      <w:ind w:firstLine="0"/>
      <w:jc w:val="center"/>
    </w:pPr>
    <w:rPr>
      <w:rFonts w:eastAsia="黑体"/>
    </w:rPr>
  </w:style>
  <w:style w:type="paragraph" w:customStyle="1" w:styleId="Char11">
    <w:name w:val="Char1"/>
    <w:basedOn w:val="aff2"/>
    <w:link w:val="Char1Char"/>
    <w:rsid w:val="00FA7BC8"/>
    <w:pPr>
      <w:spacing w:line="360" w:lineRule="auto"/>
      <w:ind w:firstLineChars="200" w:firstLine="200"/>
    </w:pPr>
    <w:rPr>
      <w:rFonts w:ascii="宋体" w:hAnsi="宋体" w:cstheme="minorBidi"/>
      <w:kern w:val="2"/>
      <w:sz w:val="24"/>
      <w:szCs w:val="22"/>
    </w:rPr>
  </w:style>
  <w:style w:type="paragraph" w:customStyle="1" w:styleId="xl109">
    <w:name w:val="xl109"/>
    <w:basedOn w:val="aff2"/>
    <w:rsid w:val="00FA7BC8"/>
    <w:pPr>
      <w:widowControl/>
      <w:pBdr>
        <w:right w:val="single" w:sz="4" w:space="0" w:color="000000"/>
      </w:pBdr>
      <w:spacing w:before="100" w:beforeAutospacing="1" w:after="100" w:afterAutospacing="1"/>
      <w:ind w:firstLine="0"/>
      <w:jc w:val="center"/>
    </w:pPr>
    <w:rPr>
      <w:rFonts w:ascii="黑体" w:eastAsia="黑体" w:hAnsi="宋体" w:hint="eastAsia"/>
      <w:sz w:val="24"/>
    </w:rPr>
  </w:style>
  <w:style w:type="paragraph" w:customStyle="1" w:styleId="13">
    <w:name w:val="封面标准号1"/>
    <w:rsid w:val="00FA7BC8"/>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xl70">
    <w:name w:val="xl70"/>
    <w:basedOn w:val="aff2"/>
    <w:rsid w:val="00FA7BC8"/>
    <w:pPr>
      <w:widowControl/>
      <w:pBdr>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宋体" w:hAnsi="宋体"/>
      <w:sz w:val="18"/>
    </w:rPr>
  </w:style>
  <w:style w:type="paragraph" w:customStyle="1" w:styleId="xl90">
    <w:name w:val="xl90"/>
    <w:basedOn w:val="aff2"/>
    <w:rsid w:val="00FA7BC8"/>
    <w:pPr>
      <w:widowControl/>
      <w:pBdr>
        <w:left w:val="single" w:sz="4" w:space="0" w:color="000000"/>
      </w:pBdr>
      <w:shd w:val="clear" w:color="auto" w:fill="FFFFFF"/>
      <w:spacing w:before="100" w:beforeAutospacing="1" w:after="100" w:afterAutospacing="1"/>
      <w:ind w:firstLine="0"/>
      <w:jc w:val="center"/>
      <w:textAlignment w:val="center"/>
    </w:pPr>
    <w:rPr>
      <w:sz w:val="18"/>
    </w:rPr>
  </w:style>
  <w:style w:type="paragraph" w:customStyle="1" w:styleId="CharCharCharCharCharCharCharCharChar1CharCharChar2">
    <w:name w:val="Char Char Char Char Char Char Char Char Char1 Char Char Char2"/>
    <w:basedOn w:val="aff2"/>
    <w:rsid w:val="00FA7BC8"/>
    <w:pPr>
      <w:ind w:firstLine="0"/>
    </w:pPr>
    <w:rPr>
      <w:kern w:val="2"/>
      <w:sz w:val="28"/>
    </w:rPr>
  </w:style>
  <w:style w:type="paragraph" w:customStyle="1" w:styleId="xl69">
    <w:name w:val="xl69"/>
    <w:basedOn w:val="aff2"/>
    <w:rsid w:val="00FA7BC8"/>
    <w:pPr>
      <w:widowControl/>
      <w:pBdr>
        <w:top w:val="single" w:sz="4" w:space="0" w:color="auto"/>
        <w:bottom w:val="single" w:sz="4" w:space="0" w:color="auto"/>
        <w:right w:val="single" w:sz="4" w:space="0" w:color="auto"/>
      </w:pBdr>
      <w:spacing w:before="100" w:beforeAutospacing="1" w:after="100" w:afterAutospacing="1"/>
      <w:ind w:firstLine="0"/>
      <w:jc w:val="center"/>
      <w:textAlignment w:val="center"/>
    </w:pPr>
    <w:rPr>
      <w:sz w:val="18"/>
    </w:rPr>
  </w:style>
  <w:style w:type="paragraph" w:customStyle="1" w:styleId="xl83">
    <w:name w:val="xl83"/>
    <w:basedOn w:val="aff2"/>
    <w:rsid w:val="00FA7BC8"/>
    <w:pPr>
      <w:widowControl/>
      <w:pBdr>
        <w:top w:val="single" w:sz="4" w:space="0" w:color="auto"/>
        <w:bottom w:val="single" w:sz="4" w:space="0" w:color="auto"/>
      </w:pBdr>
      <w:spacing w:before="100" w:beforeAutospacing="1" w:after="100" w:afterAutospacing="1"/>
      <w:ind w:firstLine="0"/>
      <w:jc w:val="left"/>
      <w:textAlignment w:val="center"/>
    </w:pPr>
    <w:rPr>
      <w:rFonts w:ascii="宋体" w:hAnsi="宋体"/>
      <w:sz w:val="18"/>
    </w:rPr>
  </w:style>
  <w:style w:type="paragraph" w:customStyle="1" w:styleId="xl97">
    <w:name w:val="xl97"/>
    <w:basedOn w:val="aff2"/>
    <w:rsid w:val="00FA7BC8"/>
    <w:pPr>
      <w:widowControl/>
      <w:pBdr>
        <w:bottom w:val="single" w:sz="4" w:space="0" w:color="auto"/>
      </w:pBdr>
      <w:shd w:val="clear" w:color="auto" w:fill="FFFFFF"/>
      <w:spacing w:before="100" w:beforeAutospacing="1" w:after="100" w:afterAutospacing="1"/>
      <w:ind w:firstLine="0"/>
      <w:jc w:val="center"/>
      <w:textAlignment w:val="center"/>
    </w:pPr>
    <w:rPr>
      <w:sz w:val="18"/>
    </w:rPr>
  </w:style>
  <w:style w:type="paragraph" w:customStyle="1" w:styleId="afffffff8">
    <w:name w:val="续表"/>
    <w:basedOn w:val="aff2"/>
    <w:rsid w:val="00FA7BC8"/>
    <w:pPr>
      <w:adjustRightInd w:val="0"/>
      <w:spacing w:after="120" w:line="360" w:lineRule="atLeast"/>
      <w:ind w:left="7225"/>
      <w:jc w:val="left"/>
      <w:textAlignment w:val="baseline"/>
    </w:pPr>
    <w:rPr>
      <w:rFonts w:eastAsia="黑体"/>
      <w:sz w:val="18"/>
    </w:rPr>
  </w:style>
  <w:style w:type="paragraph" w:styleId="36">
    <w:name w:val="Body Text Indent 3"/>
    <w:basedOn w:val="aff2"/>
    <w:link w:val="3Char3"/>
    <w:rsid w:val="00FA7BC8"/>
    <w:pPr>
      <w:adjustRightInd w:val="0"/>
      <w:spacing w:line="360" w:lineRule="auto"/>
      <w:ind w:firstLine="360"/>
      <w:textAlignment w:val="baseline"/>
    </w:pPr>
    <w:rPr>
      <w:kern w:val="2"/>
    </w:rPr>
  </w:style>
  <w:style w:type="character" w:customStyle="1" w:styleId="3Char3">
    <w:name w:val="正文文本缩进 3 Char"/>
    <w:basedOn w:val="aff3"/>
    <w:link w:val="36"/>
    <w:rsid w:val="00FA7BC8"/>
    <w:rPr>
      <w:rFonts w:ascii="Times New Roman" w:eastAsia="宋体" w:hAnsi="Times New Roman" w:cs="Times New Roman"/>
      <w:szCs w:val="20"/>
    </w:rPr>
  </w:style>
  <w:style w:type="paragraph" w:styleId="afff3">
    <w:name w:val="endnote text"/>
    <w:basedOn w:val="aff2"/>
    <w:link w:val="Char7"/>
    <w:rsid w:val="00FA7BC8"/>
    <w:pPr>
      <w:snapToGrid w:val="0"/>
      <w:ind w:firstLine="0"/>
      <w:jc w:val="left"/>
    </w:pPr>
    <w:rPr>
      <w:rFonts w:asciiTheme="minorHAnsi" w:hAnsiTheme="minorHAnsi" w:cstheme="minorBidi"/>
      <w:b/>
      <w:kern w:val="2"/>
      <w:sz w:val="32"/>
      <w:szCs w:val="22"/>
    </w:rPr>
  </w:style>
  <w:style w:type="character" w:customStyle="1" w:styleId="Char15">
    <w:name w:val="尾注文本 Char1"/>
    <w:basedOn w:val="aff3"/>
    <w:uiPriority w:val="99"/>
    <w:semiHidden/>
    <w:rsid w:val="00FA7BC8"/>
    <w:rPr>
      <w:rFonts w:ascii="Times New Roman" w:eastAsia="宋体" w:hAnsi="Times New Roman" w:cs="Times New Roman"/>
      <w:kern w:val="0"/>
      <w:szCs w:val="20"/>
    </w:rPr>
  </w:style>
  <w:style w:type="paragraph" w:customStyle="1" w:styleId="xl33">
    <w:name w:val="xl33"/>
    <w:basedOn w:val="aff2"/>
    <w:rsid w:val="00FA7BC8"/>
    <w:pPr>
      <w:widowControl/>
      <w:pBdr>
        <w:left w:val="single" w:sz="4" w:space="0" w:color="auto"/>
        <w:bottom w:val="single" w:sz="4" w:space="0" w:color="auto"/>
      </w:pBdr>
      <w:spacing w:before="100" w:beforeAutospacing="1" w:after="100" w:afterAutospacing="1"/>
      <w:ind w:firstLine="0"/>
      <w:jc w:val="right"/>
      <w:textAlignment w:val="center"/>
    </w:pPr>
    <w:rPr>
      <w:rFonts w:ascii="宋体" w:hAnsi="宋体"/>
      <w:sz w:val="18"/>
    </w:rPr>
  </w:style>
  <w:style w:type="paragraph" w:styleId="HTML7">
    <w:name w:val="HTML Address"/>
    <w:basedOn w:val="aff2"/>
    <w:link w:val="HTMLChar"/>
    <w:rsid w:val="00FA7BC8"/>
    <w:pPr>
      <w:adjustRightInd w:val="0"/>
      <w:spacing w:line="312" w:lineRule="auto"/>
      <w:ind w:firstLineChars="200" w:firstLine="480"/>
      <w:textAlignment w:val="baseline"/>
    </w:pPr>
    <w:rPr>
      <w:i/>
      <w:kern w:val="2"/>
      <w:sz w:val="24"/>
    </w:rPr>
  </w:style>
  <w:style w:type="character" w:customStyle="1" w:styleId="HTMLChar">
    <w:name w:val="HTML 地址 Char"/>
    <w:basedOn w:val="aff3"/>
    <w:link w:val="HTML7"/>
    <w:rsid w:val="00FA7BC8"/>
    <w:rPr>
      <w:rFonts w:ascii="Times New Roman" w:eastAsia="宋体" w:hAnsi="Times New Roman" w:cs="Times New Roman"/>
      <w:i/>
      <w:sz w:val="24"/>
      <w:szCs w:val="20"/>
    </w:rPr>
  </w:style>
  <w:style w:type="paragraph" w:customStyle="1" w:styleId="afffffff9">
    <w:name w:val="其他发布部门"/>
    <w:basedOn w:val="afffffffa"/>
    <w:rsid w:val="00FA7BC8"/>
    <w:pPr>
      <w:spacing w:line="0" w:lineRule="atLeast"/>
    </w:pPr>
    <w:rPr>
      <w:rFonts w:ascii="黑体" w:eastAsia="黑体"/>
      <w:b w:val="0"/>
    </w:rPr>
  </w:style>
  <w:style w:type="paragraph" w:customStyle="1" w:styleId="GB2312150">
    <w:name w:val="样式 仿宋_GB2312 三号 行距: 1.5 倍行距"/>
    <w:basedOn w:val="aff2"/>
    <w:rsid w:val="00FA7BC8"/>
    <w:pPr>
      <w:snapToGrid w:val="0"/>
      <w:spacing w:line="360" w:lineRule="auto"/>
      <w:ind w:firstLineChars="200" w:firstLine="640"/>
    </w:pPr>
    <w:rPr>
      <w:rFonts w:ascii="仿宋_GB2312" w:eastAsia="仿宋_GB2312"/>
      <w:kern w:val="2"/>
      <w:sz w:val="32"/>
    </w:rPr>
  </w:style>
  <w:style w:type="paragraph" w:customStyle="1" w:styleId="TABLE-title">
    <w:name w:val="TABLE-title"/>
    <w:basedOn w:val="aff2"/>
    <w:rsid w:val="00FA7BC8"/>
    <w:pPr>
      <w:widowControl/>
      <w:tabs>
        <w:tab w:val="center" w:pos="4536"/>
        <w:tab w:val="right" w:pos="9072"/>
      </w:tabs>
      <w:spacing w:before="100" w:after="200"/>
      <w:ind w:firstLine="0"/>
      <w:jc w:val="center"/>
    </w:pPr>
    <w:rPr>
      <w:rFonts w:ascii="Arial" w:hAnsi="Arial"/>
      <w:b/>
      <w:spacing w:val="8"/>
      <w:sz w:val="19"/>
      <w:lang w:eastAsia="en-US"/>
    </w:rPr>
  </w:style>
  <w:style w:type="paragraph" w:customStyle="1" w:styleId="xl68">
    <w:name w:val="xl68"/>
    <w:basedOn w:val="aff2"/>
    <w:rsid w:val="00FA7BC8"/>
    <w:pPr>
      <w:widowControl/>
      <w:pBdr>
        <w:top w:val="single" w:sz="4" w:space="0" w:color="auto"/>
        <w:bottom w:val="single" w:sz="4" w:space="0" w:color="auto"/>
      </w:pBdr>
      <w:spacing w:before="100" w:beforeAutospacing="1" w:after="100" w:afterAutospacing="1"/>
      <w:ind w:firstLine="0"/>
      <w:jc w:val="center"/>
      <w:textAlignment w:val="center"/>
    </w:pPr>
    <w:rPr>
      <w:sz w:val="18"/>
    </w:rPr>
  </w:style>
  <w:style w:type="paragraph" w:customStyle="1" w:styleId="xl25">
    <w:name w:val="xl25"/>
    <w:basedOn w:val="aff2"/>
    <w:rsid w:val="00FA7BC8"/>
    <w:pPr>
      <w:widowControl/>
      <w:pBdr>
        <w:top w:val="single" w:sz="4" w:space="0" w:color="auto"/>
      </w:pBdr>
      <w:spacing w:before="100" w:beforeAutospacing="1" w:after="100" w:afterAutospacing="1"/>
      <w:ind w:firstLine="0"/>
      <w:jc w:val="left"/>
      <w:textAlignment w:val="center"/>
    </w:pPr>
    <w:rPr>
      <w:rFonts w:ascii="宋体" w:hAnsi="宋体"/>
      <w:sz w:val="18"/>
    </w:rPr>
  </w:style>
  <w:style w:type="paragraph" w:customStyle="1" w:styleId="xl100">
    <w:name w:val="xl100"/>
    <w:basedOn w:val="aff2"/>
    <w:rsid w:val="00FA7BC8"/>
    <w:pPr>
      <w:widowControl/>
      <w:pBdr>
        <w:top w:val="single" w:sz="4" w:space="0" w:color="000000"/>
        <w:bottom w:val="single" w:sz="4" w:space="0" w:color="000000"/>
      </w:pBdr>
      <w:shd w:val="clear" w:color="auto" w:fill="FFFFFF"/>
      <w:spacing w:before="100" w:beforeAutospacing="1" w:after="100" w:afterAutospacing="1"/>
      <w:ind w:firstLine="0"/>
      <w:jc w:val="center"/>
      <w:textAlignment w:val="center"/>
    </w:pPr>
    <w:rPr>
      <w:sz w:val="18"/>
    </w:rPr>
  </w:style>
  <w:style w:type="paragraph" w:customStyle="1" w:styleId="afffffffb">
    <w:name w:val="基准标题"/>
    <w:basedOn w:val="aff2"/>
    <w:next w:val="aff2"/>
    <w:rsid w:val="00FA7BC8"/>
    <w:pPr>
      <w:keepNext/>
      <w:keepLines/>
      <w:widowControl/>
      <w:spacing w:beforeLines="10" w:before="31" w:line="220" w:lineRule="atLeast"/>
      <w:ind w:firstLine="0"/>
      <w:jc w:val="left"/>
    </w:pPr>
    <w:rPr>
      <w:rFonts w:ascii="Arial" w:hAnsi="Arial"/>
      <w:spacing w:val="-4"/>
      <w:kern w:val="28"/>
      <w:sz w:val="22"/>
    </w:rPr>
  </w:style>
  <w:style w:type="paragraph" w:customStyle="1" w:styleId="afffffffc">
    <w:name w:val="段落"/>
    <w:basedOn w:val="aff2"/>
    <w:rsid w:val="00FA7BC8"/>
    <w:pPr>
      <w:ind w:firstLineChars="200" w:firstLine="420"/>
    </w:pPr>
    <w:rPr>
      <w:kern w:val="2"/>
    </w:rPr>
  </w:style>
  <w:style w:type="paragraph" w:customStyle="1" w:styleId="2nd">
    <w:name w:val="2nd"/>
    <w:basedOn w:val="aff2"/>
    <w:link w:val="2ndChar"/>
    <w:rsid w:val="00FA7BC8"/>
    <w:pPr>
      <w:numPr>
        <w:ilvl w:val="1"/>
        <w:numId w:val="19"/>
      </w:numPr>
      <w:tabs>
        <w:tab w:val="left" w:pos="567"/>
      </w:tabs>
      <w:spacing w:line="360" w:lineRule="auto"/>
      <w:outlineLvl w:val="1"/>
    </w:pPr>
    <w:rPr>
      <w:rFonts w:asciiTheme="minorHAnsi" w:hAnsiTheme="minorHAnsi" w:cstheme="minorBidi"/>
      <w:b/>
      <w:kern w:val="2"/>
      <w:sz w:val="24"/>
      <w:szCs w:val="22"/>
    </w:rPr>
  </w:style>
  <w:style w:type="paragraph" w:customStyle="1" w:styleId="CharCharCharCharCharCharCharCharChar1CharCharChar1">
    <w:name w:val="Char Char Char Char Char Char Char Char Char1 Char Char Char1"/>
    <w:basedOn w:val="aff2"/>
    <w:rsid w:val="00FA7BC8"/>
    <w:pPr>
      <w:ind w:firstLine="0"/>
    </w:pPr>
    <w:rPr>
      <w:kern w:val="2"/>
      <w:sz w:val="28"/>
    </w:rPr>
  </w:style>
  <w:style w:type="paragraph" w:customStyle="1" w:styleId="xl57">
    <w:name w:val="xl57"/>
    <w:basedOn w:val="aff2"/>
    <w:rsid w:val="00FA7BC8"/>
    <w:pPr>
      <w:widowControl/>
      <w:pBdr>
        <w:top w:val="single" w:sz="4" w:space="0" w:color="auto"/>
        <w:left w:val="single" w:sz="4" w:space="0" w:color="auto"/>
        <w:bottom w:val="single" w:sz="4" w:space="0" w:color="auto"/>
      </w:pBdr>
      <w:spacing w:before="100" w:beforeAutospacing="1" w:after="100" w:afterAutospacing="1"/>
      <w:ind w:firstLine="0"/>
      <w:jc w:val="center"/>
    </w:pPr>
    <w:rPr>
      <w:sz w:val="18"/>
    </w:rPr>
  </w:style>
  <w:style w:type="paragraph" w:customStyle="1" w:styleId="afffffffd">
    <w:name w:val="工程建设无节图标题"/>
    <w:next w:val="aff2"/>
    <w:rsid w:val="00FA7BC8"/>
    <w:pPr>
      <w:jc w:val="center"/>
      <w:outlineLvl w:val="3"/>
    </w:pPr>
    <w:rPr>
      <w:rFonts w:ascii="Times New Roman" w:eastAsia="黑体" w:hAnsi="Times New Roman" w:cs="Times New Roman"/>
      <w:b/>
      <w:kern w:val="0"/>
      <w:sz w:val="20"/>
      <w:szCs w:val="20"/>
    </w:rPr>
  </w:style>
  <w:style w:type="paragraph" w:customStyle="1" w:styleId="a0">
    <w:name w:val="附录章标题"/>
    <w:next w:val="aff9"/>
    <w:rsid w:val="00FA7BC8"/>
    <w:pPr>
      <w:numPr>
        <w:ilvl w:val="2"/>
        <w:numId w:val="3"/>
      </w:numPr>
      <w:wordWrap w:val="0"/>
      <w:overflowPunct w:val="0"/>
      <w:autoSpaceDE w:val="0"/>
      <w:spacing w:beforeLines="50" w:before="156" w:afterLines="50" w:after="156"/>
      <w:jc w:val="both"/>
      <w:textAlignment w:val="baseline"/>
      <w:outlineLvl w:val="1"/>
    </w:pPr>
    <w:rPr>
      <w:rFonts w:ascii="黑体" w:eastAsia="黑体" w:hAnsi="Times New Roman" w:cs="Times New Roman"/>
      <w:b/>
      <w:kern w:val="21"/>
      <w:szCs w:val="20"/>
    </w:rPr>
  </w:style>
  <w:style w:type="paragraph" w:customStyle="1" w:styleId="1401">
    <w:name w:val="样式1 悬挂缩进: 4 字符 段前: 0.1 行，小五"/>
    <w:basedOn w:val="aff2"/>
    <w:rsid w:val="00FA7BC8"/>
    <w:pPr>
      <w:spacing w:beforeLines="10" w:before="31" w:line="312" w:lineRule="auto"/>
      <w:ind w:leftChars="400" w:left="400" w:firstLine="0"/>
    </w:pPr>
    <w:rPr>
      <w:kern w:val="2"/>
      <w:sz w:val="18"/>
    </w:rPr>
  </w:style>
  <w:style w:type="paragraph" w:customStyle="1" w:styleId="xl46">
    <w:name w:val="xl46"/>
    <w:basedOn w:val="aff2"/>
    <w:rsid w:val="00FA7BC8"/>
    <w:pPr>
      <w:widowControl/>
      <w:pBdr>
        <w:top w:val="single" w:sz="4" w:space="0" w:color="auto"/>
        <w:right w:val="single" w:sz="4" w:space="0" w:color="auto"/>
      </w:pBdr>
      <w:spacing w:before="100" w:beforeAutospacing="1" w:after="100" w:afterAutospacing="1"/>
      <w:ind w:firstLine="0"/>
      <w:jc w:val="center"/>
      <w:textAlignment w:val="center"/>
    </w:pPr>
    <w:rPr>
      <w:sz w:val="18"/>
    </w:rPr>
  </w:style>
  <w:style w:type="paragraph" w:customStyle="1" w:styleId="14">
    <w:name w:val="正文1"/>
    <w:rsid w:val="00FA7BC8"/>
    <w:pPr>
      <w:widowControl w:val="0"/>
      <w:adjustRightInd w:val="0"/>
      <w:spacing w:line="315" w:lineRule="atLeast"/>
      <w:jc w:val="both"/>
      <w:textAlignment w:val="baseline"/>
    </w:pPr>
    <w:rPr>
      <w:rFonts w:ascii="宋体" w:eastAsia="宋体" w:hAnsi="Times New Roman" w:cs="Times New Roman"/>
      <w:kern w:val="0"/>
      <w:sz w:val="24"/>
      <w:szCs w:val="20"/>
    </w:rPr>
  </w:style>
  <w:style w:type="paragraph" w:customStyle="1" w:styleId="font1">
    <w:name w:val="font1"/>
    <w:basedOn w:val="aff2"/>
    <w:rsid w:val="00FA7BC8"/>
    <w:pPr>
      <w:widowControl/>
      <w:spacing w:before="100" w:beforeAutospacing="1" w:after="100" w:afterAutospacing="1"/>
      <w:ind w:firstLine="0"/>
      <w:jc w:val="left"/>
    </w:pPr>
    <w:rPr>
      <w:rFonts w:ascii="宋体" w:hAnsi="宋体" w:hint="eastAsia"/>
      <w:sz w:val="24"/>
    </w:rPr>
  </w:style>
  <w:style w:type="paragraph" w:customStyle="1" w:styleId="xl50">
    <w:name w:val="xl50"/>
    <w:basedOn w:val="aff2"/>
    <w:rsid w:val="00FA7BC8"/>
    <w:pPr>
      <w:widowControl/>
      <w:pBdr>
        <w:top w:val="single" w:sz="4" w:space="0" w:color="auto"/>
        <w:bottom w:val="single" w:sz="4" w:space="0" w:color="auto"/>
        <w:right w:val="single" w:sz="4" w:space="0" w:color="auto"/>
      </w:pBdr>
      <w:spacing w:before="100" w:beforeAutospacing="1" w:after="100" w:afterAutospacing="1"/>
      <w:ind w:firstLine="0"/>
      <w:jc w:val="center"/>
      <w:textAlignment w:val="center"/>
    </w:pPr>
    <w:rPr>
      <w:sz w:val="18"/>
    </w:rPr>
  </w:style>
  <w:style w:type="paragraph" w:customStyle="1" w:styleId="2a0">
    <w:name w:val="样式2 样式 a) + 段前: 0行"/>
    <w:basedOn w:val="af6"/>
    <w:rsid w:val="00FA7BC8"/>
    <w:pPr>
      <w:numPr>
        <w:numId w:val="0"/>
      </w:numPr>
      <w:tabs>
        <w:tab w:val="left" w:pos="900"/>
      </w:tabs>
      <w:spacing w:beforeLines="0" w:before="0" w:line="276" w:lineRule="auto"/>
      <w:ind w:leftChars="200" w:left="420"/>
    </w:pPr>
  </w:style>
  <w:style w:type="paragraph" w:customStyle="1" w:styleId="affd">
    <w:name w:val="附录一"/>
    <w:basedOn w:val="aff2"/>
    <w:link w:val="Char4"/>
    <w:rsid w:val="00FA7BC8"/>
    <w:pPr>
      <w:spacing w:line="480" w:lineRule="auto"/>
      <w:ind w:firstLine="0"/>
    </w:pPr>
    <w:rPr>
      <w:rFonts w:ascii="E-F1" w:eastAsia="黑体" w:hAnsiTheme="minorHAnsi" w:cstheme="minorBidi"/>
      <w:kern w:val="2"/>
      <w:szCs w:val="22"/>
    </w:rPr>
  </w:style>
  <w:style w:type="paragraph" w:customStyle="1" w:styleId="a3">
    <w:name w:val="附录三级条标题"/>
    <w:basedOn w:val="a2"/>
    <w:next w:val="aff9"/>
    <w:rsid w:val="00FA7BC8"/>
    <w:pPr>
      <w:numPr>
        <w:ilvl w:val="5"/>
      </w:numPr>
      <w:outlineLvl w:val="4"/>
    </w:pPr>
  </w:style>
  <w:style w:type="paragraph" w:customStyle="1" w:styleId="a20">
    <w:name w:val="样式 a首行缩进:  2 字符 段前: 0 行"/>
    <w:basedOn w:val="aff2"/>
    <w:rsid w:val="00FA7BC8"/>
    <w:pPr>
      <w:adjustRightInd w:val="0"/>
      <w:spacing w:line="276" w:lineRule="auto"/>
      <w:ind w:firstLineChars="200" w:firstLine="360"/>
      <w:jc w:val="left"/>
      <w:textAlignment w:val="baseline"/>
    </w:pPr>
  </w:style>
  <w:style w:type="paragraph" w:customStyle="1" w:styleId="xl35">
    <w:name w:val="xl35"/>
    <w:basedOn w:val="aff2"/>
    <w:rsid w:val="00FA7BC8"/>
    <w:pPr>
      <w:widowControl/>
      <w:pBdr>
        <w:bottom w:val="single" w:sz="4" w:space="0" w:color="auto"/>
        <w:right w:val="single" w:sz="4" w:space="0" w:color="auto"/>
      </w:pBdr>
      <w:spacing w:before="100" w:beforeAutospacing="1" w:after="100" w:afterAutospacing="1"/>
      <w:ind w:firstLine="0"/>
      <w:jc w:val="right"/>
      <w:textAlignment w:val="center"/>
    </w:pPr>
    <w:rPr>
      <w:sz w:val="18"/>
    </w:rPr>
  </w:style>
  <w:style w:type="paragraph" w:customStyle="1" w:styleId="0">
    <w:name w:val="0 正文段落"/>
    <w:basedOn w:val="aff2"/>
    <w:rsid w:val="00FA7BC8"/>
    <w:pPr>
      <w:spacing w:line="360" w:lineRule="auto"/>
      <w:ind w:firstLineChars="200" w:firstLine="480"/>
    </w:pPr>
    <w:rPr>
      <w:kern w:val="2"/>
      <w:sz w:val="24"/>
    </w:rPr>
  </w:style>
  <w:style w:type="paragraph" w:customStyle="1" w:styleId="xl63">
    <w:name w:val="xl63"/>
    <w:basedOn w:val="aff2"/>
    <w:rsid w:val="00FA7BC8"/>
    <w:pPr>
      <w:widowControl/>
      <w:pBdr>
        <w:top w:val="single" w:sz="4" w:space="0" w:color="auto"/>
        <w:bottom w:val="single" w:sz="4" w:space="0" w:color="auto"/>
      </w:pBdr>
      <w:spacing w:before="100" w:beforeAutospacing="1" w:after="100" w:afterAutospacing="1"/>
      <w:ind w:firstLine="0"/>
      <w:jc w:val="center"/>
      <w:textAlignment w:val="center"/>
    </w:pPr>
    <w:rPr>
      <w:rFonts w:ascii="宋体" w:hAnsi="宋体"/>
      <w:sz w:val="18"/>
    </w:rPr>
  </w:style>
  <w:style w:type="paragraph" w:customStyle="1" w:styleId="ANNEX-heading5">
    <w:name w:val="ANNEX-heading5"/>
    <w:basedOn w:val="50"/>
    <w:next w:val="aff2"/>
    <w:rsid w:val="00FA7BC8"/>
    <w:pPr>
      <w:keepLines w:val="0"/>
      <w:widowControl/>
      <w:numPr>
        <w:numId w:val="20"/>
      </w:numPr>
      <w:tabs>
        <w:tab w:val="clear" w:pos="360"/>
        <w:tab w:val="left" w:pos="1080"/>
        <w:tab w:val="center" w:pos="4536"/>
        <w:tab w:val="right" w:pos="9072"/>
      </w:tabs>
      <w:spacing w:before="200" w:after="100" w:line="240" w:lineRule="auto"/>
      <w:ind w:left="0" w:firstLine="0"/>
      <w:jc w:val="left"/>
    </w:pPr>
    <w:rPr>
      <w:rFonts w:ascii="Arial" w:hAnsi="Arial"/>
      <w:spacing w:val="8"/>
      <w:kern w:val="28"/>
      <w:sz w:val="22"/>
    </w:rPr>
  </w:style>
  <w:style w:type="paragraph" w:customStyle="1" w:styleId="xl93">
    <w:name w:val="xl93"/>
    <w:basedOn w:val="aff2"/>
    <w:rsid w:val="00FA7BC8"/>
    <w:pPr>
      <w:widowControl/>
      <w:pBdr>
        <w:bottom w:val="single" w:sz="4" w:space="0" w:color="000000"/>
      </w:pBdr>
      <w:shd w:val="clear" w:color="auto" w:fill="FFFFFF"/>
      <w:spacing w:before="100" w:beforeAutospacing="1" w:after="100" w:afterAutospacing="1"/>
      <w:ind w:firstLine="0"/>
      <w:jc w:val="center"/>
      <w:textAlignment w:val="center"/>
    </w:pPr>
    <w:rPr>
      <w:sz w:val="18"/>
    </w:rPr>
  </w:style>
  <w:style w:type="paragraph" w:customStyle="1" w:styleId="xl92">
    <w:name w:val="xl92"/>
    <w:basedOn w:val="aff2"/>
    <w:rsid w:val="00FA7BC8"/>
    <w:pPr>
      <w:widowControl/>
      <w:pBdr>
        <w:left w:val="single" w:sz="4" w:space="0" w:color="000000"/>
        <w:bottom w:val="single" w:sz="4" w:space="0" w:color="000000"/>
      </w:pBdr>
      <w:shd w:val="clear" w:color="auto" w:fill="FFFFFF"/>
      <w:spacing w:before="100" w:beforeAutospacing="1" w:after="100" w:afterAutospacing="1"/>
      <w:ind w:firstLine="0"/>
      <w:jc w:val="center"/>
      <w:textAlignment w:val="center"/>
    </w:pPr>
    <w:rPr>
      <w:sz w:val="18"/>
    </w:rPr>
  </w:style>
  <w:style w:type="paragraph" w:customStyle="1" w:styleId="xl77">
    <w:name w:val="xl77"/>
    <w:basedOn w:val="aff2"/>
    <w:rsid w:val="00FA7BC8"/>
    <w:pPr>
      <w:widowControl/>
      <w:spacing w:before="100" w:beforeAutospacing="1" w:after="100" w:afterAutospacing="1"/>
      <w:ind w:firstLine="0"/>
      <w:jc w:val="center"/>
      <w:textAlignment w:val="center"/>
    </w:pPr>
    <w:rPr>
      <w:b/>
      <w:sz w:val="40"/>
    </w:rPr>
  </w:style>
  <w:style w:type="paragraph" w:customStyle="1" w:styleId="afffffffe">
    <w:name w:val="眉说"/>
    <w:basedOn w:val="aff2"/>
    <w:rsid w:val="00FA7BC8"/>
    <w:pPr>
      <w:pBdr>
        <w:bottom w:val="double" w:sz="4" w:space="1" w:color="auto"/>
      </w:pBdr>
      <w:tabs>
        <w:tab w:val="center" w:pos="4153"/>
        <w:tab w:val="right" w:pos="8306"/>
      </w:tabs>
      <w:snapToGrid w:val="0"/>
      <w:jc w:val="right"/>
    </w:pPr>
    <w:rPr>
      <w:rFonts w:eastAsia="楷体_GB2312"/>
    </w:rPr>
  </w:style>
  <w:style w:type="paragraph" w:customStyle="1" w:styleId="CharCharCharCharCharCharCharCharChar1CharCharCharCharCharChar">
    <w:name w:val="Char Char Char Char Char Char Char Char Char1 Char Char Char Char Char Char"/>
    <w:basedOn w:val="aff2"/>
    <w:rsid w:val="00FA7BC8"/>
    <w:pPr>
      <w:ind w:firstLine="0"/>
    </w:pPr>
    <w:rPr>
      <w:kern w:val="2"/>
      <w:sz w:val="28"/>
    </w:rPr>
  </w:style>
  <w:style w:type="paragraph" w:customStyle="1" w:styleId="affffffff">
    <w:name w:val="列项说明"/>
    <w:basedOn w:val="aff2"/>
    <w:rsid w:val="00FA7BC8"/>
    <w:pPr>
      <w:adjustRightInd w:val="0"/>
      <w:spacing w:line="320" w:lineRule="exact"/>
      <w:ind w:leftChars="200" w:left="400" w:hangingChars="200" w:hanging="200"/>
      <w:jc w:val="left"/>
      <w:textAlignment w:val="baseline"/>
    </w:pPr>
    <w:rPr>
      <w:rFonts w:ascii="宋体"/>
    </w:rPr>
  </w:style>
  <w:style w:type="paragraph" w:customStyle="1" w:styleId="CharCharCharCharCharCharCharCharChar1CharCharChar3Char">
    <w:name w:val="Char Char Char Char Char Char Char Char Char1 Char Char Char3 Char"/>
    <w:basedOn w:val="aff2"/>
    <w:rsid w:val="00FA7BC8"/>
    <w:pPr>
      <w:ind w:firstLine="0"/>
    </w:pPr>
    <w:rPr>
      <w:kern w:val="2"/>
      <w:sz w:val="28"/>
    </w:rPr>
  </w:style>
  <w:style w:type="paragraph" w:styleId="affffffff0">
    <w:name w:val="List Paragraph"/>
    <w:basedOn w:val="aff2"/>
    <w:qFormat/>
    <w:rsid w:val="00FA7BC8"/>
    <w:pPr>
      <w:ind w:firstLineChars="200" w:firstLine="420"/>
    </w:pPr>
    <w:rPr>
      <w:rFonts w:ascii="Calibri" w:hAnsi="Calibri"/>
      <w:kern w:val="2"/>
    </w:rPr>
  </w:style>
  <w:style w:type="paragraph" w:styleId="80">
    <w:name w:val="toc 8"/>
    <w:basedOn w:val="70"/>
    <w:rsid w:val="00FA7BC8"/>
  </w:style>
  <w:style w:type="paragraph" w:styleId="affffffff1">
    <w:name w:val="Document Map"/>
    <w:basedOn w:val="aff2"/>
    <w:link w:val="Charf8"/>
    <w:rsid w:val="00FA7BC8"/>
    <w:pPr>
      <w:shd w:val="clear" w:color="auto" w:fill="000080"/>
    </w:pPr>
  </w:style>
  <w:style w:type="character" w:customStyle="1" w:styleId="Charf8">
    <w:name w:val="文档结构图 Char"/>
    <w:basedOn w:val="aff3"/>
    <w:link w:val="affffffff1"/>
    <w:rsid w:val="00FA7BC8"/>
    <w:rPr>
      <w:rFonts w:ascii="Times New Roman" w:eastAsia="宋体" w:hAnsi="Times New Roman" w:cs="Times New Roman"/>
      <w:kern w:val="0"/>
      <w:szCs w:val="20"/>
      <w:shd w:val="clear" w:color="auto" w:fill="000080"/>
    </w:rPr>
  </w:style>
  <w:style w:type="paragraph" w:customStyle="1" w:styleId="p0">
    <w:name w:val="p0"/>
    <w:basedOn w:val="aff2"/>
    <w:rsid w:val="00FA7BC8"/>
    <w:pPr>
      <w:widowControl/>
      <w:ind w:firstLine="0"/>
    </w:pPr>
  </w:style>
  <w:style w:type="paragraph" w:customStyle="1" w:styleId="affffffff2">
    <w:name w:val="条文说明"/>
    <w:basedOn w:val="affffffff3"/>
    <w:rsid w:val="00FA7BC8"/>
  </w:style>
  <w:style w:type="paragraph" w:customStyle="1" w:styleId="29">
    <w:name w:val="正文2"/>
    <w:basedOn w:val="aff2"/>
    <w:rsid w:val="00FA7BC8"/>
    <w:pPr>
      <w:ind w:firstLineChars="200" w:firstLine="200"/>
    </w:pPr>
    <w:rPr>
      <w:kern w:val="2"/>
    </w:rPr>
  </w:style>
  <w:style w:type="paragraph" w:styleId="z-">
    <w:name w:val="HTML Bottom of Form"/>
    <w:basedOn w:val="aff2"/>
    <w:next w:val="aff2"/>
    <w:link w:val="z-Char"/>
    <w:rsid w:val="00FA7BC8"/>
    <w:pPr>
      <w:widowControl/>
      <w:pBdr>
        <w:top w:val="single" w:sz="6" w:space="1" w:color="auto"/>
      </w:pBdr>
      <w:ind w:firstLine="0"/>
      <w:jc w:val="center"/>
    </w:pPr>
    <w:rPr>
      <w:rFonts w:ascii="Arial" w:hAnsi="Arial"/>
      <w:vanish/>
      <w:color w:val="333333"/>
      <w:sz w:val="16"/>
    </w:rPr>
  </w:style>
  <w:style w:type="character" w:customStyle="1" w:styleId="z-Char">
    <w:name w:val="z-窗体底端 Char"/>
    <w:basedOn w:val="aff3"/>
    <w:link w:val="z-"/>
    <w:rsid w:val="00FA7BC8"/>
    <w:rPr>
      <w:rFonts w:ascii="Arial" w:eastAsia="宋体" w:hAnsi="Arial" w:cs="Times New Roman"/>
      <w:vanish/>
      <w:color w:val="333333"/>
      <w:kern w:val="0"/>
      <w:sz w:val="16"/>
      <w:szCs w:val="20"/>
    </w:rPr>
  </w:style>
  <w:style w:type="paragraph" w:customStyle="1" w:styleId="Char201">
    <w:name w:val="样式 正文（首行缩进两字） Char + 首行缩进:  2 字符 段前: 0.1 行"/>
    <w:basedOn w:val="1Char2"/>
    <w:rsid w:val="00FA7BC8"/>
    <w:pPr>
      <w:spacing w:line="300" w:lineRule="auto"/>
    </w:pPr>
  </w:style>
  <w:style w:type="paragraph" w:customStyle="1" w:styleId="xl102">
    <w:name w:val="xl102"/>
    <w:basedOn w:val="aff2"/>
    <w:rsid w:val="00FA7BC8"/>
    <w:pPr>
      <w:widowControl/>
      <w:pBdr>
        <w:top w:val="single" w:sz="4" w:space="0" w:color="000000"/>
        <w:left w:val="single" w:sz="4" w:space="0" w:color="000000"/>
        <w:bottom w:val="single" w:sz="4" w:space="0" w:color="000000"/>
      </w:pBdr>
      <w:shd w:val="clear" w:color="auto" w:fill="FFFFFF"/>
      <w:spacing w:before="100" w:beforeAutospacing="1" w:after="100" w:afterAutospacing="1"/>
      <w:ind w:firstLine="0"/>
      <w:jc w:val="center"/>
      <w:textAlignment w:val="center"/>
    </w:pPr>
    <w:rPr>
      <w:sz w:val="18"/>
    </w:rPr>
  </w:style>
  <w:style w:type="paragraph" w:customStyle="1" w:styleId="font6">
    <w:name w:val="font6"/>
    <w:basedOn w:val="aff2"/>
    <w:rsid w:val="00FA7BC8"/>
    <w:pPr>
      <w:widowControl/>
      <w:spacing w:before="100" w:beforeAutospacing="1" w:after="100" w:afterAutospacing="1"/>
      <w:ind w:firstLine="0"/>
      <w:jc w:val="left"/>
    </w:pPr>
    <w:rPr>
      <w:sz w:val="20"/>
    </w:rPr>
  </w:style>
  <w:style w:type="paragraph" w:customStyle="1" w:styleId="affffffff4">
    <w:name w:val="作者"/>
    <w:basedOn w:val="aff2"/>
    <w:rsid w:val="00FA7BC8"/>
    <w:pPr>
      <w:jc w:val="center"/>
    </w:pPr>
    <w:rPr>
      <w:rFonts w:eastAsia="黑体"/>
    </w:rPr>
  </w:style>
  <w:style w:type="paragraph" w:customStyle="1" w:styleId="affffffff5">
    <w:name w:val="封面标准文稿类别"/>
    <w:rsid w:val="00FA7BC8"/>
    <w:pPr>
      <w:spacing w:before="440" w:line="400" w:lineRule="exact"/>
      <w:jc w:val="center"/>
    </w:pPr>
    <w:rPr>
      <w:rFonts w:ascii="宋体" w:eastAsia="宋体" w:hAnsi="Times New Roman" w:cs="Times New Roman"/>
      <w:kern w:val="0"/>
      <w:sz w:val="24"/>
      <w:szCs w:val="20"/>
    </w:rPr>
  </w:style>
  <w:style w:type="paragraph" w:customStyle="1" w:styleId="xl119">
    <w:name w:val="xl119"/>
    <w:basedOn w:val="aff2"/>
    <w:rsid w:val="00FA7BC8"/>
    <w:pPr>
      <w:widowControl/>
      <w:pBdr>
        <w:bottom w:val="single" w:sz="4" w:space="0" w:color="000000"/>
      </w:pBdr>
      <w:spacing w:before="100" w:beforeAutospacing="1" w:after="100" w:afterAutospacing="1"/>
      <w:ind w:firstLine="0"/>
      <w:jc w:val="left"/>
      <w:textAlignment w:val="center"/>
    </w:pPr>
    <w:rPr>
      <w:rFonts w:ascii="宋体" w:hAnsi="宋体"/>
      <w:sz w:val="20"/>
    </w:rPr>
  </w:style>
  <w:style w:type="paragraph" w:customStyle="1" w:styleId="affffffff6">
    <w:name w:val="条文脚注"/>
    <w:basedOn w:val="afffa"/>
    <w:rsid w:val="00FA7BC8"/>
    <w:pPr>
      <w:tabs>
        <w:tab w:val="left" w:pos="360"/>
      </w:tabs>
      <w:adjustRightInd w:val="0"/>
      <w:spacing w:line="312" w:lineRule="auto"/>
      <w:ind w:leftChars="200" w:left="200" w:firstLine="0"/>
      <w:jc w:val="both"/>
      <w:textAlignment w:val="baseline"/>
    </w:pPr>
    <w:rPr>
      <w:rFonts w:ascii="宋体"/>
    </w:rPr>
  </w:style>
  <w:style w:type="paragraph" w:customStyle="1" w:styleId="Char1CharChar">
    <w:name w:val="Char1 Char Char"/>
    <w:basedOn w:val="aff2"/>
    <w:rsid w:val="00FA7BC8"/>
    <w:pPr>
      <w:ind w:firstLine="0"/>
    </w:pPr>
    <w:rPr>
      <w:kern w:val="2"/>
    </w:rPr>
  </w:style>
  <w:style w:type="paragraph" w:customStyle="1" w:styleId="CharTimesNewRoman">
    <w:name w:val="样式 正文（首行缩进两字） Char + Times New Roman"/>
    <w:basedOn w:val="1Char2"/>
    <w:rsid w:val="00FA7BC8"/>
  </w:style>
  <w:style w:type="paragraph" w:customStyle="1" w:styleId="xl98">
    <w:name w:val="xl98"/>
    <w:basedOn w:val="aff2"/>
    <w:rsid w:val="00FA7BC8"/>
    <w:pPr>
      <w:widowControl/>
      <w:pBdr>
        <w:bottom w:val="single" w:sz="4" w:space="0" w:color="auto"/>
        <w:right w:val="single" w:sz="4" w:space="0" w:color="auto"/>
      </w:pBdr>
      <w:shd w:val="clear" w:color="auto" w:fill="FFFFFF"/>
      <w:spacing w:before="100" w:beforeAutospacing="1" w:after="100" w:afterAutospacing="1"/>
      <w:ind w:firstLine="0"/>
      <w:jc w:val="center"/>
      <w:textAlignment w:val="center"/>
    </w:pPr>
    <w:rPr>
      <w:sz w:val="18"/>
    </w:rPr>
  </w:style>
  <w:style w:type="paragraph" w:customStyle="1" w:styleId="5Arial">
    <w:name w:val="样式 标题 5 + Arial"/>
    <w:basedOn w:val="50"/>
    <w:link w:val="5ArialChar"/>
    <w:rsid w:val="00FA7BC8"/>
    <w:pPr>
      <w:keepNext w:val="0"/>
      <w:keepLines w:val="0"/>
      <w:autoSpaceDE w:val="0"/>
      <w:autoSpaceDN w:val="0"/>
      <w:adjustRightInd w:val="0"/>
      <w:spacing w:before="0" w:after="0" w:line="360" w:lineRule="auto"/>
      <w:ind w:left="180" w:hanging="180"/>
      <w:jc w:val="left"/>
    </w:pPr>
    <w:rPr>
      <w:rFonts w:ascii="黑体" w:eastAsia="黑体" w:hAnsi="Arial" w:cstheme="minorBidi"/>
      <w:b w:val="0"/>
      <w:sz w:val="21"/>
      <w:szCs w:val="22"/>
      <w:lang w:val="zh-CN"/>
    </w:rPr>
  </w:style>
  <w:style w:type="paragraph" w:customStyle="1" w:styleId="ASN">
    <w:name w:val="ASN"/>
    <w:basedOn w:val="aff2"/>
    <w:rsid w:val="00FA7BC8"/>
    <w:pPr>
      <w:widowControl/>
      <w:tabs>
        <w:tab w:val="left" w:pos="567"/>
        <w:tab w:val="left" w:pos="1134"/>
        <w:tab w:val="left" w:pos="1701"/>
        <w:tab w:val="left" w:pos="2835"/>
        <w:tab w:val="left" w:pos="3969"/>
        <w:tab w:val="left" w:pos="5103"/>
        <w:tab w:val="left" w:pos="6237"/>
        <w:tab w:val="left" w:pos="7371"/>
        <w:tab w:val="left" w:pos="8505"/>
        <w:tab w:val="right" w:pos="9072"/>
      </w:tabs>
      <w:ind w:firstLine="0"/>
    </w:pPr>
    <w:rPr>
      <w:rFonts w:ascii="Courier New" w:hAnsi="Courier New"/>
      <w:sz w:val="18"/>
    </w:rPr>
  </w:style>
  <w:style w:type="paragraph" w:customStyle="1" w:styleId="affffffff7">
    <w:name w:val="前言"/>
    <w:rsid w:val="00FA7BC8"/>
    <w:pPr>
      <w:tabs>
        <w:tab w:val="left" w:pos="1260"/>
      </w:tabs>
      <w:overflowPunct w:val="0"/>
      <w:adjustRightInd w:val="0"/>
      <w:snapToGrid w:val="0"/>
      <w:spacing w:line="480" w:lineRule="auto"/>
      <w:jc w:val="center"/>
      <w:outlineLvl w:val="0"/>
    </w:pPr>
    <w:rPr>
      <w:rFonts w:ascii="黑体" w:eastAsia="黑体" w:hAnsi="宋体" w:cs="Times New Roman"/>
      <w:b/>
      <w:sz w:val="32"/>
      <w:szCs w:val="20"/>
    </w:rPr>
  </w:style>
  <w:style w:type="paragraph" w:customStyle="1" w:styleId="xl30">
    <w:name w:val="xl30"/>
    <w:basedOn w:val="aff2"/>
    <w:rsid w:val="00FA7BC8"/>
    <w:pPr>
      <w:widowControl/>
      <w:pBdr>
        <w:left w:val="single" w:sz="4" w:space="0" w:color="auto"/>
        <w:bottom w:val="single" w:sz="4" w:space="0" w:color="auto"/>
      </w:pBdr>
      <w:spacing w:before="100" w:beforeAutospacing="1" w:after="100" w:afterAutospacing="1"/>
      <w:ind w:firstLine="0"/>
      <w:jc w:val="right"/>
      <w:textAlignment w:val="center"/>
    </w:pPr>
    <w:rPr>
      <w:rFonts w:ascii="宋体" w:hAnsi="宋体"/>
      <w:sz w:val="18"/>
    </w:rPr>
  </w:style>
  <w:style w:type="paragraph" w:styleId="a7">
    <w:name w:val="List"/>
    <w:basedOn w:val="PARAGRAPH"/>
    <w:rsid w:val="00FA7BC8"/>
    <w:pPr>
      <w:numPr>
        <w:numId w:val="21"/>
      </w:numPr>
      <w:tabs>
        <w:tab w:val="clear" w:pos="360"/>
        <w:tab w:val="clear" w:pos="4536"/>
        <w:tab w:val="clear" w:pos="9072"/>
        <w:tab w:val="left" w:pos="340"/>
      </w:tabs>
      <w:spacing w:before="0" w:after="100"/>
      <w:ind w:left="340" w:hanging="340"/>
    </w:pPr>
    <w:rPr>
      <w:lang w:val="en-GB" w:eastAsia="zh-CN"/>
    </w:rPr>
  </w:style>
  <w:style w:type="paragraph" w:customStyle="1" w:styleId="07701201">
    <w:name w:val="样式 样式 首行缩进:  0.77 厘米 段前: 0.1 行 + 首行缩进:  2 字符 段前: 0.1 行"/>
    <w:basedOn w:val="aff2"/>
    <w:rsid w:val="00FA7BC8"/>
    <w:pPr>
      <w:spacing w:line="276" w:lineRule="auto"/>
      <w:ind w:firstLineChars="200" w:firstLine="200"/>
    </w:pPr>
    <w:rPr>
      <w:kern w:val="2"/>
    </w:rPr>
  </w:style>
  <w:style w:type="paragraph" w:styleId="2a">
    <w:name w:val="Body Text Indent 2"/>
    <w:basedOn w:val="aff2"/>
    <w:link w:val="2Char4"/>
    <w:rsid w:val="00FA7BC8"/>
    <w:pPr>
      <w:ind w:left="14" w:firstLine="482"/>
    </w:pPr>
  </w:style>
  <w:style w:type="character" w:customStyle="1" w:styleId="2Char4">
    <w:name w:val="正文文本缩进 2 Char"/>
    <w:basedOn w:val="aff3"/>
    <w:link w:val="2a"/>
    <w:rsid w:val="00FA7BC8"/>
    <w:rPr>
      <w:rFonts w:ascii="Times New Roman" w:eastAsia="宋体" w:hAnsi="Times New Roman" w:cs="Times New Roman"/>
      <w:kern w:val="0"/>
      <w:szCs w:val="20"/>
    </w:rPr>
  </w:style>
  <w:style w:type="paragraph" w:customStyle="1" w:styleId="af4">
    <w:name w:val="文献分类号"/>
    <w:rsid w:val="00FA7BC8"/>
    <w:pPr>
      <w:widowControl w:val="0"/>
      <w:numPr>
        <w:ilvl w:val="6"/>
        <w:numId w:val="4"/>
      </w:numPr>
      <w:tabs>
        <w:tab w:val="clear" w:pos="1440"/>
      </w:tabs>
      <w:textAlignment w:val="center"/>
    </w:pPr>
    <w:rPr>
      <w:rFonts w:ascii="Times New Roman" w:eastAsia="黑体" w:hAnsi="Times New Roman" w:cs="Times New Roman"/>
      <w:kern w:val="0"/>
      <w:szCs w:val="20"/>
    </w:rPr>
  </w:style>
  <w:style w:type="paragraph" w:styleId="16">
    <w:name w:val="index 1"/>
    <w:basedOn w:val="aff2"/>
    <w:next w:val="aff2"/>
    <w:rsid w:val="00FA7BC8"/>
    <w:pPr>
      <w:ind w:firstLine="0"/>
    </w:pPr>
  </w:style>
  <w:style w:type="paragraph" w:customStyle="1" w:styleId="affffffff8">
    <w:name w:val="二级无标题条"/>
    <w:basedOn w:val="aff2"/>
    <w:rsid w:val="00FA7BC8"/>
    <w:pPr>
      <w:ind w:firstLine="0"/>
    </w:pPr>
    <w:rPr>
      <w:b/>
      <w:kern w:val="2"/>
    </w:rPr>
  </w:style>
  <w:style w:type="paragraph" w:customStyle="1" w:styleId="xl56">
    <w:name w:val="xl56"/>
    <w:basedOn w:val="aff2"/>
    <w:rsid w:val="00FA7BC8"/>
    <w:pPr>
      <w:widowControl/>
      <w:pBdr>
        <w:top w:val="single" w:sz="4" w:space="0" w:color="auto"/>
        <w:bottom w:val="single" w:sz="4" w:space="0" w:color="auto"/>
        <w:right w:val="single" w:sz="4" w:space="0" w:color="auto"/>
      </w:pBdr>
      <w:spacing w:before="100" w:beforeAutospacing="1" w:after="100" w:afterAutospacing="1"/>
      <w:ind w:firstLine="0"/>
      <w:jc w:val="left"/>
      <w:textAlignment w:val="center"/>
    </w:pPr>
    <w:rPr>
      <w:sz w:val="18"/>
    </w:rPr>
  </w:style>
  <w:style w:type="paragraph" w:customStyle="1" w:styleId="affffffff9">
    <w:name w:val="作者单位"/>
    <w:basedOn w:val="aff2"/>
    <w:rsid w:val="00FA7BC8"/>
    <w:pPr>
      <w:spacing w:after="460"/>
      <w:jc w:val="center"/>
    </w:pPr>
    <w:rPr>
      <w:rFonts w:eastAsia="楷体_GB2312"/>
    </w:rPr>
  </w:style>
  <w:style w:type="paragraph" w:customStyle="1" w:styleId="affffffffa">
    <w:name w:val="附录标题"/>
    <w:basedOn w:val="aff9"/>
    <w:next w:val="aff9"/>
    <w:rsid w:val="00FA7BC8"/>
    <w:pPr>
      <w:tabs>
        <w:tab w:val="center" w:pos="4201"/>
        <w:tab w:val="right" w:leader="dot" w:pos="9298"/>
      </w:tabs>
      <w:autoSpaceDE w:val="0"/>
      <w:autoSpaceDN w:val="0"/>
      <w:ind w:firstLineChars="0" w:firstLine="0"/>
      <w:jc w:val="center"/>
    </w:pPr>
    <w:rPr>
      <w:rFonts w:ascii="黑体" w:eastAsia="黑体"/>
    </w:rPr>
  </w:style>
  <w:style w:type="paragraph" w:customStyle="1" w:styleId="1107071107">
    <w:name w:val="样式 样式1 标题 1 + 段前: 0.7 行 段后: 0.7 行 + 段前: 1 行 段后: 1 行 + 段前: 0.7 行..."/>
    <w:basedOn w:val="11070711"/>
    <w:rsid w:val="00FA7BC8"/>
    <w:pPr>
      <w:spacing w:beforeLines="0" w:before="100" w:afterLines="0" w:after="100"/>
    </w:pPr>
  </w:style>
  <w:style w:type="paragraph" w:styleId="afffa">
    <w:name w:val="footnote text"/>
    <w:basedOn w:val="aff2"/>
    <w:link w:val="Chare"/>
    <w:rsid w:val="00FA7BC8"/>
    <w:pPr>
      <w:snapToGrid w:val="0"/>
      <w:jc w:val="left"/>
    </w:pPr>
    <w:rPr>
      <w:rFonts w:asciiTheme="minorHAnsi" w:hAnsiTheme="minorHAnsi" w:cstheme="minorBidi"/>
      <w:kern w:val="2"/>
      <w:sz w:val="18"/>
      <w:szCs w:val="22"/>
    </w:rPr>
  </w:style>
  <w:style w:type="character" w:customStyle="1" w:styleId="Char16">
    <w:name w:val="脚注文本 Char1"/>
    <w:basedOn w:val="aff3"/>
    <w:uiPriority w:val="99"/>
    <w:semiHidden/>
    <w:rsid w:val="00FA7BC8"/>
    <w:rPr>
      <w:rFonts w:ascii="Times New Roman" w:eastAsia="宋体" w:hAnsi="Times New Roman" w:cs="Times New Roman"/>
      <w:kern w:val="0"/>
      <w:sz w:val="18"/>
      <w:szCs w:val="18"/>
    </w:rPr>
  </w:style>
  <w:style w:type="paragraph" w:styleId="z-0">
    <w:name w:val="HTML Top of Form"/>
    <w:basedOn w:val="aff2"/>
    <w:next w:val="aff2"/>
    <w:link w:val="z-Char0"/>
    <w:rsid w:val="00FA7BC8"/>
    <w:pPr>
      <w:widowControl/>
      <w:pBdr>
        <w:bottom w:val="single" w:sz="6" w:space="1" w:color="auto"/>
      </w:pBdr>
      <w:ind w:firstLine="0"/>
      <w:jc w:val="center"/>
    </w:pPr>
    <w:rPr>
      <w:rFonts w:ascii="Arial" w:hAnsi="Arial"/>
      <w:vanish/>
      <w:color w:val="333333"/>
      <w:sz w:val="16"/>
    </w:rPr>
  </w:style>
  <w:style w:type="character" w:customStyle="1" w:styleId="z-Char0">
    <w:name w:val="z-窗体顶端 Char"/>
    <w:basedOn w:val="aff3"/>
    <w:link w:val="z-0"/>
    <w:rsid w:val="00FA7BC8"/>
    <w:rPr>
      <w:rFonts w:ascii="Arial" w:eastAsia="宋体" w:hAnsi="Arial" w:cs="Times New Roman"/>
      <w:vanish/>
      <w:color w:val="333333"/>
      <w:kern w:val="0"/>
      <w:sz w:val="16"/>
      <w:szCs w:val="20"/>
    </w:rPr>
  </w:style>
  <w:style w:type="paragraph" w:customStyle="1" w:styleId="affffffffb">
    <w:name w:val="目次"/>
    <w:basedOn w:val="aff2"/>
    <w:rsid w:val="00FA7BC8"/>
    <w:pPr>
      <w:spacing w:line="1440" w:lineRule="auto"/>
      <w:ind w:firstLine="0"/>
      <w:jc w:val="center"/>
    </w:pPr>
    <w:rPr>
      <w:rFonts w:eastAsia="黑体"/>
      <w:kern w:val="2"/>
      <w:sz w:val="32"/>
    </w:rPr>
  </w:style>
  <w:style w:type="paragraph" w:customStyle="1" w:styleId="xl22">
    <w:name w:val="xl22"/>
    <w:basedOn w:val="aff2"/>
    <w:rsid w:val="00FA7BC8"/>
    <w:pPr>
      <w:widowControl/>
      <w:pBdr>
        <w:bottom w:val="single" w:sz="4" w:space="0" w:color="auto"/>
      </w:pBdr>
      <w:spacing w:before="100" w:beforeAutospacing="1" w:after="100" w:afterAutospacing="1"/>
      <w:ind w:firstLine="0"/>
      <w:jc w:val="center"/>
      <w:textAlignment w:val="center"/>
    </w:pPr>
    <w:rPr>
      <w:b/>
      <w:sz w:val="40"/>
    </w:rPr>
  </w:style>
  <w:style w:type="paragraph" w:customStyle="1" w:styleId="xl52">
    <w:name w:val="xl52"/>
    <w:basedOn w:val="aff2"/>
    <w:rsid w:val="00FA7BC8"/>
    <w:pPr>
      <w:widowControl/>
      <w:pBdr>
        <w:top w:val="single" w:sz="4" w:space="0" w:color="auto"/>
        <w:bottom w:val="single" w:sz="4" w:space="0" w:color="auto"/>
      </w:pBdr>
      <w:spacing w:before="100" w:beforeAutospacing="1" w:after="100" w:afterAutospacing="1"/>
      <w:ind w:firstLine="0"/>
      <w:jc w:val="center"/>
      <w:textAlignment w:val="center"/>
    </w:pPr>
    <w:rPr>
      <w:rFonts w:ascii="黑体" w:eastAsia="黑体" w:hAnsi="宋体" w:hint="eastAsia"/>
      <w:b/>
      <w:sz w:val="18"/>
    </w:rPr>
  </w:style>
  <w:style w:type="paragraph" w:customStyle="1" w:styleId="0751">
    <w:name w:val="样式 黑体 四号 加粗 底端: (单实线 自动设置  0.75 磅 行宽)1"/>
    <w:basedOn w:val="aff2"/>
    <w:rsid w:val="00FA7BC8"/>
    <w:pPr>
      <w:pBdr>
        <w:bottom w:val="single" w:sz="12" w:space="1" w:color="auto"/>
      </w:pBdr>
      <w:ind w:firstLine="0"/>
    </w:pPr>
    <w:rPr>
      <w:rFonts w:ascii="黑体" w:eastAsia="黑体"/>
      <w:b/>
      <w:kern w:val="2"/>
      <w:sz w:val="28"/>
    </w:rPr>
  </w:style>
  <w:style w:type="paragraph" w:customStyle="1" w:styleId="affffffffc">
    <w:name w:val="编号列项（三级）"/>
    <w:rsid w:val="00FA7BC8"/>
    <w:pPr>
      <w:tabs>
        <w:tab w:val="left" w:pos="0"/>
      </w:tabs>
      <w:ind w:left="1679" w:hanging="420"/>
    </w:pPr>
    <w:rPr>
      <w:rFonts w:ascii="宋体" w:eastAsia="宋体" w:hAnsi="Times New Roman" w:cs="Times New Roman"/>
      <w:kern w:val="0"/>
      <w:szCs w:val="20"/>
    </w:rPr>
  </w:style>
  <w:style w:type="paragraph" w:customStyle="1" w:styleId="2b">
    <w:name w:val="封面一致性程度标识2"/>
    <w:basedOn w:val="affffffffd"/>
    <w:rsid w:val="00FA7BC8"/>
    <w:pPr>
      <w:widowControl w:val="0"/>
      <w:textAlignment w:val="center"/>
    </w:pPr>
  </w:style>
  <w:style w:type="paragraph" w:customStyle="1" w:styleId="601">
    <w:name w:val="样式 标题 6 + 段前: 0.1 行"/>
    <w:basedOn w:val="6"/>
    <w:rsid w:val="00FA7BC8"/>
    <w:pPr>
      <w:keepNext w:val="0"/>
      <w:tabs>
        <w:tab w:val="left" w:pos="210"/>
      </w:tabs>
      <w:adjustRightInd/>
      <w:spacing w:beforeLines="10" w:before="31" w:after="0" w:line="312" w:lineRule="auto"/>
      <w:ind w:firstLineChars="0" w:firstLine="0"/>
      <w:textAlignment w:val="auto"/>
    </w:pPr>
    <w:rPr>
      <w:rFonts w:ascii="Times New Roman" w:eastAsia="宋体" w:hAnsi="Times New Roman"/>
      <w:sz w:val="21"/>
    </w:rPr>
  </w:style>
  <w:style w:type="paragraph" w:customStyle="1" w:styleId="CharCharCharCharCharCharChar">
    <w:name w:val="子目录 Char Char Char Char Char Char Char"/>
    <w:basedOn w:val="aff2"/>
    <w:link w:val="CharCharCharCharCharCharCharChar"/>
    <w:rsid w:val="00FA7BC8"/>
    <w:pPr>
      <w:snapToGrid w:val="0"/>
      <w:spacing w:line="360" w:lineRule="auto"/>
      <w:ind w:firstLine="0"/>
    </w:pPr>
    <w:rPr>
      <w:rFonts w:ascii="宋体" w:hAnsiTheme="minorHAnsi" w:cstheme="minorBidi"/>
      <w:b/>
      <w:kern w:val="2"/>
      <w:szCs w:val="22"/>
    </w:rPr>
  </w:style>
  <w:style w:type="paragraph" w:customStyle="1" w:styleId="affffffffe">
    <w:name w:val="图表脚注"/>
    <w:next w:val="aff9"/>
    <w:rsid w:val="00FA7BC8"/>
    <w:pPr>
      <w:ind w:leftChars="200" w:left="300" w:hangingChars="100" w:hanging="100"/>
      <w:jc w:val="both"/>
    </w:pPr>
    <w:rPr>
      <w:rFonts w:ascii="宋体" w:eastAsia="宋体" w:hAnsi="Times New Roman" w:cs="Times New Roman"/>
      <w:kern w:val="0"/>
      <w:sz w:val="18"/>
      <w:szCs w:val="20"/>
    </w:rPr>
  </w:style>
  <w:style w:type="paragraph" w:customStyle="1" w:styleId="1Char2">
    <w:name w:val="样式1正文（首行缩进两字） Char"/>
    <w:basedOn w:val="aff2"/>
    <w:next w:val="aff2"/>
    <w:rsid w:val="00FA7BC8"/>
    <w:pPr>
      <w:spacing w:line="276" w:lineRule="auto"/>
      <w:ind w:firstLineChars="200" w:firstLine="420"/>
    </w:pPr>
    <w:rPr>
      <w:kern w:val="2"/>
    </w:rPr>
  </w:style>
  <w:style w:type="paragraph" w:customStyle="1" w:styleId="xl59">
    <w:name w:val="xl59"/>
    <w:basedOn w:val="aff2"/>
    <w:rsid w:val="00FA7BC8"/>
    <w:pPr>
      <w:widowControl/>
      <w:pBdr>
        <w:top w:val="single" w:sz="4" w:space="0" w:color="auto"/>
        <w:bottom w:val="single" w:sz="4" w:space="0" w:color="auto"/>
        <w:right w:val="single" w:sz="4" w:space="0" w:color="auto"/>
      </w:pBdr>
      <w:spacing w:before="100" w:beforeAutospacing="1" w:after="100" w:afterAutospacing="1"/>
      <w:ind w:firstLine="0"/>
      <w:jc w:val="center"/>
    </w:pPr>
    <w:rPr>
      <w:rFonts w:ascii="宋体" w:hAnsi="宋体"/>
      <w:sz w:val="24"/>
    </w:rPr>
  </w:style>
  <w:style w:type="paragraph" w:customStyle="1" w:styleId="afffffffff">
    <w:name w:val="其他实施日期"/>
    <w:basedOn w:val="af9"/>
    <w:rsid w:val="00FA7BC8"/>
    <w:pPr>
      <w:numPr>
        <w:ilvl w:val="0"/>
        <w:numId w:val="0"/>
      </w:numPr>
    </w:pPr>
  </w:style>
  <w:style w:type="paragraph" w:customStyle="1" w:styleId="font9">
    <w:name w:val="font9"/>
    <w:basedOn w:val="aff2"/>
    <w:rsid w:val="00FA7BC8"/>
    <w:pPr>
      <w:widowControl/>
      <w:spacing w:before="100" w:beforeAutospacing="1" w:after="100" w:afterAutospacing="1"/>
      <w:ind w:firstLine="0"/>
      <w:jc w:val="left"/>
    </w:pPr>
    <w:rPr>
      <w:rFonts w:ascii="宋体" w:hAnsi="宋体" w:hint="eastAsia"/>
      <w:b/>
      <w:sz w:val="18"/>
    </w:rPr>
  </w:style>
  <w:style w:type="paragraph" w:customStyle="1" w:styleId="afffffffff0">
    <w:name w:val="图标脚注说明"/>
    <w:basedOn w:val="aff9"/>
    <w:rsid w:val="00FA7BC8"/>
    <w:pPr>
      <w:tabs>
        <w:tab w:val="center" w:pos="4201"/>
        <w:tab w:val="right" w:leader="dot" w:pos="9298"/>
      </w:tabs>
      <w:autoSpaceDE w:val="0"/>
      <w:autoSpaceDN w:val="0"/>
      <w:ind w:left="840" w:firstLineChars="0" w:hanging="420"/>
    </w:pPr>
    <w:rPr>
      <w:sz w:val="18"/>
    </w:rPr>
  </w:style>
  <w:style w:type="paragraph" w:customStyle="1" w:styleId="xl51">
    <w:name w:val="xl51"/>
    <w:basedOn w:val="aff2"/>
    <w:rsid w:val="00FA7BC8"/>
    <w:pPr>
      <w:widowControl/>
      <w:pBdr>
        <w:top w:val="single" w:sz="4" w:space="0" w:color="auto"/>
        <w:left w:val="single" w:sz="4" w:space="0" w:color="auto"/>
        <w:bottom w:val="single" w:sz="4" w:space="0" w:color="auto"/>
      </w:pBdr>
      <w:spacing w:before="100" w:beforeAutospacing="1" w:after="100" w:afterAutospacing="1"/>
      <w:ind w:firstLine="0"/>
      <w:jc w:val="center"/>
      <w:textAlignment w:val="center"/>
    </w:pPr>
    <w:rPr>
      <w:rFonts w:ascii="黑体" w:eastAsia="黑体" w:hAnsi="宋体" w:hint="eastAsia"/>
      <w:b/>
      <w:sz w:val="18"/>
    </w:rPr>
  </w:style>
  <w:style w:type="paragraph" w:customStyle="1" w:styleId="3GB2312">
    <w:name w:val="样式 标题 3 + 仿宋_GB2312 加粗"/>
    <w:basedOn w:val="31"/>
    <w:rsid w:val="00FA7BC8"/>
    <w:pPr>
      <w:tabs>
        <w:tab w:val="left" w:pos="1260"/>
      </w:tabs>
      <w:adjustRightInd w:val="0"/>
      <w:spacing w:line="416" w:lineRule="atLeast"/>
      <w:ind w:left="1260" w:hanging="420"/>
      <w:jc w:val="left"/>
      <w:textAlignment w:val="baseline"/>
    </w:pPr>
    <w:rPr>
      <w:rFonts w:eastAsia="Times New Roman"/>
      <w:b w:val="0"/>
      <w:sz w:val="24"/>
    </w:rPr>
  </w:style>
  <w:style w:type="paragraph" w:customStyle="1" w:styleId="Char22">
    <w:name w:val="样式 正文（首行缩进两字） Char + 首行缩进:  2 字符"/>
    <w:basedOn w:val="1Char2"/>
    <w:rsid w:val="00FA7BC8"/>
    <w:pPr>
      <w:jc w:val="center"/>
    </w:pPr>
    <w:rPr>
      <w:b/>
    </w:rPr>
  </w:style>
  <w:style w:type="paragraph" w:customStyle="1" w:styleId="37">
    <w:name w:val="标题3"/>
    <w:basedOn w:val="aff2"/>
    <w:rsid w:val="00FA7BC8"/>
    <w:pPr>
      <w:spacing w:beforeLines="50" w:before="156" w:afterLines="50" w:after="156" w:line="300" w:lineRule="exact"/>
      <w:ind w:firstLine="0"/>
    </w:pPr>
    <w:rPr>
      <w:b/>
      <w:kern w:val="2"/>
    </w:rPr>
  </w:style>
  <w:style w:type="paragraph" w:customStyle="1" w:styleId="afffffffff1">
    <w:name w:val="工程建设正文图标题"/>
    <w:next w:val="aff2"/>
    <w:rsid w:val="00FA7BC8"/>
    <w:pPr>
      <w:tabs>
        <w:tab w:val="left" w:pos="210"/>
      </w:tabs>
      <w:jc w:val="center"/>
    </w:pPr>
    <w:rPr>
      <w:rFonts w:ascii="黑体" w:eastAsia="黑体" w:hAnsi="Times New Roman" w:cs="Times New Roman"/>
      <w:b/>
      <w:kern w:val="0"/>
      <w:sz w:val="20"/>
      <w:szCs w:val="20"/>
    </w:rPr>
  </w:style>
  <w:style w:type="paragraph" w:customStyle="1" w:styleId="12156156">
    <w:name w:val="样式 标题 1 + 黑体 五号 黑色 首行缩进:  2 字符 段前: 15.6 磅 段后: 15.6 磅 行距: 固..."/>
    <w:basedOn w:val="1"/>
    <w:rsid w:val="00FA7BC8"/>
    <w:pPr>
      <w:spacing w:before="312" w:after="312" w:line="340" w:lineRule="exact"/>
      <w:ind w:firstLine="0"/>
    </w:pPr>
    <w:rPr>
      <w:rFonts w:ascii="黑体" w:eastAsia="黑体" w:hAnsi="宋体"/>
      <w:color w:val="000000"/>
      <w:sz w:val="21"/>
    </w:rPr>
  </w:style>
  <w:style w:type="paragraph" w:customStyle="1" w:styleId="CharCharCharCharCharCharChar0">
    <w:name w:val="Char Char Char Char Char Char Char"/>
    <w:basedOn w:val="aff2"/>
    <w:rsid w:val="00FA7BC8"/>
    <w:pPr>
      <w:keepNext/>
      <w:widowControl/>
      <w:tabs>
        <w:tab w:val="left" w:pos="425"/>
      </w:tabs>
      <w:autoSpaceDE w:val="0"/>
      <w:autoSpaceDN w:val="0"/>
      <w:adjustRightInd w:val="0"/>
      <w:spacing w:before="80" w:after="80"/>
      <w:ind w:hanging="425"/>
    </w:pPr>
    <w:rPr>
      <w:rFonts w:ascii="Arial" w:hAnsi="Arial"/>
      <w:kern w:val="2"/>
      <w:sz w:val="20"/>
    </w:rPr>
  </w:style>
  <w:style w:type="paragraph" w:styleId="afffffffff2">
    <w:name w:val="Normal (Web)"/>
    <w:basedOn w:val="aff2"/>
    <w:rsid w:val="00FA7BC8"/>
    <w:pPr>
      <w:widowControl/>
      <w:spacing w:before="100" w:beforeAutospacing="1" w:after="100" w:afterAutospacing="1" w:line="288" w:lineRule="atLeast"/>
      <w:ind w:firstLine="0"/>
      <w:jc w:val="left"/>
    </w:pPr>
    <w:rPr>
      <w:rFonts w:ascii="宋体" w:hAnsi="宋体"/>
      <w:sz w:val="24"/>
    </w:rPr>
  </w:style>
  <w:style w:type="paragraph" w:customStyle="1" w:styleId="2c">
    <w:name w:val="样式 宋体 首行缩进:  2 字符"/>
    <w:basedOn w:val="aff2"/>
    <w:rsid w:val="00FA7BC8"/>
    <w:pPr>
      <w:ind w:firstLineChars="200" w:firstLine="420"/>
    </w:pPr>
    <w:rPr>
      <w:rFonts w:ascii="宋体" w:hAnsi="宋体"/>
      <w:kern w:val="2"/>
    </w:rPr>
  </w:style>
  <w:style w:type="paragraph" w:customStyle="1" w:styleId="201TimesNewRoman0130">
    <w:name w:val="样式 正文文本 2 + 段前: 0.1 行 + Times New Roman 悬挂缩进: 0.13 字符 段前: 0..."/>
    <w:basedOn w:val="2010"/>
    <w:rsid w:val="00FA7BC8"/>
    <w:pPr>
      <w:spacing w:beforeLines="0" w:before="10" w:afterLines="10" w:after="31" w:line="240" w:lineRule="auto"/>
      <w:ind w:leftChars="-11" w:left="2" w:hangingChars="13" w:hanging="13"/>
    </w:pPr>
  </w:style>
  <w:style w:type="paragraph" w:customStyle="1" w:styleId="2d">
    <w:name w:val="表格文本2"/>
    <w:rsid w:val="00FA7BC8"/>
    <w:pPr>
      <w:spacing w:line="360" w:lineRule="exact"/>
    </w:pPr>
    <w:rPr>
      <w:rFonts w:ascii="宋体" w:eastAsia="宋体" w:hAnsi="Arial" w:cs="Times New Roman"/>
      <w:color w:val="000000"/>
      <w:kern w:val="0"/>
      <w:szCs w:val="20"/>
    </w:rPr>
  </w:style>
  <w:style w:type="paragraph" w:customStyle="1" w:styleId="afffffffa">
    <w:name w:val="发布部门"/>
    <w:next w:val="aff9"/>
    <w:rsid w:val="00FA7BC8"/>
    <w:pPr>
      <w:jc w:val="center"/>
    </w:pPr>
    <w:rPr>
      <w:rFonts w:ascii="宋体" w:eastAsia="宋体" w:hAnsi="Times New Roman" w:cs="Times New Roman"/>
      <w:b/>
      <w:spacing w:val="20"/>
      <w:w w:val="135"/>
      <w:kern w:val="0"/>
      <w:sz w:val="36"/>
      <w:szCs w:val="20"/>
    </w:rPr>
  </w:style>
  <w:style w:type="paragraph" w:customStyle="1" w:styleId="afffffffff3">
    <w:name w:val="五级条标题"/>
    <w:basedOn w:val="afffc"/>
    <w:next w:val="aff9"/>
    <w:rsid w:val="00FA7BC8"/>
    <w:pPr>
      <w:tabs>
        <w:tab w:val="clear" w:pos="1155"/>
        <w:tab w:val="left" w:pos="360"/>
      </w:tabs>
      <w:jc w:val="left"/>
      <w:outlineLvl w:val="6"/>
    </w:pPr>
    <w:rPr>
      <w:rFonts w:ascii="Times New Roman"/>
      <w:b w:val="0"/>
    </w:rPr>
  </w:style>
  <w:style w:type="paragraph" w:customStyle="1" w:styleId="afffffffff4">
    <w:name w:val="工程建设表标题"/>
    <w:basedOn w:val="affffff6"/>
    <w:rsid w:val="00FA7BC8"/>
    <w:pPr>
      <w:numPr>
        <w:ilvl w:val="4"/>
      </w:numPr>
      <w:jc w:val="center"/>
      <w:outlineLvl w:val="4"/>
    </w:pPr>
  </w:style>
  <w:style w:type="paragraph" w:customStyle="1" w:styleId="xl47">
    <w:name w:val="xl47"/>
    <w:basedOn w:val="aff2"/>
    <w:rsid w:val="00FA7BC8"/>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黑体" w:eastAsia="黑体" w:hAnsi="宋体" w:hint="eastAsia"/>
      <w:b/>
      <w:sz w:val="18"/>
    </w:rPr>
  </w:style>
  <w:style w:type="paragraph" w:customStyle="1" w:styleId="xl67">
    <w:name w:val="xl67"/>
    <w:basedOn w:val="aff2"/>
    <w:rsid w:val="00FA7BC8"/>
    <w:pPr>
      <w:widowControl/>
      <w:pBdr>
        <w:top w:val="single" w:sz="4" w:space="0" w:color="auto"/>
        <w:bottom w:val="single" w:sz="4" w:space="0" w:color="auto"/>
        <w:right w:val="single" w:sz="4" w:space="0" w:color="auto"/>
      </w:pBdr>
      <w:spacing w:before="100" w:beforeAutospacing="1" w:after="100" w:afterAutospacing="1"/>
      <w:ind w:firstLine="0"/>
      <w:jc w:val="left"/>
      <w:textAlignment w:val="top"/>
    </w:pPr>
    <w:rPr>
      <w:rFonts w:ascii="宋体" w:hAnsi="宋体"/>
      <w:sz w:val="24"/>
    </w:rPr>
  </w:style>
  <w:style w:type="paragraph" w:customStyle="1" w:styleId="1-4TimesNewRoman1154">
    <w:name w:val="样式1-4 Times New Roman行距: 多倍行距 1.15 字行 + 左侧:  4 字符"/>
    <w:basedOn w:val="TimesNewRoman0112"/>
    <w:rsid w:val="00FA7BC8"/>
    <w:pPr>
      <w:tabs>
        <w:tab w:val="left" w:pos="315"/>
      </w:tabs>
      <w:ind w:leftChars="400" w:left="840"/>
    </w:pPr>
  </w:style>
  <w:style w:type="paragraph" w:customStyle="1" w:styleId="afffffffff5">
    <w:name w:val="封面标准代替信息"/>
    <w:basedOn w:val="2e"/>
    <w:rsid w:val="00FA7BC8"/>
    <w:pPr>
      <w:spacing w:before="57"/>
    </w:pPr>
    <w:rPr>
      <w:rFonts w:ascii="宋体"/>
      <w:sz w:val="21"/>
    </w:rPr>
  </w:style>
  <w:style w:type="paragraph" w:customStyle="1" w:styleId="afffffffff6">
    <w:name w:val="表头"/>
    <w:basedOn w:val="aff2"/>
    <w:rsid w:val="00FA7BC8"/>
    <w:pPr>
      <w:topLinePunct/>
      <w:spacing w:before="120" w:after="60" w:line="312" w:lineRule="exact"/>
      <w:ind w:firstLine="0"/>
      <w:jc w:val="center"/>
    </w:pPr>
    <w:rPr>
      <w:rFonts w:ascii="EU-F1" w:eastAsia="黑体"/>
      <w:kern w:val="2"/>
    </w:rPr>
  </w:style>
  <w:style w:type="paragraph" w:customStyle="1" w:styleId="afffffffff7">
    <w:name w:val="其他标准标志"/>
    <w:basedOn w:val="afffffffff8"/>
    <w:rsid w:val="00FA7BC8"/>
  </w:style>
  <w:style w:type="paragraph" w:customStyle="1" w:styleId="ParaCharCharCharChar">
    <w:name w:val="默认段落字体 Para Char Char Char Char"/>
    <w:basedOn w:val="aff2"/>
    <w:rsid w:val="00FA7BC8"/>
    <w:pPr>
      <w:spacing w:line="360" w:lineRule="auto"/>
      <w:ind w:firstLine="0"/>
    </w:pPr>
    <w:rPr>
      <w:rFonts w:ascii="Tahoma" w:hAnsi="Tahoma"/>
      <w:kern w:val="2"/>
      <w:sz w:val="24"/>
    </w:rPr>
  </w:style>
  <w:style w:type="paragraph" w:customStyle="1" w:styleId="xl111">
    <w:name w:val="xl111"/>
    <w:basedOn w:val="aff2"/>
    <w:rsid w:val="00FA7BC8"/>
    <w:pPr>
      <w:widowControl/>
      <w:pBdr>
        <w:right w:val="single" w:sz="4" w:space="0" w:color="000000"/>
      </w:pBdr>
      <w:spacing w:before="100" w:beforeAutospacing="1" w:after="100" w:afterAutospacing="1"/>
      <w:ind w:firstLine="0"/>
      <w:jc w:val="center"/>
    </w:pPr>
    <w:rPr>
      <w:rFonts w:ascii="黑体" w:eastAsia="黑体" w:hAnsi="宋体" w:hint="eastAsia"/>
      <w:sz w:val="24"/>
    </w:rPr>
  </w:style>
  <w:style w:type="paragraph" w:customStyle="1" w:styleId="2f">
    <w:name w:val="眉说2"/>
    <w:basedOn w:val="aff2"/>
    <w:rsid w:val="00FA7BC8"/>
    <w:pPr>
      <w:pBdr>
        <w:bottom w:val="single" w:sz="6" w:space="1" w:color="auto"/>
      </w:pBdr>
      <w:tabs>
        <w:tab w:val="center" w:pos="4153"/>
        <w:tab w:val="right" w:pos="8306"/>
      </w:tabs>
      <w:snapToGrid w:val="0"/>
      <w:jc w:val="center"/>
    </w:pPr>
    <w:rPr>
      <w:rFonts w:eastAsia="楷体"/>
    </w:rPr>
  </w:style>
  <w:style w:type="paragraph" w:customStyle="1" w:styleId="afffffff0">
    <w:name w:val="前言、引言标题"/>
    <w:next w:val="aff2"/>
    <w:rsid w:val="00FA7BC8"/>
    <w:pPr>
      <w:shd w:val="clear" w:color="FFFFFF" w:fill="FFFFFF"/>
      <w:spacing w:before="640" w:after="560"/>
      <w:jc w:val="center"/>
      <w:outlineLvl w:val="0"/>
    </w:pPr>
    <w:rPr>
      <w:rFonts w:ascii="黑体" w:eastAsia="黑体" w:hAnsi="Times New Roman" w:cs="Times New Roman"/>
      <w:b/>
      <w:kern w:val="0"/>
      <w:sz w:val="32"/>
      <w:szCs w:val="20"/>
    </w:rPr>
  </w:style>
  <w:style w:type="paragraph" w:customStyle="1" w:styleId="501">
    <w:name w:val="样式 标题 5 + 段前: 0.1 行"/>
    <w:basedOn w:val="50"/>
    <w:rsid w:val="00FA7BC8"/>
    <w:pPr>
      <w:keepNext w:val="0"/>
      <w:keepLines w:val="0"/>
      <w:tabs>
        <w:tab w:val="left" w:pos="0"/>
        <w:tab w:val="left" w:pos="210"/>
      </w:tabs>
      <w:spacing w:beforeLines="10" w:before="31" w:after="0" w:line="312" w:lineRule="auto"/>
    </w:pPr>
    <w:rPr>
      <w:sz w:val="21"/>
    </w:rPr>
  </w:style>
  <w:style w:type="paragraph" w:customStyle="1" w:styleId="xl118">
    <w:name w:val="xl118"/>
    <w:basedOn w:val="aff2"/>
    <w:rsid w:val="00FA7BC8"/>
    <w:pPr>
      <w:widowControl/>
      <w:pBdr>
        <w:bottom w:val="single" w:sz="4" w:space="0" w:color="000000"/>
      </w:pBdr>
      <w:spacing w:before="100" w:beforeAutospacing="1" w:after="100" w:afterAutospacing="1"/>
      <w:ind w:firstLine="0"/>
      <w:jc w:val="center"/>
      <w:textAlignment w:val="center"/>
    </w:pPr>
    <w:rPr>
      <w:rFonts w:ascii="华文中宋" w:eastAsia="华文中宋" w:hAnsi="华文中宋" w:hint="eastAsia"/>
      <w:b/>
      <w:sz w:val="32"/>
    </w:rPr>
  </w:style>
  <w:style w:type="paragraph" w:customStyle="1" w:styleId="CharCharCharCharCharCharCharCharChar1CharCharChar0">
    <w:name w:val="Char Char Char Char Char Char Char Char Char1 Char Char Char"/>
    <w:basedOn w:val="aff2"/>
    <w:rsid w:val="00FA7BC8"/>
    <w:pPr>
      <w:ind w:firstLine="0"/>
    </w:pPr>
    <w:rPr>
      <w:kern w:val="2"/>
      <w:sz w:val="28"/>
    </w:rPr>
  </w:style>
  <w:style w:type="paragraph" w:customStyle="1" w:styleId="Char30">
    <w:name w:val="Char3"/>
    <w:basedOn w:val="aff2"/>
    <w:rsid w:val="00FA7BC8"/>
    <w:pPr>
      <w:keepNext/>
      <w:widowControl/>
      <w:tabs>
        <w:tab w:val="left" w:pos="425"/>
      </w:tabs>
      <w:autoSpaceDE w:val="0"/>
      <w:autoSpaceDN w:val="0"/>
      <w:adjustRightInd w:val="0"/>
      <w:spacing w:before="80" w:after="80" w:line="360" w:lineRule="atLeast"/>
      <w:ind w:hanging="425"/>
      <w:textAlignment w:val="baseline"/>
    </w:pPr>
    <w:rPr>
      <w:rFonts w:ascii="Arial" w:hAnsi="Arial"/>
      <w:kern w:val="2"/>
      <w:sz w:val="20"/>
    </w:rPr>
  </w:style>
  <w:style w:type="paragraph" w:customStyle="1" w:styleId="afffffffff9">
    <w:name w:val="附录字母编号列项（一级）"/>
    <w:rsid w:val="00FA7BC8"/>
    <w:pPr>
      <w:tabs>
        <w:tab w:val="left" w:pos="839"/>
      </w:tabs>
      <w:ind w:left="839" w:hanging="419"/>
    </w:pPr>
    <w:rPr>
      <w:rFonts w:ascii="宋体" w:eastAsia="宋体" w:hAnsi="Times New Roman" w:cs="Times New Roman"/>
      <w:kern w:val="0"/>
      <w:szCs w:val="20"/>
    </w:rPr>
  </w:style>
  <w:style w:type="paragraph" w:customStyle="1" w:styleId="afffffffffa">
    <w:name w:val="附录四级无"/>
    <w:basedOn w:val="afe"/>
    <w:rsid w:val="00FA7BC8"/>
    <w:pPr>
      <w:numPr>
        <w:numId w:val="0"/>
      </w:numPr>
      <w:tabs>
        <w:tab w:val="left" w:pos="360"/>
      </w:tabs>
    </w:pPr>
    <w:rPr>
      <w:rFonts w:ascii="宋体" w:eastAsia="宋体"/>
      <w:b w:val="0"/>
    </w:rPr>
  </w:style>
  <w:style w:type="paragraph" w:customStyle="1" w:styleId="afffffffffb">
    <w:name w:val="目次、索引正文"/>
    <w:rsid w:val="00FA7BC8"/>
    <w:pPr>
      <w:spacing w:line="320" w:lineRule="exact"/>
      <w:jc w:val="both"/>
    </w:pPr>
    <w:rPr>
      <w:rFonts w:ascii="宋体" w:eastAsia="宋体" w:hAnsi="Times New Roman" w:cs="Times New Roman"/>
      <w:kern w:val="0"/>
      <w:szCs w:val="20"/>
    </w:rPr>
  </w:style>
  <w:style w:type="paragraph" w:customStyle="1" w:styleId="affffff6">
    <w:name w:val="工程建设条标题"/>
    <w:basedOn w:val="afffffffffc"/>
    <w:next w:val="aff9"/>
    <w:rsid w:val="00FA7BC8"/>
    <w:pPr>
      <w:numPr>
        <w:ilvl w:val="3"/>
      </w:numPr>
      <w:spacing w:before="0" w:after="0"/>
      <w:jc w:val="left"/>
      <w:outlineLvl w:val="3"/>
    </w:pPr>
    <w:rPr>
      <w:b w:val="0"/>
    </w:rPr>
  </w:style>
  <w:style w:type="paragraph" w:customStyle="1" w:styleId="xl75">
    <w:name w:val="xl75"/>
    <w:basedOn w:val="aff2"/>
    <w:rsid w:val="00FA7BC8"/>
    <w:pPr>
      <w:widowControl/>
      <w:pBdr>
        <w:top w:val="single" w:sz="4" w:space="0" w:color="auto"/>
        <w:left w:val="single" w:sz="4" w:space="0" w:color="auto"/>
        <w:bottom w:val="single" w:sz="4" w:space="0" w:color="auto"/>
      </w:pBdr>
      <w:spacing w:before="100" w:beforeAutospacing="1" w:after="100" w:afterAutospacing="1"/>
      <w:ind w:firstLine="0"/>
      <w:jc w:val="center"/>
      <w:textAlignment w:val="center"/>
    </w:pPr>
    <w:rPr>
      <w:sz w:val="18"/>
    </w:rPr>
  </w:style>
  <w:style w:type="paragraph" w:customStyle="1" w:styleId="afffffffffd">
    <w:name w:val="术语定义三级条标题"/>
    <w:basedOn w:val="afffff4"/>
    <w:next w:val="aff9"/>
    <w:rsid w:val="00FA7BC8"/>
    <w:pPr>
      <w:numPr>
        <w:ilvl w:val="2"/>
      </w:numPr>
    </w:pPr>
  </w:style>
  <w:style w:type="paragraph" w:customStyle="1" w:styleId="afffffffffe">
    <w:name w:val="参考文献、索引标题"/>
    <w:basedOn w:val="afffffff0"/>
    <w:next w:val="aff2"/>
    <w:rsid w:val="00FA7BC8"/>
    <w:pPr>
      <w:spacing w:after="200"/>
    </w:pPr>
    <w:rPr>
      <w:sz w:val="21"/>
    </w:rPr>
  </w:style>
  <w:style w:type="paragraph" w:customStyle="1" w:styleId="107401">
    <w:name w:val="样式1 加粗 居中 首行缩进:  0.74 厘米 段前: 0.1 行"/>
    <w:basedOn w:val="aff2"/>
    <w:rsid w:val="00FA7BC8"/>
    <w:pPr>
      <w:numPr>
        <w:numId w:val="18"/>
      </w:numPr>
      <w:tabs>
        <w:tab w:val="clear" w:pos="432"/>
        <w:tab w:val="left" w:pos="360"/>
      </w:tabs>
      <w:spacing w:line="276" w:lineRule="auto"/>
      <w:ind w:left="0" w:firstLine="420"/>
      <w:jc w:val="center"/>
    </w:pPr>
    <w:rPr>
      <w:b/>
      <w:kern w:val="2"/>
    </w:rPr>
  </w:style>
  <w:style w:type="paragraph" w:customStyle="1" w:styleId="xl94">
    <w:name w:val="xl94"/>
    <w:basedOn w:val="aff2"/>
    <w:rsid w:val="00FA7BC8"/>
    <w:pPr>
      <w:widowControl/>
      <w:pBdr>
        <w:left w:val="single" w:sz="4" w:space="0" w:color="auto"/>
        <w:bottom w:val="single" w:sz="4" w:space="0" w:color="auto"/>
      </w:pBdr>
      <w:shd w:val="clear" w:color="auto" w:fill="FFFFFF"/>
      <w:spacing w:before="100" w:beforeAutospacing="1" w:after="100" w:afterAutospacing="1"/>
      <w:ind w:firstLine="0"/>
      <w:jc w:val="center"/>
      <w:textAlignment w:val="center"/>
    </w:pPr>
    <w:rPr>
      <w:rFonts w:ascii="宋体" w:hAnsi="宋体"/>
      <w:sz w:val="18"/>
    </w:rPr>
  </w:style>
  <w:style w:type="paragraph" w:customStyle="1" w:styleId="afa">
    <w:name w:val="··列表"/>
    <w:basedOn w:val="aff2"/>
    <w:rsid w:val="00FA7BC8"/>
    <w:pPr>
      <w:numPr>
        <w:numId w:val="22"/>
      </w:numPr>
      <w:tabs>
        <w:tab w:val="left" w:pos="57"/>
      </w:tabs>
      <w:spacing w:line="320" w:lineRule="exact"/>
    </w:pPr>
    <w:rPr>
      <w:rFonts w:ascii="宋体" w:hAnsi="宋体"/>
      <w:kern w:val="2"/>
    </w:rPr>
  </w:style>
  <w:style w:type="paragraph" w:customStyle="1" w:styleId="TimesNewRoman07401">
    <w:name w:val="样式 Times New Roman 首行缩进:  0.74 厘米 段前: 0.1 行"/>
    <w:basedOn w:val="aff2"/>
    <w:rsid w:val="00FA7BC8"/>
    <w:pPr>
      <w:spacing w:beforeLines="10" w:before="31" w:line="312" w:lineRule="auto"/>
      <w:ind w:firstLine="420"/>
    </w:pPr>
    <w:rPr>
      <w:b/>
      <w:kern w:val="2"/>
    </w:rPr>
  </w:style>
  <w:style w:type="paragraph" w:customStyle="1" w:styleId="xl31">
    <w:name w:val="xl31"/>
    <w:basedOn w:val="aff2"/>
    <w:rsid w:val="00FA7BC8"/>
    <w:pPr>
      <w:widowControl/>
      <w:pBdr>
        <w:bottom w:val="single" w:sz="4" w:space="0" w:color="auto"/>
      </w:pBdr>
      <w:spacing w:before="100" w:beforeAutospacing="1" w:after="100" w:afterAutospacing="1"/>
      <w:ind w:firstLine="0"/>
      <w:jc w:val="right"/>
      <w:textAlignment w:val="center"/>
    </w:pPr>
    <w:rPr>
      <w:rFonts w:ascii="宋体" w:hAnsi="宋体"/>
      <w:sz w:val="18"/>
    </w:rPr>
  </w:style>
  <w:style w:type="paragraph" w:styleId="TOC">
    <w:name w:val="TOC Heading"/>
    <w:basedOn w:val="1"/>
    <w:next w:val="aff2"/>
    <w:qFormat/>
    <w:rsid w:val="00FA7BC8"/>
    <w:pPr>
      <w:widowControl/>
      <w:spacing w:before="480" w:after="0" w:line="276" w:lineRule="auto"/>
      <w:ind w:firstLine="0"/>
      <w:jc w:val="left"/>
      <w:outlineLvl w:val="9"/>
    </w:pPr>
    <w:rPr>
      <w:rFonts w:ascii="Cambria" w:hAnsi="Cambria"/>
      <w:color w:val="365F91"/>
      <w:kern w:val="0"/>
      <w:sz w:val="28"/>
    </w:rPr>
  </w:style>
  <w:style w:type="paragraph" w:styleId="affffffffff">
    <w:name w:val="caption"/>
    <w:basedOn w:val="aff2"/>
    <w:next w:val="aff2"/>
    <w:qFormat/>
    <w:rsid w:val="00FA7BC8"/>
    <w:pPr>
      <w:adjustRightInd w:val="0"/>
      <w:spacing w:line="312" w:lineRule="auto"/>
      <w:ind w:firstLineChars="200" w:firstLine="480"/>
      <w:textAlignment w:val="baseline"/>
    </w:pPr>
    <w:rPr>
      <w:rFonts w:ascii="宋体" w:hAnsi="Arial"/>
      <w:kern w:val="2"/>
      <w:sz w:val="24"/>
    </w:rPr>
  </w:style>
  <w:style w:type="paragraph" w:styleId="affffffffff0">
    <w:name w:val="Salutation"/>
    <w:basedOn w:val="aff2"/>
    <w:next w:val="aff2"/>
    <w:link w:val="Charf9"/>
    <w:rsid w:val="00FA7BC8"/>
    <w:pPr>
      <w:widowControl/>
      <w:ind w:firstLine="0"/>
      <w:jc w:val="left"/>
    </w:pPr>
    <w:rPr>
      <w:sz w:val="28"/>
    </w:rPr>
  </w:style>
  <w:style w:type="character" w:customStyle="1" w:styleId="Charf9">
    <w:name w:val="称呼 Char"/>
    <w:basedOn w:val="aff3"/>
    <w:link w:val="affffffffff0"/>
    <w:rsid w:val="00FA7BC8"/>
    <w:rPr>
      <w:rFonts w:ascii="Times New Roman" w:eastAsia="宋体" w:hAnsi="Times New Roman" w:cs="Times New Roman"/>
      <w:kern w:val="0"/>
      <w:sz w:val="28"/>
      <w:szCs w:val="20"/>
    </w:rPr>
  </w:style>
  <w:style w:type="paragraph" w:customStyle="1" w:styleId="1GB23121">
    <w:name w:val="样式 标题 1 + 仿宋_GB2312 两端对齐1"/>
    <w:basedOn w:val="1"/>
    <w:rsid w:val="00FA7BC8"/>
    <w:pPr>
      <w:tabs>
        <w:tab w:val="left" w:pos="425"/>
      </w:tabs>
      <w:adjustRightInd w:val="0"/>
      <w:spacing w:line="578" w:lineRule="atLeast"/>
      <w:ind w:left="360" w:hanging="360"/>
      <w:textAlignment w:val="baseline"/>
    </w:pPr>
    <w:rPr>
      <w:rFonts w:ascii="仿宋_GB2312" w:eastAsia="仿宋_GB2312"/>
      <w:b w:val="0"/>
      <w:sz w:val="30"/>
    </w:rPr>
  </w:style>
  <w:style w:type="paragraph" w:customStyle="1" w:styleId="TABLE-cell">
    <w:name w:val="TABLE-cell"/>
    <w:basedOn w:val="aff2"/>
    <w:rsid w:val="00FA7BC8"/>
    <w:pPr>
      <w:widowControl/>
      <w:tabs>
        <w:tab w:val="center" w:pos="4536"/>
        <w:tab w:val="right" w:pos="9072"/>
      </w:tabs>
      <w:spacing w:before="60" w:after="60"/>
      <w:ind w:firstLine="0"/>
      <w:jc w:val="left"/>
    </w:pPr>
    <w:rPr>
      <w:rFonts w:ascii="Arial" w:hAnsi="Arial"/>
      <w:spacing w:val="8"/>
      <w:sz w:val="16"/>
    </w:rPr>
  </w:style>
  <w:style w:type="paragraph" w:customStyle="1" w:styleId="TimesNewRoman07401115">
    <w:name w:val="样式 Times New Roman 首行缩进:  0.74 厘米 段前: 0.1 行 行距1.15"/>
    <w:basedOn w:val="aff2"/>
    <w:rsid w:val="00FA7BC8"/>
    <w:pPr>
      <w:spacing w:line="276" w:lineRule="auto"/>
      <w:ind w:firstLine="420"/>
    </w:pPr>
    <w:rPr>
      <w:rFonts w:hAnsi="宋体"/>
      <w:kern w:val="2"/>
    </w:rPr>
  </w:style>
  <w:style w:type="paragraph" w:customStyle="1" w:styleId="affffff8">
    <w:name w:val="附录五级条标题"/>
    <w:basedOn w:val="afe"/>
    <w:next w:val="aff9"/>
    <w:rsid w:val="00FA7BC8"/>
    <w:pPr>
      <w:numPr>
        <w:numId w:val="0"/>
      </w:numPr>
      <w:outlineLvl w:val="6"/>
    </w:pPr>
  </w:style>
  <w:style w:type="paragraph" w:customStyle="1" w:styleId="affe">
    <w:name w:val="正文格式"/>
    <w:basedOn w:val="aff2"/>
    <w:link w:val="Char5"/>
    <w:rsid w:val="00FA7BC8"/>
    <w:pPr>
      <w:topLinePunct/>
      <w:ind w:firstLineChars="200" w:firstLine="420"/>
    </w:pPr>
    <w:rPr>
      <w:rFonts w:ascii="宋体" w:eastAsiaTheme="minorEastAsia" w:hAnsi="宋体" w:cstheme="minorBidi"/>
      <w:kern w:val="2"/>
      <w:szCs w:val="22"/>
    </w:rPr>
  </w:style>
  <w:style w:type="paragraph" w:customStyle="1" w:styleId="xl23">
    <w:name w:val="xl23"/>
    <w:basedOn w:val="aff2"/>
    <w:rsid w:val="00FA7BC8"/>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宋体" w:hAnsi="宋体"/>
      <w:sz w:val="18"/>
    </w:rPr>
  </w:style>
  <w:style w:type="paragraph" w:customStyle="1" w:styleId="afff4">
    <w:name w:val="首示例"/>
    <w:next w:val="aff9"/>
    <w:link w:val="Char9"/>
    <w:rsid w:val="00FA7BC8"/>
    <w:pPr>
      <w:tabs>
        <w:tab w:val="left" w:pos="0"/>
        <w:tab w:val="left" w:pos="360"/>
      </w:tabs>
      <w:ind w:left="720"/>
    </w:pPr>
    <w:rPr>
      <w:rFonts w:ascii="宋体" w:hAnsi="宋体"/>
      <w:sz w:val="18"/>
    </w:rPr>
  </w:style>
  <w:style w:type="paragraph" w:customStyle="1" w:styleId="affa">
    <w:name w:val="注：（正文）"/>
    <w:basedOn w:val="a"/>
    <w:next w:val="aff9"/>
    <w:link w:val="Char3"/>
    <w:rsid w:val="00FA7BC8"/>
    <w:pPr>
      <w:numPr>
        <w:numId w:val="0"/>
      </w:numPr>
      <w:ind w:left="726" w:hanging="363"/>
    </w:pPr>
    <w:rPr>
      <w:rFonts w:eastAsiaTheme="minorEastAsia" w:hAnsiTheme="minorHAnsi" w:cstheme="minorBidi"/>
      <w:kern w:val="2"/>
      <w:szCs w:val="22"/>
    </w:rPr>
  </w:style>
  <w:style w:type="paragraph" w:customStyle="1" w:styleId="font11">
    <w:name w:val="font11"/>
    <w:basedOn w:val="aff2"/>
    <w:rsid w:val="00FA7BC8"/>
    <w:pPr>
      <w:widowControl/>
      <w:spacing w:before="100" w:beforeAutospacing="1" w:after="100" w:afterAutospacing="1"/>
      <w:ind w:firstLine="0"/>
      <w:jc w:val="left"/>
    </w:pPr>
    <w:rPr>
      <w:sz w:val="18"/>
    </w:rPr>
  </w:style>
  <w:style w:type="paragraph" w:customStyle="1" w:styleId="afffb">
    <w:name w:val="附录二"/>
    <w:basedOn w:val="aff2"/>
    <w:link w:val="Charf"/>
    <w:rsid w:val="00FA7BC8"/>
    <w:pPr>
      <w:spacing w:line="312" w:lineRule="exact"/>
      <w:ind w:firstLine="0"/>
    </w:pPr>
    <w:rPr>
      <w:rFonts w:ascii="E-F1" w:eastAsia="黑体" w:hAnsiTheme="minorHAnsi" w:cstheme="minorBidi"/>
      <w:kern w:val="21"/>
      <w:szCs w:val="22"/>
    </w:rPr>
  </w:style>
  <w:style w:type="paragraph" w:customStyle="1" w:styleId="afffffffff8">
    <w:name w:val="标准标志"/>
    <w:next w:val="aff2"/>
    <w:rsid w:val="00FA7BC8"/>
    <w:pPr>
      <w:shd w:val="solid" w:color="FFFFFF" w:fill="FFFFFF"/>
      <w:spacing w:line="0" w:lineRule="atLeast"/>
      <w:jc w:val="right"/>
    </w:pPr>
    <w:rPr>
      <w:rFonts w:ascii="Times New Roman" w:eastAsia="宋体" w:hAnsi="Times New Roman" w:cs="Times New Roman"/>
      <w:b/>
      <w:w w:val="130"/>
      <w:kern w:val="0"/>
      <w:sz w:val="96"/>
      <w:szCs w:val="20"/>
    </w:rPr>
  </w:style>
  <w:style w:type="paragraph" w:customStyle="1" w:styleId="17">
    <w:name w:val="小标题1"/>
    <w:basedOn w:val="aff2"/>
    <w:next w:val="afffffb"/>
    <w:rsid w:val="00FA7BC8"/>
    <w:pPr>
      <w:adjustRightInd w:val="0"/>
      <w:spacing w:after="140"/>
      <w:ind w:firstLine="454"/>
      <w:textAlignment w:val="baseline"/>
    </w:pPr>
    <w:rPr>
      <w:rFonts w:ascii="宋体" w:eastAsia="黑体"/>
      <w:sz w:val="28"/>
    </w:rPr>
  </w:style>
  <w:style w:type="paragraph" w:customStyle="1" w:styleId="Char17">
    <w:name w:val="Char1"/>
    <w:basedOn w:val="aff2"/>
    <w:rsid w:val="00FA7BC8"/>
    <w:pPr>
      <w:spacing w:line="360" w:lineRule="auto"/>
      <w:ind w:firstLineChars="200" w:firstLine="200"/>
    </w:pPr>
    <w:rPr>
      <w:rFonts w:ascii="宋体" w:hAnsi="宋体"/>
      <w:kern w:val="2"/>
      <w:sz w:val="24"/>
    </w:rPr>
  </w:style>
  <w:style w:type="paragraph" w:customStyle="1" w:styleId="afb">
    <w:name w:val="正文表标题"/>
    <w:next w:val="aff9"/>
    <w:rsid w:val="00FA7BC8"/>
    <w:pPr>
      <w:numPr>
        <w:ilvl w:val="1"/>
        <w:numId w:val="14"/>
      </w:numPr>
      <w:tabs>
        <w:tab w:val="clear" w:pos="4245"/>
        <w:tab w:val="left" w:pos="420"/>
      </w:tabs>
      <w:spacing w:beforeLines="50" w:before="156" w:afterLines="50" w:after="156"/>
      <w:jc w:val="center"/>
    </w:pPr>
    <w:rPr>
      <w:rFonts w:ascii="黑体" w:eastAsia="黑体" w:hAnsi="Times New Roman" w:cs="Times New Roman"/>
      <w:b/>
      <w:kern w:val="0"/>
      <w:szCs w:val="20"/>
    </w:rPr>
  </w:style>
  <w:style w:type="paragraph" w:customStyle="1" w:styleId="1601TimesNewRoman01">
    <w:name w:val="样式1 样式 标题 6 + 段前: 0.1 行 + Times New Roman 段前: 0.1 行"/>
    <w:basedOn w:val="601"/>
    <w:rsid w:val="00FA7BC8"/>
    <w:pPr>
      <w:keepLines w:val="0"/>
      <w:numPr>
        <w:ilvl w:val="5"/>
        <w:numId w:val="6"/>
      </w:numPr>
      <w:spacing w:beforeLines="0" w:before="0" w:line="276" w:lineRule="auto"/>
    </w:pPr>
  </w:style>
  <w:style w:type="paragraph" w:customStyle="1" w:styleId="af1">
    <w:name w:val="二级条标题"/>
    <w:basedOn w:val="aff2"/>
    <w:next w:val="aff9"/>
    <w:link w:val="Charc"/>
    <w:rsid w:val="00FA7BC8"/>
    <w:pPr>
      <w:widowControl/>
      <w:numPr>
        <w:ilvl w:val="3"/>
        <w:numId w:val="4"/>
      </w:numPr>
      <w:tabs>
        <w:tab w:val="left" w:pos="720"/>
      </w:tabs>
      <w:outlineLvl w:val="3"/>
    </w:pPr>
    <w:rPr>
      <w:rFonts w:ascii="黑体" w:eastAsia="黑体" w:hAnsiTheme="minorHAnsi" w:cstheme="minorBidi"/>
      <w:b/>
      <w:kern w:val="2"/>
      <w:szCs w:val="22"/>
    </w:rPr>
  </w:style>
  <w:style w:type="paragraph" w:customStyle="1" w:styleId="affffffffff1">
    <w:name w:val="附录公式编号制表符"/>
    <w:basedOn w:val="aff2"/>
    <w:next w:val="aff9"/>
    <w:rsid w:val="00FA7BC8"/>
    <w:pPr>
      <w:widowControl/>
      <w:tabs>
        <w:tab w:val="center" w:pos="4201"/>
        <w:tab w:val="right" w:leader="dot" w:pos="9298"/>
      </w:tabs>
      <w:autoSpaceDE w:val="0"/>
      <w:autoSpaceDN w:val="0"/>
      <w:ind w:firstLine="0"/>
    </w:pPr>
    <w:rPr>
      <w:rFonts w:ascii="宋体"/>
    </w:rPr>
  </w:style>
  <w:style w:type="paragraph" w:customStyle="1" w:styleId="a2">
    <w:name w:val="附录二级条标题"/>
    <w:basedOn w:val="a1"/>
    <w:next w:val="aff9"/>
    <w:rsid w:val="00FA7BC8"/>
    <w:pPr>
      <w:numPr>
        <w:ilvl w:val="4"/>
      </w:numPr>
      <w:outlineLvl w:val="3"/>
    </w:pPr>
  </w:style>
  <w:style w:type="paragraph" w:customStyle="1" w:styleId="a8">
    <w:name w:val="附录"/>
    <w:basedOn w:val="aff2"/>
    <w:rsid w:val="00FA7BC8"/>
    <w:pPr>
      <w:pageBreakBefore/>
      <w:numPr>
        <w:ilvl w:val="1"/>
        <w:numId w:val="23"/>
      </w:numPr>
      <w:tabs>
        <w:tab w:val="clear" w:pos="780"/>
        <w:tab w:val="left" w:pos="0"/>
      </w:tabs>
      <w:ind w:left="0" w:firstLine="0"/>
      <w:outlineLvl w:val="0"/>
    </w:pPr>
    <w:rPr>
      <w:rFonts w:ascii="Arial" w:hAnsi="Arial"/>
      <w:b/>
      <w:kern w:val="2"/>
      <w:sz w:val="24"/>
    </w:rPr>
  </w:style>
  <w:style w:type="paragraph" w:customStyle="1" w:styleId="font8">
    <w:name w:val="font8"/>
    <w:basedOn w:val="aff2"/>
    <w:rsid w:val="00FA7BC8"/>
    <w:pPr>
      <w:widowControl/>
      <w:spacing w:before="100" w:beforeAutospacing="1" w:after="100" w:afterAutospacing="1"/>
      <w:ind w:firstLine="0"/>
      <w:jc w:val="left"/>
    </w:pPr>
    <w:rPr>
      <w:b/>
      <w:sz w:val="18"/>
    </w:rPr>
  </w:style>
  <w:style w:type="paragraph" w:customStyle="1" w:styleId="140TimesNewRoman">
    <w:name w:val="样式1 样式 标题 4 + 段前: 0 行 + Times New Roman"/>
    <w:basedOn w:val="401"/>
    <w:next w:val="aff2"/>
    <w:rsid w:val="00FA7BC8"/>
    <w:pPr>
      <w:numPr>
        <w:numId w:val="6"/>
      </w:numPr>
    </w:pPr>
  </w:style>
  <w:style w:type="paragraph" w:styleId="61">
    <w:name w:val="index 6"/>
    <w:basedOn w:val="aff2"/>
    <w:next w:val="aff2"/>
    <w:rsid w:val="00FA7BC8"/>
    <w:pPr>
      <w:ind w:left="1260" w:hanging="210"/>
      <w:jc w:val="left"/>
    </w:pPr>
    <w:rPr>
      <w:rFonts w:ascii="Calibri" w:hAnsi="Calibri"/>
      <w:kern w:val="2"/>
      <w:sz w:val="20"/>
    </w:rPr>
  </w:style>
  <w:style w:type="paragraph" w:customStyle="1" w:styleId="affffffff3">
    <w:name w:val="名称"/>
    <w:basedOn w:val="afffffff0"/>
    <w:next w:val="aff9"/>
    <w:rsid w:val="00FA7BC8"/>
    <w:pPr>
      <w:spacing w:line="460" w:lineRule="exact"/>
      <w:outlineLvl w:val="9"/>
    </w:pPr>
  </w:style>
  <w:style w:type="paragraph" w:customStyle="1" w:styleId="xl80">
    <w:name w:val="xl80"/>
    <w:basedOn w:val="aff2"/>
    <w:rsid w:val="00FA7BC8"/>
    <w:pPr>
      <w:widowControl/>
      <w:spacing w:before="100" w:beforeAutospacing="1" w:after="100" w:afterAutospacing="1"/>
      <w:ind w:firstLine="0"/>
      <w:jc w:val="center"/>
      <w:textAlignment w:val="center"/>
    </w:pPr>
    <w:rPr>
      <w:rFonts w:ascii="华文中宋" w:eastAsia="华文中宋" w:hAnsi="华文中宋" w:hint="eastAsia"/>
      <w:b/>
      <w:sz w:val="40"/>
    </w:rPr>
  </w:style>
  <w:style w:type="paragraph" w:customStyle="1" w:styleId="Char">
    <w:name w:val="Char"/>
    <w:basedOn w:val="aff2"/>
    <w:link w:val="CharChar"/>
    <w:rsid w:val="00FA7BC8"/>
    <w:pPr>
      <w:spacing w:line="360" w:lineRule="auto"/>
      <w:ind w:firstLineChars="200" w:firstLine="200"/>
    </w:pPr>
    <w:rPr>
      <w:rFonts w:ascii="黑体" w:eastAsia="黑体" w:hAnsi="Arial" w:cstheme="minorBidi"/>
      <w:kern w:val="2"/>
      <w:szCs w:val="22"/>
      <w:lang w:val="zh-CN"/>
    </w:rPr>
  </w:style>
  <w:style w:type="paragraph" w:customStyle="1" w:styleId="xl34">
    <w:name w:val="xl34"/>
    <w:basedOn w:val="aff2"/>
    <w:rsid w:val="00FA7BC8"/>
    <w:pPr>
      <w:widowControl/>
      <w:pBdr>
        <w:bottom w:val="single" w:sz="4" w:space="0" w:color="auto"/>
      </w:pBdr>
      <w:spacing w:before="100" w:beforeAutospacing="1" w:after="100" w:afterAutospacing="1"/>
      <w:ind w:firstLine="0"/>
      <w:jc w:val="right"/>
      <w:textAlignment w:val="center"/>
    </w:pPr>
    <w:rPr>
      <w:sz w:val="18"/>
    </w:rPr>
  </w:style>
  <w:style w:type="paragraph" w:customStyle="1" w:styleId="CharCharChar1Char2">
    <w:name w:val="Char Char Char1 Char2"/>
    <w:basedOn w:val="aff2"/>
    <w:rsid w:val="00FA7BC8"/>
    <w:pPr>
      <w:ind w:firstLine="0"/>
    </w:pPr>
    <w:rPr>
      <w:kern w:val="2"/>
    </w:rPr>
  </w:style>
  <w:style w:type="paragraph" w:customStyle="1" w:styleId="xl82">
    <w:name w:val="xl82"/>
    <w:basedOn w:val="aff2"/>
    <w:rsid w:val="00FA7BC8"/>
    <w:pPr>
      <w:widowControl/>
      <w:pBdr>
        <w:bottom w:val="single" w:sz="4" w:space="0" w:color="auto"/>
      </w:pBdr>
      <w:spacing w:before="100" w:beforeAutospacing="1" w:after="100" w:afterAutospacing="1"/>
      <w:ind w:firstLine="0"/>
      <w:jc w:val="left"/>
      <w:textAlignment w:val="center"/>
    </w:pPr>
    <w:rPr>
      <w:sz w:val="18"/>
    </w:rPr>
  </w:style>
  <w:style w:type="paragraph" w:styleId="affffffffff2">
    <w:name w:val="Title"/>
    <w:basedOn w:val="aff2"/>
    <w:link w:val="Charfa"/>
    <w:uiPriority w:val="10"/>
    <w:qFormat/>
    <w:rsid w:val="00FA7BC8"/>
    <w:pPr>
      <w:adjustRightInd w:val="0"/>
      <w:spacing w:before="240" w:after="60" w:line="312" w:lineRule="auto"/>
      <w:ind w:firstLineChars="200" w:firstLine="480"/>
      <w:jc w:val="center"/>
      <w:textAlignment w:val="baseline"/>
      <w:outlineLvl w:val="0"/>
    </w:pPr>
    <w:rPr>
      <w:rFonts w:ascii="Arial" w:hAnsi="Arial"/>
      <w:b/>
      <w:kern w:val="2"/>
      <w:sz w:val="32"/>
    </w:rPr>
  </w:style>
  <w:style w:type="character" w:customStyle="1" w:styleId="Charfa">
    <w:name w:val="标题 Char"/>
    <w:basedOn w:val="aff3"/>
    <w:link w:val="affffffffff2"/>
    <w:uiPriority w:val="10"/>
    <w:rsid w:val="00FA7BC8"/>
    <w:rPr>
      <w:rFonts w:ascii="Arial" w:eastAsia="宋体" w:hAnsi="Arial" w:cs="Times New Roman"/>
      <w:b/>
      <w:sz w:val="32"/>
      <w:szCs w:val="20"/>
    </w:rPr>
  </w:style>
  <w:style w:type="paragraph" w:customStyle="1" w:styleId="affffffffff3">
    <w:name w:val="标准书脚_偶数页"/>
    <w:rsid w:val="00FA7BC8"/>
    <w:pPr>
      <w:spacing w:before="120"/>
    </w:pPr>
    <w:rPr>
      <w:rFonts w:ascii="Times New Roman" w:eastAsia="宋体" w:hAnsi="Times New Roman" w:cs="Times New Roman"/>
      <w:kern w:val="0"/>
      <w:sz w:val="18"/>
      <w:szCs w:val="20"/>
    </w:rPr>
  </w:style>
  <w:style w:type="paragraph" w:customStyle="1" w:styleId="401">
    <w:name w:val="样式 标题 4 + 段前: 0.1 行"/>
    <w:basedOn w:val="40"/>
    <w:rsid w:val="00FA7BC8"/>
    <w:pPr>
      <w:keepNext w:val="0"/>
      <w:numPr>
        <w:ilvl w:val="3"/>
        <w:numId w:val="1"/>
      </w:numPr>
      <w:tabs>
        <w:tab w:val="clear" w:pos="1680"/>
        <w:tab w:val="left" w:pos="105"/>
        <w:tab w:val="left" w:pos="840"/>
        <w:tab w:val="left" w:pos="1155"/>
      </w:tabs>
      <w:spacing w:after="0" w:line="276" w:lineRule="auto"/>
      <w:jc w:val="both"/>
    </w:pPr>
    <w:rPr>
      <w:rFonts w:eastAsia="宋体"/>
      <w:b/>
      <w:i w:val="0"/>
      <w:kern w:val="2"/>
    </w:rPr>
  </w:style>
  <w:style w:type="paragraph" w:customStyle="1" w:styleId="CharCharCharChar1">
    <w:name w:val="样式 正文缩进正文缩进 Char正文（首行缩进两字） Char Char正文（首行缩进两字） Char1正文（首行缩进两..."/>
    <w:basedOn w:val="aff2"/>
    <w:rsid w:val="00FA7BC8"/>
    <w:pPr>
      <w:spacing w:beforeLines="10" w:before="31" w:line="312" w:lineRule="auto"/>
      <w:ind w:left="800" w:firstLineChars="200" w:hanging="400"/>
    </w:pPr>
    <w:rPr>
      <w:kern w:val="2"/>
    </w:rPr>
  </w:style>
  <w:style w:type="paragraph" w:styleId="44">
    <w:name w:val="List Number 4"/>
    <w:basedOn w:val="aff2"/>
    <w:rsid w:val="00FA7BC8"/>
    <w:pPr>
      <w:tabs>
        <w:tab w:val="left" w:pos="918"/>
      </w:tabs>
      <w:ind w:firstLine="198"/>
    </w:pPr>
    <w:rPr>
      <w:kern w:val="2"/>
    </w:rPr>
  </w:style>
  <w:style w:type="paragraph" w:customStyle="1" w:styleId="aff">
    <w:name w:val="三级条标题"/>
    <w:basedOn w:val="af1"/>
    <w:next w:val="aff9"/>
    <w:link w:val="Charf0"/>
    <w:rsid w:val="00FA7BC8"/>
    <w:pPr>
      <w:numPr>
        <w:ilvl w:val="4"/>
        <w:numId w:val="6"/>
      </w:numPr>
      <w:tabs>
        <w:tab w:val="clear" w:pos="720"/>
        <w:tab w:val="left" w:pos="945"/>
      </w:tabs>
      <w:outlineLvl w:val="4"/>
    </w:pPr>
  </w:style>
  <w:style w:type="paragraph" w:customStyle="1" w:styleId="FR2">
    <w:name w:val="FR2"/>
    <w:rsid w:val="00FA7BC8"/>
    <w:pPr>
      <w:widowControl w:val="0"/>
      <w:autoSpaceDE w:val="0"/>
      <w:autoSpaceDN w:val="0"/>
      <w:adjustRightInd w:val="0"/>
      <w:spacing w:before="1780" w:line="300" w:lineRule="auto"/>
      <w:ind w:right="400"/>
    </w:pPr>
    <w:rPr>
      <w:rFonts w:ascii="Arial" w:eastAsia="宋体" w:hAnsi="Arial" w:cs="Times New Roman"/>
      <w:b/>
      <w:kern w:val="0"/>
      <w:sz w:val="24"/>
      <w:szCs w:val="20"/>
    </w:rPr>
  </w:style>
  <w:style w:type="paragraph" w:customStyle="1" w:styleId="paragraph1">
    <w:name w:val="paragraph1"/>
    <w:basedOn w:val="aff2"/>
    <w:rsid w:val="00FA7BC8"/>
    <w:pPr>
      <w:spacing w:afterLines="30" w:after="93" w:line="360" w:lineRule="auto"/>
      <w:ind w:firstLineChars="200" w:firstLine="480"/>
    </w:pPr>
    <w:rPr>
      <w:kern w:val="2"/>
      <w:sz w:val="24"/>
    </w:rPr>
  </w:style>
  <w:style w:type="paragraph" w:styleId="affffffffff4">
    <w:name w:val="List Number"/>
    <w:basedOn w:val="aff2"/>
    <w:rsid w:val="00FA7BC8"/>
    <w:pPr>
      <w:tabs>
        <w:tab w:val="left" w:pos="360"/>
      </w:tabs>
      <w:topLinePunct/>
      <w:ind w:firstLine="0"/>
    </w:pPr>
    <w:rPr>
      <w:kern w:val="2"/>
    </w:rPr>
  </w:style>
  <w:style w:type="paragraph" w:customStyle="1" w:styleId="af7">
    <w:name w:val="工程建设正文表标题"/>
    <w:next w:val="aff2"/>
    <w:rsid w:val="00FA7BC8"/>
    <w:pPr>
      <w:numPr>
        <w:numId w:val="24"/>
      </w:numPr>
      <w:tabs>
        <w:tab w:val="clear" w:pos="360"/>
        <w:tab w:val="left" w:pos="210"/>
      </w:tabs>
      <w:jc w:val="center"/>
    </w:pPr>
    <w:rPr>
      <w:rFonts w:ascii="黑体" w:eastAsia="黑体" w:hAnsi="Times New Roman" w:cs="Times New Roman"/>
      <w:b/>
      <w:kern w:val="0"/>
      <w:sz w:val="20"/>
      <w:szCs w:val="20"/>
    </w:rPr>
  </w:style>
  <w:style w:type="paragraph" w:customStyle="1" w:styleId="CharCharCharCharCharCharChar1">
    <w:name w:val="Char Char Char Char Char Char Char"/>
    <w:basedOn w:val="aff2"/>
    <w:rsid w:val="00FA7BC8"/>
    <w:pPr>
      <w:keepNext/>
      <w:widowControl/>
      <w:tabs>
        <w:tab w:val="left" w:pos="425"/>
      </w:tabs>
      <w:autoSpaceDE w:val="0"/>
      <w:autoSpaceDN w:val="0"/>
      <w:adjustRightInd w:val="0"/>
      <w:spacing w:before="80" w:after="80"/>
      <w:ind w:hanging="425"/>
    </w:pPr>
    <w:rPr>
      <w:rFonts w:ascii="Arial" w:hAnsi="Arial"/>
      <w:kern w:val="2"/>
      <w:sz w:val="20"/>
    </w:rPr>
  </w:style>
  <w:style w:type="paragraph" w:customStyle="1" w:styleId="affffffffff5">
    <w:name w:val="表格"/>
    <w:basedOn w:val="aff2"/>
    <w:rsid w:val="00FA7BC8"/>
    <w:pPr>
      <w:keepNext/>
      <w:keepLines/>
      <w:adjustRightInd w:val="0"/>
      <w:ind w:firstLine="0"/>
      <w:jc w:val="center"/>
      <w:textAlignment w:val="center"/>
    </w:pPr>
    <w:rPr>
      <w:rFonts w:ascii="宋体" w:hAnsi="宋体"/>
      <w:color w:val="000000"/>
    </w:rPr>
  </w:style>
  <w:style w:type="paragraph" w:customStyle="1" w:styleId="affffffffff6">
    <w:name w:val="五级无"/>
    <w:basedOn w:val="afffffffff3"/>
    <w:rsid w:val="00FA7BC8"/>
    <w:rPr>
      <w:rFonts w:ascii="宋体" w:eastAsia="宋体"/>
    </w:rPr>
  </w:style>
  <w:style w:type="paragraph" w:customStyle="1" w:styleId="affffffffff7">
    <w:name w:val="四级无"/>
    <w:basedOn w:val="afffc"/>
    <w:rsid w:val="00FA7BC8"/>
    <w:pPr>
      <w:tabs>
        <w:tab w:val="clear" w:pos="1155"/>
        <w:tab w:val="left" w:pos="360"/>
      </w:tabs>
      <w:jc w:val="left"/>
    </w:pPr>
    <w:rPr>
      <w:rFonts w:ascii="宋体" w:eastAsia="宋体"/>
      <w:b w:val="0"/>
    </w:rPr>
  </w:style>
  <w:style w:type="paragraph" w:customStyle="1" w:styleId="CharCharCharCharCharCharCharCharChar">
    <w:name w:val="Char Char Char Char Char Char Char Char Char"/>
    <w:basedOn w:val="aff2"/>
    <w:rsid w:val="00FA7BC8"/>
    <w:pPr>
      <w:ind w:firstLine="0"/>
    </w:pPr>
    <w:rPr>
      <w:kern w:val="2"/>
      <w:sz w:val="28"/>
    </w:rPr>
  </w:style>
  <w:style w:type="paragraph" w:customStyle="1" w:styleId="affffffffff8">
    <w:name w:val="数字编号列项（二级）"/>
    <w:rsid w:val="00FA7BC8"/>
    <w:pPr>
      <w:ind w:leftChars="400" w:left="400" w:hangingChars="200" w:hanging="200"/>
      <w:jc w:val="both"/>
    </w:pPr>
    <w:rPr>
      <w:rFonts w:ascii="宋体" w:eastAsia="宋体" w:hAnsi="Times New Roman" w:cs="Times New Roman"/>
      <w:kern w:val="0"/>
      <w:szCs w:val="20"/>
    </w:rPr>
  </w:style>
  <w:style w:type="paragraph" w:customStyle="1" w:styleId="CharCharCharChar11">
    <w:name w:val="样式 正文缩进正文缩进 Char正文（首行缩进两字） Char Char正文（首行缩进两字） Char1正文（首行缩进两...1"/>
    <w:basedOn w:val="aff2"/>
    <w:rsid w:val="00FA7BC8"/>
    <w:pPr>
      <w:spacing w:beforeLines="10" w:before="31" w:line="312" w:lineRule="auto"/>
      <w:ind w:firstLineChars="200" w:firstLine="200"/>
    </w:pPr>
    <w:rPr>
      <w:kern w:val="2"/>
    </w:rPr>
  </w:style>
  <w:style w:type="paragraph" w:customStyle="1" w:styleId="xl38">
    <w:name w:val="xl38"/>
    <w:basedOn w:val="aff2"/>
    <w:rsid w:val="00FA7BC8"/>
    <w:pPr>
      <w:widowControl/>
      <w:pBdr>
        <w:top w:val="single" w:sz="4" w:space="0" w:color="auto"/>
        <w:left w:val="single" w:sz="4" w:space="0" w:color="auto"/>
        <w:right w:val="single" w:sz="4" w:space="0" w:color="auto"/>
      </w:pBdr>
      <w:spacing w:before="100" w:beforeAutospacing="1" w:after="100" w:afterAutospacing="1"/>
      <w:ind w:firstLine="0"/>
      <w:jc w:val="center"/>
      <w:textAlignment w:val="center"/>
    </w:pPr>
    <w:rPr>
      <w:sz w:val="18"/>
    </w:rPr>
  </w:style>
  <w:style w:type="paragraph" w:customStyle="1" w:styleId="2Char5">
    <w:name w:val="2 Char"/>
    <w:basedOn w:val="aff2"/>
    <w:rsid w:val="00FA7BC8"/>
    <w:pPr>
      <w:ind w:firstLine="0"/>
    </w:pPr>
    <w:rPr>
      <w:spacing w:val="26"/>
      <w:kern w:val="2"/>
      <w:sz w:val="24"/>
    </w:rPr>
  </w:style>
  <w:style w:type="paragraph" w:customStyle="1" w:styleId="xl112">
    <w:name w:val="xl112"/>
    <w:basedOn w:val="aff2"/>
    <w:rsid w:val="00FA7BC8"/>
    <w:pPr>
      <w:widowControl/>
      <w:pBdr>
        <w:top w:val="single" w:sz="4" w:space="0" w:color="000000"/>
        <w:bottom w:val="single" w:sz="4" w:space="0" w:color="000000"/>
        <w:right w:val="single" w:sz="4" w:space="0" w:color="000000"/>
      </w:pBdr>
      <w:shd w:val="clear" w:color="auto" w:fill="FFFFFF"/>
      <w:spacing w:before="100" w:beforeAutospacing="1" w:after="100" w:afterAutospacing="1"/>
      <w:ind w:firstLine="0"/>
      <w:jc w:val="center"/>
      <w:textAlignment w:val="center"/>
    </w:pPr>
    <w:rPr>
      <w:sz w:val="18"/>
    </w:rPr>
  </w:style>
  <w:style w:type="paragraph" w:customStyle="1" w:styleId="aff1">
    <w:name w:val="引言二级条标题"/>
    <w:basedOn w:val="a9"/>
    <w:next w:val="aff9"/>
    <w:rsid w:val="00FA7BC8"/>
    <w:pPr>
      <w:numPr>
        <w:ilvl w:val="1"/>
        <w:numId w:val="8"/>
      </w:numPr>
      <w:tabs>
        <w:tab w:val="clear" w:pos="720"/>
      </w:tabs>
    </w:pPr>
  </w:style>
  <w:style w:type="paragraph" w:styleId="affffffffff9">
    <w:name w:val="table of figures"/>
    <w:basedOn w:val="aff2"/>
    <w:next w:val="aff2"/>
    <w:rsid w:val="00FA7BC8"/>
    <w:pPr>
      <w:adjustRightInd w:val="0"/>
      <w:spacing w:line="312" w:lineRule="auto"/>
      <w:ind w:firstLineChars="200" w:firstLine="480"/>
      <w:textAlignment w:val="baseline"/>
    </w:pPr>
    <w:rPr>
      <w:kern w:val="2"/>
      <w:sz w:val="24"/>
    </w:rPr>
  </w:style>
  <w:style w:type="paragraph" w:customStyle="1" w:styleId="affff4">
    <w:name w:val="发布日期"/>
    <w:rsid w:val="00FA7BC8"/>
    <w:rPr>
      <w:rFonts w:ascii="Times New Roman" w:eastAsia="黑体" w:hAnsi="Times New Roman" w:cs="Times New Roman"/>
      <w:kern w:val="0"/>
      <w:sz w:val="28"/>
      <w:szCs w:val="20"/>
    </w:rPr>
  </w:style>
  <w:style w:type="paragraph" w:styleId="affffffffffa">
    <w:name w:val="annotation subject"/>
    <w:basedOn w:val="afffd"/>
    <w:next w:val="afffd"/>
    <w:link w:val="Charfb"/>
    <w:rsid w:val="00FA7BC8"/>
    <w:rPr>
      <w:b/>
    </w:rPr>
  </w:style>
  <w:style w:type="character" w:customStyle="1" w:styleId="Charfb">
    <w:name w:val="批注主题 Char"/>
    <w:basedOn w:val="Char13"/>
    <w:link w:val="affffffffffa"/>
    <w:rsid w:val="00FA7BC8"/>
    <w:rPr>
      <w:rFonts w:ascii="Times New Roman" w:eastAsia="宋体" w:hAnsi="Times New Roman" w:cs="Times New Roman"/>
      <w:b/>
      <w:kern w:val="0"/>
      <w:sz w:val="24"/>
      <w:szCs w:val="20"/>
    </w:rPr>
  </w:style>
  <w:style w:type="paragraph" w:customStyle="1" w:styleId="xl99">
    <w:name w:val="xl99"/>
    <w:basedOn w:val="aff2"/>
    <w:rsid w:val="00FA7BC8"/>
    <w:pPr>
      <w:widowControl/>
      <w:pBdr>
        <w:bottom w:val="single" w:sz="4" w:space="0" w:color="auto"/>
      </w:pBdr>
      <w:spacing w:before="100" w:beforeAutospacing="1" w:after="100" w:afterAutospacing="1"/>
      <w:ind w:firstLine="0"/>
      <w:jc w:val="center"/>
      <w:textAlignment w:val="center"/>
    </w:pPr>
    <w:rPr>
      <w:rFonts w:ascii="宋体" w:hAnsi="宋体"/>
      <w:sz w:val="24"/>
    </w:rPr>
  </w:style>
  <w:style w:type="paragraph" w:customStyle="1" w:styleId="2010">
    <w:name w:val="样式 正文文本 2 + 段前: 0.1 行"/>
    <w:basedOn w:val="aff2"/>
    <w:rsid w:val="00FA7BC8"/>
    <w:pPr>
      <w:spacing w:beforeLines="10" w:before="31" w:line="264" w:lineRule="auto"/>
      <w:ind w:firstLine="0"/>
      <w:jc w:val="left"/>
    </w:pPr>
    <w:rPr>
      <w:kern w:val="2"/>
      <w:sz w:val="18"/>
    </w:rPr>
  </w:style>
  <w:style w:type="paragraph" w:customStyle="1" w:styleId="18">
    <w:name w:val="样式1"/>
    <w:basedOn w:val="aff2"/>
    <w:rsid w:val="00FA7BC8"/>
    <w:pPr>
      <w:keepNext/>
      <w:keepLines/>
      <w:spacing w:before="400" w:after="400"/>
      <w:jc w:val="left"/>
    </w:pPr>
    <w:rPr>
      <w:rFonts w:eastAsia="仿宋_GB2312"/>
      <w:sz w:val="28"/>
    </w:rPr>
  </w:style>
  <w:style w:type="paragraph" w:customStyle="1" w:styleId="xl85">
    <w:name w:val="xl85"/>
    <w:basedOn w:val="aff2"/>
    <w:rsid w:val="00FA7BC8"/>
    <w:pPr>
      <w:widowControl/>
      <w:pBdr>
        <w:top w:val="single" w:sz="4" w:space="0" w:color="auto"/>
        <w:left w:val="single" w:sz="4" w:space="0" w:color="auto"/>
        <w:bottom w:val="single" w:sz="4" w:space="0" w:color="auto"/>
      </w:pBdr>
      <w:spacing w:before="100" w:beforeAutospacing="1" w:after="100" w:afterAutospacing="1"/>
      <w:ind w:firstLine="0"/>
      <w:jc w:val="left"/>
      <w:textAlignment w:val="center"/>
    </w:pPr>
    <w:rPr>
      <w:rFonts w:ascii="宋体" w:hAnsi="宋体"/>
      <w:sz w:val="18"/>
    </w:rPr>
  </w:style>
  <w:style w:type="paragraph" w:styleId="affffffffffb">
    <w:name w:val="List Bullet"/>
    <w:basedOn w:val="aff2"/>
    <w:rsid w:val="00FA7BC8"/>
    <w:pPr>
      <w:tabs>
        <w:tab w:val="left" w:pos="360"/>
      </w:tabs>
      <w:topLinePunct/>
      <w:ind w:left="360" w:hanging="360"/>
    </w:pPr>
    <w:rPr>
      <w:kern w:val="2"/>
    </w:rPr>
  </w:style>
  <w:style w:type="paragraph" w:customStyle="1" w:styleId="affffffffffc">
    <w:name w:val="参考文献"/>
    <w:basedOn w:val="aff2"/>
    <w:next w:val="aff9"/>
    <w:rsid w:val="00FA7BC8"/>
    <w:pPr>
      <w:keepNext/>
      <w:pageBreakBefore/>
      <w:widowControl/>
      <w:shd w:val="clear" w:color="FFFFFF" w:fill="FFFFFF"/>
      <w:spacing w:before="640" w:after="200"/>
      <w:ind w:firstLine="0"/>
      <w:jc w:val="center"/>
      <w:outlineLvl w:val="0"/>
    </w:pPr>
    <w:rPr>
      <w:rFonts w:ascii="黑体" w:eastAsia="黑体"/>
    </w:rPr>
  </w:style>
  <w:style w:type="paragraph" w:customStyle="1" w:styleId="Arial15678">
    <w:name w:val="样式 (西文) Arial (中文) 黑体 四号 右 段前: 15.6 磅 段后: 7.8 磅 底端: (单实线 ..."/>
    <w:basedOn w:val="aff2"/>
    <w:rsid w:val="00FA7BC8"/>
    <w:pPr>
      <w:pBdr>
        <w:bottom w:val="single" w:sz="12" w:space="1" w:color="auto"/>
      </w:pBdr>
      <w:spacing w:before="312" w:after="156"/>
      <w:ind w:firstLine="0"/>
      <w:jc w:val="right"/>
    </w:pPr>
    <w:rPr>
      <w:rFonts w:ascii="Arial" w:eastAsia="黑体" w:hAnsi="Arial"/>
      <w:kern w:val="2"/>
      <w:sz w:val="28"/>
    </w:rPr>
  </w:style>
  <w:style w:type="paragraph" w:styleId="90">
    <w:name w:val="toc 9"/>
    <w:basedOn w:val="80"/>
    <w:rsid w:val="00FA7BC8"/>
  </w:style>
  <w:style w:type="paragraph" w:customStyle="1" w:styleId="xl24">
    <w:name w:val="xl24"/>
    <w:basedOn w:val="aff2"/>
    <w:rsid w:val="00FA7BC8"/>
    <w:pPr>
      <w:widowControl/>
      <w:pBdr>
        <w:left w:val="single" w:sz="4" w:space="0" w:color="auto"/>
      </w:pBdr>
      <w:spacing w:before="100" w:beforeAutospacing="1" w:after="100" w:afterAutospacing="1"/>
      <w:ind w:firstLine="0"/>
      <w:jc w:val="center"/>
      <w:textAlignment w:val="center"/>
    </w:pPr>
    <w:rPr>
      <w:rFonts w:ascii="宋体" w:hAnsi="宋体"/>
      <w:sz w:val="18"/>
    </w:rPr>
  </w:style>
  <w:style w:type="paragraph" w:styleId="2f0">
    <w:name w:val="index 2"/>
    <w:basedOn w:val="aff2"/>
    <w:next w:val="aff2"/>
    <w:rsid w:val="00FA7BC8"/>
    <w:pPr>
      <w:ind w:left="420" w:hanging="210"/>
      <w:jc w:val="left"/>
    </w:pPr>
    <w:rPr>
      <w:rFonts w:ascii="Calibri" w:hAnsi="Calibri"/>
      <w:kern w:val="2"/>
      <w:sz w:val="20"/>
    </w:rPr>
  </w:style>
  <w:style w:type="paragraph" w:customStyle="1" w:styleId="affffffffffd">
    <w:name w:val="图文字"/>
    <w:basedOn w:val="aff2"/>
    <w:rsid w:val="00FA7BC8"/>
    <w:pPr>
      <w:ind w:leftChars="-150" w:left="-150" w:hangingChars="150" w:hanging="360"/>
      <w:jc w:val="center"/>
    </w:pPr>
    <w:rPr>
      <w:kern w:val="2"/>
      <w:sz w:val="24"/>
    </w:rPr>
  </w:style>
  <w:style w:type="paragraph" w:customStyle="1" w:styleId="62">
    <w:name w:val="样式6"/>
    <w:rsid w:val="00FA7BC8"/>
    <w:pPr>
      <w:tabs>
        <w:tab w:val="center" w:pos="4848"/>
        <w:tab w:val="right" w:pos="9044"/>
      </w:tabs>
      <w:jc w:val="both"/>
    </w:pPr>
    <w:rPr>
      <w:rFonts w:ascii="E-F1" w:eastAsia="黑体" w:hAnsi="Times New Roman" w:cs="Times New Roman"/>
      <w:kern w:val="21"/>
      <w:szCs w:val="20"/>
    </w:rPr>
  </w:style>
  <w:style w:type="paragraph" w:styleId="81">
    <w:name w:val="index 8"/>
    <w:basedOn w:val="aff2"/>
    <w:next w:val="aff2"/>
    <w:rsid w:val="00FA7BC8"/>
    <w:pPr>
      <w:ind w:left="1680" w:hanging="210"/>
      <w:jc w:val="left"/>
    </w:pPr>
    <w:rPr>
      <w:rFonts w:ascii="Calibri" w:hAnsi="Calibri"/>
      <w:kern w:val="2"/>
      <w:sz w:val="20"/>
    </w:rPr>
  </w:style>
  <w:style w:type="paragraph" w:styleId="4">
    <w:name w:val="List 4"/>
    <w:basedOn w:val="3"/>
    <w:rsid w:val="00FA7BC8"/>
    <w:pPr>
      <w:numPr>
        <w:ilvl w:val="0"/>
        <w:numId w:val="26"/>
      </w:numPr>
      <w:tabs>
        <w:tab w:val="clear" w:pos="454"/>
        <w:tab w:val="clear" w:pos="1021"/>
        <w:tab w:val="left" w:pos="1361"/>
      </w:tabs>
      <w:ind w:left="1361" w:hanging="340"/>
    </w:pPr>
  </w:style>
  <w:style w:type="paragraph" w:customStyle="1" w:styleId="affffffffffe">
    <w:name w:val="封面正文"/>
    <w:rsid w:val="00FA7BC8"/>
    <w:pPr>
      <w:jc w:val="both"/>
    </w:pPr>
    <w:rPr>
      <w:rFonts w:ascii="Times New Roman" w:eastAsia="宋体" w:hAnsi="Times New Roman" w:cs="Times New Roman"/>
      <w:kern w:val="0"/>
      <w:sz w:val="20"/>
      <w:szCs w:val="20"/>
    </w:rPr>
  </w:style>
  <w:style w:type="paragraph" w:customStyle="1" w:styleId="xl48">
    <w:name w:val="xl48"/>
    <w:basedOn w:val="aff2"/>
    <w:rsid w:val="00FA7BC8"/>
    <w:pPr>
      <w:widowControl/>
      <w:pBdr>
        <w:top w:val="single" w:sz="4" w:space="0" w:color="auto"/>
        <w:left w:val="single" w:sz="4" w:space="0" w:color="auto"/>
        <w:bottom w:val="single" w:sz="4" w:space="0" w:color="auto"/>
      </w:pBdr>
      <w:spacing w:before="100" w:beforeAutospacing="1" w:after="100" w:afterAutospacing="1"/>
      <w:ind w:firstLine="0"/>
      <w:jc w:val="center"/>
      <w:textAlignment w:val="center"/>
    </w:pPr>
    <w:rPr>
      <w:rFonts w:ascii="宋体" w:hAnsi="宋体"/>
      <w:sz w:val="18"/>
    </w:rPr>
  </w:style>
  <w:style w:type="paragraph" w:customStyle="1" w:styleId="afffffffffff">
    <w:name w:val="基准页脚样式"/>
    <w:basedOn w:val="aff2"/>
    <w:rsid w:val="00FA7BC8"/>
    <w:pPr>
      <w:keepLines/>
      <w:widowControl/>
      <w:spacing w:beforeLines="10" w:before="31" w:line="220" w:lineRule="atLeast"/>
      <w:ind w:firstLine="0"/>
      <w:jc w:val="left"/>
    </w:pPr>
    <w:rPr>
      <w:sz w:val="18"/>
    </w:rPr>
  </w:style>
  <w:style w:type="paragraph" w:customStyle="1" w:styleId="0505">
    <w:name w:val="样式 章标题 + 段前: 0.5 行 段后: 0.5 行"/>
    <w:basedOn w:val="af0"/>
    <w:rsid w:val="00FA7BC8"/>
    <w:pPr>
      <w:numPr>
        <w:ilvl w:val="0"/>
        <w:numId w:val="0"/>
      </w:numPr>
      <w:tabs>
        <w:tab w:val="clear" w:pos="420"/>
        <w:tab w:val="left" w:pos="3930"/>
      </w:tabs>
    </w:pPr>
    <w:rPr>
      <w:b w:val="0"/>
    </w:rPr>
  </w:style>
  <w:style w:type="paragraph" w:customStyle="1" w:styleId="afffc">
    <w:name w:val="四级条标题"/>
    <w:basedOn w:val="aff"/>
    <w:next w:val="aff9"/>
    <w:link w:val="Charf1"/>
    <w:rsid w:val="00FA7BC8"/>
    <w:pPr>
      <w:numPr>
        <w:ilvl w:val="0"/>
        <w:numId w:val="0"/>
      </w:numPr>
      <w:tabs>
        <w:tab w:val="clear" w:pos="945"/>
        <w:tab w:val="left" w:pos="1155"/>
      </w:tabs>
      <w:outlineLvl w:val="5"/>
    </w:pPr>
  </w:style>
  <w:style w:type="paragraph" w:customStyle="1" w:styleId="901393801">
    <w:name w:val="样式 样式 悬挂缩进: 9 字符 段前: 0.1 行 + 左侧:  3.93 字符 悬挂缩进: 8 字符 段前: 0.1 行"/>
    <w:basedOn w:val="aff2"/>
    <w:rsid w:val="00FA7BC8"/>
    <w:pPr>
      <w:tabs>
        <w:tab w:val="left" w:pos="0"/>
      </w:tabs>
      <w:spacing w:beforeLines="10" w:before="31" w:line="312" w:lineRule="auto"/>
      <w:ind w:left="800" w:hangingChars="200" w:hanging="400"/>
    </w:pPr>
    <w:rPr>
      <w:kern w:val="2"/>
    </w:rPr>
  </w:style>
  <w:style w:type="paragraph" w:customStyle="1" w:styleId="45">
    <w:name w:val="样式4"/>
    <w:basedOn w:val="aff2"/>
    <w:rsid w:val="00FA7BC8"/>
    <w:pPr>
      <w:autoSpaceDE w:val="0"/>
      <w:autoSpaceDN w:val="0"/>
      <w:adjustRightInd w:val="0"/>
      <w:ind w:firstLine="434"/>
      <w:textAlignment w:val="baseline"/>
    </w:pPr>
    <w:rPr>
      <w:rFonts w:eastAsia="楷体_GB2312"/>
    </w:rPr>
  </w:style>
  <w:style w:type="paragraph" w:customStyle="1" w:styleId="xl87">
    <w:name w:val="xl87"/>
    <w:basedOn w:val="aff2"/>
    <w:rsid w:val="00FA7BC8"/>
    <w:pPr>
      <w:widowControl/>
      <w:pBdr>
        <w:top w:val="single" w:sz="4" w:space="0" w:color="auto"/>
        <w:right w:val="single" w:sz="4" w:space="0" w:color="auto"/>
      </w:pBdr>
      <w:shd w:val="clear" w:color="auto" w:fill="FFFFFF"/>
      <w:spacing w:before="100" w:beforeAutospacing="1" w:after="100" w:afterAutospacing="1"/>
      <w:ind w:firstLine="0"/>
      <w:jc w:val="center"/>
      <w:textAlignment w:val="center"/>
    </w:pPr>
    <w:rPr>
      <w:rFonts w:ascii="黑体" w:eastAsia="黑体" w:hAnsi="宋体" w:hint="eastAsia"/>
      <w:b/>
      <w:color w:val="0000FF"/>
      <w:sz w:val="18"/>
    </w:rPr>
  </w:style>
  <w:style w:type="paragraph" w:customStyle="1" w:styleId="afffffffffc">
    <w:name w:val="工程建设节标题"/>
    <w:basedOn w:val="affffff9"/>
    <w:next w:val="aff9"/>
    <w:rsid w:val="00FA7BC8"/>
    <w:pPr>
      <w:numPr>
        <w:ilvl w:val="2"/>
      </w:numPr>
      <w:spacing w:before="400" w:after="400" w:line="240" w:lineRule="auto"/>
      <w:outlineLvl w:val="2"/>
    </w:pPr>
    <w:rPr>
      <w:sz w:val="21"/>
    </w:rPr>
  </w:style>
  <w:style w:type="paragraph" w:customStyle="1" w:styleId="ab">
    <w:name w:val="列项·"/>
    <w:rsid w:val="00FA7BC8"/>
    <w:pPr>
      <w:numPr>
        <w:numId w:val="27"/>
      </w:numPr>
      <w:tabs>
        <w:tab w:val="clear" w:pos="1200"/>
        <w:tab w:val="left" w:pos="840"/>
      </w:tabs>
      <w:ind w:leftChars="200" w:left="840" w:hangingChars="200" w:hanging="420"/>
      <w:jc w:val="both"/>
    </w:pPr>
    <w:rPr>
      <w:rFonts w:ascii="宋体" w:eastAsia="宋体" w:hAnsi="Times New Roman" w:cs="Times New Roman"/>
      <w:kern w:val="0"/>
      <w:szCs w:val="20"/>
    </w:rPr>
  </w:style>
  <w:style w:type="paragraph" w:customStyle="1" w:styleId="00">
    <w:name w:val="0 表头"/>
    <w:basedOn w:val="0"/>
    <w:next w:val="0"/>
    <w:rsid w:val="00FA7BC8"/>
    <w:pPr>
      <w:spacing w:beforeLines="100" w:before="312" w:afterLines="50" w:after="156"/>
      <w:ind w:firstLineChars="0" w:firstLine="0"/>
      <w:jc w:val="center"/>
    </w:pPr>
    <w:rPr>
      <w:b/>
    </w:rPr>
  </w:style>
  <w:style w:type="paragraph" w:styleId="affff2">
    <w:name w:val="Plain Text"/>
    <w:basedOn w:val="aff2"/>
    <w:link w:val="Charf4"/>
    <w:rsid w:val="00FA7BC8"/>
    <w:pPr>
      <w:ind w:firstLine="0"/>
    </w:pPr>
    <w:rPr>
      <w:rFonts w:ascii="宋体" w:hAnsi="Courier New" w:cstheme="minorBidi"/>
      <w:kern w:val="2"/>
      <w:szCs w:val="22"/>
    </w:rPr>
  </w:style>
  <w:style w:type="character" w:customStyle="1" w:styleId="Char18">
    <w:name w:val="纯文本 Char1"/>
    <w:basedOn w:val="aff3"/>
    <w:uiPriority w:val="99"/>
    <w:semiHidden/>
    <w:rsid w:val="00FA7BC8"/>
    <w:rPr>
      <w:rFonts w:ascii="宋体" w:eastAsia="宋体" w:hAnsi="Courier New" w:cs="Courier New"/>
      <w:kern w:val="0"/>
      <w:szCs w:val="21"/>
    </w:rPr>
  </w:style>
  <w:style w:type="paragraph" w:customStyle="1" w:styleId="afffffffffff0">
    <w:name w:val="终结线"/>
    <w:basedOn w:val="aff2"/>
    <w:rsid w:val="00FA7BC8"/>
    <w:pPr>
      <w:ind w:firstLine="0"/>
    </w:pPr>
    <w:rPr>
      <w:kern w:val="2"/>
    </w:rPr>
  </w:style>
  <w:style w:type="paragraph" w:customStyle="1" w:styleId="xl89">
    <w:name w:val="xl89"/>
    <w:basedOn w:val="aff2"/>
    <w:rsid w:val="00FA7BC8"/>
    <w:pPr>
      <w:widowControl/>
      <w:pBdr>
        <w:top w:val="single" w:sz="4" w:space="0" w:color="000000"/>
      </w:pBdr>
      <w:shd w:val="clear" w:color="auto" w:fill="FFFFFF"/>
      <w:spacing w:before="100" w:beforeAutospacing="1" w:after="100" w:afterAutospacing="1"/>
      <w:ind w:firstLine="0"/>
      <w:jc w:val="center"/>
      <w:textAlignment w:val="center"/>
    </w:pPr>
    <w:rPr>
      <w:sz w:val="18"/>
    </w:rPr>
  </w:style>
  <w:style w:type="paragraph" w:customStyle="1" w:styleId="xl101">
    <w:name w:val="xl101"/>
    <w:basedOn w:val="aff2"/>
    <w:rsid w:val="00FA7BC8"/>
    <w:pPr>
      <w:widowControl/>
      <w:pBdr>
        <w:top w:val="single" w:sz="4" w:space="0" w:color="000000"/>
        <w:bottom w:val="single" w:sz="4" w:space="0" w:color="000000"/>
        <w:right w:val="single" w:sz="4" w:space="0" w:color="000000"/>
      </w:pBdr>
      <w:shd w:val="clear" w:color="auto" w:fill="FFFFFF"/>
      <w:spacing w:before="100" w:beforeAutospacing="1" w:after="100" w:afterAutospacing="1"/>
      <w:ind w:firstLine="0"/>
      <w:jc w:val="center"/>
      <w:textAlignment w:val="center"/>
    </w:pPr>
    <w:rPr>
      <w:sz w:val="18"/>
    </w:rPr>
  </w:style>
  <w:style w:type="paragraph" w:customStyle="1" w:styleId="afffffffffff1">
    <w:name w:val="图说"/>
    <w:basedOn w:val="aff2"/>
    <w:rsid w:val="00FA7BC8"/>
    <w:pPr>
      <w:adjustRightInd w:val="0"/>
      <w:spacing w:before="60" w:after="160" w:line="312" w:lineRule="exact"/>
      <w:ind w:firstLine="0"/>
      <w:jc w:val="center"/>
      <w:textAlignment w:val="baseline"/>
    </w:pPr>
    <w:rPr>
      <w:rFonts w:eastAsia="黑体"/>
    </w:rPr>
  </w:style>
  <w:style w:type="paragraph" w:customStyle="1" w:styleId="afffffffffff2">
    <w:name w:val="篇"/>
    <w:basedOn w:val="aff2"/>
    <w:next w:val="aff2"/>
    <w:rsid w:val="00FA7BC8"/>
    <w:pPr>
      <w:adjustRightInd w:val="0"/>
      <w:spacing w:line="360" w:lineRule="atLeast"/>
      <w:ind w:firstLine="0"/>
      <w:jc w:val="center"/>
      <w:textAlignment w:val="baseline"/>
    </w:pPr>
    <w:rPr>
      <w:rFonts w:eastAsia="黑体"/>
      <w:sz w:val="24"/>
    </w:rPr>
  </w:style>
  <w:style w:type="paragraph" w:customStyle="1" w:styleId="ad">
    <w:name w:val="列项——（一级）"/>
    <w:rsid w:val="00FA7BC8"/>
    <w:pPr>
      <w:widowControl w:val="0"/>
      <w:numPr>
        <w:numId w:val="28"/>
      </w:numPr>
      <w:tabs>
        <w:tab w:val="left" w:pos="900"/>
      </w:tabs>
      <w:jc w:val="both"/>
    </w:pPr>
    <w:rPr>
      <w:rFonts w:ascii="宋体" w:eastAsia="宋体" w:hAnsi="Times New Roman" w:cs="Times New Roman"/>
      <w:kern w:val="0"/>
      <w:szCs w:val="20"/>
    </w:rPr>
  </w:style>
  <w:style w:type="paragraph" w:customStyle="1" w:styleId="01">
    <w:name w:val="0 表注"/>
    <w:basedOn w:val="0"/>
    <w:next w:val="0"/>
    <w:rsid w:val="00FA7BC8"/>
    <w:pPr>
      <w:spacing w:beforeLines="50" w:before="156" w:afterLines="100" w:after="312"/>
      <w:ind w:firstLineChars="0" w:firstLine="0"/>
    </w:pPr>
    <w:rPr>
      <w:sz w:val="21"/>
    </w:rPr>
  </w:style>
  <w:style w:type="paragraph" w:customStyle="1" w:styleId="Aufzhlung">
    <w:name w:val="Aufzählung"/>
    <w:basedOn w:val="aff2"/>
    <w:rsid w:val="00FA7BC8"/>
    <w:pPr>
      <w:widowControl/>
      <w:spacing w:before="100" w:after="200"/>
      <w:ind w:firstLine="0"/>
    </w:pPr>
    <w:rPr>
      <w:rFonts w:ascii="Arial" w:hAnsi="Arial"/>
      <w:spacing w:val="8"/>
      <w:sz w:val="20"/>
      <w:lang w:val="en-GB"/>
    </w:rPr>
  </w:style>
  <w:style w:type="paragraph" w:customStyle="1" w:styleId="xl44">
    <w:name w:val="xl44"/>
    <w:basedOn w:val="aff2"/>
    <w:rsid w:val="00FA7BC8"/>
    <w:pPr>
      <w:widowControl/>
      <w:pBdr>
        <w:top w:val="single" w:sz="4" w:space="0" w:color="auto"/>
        <w:left w:val="single" w:sz="4" w:space="0" w:color="auto"/>
      </w:pBdr>
      <w:spacing w:before="100" w:beforeAutospacing="1" w:after="100" w:afterAutospacing="1"/>
      <w:ind w:firstLine="0"/>
      <w:jc w:val="center"/>
      <w:textAlignment w:val="center"/>
    </w:pPr>
    <w:rPr>
      <w:sz w:val="18"/>
    </w:rPr>
  </w:style>
  <w:style w:type="paragraph" w:customStyle="1" w:styleId="afffffffffff3">
    <w:name w:val="一级条标题"/>
    <w:basedOn w:val="af0"/>
    <w:next w:val="aff2"/>
    <w:rsid w:val="00FA7BC8"/>
    <w:pPr>
      <w:numPr>
        <w:ilvl w:val="0"/>
        <w:numId w:val="0"/>
      </w:numPr>
      <w:tabs>
        <w:tab w:val="clear" w:pos="420"/>
        <w:tab w:val="num" w:pos="360"/>
        <w:tab w:val="left" w:pos="3930"/>
      </w:tabs>
      <w:spacing w:beforeLines="0" w:before="0" w:afterLines="0" w:after="0"/>
      <w:ind w:left="360" w:hanging="360"/>
      <w:outlineLvl w:val="2"/>
    </w:pPr>
    <w:rPr>
      <w:b w:val="0"/>
    </w:rPr>
  </w:style>
  <w:style w:type="paragraph" w:customStyle="1" w:styleId="CharCharCharCharCharCharCharCharChar1CharCharCharCharCharCharCharCharCharCharCharCharCharCharCharCharCharCharCharCharCharChar">
    <w:name w:val="Char Char Char Char Char Char Char Char Char1 Char Char Char Char Char Char Char Char Char Char Char Char Char Char Char Char Char Char Char Char Char Char"/>
    <w:basedOn w:val="aff2"/>
    <w:rsid w:val="00FA7BC8"/>
    <w:pPr>
      <w:keepNext/>
      <w:widowControl/>
      <w:tabs>
        <w:tab w:val="left" w:pos="425"/>
      </w:tabs>
      <w:autoSpaceDE w:val="0"/>
      <w:autoSpaceDN w:val="0"/>
      <w:adjustRightInd w:val="0"/>
      <w:spacing w:before="80" w:after="80"/>
      <w:ind w:hanging="425"/>
    </w:pPr>
    <w:rPr>
      <w:rFonts w:ascii="Arial" w:hAnsi="Arial"/>
      <w:kern w:val="2"/>
      <w:sz w:val="20"/>
    </w:rPr>
  </w:style>
  <w:style w:type="paragraph" w:customStyle="1" w:styleId="xl72">
    <w:name w:val="xl72"/>
    <w:basedOn w:val="aff2"/>
    <w:rsid w:val="00FA7BC8"/>
    <w:pPr>
      <w:widowControl/>
      <w:pBdr>
        <w:top w:val="single" w:sz="4" w:space="0" w:color="auto"/>
        <w:left w:val="single" w:sz="4" w:space="0" w:color="auto"/>
        <w:bottom w:val="single" w:sz="4" w:space="0" w:color="auto"/>
      </w:pBdr>
      <w:spacing w:before="100" w:beforeAutospacing="1" w:after="100" w:afterAutospacing="1"/>
      <w:ind w:firstLine="0"/>
      <w:jc w:val="center"/>
      <w:textAlignment w:val="center"/>
    </w:pPr>
    <w:rPr>
      <w:sz w:val="18"/>
    </w:rPr>
  </w:style>
  <w:style w:type="paragraph" w:customStyle="1" w:styleId="TimesNewRoman0112">
    <w:name w:val="样式 Times New Roman 段前: 0.1 行 行距: 多倍行距 1.2 字行"/>
    <w:basedOn w:val="aff2"/>
    <w:rsid w:val="00FA7BC8"/>
    <w:pPr>
      <w:spacing w:line="276" w:lineRule="auto"/>
      <w:ind w:leftChars="200" w:left="420" w:firstLine="0"/>
    </w:pPr>
    <w:rPr>
      <w:kern w:val="2"/>
    </w:rPr>
  </w:style>
  <w:style w:type="paragraph" w:customStyle="1" w:styleId="4ArialArial">
    <w:name w:val="样式 样式 标题 4 + Arial四号 + 加粗 + Arial 五号"/>
    <w:basedOn w:val="40"/>
    <w:rsid w:val="00FA7BC8"/>
    <w:pPr>
      <w:widowControl/>
      <w:kinsoku w:val="0"/>
      <w:overflowPunct w:val="0"/>
      <w:spacing w:after="0" w:line="360" w:lineRule="auto"/>
      <w:textAlignment w:val="bottom"/>
    </w:pPr>
    <w:rPr>
      <w:rFonts w:ascii="Arial" w:hAnsi="Arial"/>
      <w:i w:val="0"/>
    </w:rPr>
  </w:style>
  <w:style w:type="paragraph" w:customStyle="1" w:styleId="afffffffffff4">
    <w:name w:val="附录表标题续表"/>
    <w:basedOn w:val="ae"/>
    <w:next w:val="aff9"/>
    <w:rsid w:val="00FA7BC8"/>
    <w:pPr>
      <w:numPr>
        <w:numId w:val="0"/>
      </w:numPr>
      <w:tabs>
        <w:tab w:val="clear" w:pos="210"/>
        <w:tab w:val="left" w:pos="360"/>
      </w:tabs>
    </w:pPr>
    <w:rPr>
      <w:b w:val="0"/>
    </w:rPr>
  </w:style>
  <w:style w:type="paragraph" w:customStyle="1" w:styleId="CharChar10">
    <w:name w:val="Char Char1"/>
    <w:basedOn w:val="aff2"/>
    <w:rsid w:val="00FA7BC8"/>
    <w:pPr>
      <w:ind w:firstLine="0"/>
    </w:pPr>
    <w:rPr>
      <w:kern w:val="2"/>
    </w:rPr>
  </w:style>
  <w:style w:type="paragraph" w:styleId="2f1">
    <w:name w:val="List Number 2"/>
    <w:basedOn w:val="aff2"/>
    <w:rsid w:val="00FA7BC8"/>
    <w:pPr>
      <w:tabs>
        <w:tab w:val="left" w:pos="360"/>
      </w:tabs>
      <w:ind w:left="360" w:hanging="360"/>
    </w:pPr>
    <w:rPr>
      <w:kern w:val="2"/>
    </w:rPr>
  </w:style>
  <w:style w:type="paragraph" w:customStyle="1" w:styleId="StyleBefore6pt">
    <w:name w:val="Style 三级条标题 + Before:  6 pt"/>
    <w:basedOn w:val="aff2"/>
    <w:rsid w:val="00FA7BC8"/>
    <w:pPr>
      <w:widowControl/>
      <w:ind w:firstLine="0"/>
      <w:outlineLvl w:val="4"/>
    </w:pPr>
    <w:rPr>
      <w:rFonts w:ascii="黑体" w:eastAsia="黑体"/>
    </w:rPr>
  </w:style>
  <w:style w:type="paragraph" w:customStyle="1" w:styleId="xl88">
    <w:name w:val="xl88"/>
    <w:basedOn w:val="aff2"/>
    <w:rsid w:val="00FA7BC8"/>
    <w:pPr>
      <w:widowControl/>
      <w:pBdr>
        <w:top w:val="single" w:sz="4" w:space="0" w:color="000000"/>
        <w:left w:val="single" w:sz="4" w:space="0" w:color="000000"/>
      </w:pBdr>
      <w:shd w:val="clear" w:color="auto" w:fill="FFFFFF"/>
      <w:spacing w:before="100" w:beforeAutospacing="1" w:after="100" w:afterAutospacing="1"/>
      <w:ind w:firstLine="0"/>
      <w:jc w:val="center"/>
      <w:textAlignment w:val="center"/>
    </w:pPr>
    <w:rPr>
      <w:rFonts w:ascii="宋体" w:hAnsi="宋体"/>
      <w:sz w:val="18"/>
    </w:rPr>
  </w:style>
  <w:style w:type="paragraph" w:customStyle="1" w:styleId="afffffffffff5">
    <w:name w:val="示例内容"/>
    <w:rsid w:val="00FA7BC8"/>
    <w:pPr>
      <w:ind w:firstLineChars="200" w:firstLine="200"/>
    </w:pPr>
    <w:rPr>
      <w:rFonts w:ascii="宋体" w:eastAsia="宋体" w:hAnsi="Times New Roman" w:cs="Times New Roman"/>
      <w:kern w:val="0"/>
      <w:sz w:val="18"/>
      <w:szCs w:val="20"/>
    </w:rPr>
  </w:style>
  <w:style w:type="paragraph" w:styleId="5">
    <w:name w:val="List Bullet 5"/>
    <w:basedOn w:val="aff2"/>
    <w:rsid w:val="00FA7BC8"/>
    <w:pPr>
      <w:numPr>
        <w:numId w:val="6"/>
      </w:numPr>
    </w:pPr>
    <w:rPr>
      <w:kern w:val="2"/>
    </w:rPr>
  </w:style>
  <w:style w:type="paragraph" w:customStyle="1" w:styleId="a60">
    <w:name w:val="a6"/>
    <w:basedOn w:val="6"/>
    <w:next w:val="aff2"/>
    <w:rsid w:val="00FA7BC8"/>
    <w:pPr>
      <w:keepLines w:val="0"/>
      <w:widowControl/>
      <w:numPr>
        <w:numId w:val="29"/>
      </w:numPr>
      <w:tabs>
        <w:tab w:val="clear" w:pos="360"/>
        <w:tab w:val="left" w:pos="1140"/>
        <w:tab w:val="left" w:pos="1360"/>
      </w:tabs>
      <w:suppressAutoHyphens/>
      <w:adjustRightInd/>
      <w:spacing w:before="60" w:after="240" w:line="230" w:lineRule="exact"/>
      <w:ind w:left="340" w:firstLineChars="0" w:hanging="340"/>
      <w:jc w:val="left"/>
      <w:textAlignment w:val="auto"/>
    </w:pPr>
    <w:rPr>
      <w:rFonts w:eastAsia="宋体"/>
      <w:smallCaps/>
      <w:kern w:val="28"/>
      <w:sz w:val="20"/>
      <w:lang w:val="en-GB"/>
    </w:rPr>
  </w:style>
  <w:style w:type="paragraph" w:customStyle="1" w:styleId="ANNEX-heading4">
    <w:name w:val="ANNEX-heading4"/>
    <w:basedOn w:val="40"/>
    <w:next w:val="aff2"/>
    <w:rsid w:val="00FA7BC8"/>
    <w:pPr>
      <w:widowControl/>
      <w:tabs>
        <w:tab w:val="left" w:pos="1080"/>
        <w:tab w:val="center" w:pos="4536"/>
        <w:tab w:val="right" w:pos="9072"/>
      </w:tabs>
      <w:spacing w:before="200" w:after="100"/>
      <w:jc w:val="left"/>
    </w:pPr>
    <w:rPr>
      <w:rFonts w:ascii="Arial" w:eastAsia="宋体" w:hAnsi="Arial"/>
      <w:b/>
      <w:i w:val="0"/>
      <w:spacing w:val="8"/>
      <w:kern w:val="28"/>
      <w:sz w:val="22"/>
    </w:rPr>
  </w:style>
  <w:style w:type="paragraph" w:customStyle="1" w:styleId="xl103">
    <w:name w:val="xl103"/>
    <w:basedOn w:val="aff2"/>
    <w:rsid w:val="00FA7BC8"/>
    <w:pPr>
      <w:widowControl/>
      <w:spacing w:before="100" w:beforeAutospacing="1" w:after="100" w:afterAutospacing="1"/>
      <w:ind w:firstLine="0"/>
      <w:jc w:val="center"/>
      <w:textAlignment w:val="center"/>
    </w:pPr>
    <w:rPr>
      <w:rFonts w:ascii="华文中宋" w:eastAsia="华文中宋" w:hAnsi="华文中宋" w:hint="eastAsia"/>
      <w:b/>
      <w:sz w:val="36"/>
    </w:rPr>
  </w:style>
  <w:style w:type="paragraph" w:customStyle="1" w:styleId="xl78">
    <w:name w:val="xl78"/>
    <w:basedOn w:val="aff2"/>
    <w:rsid w:val="00FA7BC8"/>
    <w:pPr>
      <w:widowControl/>
      <w:pBdr>
        <w:bottom w:val="single" w:sz="4" w:space="0" w:color="auto"/>
      </w:pBdr>
      <w:spacing w:before="100" w:beforeAutospacing="1" w:after="100" w:afterAutospacing="1"/>
      <w:ind w:firstLine="0"/>
      <w:jc w:val="left"/>
      <w:textAlignment w:val="center"/>
    </w:pPr>
    <w:rPr>
      <w:b/>
      <w:sz w:val="20"/>
    </w:rPr>
  </w:style>
  <w:style w:type="paragraph" w:customStyle="1" w:styleId="xl104">
    <w:name w:val="xl104"/>
    <w:basedOn w:val="aff2"/>
    <w:rsid w:val="00FA7BC8"/>
    <w:pPr>
      <w:widowControl/>
      <w:spacing w:before="100" w:beforeAutospacing="1" w:after="100" w:afterAutospacing="1"/>
      <w:ind w:firstLine="0"/>
      <w:jc w:val="center"/>
      <w:textAlignment w:val="center"/>
    </w:pPr>
    <w:rPr>
      <w:b/>
      <w:sz w:val="28"/>
    </w:rPr>
  </w:style>
  <w:style w:type="paragraph" w:customStyle="1" w:styleId="077012011">
    <w:name w:val="样式 样式 首行缩进:  0.77 厘米 段前: 0.1 行 + 首行缩进:  2 字符 段前: 0.1 行1"/>
    <w:basedOn w:val="aff2"/>
    <w:rsid w:val="00FA7BC8"/>
    <w:pPr>
      <w:spacing w:beforeLines="10" w:before="31" w:line="300" w:lineRule="auto"/>
      <w:ind w:firstLineChars="200" w:firstLine="420"/>
    </w:pPr>
    <w:rPr>
      <w:rFonts w:ascii="宋体"/>
      <w:kern w:val="2"/>
    </w:rPr>
  </w:style>
  <w:style w:type="paragraph" w:customStyle="1" w:styleId="afffffffffff6">
    <w:name w:val="封面标准英文名称"/>
    <w:rsid w:val="00FA7BC8"/>
    <w:pPr>
      <w:widowControl w:val="0"/>
      <w:spacing w:before="370" w:line="400" w:lineRule="exact"/>
      <w:jc w:val="center"/>
    </w:pPr>
    <w:rPr>
      <w:rFonts w:ascii="Times New Roman" w:eastAsia="宋体" w:hAnsi="Times New Roman" w:cs="Times New Roman"/>
      <w:kern w:val="0"/>
      <w:sz w:val="28"/>
      <w:szCs w:val="20"/>
    </w:rPr>
  </w:style>
  <w:style w:type="paragraph" w:customStyle="1" w:styleId="TimesNewRoman0740115Tim">
    <w:name w:val="样式 样式 Times New Roman 首行缩进:  0.74 厘米 段前: 0行 行距1.15 + (符号) Tim..."/>
    <w:basedOn w:val="TimesNewRoman07401115"/>
    <w:rsid w:val="00FA7BC8"/>
  </w:style>
  <w:style w:type="paragraph" w:customStyle="1" w:styleId="afffffffffff7">
    <w:name w:val="三级无"/>
    <w:basedOn w:val="aff"/>
    <w:rsid w:val="00FA7BC8"/>
    <w:pPr>
      <w:numPr>
        <w:ilvl w:val="0"/>
        <w:numId w:val="0"/>
      </w:numPr>
      <w:tabs>
        <w:tab w:val="clear" w:pos="945"/>
      </w:tabs>
      <w:ind w:left="630"/>
      <w:jc w:val="left"/>
    </w:pPr>
    <w:rPr>
      <w:rFonts w:ascii="宋体" w:eastAsia="宋体"/>
      <w:b w:val="0"/>
    </w:rPr>
  </w:style>
  <w:style w:type="paragraph" w:customStyle="1" w:styleId="afffffffffff8">
    <w:name w:val="附录图标号"/>
    <w:basedOn w:val="aff2"/>
    <w:rsid w:val="00FA7BC8"/>
    <w:pPr>
      <w:keepNext/>
      <w:pageBreakBefore/>
      <w:widowControl/>
      <w:spacing w:line="14" w:lineRule="exact"/>
      <w:ind w:firstLine="363"/>
      <w:jc w:val="center"/>
      <w:outlineLvl w:val="0"/>
    </w:pPr>
    <w:rPr>
      <w:color w:val="FFFFFF"/>
      <w:kern w:val="2"/>
    </w:rPr>
  </w:style>
  <w:style w:type="paragraph" w:customStyle="1" w:styleId="afffffffffff9">
    <w:name w:val="列项说明数字编号"/>
    <w:rsid w:val="00FA7BC8"/>
    <w:pPr>
      <w:ind w:leftChars="400" w:left="600" w:hangingChars="200" w:hanging="200"/>
    </w:pPr>
    <w:rPr>
      <w:rFonts w:ascii="宋体" w:eastAsia="宋体" w:hAnsi="Times New Roman" w:cs="Times New Roman"/>
      <w:kern w:val="0"/>
      <w:szCs w:val="20"/>
    </w:rPr>
  </w:style>
  <w:style w:type="paragraph" w:customStyle="1" w:styleId="affffffd">
    <w:name w:val="封面标准名称"/>
    <w:rsid w:val="00FA7BC8"/>
    <w:pPr>
      <w:widowControl w:val="0"/>
      <w:spacing w:line="680" w:lineRule="exact"/>
      <w:jc w:val="center"/>
      <w:textAlignment w:val="center"/>
    </w:pPr>
    <w:rPr>
      <w:rFonts w:ascii="黑体" w:eastAsia="黑体" w:hAnsi="Times New Roman" w:cs="Times New Roman"/>
      <w:kern w:val="0"/>
      <w:sz w:val="52"/>
      <w:szCs w:val="20"/>
    </w:rPr>
  </w:style>
  <w:style w:type="paragraph" w:customStyle="1" w:styleId="xl114">
    <w:name w:val="xl114"/>
    <w:basedOn w:val="aff2"/>
    <w:rsid w:val="00FA7BC8"/>
    <w:pPr>
      <w:widowControl/>
      <w:pBdr>
        <w:top w:val="single" w:sz="4" w:space="0" w:color="000000"/>
        <w:bottom w:val="single" w:sz="4" w:space="0" w:color="000000"/>
        <w:right w:val="single" w:sz="4" w:space="0" w:color="000000"/>
      </w:pBdr>
      <w:shd w:val="clear" w:color="auto" w:fill="FFFFFF"/>
      <w:spacing w:before="100" w:beforeAutospacing="1" w:after="100" w:afterAutospacing="1"/>
      <w:ind w:firstLine="0"/>
      <w:jc w:val="center"/>
      <w:textAlignment w:val="center"/>
    </w:pPr>
    <w:rPr>
      <w:sz w:val="18"/>
    </w:rPr>
  </w:style>
  <w:style w:type="paragraph" w:customStyle="1" w:styleId="Default">
    <w:name w:val="Default"/>
    <w:rsid w:val="00FA7BC8"/>
    <w:pPr>
      <w:widowControl w:val="0"/>
      <w:autoSpaceDE w:val="0"/>
      <w:autoSpaceDN w:val="0"/>
      <w:adjustRightInd w:val="0"/>
    </w:pPr>
    <w:rPr>
      <w:rFonts w:ascii="Arial" w:eastAsia="宋体" w:hAnsi="Arial" w:cs="Times New Roman"/>
      <w:color w:val="000000"/>
      <w:kern w:val="0"/>
      <w:sz w:val="24"/>
      <w:szCs w:val="20"/>
    </w:rPr>
  </w:style>
  <w:style w:type="paragraph" w:customStyle="1" w:styleId="19">
    <w:name w:val="表格文本1"/>
    <w:rsid w:val="00FA7BC8"/>
    <w:rPr>
      <w:rFonts w:ascii="宋体" w:eastAsia="宋体" w:hAnsi="Times New Roman" w:cs="Times New Roman"/>
      <w:color w:val="000000"/>
      <w:kern w:val="0"/>
      <w:szCs w:val="20"/>
    </w:rPr>
  </w:style>
  <w:style w:type="paragraph" w:customStyle="1" w:styleId="xl62">
    <w:name w:val="xl62"/>
    <w:basedOn w:val="aff2"/>
    <w:rsid w:val="00FA7BC8"/>
    <w:pPr>
      <w:widowControl/>
      <w:pBdr>
        <w:top w:val="single" w:sz="4" w:space="0" w:color="auto"/>
        <w:bottom w:val="single" w:sz="4" w:space="0" w:color="auto"/>
        <w:right w:val="single" w:sz="4" w:space="0" w:color="auto"/>
      </w:pBdr>
      <w:spacing w:before="100" w:beforeAutospacing="1" w:after="100" w:afterAutospacing="1"/>
      <w:ind w:firstLine="0"/>
      <w:jc w:val="center"/>
      <w:textAlignment w:val="center"/>
    </w:pPr>
    <w:rPr>
      <w:rFonts w:ascii="宋体" w:hAnsi="宋体"/>
      <w:sz w:val="18"/>
    </w:rPr>
  </w:style>
  <w:style w:type="paragraph" w:customStyle="1" w:styleId="table-centered">
    <w:name w:val="table-centered"/>
    <w:basedOn w:val="aff2"/>
    <w:rsid w:val="00FA7BC8"/>
    <w:pPr>
      <w:widowControl/>
      <w:spacing w:before="60" w:after="60"/>
      <w:ind w:firstLine="0"/>
      <w:jc w:val="center"/>
    </w:pPr>
    <w:rPr>
      <w:rFonts w:ascii="Arial" w:hAnsi="Arial"/>
      <w:spacing w:val="8"/>
      <w:sz w:val="16"/>
      <w:lang w:val="en-GB"/>
    </w:rPr>
  </w:style>
  <w:style w:type="paragraph" w:customStyle="1" w:styleId="4Arial0">
    <w:name w:val="样式 标题 4 + Arial四号 + 加粗"/>
    <w:basedOn w:val="40"/>
    <w:next w:val="40"/>
    <w:rsid w:val="00FA7BC8"/>
    <w:pPr>
      <w:widowControl/>
      <w:kinsoku w:val="0"/>
      <w:overflowPunct w:val="0"/>
      <w:spacing w:after="0"/>
      <w:textAlignment w:val="bottom"/>
    </w:pPr>
    <w:rPr>
      <w:i w:val="0"/>
      <w:sz w:val="28"/>
    </w:rPr>
  </w:style>
  <w:style w:type="paragraph" w:customStyle="1" w:styleId="2EU-F1EU-F1">
    <w:name w:val="样式 样式2 + (西文) EU-F1 (中文) EU-F1"/>
    <w:basedOn w:val="21"/>
    <w:link w:val="2EU-F1EU-F1Char"/>
    <w:rsid w:val="00FA7BC8"/>
    <w:pPr>
      <w:topLinePunct/>
      <w:spacing w:line="480" w:lineRule="auto"/>
      <w:ind w:firstLine="0"/>
    </w:pPr>
    <w:rPr>
      <w:rFonts w:ascii="EU-F1" w:hAnsi="EU-F1"/>
    </w:rPr>
  </w:style>
  <w:style w:type="paragraph" w:customStyle="1" w:styleId="xl91">
    <w:name w:val="xl91"/>
    <w:basedOn w:val="aff2"/>
    <w:rsid w:val="00FA7BC8"/>
    <w:pPr>
      <w:widowControl/>
      <w:shd w:val="clear" w:color="auto" w:fill="FFFFFF"/>
      <w:spacing w:before="100" w:beforeAutospacing="1" w:after="100" w:afterAutospacing="1"/>
      <w:ind w:firstLine="0"/>
      <w:jc w:val="center"/>
      <w:textAlignment w:val="center"/>
    </w:pPr>
    <w:rPr>
      <w:sz w:val="18"/>
    </w:rPr>
  </w:style>
  <w:style w:type="paragraph" w:customStyle="1" w:styleId="2f2">
    <w:name w:val="朱2"/>
    <w:basedOn w:val="aff2"/>
    <w:rsid w:val="00FA7BC8"/>
    <w:pPr>
      <w:topLinePunct/>
      <w:adjustRightInd w:val="0"/>
      <w:spacing w:line="312" w:lineRule="exact"/>
      <w:ind w:firstLine="0"/>
    </w:pPr>
    <w:rPr>
      <w:rFonts w:ascii="EU-F1" w:eastAsia="黑体"/>
      <w:kern w:val="2"/>
    </w:rPr>
  </w:style>
  <w:style w:type="paragraph" w:customStyle="1" w:styleId="10707">
    <w:name w:val="样式 标题 1 + 段前: 0.7 行 段后: 0.7 行"/>
    <w:basedOn w:val="1"/>
    <w:rsid w:val="00FA7BC8"/>
    <w:pPr>
      <w:spacing w:beforeLines="70" w:before="218" w:afterLines="70" w:after="218" w:line="240" w:lineRule="auto"/>
      <w:ind w:firstLine="0"/>
      <w:jc w:val="left"/>
    </w:pPr>
    <w:rPr>
      <w:kern w:val="21"/>
      <w:sz w:val="21"/>
    </w:rPr>
  </w:style>
  <w:style w:type="paragraph" w:styleId="affb">
    <w:name w:val="Body Text First Indent"/>
    <w:basedOn w:val="afff5"/>
    <w:link w:val="Char10"/>
    <w:rsid w:val="00FA7BC8"/>
    <w:pPr>
      <w:widowControl/>
      <w:autoSpaceDE/>
      <w:autoSpaceDN/>
      <w:adjustRightInd/>
      <w:spacing w:after="120" w:line="240" w:lineRule="auto"/>
      <w:ind w:firstLineChars="100" w:firstLine="420"/>
      <w:jc w:val="left"/>
    </w:pPr>
  </w:style>
  <w:style w:type="character" w:customStyle="1" w:styleId="Char23">
    <w:name w:val="正文首行缩进 Char2"/>
    <w:basedOn w:val="Char14"/>
    <w:uiPriority w:val="99"/>
    <w:semiHidden/>
    <w:rsid w:val="00FA7BC8"/>
    <w:rPr>
      <w:rFonts w:ascii="Times New Roman" w:eastAsia="宋体" w:hAnsi="Times New Roman" w:cs="Times New Roman"/>
      <w:kern w:val="0"/>
      <w:szCs w:val="20"/>
    </w:rPr>
  </w:style>
  <w:style w:type="paragraph" w:styleId="46">
    <w:name w:val="List Bullet 4"/>
    <w:basedOn w:val="aff2"/>
    <w:rsid w:val="00FA7BC8"/>
    <w:pPr>
      <w:tabs>
        <w:tab w:val="left" w:pos="360"/>
      </w:tabs>
      <w:ind w:firstLine="0"/>
    </w:pPr>
    <w:rPr>
      <w:kern w:val="2"/>
    </w:rPr>
  </w:style>
  <w:style w:type="paragraph" w:customStyle="1" w:styleId="xl40">
    <w:name w:val="xl40"/>
    <w:basedOn w:val="aff2"/>
    <w:rsid w:val="00FA7BC8"/>
    <w:pPr>
      <w:widowControl/>
      <w:pBdr>
        <w:right w:val="single" w:sz="4" w:space="0" w:color="auto"/>
      </w:pBdr>
      <w:spacing w:before="100" w:beforeAutospacing="1" w:after="100" w:afterAutospacing="1"/>
      <w:ind w:firstLine="0"/>
      <w:jc w:val="center"/>
      <w:textAlignment w:val="center"/>
    </w:pPr>
    <w:rPr>
      <w:sz w:val="18"/>
    </w:rPr>
  </w:style>
  <w:style w:type="paragraph" w:customStyle="1" w:styleId="02">
    <w:name w:val="0 章节标题"/>
    <w:basedOn w:val="aff2"/>
    <w:next w:val="0"/>
    <w:rsid w:val="00FA7BC8"/>
    <w:pPr>
      <w:spacing w:beforeLines="100" w:before="312" w:afterLines="150" w:after="468"/>
      <w:ind w:firstLine="0"/>
      <w:jc w:val="center"/>
    </w:pPr>
    <w:rPr>
      <w:rFonts w:ascii="黑体" w:eastAsia="黑体"/>
      <w:b/>
      <w:kern w:val="2"/>
      <w:sz w:val="36"/>
    </w:rPr>
  </w:style>
  <w:style w:type="paragraph" w:customStyle="1" w:styleId="xl105">
    <w:name w:val="xl105"/>
    <w:basedOn w:val="aff2"/>
    <w:rsid w:val="00FA7BC8"/>
    <w:pPr>
      <w:widowControl/>
      <w:pBdr>
        <w:bottom w:val="single" w:sz="4" w:space="0" w:color="000000"/>
      </w:pBdr>
      <w:spacing w:before="100" w:beforeAutospacing="1" w:after="100" w:afterAutospacing="1"/>
      <w:ind w:firstLine="0"/>
      <w:jc w:val="center"/>
      <w:textAlignment w:val="center"/>
    </w:pPr>
    <w:rPr>
      <w:rFonts w:ascii="华文中宋" w:eastAsia="华文中宋" w:hAnsi="华文中宋" w:hint="eastAsia"/>
      <w:b/>
      <w:sz w:val="32"/>
    </w:rPr>
  </w:style>
  <w:style w:type="paragraph" w:styleId="afffffffffffa">
    <w:name w:val="Balloon Text"/>
    <w:basedOn w:val="aff2"/>
    <w:link w:val="Charfc"/>
    <w:rsid w:val="00FA7BC8"/>
    <w:rPr>
      <w:sz w:val="18"/>
    </w:rPr>
  </w:style>
  <w:style w:type="character" w:customStyle="1" w:styleId="Charfc">
    <w:name w:val="批注框文本 Char"/>
    <w:basedOn w:val="aff3"/>
    <w:link w:val="afffffffffffa"/>
    <w:rsid w:val="00FA7BC8"/>
    <w:rPr>
      <w:rFonts w:ascii="Times New Roman" w:eastAsia="宋体" w:hAnsi="Times New Roman" w:cs="Times New Roman"/>
      <w:kern w:val="0"/>
      <w:sz w:val="18"/>
      <w:szCs w:val="20"/>
    </w:rPr>
  </w:style>
  <w:style w:type="paragraph" w:customStyle="1" w:styleId="afffffffffffb">
    <w:name w:val="示例后文字"/>
    <w:basedOn w:val="aff9"/>
    <w:next w:val="aff9"/>
    <w:rsid w:val="00FA7BC8"/>
    <w:pPr>
      <w:tabs>
        <w:tab w:val="center" w:pos="4201"/>
        <w:tab w:val="right" w:leader="dot" w:pos="9298"/>
      </w:tabs>
      <w:autoSpaceDE w:val="0"/>
      <w:autoSpaceDN w:val="0"/>
      <w:ind w:firstLine="360"/>
    </w:pPr>
    <w:rPr>
      <w:sz w:val="18"/>
    </w:rPr>
  </w:style>
  <w:style w:type="paragraph" w:customStyle="1" w:styleId="afffffffffffc">
    <w:name w:val="注×："/>
    <w:rsid w:val="00FA7BC8"/>
    <w:pPr>
      <w:widowControl w:val="0"/>
      <w:tabs>
        <w:tab w:val="left" w:pos="630"/>
      </w:tabs>
      <w:autoSpaceDE w:val="0"/>
      <w:autoSpaceDN w:val="0"/>
      <w:ind w:left="900" w:hanging="500"/>
      <w:jc w:val="both"/>
    </w:pPr>
    <w:rPr>
      <w:rFonts w:ascii="宋体" w:eastAsia="宋体" w:hAnsi="Times New Roman" w:cs="Times New Roman"/>
      <w:kern w:val="0"/>
      <w:sz w:val="18"/>
      <w:szCs w:val="20"/>
    </w:rPr>
  </w:style>
  <w:style w:type="paragraph" w:customStyle="1" w:styleId="20015">
    <w:name w:val="样式 标题 2 + 黑体 五号 段前: 0 磅 段后: 0 磅 行距: 1.5 倍行距"/>
    <w:basedOn w:val="20"/>
    <w:rsid w:val="00FA7BC8"/>
    <w:pPr>
      <w:widowControl/>
      <w:spacing w:before="0" w:after="0" w:line="360" w:lineRule="auto"/>
      <w:ind w:firstLine="0"/>
      <w:jc w:val="left"/>
    </w:pPr>
    <w:rPr>
      <w:rFonts w:ascii="黑体" w:hAnsi="宋体"/>
      <w:b w:val="0"/>
      <w:sz w:val="21"/>
    </w:rPr>
  </w:style>
  <w:style w:type="paragraph" w:customStyle="1" w:styleId="aff8">
    <w:name w:val="附录三"/>
    <w:basedOn w:val="aff2"/>
    <w:link w:val="Char2"/>
    <w:rsid w:val="00FA7BC8"/>
    <w:pPr>
      <w:tabs>
        <w:tab w:val="center" w:pos="4848"/>
        <w:tab w:val="right" w:pos="9044"/>
      </w:tabs>
      <w:spacing w:line="480" w:lineRule="auto"/>
      <w:ind w:firstLine="0"/>
    </w:pPr>
    <w:rPr>
      <w:rFonts w:ascii="E-F1" w:eastAsia="黑体" w:hAnsiTheme="minorHAnsi" w:cstheme="minorBidi"/>
      <w:kern w:val="21"/>
      <w:szCs w:val="22"/>
    </w:rPr>
  </w:style>
  <w:style w:type="paragraph" w:customStyle="1" w:styleId="afffffffffffd">
    <w:name w:val="标准书眉_偶数页"/>
    <w:basedOn w:val="afffff9"/>
    <w:next w:val="aff2"/>
    <w:rsid w:val="00FA7BC8"/>
    <w:pPr>
      <w:jc w:val="left"/>
    </w:pPr>
  </w:style>
  <w:style w:type="paragraph" w:styleId="afffffffffffe">
    <w:name w:val="Closing"/>
    <w:basedOn w:val="aff2"/>
    <w:link w:val="Charfd"/>
    <w:rsid w:val="00FA7BC8"/>
    <w:pPr>
      <w:widowControl/>
      <w:ind w:leftChars="2100" w:left="100" w:firstLine="0"/>
      <w:jc w:val="left"/>
    </w:pPr>
    <w:rPr>
      <w:sz w:val="28"/>
    </w:rPr>
  </w:style>
  <w:style w:type="character" w:customStyle="1" w:styleId="Charfd">
    <w:name w:val="结束语 Char"/>
    <w:basedOn w:val="aff3"/>
    <w:link w:val="afffffffffffe"/>
    <w:rsid w:val="00FA7BC8"/>
    <w:rPr>
      <w:rFonts w:ascii="Times New Roman" w:eastAsia="宋体" w:hAnsi="Times New Roman" w:cs="Times New Roman"/>
      <w:kern w:val="0"/>
      <w:sz w:val="28"/>
      <w:szCs w:val="20"/>
    </w:rPr>
  </w:style>
  <w:style w:type="paragraph" w:customStyle="1" w:styleId="affffffffd">
    <w:name w:val="封面一致性程度标识"/>
    <w:rsid w:val="00FA7BC8"/>
    <w:pPr>
      <w:spacing w:before="440" w:line="400" w:lineRule="exact"/>
      <w:jc w:val="center"/>
    </w:pPr>
    <w:rPr>
      <w:rFonts w:ascii="宋体" w:eastAsia="宋体" w:hAnsi="Times New Roman" w:cs="Times New Roman"/>
      <w:kern w:val="0"/>
      <w:sz w:val="28"/>
      <w:szCs w:val="20"/>
    </w:rPr>
  </w:style>
  <w:style w:type="paragraph" w:styleId="26">
    <w:name w:val="List 2"/>
    <w:basedOn w:val="a7"/>
    <w:rsid w:val="00FA7BC8"/>
    <w:pPr>
      <w:numPr>
        <w:numId w:val="0"/>
      </w:numPr>
      <w:tabs>
        <w:tab w:val="left" w:pos="340"/>
        <w:tab w:val="left" w:pos="680"/>
        <w:tab w:val="left" w:pos="840"/>
      </w:tabs>
      <w:ind w:left="840" w:hanging="420"/>
    </w:pPr>
  </w:style>
  <w:style w:type="paragraph" w:styleId="afff">
    <w:name w:val="Date"/>
    <w:basedOn w:val="aff2"/>
    <w:next w:val="aff2"/>
    <w:link w:val="Char6"/>
    <w:rsid w:val="00FA7BC8"/>
    <w:rPr>
      <w:rFonts w:asciiTheme="minorHAnsi" w:eastAsia="黑体" w:hAnsiTheme="minorHAnsi" w:cstheme="minorBidi"/>
      <w:kern w:val="2"/>
      <w:szCs w:val="22"/>
    </w:rPr>
  </w:style>
  <w:style w:type="character" w:customStyle="1" w:styleId="Char19">
    <w:name w:val="日期 Char1"/>
    <w:basedOn w:val="aff3"/>
    <w:uiPriority w:val="99"/>
    <w:semiHidden/>
    <w:rsid w:val="00FA7BC8"/>
    <w:rPr>
      <w:rFonts w:ascii="Times New Roman" w:eastAsia="宋体" w:hAnsi="Times New Roman" w:cs="Times New Roman"/>
      <w:kern w:val="0"/>
      <w:szCs w:val="20"/>
    </w:rPr>
  </w:style>
  <w:style w:type="paragraph" w:styleId="71">
    <w:name w:val="index 7"/>
    <w:basedOn w:val="aff2"/>
    <w:next w:val="aff2"/>
    <w:rsid w:val="00FA7BC8"/>
    <w:pPr>
      <w:ind w:left="1470" w:hanging="210"/>
      <w:jc w:val="left"/>
    </w:pPr>
    <w:rPr>
      <w:rFonts w:ascii="Calibri" w:hAnsi="Calibri"/>
      <w:kern w:val="2"/>
      <w:sz w:val="20"/>
    </w:rPr>
  </w:style>
  <w:style w:type="paragraph" w:customStyle="1" w:styleId="af8">
    <w:name w:val="字母编号列项（一级）"/>
    <w:rsid w:val="00FA7BC8"/>
    <w:pPr>
      <w:numPr>
        <w:ilvl w:val="1"/>
        <w:numId w:val="16"/>
      </w:numPr>
      <w:ind w:leftChars="200" w:left="200" w:hangingChars="200" w:hanging="200"/>
      <w:jc w:val="both"/>
    </w:pPr>
    <w:rPr>
      <w:rFonts w:ascii="宋体" w:eastAsia="宋体" w:hAnsi="Times New Roman" w:cs="Times New Roman"/>
      <w:kern w:val="0"/>
      <w:szCs w:val="20"/>
    </w:rPr>
  </w:style>
  <w:style w:type="paragraph" w:styleId="53">
    <w:name w:val="index 5"/>
    <w:basedOn w:val="aff2"/>
    <w:next w:val="aff2"/>
    <w:rsid w:val="00FA7BC8"/>
    <w:pPr>
      <w:ind w:left="1050" w:hanging="210"/>
      <w:jc w:val="left"/>
    </w:pPr>
    <w:rPr>
      <w:rFonts w:ascii="Calibri" w:hAnsi="Calibri"/>
      <w:kern w:val="2"/>
      <w:sz w:val="20"/>
    </w:rPr>
  </w:style>
  <w:style w:type="paragraph" w:customStyle="1" w:styleId="CharCharChar0">
    <w:name w:val="Char Char Char"/>
    <w:basedOn w:val="aff2"/>
    <w:rsid w:val="00FA7BC8"/>
    <w:pPr>
      <w:ind w:firstLine="0"/>
    </w:pPr>
    <w:rPr>
      <w:rFonts w:ascii="Arial" w:eastAsia="黑体" w:hAnsi="Arial"/>
      <w:b/>
      <w:kern w:val="2"/>
      <w:sz w:val="28"/>
    </w:rPr>
  </w:style>
  <w:style w:type="paragraph" w:customStyle="1" w:styleId="1st">
    <w:name w:val="1st"/>
    <w:basedOn w:val="aff2"/>
    <w:next w:val="2nd"/>
    <w:rsid w:val="00FA7BC8"/>
    <w:pPr>
      <w:numPr>
        <w:numId w:val="19"/>
      </w:numPr>
      <w:tabs>
        <w:tab w:val="left" w:pos="425"/>
      </w:tabs>
      <w:spacing w:line="360" w:lineRule="auto"/>
      <w:outlineLvl w:val="0"/>
    </w:pPr>
    <w:rPr>
      <w:b/>
      <w:kern w:val="2"/>
      <w:sz w:val="28"/>
    </w:rPr>
  </w:style>
  <w:style w:type="paragraph" w:styleId="70">
    <w:name w:val="toc 7"/>
    <w:basedOn w:val="60"/>
    <w:rsid w:val="00FA7BC8"/>
  </w:style>
  <w:style w:type="paragraph" w:customStyle="1" w:styleId="xl65">
    <w:name w:val="xl65"/>
    <w:basedOn w:val="aff2"/>
    <w:rsid w:val="00FA7BC8"/>
    <w:pPr>
      <w:widowControl/>
      <w:pBdr>
        <w:top w:val="single" w:sz="4" w:space="0" w:color="auto"/>
        <w:left w:val="single" w:sz="4" w:space="0" w:color="auto"/>
        <w:bottom w:val="single" w:sz="4" w:space="0" w:color="auto"/>
      </w:pBdr>
      <w:spacing w:before="100" w:beforeAutospacing="1" w:after="100" w:afterAutospacing="1"/>
      <w:ind w:firstLine="0"/>
      <w:jc w:val="left"/>
      <w:textAlignment w:val="top"/>
    </w:pPr>
    <w:rPr>
      <w:sz w:val="18"/>
    </w:rPr>
  </w:style>
  <w:style w:type="paragraph" w:styleId="affffffffffff">
    <w:name w:val="index heading"/>
    <w:basedOn w:val="aff2"/>
    <w:next w:val="16"/>
    <w:rsid w:val="00FA7BC8"/>
    <w:pPr>
      <w:spacing w:before="120" w:after="120"/>
      <w:ind w:firstLine="0"/>
      <w:jc w:val="center"/>
    </w:pPr>
    <w:rPr>
      <w:rFonts w:ascii="Calibri" w:hAnsi="Calibri"/>
      <w:b/>
      <w:kern w:val="2"/>
    </w:rPr>
  </w:style>
  <w:style w:type="paragraph" w:customStyle="1" w:styleId="xl58">
    <w:name w:val="xl58"/>
    <w:basedOn w:val="aff2"/>
    <w:rsid w:val="00FA7BC8"/>
    <w:pPr>
      <w:widowControl/>
      <w:pBdr>
        <w:top w:val="single" w:sz="4" w:space="0" w:color="auto"/>
        <w:bottom w:val="single" w:sz="4" w:space="0" w:color="auto"/>
      </w:pBdr>
      <w:spacing w:before="100" w:beforeAutospacing="1" w:after="100" w:afterAutospacing="1"/>
      <w:ind w:firstLine="0"/>
      <w:jc w:val="center"/>
    </w:pPr>
    <w:rPr>
      <w:rFonts w:ascii="宋体" w:hAnsi="宋体"/>
      <w:sz w:val="24"/>
    </w:rPr>
  </w:style>
  <w:style w:type="paragraph" w:customStyle="1" w:styleId="affffffffffff0">
    <w:name w:val="标准称谓"/>
    <w:next w:val="aff2"/>
    <w:rsid w:val="00FA7BC8"/>
    <w:pPr>
      <w:widowControl w:val="0"/>
      <w:kinsoku w:val="0"/>
      <w:overflowPunct w:val="0"/>
      <w:autoSpaceDE w:val="0"/>
      <w:autoSpaceDN w:val="0"/>
      <w:spacing w:line="0" w:lineRule="atLeast"/>
      <w:jc w:val="distribute"/>
    </w:pPr>
    <w:rPr>
      <w:rFonts w:ascii="宋体" w:eastAsia="宋体" w:hAnsi="Times New Roman" w:cs="Times New Roman"/>
      <w:b/>
      <w:spacing w:val="20"/>
      <w:w w:val="148"/>
      <w:kern w:val="0"/>
      <w:sz w:val="52"/>
      <w:szCs w:val="20"/>
    </w:rPr>
  </w:style>
  <w:style w:type="paragraph" w:customStyle="1" w:styleId="11070711">
    <w:name w:val="样式1 标题 1 + 段前: 0.7 行 段后: 0.7 行 + 段前: 1 行 段后: 1 行"/>
    <w:basedOn w:val="10707"/>
    <w:rsid w:val="00FA7BC8"/>
    <w:pPr>
      <w:tabs>
        <w:tab w:val="left" w:pos="360"/>
      </w:tabs>
      <w:spacing w:beforeLines="100" w:before="312" w:afterLines="100" w:after="312"/>
      <w:ind w:left="1984" w:hanging="708"/>
    </w:pPr>
  </w:style>
  <w:style w:type="paragraph" w:styleId="HTML8">
    <w:name w:val="HTML Preformatted"/>
    <w:basedOn w:val="aff2"/>
    <w:link w:val="HTMLChar0"/>
    <w:uiPriority w:val="99"/>
    <w:rsid w:val="00FA7BC8"/>
    <w:pPr>
      <w:adjustRightInd w:val="0"/>
      <w:spacing w:line="312" w:lineRule="auto"/>
      <w:ind w:firstLineChars="200" w:firstLine="480"/>
      <w:textAlignment w:val="baseline"/>
    </w:pPr>
    <w:rPr>
      <w:rFonts w:ascii="Courier New" w:hAnsi="Courier New"/>
      <w:kern w:val="2"/>
      <w:sz w:val="20"/>
    </w:rPr>
  </w:style>
  <w:style w:type="character" w:customStyle="1" w:styleId="HTMLChar0">
    <w:name w:val="HTML 预设格式 Char"/>
    <w:basedOn w:val="aff3"/>
    <w:link w:val="HTML8"/>
    <w:uiPriority w:val="99"/>
    <w:rsid w:val="00FA7BC8"/>
    <w:rPr>
      <w:rFonts w:ascii="Courier New" w:eastAsia="宋体" w:hAnsi="Courier New" w:cs="Times New Roman"/>
      <w:sz w:val="20"/>
      <w:szCs w:val="20"/>
    </w:rPr>
  </w:style>
  <w:style w:type="paragraph" w:customStyle="1" w:styleId="a1">
    <w:name w:val="附录一级条标题"/>
    <w:basedOn w:val="a0"/>
    <w:next w:val="aff9"/>
    <w:rsid w:val="00FA7BC8"/>
    <w:pPr>
      <w:numPr>
        <w:ilvl w:val="3"/>
      </w:numPr>
      <w:autoSpaceDN w:val="0"/>
      <w:spacing w:beforeLines="0" w:before="0" w:afterLines="0" w:after="0"/>
      <w:outlineLvl w:val="2"/>
    </w:pPr>
  </w:style>
  <w:style w:type="paragraph" w:customStyle="1" w:styleId="xl116">
    <w:name w:val="xl116"/>
    <w:basedOn w:val="aff2"/>
    <w:rsid w:val="00FA7BC8"/>
    <w:pPr>
      <w:widowControl/>
      <w:spacing w:before="100" w:beforeAutospacing="1" w:after="100" w:afterAutospacing="1"/>
      <w:ind w:firstLine="0"/>
      <w:jc w:val="center"/>
      <w:textAlignment w:val="center"/>
    </w:pPr>
    <w:rPr>
      <w:rFonts w:ascii="华文中宋" w:eastAsia="华文中宋" w:hAnsi="华文中宋" w:hint="eastAsia"/>
      <w:b/>
      <w:sz w:val="40"/>
    </w:rPr>
  </w:style>
  <w:style w:type="paragraph" w:customStyle="1" w:styleId="CharCharCharChar10">
    <w:name w:val="样式 样式 正文缩进正文缩进 Char正文（首行缩进两字） Char Char正文（首行缩进两字） Char1正文（首行缩进两...."/>
    <w:basedOn w:val="CharCharCharChar11"/>
    <w:rsid w:val="00FA7BC8"/>
    <w:pPr>
      <w:spacing w:line="300" w:lineRule="auto"/>
    </w:pPr>
  </w:style>
  <w:style w:type="paragraph" w:customStyle="1" w:styleId="xl86">
    <w:name w:val="xl86"/>
    <w:basedOn w:val="aff2"/>
    <w:rsid w:val="00FA7BC8"/>
    <w:pPr>
      <w:widowControl/>
      <w:pBdr>
        <w:top w:val="single" w:sz="4" w:space="0" w:color="auto"/>
      </w:pBdr>
      <w:shd w:val="clear" w:color="auto" w:fill="FFFFFF"/>
      <w:spacing w:before="100" w:beforeAutospacing="1" w:after="100" w:afterAutospacing="1"/>
      <w:ind w:firstLine="0"/>
      <w:jc w:val="center"/>
      <w:textAlignment w:val="center"/>
    </w:pPr>
    <w:rPr>
      <w:rFonts w:ascii="黑体" w:eastAsia="黑体" w:hAnsi="宋体" w:hint="eastAsia"/>
      <w:b/>
      <w:color w:val="0000FF"/>
      <w:sz w:val="18"/>
    </w:rPr>
  </w:style>
  <w:style w:type="paragraph" w:customStyle="1" w:styleId="affffffffffff1">
    <w:name w:val="文题"/>
    <w:basedOn w:val="aff2"/>
    <w:rsid w:val="00FA7BC8"/>
    <w:pPr>
      <w:keepNext/>
      <w:keepLines/>
      <w:spacing w:before="460" w:after="400"/>
      <w:jc w:val="center"/>
    </w:pPr>
    <w:rPr>
      <w:sz w:val="44"/>
    </w:rPr>
  </w:style>
  <w:style w:type="paragraph" w:customStyle="1" w:styleId="affffffffffff2">
    <w:name w:val="表格形式"/>
    <w:basedOn w:val="aff2"/>
    <w:rsid w:val="00FA7BC8"/>
    <w:pPr>
      <w:widowControl/>
      <w:spacing w:before="120" w:line="360" w:lineRule="auto"/>
      <w:jc w:val="center"/>
    </w:pPr>
    <w:rPr>
      <w:sz w:val="24"/>
    </w:rPr>
  </w:style>
  <w:style w:type="paragraph" w:customStyle="1" w:styleId="xl76">
    <w:name w:val="xl76"/>
    <w:basedOn w:val="aff2"/>
    <w:rsid w:val="00FA7BC8"/>
    <w:pPr>
      <w:widowControl/>
      <w:spacing w:before="100" w:beforeAutospacing="1" w:after="100" w:afterAutospacing="1"/>
      <w:ind w:firstLine="0"/>
      <w:jc w:val="center"/>
      <w:textAlignment w:val="center"/>
    </w:pPr>
    <w:rPr>
      <w:rFonts w:ascii="华文中宋" w:eastAsia="华文中宋" w:hAnsi="华文中宋" w:hint="eastAsia"/>
      <w:b/>
      <w:sz w:val="40"/>
    </w:rPr>
  </w:style>
  <w:style w:type="paragraph" w:customStyle="1" w:styleId="2f3">
    <w:name w:val="封面标准文稿编辑信息2"/>
    <w:basedOn w:val="afffff6"/>
    <w:rsid w:val="00FA7BC8"/>
    <w:pPr>
      <w:widowControl w:val="0"/>
      <w:spacing w:after="160"/>
      <w:textAlignment w:val="center"/>
    </w:pPr>
  </w:style>
  <w:style w:type="paragraph" w:customStyle="1" w:styleId="150">
    <w:name w:val="样式1 样式 标题 5 + 段前: 0 行"/>
    <w:basedOn w:val="501"/>
    <w:next w:val="aff2"/>
    <w:rsid w:val="00FA7BC8"/>
    <w:pPr>
      <w:tabs>
        <w:tab w:val="clear" w:pos="0"/>
        <w:tab w:val="clear" w:pos="210"/>
        <w:tab w:val="left" w:pos="1050"/>
        <w:tab w:val="left" w:pos="1080"/>
      </w:tabs>
      <w:spacing w:beforeLines="0" w:before="0" w:line="276" w:lineRule="auto"/>
      <w:ind w:left="2160" w:hanging="420"/>
    </w:pPr>
  </w:style>
  <w:style w:type="paragraph" w:customStyle="1" w:styleId="affffffffffff3">
    <w:name w:val="术语定义二级条标题"/>
    <w:basedOn w:val="afffff4"/>
    <w:next w:val="aff9"/>
    <w:rsid w:val="00FA7BC8"/>
    <w:pPr>
      <w:numPr>
        <w:ilvl w:val="1"/>
      </w:numPr>
    </w:pPr>
  </w:style>
  <w:style w:type="paragraph" w:customStyle="1" w:styleId="aTimesNewRoman0115">
    <w:name w:val="样式 编号 a + Times New Roman 段前: 0 行 行距: 多倍行距 1.15 字行 + 左侧..."/>
    <w:basedOn w:val="1Char2"/>
    <w:next w:val="1-4TimesNewRoman1154"/>
    <w:rsid w:val="00FA7BC8"/>
    <w:pPr>
      <w:spacing w:before="24"/>
      <w:ind w:firstLineChars="0" w:firstLine="0"/>
    </w:pPr>
  </w:style>
  <w:style w:type="paragraph" w:customStyle="1" w:styleId="2e">
    <w:name w:val="封面标准号2"/>
    <w:basedOn w:val="13"/>
    <w:rsid w:val="00FA7BC8"/>
    <w:pPr>
      <w:adjustRightInd w:val="0"/>
      <w:spacing w:before="357" w:line="280" w:lineRule="exact"/>
    </w:pPr>
  </w:style>
  <w:style w:type="paragraph" w:customStyle="1" w:styleId="affffffffffff4">
    <w:name w:val="表号"/>
    <w:basedOn w:val="aff2"/>
    <w:rsid w:val="00FA7BC8"/>
    <w:pPr>
      <w:tabs>
        <w:tab w:val="right" w:pos="9412"/>
      </w:tabs>
      <w:topLinePunct/>
      <w:adjustRightInd w:val="0"/>
      <w:spacing w:after="60" w:line="312" w:lineRule="exact"/>
      <w:ind w:firstLine="0"/>
    </w:pPr>
    <w:rPr>
      <w:kern w:val="21"/>
      <w:sz w:val="18"/>
    </w:rPr>
  </w:style>
  <w:style w:type="paragraph" w:styleId="91">
    <w:name w:val="index 9"/>
    <w:basedOn w:val="aff2"/>
    <w:next w:val="aff2"/>
    <w:rsid w:val="00FA7BC8"/>
    <w:pPr>
      <w:ind w:left="1890" w:hanging="210"/>
      <w:jc w:val="left"/>
    </w:pPr>
    <w:rPr>
      <w:rFonts w:ascii="Calibri" w:hAnsi="Calibri"/>
      <w:kern w:val="2"/>
      <w:sz w:val="20"/>
    </w:rPr>
  </w:style>
  <w:style w:type="paragraph" w:customStyle="1" w:styleId="af5">
    <w:name w:val="三级无标题条"/>
    <w:basedOn w:val="aff2"/>
    <w:rsid w:val="00FA7BC8"/>
    <w:pPr>
      <w:numPr>
        <w:numId w:val="31"/>
      </w:numPr>
      <w:tabs>
        <w:tab w:val="clear" w:pos="1140"/>
      </w:tabs>
      <w:ind w:left="0" w:firstLine="0"/>
    </w:pPr>
    <w:rPr>
      <w:b/>
      <w:kern w:val="2"/>
    </w:rPr>
  </w:style>
  <w:style w:type="paragraph" w:customStyle="1" w:styleId="4th">
    <w:name w:val="4th"/>
    <w:rsid w:val="00FA7BC8"/>
    <w:pPr>
      <w:numPr>
        <w:ilvl w:val="3"/>
        <w:numId w:val="19"/>
      </w:numPr>
      <w:tabs>
        <w:tab w:val="clear" w:pos="851"/>
        <w:tab w:val="left" w:pos="1050"/>
      </w:tabs>
      <w:spacing w:line="360" w:lineRule="auto"/>
      <w:ind w:leftChars="300" w:left="300" w:firstLine="0"/>
    </w:pPr>
    <w:rPr>
      <w:rFonts w:ascii="Times New Roman" w:eastAsia="宋体" w:hAnsi="Times New Roman" w:cs="Times New Roman"/>
      <w:sz w:val="24"/>
      <w:szCs w:val="20"/>
    </w:rPr>
  </w:style>
  <w:style w:type="paragraph" w:customStyle="1" w:styleId="p15">
    <w:name w:val="p15"/>
    <w:basedOn w:val="aff2"/>
    <w:rsid w:val="00FA7BC8"/>
    <w:pPr>
      <w:widowControl/>
      <w:spacing w:line="300" w:lineRule="auto"/>
      <w:ind w:firstLine="0"/>
    </w:pPr>
    <w:rPr>
      <w:rFonts w:ascii="宋体" w:hAnsi="宋体"/>
      <w:sz w:val="24"/>
    </w:rPr>
  </w:style>
  <w:style w:type="paragraph" w:customStyle="1" w:styleId="CharCharCharCharCharCharCharCharChar1">
    <w:name w:val="Char Char Char Char Char Char Char Char Char1"/>
    <w:basedOn w:val="aff2"/>
    <w:rsid w:val="00FA7BC8"/>
    <w:pPr>
      <w:ind w:firstLine="0"/>
    </w:pPr>
    <w:rPr>
      <w:kern w:val="2"/>
      <w:sz w:val="28"/>
    </w:rPr>
  </w:style>
  <w:style w:type="paragraph" w:customStyle="1" w:styleId="478011">
    <w:name w:val="样式 标题 4 + 段前: 7.8 磅 段后: 0 磅 行距: 多倍行距 1.1 字行"/>
    <w:basedOn w:val="40"/>
    <w:rsid w:val="00FA7BC8"/>
    <w:pPr>
      <w:keepLines/>
      <w:numPr>
        <w:ilvl w:val="3"/>
      </w:numPr>
      <w:tabs>
        <w:tab w:val="left" w:pos="864"/>
      </w:tabs>
      <w:spacing w:before="156" w:after="0" w:line="264" w:lineRule="auto"/>
      <w:ind w:left="864" w:hanging="864"/>
      <w:jc w:val="both"/>
    </w:pPr>
    <w:rPr>
      <w:rFonts w:ascii="Arial" w:hAnsi="Arial"/>
      <w:b/>
      <w:i w:val="0"/>
      <w:kern w:val="2"/>
    </w:rPr>
  </w:style>
  <w:style w:type="paragraph" w:customStyle="1" w:styleId="2f4">
    <w:name w:val="封面标准英文名称2"/>
    <w:basedOn w:val="afffffffffff6"/>
    <w:rsid w:val="00FA7BC8"/>
    <w:pPr>
      <w:textAlignment w:val="center"/>
    </w:pPr>
    <w:rPr>
      <w:rFonts w:eastAsia="黑体"/>
    </w:rPr>
  </w:style>
  <w:style w:type="paragraph" w:customStyle="1" w:styleId="3GB23120">
    <w:name w:val="样式 标题 3 + 仿宋_GB2312"/>
    <w:basedOn w:val="31"/>
    <w:rsid w:val="00FA7BC8"/>
    <w:pPr>
      <w:numPr>
        <w:ilvl w:val="2"/>
      </w:numPr>
      <w:tabs>
        <w:tab w:val="left" w:pos="1418"/>
      </w:tabs>
      <w:adjustRightInd w:val="0"/>
      <w:spacing w:line="416" w:lineRule="atLeast"/>
      <w:ind w:left="1418" w:hanging="567"/>
      <w:jc w:val="left"/>
      <w:textAlignment w:val="baseline"/>
    </w:pPr>
    <w:rPr>
      <w:rFonts w:ascii="仿宋_GB2312" w:eastAsia="仿宋_GB2312" w:hAnsi="仿宋_GB2312"/>
      <w:b w:val="0"/>
      <w:sz w:val="24"/>
    </w:rPr>
  </w:style>
  <w:style w:type="paragraph" w:styleId="41">
    <w:name w:val="toc 4"/>
    <w:basedOn w:val="38"/>
    <w:rsid w:val="00FA7BC8"/>
  </w:style>
  <w:style w:type="paragraph" w:customStyle="1" w:styleId="54">
    <w:name w:val="样式5"/>
    <w:basedOn w:val="affd"/>
    <w:rsid w:val="00FA7BC8"/>
    <w:rPr>
      <w:rFonts w:eastAsia="EU-F1"/>
    </w:rPr>
  </w:style>
  <w:style w:type="paragraph" w:customStyle="1" w:styleId="xl49">
    <w:name w:val="xl49"/>
    <w:basedOn w:val="aff2"/>
    <w:rsid w:val="00FA7BC8"/>
    <w:pPr>
      <w:widowControl/>
      <w:pBdr>
        <w:top w:val="single" w:sz="4" w:space="0" w:color="auto"/>
        <w:bottom w:val="single" w:sz="4" w:space="0" w:color="auto"/>
      </w:pBdr>
      <w:spacing w:before="100" w:beforeAutospacing="1" w:after="100" w:afterAutospacing="1"/>
      <w:ind w:firstLine="0"/>
      <w:jc w:val="center"/>
      <w:textAlignment w:val="center"/>
    </w:pPr>
    <w:rPr>
      <w:sz w:val="18"/>
    </w:rPr>
  </w:style>
  <w:style w:type="paragraph" w:customStyle="1" w:styleId="affffffffffff5">
    <w:name w:val="图的脚注"/>
    <w:next w:val="aff9"/>
    <w:rsid w:val="00FA7BC8"/>
    <w:pPr>
      <w:widowControl w:val="0"/>
      <w:ind w:leftChars="200" w:left="840" w:hangingChars="200" w:hanging="420"/>
      <w:jc w:val="both"/>
    </w:pPr>
    <w:rPr>
      <w:rFonts w:ascii="宋体" w:eastAsia="宋体" w:hAnsi="Times New Roman" w:cs="Times New Roman"/>
      <w:kern w:val="0"/>
      <w:sz w:val="18"/>
      <w:szCs w:val="20"/>
    </w:rPr>
  </w:style>
  <w:style w:type="paragraph" w:customStyle="1" w:styleId="1TimesNewRoman0115">
    <w:name w:val="样式1 正文文本 小五 + Times New Roman 段前: 0 行 行距: 多倍行距 1.15 字行"/>
    <w:basedOn w:val="aff2"/>
    <w:rsid w:val="00FA7BC8"/>
    <w:pPr>
      <w:spacing w:line="276" w:lineRule="auto"/>
      <w:ind w:firstLineChars="200" w:firstLine="200"/>
      <w:jc w:val="left"/>
    </w:pPr>
    <w:rPr>
      <w:kern w:val="2"/>
      <w:sz w:val="18"/>
    </w:rPr>
  </w:style>
  <w:style w:type="paragraph" w:styleId="38">
    <w:name w:val="toc 3"/>
    <w:basedOn w:val="23"/>
    <w:rsid w:val="00FA7BC8"/>
  </w:style>
  <w:style w:type="paragraph" w:customStyle="1" w:styleId="StandardPARAGRAPH">
    <w:name w:val="Standard.PARAGRAPH"/>
    <w:rsid w:val="00FA7BC8"/>
    <w:pPr>
      <w:tabs>
        <w:tab w:val="center" w:pos="4536"/>
        <w:tab w:val="right" w:pos="9072"/>
      </w:tabs>
      <w:spacing w:before="100" w:after="100"/>
      <w:jc w:val="both"/>
    </w:pPr>
    <w:rPr>
      <w:rFonts w:ascii="Arial" w:eastAsia="宋体" w:hAnsi="Arial" w:cs="Times New Roman"/>
      <w:spacing w:val="8"/>
      <w:kern w:val="0"/>
      <w:sz w:val="20"/>
      <w:szCs w:val="20"/>
      <w:lang w:val="en-GB" w:eastAsia="de-DE"/>
    </w:rPr>
  </w:style>
  <w:style w:type="paragraph" w:customStyle="1" w:styleId="2f5">
    <w:name w:val="封面标准文稿类别2"/>
    <w:basedOn w:val="affffffff5"/>
    <w:rsid w:val="00FA7BC8"/>
    <w:pPr>
      <w:widowControl w:val="0"/>
      <w:spacing w:after="160" w:line="240" w:lineRule="auto"/>
      <w:textAlignment w:val="center"/>
    </w:pPr>
  </w:style>
  <w:style w:type="paragraph" w:customStyle="1" w:styleId="3rd">
    <w:name w:val="3rd"/>
    <w:basedOn w:val="aff2"/>
    <w:link w:val="3rdChar"/>
    <w:rsid w:val="00FA7BC8"/>
    <w:pPr>
      <w:numPr>
        <w:ilvl w:val="2"/>
        <w:numId w:val="19"/>
      </w:numPr>
      <w:tabs>
        <w:tab w:val="clear" w:pos="709"/>
        <w:tab w:val="left" w:pos="1050"/>
      </w:tabs>
      <w:spacing w:line="360" w:lineRule="auto"/>
      <w:outlineLvl w:val="2"/>
    </w:pPr>
    <w:rPr>
      <w:rFonts w:asciiTheme="minorHAnsi" w:hAnsiTheme="minorHAnsi" w:cstheme="minorBidi"/>
      <w:kern w:val="2"/>
      <w:sz w:val="24"/>
      <w:szCs w:val="22"/>
    </w:rPr>
  </w:style>
  <w:style w:type="paragraph" w:customStyle="1" w:styleId="affffffffffff6">
    <w:name w:val="标准书脚_奇数页"/>
    <w:rsid w:val="00FA7BC8"/>
    <w:pPr>
      <w:spacing w:before="120"/>
      <w:jc w:val="right"/>
    </w:pPr>
    <w:rPr>
      <w:rFonts w:ascii="Times New Roman" w:eastAsia="宋体" w:hAnsi="Times New Roman" w:cs="Times New Roman"/>
      <w:kern w:val="0"/>
      <w:sz w:val="18"/>
      <w:szCs w:val="20"/>
    </w:rPr>
  </w:style>
  <w:style w:type="paragraph" w:customStyle="1" w:styleId="CharChar1CharCharChar">
    <w:name w:val="Char Char1 Char Char Char"/>
    <w:basedOn w:val="affffffff1"/>
    <w:rsid w:val="00D970F8"/>
    <w:pPr>
      <w:ind w:firstLine="0"/>
    </w:pPr>
  </w:style>
  <w:style w:type="paragraph" w:customStyle="1" w:styleId="CharCharCharCharCharCharChar2">
    <w:name w:val="Char Char Char Char Char Char Char"/>
    <w:basedOn w:val="aff2"/>
    <w:rsid w:val="00460BB1"/>
    <w:pPr>
      <w:topLinePunct/>
      <w:adjustRightInd w:val="0"/>
      <w:spacing w:line="360" w:lineRule="auto"/>
      <w:ind w:firstLineChars="200" w:firstLine="200"/>
    </w:pPr>
    <w:rPr>
      <w:kern w:val="2"/>
    </w:rPr>
  </w:style>
  <w:style w:type="paragraph" w:customStyle="1" w:styleId="CharCharCharCharCharCharChar3">
    <w:name w:val="Char Char Char Char Char Char Char"/>
    <w:basedOn w:val="aff2"/>
    <w:rsid w:val="001E7DAF"/>
    <w:pPr>
      <w:spacing w:line="360" w:lineRule="auto"/>
      <w:ind w:firstLineChars="200" w:firstLine="200"/>
    </w:pPr>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23094">
      <w:bodyDiv w:val="1"/>
      <w:marLeft w:val="0"/>
      <w:marRight w:val="0"/>
      <w:marTop w:val="0"/>
      <w:marBottom w:val="0"/>
      <w:divBdr>
        <w:top w:val="none" w:sz="0" w:space="0" w:color="auto"/>
        <w:left w:val="none" w:sz="0" w:space="0" w:color="auto"/>
        <w:bottom w:val="none" w:sz="0" w:space="0" w:color="auto"/>
        <w:right w:val="none" w:sz="0" w:space="0" w:color="auto"/>
      </w:divBdr>
    </w:div>
    <w:div w:id="90780268">
      <w:bodyDiv w:val="1"/>
      <w:marLeft w:val="0"/>
      <w:marRight w:val="0"/>
      <w:marTop w:val="0"/>
      <w:marBottom w:val="0"/>
      <w:divBdr>
        <w:top w:val="none" w:sz="0" w:space="0" w:color="auto"/>
        <w:left w:val="none" w:sz="0" w:space="0" w:color="auto"/>
        <w:bottom w:val="none" w:sz="0" w:space="0" w:color="auto"/>
        <w:right w:val="none" w:sz="0" w:space="0" w:color="auto"/>
      </w:divBdr>
    </w:div>
    <w:div w:id="32972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javascript:void(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javascript:void(0);" TargetMode="External"/><Relationship Id="rId5" Type="http://schemas.openxmlformats.org/officeDocument/2006/relationships/settings" Target="settings.xml"/><Relationship Id="rId10" Type="http://schemas.openxmlformats.org/officeDocument/2006/relationships/hyperlink" Target="javascript:void(0);"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570DE-12EC-468E-B723-E3D1284F6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33</Pages>
  <Words>5106</Words>
  <Characters>29108</Characters>
  <Application>Microsoft Office Word</Application>
  <DocSecurity>0</DocSecurity>
  <Lines>242</Lines>
  <Paragraphs>68</Paragraphs>
  <ScaleCrop>false</ScaleCrop>
  <Company>nari</Company>
  <LinksUpToDate>false</LinksUpToDate>
  <CharactersWithSpaces>34146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zhujiang</dc:creator>
  <cp:keywords/>
  <dc:description/>
  <cp:lastModifiedBy>Chinese User</cp:lastModifiedBy>
  <cp:revision>60</cp:revision>
  <cp:lastPrinted>2014-03-25T07:03:00Z</cp:lastPrinted>
  <dcterms:created xsi:type="dcterms:W3CDTF">2014-02-25T03:11:00Z</dcterms:created>
  <dcterms:modified xsi:type="dcterms:W3CDTF">2014-06-17T08:47:00Z</dcterms:modified>
</cp:coreProperties>
</file>